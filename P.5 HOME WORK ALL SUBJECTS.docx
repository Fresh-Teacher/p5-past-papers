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EB9" w:rsidRDefault="00924EB9">
      <w:pPr>
        <w:spacing w:after="0"/>
        <w:jc w:val="center"/>
        <w:rPr>
          <w:rFonts w:ascii="Tahoma" w:hAnsi="Tahoma" w:cs="Tahoma"/>
          <w:sz w:val="56"/>
          <w:szCs w:val="56"/>
        </w:rPr>
      </w:pPr>
    </w:p>
    <w:p w:rsidR="00924EB9" w:rsidRDefault="00F26544">
      <w:pPr>
        <w:spacing w:after="0"/>
        <w:jc w:val="center"/>
        <w:rPr>
          <w:rFonts w:ascii="Tahoma" w:hAnsi="Tahoma" w:cs="Tahoma"/>
          <w:sz w:val="32"/>
          <w:szCs w:val="32"/>
        </w:rPr>
      </w:pPr>
      <w:r>
        <w:rPr>
          <w:rFonts w:ascii="Tahoma" w:hAnsi="Tahoma" w:cs="Tahoma"/>
          <w:sz w:val="32"/>
          <w:szCs w:val="32"/>
        </w:rPr>
        <w:t xml:space="preserve">WEEK ONE HOMEWORK FOR P.5 </w:t>
      </w:r>
    </w:p>
    <w:p w:rsidR="00924EB9" w:rsidRDefault="00F26544">
      <w:pPr>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b/>
          <w:sz w:val="25"/>
          <w:szCs w:val="25"/>
        </w:rPr>
      </w:pPr>
      <w:r>
        <w:rPr>
          <w:rFonts w:ascii="Tahoma" w:hAnsi="Tahoma" w:cs="Tahoma"/>
          <w:b/>
          <w:sz w:val="25"/>
          <w:szCs w:val="25"/>
        </w:rPr>
        <w:t>Social Studies</w:t>
      </w:r>
    </w:p>
    <w:p w:rsidR="00924EB9" w:rsidRDefault="00F26544">
      <w:pPr>
        <w:pStyle w:val="ListParagraph"/>
        <w:numPr>
          <w:ilvl w:val="0"/>
          <w:numId w:val="1"/>
        </w:numPr>
        <w:rPr>
          <w:rFonts w:ascii="Tahoma" w:hAnsi="Tahoma" w:cs="Tahoma"/>
          <w:sz w:val="25"/>
          <w:szCs w:val="25"/>
        </w:rPr>
      </w:pPr>
      <w:r>
        <w:rPr>
          <w:rFonts w:ascii="Tahoma" w:hAnsi="Tahoma" w:cs="Tahoma"/>
          <w:sz w:val="25"/>
          <w:szCs w:val="25"/>
        </w:rPr>
        <w:t>What is a picture?</w:t>
      </w:r>
    </w:p>
    <w:p w:rsidR="00924EB9" w:rsidRDefault="00F26544">
      <w:pPr>
        <w:pStyle w:val="ListParagraph"/>
        <w:numPr>
          <w:ilvl w:val="0"/>
          <w:numId w:val="1"/>
        </w:numPr>
        <w:rPr>
          <w:rFonts w:ascii="Tahoma" w:hAnsi="Tahoma" w:cs="Tahoma"/>
          <w:sz w:val="25"/>
          <w:szCs w:val="25"/>
        </w:rPr>
      </w:pPr>
      <w:r>
        <w:rPr>
          <w:rFonts w:ascii="Tahoma" w:hAnsi="Tahoma" w:cs="Tahoma"/>
          <w:sz w:val="25"/>
          <w:szCs w:val="25"/>
        </w:rPr>
        <w:t>Mention any one symbol of a good map.</w:t>
      </w:r>
    </w:p>
    <w:p w:rsidR="00924EB9" w:rsidRDefault="00F26544">
      <w:pPr>
        <w:pStyle w:val="ListParagraph"/>
        <w:numPr>
          <w:ilvl w:val="0"/>
          <w:numId w:val="1"/>
        </w:numPr>
        <w:rPr>
          <w:rFonts w:ascii="Tahoma" w:hAnsi="Tahoma" w:cs="Tahoma"/>
          <w:sz w:val="25"/>
          <w:szCs w:val="25"/>
        </w:rPr>
      </w:pPr>
      <w:r>
        <w:rPr>
          <w:rFonts w:ascii="Tahoma" w:hAnsi="Tahoma" w:cs="Tahoma"/>
          <w:sz w:val="25"/>
          <w:szCs w:val="25"/>
        </w:rPr>
        <w:t>Write CAO in full.</w:t>
      </w:r>
    </w:p>
    <w:p w:rsidR="00924EB9" w:rsidRDefault="00F26544">
      <w:pPr>
        <w:pStyle w:val="ListParagraph"/>
        <w:numPr>
          <w:ilvl w:val="0"/>
          <w:numId w:val="1"/>
        </w:numPr>
        <w:rPr>
          <w:rFonts w:ascii="Tahoma" w:hAnsi="Tahoma" w:cs="Tahoma"/>
          <w:sz w:val="25"/>
          <w:szCs w:val="25"/>
        </w:rPr>
      </w:pPr>
      <w:r>
        <w:rPr>
          <w:rFonts w:ascii="Tahoma" w:hAnsi="Tahoma" w:cs="Tahoma"/>
          <w:sz w:val="25"/>
          <w:szCs w:val="25"/>
        </w:rPr>
        <w:t>Name any one cardinal point of a compass.</w:t>
      </w:r>
    </w:p>
    <w:p w:rsidR="00924EB9" w:rsidRDefault="00F26544">
      <w:pPr>
        <w:pStyle w:val="ListParagraph"/>
        <w:numPr>
          <w:ilvl w:val="0"/>
          <w:numId w:val="1"/>
        </w:numPr>
        <w:rPr>
          <w:rFonts w:ascii="Tahoma" w:hAnsi="Tahoma" w:cs="Tahoma"/>
          <w:sz w:val="25"/>
          <w:szCs w:val="25"/>
        </w:rPr>
      </w:pPr>
      <w:r>
        <w:rPr>
          <w:rFonts w:ascii="Tahoma" w:hAnsi="Tahoma" w:cs="Tahoma"/>
          <w:sz w:val="25"/>
          <w:szCs w:val="25"/>
        </w:rPr>
        <w:t>Which group of people benefit from UWESO?</w:t>
      </w:r>
    </w:p>
    <w:p w:rsidR="00924EB9" w:rsidRDefault="00F26544">
      <w:pPr>
        <w:pStyle w:val="ListParagraph"/>
        <w:numPr>
          <w:ilvl w:val="0"/>
          <w:numId w:val="1"/>
        </w:numPr>
        <w:rPr>
          <w:rFonts w:ascii="Tahoma" w:hAnsi="Tahoma" w:cs="Tahoma"/>
          <w:sz w:val="25"/>
          <w:szCs w:val="25"/>
        </w:rPr>
      </w:pPr>
      <w:r>
        <w:rPr>
          <w:rFonts w:ascii="Tahoma" w:hAnsi="Tahoma" w:cs="Tahoma"/>
          <w:sz w:val="25"/>
          <w:szCs w:val="25"/>
        </w:rPr>
        <w:t>What is vegetation?</w:t>
      </w:r>
    </w:p>
    <w:p w:rsidR="00924EB9" w:rsidRDefault="00F26544">
      <w:pPr>
        <w:pStyle w:val="ListParagraph"/>
        <w:numPr>
          <w:ilvl w:val="0"/>
          <w:numId w:val="1"/>
        </w:numPr>
        <w:rPr>
          <w:rFonts w:ascii="Tahoma" w:hAnsi="Tahoma" w:cs="Tahoma"/>
          <w:sz w:val="25"/>
          <w:szCs w:val="25"/>
        </w:rPr>
      </w:pPr>
      <w:r>
        <w:rPr>
          <w:rFonts w:ascii="Tahoma" w:hAnsi="Tahoma" w:cs="Tahoma"/>
          <w:sz w:val="25"/>
          <w:szCs w:val="25"/>
        </w:rPr>
        <w:t>How is a scale useful on a map?</w:t>
      </w:r>
    </w:p>
    <w:p w:rsidR="00924EB9" w:rsidRDefault="00F26544">
      <w:pPr>
        <w:pStyle w:val="ListParagraph"/>
        <w:numPr>
          <w:ilvl w:val="0"/>
          <w:numId w:val="1"/>
        </w:numPr>
        <w:rPr>
          <w:rFonts w:ascii="Tahoma" w:hAnsi="Tahoma" w:cs="Tahoma"/>
          <w:sz w:val="25"/>
          <w:szCs w:val="25"/>
        </w:rPr>
      </w:pPr>
      <w:r>
        <w:rPr>
          <w:rFonts w:ascii="Tahoma" w:hAnsi="Tahoma" w:cs="Tahoma"/>
          <w:sz w:val="25"/>
          <w:szCs w:val="25"/>
        </w:rPr>
        <w:t>Why do school going children wear uniforms?</w:t>
      </w:r>
    </w:p>
    <w:p w:rsidR="00924EB9" w:rsidRDefault="00F26544">
      <w:pPr>
        <w:rPr>
          <w:rFonts w:ascii="Tahoma" w:hAnsi="Tahoma" w:cs="Tahoma"/>
          <w:sz w:val="25"/>
          <w:szCs w:val="25"/>
          <w:u w:val="single"/>
        </w:rPr>
      </w:pPr>
      <w:r>
        <w:rPr>
          <w:rFonts w:ascii="Tahoma" w:hAnsi="Tahoma" w:cs="Tahoma"/>
          <w:sz w:val="25"/>
          <w:szCs w:val="25"/>
          <w:u w:val="single"/>
        </w:rPr>
        <w:t>Answer Either Christianity  or  Islamic question but not both in a number.</w:t>
      </w:r>
    </w:p>
    <w:p w:rsidR="00924EB9" w:rsidRDefault="00F26544">
      <w:pPr>
        <w:pStyle w:val="ListParagraph"/>
        <w:numPr>
          <w:ilvl w:val="0"/>
          <w:numId w:val="1"/>
        </w:numPr>
        <w:rPr>
          <w:rFonts w:ascii="Tahoma" w:hAnsi="Tahoma" w:cs="Tahoma"/>
          <w:sz w:val="25"/>
          <w:szCs w:val="25"/>
        </w:rPr>
      </w:pPr>
      <w:r>
        <w:rPr>
          <w:rFonts w:ascii="Tahoma" w:hAnsi="Tahoma" w:cs="Tahoma"/>
          <w:sz w:val="25"/>
          <w:szCs w:val="25"/>
        </w:rPr>
        <w:t>Either: How many days did God take to create the Universe?</w:t>
      </w:r>
    </w:p>
    <w:p w:rsidR="00924EB9" w:rsidRDefault="00F26544">
      <w:pPr>
        <w:pStyle w:val="ListParagraph"/>
        <w:rPr>
          <w:rFonts w:ascii="Tahoma" w:hAnsi="Tahoma" w:cs="Tahoma"/>
          <w:sz w:val="25"/>
          <w:szCs w:val="25"/>
        </w:rPr>
      </w:pPr>
      <w:r>
        <w:rPr>
          <w:rFonts w:ascii="Tahoma" w:hAnsi="Tahoma" w:cs="Tahoma"/>
          <w:sz w:val="25"/>
          <w:szCs w:val="25"/>
        </w:rPr>
        <w:t>Or:</w:t>
      </w:r>
      <w:r>
        <w:rPr>
          <w:rFonts w:ascii="Tahoma" w:hAnsi="Tahoma" w:cs="Tahoma"/>
          <w:sz w:val="25"/>
          <w:szCs w:val="25"/>
        </w:rPr>
        <w:tab/>
        <w:t>How long did Allah take to create the universe?</w:t>
      </w:r>
    </w:p>
    <w:p w:rsidR="00924EB9" w:rsidRDefault="00F26544">
      <w:pPr>
        <w:pStyle w:val="ListParagraph"/>
        <w:numPr>
          <w:ilvl w:val="0"/>
          <w:numId w:val="1"/>
        </w:numPr>
        <w:ind w:hanging="450"/>
        <w:rPr>
          <w:rFonts w:ascii="Tahoma" w:hAnsi="Tahoma" w:cs="Tahoma"/>
          <w:sz w:val="25"/>
          <w:szCs w:val="25"/>
        </w:rPr>
      </w:pPr>
      <w:r>
        <w:rPr>
          <w:rFonts w:ascii="Tahoma" w:hAnsi="Tahoma" w:cs="Tahoma"/>
          <w:sz w:val="25"/>
          <w:szCs w:val="25"/>
        </w:rPr>
        <w:t>Either: Where did Adam and Eve get food from?</w:t>
      </w:r>
    </w:p>
    <w:p w:rsidR="00924EB9" w:rsidRDefault="00F26544">
      <w:pPr>
        <w:pStyle w:val="ListParagraph"/>
        <w:rPr>
          <w:rFonts w:ascii="Tahoma" w:hAnsi="Tahoma" w:cs="Tahoma"/>
          <w:sz w:val="25"/>
          <w:szCs w:val="25"/>
        </w:rPr>
      </w:pPr>
      <w:r>
        <w:rPr>
          <w:rFonts w:ascii="Tahoma" w:hAnsi="Tahoma" w:cs="Tahoma"/>
          <w:sz w:val="25"/>
          <w:szCs w:val="25"/>
        </w:rPr>
        <w:t>Or:</w:t>
      </w:r>
      <w:r>
        <w:rPr>
          <w:rFonts w:ascii="Tahoma" w:hAnsi="Tahoma" w:cs="Tahoma"/>
          <w:sz w:val="25"/>
          <w:szCs w:val="25"/>
        </w:rPr>
        <w:tab/>
        <w:t>Where did Adam and Hawa get food from?</w:t>
      </w:r>
    </w:p>
    <w:p w:rsidR="00924EB9" w:rsidRDefault="00F26544">
      <w:pPr>
        <w:rPr>
          <w:rFonts w:ascii="Tahoma" w:hAnsi="Tahoma" w:cs="Tahoma"/>
          <w:b/>
          <w:sz w:val="25"/>
          <w:szCs w:val="25"/>
        </w:rPr>
      </w:pPr>
      <w:r>
        <w:rPr>
          <w:rFonts w:ascii="Tahoma" w:hAnsi="Tahoma" w:cs="Tahoma"/>
          <w:b/>
          <w:sz w:val="25"/>
          <w:szCs w:val="25"/>
        </w:rPr>
        <w:t>Mathematics</w:t>
      </w:r>
    </w:p>
    <w:p w:rsidR="00924EB9" w:rsidRDefault="00F26544">
      <w:pPr>
        <w:pStyle w:val="ListParagraph"/>
        <w:numPr>
          <w:ilvl w:val="0"/>
          <w:numId w:val="2"/>
        </w:numPr>
        <w:rPr>
          <w:rFonts w:ascii="Tahoma" w:hAnsi="Tahoma" w:cs="Tahoma"/>
          <w:sz w:val="25"/>
          <w:szCs w:val="25"/>
        </w:rPr>
      </w:pPr>
      <w:r>
        <w:rPr>
          <w:rFonts w:ascii="Tahoma" w:hAnsi="Tahoma" w:cs="Tahoma"/>
          <w:sz w:val="25"/>
          <w:szCs w:val="25"/>
        </w:rPr>
        <w:t>Draw a null set symbol.</w:t>
      </w:r>
    </w:p>
    <w:p w:rsidR="00924EB9" w:rsidRDefault="00F26544">
      <w:pPr>
        <w:pStyle w:val="ListParagraph"/>
        <w:numPr>
          <w:ilvl w:val="0"/>
          <w:numId w:val="2"/>
        </w:numPr>
        <w:spacing w:after="0"/>
        <w:rPr>
          <w:rFonts w:ascii="Tahoma" w:hAnsi="Tahoma" w:cs="Tahoma"/>
          <w:sz w:val="25"/>
          <w:szCs w:val="25"/>
        </w:rPr>
      </w:pPr>
      <w:r>
        <w:rPr>
          <w:rFonts w:ascii="Tahoma" w:hAnsi="Tahoma" w:cs="Tahoma"/>
          <w:sz w:val="25"/>
          <w:szCs w:val="25"/>
        </w:rPr>
        <w:t>In the diagram below shade set Q only.</w:t>
      </w:r>
    </w:p>
    <w:p w:rsidR="00924EB9" w:rsidRDefault="0063134E">
      <w:pPr>
        <w:ind w:left="360"/>
        <w:rPr>
          <w:rFonts w:ascii="Tahoma" w:hAnsi="Tahoma" w:cs="Tahoma"/>
          <w:b/>
          <w:sz w:val="25"/>
          <w:szCs w:val="25"/>
        </w:rPr>
      </w:pPr>
      <w:r>
        <w:rPr>
          <w:rFonts w:ascii="Tahoma" w:hAnsi="Tahoma" w:cs="Tahoma"/>
          <w:b/>
          <w:sz w:val="25"/>
          <w:szCs w:val="25"/>
        </w:rPr>
        <w:pict>
          <v:oval id="1026" o:spid="_x0000_s1026" style="position:absolute;left:0;text-align:left;margin-left:57pt;margin-top:8.35pt;width:49.5pt;height:46.5pt;z-index:251587584;mso-width-relative:page;mso-height-relative:page" filled="f"/>
        </w:pict>
      </w:r>
      <w:r>
        <w:rPr>
          <w:rFonts w:ascii="Tahoma" w:hAnsi="Tahoma" w:cs="Tahoma"/>
          <w:b/>
          <w:sz w:val="25"/>
          <w:szCs w:val="25"/>
        </w:rPr>
        <w:pict>
          <v:oval id="1027" o:spid="_x0000_s1027" style="position:absolute;left:0;text-align:left;margin-left:27.75pt;margin-top:8.35pt;width:49.5pt;height:46.5pt;z-index:251588608;mso-width-relative:page;mso-height-relative:page" filled="f"/>
        </w:pict>
      </w:r>
      <w:r w:rsidR="00F26544">
        <w:rPr>
          <w:rFonts w:ascii="Tahoma" w:hAnsi="Tahoma" w:cs="Tahoma"/>
          <w:b/>
          <w:sz w:val="25"/>
          <w:szCs w:val="25"/>
        </w:rPr>
        <w:t xml:space="preserve">    R</w:t>
      </w:r>
      <w:r w:rsidR="00F26544">
        <w:rPr>
          <w:rFonts w:ascii="Tahoma" w:hAnsi="Tahoma" w:cs="Tahoma"/>
          <w:b/>
          <w:sz w:val="25"/>
          <w:szCs w:val="25"/>
        </w:rPr>
        <w:tab/>
        <w:t xml:space="preserve">      Q</w:t>
      </w:r>
    </w:p>
    <w:p w:rsidR="00924EB9" w:rsidRDefault="00924EB9">
      <w:pPr>
        <w:rPr>
          <w:rFonts w:ascii="Tahoma" w:hAnsi="Tahoma" w:cs="Tahoma"/>
          <w:sz w:val="25"/>
          <w:szCs w:val="25"/>
        </w:rPr>
      </w:pPr>
    </w:p>
    <w:p w:rsidR="00924EB9" w:rsidRDefault="00F26544">
      <w:pPr>
        <w:pStyle w:val="ListParagraph"/>
        <w:numPr>
          <w:ilvl w:val="0"/>
          <w:numId w:val="2"/>
        </w:numPr>
        <w:rPr>
          <w:rFonts w:ascii="Tahoma" w:hAnsi="Tahoma" w:cs="Tahoma"/>
          <w:sz w:val="25"/>
          <w:szCs w:val="25"/>
        </w:rPr>
      </w:pPr>
      <w:r>
        <w:rPr>
          <w:rFonts w:ascii="Tahoma" w:hAnsi="Tahoma" w:cs="Tahoma"/>
          <w:sz w:val="25"/>
          <w:szCs w:val="25"/>
        </w:rPr>
        <w:t>Given that set A = {a, e, i, o, u}. Find n(A)</w:t>
      </w:r>
    </w:p>
    <w:p w:rsidR="00924EB9" w:rsidRDefault="00F26544">
      <w:pPr>
        <w:pStyle w:val="ListParagraph"/>
        <w:numPr>
          <w:ilvl w:val="0"/>
          <w:numId w:val="2"/>
        </w:numPr>
        <w:rPr>
          <w:rFonts w:ascii="Tahoma" w:hAnsi="Tahoma" w:cs="Tahoma"/>
          <w:sz w:val="25"/>
          <w:szCs w:val="25"/>
        </w:rPr>
      </w:pPr>
      <w:r>
        <w:rPr>
          <w:rFonts w:ascii="Tahoma" w:hAnsi="Tahoma" w:cs="Tahoma"/>
          <w:sz w:val="25"/>
          <w:szCs w:val="25"/>
        </w:rPr>
        <w:t>If K = {all odd numbers less than 15}, list down the members in set K.</w:t>
      </w:r>
    </w:p>
    <w:p w:rsidR="00924EB9" w:rsidRDefault="00F26544">
      <w:pPr>
        <w:pStyle w:val="ListParagraph"/>
        <w:numPr>
          <w:ilvl w:val="0"/>
          <w:numId w:val="2"/>
        </w:numPr>
        <w:rPr>
          <w:rFonts w:ascii="Tahoma" w:hAnsi="Tahoma" w:cs="Tahoma"/>
          <w:sz w:val="25"/>
          <w:szCs w:val="25"/>
        </w:rPr>
      </w:pPr>
      <w:r>
        <w:rPr>
          <w:rFonts w:ascii="Tahoma" w:hAnsi="Tahoma" w:cs="Tahoma"/>
          <w:sz w:val="25"/>
          <w:szCs w:val="25"/>
        </w:rPr>
        <w:t>Given that G = {9, 3, 2},  M = {2, 7}, Find n(G</w:t>
      </w:r>
      <w:r>
        <w:rPr>
          <w:rFonts w:ascii="Tahoma" w:hAnsi="Tahoma" w:cs="Tahoma"/>
          <w:sz w:val="25"/>
          <w:szCs w:val="25"/>
        </w:rPr>
        <w:sym w:font="Symbol" w:char="F0C7"/>
      </w:r>
      <w:r>
        <w:rPr>
          <w:rFonts w:ascii="Tahoma" w:hAnsi="Tahoma" w:cs="Tahoma"/>
          <w:sz w:val="25"/>
          <w:szCs w:val="25"/>
        </w:rPr>
        <w:t>M)</w:t>
      </w:r>
    </w:p>
    <w:p w:rsidR="00924EB9" w:rsidRDefault="00F26544">
      <w:pPr>
        <w:pStyle w:val="ListParagraph"/>
        <w:numPr>
          <w:ilvl w:val="0"/>
          <w:numId w:val="2"/>
        </w:numPr>
        <w:spacing w:after="0"/>
        <w:rPr>
          <w:rFonts w:ascii="Tahoma" w:hAnsi="Tahoma" w:cs="Tahoma"/>
          <w:sz w:val="25"/>
          <w:szCs w:val="25"/>
        </w:rPr>
      </w:pPr>
      <w:r>
        <w:rPr>
          <w:rFonts w:ascii="Tahoma" w:hAnsi="Tahoma" w:cs="Tahoma"/>
          <w:sz w:val="25"/>
          <w:szCs w:val="25"/>
        </w:rPr>
        <w:t>Describe the shaded region.</w:t>
      </w:r>
    </w:p>
    <w:p w:rsidR="00924EB9" w:rsidRDefault="0063134E">
      <w:pPr>
        <w:pStyle w:val="ListParagraph"/>
        <w:rPr>
          <w:rFonts w:ascii="Tahoma" w:hAnsi="Tahoma" w:cs="Tahoma"/>
          <w:sz w:val="25"/>
          <w:szCs w:val="25"/>
        </w:rPr>
      </w:pPr>
      <w:r>
        <w:rPr>
          <w:rFonts w:ascii="Tahoma" w:hAnsi="Tahoma" w:cs="Tahoma"/>
          <w:sz w:val="25"/>
          <w:szCs w:val="25"/>
        </w:rPr>
        <w:pict>
          <v:group id="1028" o:spid="_x0000_s1028" style="position:absolute;left:0;text-align:left;margin-left:30.75pt;margin-top:8.5pt;width:78.75pt;height:46.5pt;z-index:251589632" coordorigin="1695,12285" coordsize="1575,930">
            <v:oval id="1029" o:spid="_x0000_s1029" style="position:absolute;left:1695;top:12285;width:990;height:930" filled="f"/>
            <v:oval id="1030" o:spid="_x0000_s1030" style="position:absolute;left:2280;top:12285;width:990;height:930" filled="f"/>
            <v:oval id="1031" o:spid="_x0000_s1031" style="position:absolute;left:2310;top:12435;width:345;height:645" fillcolor="black" stroked="f">
              <v:fill r:id="rId9" o:title="Light upward diagonal" type="pattern"/>
            </v:oval>
          </v:group>
        </w:pict>
      </w:r>
      <w:r w:rsidR="00F26544">
        <w:rPr>
          <w:rFonts w:ascii="Tahoma" w:hAnsi="Tahoma" w:cs="Tahoma"/>
          <w:sz w:val="25"/>
          <w:szCs w:val="25"/>
        </w:rPr>
        <w:t>N</w:t>
      </w:r>
      <w:r w:rsidR="00F26544">
        <w:rPr>
          <w:rFonts w:ascii="Tahoma" w:hAnsi="Tahoma" w:cs="Tahoma"/>
          <w:sz w:val="25"/>
          <w:szCs w:val="25"/>
        </w:rPr>
        <w:tab/>
        <w:t xml:space="preserve">     M</w:t>
      </w:r>
    </w:p>
    <w:p w:rsidR="00924EB9" w:rsidRDefault="00924EB9">
      <w:pPr>
        <w:pStyle w:val="ListParagraph"/>
        <w:rPr>
          <w:rFonts w:ascii="Tahoma" w:hAnsi="Tahoma" w:cs="Tahoma"/>
          <w:sz w:val="25"/>
          <w:szCs w:val="25"/>
        </w:rPr>
      </w:pPr>
    </w:p>
    <w:p w:rsidR="00924EB9" w:rsidRDefault="00924EB9">
      <w:pPr>
        <w:pStyle w:val="ListParagraph"/>
        <w:rPr>
          <w:rFonts w:ascii="Tahoma" w:hAnsi="Tahoma" w:cs="Tahoma"/>
          <w:sz w:val="25"/>
          <w:szCs w:val="25"/>
        </w:rPr>
      </w:pPr>
    </w:p>
    <w:p w:rsidR="00924EB9" w:rsidRDefault="0063134E">
      <w:pPr>
        <w:pStyle w:val="ListParagraph"/>
        <w:rPr>
          <w:rFonts w:ascii="Tahoma" w:hAnsi="Tahoma" w:cs="Tahoma"/>
          <w:sz w:val="25"/>
          <w:szCs w:val="25"/>
        </w:rPr>
      </w:pPr>
      <w:r>
        <w:rPr>
          <w:rFonts w:ascii="Tahoma" w:hAnsi="Tahoma" w:cs="Tahoma"/>
          <w:sz w:val="25"/>
          <w:szCs w:val="25"/>
        </w:rPr>
        <w:pict>
          <v:shapetype id="_x0000_t32" coordsize="21600,21600" o:spt="32" o:oned="t" path="m,l21600,21600e" filled="f">
            <v:path arrowok="t" fillok="f" o:connecttype="none"/>
            <o:lock v:ext="edit" shapetype="t"/>
          </v:shapetype>
          <v:shape id="1033" o:spid="_x0000_s1032" type="#_x0000_t32" style="position:absolute;left:0;text-align:left;margin-left:214.5pt;margin-top:2.95pt;width:9.75pt;height:12.75pt;flip:y;z-index:251590656;mso-width-relative:page;mso-height-relative:page"/>
        </w:pict>
      </w:r>
      <w:r>
        <w:rPr>
          <w:rFonts w:ascii="Tahoma" w:hAnsi="Tahoma" w:cs="Tahoma"/>
          <w:sz w:val="25"/>
          <w:szCs w:val="25"/>
        </w:rPr>
        <w:pict>
          <v:shape id="1034" o:spid="_x0000_s1033" type="#_x0000_t32" style="position:absolute;left:0;text-align:left;margin-left:201pt;margin-top:9.7pt;width:33.75pt;height:0;z-index:251591680;mso-width-relative:page;mso-height-relative:page">
            <v:stroke startarrow="open" endarrow="open"/>
          </v:shape>
        </w:pict>
      </w:r>
      <w:r>
        <w:rPr>
          <w:rFonts w:ascii="Tahoma" w:hAnsi="Tahoma" w:cs="Tahoma"/>
          <w:sz w:val="25"/>
          <w:szCs w:val="25"/>
        </w:rPr>
        <w:pict>
          <v:shape id="1035" o:spid="_x0000_s1034" type="#_x0000_t32" style="position:absolute;left:0;text-align:left;margin-left:133.5pt;margin-top:9.7pt;width:33.75pt;height:0;z-index:251592704;mso-width-relative:page;mso-height-relative:page">
            <v:stroke startarrow="open" endarrow="open"/>
          </v:shape>
        </w:pict>
      </w:r>
      <w:r w:rsidR="00F26544">
        <w:rPr>
          <w:rFonts w:ascii="Tahoma" w:hAnsi="Tahoma" w:cs="Tahoma"/>
          <w:sz w:val="25"/>
          <w:szCs w:val="25"/>
        </w:rPr>
        <w:t xml:space="preserve">Use the symbols </w:t>
      </w:r>
      <w:r w:rsidR="00F26544">
        <w:rPr>
          <w:rFonts w:ascii="Tahoma" w:hAnsi="Tahoma" w:cs="Tahoma"/>
          <w:sz w:val="25"/>
          <w:szCs w:val="25"/>
        </w:rPr>
        <w:tab/>
      </w:r>
      <w:r w:rsidR="00F26544">
        <w:rPr>
          <w:rFonts w:ascii="Tahoma" w:hAnsi="Tahoma" w:cs="Tahoma"/>
          <w:sz w:val="25"/>
          <w:szCs w:val="25"/>
        </w:rPr>
        <w:tab/>
        <w:t>or</w:t>
      </w:r>
      <w:r w:rsidR="00F26544">
        <w:rPr>
          <w:rFonts w:ascii="Tahoma" w:hAnsi="Tahoma" w:cs="Tahoma"/>
          <w:sz w:val="25"/>
          <w:szCs w:val="25"/>
        </w:rPr>
        <w:tab/>
      </w:r>
      <w:r w:rsidR="00F26544">
        <w:rPr>
          <w:rFonts w:ascii="Tahoma" w:hAnsi="Tahoma" w:cs="Tahoma"/>
          <w:sz w:val="25"/>
          <w:szCs w:val="25"/>
        </w:rPr>
        <w:tab/>
        <w:t>to complete correctly.</w:t>
      </w:r>
    </w:p>
    <w:p w:rsidR="00924EB9" w:rsidRDefault="00F26544">
      <w:pPr>
        <w:pStyle w:val="ListParagraph"/>
        <w:numPr>
          <w:ilvl w:val="0"/>
          <w:numId w:val="2"/>
        </w:numPr>
        <w:rPr>
          <w:rFonts w:ascii="Tahoma" w:hAnsi="Tahoma" w:cs="Tahoma"/>
          <w:sz w:val="25"/>
          <w:szCs w:val="25"/>
        </w:rPr>
      </w:pPr>
      <w:r>
        <w:rPr>
          <w:rFonts w:ascii="Tahoma" w:hAnsi="Tahoma" w:cs="Tahoma"/>
          <w:sz w:val="25"/>
          <w:szCs w:val="25"/>
        </w:rPr>
        <w:t>R = (book, pen}</w:t>
      </w:r>
      <w:r>
        <w:rPr>
          <w:rFonts w:ascii="Tahoma" w:hAnsi="Tahoma" w:cs="Tahoma"/>
          <w:sz w:val="25"/>
          <w:szCs w:val="25"/>
        </w:rPr>
        <w:tab/>
        <w:t>S = {paper, pencil}</w:t>
      </w:r>
    </w:p>
    <w:p w:rsidR="00924EB9" w:rsidRDefault="00F26544">
      <w:pPr>
        <w:pStyle w:val="ListParagraph"/>
        <w:rPr>
          <w:rFonts w:ascii="Tahoma" w:hAnsi="Tahoma" w:cs="Tahoma"/>
          <w:sz w:val="25"/>
          <w:szCs w:val="25"/>
        </w:rPr>
      </w:pPr>
      <w:r>
        <w:rPr>
          <w:rFonts w:ascii="Tahoma" w:hAnsi="Tahoma" w:cs="Tahoma"/>
          <w:sz w:val="25"/>
          <w:szCs w:val="25"/>
        </w:rPr>
        <w:t>Set R _____________ set S</w:t>
      </w:r>
    </w:p>
    <w:p w:rsidR="00924EB9" w:rsidRDefault="00F26544">
      <w:pPr>
        <w:pStyle w:val="ListParagraph"/>
        <w:numPr>
          <w:ilvl w:val="0"/>
          <w:numId w:val="2"/>
        </w:numPr>
        <w:rPr>
          <w:rFonts w:ascii="Tahoma" w:hAnsi="Tahoma" w:cs="Tahoma"/>
          <w:sz w:val="25"/>
          <w:szCs w:val="25"/>
        </w:rPr>
      </w:pPr>
      <w:r>
        <w:rPr>
          <w:rFonts w:ascii="Tahoma" w:hAnsi="Tahoma" w:cs="Tahoma"/>
          <w:sz w:val="25"/>
          <w:szCs w:val="25"/>
        </w:rPr>
        <w:t>J = {1, 2, 3}</w:t>
      </w:r>
      <w:r>
        <w:rPr>
          <w:rFonts w:ascii="Tahoma" w:hAnsi="Tahoma" w:cs="Tahoma"/>
          <w:sz w:val="25"/>
          <w:szCs w:val="25"/>
        </w:rPr>
        <w:tab/>
      </w:r>
      <w:r>
        <w:rPr>
          <w:rFonts w:ascii="Tahoma" w:hAnsi="Tahoma" w:cs="Tahoma"/>
          <w:sz w:val="25"/>
          <w:szCs w:val="25"/>
        </w:rPr>
        <w:tab/>
        <w:t>K = {4, 5, 6, 7, 8, 9}</w:t>
      </w:r>
    </w:p>
    <w:p w:rsidR="00924EB9" w:rsidRDefault="00F26544">
      <w:pPr>
        <w:pStyle w:val="ListParagraph"/>
        <w:rPr>
          <w:rFonts w:ascii="Tahoma" w:hAnsi="Tahoma" w:cs="Tahoma"/>
          <w:sz w:val="25"/>
          <w:szCs w:val="25"/>
        </w:rPr>
      </w:pPr>
      <w:r>
        <w:rPr>
          <w:rFonts w:ascii="Tahoma" w:hAnsi="Tahoma" w:cs="Tahoma"/>
          <w:sz w:val="25"/>
          <w:szCs w:val="25"/>
        </w:rPr>
        <w:t>Set J _____________ set K.</w:t>
      </w:r>
    </w:p>
    <w:p w:rsidR="00924EB9" w:rsidRDefault="00F26544">
      <w:pPr>
        <w:pStyle w:val="ListParagraph"/>
        <w:numPr>
          <w:ilvl w:val="0"/>
          <w:numId w:val="2"/>
        </w:numPr>
        <w:rPr>
          <w:rFonts w:ascii="Tahoma" w:hAnsi="Tahoma" w:cs="Tahoma"/>
          <w:sz w:val="25"/>
          <w:szCs w:val="25"/>
        </w:rPr>
      </w:pPr>
      <w:r>
        <w:rPr>
          <w:rFonts w:ascii="Tahoma" w:hAnsi="Tahoma" w:cs="Tahoma"/>
          <w:sz w:val="25"/>
          <w:szCs w:val="25"/>
        </w:rPr>
        <w:t>Write empty or not empty.</w:t>
      </w:r>
    </w:p>
    <w:p w:rsidR="00924EB9" w:rsidRDefault="00F26544">
      <w:pPr>
        <w:pStyle w:val="ListParagraph"/>
        <w:numPr>
          <w:ilvl w:val="0"/>
          <w:numId w:val="3"/>
        </w:numPr>
        <w:rPr>
          <w:rFonts w:ascii="Tahoma" w:hAnsi="Tahoma" w:cs="Tahoma"/>
          <w:sz w:val="25"/>
          <w:szCs w:val="25"/>
        </w:rPr>
      </w:pPr>
      <w:r>
        <w:rPr>
          <w:rFonts w:ascii="Tahoma" w:hAnsi="Tahoma" w:cs="Tahoma"/>
          <w:sz w:val="25"/>
          <w:szCs w:val="25"/>
        </w:rPr>
        <w:t>P = {weeks with 12 days each} ________________</w:t>
      </w:r>
    </w:p>
    <w:p w:rsidR="00924EB9" w:rsidRDefault="00F26544">
      <w:pPr>
        <w:pStyle w:val="ListParagraph"/>
        <w:numPr>
          <w:ilvl w:val="0"/>
          <w:numId w:val="3"/>
        </w:numPr>
        <w:rPr>
          <w:rFonts w:ascii="Tahoma" w:hAnsi="Tahoma" w:cs="Tahoma"/>
          <w:sz w:val="25"/>
          <w:szCs w:val="25"/>
        </w:rPr>
      </w:pPr>
      <w:r>
        <w:rPr>
          <w:rFonts w:ascii="Tahoma" w:hAnsi="Tahoma" w:cs="Tahoma"/>
          <w:sz w:val="25"/>
          <w:szCs w:val="25"/>
        </w:rPr>
        <w:t>A set of boys who play football. ________________</w:t>
      </w:r>
    </w:p>
    <w:p w:rsidR="00924EB9" w:rsidRDefault="00924EB9">
      <w:pPr>
        <w:spacing w:after="0"/>
        <w:ind w:left="720"/>
        <w:jc w:val="center"/>
        <w:rPr>
          <w:rFonts w:ascii="Tahoma" w:hAnsi="Tahoma" w:cs="Tahoma"/>
          <w:sz w:val="56"/>
          <w:szCs w:val="56"/>
        </w:rPr>
      </w:pPr>
    </w:p>
    <w:p w:rsidR="00924EB9" w:rsidRDefault="00F26544">
      <w:pPr>
        <w:spacing w:after="0"/>
        <w:ind w:left="720"/>
        <w:jc w:val="center"/>
        <w:rPr>
          <w:rFonts w:ascii="Tahoma" w:hAnsi="Tahoma" w:cs="Tahoma"/>
          <w:sz w:val="32"/>
          <w:szCs w:val="32"/>
        </w:rPr>
      </w:pPr>
      <w:r>
        <w:rPr>
          <w:rFonts w:ascii="Tahoma" w:hAnsi="Tahoma" w:cs="Tahoma"/>
          <w:sz w:val="32"/>
          <w:szCs w:val="32"/>
        </w:rPr>
        <w:t xml:space="preserve">WEEK ONE HOMEWORK FOR P.5 TERM I </w:t>
      </w:r>
    </w:p>
    <w:p w:rsidR="00924EB9" w:rsidRDefault="00F26544">
      <w:pPr>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b/>
          <w:sz w:val="25"/>
          <w:szCs w:val="25"/>
        </w:rPr>
      </w:pPr>
      <w:r>
        <w:rPr>
          <w:rFonts w:ascii="Tahoma" w:hAnsi="Tahoma" w:cs="Tahoma"/>
          <w:b/>
          <w:sz w:val="25"/>
          <w:szCs w:val="25"/>
        </w:rPr>
        <w:t>English</w:t>
      </w:r>
    </w:p>
    <w:p w:rsidR="00924EB9" w:rsidRDefault="00F26544">
      <w:pPr>
        <w:rPr>
          <w:rFonts w:ascii="Tahoma" w:hAnsi="Tahoma" w:cs="Tahoma"/>
          <w:sz w:val="25"/>
          <w:szCs w:val="25"/>
          <w:u w:val="single"/>
        </w:rPr>
      </w:pPr>
      <w:r>
        <w:rPr>
          <w:rFonts w:ascii="Tahoma" w:hAnsi="Tahoma" w:cs="Tahoma"/>
          <w:sz w:val="25"/>
          <w:szCs w:val="25"/>
          <w:u w:val="single"/>
        </w:rPr>
        <w:t>Fill in the gaps with a suitable word.</w:t>
      </w:r>
    </w:p>
    <w:p w:rsidR="00924EB9" w:rsidRDefault="00F26544">
      <w:pPr>
        <w:pStyle w:val="ListParagraph"/>
        <w:numPr>
          <w:ilvl w:val="0"/>
          <w:numId w:val="4"/>
        </w:numPr>
        <w:rPr>
          <w:rFonts w:ascii="Tahoma" w:hAnsi="Tahoma" w:cs="Tahoma"/>
          <w:sz w:val="25"/>
          <w:szCs w:val="25"/>
        </w:rPr>
      </w:pPr>
      <w:r>
        <w:rPr>
          <w:rFonts w:ascii="Tahoma" w:hAnsi="Tahoma" w:cs="Tahoma"/>
          <w:sz w:val="25"/>
          <w:szCs w:val="25"/>
        </w:rPr>
        <w:t>We have been here for __________ hour.</w:t>
      </w:r>
    </w:p>
    <w:p w:rsidR="00924EB9" w:rsidRDefault="00F26544">
      <w:pPr>
        <w:pStyle w:val="ListParagraph"/>
        <w:numPr>
          <w:ilvl w:val="0"/>
          <w:numId w:val="4"/>
        </w:numPr>
        <w:rPr>
          <w:rFonts w:ascii="Tahoma" w:hAnsi="Tahoma" w:cs="Tahoma"/>
          <w:sz w:val="25"/>
          <w:szCs w:val="25"/>
        </w:rPr>
      </w:pPr>
      <w:r>
        <w:rPr>
          <w:rFonts w:ascii="Tahoma" w:hAnsi="Tahoma" w:cs="Tahoma"/>
          <w:sz w:val="25"/>
          <w:szCs w:val="25"/>
        </w:rPr>
        <w:t>We shall go to school ________ foot.</w:t>
      </w:r>
    </w:p>
    <w:p w:rsidR="00924EB9" w:rsidRDefault="00F26544">
      <w:pPr>
        <w:pStyle w:val="ListParagraph"/>
        <w:numPr>
          <w:ilvl w:val="0"/>
          <w:numId w:val="4"/>
        </w:numPr>
        <w:rPr>
          <w:rFonts w:ascii="Tahoma" w:hAnsi="Tahoma" w:cs="Tahoma"/>
          <w:sz w:val="25"/>
          <w:szCs w:val="25"/>
        </w:rPr>
      </w:pPr>
      <w:r>
        <w:rPr>
          <w:rFonts w:ascii="Tahoma" w:hAnsi="Tahoma" w:cs="Tahoma"/>
          <w:sz w:val="25"/>
          <w:szCs w:val="25"/>
        </w:rPr>
        <w:t>John is as small _________ his sister.</w:t>
      </w:r>
    </w:p>
    <w:p w:rsidR="00924EB9" w:rsidRDefault="00F26544">
      <w:pPr>
        <w:pStyle w:val="ListParagraph"/>
        <w:numPr>
          <w:ilvl w:val="0"/>
          <w:numId w:val="4"/>
        </w:numPr>
        <w:rPr>
          <w:rFonts w:ascii="Tahoma" w:hAnsi="Tahoma" w:cs="Tahoma"/>
          <w:sz w:val="25"/>
          <w:szCs w:val="25"/>
        </w:rPr>
      </w:pPr>
      <w:r>
        <w:rPr>
          <w:rFonts w:ascii="Tahoma" w:hAnsi="Tahoma" w:cs="Tahoma"/>
          <w:sz w:val="25"/>
          <w:szCs w:val="25"/>
        </w:rPr>
        <w:t>Mary is good __________ throwing dangerous objects.</w:t>
      </w:r>
    </w:p>
    <w:p w:rsidR="00924EB9" w:rsidRDefault="00F26544">
      <w:pPr>
        <w:pStyle w:val="ListParagraph"/>
        <w:numPr>
          <w:ilvl w:val="0"/>
          <w:numId w:val="4"/>
        </w:numPr>
        <w:rPr>
          <w:rFonts w:ascii="Tahoma" w:hAnsi="Tahoma" w:cs="Tahoma"/>
          <w:sz w:val="25"/>
          <w:szCs w:val="25"/>
        </w:rPr>
      </w:pPr>
      <w:r>
        <w:rPr>
          <w:rFonts w:ascii="Tahoma" w:hAnsi="Tahoma" w:cs="Tahoma"/>
          <w:sz w:val="25"/>
          <w:szCs w:val="25"/>
        </w:rPr>
        <w:t>The dog is barking ________ it has seen a thief.</w:t>
      </w:r>
    </w:p>
    <w:p w:rsidR="00924EB9" w:rsidRDefault="00F26544">
      <w:pPr>
        <w:rPr>
          <w:rFonts w:ascii="Tahoma" w:hAnsi="Tahoma" w:cs="Tahoma"/>
          <w:sz w:val="25"/>
          <w:szCs w:val="25"/>
          <w:u w:val="single"/>
        </w:rPr>
      </w:pPr>
      <w:r>
        <w:rPr>
          <w:rFonts w:ascii="Tahoma" w:hAnsi="Tahoma" w:cs="Tahoma"/>
          <w:sz w:val="25"/>
          <w:szCs w:val="25"/>
          <w:u w:val="single"/>
        </w:rPr>
        <w:t>Use the correct form of the words in brackets to complete the sentences.</w:t>
      </w:r>
    </w:p>
    <w:p w:rsidR="00924EB9" w:rsidRDefault="00F26544">
      <w:pPr>
        <w:pStyle w:val="ListParagraph"/>
        <w:numPr>
          <w:ilvl w:val="0"/>
          <w:numId w:val="4"/>
        </w:numPr>
        <w:rPr>
          <w:rFonts w:ascii="Tahoma" w:hAnsi="Tahoma" w:cs="Tahoma"/>
          <w:sz w:val="25"/>
          <w:szCs w:val="25"/>
        </w:rPr>
      </w:pPr>
      <w:r>
        <w:rPr>
          <w:rFonts w:ascii="Tahoma" w:hAnsi="Tahoma" w:cs="Tahoma"/>
          <w:sz w:val="25"/>
          <w:szCs w:val="25"/>
        </w:rPr>
        <w:t>My mother is _________ in her garden. (dig)</w:t>
      </w:r>
    </w:p>
    <w:p w:rsidR="00924EB9" w:rsidRDefault="00F26544">
      <w:pPr>
        <w:pStyle w:val="ListParagraph"/>
        <w:numPr>
          <w:ilvl w:val="0"/>
          <w:numId w:val="4"/>
        </w:numPr>
        <w:rPr>
          <w:rFonts w:ascii="Tahoma" w:hAnsi="Tahoma" w:cs="Tahoma"/>
          <w:sz w:val="25"/>
          <w:szCs w:val="25"/>
        </w:rPr>
      </w:pPr>
      <w:r>
        <w:rPr>
          <w:rFonts w:ascii="Tahoma" w:hAnsi="Tahoma" w:cs="Tahoma"/>
          <w:sz w:val="25"/>
          <w:szCs w:val="25"/>
        </w:rPr>
        <w:t>Kato was ________ than Wasswa. (dirty)</w:t>
      </w:r>
    </w:p>
    <w:p w:rsidR="00924EB9" w:rsidRDefault="00F26544">
      <w:pPr>
        <w:pStyle w:val="ListParagraph"/>
        <w:numPr>
          <w:ilvl w:val="0"/>
          <w:numId w:val="4"/>
        </w:numPr>
        <w:rPr>
          <w:rFonts w:ascii="Tahoma" w:hAnsi="Tahoma" w:cs="Tahoma"/>
          <w:sz w:val="25"/>
          <w:szCs w:val="25"/>
        </w:rPr>
      </w:pPr>
      <w:r>
        <w:rPr>
          <w:rFonts w:ascii="Tahoma" w:hAnsi="Tahoma" w:cs="Tahoma"/>
          <w:sz w:val="25"/>
          <w:szCs w:val="25"/>
        </w:rPr>
        <w:t>All the _________ was kept in the store. (furniture)</w:t>
      </w:r>
    </w:p>
    <w:p w:rsidR="00924EB9" w:rsidRDefault="00F26544">
      <w:pPr>
        <w:pStyle w:val="ListParagraph"/>
        <w:numPr>
          <w:ilvl w:val="0"/>
          <w:numId w:val="4"/>
        </w:numPr>
        <w:ind w:hanging="450"/>
        <w:rPr>
          <w:rFonts w:ascii="Tahoma" w:hAnsi="Tahoma" w:cs="Tahoma"/>
          <w:sz w:val="25"/>
          <w:szCs w:val="25"/>
        </w:rPr>
      </w:pPr>
      <w:r>
        <w:rPr>
          <w:rFonts w:ascii="Tahoma" w:hAnsi="Tahoma" w:cs="Tahoma"/>
          <w:sz w:val="25"/>
          <w:szCs w:val="25"/>
        </w:rPr>
        <w:t>April is the ________ month of the year. (four)</w:t>
      </w:r>
    </w:p>
    <w:p w:rsidR="00924EB9" w:rsidRDefault="00F26544">
      <w:pPr>
        <w:pStyle w:val="ListParagraph"/>
        <w:numPr>
          <w:ilvl w:val="0"/>
          <w:numId w:val="4"/>
        </w:numPr>
        <w:ind w:hanging="450"/>
        <w:rPr>
          <w:rFonts w:ascii="Tahoma" w:hAnsi="Tahoma" w:cs="Tahoma"/>
          <w:sz w:val="25"/>
          <w:szCs w:val="25"/>
        </w:rPr>
      </w:pPr>
      <w:r>
        <w:rPr>
          <w:rFonts w:ascii="Tahoma" w:hAnsi="Tahoma" w:cs="Tahoma"/>
          <w:sz w:val="25"/>
          <w:szCs w:val="25"/>
        </w:rPr>
        <w:t>The thief walked ______ after stealing the money. (quick)</w:t>
      </w:r>
    </w:p>
    <w:p w:rsidR="00924EB9" w:rsidRDefault="00F26544">
      <w:pPr>
        <w:rPr>
          <w:rFonts w:ascii="Tahoma" w:hAnsi="Tahoma" w:cs="Tahoma"/>
          <w:b/>
          <w:sz w:val="25"/>
          <w:szCs w:val="25"/>
        </w:rPr>
      </w:pPr>
      <w:r>
        <w:rPr>
          <w:rFonts w:ascii="Tahoma" w:hAnsi="Tahoma" w:cs="Tahoma"/>
          <w:b/>
          <w:sz w:val="25"/>
          <w:szCs w:val="25"/>
        </w:rPr>
        <w:t>Science</w:t>
      </w:r>
    </w:p>
    <w:p w:rsidR="00924EB9" w:rsidRDefault="00F26544">
      <w:pPr>
        <w:pStyle w:val="ListParagraph"/>
        <w:numPr>
          <w:ilvl w:val="0"/>
          <w:numId w:val="5"/>
        </w:numPr>
        <w:rPr>
          <w:rFonts w:ascii="Tahoma" w:hAnsi="Tahoma" w:cs="Tahoma"/>
          <w:sz w:val="25"/>
          <w:szCs w:val="25"/>
        </w:rPr>
      </w:pPr>
      <w:r>
        <w:rPr>
          <w:rFonts w:ascii="Tahoma" w:hAnsi="Tahoma" w:cs="Tahoma"/>
          <w:sz w:val="25"/>
          <w:szCs w:val="25"/>
        </w:rPr>
        <w:t>Write down one example of an annual crop.</w:t>
      </w:r>
    </w:p>
    <w:p w:rsidR="00924EB9" w:rsidRDefault="00F26544">
      <w:pPr>
        <w:pStyle w:val="ListParagraph"/>
        <w:numPr>
          <w:ilvl w:val="0"/>
          <w:numId w:val="5"/>
        </w:numPr>
        <w:rPr>
          <w:rFonts w:ascii="Tahoma" w:hAnsi="Tahoma" w:cs="Tahoma"/>
          <w:sz w:val="25"/>
          <w:szCs w:val="25"/>
        </w:rPr>
      </w:pPr>
      <w:r>
        <w:rPr>
          <w:rFonts w:ascii="Tahoma" w:hAnsi="Tahoma" w:cs="Tahoma"/>
          <w:sz w:val="25"/>
          <w:szCs w:val="25"/>
        </w:rPr>
        <w:t>Give any one natural pest control method that can be used on a school farm.</w:t>
      </w:r>
    </w:p>
    <w:p w:rsidR="00924EB9" w:rsidRDefault="00F26544">
      <w:pPr>
        <w:pStyle w:val="ListParagraph"/>
        <w:numPr>
          <w:ilvl w:val="0"/>
          <w:numId w:val="5"/>
        </w:numPr>
        <w:rPr>
          <w:rFonts w:ascii="Tahoma" w:hAnsi="Tahoma" w:cs="Tahoma"/>
          <w:sz w:val="25"/>
          <w:szCs w:val="25"/>
        </w:rPr>
      </w:pPr>
      <w:r>
        <w:rPr>
          <w:rFonts w:ascii="Tahoma" w:hAnsi="Tahoma" w:cs="Tahoma"/>
          <w:sz w:val="25"/>
          <w:szCs w:val="25"/>
        </w:rPr>
        <w:t>How is the structure marked Q useful to plants with weak stems.</w:t>
      </w:r>
    </w:p>
    <w:p w:rsidR="00924EB9" w:rsidRDefault="00825000" w:rsidP="006C3EBE">
      <w:pPr>
        <w:tabs>
          <w:tab w:val="left" w:pos="3885"/>
        </w:tabs>
        <w:rPr>
          <w:rFonts w:ascii="Tahoma" w:hAnsi="Tahoma" w:cs="Tahoma"/>
          <w:sz w:val="25"/>
          <w:szCs w:val="25"/>
        </w:rPr>
      </w:pPr>
      <w:r>
        <w:rPr>
          <w:rFonts w:ascii="Tahoma" w:hAnsi="Tahoma" w:cs="Tahoma"/>
          <w:noProof/>
          <w:sz w:val="25"/>
          <w:szCs w:val="25"/>
          <w:lang w:val="en-US" w:eastAsia="en-US"/>
        </w:rPr>
        <w:pict>
          <v:shape id="_x0000_s1270" type="#_x0000_t32" style="position:absolute;margin-left:254.25pt;margin-top:34.8pt;width:73.5pt;height:4.6pt;z-index:251732992" o:connectortype="straight"/>
        </w:pict>
      </w:r>
      <w:r>
        <w:rPr>
          <w:rFonts w:ascii="Tahoma" w:hAnsi="Tahoma" w:cs="Tahoma"/>
          <w:noProof/>
          <w:sz w:val="25"/>
          <w:szCs w:val="25"/>
          <w:lang w:val="en-US" w:eastAsia="en-US"/>
        </w:rPr>
        <w:pict>
          <v:rect id="_x0000_s1269" style="position:absolute;margin-left:320.25pt;margin-top:28.1pt;width:41.25pt;height:34.5pt;z-index:251731968" stroked="f">
            <v:textbox>
              <w:txbxContent>
                <w:p w:rsidR="0063134E" w:rsidRDefault="0063134E">
                  <w:r>
                    <w:t>Q</w:t>
                  </w:r>
                </w:p>
              </w:txbxContent>
            </v:textbox>
          </v:rect>
        </w:pict>
      </w:r>
      <w:r>
        <w:rPr>
          <w:rFonts w:ascii="Tahoma" w:hAnsi="Tahoma" w:cs="Tahoma"/>
          <w:sz w:val="25"/>
          <w:szCs w:val="25"/>
        </w:rPr>
        <w:tab/>
      </w:r>
      <w:r>
        <w:rPr>
          <w:rFonts w:ascii="Century Gothic" w:hAnsi="Century Gothic"/>
          <w:b/>
          <w:bCs/>
          <w:noProof/>
          <w:sz w:val="24"/>
          <w:szCs w:val="24"/>
          <w:lang w:val="en-US" w:eastAsia="en-US"/>
        </w:rPr>
        <w:drawing>
          <wp:inline distT="0" distB="0" distL="0" distR="0">
            <wp:extent cx="1304925"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0">
                      <a:extLst>
                        <a:ext uri="{28A0092B-C50C-407E-A947-70E740481C1C}">
                          <a14:useLocalDpi xmlns:a14="http://schemas.microsoft.com/office/drawing/2010/main" val="0"/>
                        </a:ext>
                      </a:extLst>
                    </a:blip>
                    <a:srcRect r="31156"/>
                    <a:stretch/>
                  </pic:blipFill>
                  <pic:spPr bwMode="auto">
                    <a:xfrm>
                      <a:off x="0" y="0"/>
                      <a:ext cx="1304925" cy="1428750"/>
                    </a:xfrm>
                    <a:prstGeom prst="rect">
                      <a:avLst/>
                    </a:prstGeom>
                    <a:noFill/>
                    <a:ln>
                      <a:noFill/>
                    </a:ln>
                    <a:extLst>
                      <a:ext uri="{53640926-AAD7-44D8-BBD7-CCE9431645EC}">
                        <a14:shadowObscured xmlns:a14="http://schemas.microsoft.com/office/drawing/2010/main"/>
                      </a:ext>
                    </a:extLst>
                  </pic:spPr>
                </pic:pic>
              </a:graphicData>
            </a:graphic>
          </wp:inline>
        </w:drawing>
      </w:r>
    </w:p>
    <w:p w:rsidR="00924EB9" w:rsidRDefault="00F26544">
      <w:pPr>
        <w:pStyle w:val="ListParagraph"/>
        <w:numPr>
          <w:ilvl w:val="0"/>
          <w:numId w:val="5"/>
        </w:numPr>
        <w:rPr>
          <w:rFonts w:ascii="Tahoma" w:hAnsi="Tahoma" w:cs="Tahoma"/>
          <w:sz w:val="25"/>
          <w:szCs w:val="25"/>
        </w:rPr>
      </w:pPr>
      <w:r>
        <w:rPr>
          <w:rFonts w:ascii="Tahoma" w:hAnsi="Tahoma" w:cs="Tahoma"/>
          <w:sz w:val="25"/>
          <w:szCs w:val="25"/>
        </w:rPr>
        <w:t>Mention one way of caring for crops in the school garden.</w:t>
      </w:r>
    </w:p>
    <w:p w:rsidR="00924EB9" w:rsidRDefault="00F26544">
      <w:pPr>
        <w:pStyle w:val="ListParagraph"/>
        <w:numPr>
          <w:ilvl w:val="0"/>
          <w:numId w:val="5"/>
        </w:numPr>
        <w:rPr>
          <w:rFonts w:ascii="Tahoma" w:hAnsi="Tahoma" w:cs="Tahoma"/>
          <w:sz w:val="25"/>
          <w:szCs w:val="25"/>
        </w:rPr>
      </w:pPr>
      <w:r>
        <w:rPr>
          <w:rFonts w:ascii="Tahoma" w:hAnsi="Tahoma" w:cs="Tahoma"/>
          <w:sz w:val="25"/>
          <w:szCs w:val="25"/>
        </w:rPr>
        <w:t>What are leguminous crops?</w:t>
      </w:r>
    </w:p>
    <w:p w:rsidR="00924EB9" w:rsidRDefault="00F26544">
      <w:pPr>
        <w:pStyle w:val="ListParagraph"/>
        <w:numPr>
          <w:ilvl w:val="0"/>
          <w:numId w:val="5"/>
        </w:numPr>
        <w:rPr>
          <w:rFonts w:ascii="Tahoma" w:hAnsi="Tahoma" w:cs="Tahoma"/>
          <w:sz w:val="25"/>
          <w:szCs w:val="25"/>
        </w:rPr>
      </w:pPr>
      <w:r>
        <w:rPr>
          <w:rFonts w:ascii="Tahoma" w:hAnsi="Tahoma" w:cs="Tahoma"/>
          <w:sz w:val="25"/>
          <w:szCs w:val="25"/>
        </w:rPr>
        <w:t>Give the first stage of food production in a village food path.</w:t>
      </w:r>
    </w:p>
    <w:p w:rsidR="00924EB9" w:rsidRDefault="00F26544">
      <w:pPr>
        <w:pStyle w:val="ListParagraph"/>
        <w:numPr>
          <w:ilvl w:val="0"/>
          <w:numId w:val="5"/>
        </w:numPr>
        <w:rPr>
          <w:rFonts w:ascii="Tahoma" w:hAnsi="Tahoma" w:cs="Tahoma"/>
          <w:sz w:val="25"/>
          <w:szCs w:val="25"/>
        </w:rPr>
      </w:pPr>
      <w:r>
        <w:rPr>
          <w:rFonts w:ascii="Tahoma" w:hAnsi="Tahoma" w:cs="Tahoma"/>
          <w:sz w:val="25"/>
          <w:szCs w:val="25"/>
        </w:rPr>
        <w:t>State one disadvantage of bush burning as a way of clearing land for farming.</w:t>
      </w:r>
    </w:p>
    <w:p w:rsidR="00924EB9" w:rsidRDefault="00F26544">
      <w:pPr>
        <w:pStyle w:val="ListParagraph"/>
        <w:numPr>
          <w:ilvl w:val="0"/>
          <w:numId w:val="5"/>
        </w:numPr>
        <w:rPr>
          <w:rFonts w:ascii="Tahoma" w:hAnsi="Tahoma" w:cs="Tahoma"/>
          <w:sz w:val="25"/>
          <w:szCs w:val="25"/>
        </w:rPr>
      </w:pPr>
      <w:r>
        <w:rPr>
          <w:rFonts w:ascii="Tahoma" w:hAnsi="Tahoma" w:cs="Tahoma"/>
          <w:sz w:val="25"/>
          <w:szCs w:val="25"/>
        </w:rPr>
        <w:t>Name the organism well known for soil aeration.</w:t>
      </w:r>
    </w:p>
    <w:p w:rsidR="00924EB9" w:rsidRDefault="00F26544">
      <w:pPr>
        <w:pStyle w:val="ListParagraph"/>
        <w:numPr>
          <w:ilvl w:val="0"/>
          <w:numId w:val="5"/>
        </w:numPr>
        <w:rPr>
          <w:rFonts w:ascii="Tahoma" w:hAnsi="Tahoma" w:cs="Tahoma"/>
          <w:sz w:val="25"/>
          <w:szCs w:val="25"/>
        </w:rPr>
      </w:pPr>
      <w:r>
        <w:rPr>
          <w:rFonts w:ascii="Tahoma" w:hAnsi="Tahoma" w:cs="Tahoma"/>
          <w:sz w:val="25"/>
          <w:szCs w:val="25"/>
        </w:rPr>
        <w:t>Give any one factor one should consider when selecting planting materials.</w:t>
      </w:r>
    </w:p>
    <w:p w:rsidR="00924EB9" w:rsidRDefault="00F26544">
      <w:pPr>
        <w:pStyle w:val="ListParagraph"/>
        <w:numPr>
          <w:ilvl w:val="0"/>
          <w:numId w:val="5"/>
        </w:numPr>
        <w:rPr>
          <w:rFonts w:ascii="Tahoma" w:hAnsi="Tahoma" w:cs="Tahoma"/>
          <w:sz w:val="25"/>
          <w:szCs w:val="25"/>
        </w:rPr>
      </w:pPr>
      <w:r>
        <w:rPr>
          <w:rFonts w:ascii="Tahoma" w:hAnsi="Tahoma" w:cs="Tahoma"/>
          <w:sz w:val="25"/>
          <w:szCs w:val="25"/>
        </w:rPr>
        <w:t>State any one advantage of a nursery bed.</w:t>
      </w:r>
    </w:p>
    <w:p w:rsidR="00924EB9" w:rsidRDefault="00924EB9">
      <w:pPr>
        <w:rPr>
          <w:rFonts w:ascii="Tahoma" w:hAnsi="Tahoma" w:cs="Tahoma"/>
          <w:sz w:val="25"/>
          <w:szCs w:val="25"/>
        </w:rPr>
      </w:pPr>
    </w:p>
    <w:p w:rsidR="00924EB9" w:rsidRDefault="00924EB9">
      <w:pPr>
        <w:spacing w:after="0"/>
        <w:jc w:val="center"/>
        <w:rPr>
          <w:rFonts w:ascii="Tahoma" w:hAnsi="Tahoma" w:cs="Tahoma"/>
          <w:sz w:val="56"/>
          <w:szCs w:val="56"/>
        </w:rPr>
      </w:pPr>
    </w:p>
    <w:p w:rsidR="00924EB9" w:rsidRDefault="00F26544">
      <w:pPr>
        <w:spacing w:after="0"/>
        <w:jc w:val="center"/>
        <w:rPr>
          <w:rFonts w:ascii="Tahoma" w:hAnsi="Tahoma" w:cs="Tahoma"/>
          <w:sz w:val="32"/>
          <w:szCs w:val="32"/>
        </w:rPr>
      </w:pPr>
      <w:r>
        <w:rPr>
          <w:rFonts w:ascii="Tahoma" w:hAnsi="Tahoma" w:cs="Tahoma"/>
          <w:sz w:val="32"/>
          <w:szCs w:val="32"/>
        </w:rPr>
        <w:t xml:space="preserve">WEEK ONE HOMEWORK FOR P.5 TERM I </w:t>
      </w:r>
    </w:p>
    <w:p w:rsidR="00924EB9" w:rsidRDefault="00F26544">
      <w:pPr>
        <w:rPr>
          <w:rFonts w:ascii="Tahoma" w:hAnsi="Tahoma" w:cs="Tahoma"/>
          <w:sz w:val="25"/>
          <w:szCs w:val="25"/>
        </w:rPr>
      </w:pPr>
      <w:r>
        <w:rPr>
          <w:rFonts w:ascii="Tahoma" w:hAnsi="Tahoma" w:cs="Tahoma"/>
          <w:sz w:val="25"/>
          <w:szCs w:val="25"/>
        </w:rPr>
        <w:t>Name: ………………………………………………………………….. stream: ……………………………</w:t>
      </w:r>
    </w:p>
    <w:p w:rsidR="00924EB9" w:rsidRDefault="00F26544">
      <w:pPr>
        <w:spacing w:line="360" w:lineRule="auto"/>
        <w:rPr>
          <w:rFonts w:ascii="Tahoma" w:hAnsi="Tahoma" w:cs="Tahoma"/>
          <w:b/>
          <w:sz w:val="25"/>
          <w:szCs w:val="25"/>
        </w:rPr>
      </w:pPr>
      <w:r>
        <w:rPr>
          <w:rFonts w:ascii="Tahoma" w:hAnsi="Tahoma" w:cs="Tahoma"/>
          <w:b/>
          <w:sz w:val="25"/>
          <w:szCs w:val="25"/>
        </w:rPr>
        <w:t>Social Studies</w:t>
      </w:r>
    </w:p>
    <w:p w:rsidR="00924EB9" w:rsidRDefault="00F26544">
      <w:pPr>
        <w:pStyle w:val="ListParagraph"/>
        <w:numPr>
          <w:ilvl w:val="0"/>
          <w:numId w:val="6"/>
        </w:numPr>
        <w:spacing w:line="360" w:lineRule="auto"/>
        <w:rPr>
          <w:rFonts w:ascii="Tahoma" w:hAnsi="Tahoma" w:cs="Tahoma"/>
          <w:sz w:val="25"/>
          <w:szCs w:val="25"/>
        </w:rPr>
      </w:pPr>
      <w:r>
        <w:rPr>
          <w:rFonts w:ascii="Tahoma" w:hAnsi="Tahoma" w:cs="Tahoma"/>
          <w:sz w:val="25"/>
          <w:szCs w:val="25"/>
        </w:rPr>
        <w:t>Name the largest tribe in Uganda.</w:t>
      </w:r>
    </w:p>
    <w:p w:rsidR="00924EB9" w:rsidRDefault="00F26544">
      <w:pPr>
        <w:pStyle w:val="ListParagraph"/>
        <w:numPr>
          <w:ilvl w:val="0"/>
          <w:numId w:val="6"/>
        </w:numPr>
        <w:spacing w:line="360" w:lineRule="auto"/>
        <w:rPr>
          <w:rFonts w:ascii="Tahoma" w:hAnsi="Tahoma" w:cs="Tahoma"/>
          <w:sz w:val="25"/>
          <w:szCs w:val="25"/>
        </w:rPr>
      </w:pPr>
      <w:r>
        <w:rPr>
          <w:rFonts w:ascii="Tahoma" w:hAnsi="Tahoma" w:cs="Tahoma"/>
          <w:sz w:val="25"/>
          <w:szCs w:val="25"/>
        </w:rPr>
        <w:t>Name the largest physical region in your district.</w:t>
      </w:r>
    </w:p>
    <w:p w:rsidR="00924EB9" w:rsidRDefault="00F26544">
      <w:pPr>
        <w:pStyle w:val="ListParagraph"/>
        <w:numPr>
          <w:ilvl w:val="0"/>
          <w:numId w:val="6"/>
        </w:numPr>
        <w:spacing w:line="360" w:lineRule="auto"/>
        <w:rPr>
          <w:rFonts w:ascii="Tahoma" w:hAnsi="Tahoma" w:cs="Tahoma"/>
          <w:sz w:val="25"/>
          <w:szCs w:val="25"/>
        </w:rPr>
      </w:pPr>
      <w:r>
        <w:rPr>
          <w:rFonts w:ascii="Tahoma" w:hAnsi="Tahoma" w:cs="Tahoma"/>
          <w:sz w:val="25"/>
          <w:szCs w:val="25"/>
        </w:rPr>
        <w:t>How does a community benefit from a blacksmith?</w:t>
      </w:r>
    </w:p>
    <w:p w:rsidR="00924EB9" w:rsidRDefault="00F26544">
      <w:pPr>
        <w:pStyle w:val="ListParagraph"/>
        <w:numPr>
          <w:ilvl w:val="0"/>
          <w:numId w:val="6"/>
        </w:numPr>
        <w:spacing w:line="360" w:lineRule="auto"/>
        <w:rPr>
          <w:rFonts w:ascii="Tahoma" w:hAnsi="Tahoma" w:cs="Tahoma"/>
          <w:sz w:val="25"/>
          <w:szCs w:val="25"/>
        </w:rPr>
      </w:pPr>
      <w:r>
        <w:rPr>
          <w:rFonts w:ascii="Tahoma" w:hAnsi="Tahoma" w:cs="Tahoma"/>
          <w:sz w:val="25"/>
          <w:szCs w:val="25"/>
        </w:rPr>
        <w:t>What are social activities?</w:t>
      </w:r>
    </w:p>
    <w:p w:rsidR="00924EB9" w:rsidRDefault="00F26544">
      <w:pPr>
        <w:pStyle w:val="ListParagraph"/>
        <w:numPr>
          <w:ilvl w:val="0"/>
          <w:numId w:val="6"/>
        </w:numPr>
        <w:spacing w:line="360" w:lineRule="auto"/>
        <w:rPr>
          <w:rFonts w:ascii="Tahoma" w:hAnsi="Tahoma" w:cs="Tahoma"/>
          <w:sz w:val="25"/>
          <w:szCs w:val="25"/>
        </w:rPr>
      </w:pPr>
      <w:r>
        <w:rPr>
          <w:rFonts w:ascii="Tahoma" w:hAnsi="Tahoma" w:cs="Tahoma"/>
          <w:sz w:val="25"/>
          <w:szCs w:val="25"/>
        </w:rPr>
        <w:t>Define natural vegetation.</w:t>
      </w:r>
    </w:p>
    <w:p w:rsidR="00924EB9" w:rsidRDefault="00F26544">
      <w:pPr>
        <w:pStyle w:val="ListParagraph"/>
        <w:numPr>
          <w:ilvl w:val="0"/>
          <w:numId w:val="6"/>
        </w:numPr>
        <w:spacing w:line="360" w:lineRule="auto"/>
        <w:rPr>
          <w:rFonts w:ascii="Tahoma" w:hAnsi="Tahoma" w:cs="Tahoma"/>
          <w:sz w:val="25"/>
          <w:szCs w:val="25"/>
        </w:rPr>
      </w:pPr>
      <w:r>
        <w:rPr>
          <w:rFonts w:ascii="Tahoma" w:hAnsi="Tahoma" w:cs="Tahoma"/>
          <w:sz w:val="25"/>
          <w:szCs w:val="25"/>
        </w:rPr>
        <w:t>State any one effect of child abuse.</w:t>
      </w:r>
    </w:p>
    <w:p w:rsidR="00924EB9" w:rsidRDefault="00F26544">
      <w:pPr>
        <w:pStyle w:val="ListParagraph"/>
        <w:numPr>
          <w:ilvl w:val="0"/>
          <w:numId w:val="6"/>
        </w:numPr>
        <w:spacing w:line="360" w:lineRule="auto"/>
        <w:rPr>
          <w:rFonts w:ascii="Tahoma" w:hAnsi="Tahoma" w:cs="Tahoma"/>
          <w:sz w:val="25"/>
          <w:szCs w:val="25"/>
        </w:rPr>
      </w:pPr>
      <w:r>
        <w:rPr>
          <w:rFonts w:ascii="Tahoma" w:hAnsi="Tahoma" w:cs="Tahoma"/>
          <w:sz w:val="25"/>
          <w:szCs w:val="25"/>
        </w:rPr>
        <w:t>Write UPDF in full.</w:t>
      </w:r>
    </w:p>
    <w:p w:rsidR="00924EB9" w:rsidRDefault="00F26544">
      <w:pPr>
        <w:pStyle w:val="ListParagraph"/>
        <w:numPr>
          <w:ilvl w:val="0"/>
          <w:numId w:val="6"/>
        </w:numPr>
        <w:spacing w:line="360" w:lineRule="auto"/>
        <w:rPr>
          <w:rFonts w:ascii="Tahoma" w:hAnsi="Tahoma" w:cs="Tahoma"/>
          <w:sz w:val="25"/>
          <w:szCs w:val="25"/>
        </w:rPr>
      </w:pPr>
      <w:r>
        <w:rPr>
          <w:rFonts w:ascii="Tahoma" w:hAnsi="Tahoma" w:cs="Tahoma"/>
          <w:sz w:val="25"/>
          <w:szCs w:val="25"/>
        </w:rPr>
        <w:t>Draw the map symbol of a dam.</w:t>
      </w:r>
    </w:p>
    <w:p w:rsidR="00924EB9" w:rsidRDefault="00F26544">
      <w:pPr>
        <w:pStyle w:val="ListParagraph"/>
        <w:spacing w:line="360" w:lineRule="auto"/>
        <w:rPr>
          <w:rFonts w:ascii="Tahoma" w:hAnsi="Tahoma" w:cs="Tahoma"/>
          <w:sz w:val="25"/>
          <w:szCs w:val="25"/>
          <w:u w:val="single"/>
        </w:rPr>
      </w:pPr>
      <w:r>
        <w:rPr>
          <w:rFonts w:ascii="Tahoma" w:hAnsi="Tahoma" w:cs="Tahoma"/>
          <w:sz w:val="25"/>
          <w:szCs w:val="25"/>
          <w:u w:val="single"/>
        </w:rPr>
        <w:t>Answer Either Christianity or Islamic question but not both in a number.</w:t>
      </w:r>
    </w:p>
    <w:p w:rsidR="00924EB9" w:rsidRDefault="00F26544">
      <w:pPr>
        <w:pStyle w:val="ListParagraph"/>
        <w:numPr>
          <w:ilvl w:val="0"/>
          <w:numId w:val="6"/>
        </w:numPr>
        <w:spacing w:line="360" w:lineRule="auto"/>
        <w:rPr>
          <w:rFonts w:ascii="Tahoma" w:hAnsi="Tahoma" w:cs="Tahoma"/>
          <w:sz w:val="25"/>
          <w:szCs w:val="25"/>
        </w:rPr>
      </w:pPr>
      <w:r>
        <w:rPr>
          <w:rFonts w:ascii="Tahoma" w:hAnsi="Tahoma" w:cs="Tahoma"/>
          <w:sz w:val="25"/>
          <w:szCs w:val="25"/>
        </w:rPr>
        <w:t>Either: What are parables?</w:t>
      </w:r>
    </w:p>
    <w:p w:rsidR="00924EB9" w:rsidRDefault="00F26544">
      <w:pPr>
        <w:pStyle w:val="ListParagraph"/>
        <w:spacing w:line="360" w:lineRule="auto"/>
        <w:rPr>
          <w:rFonts w:ascii="Tahoma" w:hAnsi="Tahoma" w:cs="Tahoma"/>
          <w:sz w:val="25"/>
          <w:szCs w:val="25"/>
        </w:rPr>
      </w:pPr>
      <w:r>
        <w:rPr>
          <w:rFonts w:ascii="Tahoma" w:hAnsi="Tahoma" w:cs="Tahoma"/>
          <w:sz w:val="25"/>
          <w:szCs w:val="25"/>
        </w:rPr>
        <w:t>Or:</w:t>
      </w:r>
      <w:r>
        <w:rPr>
          <w:rFonts w:ascii="Tahoma" w:hAnsi="Tahoma" w:cs="Tahoma"/>
          <w:sz w:val="25"/>
          <w:szCs w:val="25"/>
        </w:rPr>
        <w:tab/>
        <w:t>Define Hadith</w:t>
      </w:r>
    </w:p>
    <w:p w:rsidR="00924EB9" w:rsidRDefault="00F26544">
      <w:pPr>
        <w:pStyle w:val="ListParagraph"/>
        <w:numPr>
          <w:ilvl w:val="0"/>
          <w:numId w:val="6"/>
        </w:numPr>
        <w:spacing w:line="360" w:lineRule="auto"/>
        <w:ind w:hanging="450"/>
        <w:rPr>
          <w:rFonts w:ascii="Tahoma" w:hAnsi="Tahoma" w:cs="Tahoma"/>
          <w:sz w:val="25"/>
          <w:szCs w:val="25"/>
        </w:rPr>
      </w:pPr>
      <w:r>
        <w:rPr>
          <w:rFonts w:ascii="Tahoma" w:hAnsi="Tahoma" w:cs="Tahoma"/>
          <w:sz w:val="25"/>
          <w:szCs w:val="25"/>
        </w:rPr>
        <w:t>Either: Name the man of God who wrote the book of Psalms.</w:t>
      </w:r>
    </w:p>
    <w:p w:rsidR="00924EB9" w:rsidRDefault="00F26544">
      <w:pPr>
        <w:pStyle w:val="ListParagraph"/>
        <w:rPr>
          <w:rFonts w:ascii="Tahoma" w:hAnsi="Tahoma" w:cs="Tahoma"/>
          <w:sz w:val="25"/>
          <w:szCs w:val="25"/>
        </w:rPr>
      </w:pPr>
      <w:r>
        <w:rPr>
          <w:rFonts w:ascii="Tahoma" w:hAnsi="Tahoma" w:cs="Tahoma"/>
          <w:sz w:val="25"/>
          <w:szCs w:val="25"/>
        </w:rPr>
        <w:t>Or:</w:t>
      </w:r>
      <w:r>
        <w:rPr>
          <w:rFonts w:ascii="Tahoma" w:hAnsi="Tahoma" w:cs="Tahoma"/>
          <w:sz w:val="25"/>
          <w:szCs w:val="25"/>
        </w:rPr>
        <w:tab/>
        <w:t>Mention the holy book that is connected to Prophet Dawuda.</w:t>
      </w:r>
    </w:p>
    <w:p w:rsidR="00924EB9" w:rsidRDefault="00F26544">
      <w:pPr>
        <w:rPr>
          <w:rFonts w:ascii="Tahoma" w:hAnsi="Tahoma" w:cs="Tahoma"/>
          <w:b/>
          <w:sz w:val="25"/>
          <w:szCs w:val="25"/>
        </w:rPr>
      </w:pPr>
      <w:r>
        <w:rPr>
          <w:rFonts w:ascii="Tahoma" w:hAnsi="Tahoma" w:cs="Tahoma"/>
          <w:b/>
          <w:sz w:val="25"/>
          <w:szCs w:val="25"/>
        </w:rPr>
        <w:t>Mathematics</w:t>
      </w:r>
    </w:p>
    <w:p w:rsidR="00924EB9" w:rsidRDefault="00F26544">
      <w:pPr>
        <w:pStyle w:val="ListParagraph"/>
        <w:numPr>
          <w:ilvl w:val="0"/>
          <w:numId w:val="7"/>
        </w:numPr>
        <w:spacing w:line="360" w:lineRule="auto"/>
        <w:rPr>
          <w:rFonts w:ascii="Tahoma" w:hAnsi="Tahoma" w:cs="Tahoma"/>
          <w:sz w:val="25"/>
          <w:szCs w:val="25"/>
        </w:rPr>
      </w:pPr>
      <w:r>
        <w:rPr>
          <w:rFonts w:ascii="Tahoma" w:hAnsi="Tahoma" w:cs="Tahoma"/>
          <w:sz w:val="25"/>
          <w:szCs w:val="25"/>
        </w:rPr>
        <w:t>Write 2016 in words.</w:t>
      </w:r>
    </w:p>
    <w:p w:rsidR="00924EB9" w:rsidRDefault="00F26544">
      <w:pPr>
        <w:pStyle w:val="ListParagraph"/>
        <w:numPr>
          <w:ilvl w:val="0"/>
          <w:numId w:val="7"/>
        </w:numPr>
        <w:spacing w:line="360" w:lineRule="auto"/>
        <w:rPr>
          <w:rFonts w:ascii="Tahoma" w:hAnsi="Tahoma" w:cs="Tahoma"/>
          <w:sz w:val="25"/>
          <w:szCs w:val="25"/>
        </w:rPr>
      </w:pPr>
      <w:r>
        <w:rPr>
          <w:rFonts w:ascii="Tahoma" w:hAnsi="Tahoma" w:cs="Tahoma"/>
          <w:sz w:val="25"/>
          <w:szCs w:val="25"/>
        </w:rPr>
        <w:t>Expand 368 using values.</w:t>
      </w:r>
    </w:p>
    <w:p w:rsidR="00924EB9" w:rsidRDefault="00F26544">
      <w:pPr>
        <w:pStyle w:val="ListParagraph"/>
        <w:numPr>
          <w:ilvl w:val="0"/>
          <w:numId w:val="7"/>
        </w:numPr>
        <w:spacing w:line="360" w:lineRule="auto"/>
        <w:rPr>
          <w:rFonts w:ascii="Tahoma" w:hAnsi="Tahoma" w:cs="Tahoma"/>
          <w:sz w:val="25"/>
          <w:szCs w:val="25"/>
        </w:rPr>
      </w:pPr>
      <w:r>
        <w:rPr>
          <w:rFonts w:ascii="Tahoma" w:hAnsi="Tahoma" w:cs="Tahoma"/>
          <w:sz w:val="25"/>
          <w:szCs w:val="25"/>
        </w:rPr>
        <w:t>Round off 926 to the nearest hundreds.</w:t>
      </w:r>
    </w:p>
    <w:p w:rsidR="00924EB9" w:rsidRDefault="00F26544">
      <w:pPr>
        <w:pStyle w:val="ListParagraph"/>
        <w:numPr>
          <w:ilvl w:val="0"/>
          <w:numId w:val="7"/>
        </w:numPr>
        <w:spacing w:line="360" w:lineRule="auto"/>
        <w:rPr>
          <w:rFonts w:ascii="Tahoma" w:hAnsi="Tahoma" w:cs="Tahoma"/>
          <w:sz w:val="25"/>
          <w:szCs w:val="25"/>
        </w:rPr>
      </w:pPr>
      <w:r>
        <w:rPr>
          <w:rFonts w:ascii="Tahoma" w:hAnsi="Tahoma" w:cs="Tahoma"/>
          <w:sz w:val="25"/>
          <w:szCs w:val="25"/>
        </w:rPr>
        <w:t>Express 49 in Roman numerals.</w:t>
      </w:r>
    </w:p>
    <w:p w:rsidR="00924EB9" w:rsidRDefault="00F26544">
      <w:pPr>
        <w:pStyle w:val="ListParagraph"/>
        <w:numPr>
          <w:ilvl w:val="0"/>
          <w:numId w:val="7"/>
        </w:numPr>
        <w:spacing w:line="360" w:lineRule="auto"/>
        <w:rPr>
          <w:rFonts w:ascii="Tahoma" w:hAnsi="Tahoma" w:cs="Tahoma"/>
          <w:sz w:val="25"/>
          <w:szCs w:val="25"/>
        </w:rPr>
      </w:pPr>
      <w:r>
        <w:rPr>
          <w:rFonts w:ascii="Tahoma" w:hAnsi="Tahoma" w:cs="Tahoma"/>
          <w:sz w:val="25"/>
          <w:szCs w:val="25"/>
        </w:rPr>
        <w:t>What is the place value of 2 in 9624?</w:t>
      </w:r>
    </w:p>
    <w:p w:rsidR="00924EB9" w:rsidRDefault="00F26544">
      <w:pPr>
        <w:pStyle w:val="ListParagraph"/>
        <w:numPr>
          <w:ilvl w:val="0"/>
          <w:numId w:val="7"/>
        </w:numPr>
        <w:spacing w:line="360" w:lineRule="auto"/>
        <w:rPr>
          <w:rFonts w:ascii="Tahoma" w:hAnsi="Tahoma" w:cs="Tahoma"/>
          <w:sz w:val="25"/>
          <w:szCs w:val="25"/>
        </w:rPr>
      </w:pPr>
      <w:r>
        <w:rPr>
          <w:rFonts w:ascii="Tahoma" w:hAnsi="Tahoma" w:cs="Tahoma"/>
          <w:sz w:val="25"/>
          <w:szCs w:val="25"/>
        </w:rPr>
        <w:t>Find the number that has been expanded to give 5000 + 20 + 5.</w:t>
      </w:r>
    </w:p>
    <w:p w:rsidR="00924EB9" w:rsidRDefault="00F26544">
      <w:pPr>
        <w:pStyle w:val="ListParagraph"/>
        <w:numPr>
          <w:ilvl w:val="0"/>
          <w:numId w:val="7"/>
        </w:numPr>
        <w:spacing w:line="360" w:lineRule="auto"/>
        <w:rPr>
          <w:rFonts w:ascii="Tahoma" w:hAnsi="Tahoma" w:cs="Tahoma"/>
          <w:sz w:val="25"/>
          <w:szCs w:val="25"/>
        </w:rPr>
      </w:pPr>
      <w:r>
        <w:rPr>
          <w:rFonts w:ascii="Tahoma" w:hAnsi="Tahoma" w:cs="Tahoma"/>
          <w:sz w:val="25"/>
          <w:szCs w:val="25"/>
        </w:rPr>
        <w:t>Show 402 on the abacus.</w:t>
      </w:r>
    </w:p>
    <w:p w:rsidR="00924EB9" w:rsidRDefault="00F26544">
      <w:pPr>
        <w:pStyle w:val="ListParagraph"/>
        <w:numPr>
          <w:ilvl w:val="0"/>
          <w:numId w:val="7"/>
        </w:numPr>
        <w:spacing w:line="360" w:lineRule="auto"/>
        <w:rPr>
          <w:rFonts w:ascii="Tahoma" w:hAnsi="Tahoma" w:cs="Tahoma"/>
          <w:sz w:val="25"/>
          <w:szCs w:val="25"/>
        </w:rPr>
      </w:pPr>
      <w:r>
        <w:rPr>
          <w:rFonts w:ascii="Tahoma" w:hAnsi="Tahoma" w:cs="Tahoma"/>
          <w:sz w:val="25"/>
          <w:szCs w:val="25"/>
        </w:rPr>
        <w:t>Work out the value of 4 in 94082.</w:t>
      </w:r>
    </w:p>
    <w:p w:rsidR="00924EB9" w:rsidRDefault="00F26544">
      <w:pPr>
        <w:pStyle w:val="ListParagraph"/>
        <w:numPr>
          <w:ilvl w:val="0"/>
          <w:numId w:val="7"/>
        </w:numPr>
        <w:spacing w:line="360" w:lineRule="auto"/>
        <w:rPr>
          <w:rFonts w:ascii="Tahoma" w:hAnsi="Tahoma" w:cs="Tahoma"/>
          <w:sz w:val="25"/>
          <w:szCs w:val="25"/>
        </w:rPr>
      </w:pPr>
      <w:r>
        <w:rPr>
          <w:rFonts w:ascii="Tahoma" w:hAnsi="Tahoma" w:cs="Tahoma"/>
          <w:sz w:val="25"/>
          <w:szCs w:val="25"/>
        </w:rPr>
        <w:t>Write XIX in Hindu Arabic numeral.</w:t>
      </w:r>
    </w:p>
    <w:p w:rsidR="00924EB9" w:rsidRDefault="00F26544">
      <w:pPr>
        <w:pStyle w:val="ListParagraph"/>
        <w:numPr>
          <w:ilvl w:val="0"/>
          <w:numId w:val="7"/>
        </w:numPr>
        <w:spacing w:line="360" w:lineRule="auto"/>
        <w:rPr>
          <w:rFonts w:ascii="Tahoma" w:hAnsi="Tahoma" w:cs="Tahoma"/>
          <w:sz w:val="25"/>
          <w:szCs w:val="25"/>
        </w:rPr>
      </w:pPr>
      <w:r>
        <w:rPr>
          <w:rFonts w:ascii="Tahoma" w:hAnsi="Tahoma" w:cs="Tahoma"/>
          <w:sz w:val="25"/>
          <w:szCs w:val="25"/>
        </w:rPr>
        <w:t xml:space="preserve">Work out 3 hundreds + 5 </w:t>
      </w:r>
    </w:p>
    <w:p w:rsidR="00924EB9" w:rsidRDefault="00924EB9">
      <w:pPr>
        <w:spacing w:after="0"/>
        <w:jc w:val="center"/>
        <w:rPr>
          <w:rFonts w:ascii="Tahoma" w:hAnsi="Tahoma" w:cs="Tahoma"/>
          <w:sz w:val="56"/>
          <w:szCs w:val="56"/>
        </w:rPr>
      </w:pPr>
    </w:p>
    <w:p w:rsidR="00182421" w:rsidRDefault="00182421">
      <w:pPr>
        <w:spacing w:after="0"/>
        <w:jc w:val="center"/>
        <w:rPr>
          <w:rFonts w:ascii="Tahoma" w:hAnsi="Tahoma" w:cs="Tahoma"/>
          <w:sz w:val="56"/>
          <w:szCs w:val="56"/>
        </w:rPr>
      </w:pPr>
    </w:p>
    <w:p w:rsidR="00924EB9" w:rsidRDefault="00F26544">
      <w:pPr>
        <w:spacing w:after="0"/>
        <w:jc w:val="center"/>
        <w:rPr>
          <w:rFonts w:ascii="Tahoma" w:hAnsi="Tahoma" w:cs="Tahoma"/>
          <w:sz w:val="32"/>
          <w:szCs w:val="32"/>
        </w:rPr>
      </w:pPr>
      <w:r>
        <w:rPr>
          <w:rFonts w:ascii="Tahoma" w:hAnsi="Tahoma" w:cs="Tahoma"/>
          <w:sz w:val="32"/>
          <w:szCs w:val="32"/>
        </w:rPr>
        <w:lastRenderedPageBreak/>
        <w:t xml:space="preserve">WEEK ONE HOMEWORK FOR P.5 TERM I </w:t>
      </w:r>
    </w:p>
    <w:p w:rsidR="00924EB9" w:rsidRDefault="00F26544">
      <w:pPr>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b/>
          <w:sz w:val="25"/>
          <w:szCs w:val="25"/>
        </w:rPr>
      </w:pPr>
      <w:r>
        <w:rPr>
          <w:rFonts w:ascii="Tahoma" w:hAnsi="Tahoma" w:cs="Tahoma"/>
          <w:b/>
          <w:sz w:val="25"/>
          <w:szCs w:val="25"/>
        </w:rPr>
        <w:t>English</w:t>
      </w:r>
    </w:p>
    <w:p w:rsidR="00924EB9" w:rsidRDefault="00F26544">
      <w:pPr>
        <w:rPr>
          <w:rFonts w:ascii="Tahoma" w:hAnsi="Tahoma" w:cs="Tahoma"/>
          <w:sz w:val="25"/>
          <w:szCs w:val="25"/>
          <w:u w:val="single"/>
        </w:rPr>
      </w:pPr>
      <w:r>
        <w:rPr>
          <w:rFonts w:ascii="Tahoma" w:hAnsi="Tahoma" w:cs="Tahoma"/>
          <w:sz w:val="25"/>
          <w:szCs w:val="25"/>
          <w:u w:val="single"/>
        </w:rPr>
        <w:t>Give the plural form of the underlined words in the sentences below.</w:t>
      </w:r>
    </w:p>
    <w:p w:rsidR="00924EB9" w:rsidRDefault="00F26544">
      <w:pPr>
        <w:pStyle w:val="ListParagraph"/>
        <w:numPr>
          <w:ilvl w:val="0"/>
          <w:numId w:val="8"/>
        </w:numPr>
        <w:spacing w:line="360" w:lineRule="auto"/>
        <w:rPr>
          <w:rFonts w:ascii="Tahoma" w:hAnsi="Tahoma" w:cs="Tahoma"/>
          <w:sz w:val="25"/>
          <w:szCs w:val="25"/>
        </w:rPr>
      </w:pPr>
      <w:r>
        <w:rPr>
          <w:rFonts w:ascii="Tahoma" w:hAnsi="Tahoma" w:cs="Tahoma"/>
          <w:sz w:val="25"/>
          <w:szCs w:val="25"/>
        </w:rPr>
        <w:t xml:space="preserve">After a heavy rainstorm, </w:t>
      </w:r>
      <w:r>
        <w:rPr>
          <w:rFonts w:ascii="Tahoma" w:hAnsi="Tahoma" w:cs="Tahoma"/>
          <w:sz w:val="25"/>
          <w:szCs w:val="25"/>
          <w:u w:val="single"/>
        </w:rPr>
        <w:t xml:space="preserve">water </w:t>
      </w:r>
      <w:r>
        <w:rPr>
          <w:rFonts w:ascii="Tahoma" w:hAnsi="Tahoma" w:cs="Tahoma"/>
          <w:sz w:val="25"/>
          <w:szCs w:val="25"/>
        </w:rPr>
        <w:t>was seen across the road.</w:t>
      </w:r>
    </w:p>
    <w:p w:rsidR="00924EB9" w:rsidRDefault="00F26544">
      <w:pPr>
        <w:pStyle w:val="ListParagraph"/>
        <w:numPr>
          <w:ilvl w:val="0"/>
          <w:numId w:val="8"/>
        </w:numPr>
        <w:spacing w:line="360" w:lineRule="auto"/>
        <w:rPr>
          <w:rFonts w:ascii="Tahoma" w:hAnsi="Tahoma" w:cs="Tahoma"/>
          <w:sz w:val="25"/>
          <w:szCs w:val="25"/>
        </w:rPr>
      </w:pPr>
      <w:r>
        <w:rPr>
          <w:rFonts w:ascii="Tahoma" w:hAnsi="Tahoma" w:cs="Tahoma"/>
          <w:sz w:val="25"/>
          <w:szCs w:val="25"/>
        </w:rPr>
        <w:t xml:space="preserve">Do you have a </w:t>
      </w:r>
      <w:r>
        <w:rPr>
          <w:rFonts w:ascii="Tahoma" w:hAnsi="Tahoma" w:cs="Tahoma"/>
          <w:sz w:val="25"/>
          <w:szCs w:val="25"/>
          <w:u w:val="single"/>
        </w:rPr>
        <w:t>mango</w:t>
      </w:r>
      <w:r>
        <w:rPr>
          <w:rFonts w:ascii="Tahoma" w:hAnsi="Tahoma" w:cs="Tahoma"/>
          <w:sz w:val="25"/>
          <w:szCs w:val="25"/>
        </w:rPr>
        <w:t>?</w:t>
      </w:r>
    </w:p>
    <w:p w:rsidR="00924EB9" w:rsidRDefault="00F26544">
      <w:pPr>
        <w:pStyle w:val="ListParagraph"/>
        <w:numPr>
          <w:ilvl w:val="0"/>
          <w:numId w:val="8"/>
        </w:numPr>
        <w:spacing w:line="360" w:lineRule="auto"/>
        <w:rPr>
          <w:rFonts w:ascii="Tahoma" w:hAnsi="Tahoma" w:cs="Tahoma"/>
          <w:sz w:val="25"/>
          <w:szCs w:val="25"/>
        </w:rPr>
      </w:pPr>
      <w:r>
        <w:rPr>
          <w:rFonts w:ascii="Tahoma" w:hAnsi="Tahoma" w:cs="Tahoma"/>
          <w:sz w:val="25"/>
          <w:szCs w:val="25"/>
          <w:u w:val="single"/>
        </w:rPr>
        <w:t>This</w:t>
      </w:r>
      <w:r>
        <w:rPr>
          <w:rFonts w:ascii="Tahoma" w:hAnsi="Tahoma" w:cs="Tahoma"/>
          <w:sz w:val="25"/>
          <w:szCs w:val="25"/>
        </w:rPr>
        <w:t xml:space="preserve"> is John’s shirt.</w:t>
      </w:r>
    </w:p>
    <w:p w:rsidR="00924EB9" w:rsidRDefault="00F26544">
      <w:pPr>
        <w:pStyle w:val="ListParagraph"/>
        <w:numPr>
          <w:ilvl w:val="0"/>
          <w:numId w:val="8"/>
        </w:numPr>
        <w:spacing w:line="360" w:lineRule="auto"/>
        <w:rPr>
          <w:rFonts w:ascii="Tahoma" w:hAnsi="Tahoma" w:cs="Tahoma"/>
          <w:sz w:val="25"/>
          <w:szCs w:val="25"/>
        </w:rPr>
      </w:pPr>
      <w:r>
        <w:rPr>
          <w:rFonts w:ascii="Tahoma" w:hAnsi="Tahoma" w:cs="Tahoma"/>
          <w:sz w:val="25"/>
          <w:szCs w:val="25"/>
        </w:rPr>
        <w:t xml:space="preserve">The dog gave birth to the </w:t>
      </w:r>
      <w:r>
        <w:rPr>
          <w:rFonts w:ascii="Tahoma" w:hAnsi="Tahoma" w:cs="Tahoma"/>
          <w:sz w:val="25"/>
          <w:szCs w:val="25"/>
          <w:u w:val="single"/>
        </w:rPr>
        <w:t>puppy</w:t>
      </w:r>
      <w:r>
        <w:rPr>
          <w:rFonts w:ascii="Tahoma" w:hAnsi="Tahoma" w:cs="Tahoma"/>
          <w:sz w:val="25"/>
          <w:szCs w:val="25"/>
        </w:rPr>
        <w:t>.</w:t>
      </w:r>
    </w:p>
    <w:p w:rsidR="00924EB9" w:rsidRDefault="00F26544">
      <w:pPr>
        <w:pStyle w:val="ListParagraph"/>
        <w:numPr>
          <w:ilvl w:val="0"/>
          <w:numId w:val="8"/>
        </w:numPr>
        <w:spacing w:line="360" w:lineRule="auto"/>
        <w:rPr>
          <w:rFonts w:ascii="Tahoma" w:hAnsi="Tahoma" w:cs="Tahoma"/>
          <w:sz w:val="25"/>
          <w:szCs w:val="25"/>
        </w:rPr>
      </w:pPr>
      <w:r>
        <w:rPr>
          <w:rFonts w:ascii="Tahoma" w:hAnsi="Tahoma" w:cs="Tahoma"/>
          <w:sz w:val="25"/>
          <w:szCs w:val="25"/>
        </w:rPr>
        <w:t xml:space="preserve">Our </w:t>
      </w:r>
      <w:r>
        <w:rPr>
          <w:rFonts w:ascii="Tahoma" w:hAnsi="Tahoma" w:cs="Tahoma"/>
          <w:sz w:val="25"/>
          <w:szCs w:val="25"/>
          <w:u w:val="single"/>
        </w:rPr>
        <w:t>chief</w:t>
      </w:r>
      <w:r>
        <w:rPr>
          <w:rFonts w:ascii="Tahoma" w:hAnsi="Tahoma" w:cs="Tahoma"/>
          <w:sz w:val="25"/>
          <w:szCs w:val="25"/>
        </w:rPr>
        <w:t xml:space="preserve"> is very rich.</w:t>
      </w:r>
    </w:p>
    <w:p w:rsidR="00924EB9" w:rsidRDefault="00F26544">
      <w:pPr>
        <w:pStyle w:val="ListParagraph"/>
        <w:numPr>
          <w:ilvl w:val="0"/>
          <w:numId w:val="8"/>
        </w:numPr>
        <w:spacing w:line="360" w:lineRule="auto"/>
        <w:rPr>
          <w:rFonts w:ascii="Tahoma" w:hAnsi="Tahoma" w:cs="Tahoma"/>
          <w:sz w:val="25"/>
          <w:szCs w:val="25"/>
        </w:rPr>
      </w:pPr>
      <w:r>
        <w:rPr>
          <w:rFonts w:ascii="Tahoma" w:hAnsi="Tahoma" w:cs="Tahoma"/>
          <w:sz w:val="25"/>
          <w:szCs w:val="25"/>
        </w:rPr>
        <w:t xml:space="preserve">The </w:t>
      </w:r>
      <w:r>
        <w:rPr>
          <w:rFonts w:ascii="Tahoma" w:hAnsi="Tahoma" w:cs="Tahoma"/>
          <w:sz w:val="25"/>
          <w:szCs w:val="25"/>
          <w:u w:val="single"/>
        </w:rPr>
        <w:t xml:space="preserve">deer </w:t>
      </w:r>
      <w:r>
        <w:rPr>
          <w:rFonts w:ascii="Tahoma" w:hAnsi="Tahoma" w:cs="Tahoma"/>
          <w:sz w:val="25"/>
          <w:szCs w:val="25"/>
        </w:rPr>
        <w:t>ate all the grass.</w:t>
      </w:r>
    </w:p>
    <w:p w:rsidR="00924EB9" w:rsidRDefault="00F26544">
      <w:pPr>
        <w:pStyle w:val="ListParagraph"/>
        <w:numPr>
          <w:ilvl w:val="0"/>
          <w:numId w:val="8"/>
        </w:numPr>
        <w:spacing w:line="360" w:lineRule="auto"/>
        <w:rPr>
          <w:rFonts w:ascii="Tahoma" w:hAnsi="Tahoma" w:cs="Tahoma"/>
          <w:sz w:val="25"/>
          <w:szCs w:val="25"/>
        </w:rPr>
      </w:pPr>
      <w:r>
        <w:rPr>
          <w:rFonts w:ascii="Tahoma" w:hAnsi="Tahoma" w:cs="Tahoma"/>
          <w:sz w:val="25"/>
          <w:szCs w:val="25"/>
        </w:rPr>
        <w:t xml:space="preserve">The teacher told me to clean the </w:t>
      </w:r>
      <w:r>
        <w:rPr>
          <w:rFonts w:ascii="Tahoma" w:hAnsi="Tahoma" w:cs="Tahoma"/>
          <w:sz w:val="25"/>
          <w:szCs w:val="25"/>
          <w:u w:val="single"/>
        </w:rPr>
        <w:t>furniture</w:t>
      </w:r>
      <w:r>
        <w:rPr>
          <w:rFonts w:ascii="Tahoma" w:hAnsi="Tahoma" w:cs="Tahoma"/>
          <w:sz w:val="25"/>
          <w:szCs w:val="25"/>
        </w:rPr>
        <w:t>.</w:t>
      </w:r>
    </w:p>
    <w:p w:rsidR="00924EB9" w:rsidRDefault="00F26544">
      <w:pPr>
        <w:pStyle w:val="ListParagraph"/>
        <w:numPr>
          <w:ilvl w:val="0"/>
          <w:numId w:val="8"/>
        </w:numPr>
        <w:spacing w:line="360" w:lineRule="auto"/>
        <w:rPr>
          <w:rFonts w:ascii="Tahoma" w:hAnsi="Tahoma" w:cs="Tahoma"/>
          <w:sz w:val="25"/>
          <w:szCs w:val="25"/>
        </w:rPr>
      </w:pPr>
      <w:r>
        <w:rPr>
          <w:rFonts w:ascii="Tahoma" w:hAnsi="Tahoma" w:cs="Tahoma"/>
          <w:sz w:val="25"/>
          <w:szCs w:val="25"/>
        </w:rPr>
        <w:t xml:space="preserve">Our cow has a </w:t>
      </w:r>
      <w:r>
        <w:rPr>
          <w:rFonts w:ascii="Tahoma" w:hAnsi="Tahoma" w:cs="Tahoma"/>
          <w:sz w:val="25"/>
          <w:szCs w:val="25"/>
          <w:u w:val="single"/>
        </w:rPr>
        <w:t>calf</w:t>
      </w:r>
      <w:r>
        <w:rPr>
          <w:rFonts w:ascii="Tahoma" w:hAnsi="Tahoma" w:cs="Tahoma"/>
          <w:sz w:val="25"/>
          <w:szCs w:val="25"/>
        </w:rPr>
        <w:t>.</w:t>
      </w:r>
    </w:p>
    <w:p w:rsidR="00924EB9" w:rsidRDefault="00F26544">
      <w:pPr>
        <w:pStyle w:val="ListParagraph"/>
        <w:numPr>
          <w:ilvl w:val="0"/>
          <w:numId w:val="8"/>
        </w:numPr>
        <w:spacing w:line="360" w:lineRule="auto"/>
        <w:rPr>
          <w:rFonts w:ascii="Tahoma" w:hAnsi="Tahoma" w:cs="Tahoma"/>
          <w:sz w:val="25"/>
          <w:szCs w:val="25"/>
        </w:rPr>
      </w:pPr>
      <w:r>
        <w:rPr>
          <w:rFonts w:ascii="Tahoma" w:hAnsi="Tahoma" w:cs="Tahoma"/>
          <w:sz w:val="25"/>
          <w:szCs w:val="25"/>
        </w:rPr>
        <w:t xml:space="preserve">My uncle bought for me a new </w:t>
      </w:r>
      <w:r>
        <w:rPr>
          <w:rFonts w:ascii="Tahoma" w:hAnsi="Tahoma" w:cs="Tahoma"/>
          <w:sz w:val="25"/>
          <w:szCs w:val="25"/>
          <w:u w:val="single"/>
        </w:rPr>
        <w:t>dress</w:t>
      </w:r>
      <w:r>
        <w:rPr>
          <w:rFonts w:ascii="Tahoma" w:hAnsi="Tahoma" w:cs="Tahoma"/>
          <w:sz w:val="25"/>
          <w:szCs w:val="25"/>
        </w:rPr>
        <w:t>.</w:t>
      </w:r>
    </w:p>
    <w:p w:rsidR="00924EB9" w:rsidRDefault="00F26544">
      <w:pPr>
        <w:pStyle w:val="ListParagraph"/>
        <w:numPr>
          <w:ilvl w:val="0"/>
          <w:numId w:val="8"/>
        </w:numPr>
        <w:rPr>
          <w:rFonts w:ascii="Tahoma" w:hAnsi="Tahoma" w:cs="Tahoma"/>
          <w:sz w:val="25"/>
          <w:szCs w:val="25"/>
        </w:rPr>
      </w:pPr>
      <w:r>
        <w:rPr>
          <w:rFonts w:ascii="Tahoma" w:hAnsi="Tahoma" w:cs="Tahoma"/>
          <w:sz w:val="25"/>
          <w:szCs w:val="25"/>
        </w:rPr>
        <w:t xml:space="preserve">Sarah kept the </w:t>
      </w:r>
      <w:r>
        <w:rPr>
          <w:rFonts w:ascii="Tahoma" w:hAnsi="Tahoma" w:cs="Tahoma"/>
          <w:sz w:val="25"/>
          <w:szCs w:val="25"/>
          <w:u w:val="single"/>
        </w:rPr>
        <w:t>key</w:t>
      </w:r>
      <w:r>
        <w:rPr>
          <w:rFonts w:ascii="Tahoma" w:hAnsi="Tahoma" w:cs="Tahoma"/>
          <w:sz w:val="25"/>
          <w:szCs w:val="25"/>
        </w:rPr>
        <w:t xml:space="preserve"> in her bag.</w:t>
      </w:r>
    </w:p>
    <w:p w:rsidR="00924EB9" w:rsidRDefault="00F26544">
      <w:pPr>
        <w:spacing w:line="360" w:lineRule="auto"/>
        <w:rPr>
          <w:rFonts w:ascii="Tahoma" w:hAnsi="Tahoma" w:cs="Tahoma"/>
          <w:b/>
          <w:sz w:val="25"/>
          <w:szCs w:val="25"/>
        </w:rPr>
      </w:pPr>
      <w:r>
        <w:rPr>
          <w:rFonts w:ascii="Tahoma" w:hAnsi="Tahoma" w:cs="Tahoma"/>
          <w:b/>
          <w:sz w:val="25"/>
          <w:szCs w:val="25"/>
        </w:rPr>
        <w:t>Science</w:t>
      </w:r>
    </w:p>
    <w:p w:rsidR="00924EB9" w:rsidRDefault="00F26544">
      <w:pPr>
        <w:pStyle w:val="ListParagraph"/>
        <w:numPr>
          <w:ilvl w:val="0"/>
          <w:numId w:val="9"/>
        </w:numPr>
        <w:spacing w:line="360" w:lineRule="auto"/>
        <w:rPr>
          <w:rFonts w:ascii="Tahoma" w:hAnsi="Tahoma" w:cs="Tahoma"/>
          <w:sz w:val="25"/>
          <w:szCs w:val="25"/>
        </w:rPr>
      </w:pPr>
      <w:r>
        <w:rPr>
          <w:rFonts w:ascii="Tahoma" w:hAnsi="Tahoma" w:cs="Tahoma"/>
          <w:sz w:val="25"/>
          <w:szCs w:val="25"/>
        </w:rPr>
        <w:t>Give one way the sun is useful to a crop farmer.</w:t>
      </w:r>
    </w:p>
    <w:p w:rsidR="00924EB9" w:rsidRDefault="00F26544">
      <w:pPr>
        <w:pStyle w:val="ListParagraph"/>
        <w:numPr>
          <w:ilvl w:val="0"/>
          <w:numId w:val="9"/>
        </w:numPr>
        <w:spacing w:line="360" w:lineRule="auto"/>
        <w:rPr>
          <w:rFonts w:ascii="Tahoma" w:hAnsi="Tahoma" w:cs="Tahoma"/>
          <w:sz w:val="25"/>
          <w:szCs w:val="25"/>
        </w:rPr>
      </w:pPr>
      <w:r>
        <w:rPr>
          <w:rFonts w:ascii="Tahoma" w:hAnsi="Tahoma" w:cs="Tahoma"/>
          <w:sz w:val="25"/>
          <w:szCs w:val="25"/>
        </w:rPr>
        <w:t>State one use of a school garden to the school.</w:t>
      </w:r>
    </w:p>
    <w:p w:rsidR="00924EB9" w:rsidRDefault="00F26544">
      <w:pPr>
        <w:pStyle w:val="ListParagraph"/>
        <w:numPr>
          <w:ilvl w:val="0"/>
          <w:numId w:val="9"/>
        </w:numPr>
        <w:spacing w:line="360" w:lineRule="auto"/>
        <w:rPr>
          <w:rFonts w:ascii="Tahoma" w:hAnsi="Tahoma" w:cs="Tahoma"/>
          <w:sz w:val="25"/>
          <w:szCs w:val="25"/>
        </w:rPr>
      </w:pPr>
      <w:r>
        <w:rPr>
          <w:rFonts w:ascii="Tahoma" w:hAnsi="Tahoma" w:cs="Tahoma"/>
          <w:sz w:val="25"/>
          <w:szCs w:val="25"/>
        </w:rPr>
        <w:t>Mention the best way of preventing killer diseases in infants.</w:t>
      </w:r>
    </w:p>
    <w:p w:rsidR="00924EB9" w:rsidRDefault="00F26544">
      <w:pPr>
        <w:pStyle w:val="ListParagraph"/>
        <w:numPr>
          <w:ilvl w:val="0"/>
          <w:numId w:val="9"/>
        </w:numPr>
        <w:spacing w:line="360" w:lineRule="auto"/>
        <w:rPr>
          <w:rFonts w:ascii="Tahoma" w:hAnsi="Tahoma" w:cs="Tahoma"/>
          <w:sz w:val="25"/>
          <w:szCs w:val="25"/>
        </w:rPr>
      </w:pPr>
      <w:r>
        <w:rPr>
          <w:rFonts w:ascii="Tahoma" w:hAnsi="Tahoma" w:cs="Tahoma"/>
          <w:sz w:val="25"/>
          <w:szCs w:val="25"/>
        </w:rPr>
        <w:t>Name the internal parasite in humans that can cause anaemia.</w:t>
      </w:r>
    </w:p>
    <w:p w:rsidR="00924EB9" w:rsidRDefault="00F26544">
      <w:pPr>
        <w:pStyle w:val="ListParagraph"/>
        <w:numPr>
          <w:ilvl w:val="0"/>
          <w:numId w:val="9"/>
        </w:numPr>
        <w:spacing w:line="360" w:lineRule="auto"/>
        <w:rPr>
          <w:rFonts w:ascii="Tahoma" w:hAnsi="Tahoma" w:cs="Tahoma"/>
          <w:sz w:val="25"/>
          <w:szCs w:val="25"/>
        </w:rPr>
      </w:pPr>
      <w:r>
        <w:rPr>
          <w:rFonts w:ascii="Tahoma" w:hAnsi="Tahoma" w:cs="Tahoma"/>
          <w:sz w:val="25"/>
          <w:szCs w:val="25"/>
        </w:rPr>
        <w:t>Name the structure on a bean seed that allows in air and water during germination.</w:t>
      </w:r>
    </w:p>
    <w:p w:rsidR="00924EB9" w:rsidRDefault="00F26544">
      <w:pPr>
        <w:pStyle w:val="ListParagraph"/>
        <w:numPr>
          <w:ilvl w:val="0"/>
          <w:numId w:val="9"/>
        </w:numPr>
        <w:spacing w:line="360" w:lineRule="auto"/>
        <w:rPr>
          <w:rFonts w:ascii="Tahoma" w:hAnsi="Tahoma" w:cs="Tahoma"/>
          <w:sz w:val="25"/>
          <w:szCs w:val="25"/>
        </w:rPr>
      </w:pPr>
      <w:r>
        <w:rPr>
          <w:rFonts w:ascii="Tahoma" w:hAnsi="Tahoma" w:cs="Tahoma"/>
          <w:sz w:val="25"/>
          <w:szCs w:val="25"/>
        </w:rPr>
        <w:t>State one way animals benefit from plants.</w:t>
      </w:r>
    </w:p>
    <w:p w:rsidR="00924EB9" w:rsidRDefault="00F26544">
      <w:pPr>
        <w:pStyle w:val="ListParagraph"/>
        <w:numPr>
          <w:ilvl w:val="0"/>
          <w:numId w:val="9"/>
        </w:numPr>
        <w:spacing w:line="360" w:lineRule="auto"/>
        <w:rPr>
          <w:rFonts w:ascii="Tahoma" w:hAnsi="Tahoma" w:cs="Tahoma"/>
          <w:sz w:val="25"/>
          <w:szCs w:val="25"/>
        </w:rPr>
      </w:pPr>
      <w:r>
        <w:rPr>
          <w:rFonts w:ascii="Tahoma" w:hAnsi="Tahoma" w:cs="Tahoma"/>
          <w:sz w:val="25"/>
          <w:szCs w:val="25"/>
        </w:rPr>
        <w:t>Draw a diagram to show epigeal germination.</w:t>
      </w:r>
    </w:p>
    <w:p w:rsidR="00924EB9" w:rsidRDefault="00F26544">
      <w:pPr>
        <w:pStyle w:val="ListParagraph"/>
        <w:numPr>
          <w:ilvl w:val="0"/>
          <w:numId w:val="9"/>
        </w:numPr>
        <w:spacing w:line="360" w:lineRule="auto"/>
        <w:rPr>
          <w:rFonts w:ascii="Tahoma" w:hAnsi="Tahoma" w:cs="Tahoma"/>
          <w:sz w:val="25"/>
          <w:szCs w:val="25"/>
        </w:rPr>
      </w:pPr>
      <w:r>
        <w:rPr>
          <w:rFonts w:ascii="Tahoma" w:hAnsi="Tahoma" w:cs="Tahoma"/>
          <w:sz w:val="25"/>
          <w:szCs w:val="25"/>
        </w:rPr>
        <w:t>Name any one substance used in preparation of ORS.</w:t>
      </w:r>
    </w:p>
    <w:p w:rsidR="00924EB9" w:rsidRDefault="00F26544">
      <w:pPr>
        <w:pStyle w:val="ListParagraph"/>
        <w:numPr>
          <w:ilvl w:val="0"/>
          <w:numId w:val="9"/>
        </w:numPr>
        <w:spacing w:line="360" w:lineRule="auto"/>
        <w:rPr>
          <w:rFonts w:ascii="Tahoma" w:hAnsi="Tahoma" w:cs="Tahoma"/>
          <w:sz w:val="25"/>
          <w:szCs w:val="25"/>
        </w:rPr>
      </w:pPr>
      <w:r>
        <w:rPr>
          <w:rFonts w:ascii="Tahoma" w:hAnsi="Tahoma" w:cs="Tahoma"/>
          <w:sz w:val="25"/>
          <w:szCs w:val="25"/>
        </w:rPr>
        <w:t>How are prop roots useful to a maize plant during the flowering stage?</w:t>
      </w:r>
    </w:p>
    <w:p w:rsidR="00924EB9" w:rsidRDefault="00F26544">
      <w:pPr>
        <w:pStyle w:val="ListParagraph"/>
        <w:numPr>
          <w:ilvl w:val="0"/>
          <w:numId w:val="9"/>
        </w:numPr>
        <w:spacing w:line="360" w:lineRule="auto"/>
        <w:ind w:hanging="540"/>
        <w:rPr>
          <w:rFonts w:ascii="Tahoma" w:hAnsi="Tahoma" w:cs="Tahoma"/>
          <w:sz w:val="25"/>
          <w:szCs w:val="25"/>
        </w:rPr>
      </w:pPr>
      <w:r>
        <w:rPr>
          <w:rFonts w:ascii="Tahoma" w:hAnsi="Tahoma" w:cs="Tahoma"/>
          <w:sz w:val="25"/>
          <w:szCs w:val="25"/>
        </w:rPr>
        <w:t xml:space="preserve">Some plants use their roots as food storage organs, name one plant that stores its food in the </w:t>
      </w:r>
    </w:p>
    <w:p w:rsidR="00924EB9" w:rsidRDefault="00924EB9">
      <w:pPr>
        <w:spacing w:after="0"/>
        <w:jc w:val="center"/>
        <w:rPr>
          <w:rFonts w:ascii="Tahoma" w:hAnsi="Tahoma" w:cs="Tahoma"/>
          <w:sz w:val="56"/>
          <w:szCs w:val="56"/>
        </w:rPr>
      </w:pPr>
    </w:p>
    <w:p w:rsidR="00182421" w:rsidRDefault="00182421">
      <w:pPr>
        <w:spacing w:after="0"/>
        <w:jc w:val="center"/>
        <w:rPr>
          <w:rFonts w:ascii="Tahoma" w:hAnsi="Tahoma" w:cs="Tahoma"/>
          <w:sz w:val="56"/>
          <w:szCs w:val="56"/>
        </w:rPr>
      </w:pPr>
    </w:p>
    <w:p w:rsidR="00182421" w:rsidRDefault="00182421">
      <w:pPr>
        <w:spacing w:after="0"/>
        <w:jc w:val="center"/>
        <w:rPr>
          <w:rFonts w:ascii="Tahoma" w:hAnsi="Tahoma" w:cs="Tahoma"/>
          <w:sz w:val="56"/>
          <w:szCs w:val="56"/>
        </w:rPr>
      </w:pPr>
    </w:p>
    <w:p w:rsidR="00924EB9" w:rsidRDefault="00F26544">
      <w:pPr>
        <w:spacing w:after="0"/>
        <w:jc w:val="center"/>
        <w:rPr>
          <w:rFonts w:ascii="Tahoma" w:hAnsi="Tahoma" w:cs="Tahoma"/>
          <w:sz w:val="32"/>
          <w:szCs w:val="32"/>
        </w:rPr>
      </w:pPr>
      <w:r>
        <w:rPr>
          <w:rFonts w:ascii="Tahoma" w:hAnsi="Tahoma" w:cs="Tahoma"/>
          <w:sz w:val="32"/>
          <w:szCs w:val="32"/>
        </w:rPr>
        <w:t xml:space="preserve">WEEK ONE WORK FOR P.5 TERM I </w:t>
      </w:r>
    </w:p>
    <w:p w:rsidR="00924EB9" w:rsidRDefault="00F26544">
      <w:pPr>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b/>
          <w:sz w:val="25"/>
          <w:szCs w:val="25"/>
        </w:rPr>
      </w:pPr>
      <w:r>
        <w:rPr>
          <w:rFonts w:ascii="Tahoma" w:hAnsi="Tahoma" w:cs="Tahoma"/>
          <w:b/>
          <w:sz w:val="25"/>
          <w:szCs w:val="25"/>
        </w:rPr>
        <w:t>Social Studies</w:t>
      </w:r>
    </w:p>
    <w:p w:rsidR="00924EB9" w:rsidRDefault="00F26544">
      <w:pPr>
        <w:pStyle w:val="ListParagraph"/>
        <w:numPr>
          <w:ilvl w:val="0"/>
          <w:numId w:val="10"/>
        </w:numPr>
        <w:rPr>
          <w:rFonts w:ascii="Tahoma" w:hAnsi="Tahoma" w:cs="Tahoma"/>
          <w:sz w:val="25"/>
          <w:szCs w:val="25"/>
        </w:rPr>
      </w:pPr>
      <w:r>
        <w:rPr>
          <w:rFonts w:ascii="Tahoma" w:hAnsi="Tahoma" w:cs="Tahoma"/>
          <w:sz w:val="25"/>
          <w:szCs w:val="25"/>
        </w:rPr>
        <w:t>Name the line of latitude that is 0</w:t>
      </w:r>
      <w:r>
        <w:rPr>
          <w:rFonts w:ascii="Tahoma" w:hAnsi="Tahoma" w:cs="Tahoma"/>
          <w:sz w:val="25"/>
          <w:szCs w:val="25"/>
          <w:vertAlign w:val="superscript"/>
        </w:rPr>
        <w:t>0</w:t>
      </w:r>
      <w:r>
        <w:rPr>
          <w:rFonts w:ascii="Tahoma" w:hAnsi="Tahoma" w:cs="Tahoma"/>
          <w:sz w:val="25"/>
          <w:szCs w:val="25"/>
        </w:rPr>
        <w:t xml:space="preserve"> on the map of Uganda.</w:t>
      </w:r>
    </w:p>
    <w:p w:rsidR="00924EB9" w:rsidRDefault="00F26544">
      <w:pPr>
        <w:pStyle w:val="ListParagraph"/>
        <w:numPr>
          <w:ilvl w:val="0"/>
          <w:numId w:val="10"/>
        </w:numPr>
        <w:rPr>
          <w:rFonts w:ascii="Tahoma" w:hAnsi="Tahoma" w:cs="Tahoma"/>
          <w:sz w:val="25"/>
          <w:szCs w:val="25"/>
        </w:rPr>
      </w:pPr>
      <w:r>
        <w:rPr>
          <w:rFonts w:ascii="Tahoma" w:hAnsi="Tahoma" w:cs="Tahoma"/>
          <w:sz w:val="25"/>
          <w:szCs w:val="25"/>
        </w:rPr>
        <w:t>State any one importance of a bank to a farmer.</w:t>
      </w:r>
    </w:p>
    <w:p w:rsidR="00924EB9" w:rsidRDefault="00F26544">
      <w:pPr>
        <w:pStyle w:val="ListParagraph"/>
        <w:numPr>
          <w:ilvl w:val="0"/>
          <w:numId w:val="10"/>
        </w:numPr>
        <w:rPr>
          <w:rFonts w:ascii="Tahoma" w:hAnsi="Tahoma" w:cs="Tahoma"/>
          <w:sz w:val="25"/>
          <w:szCs w:val="25"/>
        </w:rPr>
      </w:pPr>
      <w:r>
        <w:rPr>
          <w:rFonts w:ascii="Tahoma" w:hAnsi="Tahoma" w:cs="Tahoma"/>
          <w:sz w:val="25"/>
          <w:szCs w:val="25"/>
        </w:rPr>
        <w:t>Why should a good school have rules and regulations?</w:t>
      </w:r>
    </w:p>
    <w:p w:rsidR="00924EB9" w:rsidRDefault="00F26544">
      <w:pPr>
        <w:pStyle w:val="ListParagraph"/>
        <w:numPr>
          <w:ilvl w:val="0"/>
          <w:numId w:val="10"/>
        </w:numPr>
        <w:rPr>
          <w:rFonts w:ascii="Tahoma" w:hAnsi="Tahoma" w:cs="Tahoma"/>
          <w:sz w:val="25"/>
          <w:szCs w:val="25"/>
        </w:rPr>
      </w:pPr>
      <w:r>
        <w:rPr>
          <w:rFonts w:ascii="Tahoma" w:hAnsi="Tahoma" w:cs="Tahoma"/>
          <w:sz w:val="25"/>
          <w:szCs w:val="25"/>
        </w:rPr>
        <w:t>Why is budgeting important to an individual?</w:t>
      </w:r>
    </w:p>
    <w:p w:rsidR="00924EB9" w:rsidRDefault="00F26544">
      <w:pPr>
        <w:pStyle w:val="ListParagraph"/>
        <w:numPr>
          <w:ilvl w:val="0"/>
          <w:numId w:val="10"/>
        </w:numPr>
        <w:rPr>
          <w:rFonts w:ascii="Tahoma" w:hAnsi="Tahoma" w:cs="Tahoma"/>
          <w:sz w:val="25"/>
          <w:szCs w:val="25"/>
        </w:rPr>
      </w:pPr>
      <w:r>
        <w:rPr>
          <w:rFonts w:ascii="Tahoma" w:hAnsi="Tahoma" w:cs="Tahoma"/>
          <w:sz w:val="25"/>
          <w:szCs w:val="25"/>
        </w:rPr>
        <w:t>What is a natural forest?</w:t>
      </w:r>
    </w:p>
    <w:p w:rsidR="00924EB9" w:rsidRDefault="00F26544">
      <w:pPr>
        <w:pStyle w:val="ListParagraph"/>
        <w:numPr>
          <w:ilvl w:val="0"/>
          <w:numId w:val="10"/>
        </w:numPr>
        <w:rPr>
          <w:rFonts w:ascii="Tahoma" w:hAnsi="Tahoma" w:cs="Tahoma"/>
          <w:sz w:val="25"/>
          <w:szCs w:val="25"/>
        </w:rPr>
      </w:pPr>
      <w:r>
        <w:rPr>
          <w:rFonts w:ascii="Tahoma" w:hAnsi="Tahoma" w:cs="Tahoma"/>
          <w:sz w:val="25"/>
          <w:szCs w:val="25"/>
        </w:rPr>
        <w:t>How are map symbols important in map reading?</w:t>
      </w:r>
    </w:p>
    <w:p w:rsidR="00924EB9" w:rsidRDefault="00F26544">
      <w:pPr>
        <w:pStyle w:val="ListParagraph"/>
        <w:numPr>
          <w:ilvl w:val="0"/>
          <w:numId w:val="10"/>
        </w:numPr>
        <w:rPr>
          <w:rFonts w:ascii="Tahoma" w:hAnsi="Tahoma" w:cs="Tahoma"/>
          <w:sz w:val="25"/>
          <w:szCs w:val="25"/>
        </w:rPr>
      </w:pPr>
      <w:r>
        <w:rPr>
          <w:rFonts w:ascii="Tahoma" w:hAnsi="Tahoma" w:cs="Tahoma"/>
          <w:sz w:val="25"/>
          <w:szCs w:val="25"/>
        </w:rPr>
        <w:t>Mention any one way people use swamps.</w:t>
      </w:r>
    </w:p>
    <w:p w:rsidR="00924EB9" w:rsidRDefault="00F26544">
      <w:pPr>
        <w:pStyle w:val="ListParagraph"/>
        <w:numPr>
          <w:ilvl w:val="0"/>
          <w:numId w:val="10"/>
        </w:numPr>
        <w:rPr>
          <w:rFonts w:ascii="Tahoma" w:hAnsi="Tahoma" w:cs="Tahoma"/>
          <w:sz w:val="25"/>
          <w:szCs w:val="25"/>
        </w:rPr>
      </w:pPr>
      <w:r>
        <w:rPr>
          <w:rFonts w:ascii="Tahoma" w:hAnsi="Tahoma" w:cs="Tahoma"/>
          <w:sz w:val="25"/>
          <w:szCs w:val="25"/>
        </w:rPr>
        <w:t>Why  should the people of Uganda stand up while singing the National Anthem?</w:t>
      </w:r>
    </w:p>
    <w:p w:rsidR="00924EB9" w:rsidRDefault="00F26544">
      <w:pPr>
        <w:pStyle w:val="ListParagraph"/>
        <w:numPr>
          <w:ilvl w:val="0"/>
          <w:numId w:val="10"/>
        </w:numPr>
        <w:rPr>
          <w:rFonts w:ascii="Tahoma" w:hAnsi="Tahoma" w:cs="Tahoma"/>
          <w:sz w:val="25"/>
          <w:szCs w:val="25"/>
        </w:rPr>
      </w:pPr>
      <w:r>
        <w:rPr>
          <w:rFonts w:ascii="Tahoma" w:hAnsi="Tahoma" w:cs="Tahoma"/>
          <w:sz w:val="25"/>
          <w:szCs w:val="25"/>
        </w:rPr>
        <w:t>Which group of people introduced English speaking in Uganda?</w:t>
      </w:r>
    </w:p>
    <w:p w:rsidR="00924EB9" w:rsidRDefault="00F26544">
      <w:pPr>
        <w:pStyle w:val="ListParagraph"/>
        <w:numPr>
          <w:ilvl w:val="0"/>
          <w:numId w:val="10"/>
        </w:numPr>
        <w:spacing w:after="0"/>
        <w:ind w:hanging="540"/>
        <w:rPr>
          <w:rFonts w:ascii="Tahoma" w:hAnsi="Tahoma" w:cs="Tahoma"/>
          <w:sz w:val="25"/>
          <w:szCs w:val="25"/>
        </w:rPr>
      </w:pPr>
      <w:r>
        <w:rPr>
          <w:rFonts w:ascii="Tahoma" w:hAnsi="Tahoma" w:cs="Tahoma"/>
          <w:sz w:val="25"/>
          <w:szCs w:val="25"/>
        </w:rPr>
        <w:t>Give any one product that a blacksmith makes.</w:t>
      </w:r>
    </w:p>
    <w:p w:rsidR="00924EB9" w:rsidRDefault="00F26544">
      <w:pPr>
        <w:spacing w:after="0"/>
        <w:rPr>
          <w:rFonts w:ascii="Tahoma" w:hAnsi="Tahoma" w:cs="Tahoma"/>
          <w:sz w:val="25"/>
          <w:szCs w:val="25"/>
          <w:u w:val="single"/>
        </w:rPr>
      </w:pPr>
      <w:r>
        <w:rPr>
          <w:rFonts w:ascii="Tahoma" w:hAnsi="Tahoma" w:cs="Tahoma"/>
          <w:sz w:val="25"/>
          <w:szCs w:val="25"/>
          <w:u w:val="single"/>
        </w:rPr>
        <w:t>Answer Either Christianity or Islamic question but not both.</w:t>
      </w:r>
    </w:p>
    <w:p w:rsidR="00924EB9" w:rsidRDefault="00F26544">
      <w:pPr>
        <w:pStyle w:val="ListParagraph"/>
        <w:numPr>
          <w:ilvl w:val="0"/>
          <w:numId w:val="10"/>
        </w:numPr>
        <w:spacing w:after="0"/>
        <w:rPr>
          <w:rFonts w:ascii="Tahoma" w:hAnsi="Tahoma" w:cs="Tahoma"/>
          <w:sz w:val="25"/>
          <w:szCs w:val="25"/>
        </w:rPr>
      </w:pPr>
      <w:r>
        <w:rPr>
          <w:rFonts w:ascii="Tahoma" w:hAnsi="Tahoma" w:cs="Tahoma"/>
          <w:sz w:val="25"/>
          <w:szCs w:val="25"/>
        </w:rPr>
        <w:t xml:space="preserve">Either: Moses was chosen as a leader by God. Which group of people did Moses </w:t>
      </w:r>
      <w:r>
        <w:rPr>
          <w:rFonts w:ascii="Tahoma" w:hAnsi="Tahoma" w:cs="Tahoma"/>
          <w:sz w:val="25"/>
          <w:szCs w:val="25"/>
        </w:rPr>
        <w:tab/>
        <w:t>lead?</w:t>
      </w:r>
    </w:p>
    <w:p w:rsidR="00924EB9" w:rsidRDefault="00F26544">
      <w:pPr>
        <w:pStyle w:val="ListParagraph"/>
        <w:spacing w:after="0"/>
        <w:rPr>
          <w:rFonts w:ascii="Tahoma" w:hAnsi="Tahoma" w:cs="Tahoma"/>
          <w:sz w:val="25"/>
          <w:szCs w:val="25"/>
        </w:rPr>
      </w:pPr>
      <w:r>
        <w:rPr>
          <w:rFonts w:ascii="Tahoma" w:hAnsi="Tahoma" w:cs="Tahoma"/>
          <w:sz w:val="25"/>
          <w:szCs w:val="25"/>
        </w:rPr>
        <w:t>Or:</w:t>
      </w:r>
      <w:r>
        <w:rPr>
          <w:rFonts w:ascii="Tahoma" w:hAnsi="Tahoma" w:cs="Tahoma"/>
          <w:sz w:val="25"/>
          <w:szCs w:val="25"/>
        </w:rPr>
        <w:tab/>
        <w:t>Why is Musa remembered in Islam?</w:t>
      </w:r>
    </w:p>
    <w:p w:rsidR="00924EB9" w:rsidRDefault="00F26544">
      <w:pPr>
        <w:spacing w:after="0"/>
        <w:rPr>
          <w:rFonts w:ascii="Tahoma" w:hAnsi="Tahoma" w:cs="Tahoma"/>
          <w:b/>
          <w:sz w:val="25"/>
          <w:szCs w:val="25"/>
        </w:rPr>
      </w:pPr>
      <w:r>
        <w:rPr>
          <w:rFonts w:ascii="Tahoma" w:hAnsi="Tahoma" w:cs="Tahoma"/>
          <w:b/>
          <w:sz w:val="25"/>
          <w:szCs w:val="25"/>
        </w:rPr>
        <w:t>Section B</w:t>
      </w:r>
    </w:p>
    <w:p w:rsidR="00924EB9" w:rsidRDefault="00F26544">
      <w:pPr>
        <w:pStyle w:val="ListParagraph"/>
        <w:numPr>
          <w:ilvl w:val="0"/>
          <w:numId w:val="10"/>
        </w:numPr>
        <w:rPr>
          <w:rFonts w:ascii="Tahoma" w:hAnsi="Tahoma" w:cs="Tahoma"/>
          <w:sz w:val="25"/>
          <w:szCs w:val="25"/>
        </w:rPr>
      </w:pPr>
      <w:r>
        <w:rPr>
          <w:rFonts w:ascii="Tahoma" w:hAnsi="Tahoma" w:cs="Tahoma"/>
          <w:sz w:val="25"/>
          <w:szCs w:val="25"/>
        </w:rPr>
        <w:t>(a)</w:t>
      </w:r>
      <w:r>
        <w:rPr>
          <w:rFonts w:ascii="Tahoma" w:hAnsi="Tahoma" w:cs="Tahoma"/>
          <w:sz w:val="25"/>
          <w:szCs w:val="25"/>
        </w:rPr>
        <w:tab/>
        <w:t>What are basic needs?</w:t>
      </w:r>
    </w:p>
    <w:p w:rsidR="00924EB9" w:rsidRDefault="00F26544">
      <w:pPr>
        <w:pStyle w:val="ListParagraph"/>
        <w:rPr>
          <w:rFonts w:ascii="Tahoma" w:hAnsi="Tahoma" w:cs="Tahoma"/>
          <w:sz w:val="25"/>
          <w:szCs w:val="25"/>
        </w:rPr>
      </w:pPr>
      <w:r>
        <w:rPr>
          <w:rFonts w:ascii="Tahoma" w:hAnsi="Tahoma" w:cs="Tahoma"/>
          <w:sz w:val="25"/>
          <w:szCs w:val="25"/>
        </w:rPr>
        <w:t>(b)</w:t>
      </w:r>
      <w:r>
        <w:rPr>
          <w:rFonts w:ascii="Tahoma" w:hAnsi="Tahoma" w:cs="Tahoma"/>
          <w:sz w:val="25"/>
          <w:szCs w:val="25"/>
        </w:rPr>
        <w:tab/>
        <w:t>Give any two human basic needs.</w:t>
      </w:r>
    </w:p>
    <w:p w:rsidR="00924EB9" w:rsidRDefault="00F26544">
      <w:pPr>
        <w:pStyle w:val="ListParagraph"/>
        <w:rPr>
          <w:rFonts w:ascii="Tahoma" w:hAnsi="Tahoma" w:cs="Tahoma"/>
          <w:sz w:val="25"/>
          <w:szCs w:val="25"/>
        </w:rPr>
      </w:pPr>
      <w:r>
        <w:rPr>
          <w:rFonts w:ascii="Tahoma" w:hAnsi="Tahoma" w:cs="Tahoma"/>
          <w:sz w:val="25"/>
          <w:szCs w:val="25"/>
        </w:rPr>
        <w:t>(c)</w:t>
      </w:r>
      <w:r>
        <w:rPr>
          <w:rFonts w:ascii="Tahoma" w:hAnsi="Tahoma" w:cs="Tahoma"/>
          <w:sz w:val="25"/>
          <w:szCs w:val="25"/>
        </w:rPr>
        <w:tab/>
        <w:t>Give one reason why some people can’t satisfy their needs.</w:t>
      </w:r>
    </w:p>
    <w:p w:rsidR="00924EB9" w:rsidRDefault="00F26544">
      <w:pPr>
        <w:pStyle w:val="ListParagraph"/>
        <w:numPr>
          <w:ilvl w:val="0"/>
          <w:numId w:val="10"/>
        </w:numPr>
        <w:rPr>
          <w:rFonts w:ascii="Tahoma" w:hAnsi="Tahoma" w:cs="Tahoma"/>
          <w:sz w:val="25"/>
          <w:szCs w:val="25"/>
        </w:rPr>
      </w:pPr>
      <w:r>
        <w:rPr>
          <w:rFonts w:ascii="Tahoma" w:hAnsi="Tahoma" w:cs="Tahoma"/>
          <w:sz w:val="25"/>
          <w:szCs w:val="25"/>
        </w:rPr>
        <w:t>(a)</w:t>
      </w:r>
      <w:r>
        <w:rPr>
          <w:rFonts w:ascii="Tahoma" w:hAnsi="Tahoma" w:cs="Tahoma"/>
          <w:sz w:val="25"/>
          <w:szCs w:val="25"/>
        </w:rPr>
        <w:tab/>
        <w:t>Mention one product made using hands.</w:t>
      </w:r>
    </w:p>
    <w:p w:rsidR="00924EB9" w:rsidRDefault="00F26544">
      <w:pPr>
        <w:pStyle w:val="ListParagraph"/>
        <w:rPr>
          <w:rFonts w:ascii="Tahoma" w:hAnsi="Tahoma" w:cs="Tahoma"/>
          <w:sz w:val="25"/>
          <w:szCs w:val="25"/>
        </w:rPr>
      </w:pPr>
      <w:r>
        <w:rPr>
          <w:rFonts w:ascii="Tahoma" w:hAnsi="Tahoma" w:cs="Tahoma"/>
          <w:sz w:val="25"/>
          <w:szCs w:val="25"/>
        </w:rPr>
        <w:t>(b)</w:t>
      </w:r>
      <w:r>
        <w:rPr>
          <w:rFonts w:ascii="Tahoma" w:hAnsi="Tahoma" w:cs="Tahoma"/>
          <w:sz w:val="25"/>
          <w:szCs w:val="25"/>
        </w:rPr>
        <w:tab/>
        <w:t>Identify any two examples of raw materials used during craft work.</w:t>
      </w:r>
    </w:p>
    <w:p w:rsidR="00924EB9" w:rsidRDefault="00F26544">
      <w:pPr>
        <w:pStyle w:val="ListParagraph"/>
        <w:rPr>
          <w:rFonts w:ascii="Tahoma" w:hAnsi="Tahoma" w:cs="Tahoma"/>
          <w:sz w:val="25"/>
          <w:szCs w:val="25"/>
        </w:rPr>
      </w:pPr>
      <w:r>
        <w:rPr>
          <w:rFonts w:ascii="Tahoma" w:hAnsi="Tahoma" w:cs="Tahoma"/>
          <w:sz w:val="25"/>
          <w:szCs w:val="25"/>
        </w:rPr>
        <w:t>(c)</w:t>
      </w:r>
      <w:r>
        <w:rPr>
          <w:rFonts w:ascii="Tahoma" w:hAnsi="Tahoma" w:cs="Tahoma"/>
          <w:sz w:val="25"/>
          <w:szCs w:val="25"/>
        </w:rPr>
        <w:tab/>
        <w:t>Why are children taught how to make crafts?</w:t>
      </w:r>
    </w:p>
    <w:p w:rsidR="00924EB9" w:rsidRDefault="00F26544">
      <w:pPr>
        <w:pStyle w:val="ListParagraph"/>
        <w:numPr>
          <w:ilvl w:val="0"/>
          <w:numId w:val="10"/>
        </w:numPr>
        <w:rPr>
          <w:rFonts w:ascii="Tahoma" w:hAnsi="Tahoma" w:cs="Tahoma"/>
          <w:sz w:val="25"/>
          <w:szCs w:val="25"/>
        </w:rPr>
      </w:pPr>
      <w:r>
        <w:rPr>
          <w:rFonts w:ascii="Tahoma" w:hAnsi="Tahoma" w:cs="Tahoma"/>
          <w:sz w:val="25"/>
          <w:szCs w:val="25"/>
        </w:rPr>
        <w:t>(a)</w:t>
      </w:r>
      <w:r>
        <w:rPr>
          <w:rFonts w:ascii="Tahoma" w:hAnsi="Tahoma" w:cs="Tahoma"/>
          <w:sz w:val="25"/>
          <w:szCs w:val="25"/>
        </w:rPr>
        <w:tab/>
        <w:t>Name any one district on Lake Victoria.</w:t>
      </w:r>
    </w:p>
    <w:p w:rsidR="00924EB9" w:rsidRDefault="00F26544">
      <w:pPr>
        <w:pStyle w:val="ListParagraph"/>
        <w:rPr>
          <w:rFonts w:ascii="Tahoma" w:hAnsi="Tahoma" w:cs="Tahoma"/>
          <w:sz w:val="25"/>
          <w:szCs w:val="25"/>
        </w:rPr>
      </w:pPr>
      <w:r>
        <w:rPr>
          <w:rFonts w:ascii="Tahoma" w:hAnsi="Tahoma" w:cs="Tahoma"/>
          <w:sz w:val="25"/>
          <w:szCs w:val="25"/>
        </w:rPr>
        <w:t>(b)</w:t>
      </w:r>
      <w:r>
        <w:rPr>
          <w:rFonts w:ascii="Tahoma" w:hAnsi="Tahoma" w:cs="Tahoma"/>
          <w:sz w:val="25"/>
          <w:szCs w:val="25"/>
        </w:rPr>
        <w:tab/>
        <w:t>Name the main activity of the people who live in the districts in L. Victoria.</w:t>
      </w:r>
    </w:p>
    <w:p w:rsidR="00924EB9" w:rsidRDefault="00F26544">
      <w:pPr>
        <w:pStyle w:val="ListParagraph"/>
        <w:spacing w:after="0"/>
        <w:rPr>
          <w:rFonts w:ascii="Tahoma" w:hAnsi="Tahoma" w:cs="Tahoma"/>
          <w:sz w:val="25"/>
          <w:szCs w:val="25"/>
        </w:rPr>
      </w:pPr>
      <w:r>
        <w:rPr>
          <w:rFonts w:ascii="Tahoma" w:hAnsi="Tahoma" w:cs="Tahoma"/>
          <w:sz w:val="25"/>
          <w:szCs w:val="25"/>
        </w:rPr>
        <w:t>(c)</w:t>
      </w:r>
      <w:r>
        <w:rPr>
          <w:rFonts w:ascii="Tahoma" w:hAnsi="Tahoma" w:cs="Tahoma"/>
          <w:sz w:val="25"/>
          <w:szCs w:val="25"/>
        </w:rPr>
        <w:tab/>
        <w:t>Give any two problems facing people who live in the districts in L. Victoria.</w:t>
      </w:r>
    </w:p>
    <w:p w:rsidR="00924EB9" w:rsidRDefault="00F26544">
      <w:pPr>
        <w:spacing w:after="0"/>
        <w:rPr>
          <w:rFonts w:ascii="Tahoma" w:hAnsi="Tahoma" w:cs="Tahoma"/>
          <w:sz w:val="25"/>
          <w:szCs w:val="25"/>
        </w:rPr>
      </w:pPr>
      <w:r>
        <w:rPr>
          <w:rFonts w:ascii="Tahoma" w:hAnsi="Tahoma" w:cs="Tahoma"/>
          <w:sz w:val="25"/>
          <w:szCs w:val="25"/>
        </w:rPr>
        <w:t xml:space="preserve">15. </w:t>
      </w:r>
      <w:r>
        <w:rPr>
          <w:rFonts w:ascii="Tahoma" w:hAnsi="Tahoma" w:cs="Tahoma"/>
          <w:sz w:val="25"/>
          <w:szCs w:val="25"/>
        </w:rPr>
        <w:tab/>
        <w:t>(a)</w:t>
      </w:r>
      <w:r>
        <w:rPr>
          <w:rFonts w:ascii="Tahoma" w:hAnsi="Tahoma" w:cs="Tahoma"/>
          <w:sz w:val="25"/>
          <w:szCs w:val="25"/>
        </w:rPr>
        <w:tab/>
        <w:t>What is child abuse?</w:t>
      </w:r>
    </w:p>
    <w:p w:rsidR="00924EB9" w:rsidRDefault="00F26544">
      <w:pPr>
        <w:rPr>
          <w:rFonts w:ascii="Tahoma" w:hAnsi="Tahoma" w:cs="Tahoma"/>
          <w:sz w:val="25"/>
          <w:szCs w:val="25"/>
        </w:rPr>
      </w:pPr>
      <w:r>
        <w:rPr>
          <w:rFonts w:ascii="Tahoma" w:hAnsi="Tahoma" w:cs="Tahoma"/>
          <w:sz w:val="25"/>
          <w:szCs w:val="25"/>
        </w:rPr>
        <w:tab/>
        <w:t>(b)</w:t>
      </w:r>
      <w:r>
        <w:rPr>
          <w:rFonts w:ascii="Tahoma" w:hAnsi="Tahoma" w:cs="Tahoma"/>
          <w:sz w:val="25"/>
          <w:szCs w:val="25"/>
        </w:rPr>
        <w:tab/>
        <w:t>Suggest any one cause of street children in Uganda.</w:t>
      </w:r>
    </w:p>
    <w:p w:rsidR="00924EB9" w:rsidRDefault="00F26544">
      <w:pPr>
        <w:rPr>
          <w:rFonts w:ascii="Tahoma" w:hAnsi="Tahoma" w:cs="Tahoma"/>
          <w:b/>
          <w:sz w:val="25"/>
          <w:szCs w:val="25"/>
        </w:rPr>
      </w:pPr>
      <w:r>
        <w:rPr>
          <w:rFonts w:ascii="Tahoma" w:hAnsi="Tahoma" w:cs="Tahoma"/>
          <w:b/>
          <w:sz w:val="25"/>
          <w:szCs w:val="25"/>
        </w:rPr>
        <w:t>Mathematics</w:t>
      </w:r>
    </w:p>
    <w:p w:rsidR="00924EB9" w:rsidRDefault="00F26544">
      <w:pPr>
        <w:pStyle w:val="ListParagraph"/>
        <w:numPr>
          <w:ilvl w:val="0"/>
          <w:numId w:val="11"/>
        </w:numPr>
        <w:rPr>
          <w:rFonts w:ascii="Tahoma" w:hAnsi="Tahoma" w:cs="Tahoma"/>
          <w:sz w:val="25"/>
          <w:szCs w:val="25"/>
        </w:rPr>
      </w:pPr>
      <w:r>
        <w:rPr>
          <w:rFonts w:ascii="Tahoma" w:hAnsi="Tahoma" w:cs="Tahoma"/>
          <w:sz w:val="25"/>
          <w:szCs w:val="25"/>
        </w:rPr>
        <w:t>Add:</w:t>
      </w:r>
      <w:r>
        <w:rPr>
          <w:rFonts w:ascii="Tahoma" w:hAnsi="Tahoma" w:cs="Tahoma"/>
          <w:sz w:val="25"/>
          <w:szCs w:val="25"/>
        </w:rPr>
        <w:tab/>
        <w:t>4 6 7  +  2 9</w:t>
      </w:r>
    </w:p>
    <w:p w:rsidR="00924EB9" w:rsidRDefault="00F26544">
      <w:pPr>
        <w:pStyle w:val="ListParagraph"/>
        <w:numPr>
          <w:ilvl w:val="0"/>
          <w:numId w:val="11"/>
        </w:numPr>
        <w:rPr>
          <w:rFonts w:ascii="Tahoma" w:hAnsi="Tahoma" w:cs="Tahoma"/>
          <w:sz w:val="25"/>
          <w:szCs w:val="25"/>
        </w:rPr>
      </w:pPr>
      <w:r>
        <w:rPr>
          <w:rFonts w:ascii="Tahoma" w:hAnsi="Tahoma" w:cs="Tahoma"/>
          <w:sz w:val="25"/>
          <w:szCs w:val="25"/>
        </w:rPr>
        <w:t>Given that:</w:t>
      </w:r>
      <w:r>
        <w:rPr>
          <w:rFonts w:ascii="Tahoma" w:hAnsi="Tahoma" w:cs="Tahoma"/>
          <w:sz w:val="25"/>
          <w:szCs w:val="25"/>
        </w:rPr>
        <w:tab/>
        <w:t>P = {1, 2, 3, 4} Find n(P)</w:t>
      </w:r>
    </w:p>
    <w:p w:rsidR="00924EB9" w:rsidRDefault="00F26544">
      <w:pPr>
        <w:pStyle w:val="ListParagraph"/>
        <w:numPr>
          <w:ilvl w:val="0"/>
          <w:numId w:val="11"/>
        </w:numPr>
        <w:rPr>
          <w:rFonts w:ascii="Tahoma" w:hAnsi="Tahoma" w:cs="Tahoma"/>
          <w:sz w:val="25"/>
          <w:szCs w:val="25"/>
        </w:rPr>
      </w:pPr>
      <w:r>
        <w:rPr>
          <w:rFonts w:ascii="Tahoma" w:hAnsi="Tahoma" w:cs="Tahoma"/>
          <w:sz w:val="25"/>
          <w:szCs w:val="25"/>
        </w:rPr>
        <w:t>Write 2016 in words.</w:t>
      </w:r>
    </w:p>
    <w:p w:rsidR="00924EB9" w:rsidRDefault="00F26544">
      <w:pPr>
        <w:pStyle w:val="ListParagraph"/>
        <w:numPr>
          <w:ilvl w:val="0"/>
          <w:numId w:val="11"/>
        </w:numPr>
        <w:rPr>
          <w:rFonts w:ascii="Tahoma" w:hAnsi="Tahoma" w:cs="Tahoma"/>
          <w:sz w:val="25"/>
          <w:szCs w:val="25"/>
        </w:rPr>
      </w:pPr>
      <w:r>
        <w:rPr>
          <w:rFonts w:ascii="Tahoma" w:hAnsi="Tahoma" w:cs="Tahoma"/>
          <w:sz w:val="25"/>
          <w:szCs w:val="25"/>
        </w:rPr>
        <w:t>John is 5 years younger than Jane. If Jane is 20 years old, find John’s years.</w:t>
      </w:r>
    </w:p>
    <w:p w:rsidR="00924EB9" w:rsidRDefault="00F26544">
      <w:pPr>
        <w:pStyle w:val="ListParagraph"/>
        <w:numPr>
          <w:ilvl w:val="0"/>
          <w:numId w:val="11"/>
        </w:numPr>
        <w:rPr>
          <w:rFonts w:ascii="Tahoma" w:hAnsi="Tahoma" w:cs="Tahoma"/>
          <w:sz w:val="25"/>
          <w:szCs w:val="25"/>
        </w:rPr>
      </w:pPr>
      <w:r>
        <w:rPr>
          <w:rFonts w:ascii="Tahoma" w:hAnsi="Tahoma" w:cs="Tahoma"/>
          <w:sz w:val="25"/>
          <w:szCs w:val="25"/>
        </w:rPr>
        <w:t>Write 29 in Roman numerals.</w:t>
      </w:r>
    </w:p>
    <w:p w:rsidR="00924EB9" w:rsidRDefault="0063134E">
      <w:pPr>
        <w:pStyle w:val="ListParagraph"/>
        <w:numPr>
          <w:ilvl w:val="0"/>
          <w:numId w:val="11"/>
        </w:numPr>
        <w:rPr>
          <w:rFonts w:ascii="Tahoma" w:hAnsi="Tahoma" w:cs="Tahoma"/>
          <w:sz w:val="25"/>
          <w:szCs w:val="25"/>
        </w:rPr>
      </w:pPr>
      <w:r>
        <w:rPr>
          <w:rFonts w:ascii="Tahoma" w:hAnsi="Tahoma" w:cs="Tahoma"/>
          <w:sz w:val="25"/>
          <w:szCs w:val="25"/>
        </w:rPr>
        <w:pict>
          <v:shape id="1036" o:spid="_x0000_s1035" type="#_x0000_t32" style="position:absolute;left:0;text-align:left;margin-left:84pt;margin-top:12.5pt;width:0;height:7.5pt;flip:y;z-index:251593728;mso-width-relative:page;mso-height-relative:page"/>
        </w:pict>
      </w:r>
      <w:r>
        <w:rPr>
          <w:rFonts w:ascii="Tahoma" w:hAnsi="Tahoma" w:cs="Tahoma"/>
          <w:sz w:val="25"/>
          <w:szCs w:val="25"/>
        </w:rPr>
        <w:pict>
          <v:shape id="1037" o:spid="_x0000_s1036" type="#_x0000_t32" style="position:absolute;left:0;text-align:left;margin-left:80.25pt;margin-top:11.75pt;width:0;height:7.5pt;flip:y;z-index:251594752;mso-width-relative:page;mso-height-relative:page"/>
        </w:pict>
      </w:r>
      <w:r>
        <w:rPr>
          <w:rFonts w:ascii="Tahoma" w:hAnsi="Tahoma" w:cs="Tahoma"/>
          <w:sz w:val="25"/>
          <w:szCs w:val="25"/>
        </w:rPr>
        <w:pict>
          <v:rect id="1038" o:spid="_x0000_s1037" style="position:absolute;left:0;text-align:left;margin-left:34.5pt;margin-top:15.5pt;width:105.75pt;height:38.25pt;z-index:251595776;mso-width-relative:page;mso-height-relative:page"/>
        </w:pict>
      </w:r>
      <w:r w:rsidR="00F26544">
        <w:rPr>
          <w:rFonts w:ascii="Tahoma" w:hAnsi="Tahoma" w:cs="Tahoma"/>
          <w:sz w:val="25"/>
          <w:szCs w:val="25"/>
        </w:rPr>
        <w:t>Calculate the total distance around the figure below.</w:t>
      </w:r>
    </w:p>
    <w:p w:rsidR="00924EB9" w:rsidRDefault="0063134E">
      <w:pPr>
        <w:ind w:left="2880"/>
        <w:rPr>
          <w:rFonts w:ascii="Tahoma" w:hAnsi="Tahoma" w:cs="Tahoma"/>
          <w:sz w:val="25"/>
          <w:szCs w:val="25"/>
        </w:rPr>
      </w:pPr>
      <w:r>
        <w:rPr>
          <w:rFonts w:ascii="Tahoma" w:hAnsi="Tahoma" w:cs="Tahoma"/>
          <w:sz w:val="25"/>
          <w:szCs w:val="25"/>
        </w:rPr>
        <w:pict>
          <v:shape id="1039" o:spid="_x0000_s1038" type="#_x0000_t32" style="position:absolute;left:0;text-align:left;margin-left:29.25pt;margin-top:7.7pt;width:10.5pt;height:0;z-index:251596800;mso-width-relative:page;mso-height-relative:page"/>
        </w:pict>
      </w:r>
      <w:r>
        <w:rPr>
          <w:rFonts w:ascii="Tahoma" w:hAnsi="Tahoma" w:cs="Tahoma"/>
          <w:sz w:val="25"/>
          <w:szCs w:val="25"/>
        </w:rPr>
        <w:pict>
          <v:shape id="1040" o:spid="_x0000_s1039" type="#_x0000_t32" style="position:absolute;left:0;text-align:left;margin-left:135.75pt;margin-top:7.7pt;width:10.5pt;height:0;z-index:251597824;mso-width-relative:page;mso-height-relative:page"/>
        </w:pict>
      </w:r>
      <w:r>
        <w:rPr>
          <w:rFonts w:ascii="Tahoma" w:hAnsi="Tahoma" w:cs="Tahoma"/>
          <w:sz w:val="25"/>
          <w:szCs w:val="25"/>
        </w:rPr>
        <w:pict>
          <v:shape id="1041" o:spid="_x0000_s1040" type="#_x0000_t32" style="position:absolute;left:0;text-align:left;margin-left:85.5pt;margin-top:22.65pt;width:0;height:7.5pt;flip:y;z-index:251598848;mso-width-relative:page;mso-height-relative:page"/>
        </w:pict>
      </w:r>
      <w:r>
        <w:rPr>
          <w:rFonts w:ascii="Tahoma" w:hAnsi="Tahoma" w:cs="Tahoma"/>
          <w:sz w:val="25"/>
          <w:szCs w:val="25"/>
        </w:rPr>
        <w:pict>
          <v:shape id="1042" o:spid="_x0000_s1041" type="#_x0000_t32" style="position:absolute;left:0;text-align:left;margin-left:82.5pt;margin-top:21.9pt;width:0;height:7.5pt;flip:y;z-index:251599872;mso-width-relative:page;mso-height-relative:page"/>
        </w:pict>
      </w:r>
      <w:r w:rsidR="00F26544">
        <w:rPr>
          <w:rFonts w:ascii="Tahoma" w:hAnsi="Tahoma" w:cs="Tahoma"/>
          <w:sz w:val="25"/>
          <w:szCs w:val="25"/>
        </w:rPr>
        <w:t>7m</w:t>
      </w:r>
    </w:p>
    <w:p w:rsidR="00924EB9" w:rsidRDefault="00F26544">
      <w:pPr>
        <w:rPr>
          <w:rFonts w:ascii="Tahoma" w:hAnsi="Tahoma" w:cs="Tahoma"/>
          <w:sz w:val="25"/>
          <w:szCs w:val="25"/>
        </w:rPr>
      </w:pPr>
      <w:r>
        <w:rPr>
          <w:rFonts w:ascii="Tahoma" w:hAnsi="Tahoma" w:cs="Tahoma"/>
          <w:sz w:val="25"/>
          <w:szCs w:val="25"/>
        </w:rPr>
        <w:tab/>
      </w:r>
      <w:r>
        <w:rPr>
          <w:rFonts w:ascii="Tahoma" w:hAnsi="Tahoma" w:cs="Tahoma"/>
          <w:sz w:val="25"/>
          <w:szCs w:val="25"/>
        </w:rPr>
        <w:tab/>
        <w:t>9m</w:t>
      </w:r>
    </w:p>
    <w:p w:rsidR="00924EB9" w:rsidRDefault="00F26544">
      <w:pPr>
        <w:pStyle w:val="ListParagraph"/>
        <w:numPr>
          <w:ilvl w:val="0"/>
          <w:numId w:val="11"/>
        </w:numPr>
        <w:rPr>
          <w:rFonts w:ascii="Tahoma" w:hAnsi="Tahoma" w:cs="Tahoma"/>
          <w:sz w:val="25"/>
          <w:szCs w:val="25"/>
        </w:rPr>
      </w:pPr>
      <w:r>
        <w:rPr>
          <w:rFonts w:ascii="Tahoma" w:hAnsi="Tahoma" w:cs="Tahoma"/>
          <w:sz w:val="25"/>
          <w:szCs w:val="25"/>
        </w:rPr>
        <w:lastRenderedPageBreak/>
        <w:t>Which number has been expanded to get 9000 + 700 + 50 + 1?</w:t>
      </w:r>
    </w:p>
    <w:p w:rsidR="00924EB9" w:rsidRDefault="00F26544">
      <w:pPr>
        <w:pStyle w:val="ListParagraph"/>
        <w:numPr>
          <w:ilvl w:val="0"/>
          <w:numId w:val="11"/>
        </w:numPr>
        <w:rPr>
          <w:rFonts w:ascii="Tahoma" w:hAnsi="Tahoma" w:cs="Tahoma"/>
          <w:sz w:val="25"/>
          <w:szCs w:val="25"/>
        </w:rPr>
      </w:pPr>
      <w:r>
        <w:rPr>
          <w:rFonts w:ascii="Tahoma" w:hAnsi="Tahoma" w:cs="Tahoma"/>
          <w:sz w:val="25"/>
          <w:szCs w:val="25"/>
        </w:rPr>
        <w:t>What is the value of 2 in 624?</w:t>
      </w:r>
    </w:p>
    <w:p w:rsidR="00924EB9" w:rsidRDefault="00F26544">
      <w:pPr>
        <w:pStyle w:val="ListParagraph"/>
        <w:numPr>
          <w:ilvl w:val="0"/>
          <w:numId w:val="11"/>
        </w:numPr>
        <w:rPr>
          <w:rFonts w:ascii="Tahoma" w:hAnsi="Tahoma" w:cs="Tahoma"/>
          <w:sz w:val="25"/>
          <w:szCs w:val="25"/>
        </w:rPr>
      </w:pPr>
      <w:r>
        <w:rPr>
          <w:rFonts w:ascii="Tahoma" w:hAnsi="Tahoma" w:cs="Tahoma"/>
          <w:sz w:val="25"/>
          <w:szCs w:val="25"/>
        </w:rPr>
        <w:t>Find the next number in the sequence 3, 6, 9, 12, _____</w:t>
      </w:r>
    </w:p>
    <w:p w:rsidR="00924EB9" w:rsidRDefault="00F26544">
      <w:pPr>
        <w:pStyle w:val="ListParagraph"/>
        <w:numPr>
          <w:ilvl w:val="0"/>
          <w:numId w:val="11"/>
        </w:numPr>
        <w:ind w:hanging="540"/>
        <w:rPr>
          <w:rFonts w:ascii="Tahoma" w:hAnsi="Tahoma" w:cs="Tahoma"/>
          <w:sz w:val="25"/>
          <w:szCs w:val="25"/>
        </w:rPr>
      </w:pPr>
      <w:r>
        <w:rPr>
          <w:rFonts w:ascii="Tahoma" w:hAnsi="Tahoma" w:cs="Tahoma"/>
          <w:sz w:val="25"/>
          <w:szCs w:val="25"/>
        </w:rPr>
        <w:t>Divide: 36 ÷  4</w:t>
      </w:r>
    </w:p>
    <w:p w:rsidR="00924EB9" w:rsidRDefault="00F26544">
      <w:pPr>
        <w:pStyle w:val="ListParagraph"/>
        <w:rPr>
          <w:rFonts w:ascii="Tahoma" w:hAnsi="Tahoma" w:cs="Tahoma"/>
          <w:b/>
          <w:sz w:val="25"/>
          <w:szCs w:val="25"/>
        </w:rPr>
      </w:pPr>
      <w:r>
        <w:rPr>
          <w:rFonts w:ascii="Tahoma" w:hAnsi="Tahoma" w:cs="Tahoma"/>
          <w:b/>
          <w:sz w:val="25"/>
          <w:szCs w:val="25"/>
        </w:rPr>
        <w:t>Section B</w:t>
      </w:r>
    </w:p>
    <w:p w:rsidR="00924EB9" w:rsidRDefault="00F26544">
      <w:pPr>
        <w:pStyle w:val="ListParagraph"/>
        <w:numPr>
          <w:ilvl w:val="0"/>
          <w:numId w:val="11"/>
        </w:numPr>
        <w:ind w:hanging="540"/>
        <w:rPr>
          <w:rFonts w:ascii="Tahoma" w:hAnsi="Tahoma" w:cs="Tahoma"/>
          <w:sz w:val="25"/>
          <w:szCs w:val="25"/>
        </w:rPr>
      </w:pPr>
      <w:r>
        <w:rPr>
          <w:rFonts w:ascii="Tahoma" w:hAnsi="Tahoma" w:cs="Tahoma"/>
          <w:sz w:val="25"/>
          <w:szCs w:val="25"/>
          <w:u w:val="single"/>
        </w:rPr>
        <w:t>Study the venn diagram below and answer questions that follow</w:t>
      </w:r>
      <w:r>
        <w:rPr>
          <w:rFonts w:ascii="Tahoma" w:hAnsi="Tahoma" w:cs="Tahoma"/>
          <w:sz w:val="25"/>
          <w:szCs w:val="25"/>
        </w:rPr>
        <w:t>.</w:t>
      </w:r>
    </w:p>
    <w:p w:rsidR="00924EB9" w:rsidRDefault="0063134E">
      <w:pPr>
        <w:pStyle w:val="ListParagraph"/>
        <w:rPr>
          <w:rFonts w:ascii="Tahoma" w:hAnsi="Tahoma" w:cs="Tahoma"/>
          <w:sz w:val="25"/>
          <w:szCs w:val="25"/>
        </w:rPr>
      </w:pPr>
      <w:r>
        <w:rPr>
          <w:rFonts w:ascii="Tahoma" w:hAnsi="Tahoma" w:cs="Tahoma"/>
          <w:sz w:val="25"/>
          <w:szCs w:val="25"/>
        </w:rPr>
        <w:pict>
          <v:oval id="1043" o:spid="_x0000_s1042" style="position:absolute;left:0;text-align:left;margin-left:1in;margin-top:15.9pt;width:61.5pt;height:60pt;z-index:251600896;mso-width-relative:page;mso-height-relative:page" filled="f"/>
        </w:pict>
      </w:r>
      <w:r>
        <w:rPr>
          <w:rFonts w:ascii="Tahoma" w:hAnsi="Tahoma" w:cs="Tahoma"/>
          <w:sz w:val="25"/>
          <w:szCs w:val="25"/>
        </w:rPr>
        <w:pict>
          <v:oval id="1044" o:spid="_x0000_s1043" style="position:absolute;left:0;text-align:left;margin-left:32.25pt;margin-top:15.9pt;width:61.5pt;height:60pt;z-index:251601920;mso-width-relative:page;mso-height-relative:page" filled="f"/>
        </w:pict>
      </w:r>
      <w:r w:rsidR="00F26544">
        <w:rPr>
          <w:rFonts w:ascii="Tahoma" w:hAnsi="Tahoma" w:cs="Tahoma"/>
          <w:sz w:val="25"/>
          <w:szCs w:val="25"/>
        </w:rPr>
        <w:t xml:space="preserve">    X</w:t>
      </w:r>
      <w:r w:rsidR="00F26544">
        <w:rPr>
          <w:rFonts w:ascii="Tahoma" w:hAnsi="Tahoma" w:cs="Tahoma"/>
          <w:sz w:val="25"/>
          <w:szCs w:val="25"/>
        </w:rPr>
        <w:tab/>
        <w:t xml:space="preserve"> </w:t>
      </w:r>
      <w:r w:rsidR="00F26544">
        <w:rPr>
          <w:rFonts w:ascii="Tahoma" w:hAnsi="Tahoma" w:cs="Tahoma"/>
          <w:sz w:val="25"/>
          <w:szCs w:val="25"/>
        </w:rPr>
        <w:tab/>
        <w:t>Y</w:t>
      </w:r>
      <w:r w:rsidR="00F26544">
        <w:rPr>
          <w:rFonts w:ascii="Tahoma" w:hAnsi="Tahoma" w:cs="Tahoma"/>
          <w:sz w:val="25"/>
          <w:szCs w:val="25"/>
        </w:rPr>
        <w:tab/>
        <w:t>List down members of;</w:t>
      </w:r>
    </w:p>
    <w:p w:rsidR="00924EB9" w:rsidRDefault="00F26544">
      <w:pPr>
        <w:pStyle w:val="ListParagraph"/>
        <w:rPr>
          <w:rFonts w:ascii="Tahoma" w:hAnsi="Tahoma" w:cs="Tahoma"/>
          <w:sz w:val="25"/>
          <w:szCs w:val="25"/>
        </w:rPr>
      </w:pPr>
      <w:r>
        <w:rPr>
          <w:rFonts w:ascii="Tahoma" w:hAnsi="Tahoma" w:cs="Tahoma"/>
          <w:sz w:val="25"/>
          <w:szCs w:val="25"/>
        </w:rPr>
        <w:t xml:space="preserve">     7</w:t>
      </w:r>
      <w:r>
        <w:rPr>
          <w:rFonts w:ascii="Tahoma" w:hAnsi="Tahoma" w:cs="Tahoma"/>
          <w:sz w:val="25"/>
          <w:szCs w:val="25"/>
        </w:rPr>
        <w:tab/>
      </w:r>
      <w:r>
        <w:rPr>
          <w:rFonts w:ascii="Tahoma" w:hAnsi="Tahoma" w:cs="Tahoma"/>
          <w:sz w:val="25"/>
          <w:szCs w:val="25"/>
        </w:rPr>
        <w:tab/>
        <w:t>4</w:t>
      </w:r>
      <w:r>
        <w:rPr>
          <w:rFonts w:ascii="Tahoma" w:hAnsi="Tahoma" w:cs="Tahoma"/>
          <w:sz w:val="25"/>
          <w:szCs w:val="25"/>
        </w:rPr>
        <w:tab/>
        <w:t>(a)</w:t>
      </w:r>
      <w:r>
        <w:rPr>
          <w:rFonts w:ascii="Tahoma" w:hAnsi="Tahoma" w:cs="Tahoma"/>
          <w:sz w:val="25"/>
          <w:szCs w:val="25"/>
        </w:rPr>
        <w:tab/>
        <w:t>X</w:t>
      </w:r>
      <w:r>
        <w:rPr>
          <w:rFonts w:ascii="Tahoma" w:hAnsi="Tahoma" w:cs="Tahoma"/>
          <w:sz w:val="25"/>
          <w:szCs w:val="25"/>
        </w:rPr>
        <w:sym w:font="Symbol" w:char="F0C7"/>
      </w:r>
      <w:r>
        <w:rPr>
          <w:rFonts w:ascii="Tahoma" w:hAnsi="Tahoma" w:cs="Tahoma"/>
          <w:sz w:val="25"/>
          <w:szCs w:val="25"/>
        </w:rPr>
        <w:t>Y</w:t>
      </w:r>
    </w:p>
    <w:p w:rsidR="00924EB9" w:rsidRDefault="00F26544">
      <w:pPr>
        <w:pStyle w:val="ListParagraph"/>
        <w:rPr>
          <w:rFonts w:ascii="Tahoma" w:hAnsi="Tahoma" w:cs="Tahoma"/>
          <w:sz w:val="25"/>
          <w:szCs w:val="25"/>
        </w:rPr>
      </w:pPr>
      <w:r>
        <w:rPr>
          <w:rFonts w:ascii="Tahoma" w:hAnsi="Tahoma" w:cs="Tahoma"/>
          <w:sz w:val="25"/>
          <w:szCs w:val="25"/>
        </w:rPr>
        <w:t>9</w:t>
      </w:r>
      <w:r>
        <w:rPr>
          <w:rFonts w:ascii="Tahoma" w:hAnsi="Tahoma" w:cs="Tahoma"/>
          <w:sz w:val="25"/>
          <w:szCs w:val="25"/>
        </w:rPr>
        <w:tab/>
        <w:t xml:space="preserve">  0</w:t>
      </w:r>
      <w:r>
        <w:rPr>
          <w:rFonts w:ascii="Tahoma" w:hAnsi="Tahoma" w:cs="Tahoma"/>
          <w:sz w:val="25"/>
          <w:szCs w:val="25"/>
        </w:rPr>
        <w:tab/>
        <w:t>6</w:t>
      </w:r>
      <w:r>
        <w:rPr>
          <w:rFonts w:ascii="Tahoma" w:hAnsi="Tahoma" w:cs="Tahoma"/>
          <w:sz w:val="25"/>
          <w:szCs w:val="25"/>
        </w:rPr>
        <w:tab/>
        <w:t>(b)</w:t>
      </w:r>
      <w:r>
        <w:rPr>
          <w:rFonts w:ascii="Tahoma" w:hAnsi="Tahoma" w:cs="Tahoma"/>
          <w:sz w:val="25"/>
          <w:szCs w:val="25"/>
        </w:rPr>
        <w:tab/>
        <w:t>Y only</w:t>
      </w:r>
    </w:p>
    <w:p w:rsidR="00924EB9" w:rsidRDefault="00F26544">
      <w:pPr>
        <w:pStyle w:val="ListParagraph"/>
        <w:rPr>
          <w:rFonts w:ascii="Tahoma" w:hAnsi="Tahoma" w:cs="Tahoma"/>
          <w:sz w:val="25"/>
          <w:szCs w:val="25"/>
        </w:rPr>
      </w:pPr>
      <w:r>
        <w:rPr>
          <w:rFonts w:ascii="Tahoma" w:hAnsi="Tahoma" w:cs="Tahoma"/>
          <w:sz w:val="25"/>
          <w:szCs w:val="25"/>
        </w:rPr>
        <w:t xml:space="preserve">           2    8</w:t>
      </w:r>
      <w:r>
        <w:rPr>
          <w:rFonts w:ascii="Tahoma" w:hAnsi="Tahoma" w:cs="Tahoma"/>
          <w:sz w:val="25"/>
          <w:szCs w:val="25"/>
        </w:rPr>
        <w:tab/>
        <w:t>(c)</w:t>
      </w:r>
      <w:r>
        <w:rPr>
          <w:rFonts w:ascii="Tahoma" w:hAnsi="Tahoma" w:cs="Tahoma"/>
          <w:sz w:val="25"/>
          <w:szCs w:val="25"/>
        </w:rPr>
        <w:tab/>
        <w:t xml:space="preserve">Find: </w:t>
      </w:r>
      <w:r>
        <w:rPr>
          <w:rFonts w:ascii="Tahoma" w:hAnsi="Tahoma" w:cs="Tahoma"/>
          <w:sz w:val="25"/>
          <w:szCs w:val="25"/>
        </w:rPr>
        <w:tab/>
        <w:t>(i) n(X</w:t>
      </w:r>
      <w:r>
        <w:rPr>
          <w:rFonts w:ascii="Tahoma" w:hAnsi="Tahoma" w:cs="Tahoma"/>
          <w:sz w:val="25"/>
          <w:szCs w:val="25"/>
        </w:rPr>
        <w:sym w:font="Symbol" w:char="F0C8"/>
      </w:r>
      <w:r>
        <w:rPr>
          <w:rFonts w:ascii="Tahoma" w:hAnsi="Tahoma" w:cs="Tahoma"/>
          <w:sz w:val="25"/>
          <w:szCs w:val="25"/>
        </w:rPr>
        <w:t>Y)</w:t>
      </w:r>
    </w:p>
    <w:p w:rsidR="00924EB9" w:rsidRDefault="00F26544">
      <w:pPr>
        <w:pStyle w:val="ListParagraph"/>
        <w:rPr>
          <w:rFonts w:ascii="Tahoma" w:hAnsi="Tahoma" w:cs="Tahoma"/>
          <w:sz w:val="25"/>
          <w:szCs w:val="25"/>
        </w:rPr>
      </w:pP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t>(ii) n(set X)</w:t>
      </w:r>
    </w:p>
    <w:p w:rsidR="00924EB9" w:rsidRDefault="00924EB9">
      <w:pPr>
        <w:pStyle w:val="ListParagraph"/>
        <w:rPr>
          <w:rFonts w:ascii="Tahoma" w:hAnsi="Tahoma" w:cs="Tahoma"/>
          <w:sz w:val="25"/>
          <w:szCs w:val="25"/>
        </w:rPr>
      </w:pPr>
    </w:p>
    <w:p w:rsidR="00924EB9" w:rsidRDefault="00F26544">
      <w:pPr>
        <w:pStyle w:val="ListParagraph"/>
        <w:numPr>
          <w:ilvl w:val="0"/>
          <w:numId w:val="11"/>
        </w:numPr>
        <w:ind w:hanging="540"/>
        <w:rPr>
          <w:rFonts w:ascii="Tahoma" w:hAnsi="Tahoma" w:cs="Tahoma"/>
          <w:sz w:val="25"/>
          <w:szCs w:val="25"/>
        </w:rPr>
      </w:pPr>
      <w:r>
        <w:rPr>
          <w:rFonts w:ascii="Tahoma" w:hAnsi="Tahoma" w:cs="Tahoma"/>
          <w:sz w:val="25"/>
          <w:szCs w:val="25"/>
        </w:rPr>
        <w:t>Given the number; 1,648</w:t>
      </w:r>
    </w:p>
    <w:p w:rsidR="00924EB9" w:rsidRDefault="00F26544">
      <w:pPr>
        <w:pStyle w:val="ListParagraph"/>
        <w:numPr>
          <w:ilvl w:val="0"/>
          <w:numId w:val="12"/>
        </w:numPr>
        <w:rPr>
          <w:rFonts w:ascii="Tahoma" w:hAnsi="Tahoma" w:cs="Tahoma"/>
          <w:sz w:val="25"/>
          <w:szCs w:val="25"/>
        </w:rPr>
      </w:pPr>
      <w:r>
        <w:rPr>
          <w:rFonts w:ascii="Tahoma" w:hAnsi="Tahoma" w:cs="Tahoma"/>
          <w:sz w:val="25"/>
          <w:szCs w:val="25"/>
        </w:rPr>
        <w:t>Write down the place value of 1.</w:t>
      </w:r>
    </w:p>
    <w:p w:rsidR="00924EB9" w:rsidRDefault="00F26544">
      <w:pPr>
        <w:pStyle w:val="ListParagraph"/>
        <w:numPr>
          <w:ilvl w:val="0"/>
          <w:numId w:val="12"/>
        </w:numPr>
        <w:rPr>
          <w:rFonts w:ascii="Tahoma" w:hAnsi="Tahoma" w:cs="Tahoma"/>
          <w:sz w:val="25"/>
          <w:szCs w:val="25"/>
        </w:rPr>
      </w:pPr>
      <w:r>
        <w:rPr>
          <w:rFonts w:ascii="Tahoma" w:hAnsi="Tahoma" w:cs="Tahoma"/>
          <w:sz w:val="25"/>
          <w:szCs w:val="25"/>
        </w:rPr>
        <w:t>What is the value of 4?</w:t>
      </w:r>
    </w:p>
    <w:p w:rsidR="00924EB9" w:rsidRDefault="00F26544">
      <w:pPr>
        <w:pStyle w:val="ListParagraph"/>
        <w:numPr>
          <w:ilvl w:val="0"/>
          <w:numId w:val="12"/>
        </w:numPr>
        <w:rPr>
          <w:rFonts w:ascii="Tahoma" w:hAnsi="Tahoma" w:cs="Tahoma"/>
          <w:sz w:val="25"/>
          <w:szCs w:val="25"/>
        </w:rPr>
      </w:pPr>
      <w:r>
        <w:rPr>
          <w:rFonts w:ascii="Tahoma" w:hAnsi="Tahoma" w:cs="Tahoma"/>
          <w:sz w:val="25"/>
          <w:szCs w:val="25"/>
        </w:rPr>
        <w:t>Find the sum of the values of 6 and place value of 8.</w:t>
      </w:r>
    </w:p>
    <w:p w:rsidR="00924EB9" w:rsidRDefault="00F26544">
      <w:pPr>
        <w:rPr>
          <w:rFonts w:ascii="Tahoma" w:hAnsi="Tahoma" w:cs="Tahoma"/>
          <w:b/>
          <w:sz w:val="25"/>
          <w:szCs w:val="25"/>
        </w:rPr>
      </w:pPr>
      <w:r>
        <w:rPr>
          <w:rFonts w:ascii="Tahoma" w:hAnsi="Tahoma" w:cs="Tahoma"/>
          <w:b/>
          <w:sz w:val="25"/>
          <w:szCs w:val="25"/>
        </w:rPr>
        <w:t>English</w:t>
      </w:r>
    </w:p>
    <w:p w:rsidR="00924EB9" w:rsidRDefault="00F26544">
      <w:pPr>
        <w:rPr>
          <w:rFonts w:ascii="Tahoma" w:hAnsi="Tahoma" w:cs="Tahoma"/>
          <w:sz w:val="25"/>
          <w:szCs w:val="25"/>
          <w:u w:val="single"/>
        </w:rPr>
      </w:pPr>
      <w:r>
        <w:rPr>
          <w:rFonts w:ascii="Tahoma" w:hAnsi="Tahoma" w:cs="Tahoma"/>
          <w:sz w:val="25"/>
          <w:szCs w:val="25"/>
          <w:u w:val="single"/>
        </w:rPr>
        <w:t>Re-arrange the words below in alphabetical order.</w:t>
      </w:r>
    </w:p>
    <w:p w:rsidR="00924EB9" w:rsidRDefault="00F26544">
      <w:pPr>
        <w:pStyle w:val="ListParagraph"/>
        <w:numPr>
          <w:ilvl w:val="0"/>
          <w:numId w:val="13"/>
        </w:numPr>
        <w:rPr>
          <w:rFonts w:ascii="Tahoma" w:hAnsi="Tahoma" w:cs="Tahoma"/>
          <w:sz w:val="25"/>
          <w:szCs w:val="25"/>
        </w:rPr>
      </w:pPr>
      <w:r>
        <w:rPr>
          <w:rFonts w:ascii="Tahoma" w:hAnsi="Tahoma" w:cs="Tahoma"/>
          <w:sz w:val="25"/>
          <w:szCs w:val="25"/>
        </w:rPr>
        <w:t>mechanic, garage, toolbox, spanner</w:t>
      </w:r>
    </w:p>
    <w:p w:rsidR="00924EB9" w:rsidRDefault="00F26544">
      <w:pPr>
        <w:pStyle w:val="ListParagraph"/>
        <w:numPr>
          <w:ilvl w:val="0"/>
          <w:numId w:val="13"/>
        </w:numPr>
        <w:rPr>
          <w:rFonts w:ascii="Tahoma" w:hAnsi="Tahoma" w:cs="Tahoma"/>
          <w:sz w:val="25"/>
          <w:szCs w:val="25"/>
        </w:rPr>
      </w:pPr>
      <w:r>
        <w:rPr>
          <w:rFonts w:ascii="Tahoma" w:hAnsi="Tahoma" w:cs="Tahoma"/>
          <w:sz w:val="25"/>
          <w:szCs w:val="25"/>
        </w:rPr>
        <w:t>peel, pain, pin, peer</w:t>
      </w:r>
    </w:p>
    <w:p w:rsidR="00924EB9" w:rsidRDefault="00F26544">
      <w:pPr>
        <w:pStyle w:val="ListParagraph"/>
        <w:numPr>
          <w:ilvl w:val="0"/>
          <w:numId w:val="13"/>
        </w:numPr>
        <w:rPr>
          <w:rFonts w:ascii="Tahoma" w:hAnsi="Tahoma" w:cs="Tahoma"/>
          <w:sz w:val="25"/>
          <w:szCs w:val="25"/>
        </w:rPr>
      </w:pPr>
      <w:r>
        <w:rPr>
          <w:rFonts w:ascii="Tahoma" w:hAnsi="Tahoma" w:cs="Tahoma"/>
          <w:sz w:val="25"/>
          <w:szCs w:val="25"/>
        </w:rPr>
        <w:t>leave, learn, lean, least</w:t>
      </w:r>
    </w:p>
    <w:p w:rsidR="00924EB9" w:rsidRDefault="00F26544">
      <w:pPr>
        <w:pStyle w:val="ListParagraph"/>
        <w:numPr>
          <w:ilvl w:val="0"/>
          <w:numId w:val="13"/>
        </w:numPr>
        <w:rPr>
          <w:rFonts w:ascii="Tahoma" w:hAnsi="Tahoma" w:cs="Tahoma"/>
          <w:sz w:val="25"/>
          <w:szCs w:val="25"/>
        </w:rPr>
      </w:pPr>
      <w:r>
        <w:rPr>
          <w:rFonts w:ascii="Tahoma" w:hAnsi="Tahoma" w:cs="Tahoma"/>
          <w:sz w:val="25"/>
          <w:szCs w:val="25"/>
        </w:rPr>
        <w:t>pride, poverty, punctual, pain</w:t>
      </w:r>
    </w:p>
    <w:p w:rsidR="00924EB9" w:rsidRDefault="00F26544">
      <w:pPr>
        <w:pStyle w:val="ListParagraph"/>
        <w:numPr>
          <w:ilvl w:val="0"/>
          <w:numId w:val="13"/>
        </w:numPr>
        <w:rPr>
          <w:rFonts w:ascii="Tahoma" w:hAnsi="Tahoma" w:cs="Tahoma"/>
          <w:sz w:val="25"/>
          <w:szCs w:val="25"/>
        </w:rPr>
      </w:pPr>
      <w:r>
        <w:rPr>
          <w:rFonts w:ascii="Tahoma" w:hAnsi="Tahoma" w:cs="Tahoma"/>
          <w:sz w:val="25"/>
          <w:szCs w:val="25"/>
        </w:rPr>
        <w:t>company, balloon, computer, design</w:t>
      </w:r>
    </w:p>
    <w:p w:rsidR="00924EB9" w:rsidRDefault="00F26544">
      <w:pPr>
        <w:rPr>
          <w:rFonts w:ascii="Tahoma" w:hAnsi="Tahoma" w:cs="Tahoma"/>
          <w:sz w:val="25"/>
          <w:szCs w:val="25"/>
          <w:u w:val="single"/>
        </w:rPr>
      </w:pPr>
      <w:r>
        <w:rPr>
          <w:rFonts w:ascii="Tahoma" w:hAnsi="Tahoma" w:cs="Tahoma"/>
          <w:sz w:val="25"/>
          <w:szCs w:val="25"/>
          <w:u w:val="single"/>
        </w:rPr>
        <w:t>Re-write the sentences giving the plural of the underlined word.</w:t>
      </w:r>
    </w:p>
    <w:p w:rsidR="00924EB9" w:rsidRDefault="00F26544">
      <w:pPr>
        <w:pStyle w:val="ListParagraph"/>
        <w:numPr>
          <w:ilvl w:val="0"/>
          <w:numId w:val="13"/>
        </w:numPr>
        <w:rPr>
          <w:rFonts w:ascii="Tahoma" w:hAnsi="Tahoma" w:cs="Tahoma"/>
          <w:sz w:val="25"/>
          <w:szCs w:val="25"/>
        </w:rPr>
      </w:pPr>
      <w:r>
        <w:rPr>
          <w:rFonts w:ascii="Tahoma" w:hAnsi="Tahoma" w:cs="Tahoma"/>
          <w:sz w:val="25"/>
          <w:szCs w:val="25"/>
        </w:rPr>
        <w:t xml:space="preserve">The </w:t>
      </w:r>
      <w:r>
        <w:rPr>
          <w:rFonts w:ascii="Tahoma" w:hAnsi="Tahoma" w:cs="Tahoma"/>
          <w:sz w:val="25"/>
          <w:szCs w:val="25"/>
          <w:u w:val="single"/>
        </w:rPr>
        <w:t>sheep</w:t>
      </w:r>
      <w:r>
        <w:rPr>
          <w:rFonts w:ascii="Tahoma" w:hAnsi="Tahoma" w:cs="Tahoma"/>
          <w:sz w:val="25"/>
          <w:szCs w:val="25"/>
        </w:rPr>
        <w:t xml:space="preserve"> is crossing the road.</w:t>
      </w:r>
    </w:p>
    <w:p w:rsidR="00924EB9" w:rsidRDefault="00F26544">
      <w:pPr>
        <w:pStyle w:val="ListParagraph"/>
        <w:numPr>
          <w:ilvl w:val="0"/>
          <w:numId w:val="13"/>
        </w:numPr>
        <w:rPr>
          <w:rFonts w:ascii="Tahoma" w:hAnsi="Tahoma" w:cs="Tahoma"/>
          <w:sz w:val="25"/>
          <w:szCs w:val="25"/>
        </w:rPr>
      </w:pPr>
      <w:r>
        <w:rPr>
          <w:rFonts w:ascii="Tahoma" w:hAnsi="Tahoma" w:cs="Tahoma"/>
          <w:sz w:val="25"/>
          <w:szCs w:val="25"/>
        </w:rPr>
        <w:t xml:space="preserve">I was given </w:t>
      </w:r>
      <w:r>
        <w:rPr>
          <w:rFonts w:ascii="Tahoma" w:hAnsi="Tahoma" w:cs="Tahoma"/>
          <w:sz w:val="25"/>
          <w:szCs w:val="25"/>
          <w:u w:val="single"/>
        </w:rPr>
        <w:t>a loaf of bread</w:t>
      </w:r>
      <w:r>
        <w:rPr>
          <w:rFonts w:ascii="Tahoma" w:hAnsi="Tahoma" w:cs="Tahoma"/>
          <w:sz w:val="25"/>
          <w:szCs w:val="25"/>
        </w:rPr>
        <w:t xml:space="preserve"> to take to school.</w:t>
      </w:r>
    </w:p>
    <w:p w:rsidR="00924EB9" w:rsidRDefault="00F26544">
      <w:pPr>
        <w:pStyle w:val="ListParagraph"/>
        <w:numPr>
          <w:ilvl w:val="0"/>
          <w:numId w:val="13"/>
        </w:numPr>
        <w:rPr>
          <w:rFonts w:ascii="Tahoma" w:hAnsi="Tahoma" w:cs="Tahoma"/>
          <w:sz w:val="25"/>
          <w:szCs w:val="25"/>
        </w:rPr>
      </w:pPr>
      <w:r>
        <w:rPr>
          <w:rFonts w:ascii="Tahoma" w:hAnsi="Tahoma" w:cs="Tahoma"/>
          <w:sz w:val="25"/>
          <w:szCs w:val="25"/>
        </w:rPr>
        <w:t xml:space="preserve">My </w:t>
      </w:r>
      <w:r>
        <w:rPr>
          <w:rFonts w:ascii="Tahoma" w:hAnsi="Tahoma" w:cs="Tahoma"/>
          <w:sz w:val="25"/>
          <w:szCs w:val="25"/>
          <w:u w:val="single"/>
        </w:rPr>
        <w:t xml:space="preserve">foot </w:t>
      </w:r>
      <w:r>
        <w:rPr>
          <w:rFonts w:ascii="Tahoma" w:hAnsi="Tahoma" w:cs="Tahoma"/>
          <w:sz w:val="25"/>
          <w:szCs w:val="25"/>
        </w:rPr>
        <w:t>is paining.</w:t>
      </w:r>
    </w:p>
    <w:p w:rsidR="00924EB9" w:rsidRDefault="00F26544">
      <w:pPr>
        <w:pStyle w:val="ListParagraph"/>
        <w:numPr>
          <w:ilvl w:val="0"/>
          <w:numId w:val="13"/>
        </w:numPr>
        <w:rPr>
          <w:rFonts w:ascii="Tahoma" w:hAnsi="Tahoma" w:cs="Tahoma"/>
          <w:sz w:val="25"/>
          <w:szCs w:val="25"/>
        </w:rPr>
      </w:pPr>
      <w:r>
        <w:rPr>
          <w:rFonts w:ascii="Tahoma" w:hAnsi="Tahoma" w:cs="Tahoma"/>
          <w:sz w:val="25"/>
          <w:szCs w:val="25"/>
        </w:rPr>
        <w:t xml:space="preserve">The </w:t>
      </w:r>
      <w:r>
        <w:rPr>
          <w:rFonts w:ascii="Tahoma" w:hAnsi="Tahoma" w:cs="Tahoma"/>
          <w:sz w:val="25"/>
          <w:szCs w:val="25"/>
          <w:u w:val="single"/>
        </w:rPr>
        <w:t>luggage</w:t>
      </w:r>
      <w:r>
        <w:rPr>
          <w:rFonts w:ascii="Tahoma" w:hAnsi="Tahoma" w:cs="Tahoma"/>
          <w:sz w:val="25"/>
          <w:szCs w:val="25"/>
        </w:rPr>
        <w:t xml:space="preserve"> was loaded on top of the bus.</w:t>
      </w:r>
    </w:p>
    <w:p w:rsidR="00924EB9" w:rsidRDefault="00F26544">
      <w:pPr>
        <w:pStyle w:val="ListParagraph"/>
        <w:numPr>
          <w:ilvl w:val="0"/>
          <w:numId w:val="13"/>
        </w:numPr>
        <w:ind w:hanging="630"/>
        <w:rPr>
          <w:rFonts w:ascii="Tahoma" w:hAnsi="Tahoma" w:cs="Tahoma"/>
          <w:sz w:val="25"/>
          <w:szCs w:val="25"/>
        </w:rPr>
      </w:pPr>
      <w:r>
        <w:rPr>
          <w:rFonts w:ascii="Tahoma" w:hAnsi="Tahoma" w:cs="Tahoma"/>
          <w:sz w:val="25"/>
          <w:szCs w:val="25"/>
        </w:rPr>
        <w:t xml:space="preserve">We used an </w:t>
      </w:r>
      <w:r>
        <w:rPr>
          <w:rFonts w:ascii="Tahoma" w:hAnsi="Tahoma" w:cs="Tahoma"/>
          <w:sz w:val="25"/>
          <w:szCs w:val="25"/>
          <w:u w:val="single"/>
        </w:rPr>
        <w:t>ox</w:t>
      </w:r>
      <w:r>
        <w:rPr>
          <w:rFonts w:ascii="Tahoma" w:hAnsi="Tahoma" w:cs="Tahoma"/>
          <w:sz w:val="25"/>
          <w:szCs w:val="25"/>
        </w:rPr>
        <w:t xml:space="preserve"> to plough this piece of land.</w:t>
      </w:r>
    </w:p>
    <w:p w:rsidR="00924EB9" w:rsidRDefault="00F26544">
      <w:pPr>
        <w:pStyle w:val="ListParagraph"/>
        <w:numPr>
          <w:ilvl w:val="0"/>
          <w:numId w:val="13"/>
        </w:numPr>
        <w:ind w:hanging="630"/>
        <w:rPr>
          <w:rFonts w:ascii="Tahoma" w:hAnsi="Tahoma" w:cs="Tahoma"/>
          <w:sz w:val="25"/>
          <w:szCs w:val="25"/>
        </w:rPr>
      </w:pPr>
      <w:r>
        <w:rPr>
          <w:rFonts w:ascii="Tahoma" w:hAnsi="Tahoma" w:cs="Tahoma"/>
          <w:sz w:val="25"/>
          <w:szCs w:val="25"/>
          <w:u w:val="single"/>
        </w:rPr>
        <w:t>Re-arrange these sentences to form a meaningful composition</w:t>
      </w:r>
      <w:r>
        <w:rPr>
          <w:rFonts w:ascii="Tahoma" w:hAnsi="Tahoma" w:cs="Tahoma"/>
          <w:sz w:val="25"/>
          <w:szCs w:val="25"/>
        </w:rPr>
        <w:t>.</w:t>
      </w:r>
    </w:p>
    <w:p w:rsidR="00924EB9" w:rsidRDefault="00F26544">
      <w:pPr>
        <w:pStyle w:val="ListParagraph"/>
        <w:numPr>
          <w:ilvl w:val="0"/>
          <w:numId w:val="14"/>
        </w:numPr>
        <w:rPr>
          <w:rFonts w:ascii="Tahoma" w:hAnsi="Tahoma" w:cs="Tahoma"/>
          <w:sz w:val="25"/>
          <w:szCs w:val="25"/>
        </w:rPr>
      </w:pPr>
      <w:r>
        <w:rPr>
          <w:rFonts w:ascii="Tahoma" w:hAnsi="Tahoma" w:cs="Tahoma"/>
          <w:sz w:val="25"/>
          <w:szCs w:val="25"/>
        </w:rPr>
        <w:t>He saw a speeding car knock down a school girl.</w:t>
      </w:r>
    </w:p>
    <w:p w:rsidR="00924EB9" w:rsidRDefault="00F26544">
      <w:pPr>
        <w:pStyle w:val="ListParagraph"/>
        <w:numPr>
          <w:ilvl w:val="0"/>
          <w:numId w:val="14"/>
        </w:numPr>
        <w:rPr>
          <w:rFonts w:ascii="Tahoma" w:hAnsi="Tahoma" w:cs="Tahoma"/>
          <w:sz w:val="25"/>
          <w:szCs w:val="25"/>
        </w:rPr>
      </w:pPr>
      <w:r>
        <w:rPr>
          <w:rFonts w:ascii="Tahoma" w:hAnsi="Tahoma" w:cs="Tahoma"/>
          <w:sz w:val="25"/>
          <w:szCs w:val="25"/>
        </w:rPr>
        <w:t>One day, Moses was going to school.</w:t>
      </w:r>
    </w:p>
    <w:p w:rsidR="00924EB9" w:rsidRDefault="00F26544">
      <w:pPr>
        <w:pStyle w:val="ListParagraph"/>
        <w:numPr>
          <w:ilvl w:val="0"/>
          <w:numId w:val="14"/>
        </w:numPr>
        <w:rPr>
          <w:rFonts w:ascii="Tahoma" w:hAnsi="Tahoma" w:cs="Tahoma"/>
          <w:sz w:val="25"/>
          <w:szCs w:val="25"/>
        </w:rPr>
      </w:pPr>
      <w:r>
        <w:rPr>
          <w:rFonts w:ascii="Tahoma" w:hAnsi="Tahoma" w:cs="Tahoma"/>
          <w:sz w:val="25"/>
          <w:szCs w:val="25"/>
        </w:rPr>
        <w:t>From the neighbouring school.</w:t>
      </w:r>
    </w:p>
    <w:p w:rsidR="00924EB9" w:rsidRDefault="00F26544">
      <w:pPr>
        <w:pStyle w:val="ListParagraph"/>
        <w:numPr>
          <w:ilvl w:val="0"/>
          <w:numId w:val="14"/>
        </w:numPr>
        <w:rPr>
          <w:rFonts w:ascii="Tahoma" w:hAnsi="Tahoma" w:cs="Tahoma"/>
          <w:sz w:val="25"/>
          <w:szCs w:val="25"/>
        </w:rPr>
      </w:pPr>
      <w:r>
        <w:rPr>
          <w:rFonts w:ascii="Tahoma" w:hAnsi="Tahoma" w:cs="Tahoma"/>
          <w:sz w:val="25"/>
          <w:szCs w:val="25"/>
        </w:rPr>
        <w:t>As he reached the junction,</w:t>
      </w:r>
    </w:p>
    <w:p w:rsidR="00924EB9" w:rsidRDefault="00F26544">
      <w:pPr>
        <w:pStyle w:val="ListParagraph"/>
        <w:numPr>
          <w:ilvl w:val="0"/>
          <w:numId w:val="14"/>
        </w:numPr>
        <w:rPr>
          <w:rFonts w:ascii="Tahoma" w:hAnsi="Tahoma" w:cs="Tahoma"/>
          <w:sz w:val="25"/>
          <w:szCs w:val="25"/>
        </w:rPr>
      </w:pPr>
      <w:r>
        <w:rPr>
          <w:rFonts w:ascii="Tahoma" w:hAnsi="Tahoma" w:cs="Tahoma"/>
          <w:sz w:val="25"/>
          <w:szCs w:val="25"/>
        </w:rPr>
        <w:t>The girl was wearing a uniform</w:t>
      </w:r>
    </w:p>
    <w:p w:rsidR="00924EB9" w:rsidRDefault="00F26544">
      <w:pPr>
        <w:pStyle w:val="ListParagraph"/>
        <w:numPr>
          <w:ilvl w:val="0"/>
          <w:numId w:val="14"/>
        </w:numPr>
        <w:rPr>
          <w:rFonts w:ascii="Tahoma" w:hAnsi="Tahoma" w:cs="Tahoma"/>
          <w:sz w:val="25"/>
          <w:szCs w:val="25"/>
        </w:rPr>
      </w:pPr>
      <w:r>
        <w:rPr>
          <w:rFonts w:ascii="Tahoma" w:hAnsi="Tahoma" w:cs="Tahoma"/>
          <w:sz w:val="25"/>
          <w:szCs w:val="25"/>
        </w:rPr>
        <w:t>The headteacher went and took the girl to hospital.</w:t>
      </w:r>
    </w:p>
    <w:p w:rsidR="00924EB9" w:rsidRDefault="00F26544">
      <w:pPr>
        <w:pStyle w:val="ListParagraph"/>
        <w:numPr>
          <w:ilvl w:val="0"/>
          <w:numId w:val="14"/>
        </w:numPr>
        <w:rPr>
          <w:rFonts w:ascii="Tahoma" w:hAnsi="Tahoma" w:cs="Tahoma"/>
          <w:sz w:val="25"/>
          <w:szCs w:val="25"/>
        </w:rPr>
      </w:pPr>
      <w:r>
        <w:rPr>
          <w:rFonts w:ascii="Tahoma" w:hAnsi="Tahoma" w:cs="Tahoma"/>
          <w:sz w:val="25"/>
          <w:szCs w:val="25"/>
        </w:rPr>
        <w:t>Moses ran very fast to that school.</w:t>
      </w:r>
    </w:p>
    <w:p w:rsidR="00924EB9" w:rsidRDefault="00F26544">
      <w:pPr>
        <w:pStyle w:val="ListParagraph"/>
        <w:numPr>
          <w:ilvl w:val="0"/>
          <w:numId w:val="14"/>
        </w:numPr>
        <w:rPr>
          <w:rFonts w:ascii="Tahoma" w:hAnsi="Tahoma" w:cs="Tahoma"/>
          <w:sz w:val="25"/>
          <w:szCs w:val="25"/>
        </w:rPr>
      </w:pPr>
      <w:r>
        <w:rPr>
          <w:rFonts w:ascii="Tahoma" w:hAnsi="Tahoma" w:cs="Tahoma"/>
          <w:sz w:val="25"/>
          <w:szCs w:val="25"/>
        </w:rPr>
        <w:t>He informed him of the accident.</w:t>
      </w:r>
    </w:p>
    <w:p w:rsidR="00924EB9" w:rsidRDefault="00F26544">
      <w:pPr>
        <w:pStyle w:val="ListParagraph"/>
        <w:numPr>
          <w:ilvl w:val="0"/>
          <w:numId w:val="14"/>
        </w:numPr>
        <w:rPr>
          <w:rFonts w:ascii="Tahoma" w:hAnsi="Tahoma" w:cs="Tahoma"/>
          <w:sz w:val="25"/>
          <w:szCs w:val="25"/>
        </w:rPr>
      </w:pPr>
      <w:r>
        <w:rPr>
          <w:rFonts w:ascii="Tahoma" w:hAnsi="Tahoma" w:cs="Tahoma"/>
          <w:sz w:val="25"/>
          <w:szCs w:val="25"/>
        </w:rPr>
        <w:t>When he saw the headteacher.</w:t>
      </w:r>
    </w:p>
    <w:p w:rsidR="00924EB9" w:rsidRDefault="00F26544">
      <w:pPr>
        <w:pStyle w:val="ListParagraph"/>
        <w:numPr>
          <w:ilvl w:val="0"/>
          <w:numId w:val="14"/>
        </w:numPr>
        <w:rPr>
          <w:rFonts w:ascii="Tahoma" w:hAnsi="Tahoma" w:cs="Tahoma"/>
          <w:sz w:val="25"/>
          <w:szCs w:val="25"/>
        </w:rPr>
      </w:pPr>
      <w:r>
        <w:rPr>
          <w:rFonts w:ascii="Tahoma" w:hAnsi="Tahoma" w:cs="Tahoma"/>
          <w:sz w:val="25"/>
          <w:szCs w:val="25"/>
        </w:rPr>
        <w:t>He asked the gatekeeper to talk to the headteacher.</w:t>
      </w:r>
    </w:p>
    <w:p w:rsidR="00924EB9" w:rsidRDefault="00F26544">
      <w:pPr>
        <w:rPr>
          <w:rFonts w:ascii="Tahoma" w:hAnsi="Tahoma" w:cs="Tahoma"/>
          <w:b/>
          <w:sz w:val="25"/>
          <w:szCs w:val="25"/>
        </w:rPr>
      </w:pPr>
      <w:r>
        <w:rPr>
          <w:rFonts w:ascii="Tahoma" w:hAnsi="Tahoma" w:cs="Tahoma"/>
          <w:b/>
          <w:sz w:val="25"/>
          <w:szCs w:val="25"/>
        </w:rPr>
        <w:lastRenderedPageBreak/>
        <w:t>Science</w:t>
      </w:r>
    </w:p>
    <w:p w:rsidR="00924EB9" w:rsidRDefault="00F26544">
      <w:pPr>
        <w:pStyle w:val="ListParagraph"/>
        <w:numPr>
          <w:ilvl w:val="0"/>
          <w:numId w:val="15"/>
        </w:numPr>
        <w:spacing w:line="360" w:lineRule="auto"/>
        <w:rPr>
          <w:rFonts w:ascii="Tahoma" w:hAnsi="Tahoma" w:cs="Tahoma"/>
          <w:sz w:val="25"/>
          <w:szCs w:val="25"/>
        </w:rPr>
      </w:pPr>
      <w:r>
        <w:rPr>
          <w:rFonts w:ascii="Tahoma" w:hAnsi="Tahoma" w:cs="Tahoma"/>
          <w:sz w:val="25"/>
          <w:szCs w:val="25"/>
        </w:rPr>
        <w:t>What are flowering plants?</w:t>
      </w:r>
    </w:p>
    <w:p w:rsidR="00924EB9" w:rsidRDefault="00F26544">
      <w:pPr>
        <w:pStyle w:val="ListParagraph"/>
        <w:numPr>
          <w:ilvl w:val="0"/>
          <w:numId w:val="15"/>
        </w:numPr>
        <w:spacing w:line="360" w:lineRule="auto"/>
        <w:rPr>
          <w:rFonts w:ascii="Tahoma" w:hAnsi="Tahoma" w:cs="Tahoma"/>
          <w:sz w:val="25"/>
          <w:szCs w:val="25"/>
        </w:rPr>
      </w:pPr>
      <w:r>
        <w:rPr>
          <w:rFonts w:ascii="Tahoma" w:hAnsi="Tahoma" w:cs="Tahoma"/>
          <w:sz w:val="25"/>
          <w:szCs w:val="25"/>
        </w:rPr>
        <w:t>Of what importance is chlorophyll during the process of photosynthesis?</w:t>
      </w:r>
    </w:p>
    <w:p w:rsidR="00924EB9" w:rsidRDefault="00F26544">
      <w:pPr>
        <w:pStyle w:val="ListParagraph"/>
        <w:numPr>
          <w:ilvl w:val="0"/>
          <w:numId w:val="15"/>
        </w:numPr>
        <w:spacing w:line="360" w:lineRule="auto"/>
        <w:rPr>
          <w:rFonts w:ascii="Tahoma" w:hAnsi="Tahoma" w:cs="Tahoma"/>
          <w:sz w:val="25"/>
          <w:szCs w:val="25"/>
        </w:rPr>
      </w:pPr>
      <w:r>
        <w:rPr>
          <w:rFonts w:ascii="Tahoma" w:hAnsi="Tahoma" w:cs="Tahoma"/>
          <w:sz w:val="25"/>
          <w:szCs w:val="25"/>
        </w:rPr>
        <w:t>How is transpiration useful in our environment?</w:t>
      </w:r>
    </w:p>
    <w:p w:rsidR="00924EB9" w:rsidRDefault="00F26544">
      <w:pPr>
        <w:pStyle w:val="ListParagraph"/>
        <w:numPr>
          <w:ilvl w:val="0"/>
          <w:numId w:val="15"/>
        </w:numPr>
        <w:spacing w:line="360" w:lineRule="auto"/>
        <w:rPr>
          <w:rFonts w:ascii="Tahoma" w:hAnsi="Tahoma" w:cs="Tahoma"/>
          <w:sz w:val="25"/>
          <w:szCs w:val="25"/>
        </w:rPr>
      </w:pPr>
      <w:r>
        <w:rPr>
          <w:rFonts w:ascii="Tahoma" w:hAnsi="Tahoma" w:cs="Tahoma"/>
          <w:sz w:val="25"/>
          <w:szCs w:val="25"/>
        </w:rPr>
        <w:t>Describe what happens to pollen grains when dropped on the stigma.</w:t>
      </w:r>
    </w:p>
    <w:p w:rsidR="00924EB9" w:rsidRDefault="00F26544">
      <w:pPr>
        <w:pStyle w:val="ListParagraph"/>
        <w:numPr>
          <w:ilvl w:val="0"/>
          <w:numId w:val="15"/>
        </w:numPr>
        <w:spacing w:line="360" w:lineRule="auto"/>
        <w:rPr>
          <w:rFonts w:ascii="Tahoma" w:hAnsi="Tahoma" w:cs="Tahoma"/>
          <w:sz w:val="25"/>
          <w:szCs w:val="25"/>
        </w:rPr>
      </w:pPr>
      <w:r>
        <w:rPr>
          <w:rFonts w:ascii="Tahoma" w:hAnsi="Tahoma" w:cs="Tahoma"/>
          <w:sz w:val="25"/>
          <w:szCs w:val="25"/>
        </w:rPr>
        <w:t>Draw a garden fork.</w:t>
      </w:r>
    </w:p>
    <w:p w:rsidR="00924EB9" w:rsidRDefault="00F26544">
      <w:pPr>
        <w:pStyle w:val="ListParagraph"/>
        <w:numPr>
          <w:ilvl w:val="0"/>
          <w:numId w:val="15"/>
        </w:numPr>
        <w:spacing w:line="360" w:lineRule="auto"/>
        <w:rPr>
          <w:rFonts w:ascii="Tahoma" w:hAnsi="Tahoma" w:cs="Tahoma"/>
          <w:sz w:val="25"/>
          <w:szCs w:val="25"/>
        </w:rPr>
      </w:pPr>
      <w:r>
        <w:rPr>
          <w:rFonts w:ascii="Tahoma" w:hAnsi="Tahoma" w:cs="Tahoma"/>
          <w:sz w:val="25"/>
          <w:szCs w:val="25"/>
        </w:rPr>
        <w:t>How is a scald different from a burn?</w:t>
      </w:r>
    </w:p>
    <w:p w:rsidR="00924EB9" w:rsidRDefault="00F26544">
      <w:pPr>
        <w:pStyle w:val="ListParagraph"/>
        <w:numPr>
          <w:ilvl w:val="0"/>
          <w:numId w:val="15"/>
        </w:numPr>
        <w:spacing w:line="360" w:lineRule="auto"/>
        <w:rPr>
          <w:rFonts w:ascii="Tahoma" w:hAnsi="Tahoma" w:cs="Tahoma"/>
          <w:sz w:val="25"/>
          <w:szCs w:val="25"/>
        </w:rPr>
      </w:pPr>
      <w:r>
        <w:rPr>
          <w:rFonts w:ascii="Tahoma" w:hAnsi="Tahoma" w:cs="Tahoma"/>
          <w:sz w:val="25"/>
          <w:szCs w:val="25"/>
        </w:rPr>
        <w:t>Name the vitamin made by our skin using morning sunlight.</w:t>
      </w:r>
    </w:p>
    <w:p w:rsidR="00924EB9" w:rsidRDefault="00F26544">
      <w:pPr>
        <w:pStyle w:val="ListParagraph"/>
        <w:numPr>
          <w:ilvl w:val="0"/>
          <w:numId w:val="15"/>
        </w:numPr>
        <w:spacing w:line="360" w:lineRule="auto"/>
        <w:rPr>
          <w:rFonts w:ascii="Tahoma" w:hAnsi="Tahoma" w:cs="Tahoma"/>
          <w:sz w:val="25"/>
          <w:szCs w:val="25"/>
        </w:rPr>
      </w:pPr>
      <w:r>
        <w:rPr>
          <w:rFonts w:ascii="Tahoma" w:hAnsi="Tahoma" w:cs="Tahoma"/>
          <w:sz w:val="25"/>
          <w:szCs w:val="25"/>
        </w:rPr>
        <w:t>How is an irish potato propagated?</w:t>
      </w:r>
    </w:p>
    <w:p w:rsidR="00924EB9" w:rsidRDefault="00F26544">
      <w:pPr>
        <w:pStyle w:val="ListParagraph"/>
        <w:numPr>
          <w:ilvl w:val="0"/>
          <w:numId w:val="15"/>
        </w:numPr>
        <w:spacing w:line="360" w:lineRule="auto"/>
        <w:rPr>
          <w:rFonts w:ascii="Tahoma" w:hAnsi="Tahoma" w:cs="Tahoma"/>
          <w:sz w:val="25"/>
          <w:szCs w:val="25"/>
        </w:rPr>
      </w:pPr>
      <w:r>
        <w:rPr>
          <w:rFonts w:ascii="Tahoma" w:hAnsi="Tahoma" w:cs="Tahoma"/>
          <w:sz w:val="25"/>
          <w:szCs w:val="25"/>
        </w:rPr>
        <w:t>In which way is rusting similar to germination?</w:t>
      </w:r>
    </w:p>
    <w:p w:rsidR="00924EB9" w:rsidRDefault="00F26544">
      <w:pPr>
        <w:pStyle w:val="ListParagraph"/>
        <w:numPr>
          <w:ilvl w:val="0"/>
          <w:numId w:val="15"/>
        </w:numPr>
        <w:spacing w:line="360" w:lineRule="auto"/>
        <w:ind w:hanging="540"/>
        <w:rPr>
          <w:rFonts w:ascii="Tahoma" w:hAnsi="Tahoma" w:cs="Tahoma"/>
          <w:sz w:val="25"/>
          <w:szCs w:val="25"/>
        </w:rPr>
      </w:pPr>
      <w:r>
        <w:rPr>
          <w:rFonts w:ascii="Tahoma" w:hAnsi="Tahoma" w:cs="Tahoma"/>
          <w:sz w:val="25"/>
          <w:szCs w:val="25"/>
        </w:rPr>
        <w:t>Why do we need to keep our hands clean?</w:t>
      </w:r>
    </w:p>
    <w:p w:rsidR="00924EB9" w:rsidRDefault="00F26544">
      <w:pPr>
        <w:pStyle w:val="ListParagraph"/>
        <w:numPr>
          <w:ilvl w:val="0"/>
          <w:numId w:val="15"/>
        </w:numPr>
        <w:spacing w:line="360" w:lineRule="auto"/>
        <w:ind w:hanging="540"/>
        <w:rPr>
          <w:rFonts w:ascii="Tahoma" w:hAnsi="Tahoma" w:cs="Tahoma"/>
          <w:sz w:val="25"/>
          <w:szCs w:val="25"/>
        </w:rPr>
      </w:pPr>
      <w:r>
        <w:rPr>
          <w:rFonts w:ascii="Tahoma" w:hAnsi="Tahoma" w:cs="Tahoma"/>
          <w:sz w:val="25"/>
          <w:szCs w:val="25"/>
        </w:rPr>
        <w:t>Name the deficiency disease which affects the eyes.</w:t>
      </w:r>
    </w:p>
    <w:p w:rsidR="00924EB9" w:rsidRDefault="00F26544">
      <w:pPr>
        <w:pStyle w:val="ListParagraph"/>
        <w:spacing w:line="360" w:lineRule="auto"/>
        <w:rPr>
          <w:rFonts w:ascii="Tahoma" w:hAnsi="Tahoma" w:cs="Tahoma"/>
          <w:b/>
          <w:sz w:val="25"/>
          <w:szCs w:val="25"/>
        </w:rPr>
      </w:pPr>
      <w:r>
        <w:rPr>
          <w:rFonts w:ascii="Tahoma" w:hAnsi="Tahoma" w:cs="Tahoma"/>
          <w:b/>
          <w:sz w:val="25"/>
          <w:szCs w:val="25"/>
        </w:rPr>
        <w:t>Section B</w:t>
      </w:r>
    </w:p>
    <w:p w:rsidR="00924EB9" w:rsidRDefault="00F26544">
      <w:pPr>
        <w:pStyle w:val="ListParagraph"/>
        <w:numPr>
          <w:ilvl w:val="0"/>
          <w:numId w:val="15"/>
        </w:numPr>
        <w:spacing w:line="360" w:lineRule="auto"/>
        <w:ind w:hanging="540"/>
        <w:rPr>
          <w:rFonts w:ascii="Tahoma" w:hAnsi="Tahoma" w:cs="Tahoma"/>
          <w:sz w:val="25"/>
          <w:szCs w:val="25"/>
        </w:rPr>
      </w:pPr>
      <w:r>
        <w:rPr>
          <w:rFonts w:ascii="Tahoma" w:hAnsi="Tahoma" w:cs="Tahoma"/>
          <w:sz w:val="25"/>
          <w:szCs w:val="25"/>
        </w:rPr>
        <w:t>(a)</w:t>
      </w:r>
      <w:r>
        <w:rPr>
          <w:rFonts w:ascii="Tahoma" w:hAnsi="Tahoma" w:cs="Tahoma"/>
          <w:sz w:val="25"/>
          <w:szCs w:val="25"/>
        </w:rPr>
        <w:tab/>
        <w:t>What is crop rotation?</w:t>
      </w:r>
    </w:p>
    <w:p w:rsidR="00924EB9" w:rsidRDefault="00F26544">
      <w:pPr>
        <w:pStyle w:val="ListParagraph"/>
        <w:spacing w:line="360" w:lineRule="auto"/>
        <w:rPr>
          <w:rFonts w:ascii="Tahoma" w:hAnsi="Tahoma" w:cs="Tahoma"/>
          <w:sz w:val="25"/>
          <w:szCs w:val="25"/>
        </w:rPr>
      </w:pPr>
      <w:r>
        <w:rPr>
          <w:rFonts w:ascii="Tahoma" w:hAnsi="Tahoma" w:cs="Tahoma"/>
          <w:sz w:val="25"/>
          <w:szCs w:val="25"/>
        </w:rPr>
        <w:t>(b)</w:t>
      </w:r>
      <w:r>
        <w:rPr>
          <w:rFonts w:ascii="Tahoma" w:hAnsi="Tahoma" w:cs="Tahoma"/>
          <w:sz w:val="25"/>
          <w:szCs w:val="25"/>
        </w:rPr>
        <w:tab/>
        <w:t>Suggest any two importance of crop rotation in crop growing.</w:t>
      </w:r>
    </w:p>
    <w:p w:rsidR="00924EB9" w:rsidRDefault="00F26544">
      <w:pPr>
        <w:pStyle w:val="ListParagraph"/>
        <w:spacing w:line="360" w:lineRule="auto"/>
        <w:rPr>
          <w:rFonts w:ascii="Tahoma" w:hAnsi="Tahoma" w:cs="Tahoma"/>
          <w:sz w:val="25"/>
          <w:szCs w:val="25"/>
        </w:rPr>
      </w:pPr>
      <w:r>
        <w:rPr>
          <w:rFonts w:ascii="Tahoma" w:hAnsi="Tahoma" w:cs="Tahoma"/>
          <w:sz w:val="25"/>
          <w:szCs w:val="25"/>
        </w:rPr>
        <w:t>(c)</w:t>
      </w:r>
      <w:r>
        <w:rPr>
          <w:rFonts w:ascii="Tahoma" w:hAnsi="Tahoma" w:cs="Tahoma"/>
          <w:sz w:val="25"/>
          <w:szCs w:val="25"/>
        </w:rPr>
        <w:tab/>
        <w:t>How does crop rotation control pests in the garden?</w:t>
      </w:r>
    </w:p>
    <w:p w:rsidR="00924EB9" w:rsidRDefault="00F26544">
      <w:pPr>
        <w:pStyle w:val="ListParagraph"/>
        <w:spacing w:line="360" w:lineRule="auto"/>
        <w:rPr>
          <w:rFonts w:ascii="Tahoma" w:hAnsi="Tahoma" w:cs="Tahoma"/>
          <w:sz w:val="25"/>
          <w:szCs w:val="25"/>
        </w:rPr>
      </w:pPr>
      <w:r>
        <w:rPr>
          <w:rFonts w:ascii="Tahoma" w:hAnsi="Tahoma" w:cs="Tahoma"/>
          <w:sz w:val="25"/>
          <w:szCs w:val="25"/>
        </w:rPr>
        <w:t>(d)</w:t>
      </w:r>
      <w:r>
        <w:rPr>
          <w:rFonts w:ascii="Tahoma" w:hAnsi="Tahoma" w:cs="Tahoma"/>
          <w:sz w:val="25"/>
          <w:szCs w:val="25"/>
        </w:rPr>
        <w:tab/>
        <w:t>Why are legumes included in crop rotation practice?</w:t>
      </w:r>
    </w:p>
    <w:p w:rsidR="00924EB9" w:rsidRDefault="00F26544">
      <w:pPr>
        <w:pStyle w:val="ListParagraph"/>
        <w:numPr>
          <w:ilvl w:val="0"/>
          <w:numId w:val="15"/>
        </w:numPr>
        <w:spacing w:line="360" w:lineRule="auto"/>
        <w:ind w:hanging="540"/>
        <w:rPr>
          <w:rFonts w:ascii="Tahoma" w:hAnsi="Tahoma" w:cs="Tahoma"/>
          <w:sz w:val="25"/>
          <w:szCs w:val="25"/>
        </w:rPr>
      </w:pPr>
      <w:r>
        <w:rPr>
          <w:rFonts w:ascii="Tahoma" w:hAnsi="Tahoma" w:cs="Tahoma"/>
          <w:sz w:val="25"/>
          <w:szCs w:val="25"/>
          <w:u w:val="single"/>
        </w:rPr>
        <w:t>Use the diagrams below and answer questions that follow</w:t>
      </w:r>
      <w:r>
        <w:rPr>
          <w:rFonts w:ascii="Tahoma" w:hAnsi="Tahoma" w:cs="Tahoma"/>
          <w:sz w:val="25"/>
          <w:szCs w:val="25"/>
        </w:rPr>
        <w:t>.</w:t>
      </w:r>
    </w:p>
    <w:p w:rsidR="00924EB9" w:rsidRDefault="008C236C">
      <w:pPr>
        <w:pStyle w:val="ListParagraph"/>
        <w:spacing w:line="360" w:lineRule="auto"/>
        <w:rPr>
          <w:rFonts w:ascii="Tahoma" w:hAnsi="Tahoma" w:cs="Tahoma"/>
          <w:sz w:val="25"/>
          <w:szCs w:val="25"/>
        </w:rPr>
      </w:pPr>
      <w:r>
        <w:rPr>
          <w:rFonts w:ascii="Tahoma" w:hAnsi="Tahoma" w:cs="Tahoma"/>
          <w:noProof/>
          <w:sz w:val="25"/>
          <w:szCs w:val="25"/>
          <w:lang w:val="en-US" w:eastAsia="en-US"/>
        </w:rPr>
        <w:pict>
          <v:rect id="_x0000_s1271" style="position:absolute;left:0;text-align:left;margin-left:48pt;margin-top:7.9pt;width:422.25pt;height:102pt;z-index:251734016" stroked="f">
            <v:textbox>
              <w:txbxContent>
                <w:p w:rsidR="0063134E" w:rsidRDefault="0063134E">
                  <w:r>
                    <w:rPr>
                      <w:rFonts w:ascii="Century Gothic" w:hAnsi="Century Gothic"/>
                      <w:b/>
                      <w:bCs/>
                      <w:noProof/>
                      <w:sz w:val="24"/>
                      <w:szCs w:val="24"/>
                      <w:lang w:val="en-US" w:eastAsia="en-US"/>
                    </w:rPr>
                    <w:t>A</w:t>
                  </w:r>
                  <w:r w:rsidRPr="00C3758D">
                    <w:rPr>
                      <w:rFonts w:ascii="Century Gothic" w:hAnsi="Century Gothic"/>
                      <w:b/>
                      <w:bCs/>
                      <w:noProof/>
                      <w:sz w:val="24"/>
                      <w:szCs w:val="24"/>
                      <w:lang w:val="en-US" w:eastAsia="en-US"/>
                    </w:rPr>
                    <w:drawing>
                      <wp:inline distT="0" distB="0" distL="0" distR="0">
                        <wp:extent cx="1238250" cy="99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1">
                                  <a:extLst>
                                    <a:ext uri="{28A0092B-C50C-407E-A947-70E740481C1C}">
                                      <a14:useLocalDpi xmlns:a14="http://schemas.microsoft.com/office/drawing/2010/main" val="0"/>
                                    </a:ext>
                                  </a:extLst>
                                </a:blip>
                                <a:srcRect l="30147" t="7143" r="22059"/>
                                <a:stretch/>
                              </pic:blipFill>
                              <pic:spPr bwMode="auto">
                                <a:xfrm>
                                  <a:off x="0" y="0"/>
                                  <a:ext cx="1238250" cy="9906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entury Gothic" w:hAnsi="Century Gothic"/>
                      <w:noProof/>
                      <w:sz w:val="24"/>
                      <w:szCs w:val="24"/>
                      <w:lang w:val="en-US" w:eastAsia="en-US"/>
                    </w:rPr>
                    <w:t xml:space="preserve">                                     </w:t>
                  </w:r>
                  <w:r w:rsidRPr="00C3758D">
                    <w:rPr>
                      <w:rFonts w:ascii="Century Gothic" w:hAnsi="Century Gothic"/>
                      <w:noProof/>
                      <w:sz w:val="24"/>
                      <w:szCs w:val="24"/>
                      <w:lang w:val="en-US" w:eastAsia="en-US"/>
                    </w:rPr>
                    <w:drawing>
                      <wp:inline distT="0" distB="0" distL="0" distR="0">
                        <wp:extent cx="1266825" cy="847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6825" cy="847725"/>
                                </a:xfrm>
                                <a:prstGeom prst="rect">
                                  <a:avLst/>
                                </a:prstGeom>
                                <a:noFill/>
                                <a:ln>
                                  <a:noFill/>
                                </a:ln>
                              </pic:spPr>
                            </pic:pic>
                          </a:graphicData>
                        </a:graphic>
                      </wp:inline>
                    </w:drawing>
                  </w:r>
                  <w:r>
                    <w:rPr>
                      <w:rFonts w:ascii="Century Gothic" w:hAnsi="Century Gothic"/>
                      <w:noProof/>
                      <w:sz w:val="24"/>
                      <w:szCs w:val="24"/>
                      <w:lang w:val="en-US" w:eastAsia="en-US"/>
                    </w:rPr>
                    <w:t>B</w:t>
                  </w:r>
                </w:p>
              </w:txbxContent>
            </v:textbox>
          </v:rect>
        </w:pict>
      </w:r>
    </w:p>
    <w:p w:rsidR="00924EB9" w:rsidRDefault="00924EB9">
      <w:pPr>
        <w:pStyle w:val="ListParagraph"/>
        <w:spacing w:line="360" w:lineRule="auto"/>
        <w:rPr>
          <w:rFonts w:ascii="Tahoma" w:hAnsi="Tahoma" w:cs="Tahoma"/>
          <w:sz w:val="25"/>
          <w:szCs w:val="25"/>
        </w:rPr>
      </w:pPr>
    </w:p>
    <w:p w:rsidR="00924EB9" w:rsidRDefault="00924EB9">
      <w:pPr>
        <w:pStyle w:val="ListParagraph"/>
        <w:spacing w:line="360" w:lineRule="auto"/>
        <w:rPr>
          <w:rFonts w:ascii="Tahoma" w:hAnsi="Tahoma" w:cs="Tahoma"/>
          <w:sz w:val="25"/>
          <w:szCs w:val="25"/>
        </w:rPr>
      </w:pPr>
    </w:p>
    <w:p w:rsidR="008C236C" w:rsidRPr="008C236C" w:rsidRDefault="008C236C" w:rsidP="008C236C">
      <w:pPr>
        <w:spacing w:line="360" w:lineRule="auto"/>
        <w:rPr>
          <w:rFonts w:ascii="Tahoma" w:hAnsi="Tahoma" w:cs="Tahoma"/>
          <w:sz w:val="25"/>
          <w:szCs w:val="25"/>
        </w:rPr>
      </w:pPr>
    </w:p>
    <w:p w:rsidR="00924EB9" w:rsidRDefault="00F26544">
      <w:pPr>
        <w:pStyle w:val="ListParagraph"/>
        <w:numPr>
          <w:ilvl w:val="0"/>
          <w:numId w:val="16"/>
        </w:numPr>
        <w:spacing w:line="360" w:lineRule="auto"/>
        <w:rPr>
          <w:rFonts w:ascii="Tahoma" w:hAnsi="Tahoma" w:cs="Tahoma"/>
          <w:sz w:val="25"/>
          <w:szCs w:val="25"/>
        </w:rPr>
      </w:pPr>
      <w:r>
        <w:rPr>
          <w:rFonts w:ascii="Tahoma" w:hAnsi="Tahoma" w:cs="Tahoma"/>
          <w:sz w:val="25"/>
          <w:szCs w:val="25"/>
        </w:rPr>
        <w:t>Name the root system shown in A and B.</w:t>
      </w:r>
    </w:p>
    <w:p w:rsidR="00924EB9" w:rsidRDefault="00F26544">
      <w:pPr>
        <w:pStyle w:val="ListParagraph"/>
        <w:numPr>
          <w:ilvl w:val="0"/>
          <w:numId w:val="16"/>
        </w:numPr>
        <w:spacing w:line="360" w:lineRule="auto"/>
        <w:rPr>
          <w:rFonts w:ascii="Tahoma" w:hAnsi="Tahoma" w:cs="Tahoma"/>
          <w:sz w:val="25"/>
          <w:szCs w:val="25"/>
        </w:rPr>
      </w:pPr>
      <w:r>
        <w:rPr>
          <w:rFonts w:ascii="Tahoma" w:hAnsi="Tahoma" w:cs="Tahoma"/>
          <w:sz w:val="25"/>
          <w:szCs w:val="25"/>
        </w:rPr>
        <w:t>Name plant B.</w:t>
      </w:r>
    </w:p>
    <w:p w:rsidR="00924EB9" w:rsidRDefault="00F26544">
      <w:pPr>
        <w:pStyle w:val="ListParagraph"/>
        <w:numPr>
          <w:ilvl w:val="0"/>
          <w:numId w:val="16"/>
        </w:numPr>
        <w:spacing w:line="360" w:lineRule="auto"/>
        <w:rPr>
          <w:rFonts w:ascii="Tahoma" w:hAnsi="Tahoma" w:cs="Tahoma"/>
          <w:sz w:val="25"/>
          <w:szCs w:val="25"/>
        </w:rPr>
      </w:pPr>
      <w:r>
        <w:rPr>
          <w:rFonts w:ascii="Tahoma" w:hAnsi="Tahoma" w:cs="Tahoma"/>
          <w:sz w:val="25"/>
          <w:szCs w:val="25"/>
        </w:rPr>
        <w:t>To which group of underground stems does plant B belong?</w:t>
      </w:r>
    </w:p>
    <w:p w:rsidR="00924EB9" w:rsidRDefault="00F26544">
      <w:pPr>
        <w:pStyle w:val="ListParagraph"/>
        <w:numPr>
          <w:ilvl w:val="0"/>
          <w:numId w:val="16"/>
        </w:numPr>
        <w:spacing w:line="360" w:lineRule="auto"/>
        <w:rPr>
          <w:rFonts w:ascii="Tahoma" w:hAnsi="Tahoma" w:cs="Tahoma"/>
          <w:sz w:val="25"/>
          <w:szCs w:val="25"/>
        </w:rPr>
      </w:pPr>
      <w:r>
        <w:rPr>
          <w:rFonts w:ascii="Tahoma" w:hAnsi="Tahoma" w:cs="Tahoma"/>
          <w:sz w:val="25"/>
          <w:szCs w:val="25"/>
        </w:rPr>
        <w:t>Where does plant B store its food?</w:t>
      </w:r>
    </w:p>
    <w:p w:rsidR="00924EB9" w:rsidRDefault="00F26544">
      <w:pPr>
        <w:pStyle w:val="ListParagraph"/>
        <w:numPr>
          <w:ilvl w:val="0"/>
          <w:numId w:val="15"/>
        </w:numPr>
        <w:spacing w:line="360" w:lineRule="auto"/>
        <w:ind w:hanging="540"/>
        <w:rPr>
          <w:rFonts w:ascii="Tahoma" w:hAnsi="Tahoma" w:cs="Tahoma"/>
          <w:sz w:val="25"/>
          <w:szCs w:val="25"/>
        </w:rPr>
      </w:pPr>
      <w:r>
        <w:rPr>
          <w:rFonts w:ascii="Tahoma" w:hAnsi="Tahoma" w:cs="Tahoma"/>
          <w:sz w:val="25"/>
          <w:szCs w:val="25"/>
        </w:rPr>
        <w:t>(a)</w:t>
      </w:r>
      <w:r>
        <w:rPr>
          <w:rFonts w:ascii="Tahoma" w:hAnsi="Tahoma" w:cs="Tahoma"/>
          <w:sz w:val="25"/>
          <w:szCs w:val="25"/>
        </w:rPr>
        <w:tab/>
        <w:t>State any one importance of ORS to a dehydrated person.</w:t>
      </w:r>
    </w:p>
    <w:p w:rsidR="00924EB9" w:rsidRDefault="00F26544">
      <w:pPr>
        <w:pStyle w:val="ListParagraph"/>
        <w:spacing w:line="360" w:lineRule="auto"/>
        <w:rPr>
          <w:rFonts w:ascii="Tahoma" w:hAnsi="Tahoma" w:cs="Tahoma"/>
          <w:sz w:val="25"/>
          <w:szCs w:val="25"/>
        </w:rPr>
      </w:pPr>
      <w:r>
        <w:rPr>
          <w:rFonts w:ascii="Tahoma" w:hAnsi="Tahoma" w:cs="Tahoma"/>
          <w:sz w:val="25"/>
          <w:szCs w:val="25"/>
        </w:rPr>
        <w:t>(b)</w:t>
      </w:r>
      <w:r>
        <w:rPr>
          <w:rFonts w:ascii="Tahoma" w:hAnsi="Tahoma" w:cs="Tahoma"/>
          <w:sz w:val="25"/>
          <w:szCs w:val="25"/>
        </w:rPr>
        <w:tab/>
        <w:t>Give one example of a solute used in the making of ORS.</w:t>
      </w:r>
    </w:p>
    <w:p w:rsidR="00924EB9" w:rsidRDefault="00F26544">
      <w:pPr>
        <w:pStyle w:val="ListParagraph"/>
        <w:spacing w:line="360" w:lineRule="auto"/>
        <w:rPr>
          <w:rFonts w:ascii="Tahoma" w:hAnsi="Tahoma" w:cs="Tahoma"/>
          <w:sz w:val="25"/>
          <w:szCs w:val="25"/>
        </w:rPr>
      </w:pPr>
      <w:r>
        <w:rPr>
          <w:rFonts w:ascii="Tahoma" w:hAnsi="Tahoma" w:cs="Tahoma"/>
          <w:sz w:val="25"/>
          <w:szCs w:val="25"/>
        </w:rPr>
        <w:t>(c)</w:t>
      </w:r>
      <w:r>
        <w:rPr>
          <w:rFonts w:ascii="Tahoma" w:hAnsi="Tahoma" w:cs="Tahoma"/>
          <w:sz w:val="25"/>
          <w:szCs w:val="25"/>
        </w:rPr>
        <w:tab/>
        <w:t>Mention any one cause of dehydration in children.</w:t>
      </w:r>
    </w:p>
    <w:p w:rsidR="00924EB9" w:rsidRDefault="00F26544">
      <w:pPr>
        <w:pStyle w:val="ListParagraph"/>
        <w:spacing w:line="360" w:lineRule="auto"/>
        <w:rPr>
          <w:rFonts w:ascii="Tahoma" w:hAnsi="Tahoma" w:cs="Tahoma"/>
          <w:sz w:val="25"/>
          <w:szCs w:val="25"/>
        </w:rPr>
      </w:pPr>
      <w:r>
        <w:rPr>
          <w:rFonts w:ascii="Tahoma" w:hAnsi="Tahoma" w:cs="Tahoma"/>
          <w:sz w:val="25"/>
          <w:szCs w:val="25"/>
        </w:rPr>
        <w:t>(d)</w:t>
      </w:r>
      <w:r>
        <w:rPr>
          <w:rFonts w:ascii="Tahoma" w:hAnsi="Tahoma" w:cs="Tahoma"/>
          <w:sz w:val="25"/>
          <w:szCs w:val="25"/>
        </w:rPr>
        <w:tab/>
        <w:t>What is the first step in the preparation of ORS?</w:t>
      </w:r>
    </w:p>
    <w:p w:rsidR="00924EB9" w:rsidRDefault="00F26544">
      <w:pPr>
        <w:pStyle w:val="ListParagraph"/>
        <w:numPr>
          <w:ilvl w:val="0"/>
          <w:numId w:val="15"/>
        </w:numPr>
        <w:spacing w:line="360" w:lineRule="auto"/>
        <w:ind w:hanging="540"/>
        <w:rPr>
          <w:rFonts w:ascii="Tahoma" w:hAnsi="Tahoma" w:cs="Tahoma"/>
          <w:sz w:val="25"/>
          <w:szCs w:val="25"/>
        </w:rPr>
      </w:pPr>
      <w:r>
        <w:rPr>
          <w:rFonts w:ascii="Tahoma" w:hAnsi="Tahoma" w:cs="Tahoma"/>
          <w:sz w:val="25"/>
          <w:szCs w:val="25"/>
        </w:rPr>
        <w:t>What is transpiration?</w:t>
      </w:r>
    </w:p>
    <w:p w:rsidR="00924EB9" w:rsidRPr="008C236C" w:rsidRDefault="00F26544" w:rsidP="008C236C">
      <w:pPr>
        <w:jc w:val="center"/>
        <w:rPr>
          <w:rFonts w:ascii="Tahoma" w:hAnsi="Tahoma" w:cs="Tahoma"/>
          <w:b/>
          <w:sz w:val="25"/>
          <w:szCs w:val="25"/>
        </w:rPr>
      </w:pPr>
      <w:r>
        <w:rPr>
          <w:rFonts w:ascii="Tahoma" w:hAnsi="Tahoma" w:cs="Tahoma"/>
          <w:b/>
          <w:sz w:val="25"/>
          <w:szCs w:val="25"/>
        </w:rPr>
        <w:t>End</w:t>
      </w:r>
    </w:p>
    <w:p w:rsidR="00924EB9" w:rsidRDefault="00F26544">
      <w:pPr>
        <w:spacing w:after="0"/>
        <w:jc w:val="center"/>
        <w:rPr>
          <w:rFonts w:ascii="Tahoma" w:hAnsi="Tahoma" w:cs="Tahoma"/>
          <w:sz w:val="32"/>
          <w:szCs w:val="32"/>
        </w:rPr>
      </w:pPr>
      <w:r>
        <w:rPr>
          <w:rFonts w:ascii="Tahoma" w:hAnsi="Tahoma" w:cs="Tahoma"/>
          <w:sz w:val="32"/>
          <w:szCs w:val="32"/>
        </w:rPr>
        <w:lastRenderedPageBreak/>
        <w:t xml:space="preserve">WEEK TWO HOMEWORK FOR P.5 TERM I </w:t>
      </w:r>
    </w:p>
    <w:p w:rsidR="00924EB9" w:rsidRDefault="00F26544">
      <w:pPr>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b/>
          <w:sz w:val="25"/>
          <w:szCs w:val="25"/>
        </w:rPr>
      </w:pPr>
      <w:r>
        <w:rPr>
          <w:rFonts w:ascii="Tahoma" w:hAnsi="Tahoma" w:cs="Tahoma"/>
          <w:b/>
          <w:sz w:val="25"/>
          <w:szCs w:val="25"/>
        </w:rPr>
        <w:t>Social Studies</w:t>
      </w:r>
    </w:p>
    <w:p w:rsidR="00924EB9" w:rsidRDefault="00F26544">
      <w:pPr>
        <w:pStyle w:val="ListParagraph"/>
        <w:numPr>
          <w:ilvl w:val="0"/>
          <w:numId w:val="17"/>
        </w:numPr>
        <w:rPr>
          <w:rFonts w:ascii="Tahoma" w:hAnsi="Tahoma" w:cs="Tahoma"/>
          <w:sz w:val="25"/>
          <w:szCs w:val="25"/>
        </w:rPr>
      </w:pPr>
      <w:r>
        <w:rPr>
          <w:rFonts w:ascii="Tahoma" w:hAnsi="Tahoma" w:cs="Tahoma"/>
          <w:sz w:val="25"/>
          <w:szCs w:val="25"/>
        </w:rPr>
        <w:t>State the difference between a map and a picture.</w:t>
      </w:r>
    </w:p>
    <w:p w:rsidR="00924EB9" w:rsidRDefault="00F26544">
      <w:pPr>
        <w:pStyle w:val="ListParagraph"/>
        <w:numPr>
          <w:ilvl w:val="0"/>
          <w:numId w:val="17"/>
        </w:numPr>
        <w:rPr>
          <w:rFonts w:ascii="Tahoma" w:hAnsi="Tahoma" w:cs="Tahoma"/>
          <w:sz w:val="25"/>
          <w:szCs w:val="25"/>
        </w:rPr>
      </w:pPr>
      <w:r>
        <w:rPr>
          <w:rFonts w:ascii="Tahoma" w:hAnsi="Tahoma" w:cs="Tahoma"/>
          <w:sz w:val="25"/>
          <w:szCs w:val="25"/>
        </w:rPr>
        <w:t>What are semi-cardinal points?</w:t>
      </w:r>
    </w:p>
    <w:p w:rsidR="00924EB9" w:rsidRDefault="00F26544">
      <w:pPr>
        <w:pStyle w:val="ListParagraph"/>
        <w:numPr>
          <w:ilvl w:val="0"/>
          <w:numId w:val="17"/>
        </w:numPr>
        <w:rPr>
          <w:rFonts w:ascii="Tahoma" w:hAnsi="Tahoma" w:cs="Tahoma"/>
          <w:sz w:val="25"/>
          <w:szCs w:val="25"/>
        </w:rPr>
      </w:pPr>
      <w:r>
        <w:rPr>
          <w:rFonts w:ascii="Tahoma" w:hAnsi="Tahoma" w:cs="Tahoma"/>
          <w:sz w:val="25"/>
          <w:szCs w:val="25"/>
        </w:rPr>
        <w:t>Which neighbouring country lies to the west of Uganda?</w:t>
      </w:r>
    </w:p>
    <w:p w:rsidR="00924EB9" w:rsidRDefault="00F26544">
      <w:pPr>
        <w:pStyle w:val="ListParagraph"/>
        <w:numPr>
          <w:ilvl w:val="0"/>
          <w:numId w:val="17"/>
        </w:numPr>
        <w:rPr>
          <w:rFonts w:ascii="Tahoma" w:hAnsi="Tahoma" w:cs="Tahoma"/>
          <w:sz w:val="25"/>
          <w:szCs w:val="25"/>
        </w:rPr>
      </w:pPr>
      <w:r>
        <w:rPr>
          <w:rFonts w:ascii="Tahoma" w:hAnsi="Tahoma" w:cs="Tahoma"/>
          <w:sz w:val="25"/>
          <w:szCs w:val="25"/>
        </w:rPr>
        <w:t>What is the opposite direction of North West?</w:t>
      </w:r>
    </w:p>
    <w:p w:rsidR="00924EB9" w:rsidRDefault="00F26544">
      <w:pPr>
        <w:pStyle w:val="ListParagraph"/>
        <w:numPr>
          <w:ilvl w:val="0"/>
          <w:numId w:val="17"/>
        </w:numPr>
        <w:rPr>
          <w:rFonts w:ascii="Tahoma" w:hAnsi="Tahoma" w:cs="Tahoma"/>
          <w:sz w:val="25"/>
          <w:szCs w:val="25"/>
        </w:rPr>
      </w:pPr>
      <w:r>
        <w:rPr>
          <w:rFonts w:ascii="Tahoma" w:hAnsi="Tahoma" w:cs="Tahoma"/>
          <w:sz w:val="25"/>
          <w:szCs w:val="25"/>
        </w:rPr>
        <w:t>Why is the equator marked 0</w:t>
      </w:r>
      <w:r>
        <w:rPr>
          <w:rFonts w:ascii="Tahoma" w:hAnsi="Tahoma" w:cs="Tahoma"/>
          <w:sz w:val="25"/>
          <w:szCs w:val="25"/>
          <w:vertAlign w:val="superscript"/>
        </w:rPr>
        <w:t>0</w:t>
      </w:r>
      <w:r>
        <w:rPr>
          <w:rFonts w:ascii="Tahoma" w:hAnsi="Tahoma" w:cs="Tahoma"/>
          <w:sz w:val="25"/>
          <w:szCs w:val="25"/>
        </w:rPr>
        <w:t xml:space="preserve"> on the globe?</w:t>
      </w:r>
    </w:p>
    <w:p w:rsidR="00924EB9" w:rsidRDefault="00F26544">
      <w:pPr>
        <w:pStyle w:val="ListParagraph"/>
        <w:numPr>
          <w:ilvl w:val="0"/>
          <w:numId w:val="17"/>
        </w:numPr>
        <w:rPr>
          <w:rFonts w:ascii="Tahoma" w:hAnsi="Tahoma" w:cs="Tahoma"/>
          <w:sz w:val="25"/>
          <w:szCs w:val="25"/>
        </w:rPr>
      </w:pPr>
      <w:r>
        <w:rPr>
          <w:rFonts w:ascii="Tahoma" w:hAnsi="Tahoma" w:cs="Tahoma"/>
          <w:sz w:val="25"/>
          <w:szCs w:val="25"/>
        </w:rPr>
        <w:t>Name the method of locating places on a map using latitudes and longitudes.</w:t>
      </w:r>
    </w:p>
    <w:p w:rsidR="00924EB9" w:rsidRDefault="00F26544">
      <w:pPr>
        <w:pStyle w:val="ListParagraph"/>
        <w:numPr>
          <w:ilvl w:val="0"/>
          <w:numId w:val="17"/>
        </w:numPr>
        <w:rPr>
          <w:rFonts w:ascii="Tahoma" w:hAnsi="Tahoma" w:cs="Tahoma"/>
          <w:sz w:val="25"/>
          <w:szCs w:val="25"/>
        </w:rPr>
      </w:pPr>
      <w:r>
        <w:rPr>
          <w:rFonts w:ascii="Tahoma" w:hAnsi="Tahoma" w:cs="Tahoma"/>
          <w:sz w:val="25"/>
          <w:szCs w:val="25"/>
        </w:rPr>
        <w:t>Apart from Lake Victoria, name one other lake crossed by the Equator.</w:t>
      </w:r>
    </w:p>
    <w:p w:rsidR="00924EB9" w:rsidRDefault="00F26544">
      <w:pPr>
        <w:pStyle w:val="ListParagraph"/>
        <w:numPr>
          <w:ilvl w:val="0"/>
          <w:numId w:val="17"/>
        </w:numPr>
        <w:rPr>
          <w:rFonts w:ascii="Tahoma" w:hAnsi="Tahoma" w:cs="Tahoma"/>
          <w:sz w:val="25"/>
          <w:szCs w:val="25"/>
        </w:rPr>
      </w:pPr>
      <w:r>
        <w:rPr>
          <w:rFonts w:ascii="Tahoma" w:hAnsi="Tahoma" w:cs="Tahoma"/>
          <w:sz w:val="25"/>
          <w:szCs w:val="25"/>
        </w:rPr>
        <w:t>Liz was facing in north eastern direction and turned 135</w:t>
      </w:r>
      <w:r>
        <w:rPr>
          <w:rFonts w:ascii="Tahoma" w:hAnsi="Tahoma" w:cs="Tahoma"/>
          <w:sz w:val="25"/>
          <w:szCs w:val="25"/>
          <w:vertAlign w:val="superscript"/>
        </w:rPr>
        <w:t>0</w:t>
      </w:r>
      <w:r>
        <w:rPr>
          <w:rFonts w:ascii="Tahoma" w:hAnsi="Tahoma" w:cs="Tahoma"/>
          <w:sz w:val="25"/>
          <w:szCs w:val="25"/>
        </w:rPr>
        <w:t xml:space="preserve"> clockwise. What was her new direction?</w:t>
      </w:r>
    </w:p>
    <w:p w:rsidR="00924EB9" w:rsidRDefault="00F26544">
      <w:pPr>
        <w:ind w:left="360"/>
        <w:rPr>
          <w:rFonts w:ascii="Tahoma" w:hAnsi="Tahoma" w:cs="Tahoma"/>
          <w:sz w:val="25"/>
          <w:szCs w:val="25"/>
          <w:u w:val="single"/>
        </w:rPr>
      </w:pPr>
      <w:r>
        <w:rPr>
          <w:rFonts w:ascii="Tahoma" w:hAnsi="Tahoma" w:cs="Tahoma"/>
          <w:sz w:val="25"/>
          <w:szCs w:val="25"/>
          <w:u w:val="single"/>
        </w:rPr>
        <w:t>Answer Either Christianity or Islamic question but not both on a number.</w:t>
      </w:r>
    </w:p>
    <w:p w:rsidR="00924EB9" w:rsidRDefault="00F26544">
      <w:pPr>
        <w:pStyle w:val="ListParagraph"/>
        <w:numPr>
          <w:ilvl w:val="0"/>
          <w:numId w:val="17"/>
        </w:numPr>
        <w:rPr>
          <w:rFonts w:ascii="Tahoma" w:hAnsi="Tahoma" w:cs="Tahoma"/>
          <w:sz w:val="25"/>
          <w:szCs w:val="25"/>
        </w:rPr>
      </w:pPr>
      <w:r>
        <w:rPr>
          <w:rFonts w:ascii="Tahoma" w:hAnsi="Tahoma" w:cs="Tahoma"/>
          <w:sz w:val="25"/>
          <w:szCs w:val="25"/>
        </w:rPr>
        <w:t>Either: What is faith?</w:t>
      </w:r>
    </w:p>
    <w:p w:rsidR="00924EB9" w:rsidRDefault="00F26544">
      <w:pPr>
        <w:pStyle w:val="ListParagraph"/>
        <w:rPr>
          <w:rFonts w:ascii="Tahoma" w:hAnsi="Tahoma" w:cs="Tahoma"/>
          <w:sz w:val="25"/>
          <w:szCs w:val="25"/>
        </w:rPr>
      </w:pPr>
      <w:r>
        <w:rPr>
          <w:rFonts w:ascii="Tahoma" w:hAnsi="Tahoma" w:cs="Tahoma"/>
          <w:sz w:val="25"/>
          <w:szCs w:val="25"/>
        </w:rPr>
        <w:t>Or: Define faith.</w:t>
      </w:r>
    </w:p>
    <w:p w:rsidR="00924EB9" w:rsidRDefault="00F26544">
      <w:pPr>
        <w:pStyle w:val="ListParagraph"/>
        <w:numPr>
          <w:ilvl w:val="0"/>
          <w:numId w:val="17"/>
        </w:numPr>
        <w:rPr>
          <w:rFonts w:ascii="Tahoma" w:hAnsi="Tahoma" w:cs="Tahoma"/>
          <w:sz w:val="25"/>
          <w:szCs w:val="25"/>
        </w:rPr>
      </w:pPr>
      <w:r>
        <w:rPr>
          <w:rFonts w:ascii="Tahoma" w:hAnsi="Tahoma" w:cs="Tahoma"/>
          <w:sz w:val="25"/>
          <w:szCs w:val="25"/>
        </w:rPr>
        <w:t>Either: State any two ways how Christians express their faith to God.</w:t>
      </w:r>
    </w:p>
    <w:p w:rsidR="00924EB9" w:rsidRDefault="00F26544">
      <w:pPr>
        <w:pStyle w:val="ListParagraph"/>
        <w:rPr>
          <w:rFonts w:ascii="Tahoma" w:hAnsi="Tahoma" w:cs="Tahoma"/>
          <w:sz w:val="25"/>
          <w:szCs w:val="25"/>
        </w:rPr>
      </w:pPr>
      <w:r>
        <w:rPr>
          <w:rFonts w:ascii="Tahoma" w:hAnsi="Tahoma" w:cs="Tahoma"/>
          <w:sz w:val="25"/>
          <w:szCs w:val="25"/>
        </w:rPr>
        <w:t>Or: State any two ways how Moslems express their faith to God.</w:t>
      </w:r>
    </w:p>
    <w:p w:rsidR="00924EB9" w:rsidRDefault="00F26544">
      <w:pPr>
        <w:tabs>
          <w:tab w:val="center" w:pos="4860"/>
        </w:tabs>
        <w:rPr>
          <w:rFonts w:ascii="Tahoma" w:hAnsi="Tahoma" w:cs="Tahoma"/>
          <w:b/>
          <w:sz w:val="25"/>
          <w:szCs w:val="25"/>
        </w:rPr>
      </w:pPr>
      <w:r>
        <w:rPr>
          <w:rFonts w:ascii="Tahoma" w:hAnsi="Tahoma" w:cs="Tahoma"/>
          <w:b/>
          <w:sz w:val="25"/>
          <w:szCs w:val="25"/>
        </w:rPr>
        <w:t>Mathematics</w:t>
      </w:r>
      <w:r>
        <w:rPr>
          <w:rFonts w:ascii="Tahoma" w:hAnsi="Tahoma" w:cs="Tahoma"/>
          <w:b/>
          <w:sz w:val="25"/>
          <w:szCs w:val="25"/>
        </w:rPr>
        <w:tab/>
      </w:r>
    </w:p>
    <w:p w:rsidR="00924EB9" w:rsidRDefault="00F26544">
      <w:pPr>
        <w:pStyle w:val="ListParagraph"/>
        <w:numPr>
          <w:ilvl w:val="0"/>
          <w:numId w:val="18"/>
        </w:numPr>
        <w:spacing w:line="360" w:lineRule="auto"/>
        <w:rPr>
          <w:rFonts w:ascii="Tahoma" w:hAnsi="Tahoma" w:cs="Tahoma"/>
          <w:sz w:val="25"/>
          <w:szCs w:val="25"/>
        </w:rPr>
      </w:pPr>
      <w:r>
        <w:rPr>
          <w:rFonts w:ascii="Tahoma" w:hAnsi="Tahoma" w:cs="Tahoma"/>
          <w:sz w:val="25"/>
          <w:szCs w:val="25"/>
        </w:rPr>
        <w:t>Add:</w:t>
      </w:r>
      <w:r>
        <w:rPr>
          <w:rFonts w:ascii="Tahoma" w:hAnsi="Tahoma" w:cs="Tahoma"/>
          <w:sz w:val="25"/>
          <w:szCs w:val="25"/>
        </w:rPr>
        <w:tab/>
        <w:t>463  +  324</w:t>
      </w:r>
    </w:p>
    <w:p w:rsidR="00924EB9" w:rsidRDefault="00F26544">
      <w:pPr>
        <w:pStyle w:val="ListParagraph"/>
        <w:numPr>
          <w:ilvl w:val="0"/>
          <w:numId w:val="18"/>
        </w:numPr>
        <w:spacing w:line="360" w:lineRule="auto"/>
        <w:rPr>
          <w:rFonts w:ascii="Tahoma" w:hAnsi="Tahoma" w:cs="Tahoma"/>
          <w:sz w:val="25"/>
          <w:szCs w:val="25"/>
        </w:rPr>
      </w:pPr>
      <w:r>
        <w:rPr>
          <w:rFonts w:ascii="Tahoma" w:hAnsi="Tahoma" w:cs="Tahoma"/>
          <w:sz w:val="25"/>
          <w:szCs w:val="25"/>
        </w:rPr>
        <w:t>Find the sum of 23,  543  and 5104</w:t>
      </w:r>
    </w:p>
    <w:p w:rsidR="00924EB9" w:rsidRDefault="00F26544">
      <w:pPr>
        <w:pStyle w:val="ListParagraph"/>
        <w:numPr>
          <w:ilvl w:val="0"/>
          <w:numId w:val="18"/>
        </w:numPr>
        <w:spacing w:line="360" w:lineRule="auto"/>
        <w:rPr>
          <w:rFonts w:ascii="Tahoma" w:hAnsi="Tahoma" w:cs="Tahoma"/>
          <w:sz w:val="25"/>
          <w:szCs w:val="25"/>
        </w:rPr>
      </w:pPr>
      <w:r>
        <w:rPr>
          <w:rFonts w:ascii="Tahoma" w:hAnsi="Tahoma" w:cs="Tahoma"/>
          <w:sz w:val="25"/>
          <w:szCs w:val="25"/>
        </w:rPr>
        <w:t>Write the number which comes after 399.</w:t>
      </w:r>
    </w:p>
    <w:p w:rsidR="00924EB9" w:rsidRDefault="00F26544">
      <w:pPr>
        <w:pStyle w:val="ListParagraph"/>
        <w:numPr>
          <w:ilvl w:val="0"/>
          <w:numId w:val="18"/>
        </w:numPr>
        <w:spacing w:line="360" w:lineRule="auto"/>
        <w:rPr>
          <w:rFonts w:ascii="Tahoma" w:hAnsi="Tahoma" w:cs="Tahoma"/>
          <w:sz w:val="25"/>
          <w:szCs w:val="25"/>
        </w:rPr>
      </w:pPr>
      <w:r>
        <w:rPr>
          <w:rFonts w:ascii="Tahoma" w:hAnsi="Tahoma" w:cs="Tahoma"/>
          <w:sz w:val="25"/>
          <w:szCs w:val="25"/>
        </w:rPr>
        <w:t>Subtract: 6734 – 5187</w:t>
      </w:r>
    </w:p>
    <w:p w:rsidR="00924EB9" w:rsidRDefault="00F26544">
      <w:pPr>
        <w:pStyle w:val="ListParagraph"/>
        <w:numPr>
          <w:ilvl w:val="0"/>
          <w:numId w:val="18"/>
        </w:numPr>
        <w:spacing w:line="360" w:lineRule="auto"/>
        <w:rPr>
          <w:rFonts w:ascii="Tahoma" w:hAnsi="Tahoma" w:cs="Tahoma"/>
          <w:sz w:val="25"/>
          <w:szCs w:val="25"/>
        </w:rPr>
      </w:pPr>
      <w:r>
        <w:rPr>
          <w:rFonts w:ascii="Tahoma" w:hAnsi="Tahoma" w:cs="Tahoma"/>
          <w:sz w:val="25"/>
          <w:szCs w:val="25"/>
        </w:rPr>
        <w:t>What is the difference between 234 and 301?</w:t>
      </w:r>
    </w:p>
    <w:p w:rsidR="00924EB9" w:rsidRDefault="00F26544">
      <w:pPr>
        <w:pStyle w:val="ListParagraph"/>
        <w:numPr>
          <w:ilvl w:val="0"/>
          <w:numId w:val="18"/>
        </w:numPr>
        <w:spacing w:line="360" w:lineRule="auto"/>
        <w:rPr>
          <w:rFonts w:ascii="Tahoma" w:hAnsi="Tahoma" w:cs="Tahoma"/>
          <w:sz w:val="25"/>
          <w:szCs w:val="25"/>
        </w:rPr>
      </w:pPr>
      <w:r>
        <w:rPr>
          <w:rFonts w:ascii="Tahoma" w:hAnsi="Tahoma" w:cs="Tahoma"/>
          <w:sz w:val="25"/>
          <w:szCs w:val="25"/>
        </w:rPr>
        <w:t>What number is before 200?</w:t>
      </w:r>
    </w:p>
    <w:p w:rsidR="00924EB9" w:rsidRDefault="00F26544">
      <w:pPr>
        <w:pStyle w:val="ListParagraph"/>
        <w:numPr>
          <w:ilvl w:val="0"/>
          <w:numId w:val="18"/>
        </w:numPr>
        <w:spacing w:line="360" w:lineRule="auto"/>
        <w:rPr>
          <w:rFonts w:ascii="Tahoma" w:hAnsi="Tahoma" w:cs="Tahoma"/>
          <w:sz w:val="25"/>
          <w:szCs w:val="25"/>
        </w:rPr>
      </w:pPr>
      <w:r>
        <w:rPr>
          <w:rFonts w:ascii="Tahoma" w:hAnsi="Tahoma" w:cs="Tahoma"/>
          <w:sz w:val="25"/>
          <w:szCs w:val="25"/>
        </w:rPr>
        <w:t>By how much is 83 greater than 56?</w:t>
      </w:r>
    </w:p>
    <w:p w:rsidR="00924EB9" w:rsidRDefault="00F26544">
      <w:pPr>
        <w:pStyle w:val="ListParagraph"/>
        <w:numPr>
          <w:ilvl w:val="0"/>
          <w:numId w:val="18"/>
        </w:numPr>
        <w:spacing w:line="360" w:lineRule="auto"/>
        <w:rPr>
          <w:rFonts w:ascii="Tahoma" w:hAnsi="Tahoma" w:cs="Tahoma"/>
          <w:sz w:val="25"/>
          <w:szCs w:val="25"/>
        </w:rPr>
      </w:pPr>
      <w:r>
        <w:rPr>
          <w:rFonts w:ascii="Tahoma" w:hAnsi="Tahoma" w:cs="Tahoma"/>
          <w:sz w:val="25"/>
          <w:szCs w:val="25"/>
        </w:rPr>
        <w:t>By how much is 62 less than 97?</w:t>
      </w:r>
    </w:p>
    <w:p w:rsidR="00924EB9" w:rsidRDefault="00F26544">
      <w:pPr>
        <w:pStyle w:val="ListParagraph"/>
        <w:numPr>
          <w:ilvl w:val="0"/>
          <w:numId w:val="18"/>
        </w:numPr>
        <w:spacing w:line="360" w:lineRule="auto"/>
        <w:rPr>
          <w:rFonts w:ascii="Tahoma" w:hAnsi="Tahoma" w:cs="Tahoma"/>
          <w:sz w:val="25"/>
          <w:szCs w:val="25"/>
        </w:rPr>
      </w:pPr>
      <w:r>
        <w:rPr>
          <w:rFonts w:ascii="Tahoma" w:hAnsi="Tahoma" w:cs="Tahoma"/>
          <w:sz w:val="25"/>
          <w:szCs w:val="25"/>
        </w:rPr>
        <w:t>Take away 489 from 750</w:t>
      </w:r>
    </w:p>
    <w:p w:rsidR="00924EB9" w:rsidRDefault="00F26544">
      <w:pPr>
        <w:pStyle w:val="ListParagraph"/>
        <w:numPr>
          <w:ilvl w:val="0"/>
          <w:numId w:val="18"/>
        </w:numPr>
        <w:spacing w:line="360" w:lineRule="auto"/>
        <w:rPr>
          <w:rFonts w:ascii="Tahoma" w:hAnsi="Tahoma" w:cs="Tahoma"/>
          <w:sz w:val="25"/>
          <w:szCs w:val="25"/>
        </w:rPr>
      </w:pPr>
      <w:r>
        <w:rPr>
          <w:rFonts w:ascii="Tahoma" w:hAnsi="Tahoma" w:cs="Tahoma"/>
          <w:sz w:val="25"/>
          <w:szCs w:val="25"/>
        </w:rPr>
        <w:t>Basher is 12 years old. Umar is 5 years older than Bashir. How old is Umar?</w:t>
      </w: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spacing w:after="0"/>
        <w:jc w:val="center"/>
        <w:rPr>
          <w:rFonts w:ascii="Tahoma" w:hAnsi="Tahoma" w:cs="Tahoma"/>
          <w:sz w:val="56"/>
          <w:szCs w:val="56"/>
        </w:rPr>
      </w:pPr>
    </w:p>
    <w:p w:rsidR="00924EB9" w:rsidRDefault="00F26544">
      <w:pPr>
        <w:spacing w:after="0"/>
        <w:jc w:val="center"/>
        <w:rPr>
          <w:rFonts w:ascii="Tahoma" w:hAnsi="Tahoma" w:cs="Tahoma"/>
          <w:sz w:val="32"/>
          <w:szCs w:val="32"/>
        </w:rPr>
      </w:pPr>
      <w:r>
        <w:rPr>
          <w:rFonts w:ascii="Tahoma" w:hAnsi="Tahoma" w:cs="Tahoma"/>
          <w:sz w:val="32"/>
          <w:szCs w:val="32"/>
        </w:rPr>
        <w:lastRenderedPageBreak/>
        <w:t xml:space="preserve">WEEK TWO HOMEWORK FOR P.5 TERM I </w:t>
      </w:r>
    </w:p>
    <w:p w:rsidR="00924EB9" w:rsidRDefault="00F26544">
      <w:pPr>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b/>
          <w:sz w:val="25"/>
          <w:szCs w:val="25"/>
        </w:rPr>
      </w:pPr>
      <w:r>
        <w:rPr>
          <w:rFonts w:ascii="Tahoma" w:hAnsi="Tahoma" w:cs="Tahoma"/>
          <w:b/>
          <w:sz w:val="25"/>
          <w:szCs w:val="25"/>
        </w:rPr>
        <w:t>English</w:t>
      </w:r>
    </w:p>
    <w:p w:rsidR="00924EB9" w:rsidRDefault="00F26544">
      <w:pPr>
        <w:spacing w:line="360" w:lineRule="auto"/>
        <w:rPr>
          <w:rFonts w:ascii="Tahoma" w:hAnsi="Tahoma" w:cs="Tahoma"/>
          <w:sz w:val="25"/>
          <w:szCs w:val="25"/>
          <w:u w:val="single"/>
        </w:rPr>
      </w:pPr>
      <w:r>
        <w:rPr>
          <w:rFonts w:ascii="Tahoma" w:hAnsi="Tahoma" w:cs="Tahoma"/>
          <w:sz w:val="25"/>
          <w:szCs w:val="25"/>
          <w:u w:val="single"/>
        </w:rPr>
        <w:t>Re-write the sentences as instructed in the brackets.</w:t>
      </w:r>
    </w:p>
    <w:p w:rsidR="00924EB9" w:rsidRDefault="00F26544">
      <w:pPr>
        <w:pStyle w:val="ListParagraph"/>
        <w:numPr>
          <w:ilvl w:val="0"/>
          <w:numId w:val="19"/>
        </w:numPr>
        <w:spacing w:line="360" w:lineRule="auto"/>
        <w:rPr>
          <w:rFonts w:ascii="Tahoma" w:hAnsi="Tahoma" w:cs="Tahoma"/>
          <w:sz w:val="25"/>
          <w:szCs w:val="25"/>
        </w:rPr>
      </w:pPr>
      <w:r>
        <w:rPr>
          <w:rFonts w:ascii="Tahoma" w:hAnsi="Tahoma" w:cs="Tahoma"/>
          <w:sz w:val="25"/>
          <w:szCs w:val="25"/>
        </w:rPr>
        <w:t>Kato is a smart boy. Wasswa is a smart boy. (Re-write beginning; Both……..)</w:t>
      </w:r>
    </w:p>
    <w:p w:rsidR="00924EB9" w:rsidRDefault="00F26544">
      <w:pPr>
        <w:pStyle w:val="ListParagraph"/>
        <w:numPr>
          <w:ilvl w:val="0"/>
          <w:numId w:val="19"/>
        </w:numPr>
        <w:spacing w:line="360" w:lineRule="auto"/>
        <w:rPr>
          <w:rFonts w:ascii="Tahoma" w:hAnsi="Tahoma" w:cs="Tahoma"/>
          <w:sz w:val="25"/>
          <w:szCs w:val="25"/>
        </w:rPr>
      </w:pPr>
      <w:r>
        <w:rPr>
          <w:rFonts w:ascii="Tahoma" w:hAnsi="Tahoma" w:cs="Tahoma"/>
          <w:sz w:val="25"/>
          <w:szCs w:val="25"/>
        </w:rPr>
        <w:t>She likes mopping more than slashing. (Use: …..prefers……)</w:t>
      </w:r>
    </w:p>
    <w:p w:rsidR="00924EB9" w:rsidRDefault="00F26544">
      <w:pPr>
        <w:pStyle w:val="ListParagraph"/>
        <w:numPr>
          <w:ilvl w:val="0"/>
          <w:numId w:val="19"/>
        </w:numPr>
        <w:spacing w:line="360" w:lineRule="auto"/>
        <w:rPr>
          <w:rFonts w:ascii="Tahoma" w:hAnsi="Tahoma" w:cs="Tahoma"/>
          <w:sz w:val="25"/>
          <w:szCs w:val="25"/>
        </w:rPr>
      </w:pPr>
      <w:r>
        <w:rPr>
          <w:rFonts w:ascii="Tahoma" w:hAnsi="Tahoma" w:cs="Tahoma"/>
          <w:sz w:val="25"/>
          <w:szCs w:val="25"/>
        </w:rPr>
        <w:t>Aniku was slashing the compound. Awor was fetching water. (Begin: While……)</w:t>
      </w:r>
    </w:p>
    <w:p w:rsidR="00924EB9" w:rsidRDefault="00F26544">
      <w:pPr>
        <w:pStyle w:val="ListParagraph"/>
        <w:numPr>
          <w:ilvl w:val="0"/>
          <w:numId w:val="19"/>
        </w:numPr>
        <w:spacing w:line="360" w:lineRule="auto"/>
        <w:rPr>
          <w:rFonts w:ascii="Tahoma" w:hAnsi="Tahoma" w:cs="Tahoma"/>
          <w:sz w:val="25"/>
          <w:szCs w:val="25"/>
        </w:rPr>
      </w:pPr>
      <w:r>
        <w:rPr>
          <w:rFonts w:ascii="Tahoma" w:hAnsi="Tahoma" w:cs="Tahoma"/>
          <w:sz w:val="25"/>
          <w:szCs w:val="25"/>
        </w:rPr>
        <w:t>We are going to school, ……? (complete the question tag)</w:t>
      </w:r>
    </w:p>
    <w:p w:rsidR="00924EB9" w:rsidRDefault="00F26544">
      <w:pPr>
        <w:pStyle w:val="ListParagraph"/>
        <w:numPr>
          <w:ilvl w:val="0"/>
          <w:numId w:val="19"/>
        </w:numPr>
        <w:spacing w:line="360" w:lineRule="auto"/>
        <w:rPr>
          <w:rFonts w:ascii="Tahoma" w:hAnsi="Tahoma" w:cs="Tahoma"/>
          <w:sz w:val="25"/>
          <w:szCs w:val="25"/>
        </w:rPr>
      </w:pPr>
      <w:r>
        <w:rPr>
          <w:rFonts w:ascii="Tahoma" w:hAnsi="Tahoma" w:cs="Tahoma"/>
          <w:sz w:val="25"/>
          <w:szCs w:val="25"/>
        </w:rPr>
        <w:t>It was very cold. I could not go outside. (Join using: …….too……..to……..)</w:t>
      </w:r>
    </w:p>
    <w:p w:rsidR="00924EB9" w:rsidRDefault="00F26544">
      <w:pPr>
        <w:pStyle w:val="ListParagraph"/>
        <w:numPr>
          <w:ilvl w:val="0"/>
          <w:numId w:val="19"/>
        </w:numPr>
        <w:spacing w:line="360" w:lineRule="auto"/>
        <w:rPr>
          <w:rFonts w:ascii="Tahoma" w:hAnsi="Tahoma" w:cs="Tahoma"/>
          <w:sz w:val="25"/>
          <w:szCs w:val="25"/>
        </w:rPr>
      </w:pPr>
      <w:r>
        <w:rPr>
          <w:rFonts w:ascii="Tahoma" w:hAnsi="Tahoma" w:cs="Tahoma"/>
          <w:sz w:val="25"/>
          <w:szCs w:val="25"/>
        </w:rPr>
        <w:t>Angel is a very clever girl. She writes poorly. (Re-write using: …….but……)</w:t>
      </w:r>
    </w:p>
    <w:p w:rsidR="00924EB9" w:rsidRDefault="00F26544">
      <w:pPr>
        <w:pStyle w:val="ListParagraph"/>
        <w:numPr>
          <w:ilvl w:val="0"/>
          <w:numId w:val="19"/>
        </w:numPr>
        <w:spacing w:line="360" w:lineRule="auto"/>
        <w:rPr>
          <w:rFonts w:ascii="Tahoma" w:hAnsi="Tahoma" w:cs="Tahoma"/>
          <w:sz w:val="25"/>
          <w:szCs w:val="25"/>
        </w:rPr>
      </w:pPr>
      <w:r>
        <w:rPr>
          <w:rFonts w:ascii="Tahoma" w:hAnsi="Tahoma" w:cs="Tahoma"/>
          <w:sz w:val="25"/>
          <w:szCs w:val="25"/>
        </w:rPr>
        <w:t>This is the bag. Daddy bought it last month. (Join using: ……..which…….)</w:t>
      </w:r>
    </w:p>
    <w:p w:rsidR="00924EB9" w:rsidRDefault="00F26544">
      <w:pPr>
        <w:pStyle w:val="ListParagraph"/>
        <w:numPr>
          <w:ilvl w:val="0"/>
          <w:numId w:val="19"/>
        </w:numPr>
        <w:spacing w:line="360" w:lineRule="auto"/>
        <w:rPr>
          <w:rFonts w:ascii="Tahoma" w:hAnsi="Tahoma" w:cs="Tahoma"/>
          <w:sz w:val="25"/>
          <w:szCs w:val="25"/>
        </w:rPr>
      </w:pPr>
      <w:r>
        <w:rPr>
          <w:rFonts w:ascii="Tahoma" w:hAnsi="Tahoma" w:cs="Tahoma"/>
          <w:sz w:val="25"/>
          <w:szCs w:val="25"/>
        </w:rPr>
        <w:t>The porridge was very hot. The baby could not eat it. (Use: ……so………that…….)</w:t>
      </w:r>
    </w:p>
    <w:p w:rsidR="00924EB9" w:rsidRDefault="00F26544">
      <w:pPr>
        <w:pStyle w:val="ListParagraph"/>
        <w:numPr>
          <w:ilvl w:val="0"/>
          <w:numId w:val="19"/>
        </w:numPr>
        <w:spacing w:line="360" w:lineRule="auto"/>
        <w:rPr>
          <w:rFonts w:ascii="Tahoma" w:hAnsi="Tahoma" w:cs="Tahoma"/>
          <w:sz w:val="25"/>
          <w:szCs w:val="25"/>
        </w:rPr>
      </w:pPr>
      <w:r>
        <w:rPr>
          <w:rFonts w:ascii="Tahoma" w:hAnsi="Tahoma" w:cs="Tahoma"/>
          <w:sz w:val="25"/>
          <w:szCs w:val="25"/>
        </w:rPr>
        <w:t>A zebra is heavy. An elephant is heavier. (Join using: …….than……..)</w:t>
      </w:r>
    </w:p>
    <w:p w:rsidR="00924EB9" w:rsidRDefault="00F26544">
      <w:pPr>
        <w:pStyle w:val="ListParagraph"/>
        <w:numPr>
          <w:ilvl w:val="0"/>
          <w:numId w:val="19"/>
        </w:numPr>
        <w:spacing w:line="360" w:lineRule="auto"/>
        <w:rPr>
          <w:rFonts w:ascii="Tahoma" w:hAnsi="Tahoma" w:cs="Tahoma"/>
          <w:sz w:val="25"/>
          <w:szCs w:val="25"/>
        </w:rPr>
      </w:pPr>
      <w:r>
        <w:rPr>
          <w:rFonts w:ascii="Tahoma" w:hAnsi="Tahoma" w:cs="Tahoma"/>
          <w:sz w:val="25"/>
          <w:szCs w:val="25"/>
        </w:rPr>
        <w:t>Mr. Kakooza is our headmaster. (Change the sentence to negative form)</w:t>
      </w:r>
    </w:p>
    <w:p w:rsidR="00924EB9" w:rsidRDefault="00F26544">
      <w:pPr>
        <w:spacing w:line="360" w:lineRule="auto"/>
        <w:rPr>
          <w:rFonts w:ascii="Tahoma" w:hAnsi="Tahoma" w:cs="Tahoma"/>
          <w:b/>
          <w:sz w:val="25"/>
          <w:szCs w:val="25"/>
        </w:rPr>
      </w:pPr>
      <w:r>
        <w:rPr>
          <w:rFonts w:ascii="Tahoma" w:hAnsi="Tahoma" w:cs="Tahoma"/>
          <w:b/>
          <w:sz w:val="25"/>
          <w:szCs w:val="25"/>
        </w:rPr>
        <w:t>Science</w:t>
      </w:r>
    </w:p>
    <w:p w:rsidR="00924EB9" w:rsidRDefault="00F26544">
      <w:pPr>
        <w:pStyle w:val="ListParagraph"/>
        <w:numPr>
          <w:ilvl w:val="0"/>
          <w:numId w:val="20"/>
        </w:numPr>
        <w:spacing w:line="360" w:lineRule="auto"/>
        <w:rPr>
          <w:rFonts w:ascii="Tahoma" w:hAnsi="Tahoma" w:cs="Tahoma"/>
          <w:sz w:val="25"/>
          <w:szCs w:val="25"/>
        </w:rPr>
      </w:pPr>
      <w:r>
        <w:rPr>
          <w:rFonts w:ascii="Tahoma" w:hAnsi="Tahoma" w:cs="Tahoma"/>
          <w:sz w:val="25"/>
          <w:szCs w:val="25"/>
        </w:rPr>
        <w:t>On which main part of an insect are legs and wings attached?</w:t>
      </w:r>
    </w:p>
    <w:p w:rsidR="00924EB9" w:rsidRDefault="00F26544">
      <w:pPr>
        <w:pStyle w:val="ListParagraph"/>
        <w:numPr>
          <w:ilvl w:val="0"/>
          <w:numId w:val="20"/>
        </w:numPr>
        <w:spacing w:line="360" w:lineRule="auto"/>
        <w:rPr>
          <w:rFonts w:ascii="Tahoma" w:hAnsi="Tahoma" w:cs="Tahoma"/>
          <w:sz w:val="25"/>
          <w:szCs w:val="25"/>
        </w:rPr>
      </w:pPr>
      <w:r>
        <w:rPr>
          <w:rFonts w:ascii="Tahoma" w:hAnsi="Tahoma" w:cs="Tahoma"/>
          <w:sz w:val="25"/>
          <w:szCs w:val="25"/>
        </w:rPr>
        <w:t>How does a tick differ from a housefly in terms of body structure?</w:t>
      </w:r>
    </w:p>
    <w:p w:rsidR="00924EB9" w:rsidRDefault="00F26544">
      <w:pPr>
        <w:pStyle w:val="ListParagraph"/>
        <w:numPr>
          <w:ilvl w:val="0"/>
          <w:numId w:val="20"/>
        </w:numPr>
        <w:spacing w:line="360" w:lineRule="auto"/>
        <w:rPr>
          <w:rFonts w:ascii="Tahoma" w:hAnsi="Tahoma" w:cs="Tahoma"/>
          <w:sz w:val="25"/>
          <w:szCs w:val="25"/>
        </w:rPr>
      </w:pPr>
      <w:r>
        <w:rPr>
          <w:rFonts w:ascii="Tahoma" w:hAnsi="Tahoma" w:cs="Tahoma"/>
          <w:sz w:val="25"/>
          <w:szCs w:val="25"/>
        </w:rPr>
        <w:t>State the role of chlorophyll during photosynthesis.</w:t>
      </w:r>
    </w:p>
    <w:p w:rsidR="00924EB9" w:rsidRDefault="00F26544">
      <w:pPr>
        <w:pStyle w:val="ListParagraph"/>
        <w:numPr>
          <w:ilvl w:val="0"/>
          <w:numId w:val="20"/>
        </w:numPr>
        <w:spacing w:line="360" w:lineRule="auto"/>
        <w:rPr>
          <w:rFonts w:ascii="Tahoma" w:hAnsi="Tahoma" w:cs="Tahoma"/>
          <w:sz w:val="25"/>
          <w:szCs w:val="25"/>
        </w:rPr>
      </w:pPr>
      <w:r>
        <w:rPr>
          <w:rFonts w:ascii="Tahoma" w:hAnsi="Tahoma" w:cs="Tahoma"/>
          <w:sz w:val="25"/>
          <w:szCs w:val="25"/>
        </w:rPr>
        <w:t>Complete the table below correctly.</w:t>
      </w:r>
    </w:p>
    <w:tbl>
      <w:tblPr>
        <w:tblStyle w:val="TableGrid"/>
        <w:tblW w:w="0" w:type="auto"/>
        <w:tblInd w:w="918" w:type="dxa"/>
        <w:tblLook w:val="04A0" w:firstRow="1" w:lastRow="0" w:firstColumn="1" w:lastColumn="0" w:noHBand="0" w:noVBand="1"/>
      </w:tblPr>
      <w:tblGrid>
        <w:gridCol w:w="2991"/>
        <w:gridCol w:w="2389"/>
      </w:tblGrid>
      <w:tr w:rsidR="00924EB9">
        <w:trPr>
          <w:trHeight w:val="299"/>
        </w:trPr>
        <w:tc>
          <w:tcPr>
            <w:tcW w:w="2991" w:type="dxa"/>
          </w:tcPr>
          <w:p w:rsidR="00924EB9" w:rsidRDefault="00F26544">
            <w:pPr>
              <w:pStyle w:val="ListParagraph"/>
              <w:spacing w:after="0" w:line="360" w:lineRule="auto"/>
              <w:ind w:left="0"/>
              <w:rPr>
                <w:rFonts w:ascii="Tahoma" w:hAnsi="Tahoma" w:cs="Tahoma"/>
                <w:b/>
                <w:sz w:val="25"/>
                <w:szCs w:val="25"/>
              </w:rPr>
            </w:pPr>
            <w:r>
              <w:rPr>
                <w:rFonts w:ascii="Tahoma" w:hAnsi="Tahoma" w:cs="Tahoma"/>
                <w:b/>
                <w:sz w:val="25"/>
                <w:szCs w:val="25"/>
              </w:rPr>
              <w:t>Delicate body organ</w:t>
            </w:r>
          </w:p>
        </w:tc>
        <w:tc>
          <w:tcPr>
            <w:tcW w:w="2389" w:type="dxa"/>
          </w:tcPr>
          <w:p w:rsidR="00924EB9" w:rsidRDefault="00F26544">
            <w:pPr>
              <w:pStyle w:val="ListParagraph"/>
              <w:spacing w:after="0" w:line="360" w:lineRule="auto"/>
              <w:ind w:left="0"/>
              <w:rPr>
                <w:rFonts w:ascii="Tahoma" w:hAnsi="Tahoma" w:cs="Tahoma"/>
                <w:b/>
                <w:sz w:val="25"/>
                <w:szCs w:val="25"/>
              </w:rPr>
            </w:pPr>
            <w:r>
              <w:rPr>
                <w:rFonts w:ascii="Tahoma" w:hAnsi="Tahoma" w:cs="Tahoma"/>
                <w:b/>
                <w:sz w:val="25"/>
                <w:szCs w:val="25"/>
              </w:rPr>
              <w:t>Part of skeleton</w:t>
            </w:r>
          </w:p>
        </w:tc>
      </w:tr>
      <w:tr w:rsidR="00924EB9">
        <w:trPr>
          <w:trHeight w:val="315"/>
        </w:trPr>
        <w:tc>
          <w:tcPr>
            <w:tcW w:w="2991" w:type="dxa"/>
          </w:tcPr>
          <w:p w:rsidR="00924EB9" w:rsidRDefault="00F26544">
            <w:pPr>
              <w:pStyle w:val="ListParagraph"/>
              <w:spacing w:after="0" w:line="360" w:lineRule="auto"/>
              <w:ind w:left="0"/>
              <w:rPr>
                <w:rFonts w:ascii="Tahoma" w:hAnsi="Tahoma" w:cs="Tahoma"/>
                <w:sz w:val="25"/>
                <w:szCs w:val="25"/>
              </w:rPr>
            </w:pPr>
            <w:r>
              <w:rPr>
                <w:rFonts w:ascii="Tahoma" w:hAnsi="Tahoma" w:cs="Tahoma"/>
                <w:sz w:val="25"/>
                <w:szCs w:val="25"/>
              </w:rPr>
              <w:t>………………..</w:t>
            </w:r>
          </w:p>
        </w:tc>
        <w:tc>
          <w:tcPr>
            <w:tcW w:w="2389" w:type="dxa"/>
          </w:tcPr>
          <w:p w:rsidR="00924EB9" w:rsidRDefault="00F26544">
            <w:pPr>
              <w:pStyle w:val="ListParagraph"/>
              <w:spacing w:after="0" w:line="360" w:lineRule="auto"/>
              <w:ind w:left="0"/>
              <w:rPr>
                <w:rFonts w:ascii="Tahoma" w:hAnsi="Tahoma" w:cs="Tahoma"/>
                <w:sz w:val="25"/>
                <w:szCs w:val="25"/>
              </w:rPr>
            </w:pPr>
            <w:r>
              <w:rPr>
                <w:rFonts w:ascii="Tahoma" w:hAnsi="Tahoma" w:cs="Tahoma"/>
                <w:sz w:val="25"/>
                <w:szCs w:val="25"/>
              </w:rPr>
              <w:t>Skull</w:t>
            </w:r>
          </w:p>
        </w:tc>
      </w:tr>
      <w:tr w:rsidR="00924EB9">
        <w:trPr>
          <w:trHeight w:val="315"/>
        </w:trPr>
        <w:tc>
          <w:tcPr>
            <w:tcW w:w="2991" w:type="dxa"/>
          </w:tcPr>
          <w:p w:rsidR="00924EB9" w:rsidRDefault="00F26544">
            <w:pPr>
              <w:pStyle w:val="ListParagraph"/>
              <w:spacing w:after="0" w:line="360" w:lineRule="auto"/>
              <w:ind w:left="0"/>
              <w:rPr>
                <w:rFonts w:ascii="Tahoma" w:hAnsi="Tahoma" w:cs="Tahoma"/>
                <w:sz w:val="25"/>
                <w:szCs w:val="25"/>
              </w:rPr>
            </w:pPr>
            <w:r>
              <w:rPr>
                <w:rFonts w:ascii="Tahoma" w:hAnsi="Tahoma" w:cs="Tahoma"/>
                <w:sz w:val="25"/>
                <w:szCs w:val="25"/>
              </w:rPr>
              <w:t>Heart</w:t>
            </w:r>
          </w:p>
        </w:tc>
        <w:tc>
          <w:tcPr>
            <w:tcW w:w="2389" w:type="dxa"/>
          </w:tcPr>
          <w:p w:rsidR="00924EB9" w:rsidRDefault="00F26544">
            <w:pPr>
              <w:pStyle w:val="ListParagraph"/>
              <w:spacing w:after="0" w:line="360" w:lineRule="auto"/>
              <w:ind w:left="0"/>
              <w:rPr>
                <w:rFonts w:ascii="Tahoma" w:hAnsi="Tahoma" w:cs="Tahoma"/>
                <w:sz w:val="25"/>
                <w:szCs w:val="25"/>
              </w:rPr>
            </w:pPr>
            <w:r>
              <w:rPr>
                <w:rFonts w:ascii="Tahoma" w:hAnsi="Tahoma" w:cs="Tahoma"/>
                <w:sz w:val="25"/>
                <w:szCs w:val="25"/>
              </w:rPr>
              <w:t>………………</w:t>
            </w:r>
          </w:p>
        </w:tc>
      </w:tr>
      <w:tr w:rsidR="00924EB9">
        <w:trPr>
          <w:trHeight w:val="315"/>
        </w:trPr>
        <w:tc>
          <w:tcPr>
            <w:tcW w:w="2991" w:type="dxa"/>
          </w:tcPr>
          <w:p w:rsidR="00924EB9" w:rsidRDefault="00F26544">
            <w:pPr>
              <w:pStyle w:val="ListParagraph"/>
              <w:spacing w:after="0" w:line="360" w:lineRule="auto"/>
              <w:ind w:left="0"/>
              <w:rPr>
                <w:rFonts w:ascii="Tahoma" w:hAnsi="Tahoma" w:cs="Tahoma"/>
                <w:sz w:val="25"/>
                <w:szCs w:val="25"/>
              </w:rPr>
            </w:pPr>
            <w:r>
              <w:rPr>
                <w:rFonts w:ascii="Tahoma" w:hAnsi="Tahoma" w:cs="Tahoma"/>
                <w:sz w:val="25"/>
                <w:szCs w:val="25"/>
              </w:rPr>
              <w:t>Tongue</w:t>
            </w:r>
          </w:p>
        </w:tc>
        <w:tc>
          <w:tcPr>
            <w:tcW w:w="2389" w:type="dxa"/>
          </w:tcPr>
          <w:p w:rsidR="00924EB9" w:rsidRDefault="00F26544">
            <w:pPr>
              <w:pStyle w:val="ListParagraph"/>
              <w:spacing w:after="0" w:line="360" w:lineRule="auto"/>
              <w:ind w:left="0"/>
              <w:rPr>
                <w:rFonts w:ascii="Tahoma" w:hAnsi="Tahoma" w:cs="Tahoma"/>
                <w:sz w:val="25"/>
                <w:szCs w:val="25"/>
              </w:rPr>
            </w:pPr>
            <w:r>
              <w:rPr>
                <w:rFonts w:ascii="Tahoma" w:hAnsi="Tahoma" w:cs="Tahoma"/>
                <w:sz w:val="25"/>
                <w:szCs w:val="25"/>
              </w:rPr>
              <w:t>……………..</w:t>
            </w:r>
          </w:p>
        </w:tc>
      </w:tr>
    </w:tbl>
    <w:p w:rsidR="00924EB9" w:rsidRDefault="00924EB9">
      <w:pPr>
        <w:pStyle w:val="ListParagraph"/>
        <w:spacing w:line="360" w:lineRule="auto"/>
        <w:ind w:left="1440" w:hanging="720"/>
        <w:rPr>
          <w:rFonts w:ascii="Tahoma" w:hAnsi="Tahoma" w:cs="Tahoma"/>
          <w:sz w:val="25"/>
          <w:szCs w:val="25"/>
        </w:rPr>
      </w:pPr>
    </w:p>
    <w:p w:rsidR="00924EB9" w:rsidRDefault="00F26544">
      <w:pPr>
        <w:pStyle w:val="ListParagraph"/>
        <w:numPr>
          <w:ilvl w:val="0"/>
          <w:numId w:val="20"/>
        </w:numPr>
        <w:spacing w:line="360" w:lineRule="auto"/>
        <w:rPr>
          <w:rFonts w:ascii="Tahoma" w:hAnsi="Tahoma" w:cs="Tahoma"/>
          <w:sz w:val="25"/>
          <w:szCs w:val="25"/>
        </w:rPr>
      </w:pPr>
      <w:r>
        <w:rPr>
          <w:rFonts w:ascii="Tahoma" w:hAnsi="Tahoma" w:cs="Tahoma"/>
          <w:sz w:val="25"/>
          <w:szCs w:val="25"/>
        </w:rPr>
        <w:t>Give any one reason why a piece of dry wood floats on water.</w:t>
      </w:r>
    </w:p>
    <w:p w:rsidR="00924EB9" w:rsidRDefault="00F26544">
      <w:pPr>
        <w:pStyle w:val="ListParagraph"/>
        <w:numPr>
          <w:ilvl w:val="0"/>
          <w:numId w:val="20"/>
        </w:numPr>
        <w:spacing w:line="360" w:lineRule="auto"/>
        <w:rPr>
          <w:rFonts w:ascii="Tahoma" w:hAnsi="Tahoma" w:cs="Tahoma"/>
          <w:sz w:val="25"/>
          <w:szCs w:val="25"/>
        </w:rPr>
      </w:pPr>
      <w:r>
        <w:rPr>
          <w:rFonts w:ascii="Tahoma" w:hAnsi="Tahoma" w:cs="Tahoma"/>
          <w:sz w:val="25"/>
          <w:szCs w:val="25"/>
        </w:rPr>
        <w:t>Name the best food for baby below 4 months.</w:t>
      </w:r>
    </w:p>
    <w:p w:rsidR="00924EB9" w:rsidRDefault="00F26544">
      <w:pPr>
        <w:pStyle w:val="ListParagraph"/>
        <w:numPr>
          <w:ilvl w:val="0"/>
          <w:numId w:val="20"/>
        </w:numPr>
        <w:spacing w:line="360" w:lineRule="auto"/>
        <w:rPr>
          <w:rFonts w:ascii="Tahoma" w:hAnsi="Tahoma" w:cs="Tahoma"/>
          <w:sz w:val="25"/>
          <w:szCs w:val="25"/>
        </w:rPr>
      </w:pPr>
      <w:r>
        <w:rPr>
          <w:rFonts w:ascii="Tahoma" w:hAnsi="Tahoma" w:cs="Tahoma"/>
          <w:sz w:val="25"/>
          <w:szCs w:val="25"/>
        </w:rPr>
        <w:t>Give two reasons why a chameleon changes its colour.</w:t>
      </w:r>
    </w:p>
    <w:p w:rsidR="00924EB9" w:rsidRDefault="00924EB9">
      <w:pPr>
        <w:rPr>
          <w:rFonts w:ascii="Tahoma" w:hAnsi="Tahoma" w:cs="Tahoma"/>
          <w:b/>
          <w:sz w:val="25"/>
          <w:szCs w:val="25"/>
        </w:rPr>
      </w:pPr>
    </w:p>
    <w:p w:rsidR="00182421" w:rsidRDefault="00182421">
      <w:pPr>
        <w:rPr>
          <w:rFonts w:ascii="Tahoma" w:hAnsi="Tahoma" w:cs="Tahoma"/>
          <w:b/>
          <w:sz w:val="25"/>
          <w:szCs w:val="25"/>
        </w:rPr>
      </w:pPr>
    </w:p>
    <w:p w:rsidR="00924EB9" w:rsidRDefault="00F26544">
      <w:pPr>
        <w:spacing w:after="0"/>
        <w:jc w:val="center"/>
        <w:rPr>
          <w:rFonts w:ascii="Tahoma" w:hAnsi="Tahoma" w:cs="Tahoma"/>
          <w:sz w:val="32"/>
          <w:szCs w:val="32"/>
        </w:rPr>
      </w:pPr>
      <w:r>
        <w:rPr>
          <w:rFonts w:ascii="Tahoma" w:hAnsi="Tahoma" w:cs="Tahoma"/>
          <w:sz w:val="32"/>
          <w:szCs w:val="32"/>
        </w:rPr>
        <w:t>WEE</w:t>
      </w:r>
      <w:r w:rsidR="00182421">
        <w:rPr>
          <w:rFonts w:ascii="Tahoma" w:hAnsi="Tahoma" w:cs="Tahoma"/>
          <w:sz w:val="32"/>
          <w:szCs w:val="32"/>
        </w:rPr>
        <w:t xml:space="preserve">K TWO HOMEWORK FOR P.5 TERM I </w:t>
      </w:r>
      <w:r>
        <w:rPr>
          <w:rFonts w:ascii="Tahoma" w:hAnsi="Tahoma" w:cs="Tahoma"/>
          <w:sz w:val="32"/>
          <w:szCs w:val="32"/>
        </w:rPr>
        <w:t xml:space="preserve"> NO. 4</w:t>
      </w:r>
    </w:p>
    <w:p w:rsidR="00924EB9" w:rsidRDefault="00F26544">
      <w:pPr>
        <w:rPr>
          <w:rFonts w:ascii="Tahoma" w:hAnsi="Tahoma" w:cs="Tahoma"/>
          <w:sz w:val="25"/>
          <w:szCs w:val="25"/>
        </w:rPr>
      </w:pPr>
      <w:r>
        <w:rPr>
          <w:rFonts w:ascii="Tahoma" w:hAnsi="Tahoma" w:cs="Tahoma"/>
          <w:sz w:val="25"/>
          <w:szCs w:val="25"/>
        </w:rPr>
        <w:t>Name: ………………………………………………………………….. stream: ……………………………</w:t>
      </w:r>
    </w:p>
    <w:p w:rsidR="00924EB9" w:rsidRDefault="00F26544">
      <w:pPr>
        <w:spacing w:after="0"/>
        <w:rPr>
          <w:rFonts w:ascii="Tahoma" w:hAnsi="Tahoma" w:cs="Tahoma"/>
          <w:b/>
          <w:sz w:val="25"/>
          <w:szCs w:val="25"/>
          <w:u w:val="single"/>
        </w:rPr>
      </w:pPr>
      <w:r>
        <w:rPr>
          <w:rFonts w:ascii="Tahoma" w:hAnsi="Tahoma" w:cs="Tahoma"/>
          <w:b/>
          <w:sz w:val="25"/>
          <w:szCs w:val="25"/>
          <w:u w:val="single"/>
        </w:rPr>
        <w:lastRenderedPageBreak/>
        <w:t>Social Studies</w:t>
      </w:r>
    </w:p>
    <w:p w:rsidR="00924EB9" w:rsidRDefault="00F26544">
      <w:pPr>
        <w:rPr>
          <w:rFonts w:ascii="Tahoma" w:hAnsi="Tahoma" w:cs="Tahoma"/>
          <w:sz w:val="25"/>
          <w:szCs w:val="25"/>
          <w:u w:val="single"/>
        </w:rPr>
      </w:pPr>
      <w:r>
        <w:rPr>
          <w:rFonts w:ascii="Tahoma" w:hAnsi="Tahoma" w:cs="Tahoma"/>
          <w:sz w:val="25"/>
          <w:szCs w:val="25"/>
          <w:u w:val="single"/>
        </w:rPr>
        <w:t>Below is Busiiro village, study it carefully and answer the questions that follow.</w:t>
      </w:r>
    </w:p>
    <w:p w:rsidR="00924EB9" w:rsidRDefault="00924EB9">
      <w:pPr>
        <w:rPr>
          <w:rFonts w:ascii="Tahoma" w:hAnsi="Tahoma" w:cs="Tahoma"/>
          <w:b/>
          <w:sz w:val="25"/>
          <w:szCs w:val="25"/>
        </w:rPr>
      </w:pPr>
    </w:p>
    <w:p w:rsidR="00924EB9" w:rsidRDefault="00924EB9">
      <w:pPr>
        <w:rPr>
          <w:rFonts w:ascii="Tahoma" w:hAnsi="Tahoma" w:cs="Tahoma"/>
          <w:b/>
          <w:sz w:val="25"/>
          <w:szCs w:val="25"/>
        </w:rPr>
      </w:pPr>
    </w:p>
    <w:p w:rsidR="00924EB9" w:rsidRDefault="00924EB9">
      <w:pPr>
        <w:rPr>
          <w:rFonts w:ascii="Tahoma" w:hAnsi="Tahoma" w:cs="Tahoma"/>
          <w:b/>
          <w:sz w:val="25"/>
          <w:szCs w:val="25"/>
        </w:rPr>
      </w:pPr>
    </w:p>
    <w:p w:rsidR="00924EB9" w:rsidRDefault="00924EB9">
      <w:pPr>
        <w:rPr>
          <w:rFonts w:ascii="Tahoma" w:hAnsi="Tahoma" w:cs="Tahoma"/>
          <w:b/>
          <w:sz w:val="25"/>
          <w:szCs w:val="25"/>
        </w:rPr>
      </w:pPr>
    </w:p>
    <w:p w:rsidR="00924EB9" w:rsidRDefault="00924EB9">
      <w:pPr>
        <w:rPr>
          <w:rFonts w:ascii="Tahoma" w:hAnsi="Tahoma" w:cs="Tahoma"/>
          <w:b/>
          <w:sz w:val="25"/>
          <w:szCs w:val="25"/>
        </w:rPr>
      </w:pPr>
    </w:p>
    <w:p w:rsidR="00924EB9" w:rsidRDefault="00F26544">
      <w:pPr>
        <w:pStyle w:val="ListParagraph"/>
        <w:numPr>
          <w:ilvl w:val="0"/>
          <w:numId w:val="21"/>
        </w:numPr>
        <w:rPr>
          <w:rFonts w:ascii="Tahoma" w:hAnsi="Tahoma" w:cs="Tahoma"/>
          <w:sz w:val="25"/>
          <w:szCs w:val="25"/>
        </w:rPr>
      </w:pPr>
      <w:r>
        <w:rPr>
          <w:rFonts w:ascii="Tahoma" w:hAnsi="Tahoma" w:cs="Tahoma"/>
          <w:sz w:val="25"/>
          <w:szCs w:val="25"/>
        </w:rPr>
        <w:t>What is the direction of the factory from the police station?</w:t>
      </w:r>
    </w:p>
    <w:p w:rsidR="00924EB9" w:rsidRDefault="00F26544">
      <w:pPr>
        <w:pStyle w:val="ListParagraph"/>
        <w:numPr>
          <w:ilvl w:val="0"/>
          <w:numId w:val="21"/>
        </w:numPr>
        <w:rPr>
          <w:rFonts w:ascii="Tahoma" w:hAnsi="Tahoma" w:cs="Tahoma"/>
          <w:sz w:val="25"/>
          <w:szCs w:val="25"/>
        </w:rPr>
      </w:pPr>
      <w:r>
        <w:rPr>
          <w:rFonts w:ascii="Tahoma" w:hAnsi="Tahoma" w:cs="Tahoma"/>
          <w:sz w:val="25"/>
          <w:szCs w:val="25"/>
        </w:rPr>
        <w:t>How is the map symbol marked (a) useful to people?</w:t>
      </w:r>
    </w:p>
    <w:p w:rsidR="00924EB9" w:rsidRDefault="00F26544">
      <w:pPr>
        <w:pStyle w:val="ListParagraph"/>
        <w:numPr>
          <w:ilvl w:val="0"/>
          <w:numId w:val="21"/>
        </w:numPr>
        <w:rPr>
          <w:rFonts w:ascii="Tahoma" w:hAnsi="Tahoma" w:cs="Tahoma"/>
          <w:sz w:val="25"/>
          <w:szCs w:val="25"/>
        </w:rPr>
      </w:pPr>
      <w:r>
        <w:rPr>
          <w:rFonts w:ascii="Tahoma" w:hAnsi="Tahoma" w:cs="Tahoma"/>
          <w:sz w:val="25"/>
          <w:szCs w:val="25"/>
        </w:rPr>
        <w:t>Name any two social services found in Busiiro village.</w:t>
      </w:r>
    </w:p>
    <w:p w:rsidR="00924EB9" w:rsidRDefault="00F26544">
      <w:pPr>
        <w:pStyle w:val="ListParagraph"/>
        <w:numPr>
          <w:ilvl w:val="0"/>
          <w:numId w:val="21"/>
        </w:numPr>
        <w:rPr>
          <w:rFonts w:ascii="Tahoma" w:hAnsi="Tahoma" w:cs="Tahoma"/>
          <w:sz w:val="25"/>
          <w:szCs w:val="25"/>
        </w:rPr>
      </w:pPr>
      <w:r>
        <w:rPr>
          <w:rFonts w:ascii="Tahoma" w:hAnsi="Tahoma" w:cs="Tahoma"/>
          <w:sz w:val="25"/>
          <w:szCs w:val="25"/>
        </w:rPr>
        <w:t>Define the following</w:t>
      </w:r>
    </w:p>
    <w:p w:rsidR="00924EB9" w:rsidRDefault="00F26544">
      <w:pPr>
        <w:pStyle w:val="ListParagraph"/>
        <w:numPr>
          <w:ilvl w:val="0"/>
          <w:numId w:val="22"/>
        </w:numPr>
        <w:rPr>
          <w:rFonts w:ascii="Tahoma" w:hAnsi="Tahoma" w:cs="Tahoma"/>
          <w:sz w:val="25"/>
          <w:szCs w:val="25"/>
        </w:rPr>
      </w:pPr>
      <w:r>
        <w:rPr>
          <w:rFonts w:ascii="Tahoma" w:hAnsi="Tahoma" w:cs="Tahoma"/>
          <w:sz w:val="25"/>
          <w:szCs w:val="25"/>
        </w:rPr>
        <w:t>Lines of latitude</w:t>
      </w:r>
    </w:p>
    <w:p w:rsidR="00924EB9" w:rsidRDefault="00F26544">
      <w:pPr>
        <w:pStyle w:val="ListParagraph"/>
        <w:numPr>
          <w:ilvl w:val="0"/>
          <w:numId w:val="22"/>
        </w:numPr>
        <w:rPr>
          <w:rFonts w:ascii="Tahoma" w:hAnsi="Tahoma" w:cs="Tahoma"/>
          <w:sz w:val="25"/>
          <w:szCs w:val="25"/>
        </w:rPr>
      </w:pPr>
      <w:r>
        <w:rPr>
          <w:rFonts w:ascii="Tahoma" w:hAnsi="Tahoma" w:cs="Tahoma"/>
          <w:sz w:val="25"/>
          <w:szCs w:val="25"/>
        </w:rPr>
        <w:t>Lines of longitude</w:t>
      </w:r>
    </w:p>
    <w:p w:rsidR="00924EB9" w:rsidRDefault="00F26544">
      <w:pPr>
        <w:pStyle w:val="ListParagraph"/>
        <w:numPr>
          <w:ilvl w:val="0"/>
          <w:numId w:val="21"/>
        </w:numPr>
        <w:rPr>
          <w:rFonts w:ascii="Tahoma" w:hAnsi="Tahoma" w:cs="Tahoma"/>
          <w:sz w:val="25"/>
          <w:szCs w:val="25"/>
        </w:rPr>
      </w:pPr>
      <w:r>
        <w:rPr>
          <w:rFonts w:ascii="Tahoma" w:hAnsi="Tahoma" w:cs="Tahoma"/>
          <w:sz w:val="25"/>
          <w:szCs w:val="25"/>
        </w:rPr>
        <w:t>How is a key useful on a map?</w:t>
      </w:r>
    </w:p>
    <w:p w:rsidR="00924EB9" w:rsidRDefault="00F26544">
      <w:pPr>
        <w:pStyle w:val="ListParagraph"/>
        <w:numPr>
          <w:ilvl w:val="0"/>
          <w:numId w:val="21"/>
        </w:numPr>
        <w:rPr>
          <w:rFonts w:ascii="Tahoma" w:hAnsi="Tahoma" w:cs="Tahoma"/>
          <w:sz w:val="25"/>
          <w:szCs w:val="25"/>
        </w:rPr>
      </w:pPr>
      <w:r>
        <w:rPr>
          <w:rFonts w:ascii="Tahoma" w:hAnsi="Tahoma" w:cs="Tahoma"/>
          <w:sz w:val="25"/>
          <w:szCs w:val="25"/>
        </w:rPr>
        <w:t>Name the line of longitude marked 180</w:t>
      </w:r>
      <w:r>
        <w:rPr>
          <w:rFonts w:ascii="Tahoma" w:hAnsi="Tahoma" w:cs="Tahoma"/>
          <w:sz w:val="25"/>
          <w:szCs w:val="25"/>
          <w:vertAlign w:val="superscript"/>
        </w:rPr>
        <w:t>0</w:t>
      </w:r>
      <w:r>
        <w:rPr>
          <w:rFonts w:ascii="Tahoma" w:hAnsi="Tahoma" w:cs="Tahoma"/>
          <w:sz w:val="25"/>
          <w:szCs w:val="25"/>
        </w:rPr>
        <w:t xml:space="preserve"> on the globe.</w:t>
      </w:r>
    </w:p>
    <w:p w:rsidR="00924EB9" w:rsidRDefault="00F26544">
      <w:pPr>
        <w:pStyle w:val="ListParagraph"/>
        <w:numPr>
          <w:ilvl w:val="0"/>
          <w:numId w:val="21"/>
        </w:numPr>
        <w:rPr>
          <w:rFonts w:ascii="Tahoma" w:hAnsi="Tahoma" w:cs="Tahoma"/>
          <w:sz w:val="25"/>
          <w:szCs w:val="25"/>
        </w:rPr>
      </w:pPr>
      <w:r>
        <w:rPr>
          <w:rFonts w:ascii="Tahoma" w:hAnsi="Tahoma" w:cs="Tahoma"/>
          <w:sz w:val="25"/>
          <w:szCs w:val="25"/>
        </w:rPr>
        <w:t>Which country boarders Uganda in the East?</w:t>
      </w:r>
    </w:p>
    <w:p w:rsidR="00924EB9" w:rsidRDefault="00F26544">
      <w:pPr>
        <w:spacing w:after="0"/>
        <w:ind w:left="360"/>
        <w:rPr>
          <w:rFonts w:ascii="Tahoma" w:hAnsi="Tahoma" w:cs="Tahoma"/>
          <w:sz w:val="25"/>
          <w:szCs w:val="25"/>
          <w:u w:val="single"/>
        </w:rPr>
      </w:pPr>
      <w:r>
        <w:rPr>
          <w:rFonts w:ascii="Tahoma" w:hAnsi="Tahoma" w:cs="Tahoma"/>
          <w:sz w:val="25"/>
          <w:szCs w:val="25"/>
          <w:u w:val="single"/>
        </w:rPr>
        <w:t>Answer Either Christianity or Islamic question but not both on a number.</w:t>
      </w:r>
    </w:p>
    <w:p w:rsidR="00924EB9" w:rsidRDefault="00F26544">
      <w:pPr>
        <w:pStyle w:val="ListParagraph"/>
        <w:numPr>
          <w:ilvl w:val="0"/>
          <w:numId w:val="21"/>
        </w:numPr>
        <w:rPr>
          <w:rFonts w:ascii="Tahoma" w:hAnsi="Tahoma" w:cs="Tahoma"/>
          <w:sz w:val="25"/>
          <w:szCs w:val="25"/>
        </w:rPr>
      </w:pPr>
      <w:r>
        <w:rPr>
          <w:rFonts w:ascii="Tahoma" w:hAnsi="Tahoma" w:cs="Tahoma"/>
          <w:sz w:val="25"/>
          <w:szCs w:val="25"/>
        </w:rPr>
        <w:t>Either:</w:t>
      </w:r>
      <w:r>
        <w:rPr>
          <w:rFonts w:ascii="Tahoma" w:hAnsi="Tahoma" w:cs="Tahoma"/>
          <w:sz w:val="25"/>
          <w:szCs w:val="25"/>
        </w:rPr>
        <w:tab/>
        <w:t>What does the name Daniel mean?</w:t>
      </w:r>
    </w:p>
    <w:p w:rsidR="00924EB9" w:rsidRDefault="00F26544">
      <w:pPr>
        <w:pStyle w:val="ListParagraph"/>
        <w:rPr>
          <w:rFonts w:ascii="Tahoma" w:hAnsi="Tahoma" w:cs="Tahoma"/>
          <w:sz w:val="25"/>
          <w:szCs w:val="25"/>
        </w:rPr>
      </w:pPr>
      <w:r>
        <w:rPr>
          <w:rFonts w:ascii="Tahoma" w:hAnsi="Tahoma" w:cs="Tahoma"/>
          <w:sz w:val="25"/>
          <w:szCs w:val="25"/>
        </w:rPr>
        <w:t>Or:</w:t>
      </w:r>
      <w:r>
        <w:rPr>
          <w:rFonts w:ascii="Tahoma" w:hAnsi="Tahoma" w:cs="Tahoma"/>
          <w:sz w:val="25"/>
          <w:szCs w:val="25"/>
        </w:rPr>
        <w:tab/>
        <w:t>What does the name Hakihim mean?</w:t>
      </w:r>
    </w:p>
    <w:p w:rsidR="00924EB9" w:rsidRDefault="00F26544">
      <w:pPr>
        <w:pStyle w:val="ListParagraph"/>
        <w:numPr>
          <w:ilvl w:val="0"/>
          <w:numId w:val="21"/>
        </w:numPr>
        <w:rPr>
          <w:rFonts w:ascii="Tahoma" w:hAnsi="Tahoma" w:cs="Tahoma"/>
          <w:sz w:val="25"/>
          <w:szCs w:val="25"/>
        </w:rPr>
      </w:pPr>
      <w:r>
        <w:rPr>
          <w:rFonts w:ascii="Tahoma" w:hAnsi="Tahoma" w:cs="Tahoma"/>
          <w:sz w:val="25"/>
          <w:szCs w:val="25"/>
        </w:rPr>
        <w:t>Either:</w:t>
      </w:r>
      <w:r>
        <w:rPr>
          <w:rFonts w:ascii="Tahoma" w:hAnsi="Tahoma" w:cs="Tahoma"/>
          <w:sz w:val="25"/>
          <w:szCs w:val="25"/>
        </w:rPr>
        <w:tab/>
        <w:t>Name any two people who showed strong faith to God.</w:t>
      </w:r>
    </w:p>
    <w:p w:rsidR="00924EB9" w:rsidRDefault="00F26544">
      <w:pPr>
        <w:pStyle w:val="ListParagraph"/>
        <w:rPr>
          <w:rFonts w:ascii="Tahoma" w:hAnsi="Tahoma" w:cs="Tahoma"/>
          <w:sz w:val="25"/>
          <w:szCs w:val="25"/>
        </w:rPr>
      </w:pPr>
      <w:r>
        <w:rPr>
          <w:rFonts w:ascii="Tahoma" w:hAnsi="Tahoma" w:cs="Tahoma"/>
          <w:sz w:val="25"/>
          <w:szCs w:val="25"/>
        </w:rPr>
        <w:t>Or:</w:t>
      </w:r>
      <w:r>
        <w:rPr>
          <w:rFonts w:ascii="Tahoma" w:hAnsi="Tahoma" w:cs="Tahoma"/>
          <w:sz w:val="25"/>
          <w:szCs w:val="25"/>
        </w:rPr>
        <w:tab/>
        <w:t>Name any two faithful people in the Holy Quran.</w:t>
      </w:r>
    </w:p>
    <w:p w:rsidR="00924EB9" w:rsidRDefault="00F26544">
      <w:pPr>
        <w:spacing w:after="0"/>
        <w:rPr>
          <w:rFonts w:ascii="Tahoma" w:hAnsi="Tahoma" w:cs="Tahoma"/>
          <w:b/>
          <w:sz w:val="25"/>
          <w:szCs w:val="25"/>
        </w:rPr>
      </w:pPr>
      <w:r>
        <w:rPr>
          <w:rFonts w:ascii="Tahoma" w:hAnsi="Tahoma" w:cs="Tahoma"/>
          <w:b/>
          <w:sz w:val="25"/>
          <w:szCs w:val="25"/>
        </w:rPr>
        <w:t>Mathematics</w:t>
      </w:r>
    </w:p>
    <w:p w:rsidR="00924EB9" w:rsidRDefault="00F26544">
      <w:pPr>
        <w:pStyle w:val="ListParagraph"/>
        <w:numPr>
          <w:ilvl w:val="0"/>
          <w:numId w:val="23"/>
        </w:numPr>
        <w:rPr>
          <w:rFonts w:ascii="Tahoma" w:hAnsi="Tahoma" w:cs="Tahoma"/>
          <w:sz w:val="25"/>
          <w:szCs w:val="25"/>
        </w:rPr>
      </w:pPr>
      <w:r>
        <w:rPr>
          <w:rFonts w:ascii="Tahoma" w:hAnsi="Tahoma" w:cs="Tahoma"/>
          <w:sz w:val="25"/>
          <w:szCs w:val="25"/>
        </w:rPr>
        <w:t>Multiply:</w:t>
      </w:r>
      <w:r>
        <w:rPr>
          <w:rFonts w:ascii="Tahoma" w:hAnsi="Tahoma" w:cs="Tahoma"/>
          <w:sz w:val="25"/>
          <w:szCs w:val="25"/>
        </w:rPr>
        <w:tab/>
        <w:t>3  x  0  x  2.</w:t>
      </w:r>
    </w:p>
    <w:p w:rsidR="00924EB9" w:rsidRDefault="00F26544">
      <w:pPr>
        <w:pStyle w:val="ListParagraph"/>
        <w:numPr>
          <w:ilvl w:val="0"/>
          <w:numId w:val="23"/>
        </w:numPr>
        <w:rPr>
          <w:rFonts w:ascii="Tahoma" w:hAnsi="Tahoma" w:cs="Tahoma"/>
          <w:sz w:val="25"/>
          <w:szCs w:val="25"/>
        </w:rPr>
      </w:pPr>
      <w:r>
        <w:rPr>
          <w:rFonts w:ascii="Tahoma" w:hAnsi="Tahoma" w:cs="Tahoma"/>
          <w:sz w:val="25"/>
          <w:szCs w:val="25"/>
        </w:rPr>
        <w:t>Work out:</w:t>
      </w:r>
      <w:r>
        <w:rPr>
          <w:rFonts w:ascii="Tahoma" w:hAnsi="Tahoma" w:cs="Tahoma"/>
          <w:sz w:val="25"/>
          <w:szCs w:val="25"/>
        </w:rPr>
        <w:tab/>
        <w:t>76  x  10</w:t>
      </w:r>
    </w:p>
    <w:p w:rsidR="00924EB9" w:rsidRDefault="00F26544">
      <w:pPr>
        <w:pStyle w:val="ListParagraph"/>
        <w:numPr>
          <w:ilvl w:val="0"/>
          <w:numId w:val="23"/>
        </w:numPr>
        <w:rPr>
          <w:rFonts w:ascii="Tahoma" w:hAnsi="Tahoma" w:cs="Tahoma"/>
          <w:sz w:val="25"/>
          <w:szCs w:val="25"/>
        </w:rPr>
      </w:pPr>
      <w:r>
        <w:rPr>
          <w:rFonts w:ascii="Tahoma" w:hAnsi="Tahoma" w:cs="Tahoma"/>
          <w:sz w:val="25"/>
          <w:szCs w:val="25"/>
        </w:rPr>
        <w:t>Multiply:</w:t>
      </w:r>
      <w:r>
        <w:rPr>
          <w:rFonts w:ascii="Tahoma" w:hAnsi="Tahoma" w:cs="Tahoma"/>
          <w:sz w:val="25"/>
          <w:szCs w:val="25"/>
        </w:rPr>
        <w:tab/>
        <w:t>213 by 3</w:t>
      </w:r>
    </w:p>
    <w:p w:rsidR="00924EB9" w:rsidRDefault="00F26544">
      <w:pPr>
        <w:pStyle w:val="ListParagraph"/>
        <w:numPr>
          <w:ilvl w:val="0"/>
          <w:numId w:val="23"/>
        </w:numPr>
        <w:rPr>
          <w:rFonts w:ascii="Tahoma" w:hAnsi="Tahoma" w:cs="Tahoma"/>
          <w:sz w:val="25"/>
          <w:szCs w:val="25"/>
        </w:rPr>
      </w:pPr>
      <w:r>
        <w:rPr>
          <w:rFonts w:ascii="Tahoma" w:hAnsi="Tahoma" w:cs="Tahoma"/>
          <w:sz w:val="25"/>
          <w:szCs w:val="25"/>
        </w:rPr>
        <w:t>A box contains 411 biscuits. How many biscuits are in 7 such boxes?</w:t>
      </w:r>
    </w:p>
    <w:p w:rsidR="00924EB9" w:rsidRDefault="00F26544">
      <w:pPr>
        <w:pStyle w:val="ListParagraph"/>
        <w:numPr>
          <w:ilvl w:val="0"/>
          <w:numId w:val="23"/>
        </w:numPr>
        <w:rPr>
          <w:rFonts w:ascii="Tahoma" w:hAnsi="Tahoma" w:cs="Tahoma"/>
          <w:sz w:val="25"/>
          <w:szCs w:val="25"/>
        </w:rPr>
      </w:pPr>
      <w:r>
        <w:rPr>
          <w:rFonts w:ascii="Tahoma" w:hAnsi="Tahoma" w:cs="Tahoma"/>
          <w:sz w:val="25"/>
          <w:szCs w:val="25"/>
        </w:rPr>
        <w:t>Find the product of 684 and 9.</w:t>
      </w:r>
    </w:p>
    <w:p w:rsidR="00924EB9" w:rsidRDefault="00F26544">
      <w:pPr>
        <w:pStyle w:val="ListParagraph"/>
        <w:numPr>
          <w:ilvl w:val="0"/>
          <w:numId w:val="23"/>
        </w:numPr>
        <w:rPr>
          <w:rFonts w:ascii="Tahoma" w:hAnsi="Tahoma" w:cs="Tahoma"/>
          <w:sz w:val="25"/>
          <w:szCs w:val="25"/>
        </w:rPr>
      </w:pPr>
      <w:r>
        <w:rPr>
          <w:rFonts w:ascii="Tahoma" w:hAnsi="Tahoma" w:cs="Tahoma"/>
          <w:sz w:val="25"/>
          <w:szCs w:val="25"/>
        </w:rPr>
        <w:t>Divide:</w:t>
      </w:r>
      <w:r>
        <w:rPr>
          <w:rFonts w:ascii="Tahoma" w:hAnsi="Tahoma" w:cs="Tahoma"/>
          <w:sz w:val="25"/>
          <w:szCs w:val="25"/>
        </w:rPr>
        <w:tab/>
        <w:t>350  by  10.</w:t>
      </w:r>
    </w:p>
    <w:p w:rsidR="00924EB9" w:rsidRDefault="00F26544">
      <w:pPr>
        <w:pStyle w:val="ListParagraph"/>
        <w:numPr>
          <w:ilvl w:val="0"/>
          <w:numId w:val="23"/>
        </w:numPr>
        <w:rPr>
          <w:rFonts w:ascii="Tahoma" w:hAnsi="Tahoma" w:cs="Tahoma"/>
          <w:sz w:val="25"/>
          <w:szCs w:val="25"/>
        </w:rPr>
      </w:pPr>
      <w:r>
        <w:rPr>
          <w:rFonts w:ascii="Tahoma" w:hAnsi="Tahoma" w:cs="Tahoma"/>
          <w:sz w:val="25"/>
          <w:szCs w:val="25"/>
        </w:rPr>
        <w:t>Divide:</w:t>
      </w:r>
      <w:r>
        <w:rPr>
          <w:rFonts w:ascii="Tahoma" w:hAnsi="Tahoma" w:cs="Tahoma"/>
          <w:sz w:val="25"/>
          <w:szCs w:val="25"/>
        </w:rPr>
        <w:tab/>
        <w:t>4242  ÷  7</w:t>
      </w:r>
    </w:p>
    <w:p w:rsidR="00924EB9" w:rsidRDefault="00F26544">
      <w:pPr>
        <w:pStyle w:val="ListParagraph"/>
        <w:numPr>
          <w:ilvl w:val="0"/>
          <w:numId w:val="23"/>
        </w:numPr>
        <w:rPr>
          <w:rFonts w:ascii="Tahoma" w:hAnsi="Tahoma" w:cs="Tahoma"/>
          <w:sz w:val="25"/>
          <w:szCs w:val="25"/>
        </w:rPr>
      </w:pPr>
      <w:r>
        <w:rPr>
          <w:rFonts w:ascii="Tahoma" w:hAnsi="Tahoma" w:cs="Tahoma"/>
          <w:sz w:val="25"/>
          <w:szCs w:val="25"/>
        </w:rPr>
        <w:t>Share:</w:t>
      </w:r>
      <w:r>
        <w:rPr>
          <w:rFonts w:ascii="Tahoma" w:hAnsi="Tahoma" w:cs="Tahoma"/>
          <w:sz w:val="25"/>
          <w:szCs w:val="25"/>
        </w:rPr>
        <w:tab/>
      </w:r>
      <w:r>
        <w:rPr>
          <w:rFonts w:ascii="Tahoma" w:hAnsi="Tahoma" w:cs="Tahoma"/>
          <w:sz w:val="25"/>
          <w:szCs w:val="25"/>
        </w:rPr>
        <w:tab/>
        <w:t>145 sweets among 5 girls.</w:t>
      </w:r>
    </w:p>
    <w:p w:rsidR="00924EB9" w:rsidRDefault="00F26544">
      <w:pPr>
        <w:pStyle w:val="ListParagraph"/>
        <w:numPr>
          <w:ilvl w:val="0"/>
          <w:numId w:val="23"/>
        </w:numPr>
        <w:rPr>
          <w:rFonts w:ascii="Tahoma" w:hAnsi="Tahoma" w:cs="Tahoma"/>
          <w:sz w:val="25"/>
          <w:szCs w:val="25"/>
        </w:rPr>
      </w:pPr>
      <w:r>
        <w:rPr>
          <w:rFonts w:ascii="Tahoma" w:hAnsi="Tahoma" w:cs="Tahoma"/>
          <w:sz w:val="25"/>
          <w:szCs w:val="25"/>
        </w:rPr>
        <w:t>What quotient do you get when you divide 480 by 3?</w:t>
      </w:r>
    </w:p>
    <w:p w:rsidR="00924EB9" w:rsidRDefault="00F26544">
      <w:pPr>
        <w:pStyle w:val="ListParagraph"/>
        <w:numPr>
          <w:ilvl w:val="0"/>
          <w:numId w:val="23"/>
        </w:numPr>
        <w:rPr>
          <w:rFonts w:ascii="Tahoma" w:hAnsi="Tahoma" w:cs="Tahoma"/>
          <w:sz w:val="25"/>
          <w:szCs w:val="25"/>
        </w:rPr>
      </w:pPr>
      <w:r>
        <w:rPr>
          <w:rFonts w:ascii="Tahoma" w:hAnsi="Tahoma" w:cs="Tahoma"/>
          <w:sz w:val="25"/>
          <w:szCs w:val="25"/>
        </w:rPr>
        <w:t>If 8 schools share 4648 Maths text books, how many text books does each school get?</w:t>
      </w:r>
    </w:p>
    <w:p w:rsidR="00182421" w:rsidRDefault="00182421" w:rsidP="00182421">
      <w:pPr>
        <w:rPr>
          <w:rFonts w:ascii="Tahoma" w:hAnsi="Tahoma" w:cs="Tahoma"/>
          <w:sz w:val="25"/>
          <w:szCs w:val="25"/>
        </w:rPr>
      </w:pPr>
    </w:p>
    <w:p w:rsidR="00182421" w:rsidRPr="00182421" w:rsidRDefault="00182421" w:rsidP="00182421">
      <w:pPr>
        <w:rPr>
          <w:rFonts w:ascii="Tahoma" w:hAnsi="Tahoma" w:cs="Tahoma"/>
          <w:sz w:val="25"/>
          <w:szCs w:val="25"/>
        </w:rPr>
      </w:pPr>
    </w:p>
    <w:p w:rsidR="00924EB9" w:rsidRDefault="00F26544">
      <w:pPr>
        <w:spacing w:after="0"/>
        <w:ind w:left="360"/>
        <w:jc w:val="center"/>
        <w:rPr>
          <w:rFonts w:ascii="Tahoma" w:hAnsi="Tahoma" w:cs="Tahoma"/>
          <w:sz w:val="32"/>
          <w:szCs w:val="32"/>
        </w:rPr>
      </w:pPr>
      <w:r>
        <w:rPr>
          <w:rFonts w:ascii="Tahoma" w:hAnsi="Tahoma" w:cs="Tahoma"/>
          <w:sz w:val="32"/>
          <w:szCs w:val="32"/>
        </w:rPr>
        <w:t>WEEK TWO HOMEWORK FOR P.5 TERM I 20</w:t>
      </w:r>
      <w:r w:rsidR="00182421">
        <w:rPr>
          <w:rFonts w:ascii="Tahoma" w:hAnsi="Tahoma" w:cs="Tahoma"/>
          <w:sz w:val="32"/>
          <w:szCs w:val="32"/>
          <w:lang w:val="en-US"/>
        </w:rPr>
        <w:t>25</w:t>
      </w:r>
      <w:r>
        <w:rPr>
          <w:rFonts w:ascii="Tahoma" w:hAnsi="Tahoma" w:cs="Tahoma"/>
          <w:sz w:val="32"/>
          <w:szCs w:val="32"/>
          <w:lang w:val="en-US"/>
        </w:rPr>
        <w:t xml:space="preserve"> </w:t>
      </w:r>
      <w:r>
        <w:rPr>
          <w:rFonts w:ascii="Tahoma" w:hAnsi="Tahoma" w:cs="Tahoma"/>
          <w:sz w:val="32"/>
          <w:szCs w:val="32"/>
        </w:rPr>
        <w:t>NO. 4</w:t>
      </w:r>
    </w:p>
    <w:p w:rsidR="00924EB9" w:rsidRDefault="00F26544">
      <w:pPr>
        <w:ind w:left="360"/>
        <w:rPr>
          <w:rFonts w:ascii="Tahoma" w:hAnsi="Tahoma" w:cs="Tahoma"/>
          <w:sz w:val="25"/>
          <w:szCs w:val="25"/>
        </w:rPr>
      </w:pPr>
      <w:r>
        <w:rPr>
          <w:rFonts w:ascii="Tahoma" w:hAnsi="Tahoma" w:cs="Tahoma"/>
          <w:sz w:val="25"/>
          <w:szCs w:val="25"/>
        </w:rPr>
        <w:t>Name: ………………………………………………………………….. stream: ……………………………</w:t>
      </w:r>
    </w:p>
    <w:p w:rsidR="00924EB9" w:rsidRDefault="00F26544">
      <w:pPr>
        <w:spacing w:after="0"/>
        <w:ind w:left="360"/>
        <w:rPr>
          <w:rFonts w:ascii="Tahoma" w:hAnsi="Tahoma" w:cs="Tahoma"/>
          <w:b/>
          <w:sz w:val="25"/>
          <w:szCs w:val="25"/>
        </w:rPr>
      </w:pPr>
      <w:r>
        <w:rPr>
          <w:rFonts w:ascii="Tahoma" w:hAnsi="Tahoma" w:cs="Tahoma"/>
          <w:b/>
          <w:sz w:val="25"/>
          <w:szCs w:val="25"/>
        </w:rPr>
        <w:lastRenderedPageBreak/>
        <w:t>English</w:t>
      </w:r>
    </w:p>
    <w:p w:rsidR="00924EB9" w:rsidRDefault="00F26544">
      <w:pPr>
        <w:rPr>
          <w:rFonts w:ascii="Tahoma" w:hAnsi="Tahoma" w:cs="Tahoma"/>
          <w:sz w:val="25"/>
          <w:szCs w:val="25"/>
          <w:u w:val="single"/>
        </w:rPr>
      </w:pPr>
      <w:r>
        <w:rPr>
          <w:rFonts w:ascii="Tahoma" w:hAnsi="Tahoma" w:cs="Tahoma"/>
          <w:sz w:val="25"/>
          <w:szCs w:val="25"/>
          <w:u w:val="single"/>
        </w:rPr>
        <w:t>Study Mr. Tinto’s shopping list and answer the questions about it in full sentences.</w:t>
      </w:r>
    </w:p>
    <w:tbl>
      <w:tblPr>
        <w:tblStyle w:val="TableGrid"/>
        <w:tblW w:w="0" w:type="auto"/>
        <w:tblLook w:val="04A0" w:firstRow="1" w:lastRow="0" w:firstColumn="1" w:lastColumn="0" w:noHBand="0" w:noVBand="1"/>
      </w:tblPr>
      <w:tblGrid>
        <w:gridCol w:w="738"/>
        <w:gridCol w:w="2970"/>
        <w:gridCol w:w="2610"/>
      </w:tblGrid>
      <w:tr w:rsidR="00924EB9">
        <w:tc>
          <w:tcPr>
            <w:tcW w:w="738" w:type="dxa"/>
          </w:tcPr>
          <w:p w:rsidR="00924EB9" w:rsidRDefault="00924EB9">
            <w:pPr>
              <w:spacing w:after="0" w:line="240" w:lineRule="auto"/>
              <w:rPr>
                <w:rFonts w:ascii="Tahoma" w:hAnsi="Tahoma" w:cs="Tahoma"/>
                <w:b/>
                <w:sz w:val="25"/>
                <w:szCs w:val="25"/>
              </w:rPr>
            </w:pPr>
          </w:p>
        </w:tc>
        <w:tc>
          <w:tcPr>
            <w:tcW w:w="2970" w:type="dxa"/>
          </w:tcPr>
          <w:p w:rsidR="00924EB9" w:rsidRDefault="00F26544">
            <w:pPr>
              <w:spacing w:after="0" w:line="240" w:lineRule="auto"/>
              <w:rPr>
                <w:rFonts w:ascii="Tahoma" w:hAnsi="Tahoma" w:cs="Tahoma"/>
                <w:b/>
                <w:sz w:val="25"/>
                <w:szCs w:val="25"/>
              </w:rPr>
            </w:pPr>
            <w:r>
              <w:rPr>
                <w:rFonts w:ascii="Tahoma" w:hAnsi="Tahoma" w:cs="Tahoma"/>
                <w:b/>
                <w:sz w:val="25"/>
                <w:szCs w:val="25"/>
              </w:rPr>
              <w:t>Item</w:t>
            </w:r>
          </w:p>
        </w:tc>
        <w:tc>
          <w:tcPr>
            <w:tcW w:w="2610" w:type="dxa"/>
          </w:tcPr>
          <w:p w:rsidR="00924EB9" w:rsidRDefault="00F26544">
            <w:pPr>
              <w:spacing w:after="0" w:line="240" w:lineRule="auto"/>
              <w:rPr>
                <w:rFonts w:ascii="Tahoma" w:hAnsi="Tahoma" w:cs="Tahoma"/>
                <w:b/>
                <w:sz w:val="25"/>
                <w:szCs w:val="25"/>
              </w:rPr>
            </w:pPr>
            <w:r>
              <w:rPr>
                <w:rFonts w:ascii="Tahoma" w:hAnsi="Tahoma" w:cs="Tahoma"/>
                <w:b/>
                <w:sz w:val="25"/>
                <w:szCs w:val="25"/>
              </w:rPr>
              <w:t>Price for each</w:t>
            </w:r>
          </w:p>
        </w:tc>
      </w:tr>
      <w:tr w:rsidR="00924EB9">
        <w:tc>
          <w:tcPr>
            <w:tcW w:w="738" w:type="dxa"/>
          </w:tcPr>
          <w:p w:rsidR="00924EB9" w:rsidRDefault="00F26544">
            <w:pPr>
              <w:spacing w:after="0" w:line="240" w:lineRule="auto"/>
              <w:rPr>
                <w:rFonts w:ascii="Tahoma" w:hAnsi="Tahoma" w:cs="Tahoma"/>
                <w:sz w:val="25"/>
                <w:szCs w:val="25"/>
              </w:rPr>
            </w:pPr>
            <w:r>
              <w:rPr>
                <w:rFonts w:ascii="Tahoma" w:hAnsi="Tahoma" w:cs="Tahoma"/>
                <w:sz w:val="25"/>
                <w:szCs w:val="25"/>
              </w:rPr>
              <w:t>1.</w:t>
            </w:r>
          </w:p>
        </w:tc>
        <w:tc>
          <w:tcPr>
            <w:tcW w:w="2970" w:type="dxa"/>
          </w:tcPr>
          <w:p w:rsidR="00924EB9" w:rsidRDefault="00F26544">
            <w:pPr>
              <w:spacing w:after="0" w:line="240" w:lineRule="auto"/>
              <w:rPr>
                <w:rFonts w:ascii="Tahoma" w:hAnsi="Tahoma" w:cs="Tahoma"/>
                <w:sz w:val="25"/>
                <w:szCs w:val="25"/>
              </w:rPr>
            </w:pPr>
            <w:r>
              <w:rPr>
                <w:rFonts w:ascii="Tahoma" w:hAnsi="Tahoma" w:cs="Tahoma"/>
                <w:sz w:val="25"/>
                <w:szCs w:val="25"/>
              </w:rPr>
              <w:t>Samona</w:t>
            </w:r>
          </w:p>
        </w:tc>
        <w:tc>
          <w:tcPr>
            <w:tcW w:w="2610" w:type="dxa"/>
          </w:tcPr>
          <w:p w:rsidR="00924EB9" w:rsidRDefault="00F26544">
            <w:pPr>
              <w:spacing w:after="0" w:line="240" w:lineRule="auto"/>
              <w:rPr>
                <w:rFonts w:ascii="Tahoma" w:hAnsi="Tahoma" w:cs="Tahoma"/>
                <w:sz w:val="25"/>
                <w:szCs w:val="25"/>
              </w:rPr>
            </w:pPr>
            <w:r>
              <w:rPr>
                <w:rFonts w:ascii="Tahoma" w:hAnsi="Tahoma" w:cs="Tahoma"/>
                <w:sz w:val="25"/>
                <w:szCs w:val="25"/>
              </w:rPr>
              <w:t>Shs. 1500 a tin</w:t>
            </w:r>
          </w:p>
        </w:tc>
      </w:tr>
      <w:tr w:rsidR="00924EB9">
        <w:tc>
          <w:tcPr>
            <w:tcW w:w="738" w:type="dxa"/>
          </w:tcPr>
          <w:p w:rsidR="00924EB9" w:rsidRDefault="00F26544">
            <w:pPr>
              <w:spacing w:after="0" w:line="240" w:lineRule="auto"/>
              <w:rPr>
                <w:rFonts w:ascii="Tahoma" w:hAnsi="Tahoma" w:cs="Tahoma"/>
                <w:sz w:val="25"/>
                <w:szCs w:val="25"/>
              </w:rPr>
            </w:pPr>
            <w:r>
              <w:rPr>
                <w:rFonts w:ascii="Tahoma" w:hAnsi="Tahoma" w:cs="Tahoma"/>
                <w:sz w:val="25"/>
                <w:szCs w:val="25"/>
              </w:rPr>
              <w:t>2.</w:t>
            </w:r>
          </w:p>
        </w:tc>
        <w:tc>
          <w:tcPr>
            <w:tcW w:w="2970" w:type="dxa"/>
          </w:tcPr>
          <w:p w:rsidR="00924EB9" w:rsidRDefault="00F26544">
            <w:pPr>
              <w:spacing w:after="0" w:line="240" w:lineRule="auto"/>
              <w:rPr>
                <w:rFonts w:ascii="Tahoma" w:hAnsi="Tahoma" w:cs="Tahoma"/>
                <w:sz w:val="25"/>
                <w:szCs w:val="25"/>
              </w:rPr>
            </w:pPr>
            <w:r>
              <w:rPr>
                <w:rFonts w:ascii="Tahoma" w:hAnsi="Tahoma" w:cs="Tahoma"/>
                <w:sz w:val="25"/>
                <w:szCs w:val="25"/>
              </w:rPr>
              <w:t>A dozen of books</w:t>
            </w:r>
          </w:p>
        </w:tc>
        <w:tc>
          <w:tcPr>
            <w:tcW w:w="2610" w:type="dxa"/>
          </w:tcPr>
          <w:p w:rsidR="00924EB9" w:rsidRDefault="00F26544">
            <w:pPr>
              <w:spacing w:after="0" w:line="240" w:lineRule="auto"/>
              <w:rPr>
                <w:rFonts w:ascii="Tahoma" w:hAnsi="Tahoma" w:cs="Tahoma"/>
                <w:sz w:val="25"/>
                <w:szCs w:val="25"/>
              </w:rPr>
            </w:pPr>
            <w:r>
              <w:rPr>
                <w:rFonts w:ascii="Tahoma" w:hAnsi="Tahoma" w:cs="Tahoma"/>
                <w:sz w:val="25"/>
                <w:szCs w:val="25"/>
              </w:rPr>
              <w:t>Shs. 4500 a dozen</w:t>
            </w:r>
          </w:p>
        </w:tc>
      </w:tr>
      <w:tr w:rsidR="00924EB9">
        <w:tc>
          <w:tcPr>
            <w:tcW w:w="738" w:type="dxa"/>
          </w:tcPr>
          <w:p w:rsidR="00924EB9" w:rsidRDefault="00F26544">
            <w:pPr>
              <w:spacing w:after="0" w:line="240" w:lineRule="auto"/>
              <w:rPr>
                <w:rFonts w:ascii="Tahoma" w:hAnsi="Tahoma" w:cs="Tahoma"/>
                <w:sz w:val="25"/>
                <w:szCs w:val="25"/>
              </w:rPr>
            </w:pPr>
            <w:r>
              <w:rPr>
                <w:rFonts w:ascii="Tahoma" w:hAnsi="Tahoma" w:cs="Tahoma"/>
                <w:sz w:val="25"/>
                <w:szCs w:val="25"/>
              </w:rPr>
              <w:t>3.</w:t>
            </w:r>
          </w:p>
        </w:tc>
        <w:tc>
          <w:tcPr>
            <w:tcW w:w="2970" w:type="dxa"/>
          </w:tcPr>
          <w:p w:rsidR="00924EB9" w:rsidRDefault="00F26544">
            <w:pPr>
              <w:spacing w:after="0" w:line="240" w:lineRule="auto"/>
              <w:rPr>
                <w:rFonts w:ascii="Tahoma" w:hAnsi="Tahoma" w:cs="Tahoma"/>
                <w:sz w:val="25"/>
                <w:szCs w:val="25"/>
              </w:rPr>
            </w:pPr>
            <w:r>
              <w:rPr>
                <w:rFonts w:ascii="Tahoma" w:hAnsi="Tahoma" w:cs="Tahoma"/>
                <w:sz w:val="25"/>
                <w:szCs w:val="25"/>
              </w:rPr>
              <w:t>Sugar</w:t>
            </w:r>
          </w:p>
        </w:tc>
        <w:tc>
          <w:tcPr>
            <w:tcW w:w="2610" w:type="dxa"/>
          </w:tcPr>
          <w:p w:rsidR="00924EB9" w:rsidRDefault="00F26544">
            <w:pPr>
              <w:spacing w:after="0" w:line="240" w:lineRule="auto"/>
              <w:rPr>
                <w:rFonts w:ascii="Tahoma" w:hAnsi="Tahoma" w:cs="Tahoma"/>
                <w:sz w:val="25"/>
                <w:szCs w:val="25"/>
              </w:rPr>
            </w:pPr>
            <w:r>
              <w:rPr>
                <w:rFonts w:ascii="Tahoma" w:hAnsi="Tahoma" w:cs="Tahoma"/>
                <w:sz w:val="25"/>
                <w:szCs w:val="25"/>
              </w:rPr>
              <w:t>Shs. 1800 a kilogram</w:t>
            </w:r>
          </w:p>
        </w:tc>
      </w:tr>
      <w:tr w:rsidR="00924EB9">
        <w:tc>
          <w:tcPr>
            <w:tcW w:w="738" w:type="dxa"/>
          </w:tcPr>
          <w:p w:rsidR="00924EB9" w:rsidRDefault="00F26544">
            <w:pPr>
              <w:spacing w:after="0" w:line="240" w:lineRule="auto"/>
              <w:rPr>
                <w:rFonts w:ascii="Tahoma" w:hAnsi="Tahoma" w:cs="Tahoma"/>
                <w:sz w:val="25"/>
                <w:szCs w:val="25"/>
              </w:rPr>
            </w:pPr>
            <w:r>
              <w:rPr>
                <w:rFonts w:ascii="Tahoma" w:hAnsi="Tahoma" w:cs="Tahoma"/>
                <w:sz w:val="25"/>
                <w:szCs w:val="25"/>
              </w:rPr>
              <w:t>4.</w:t>
            </w:r>
          </w:p>
        </w:tc>
        <w:tc>
          <w:tcPr>
            <w:tcW w:w="2970" w:type="dxa"/>
          </w:tcPr>
          <w:p w:rsidR="00924EB9" w:rsidRDefault="00F26544">
            <w:pPr>
              <w:spacing w:after="0" w:line="240" w:lineRule="auto"/>
              <w:rPr>
                <w:rFonts w:ascii="Tahoma" w:hAnsi="Tahoma" w:cs="Tahoma"/>
                <w:sz w:val="25"/>
                <w:szCs w:val="25"/>
              </w:rPr>
            </w:pPr>
            <w:r>
              <w:rPr>
                <w:rFonts w:ascii="Tahoma" w:hAnsi="Tahoma" w:cs="Tahoma"/>
                <w:sz w:val="25"/>
                <w:szCs w:val="25"/>
              </w:rPr>
              <w:t>Soap</w:t>
            </w:r>
          </w:p>
        </w:tc>
        <w:tc>
          <w:tcPr>
            <w:tcW w:w="2610" w:type="dxa"/>
          </w:tcPr>
          <w:p w:rsidR="00924EB9" w:rsidRDefault="00F26544">
            <w:pPr>
              <w:spacing w:after="0" w:line="240" w:lineRule="auto"/>
              <w:rPr>
                <w:rFonts w:ascii="Tahoma" w:hAnsi="Tahoma" w:cs="Tahoma"/>
                <w:sz w:val="25"/>
                <w:szCs w:val="25"/>
              </w:rPr>
            </w:pPr>
            <w:r>
              <w:rPr>
                <w:rFonts w:ascii="Tahoma" w:hAnsi="Tahoma" w:cs="Tahoma"/>
                <w:sz w:val="25"/>
                <w:szCs w:val="25"/>
              </w:rPr>
              <w:t>Shs. 1500 a bar</w:t>
            </w:r>
          </w:p>
        </w:tc>
      </w:tr>
    </w:tbl>
    <w:p w:rsidR="00924EB9" w:rsidRDefault="00F26544">
      <w:pPr>
        <w:spacing w:after="0"/>
        <w:rPr>
          <w:rFonts w:ascii="Tahoma" w:hAnsi="Tahoma" w:cs="Tahoma"/>
          <w:b/>
          <w:sz w:val="25"/>
          <w:szCs w:val="25"/>
        </w:rPr>
      </w:pPr>
      <w:r>
        <w:rPr>
          <w:rFonts w:ascii="Tahoma" w:hAnsi="Tahoma" w:cs="Tahoma"/>
          <w:b/>
          <w:sz w:val="25"/>
          <w:szCs w:val="25"/>
        </w:rPr>
        <w:t>Questions</w:t>
      </w:r>
    </w:p>
    <w:p w:rsidR="00924EB9" w:rsidRDefault="00F26544">
      <w:pPr>
        <w:pStyle w:val="ListParagraph"/>
        <w:numPr>
          <w:ilvl w:val="0"/>
          <w:numId w:val="24"/>
        </w:numPr>
        <w:rPr>
          <w:rFonts w:ascii="Tahoma" w:hAnsi="Tahoma" w:cs="Tahoma"/>
          <w:sz w:val="25"/>
          <w:szCs w:val="25"/>
        </w:rPr>
      </w:pPr>
      <w:r>
        <w:rPr>
          <w:rFonts w:ascii="Tahoma" w:hAnsi="Tahoma" w:cs="Tahoma"/>
          <w:sz w:val="25"/>
          <w:szCs w:val="25"/>
        </w:rPr>
        <w:t>Whose shopping list is shown above?</w:t>
      </w:r>
    </w:p>
    <w:p w:rsidR="00924EB9" w:rsidRDefault="00F26544">
      <w:pPr>
        <w:pStyle w:val="ListParagraph"/>
        <w:numPr>
          <w:ilvl w:val="0"/>
          <w:numId w:val="24"/>
        </w:numPr>
        <w:rPr>
          <w:rFonts w:ascii="Tahoma" w:hAnsi="Tahoma" w:cs="Tahoma"/>
          <w:sz w:val="25"/>
          <w:szCs w:val="25"/>
        </w:rPr>
      </w:pPr>
      <w:r>
        <w:rPr>
          <w:rFonts w:ascii="Tahoma" w:hAnsi="Tahoma" w:cs="Tahoma"/>
          <w:sz w:val="25"/>
          <w:szCs w:val="25"/>
        </w:rPr>
        <w:t>What was the most expensive item in the shopping list?</w:t>
      </w:r>
    </w:p>
    <w:p w:rsidR="00924EB9" w:rsidRDefault="00F26544">
      <w:pPr>
        <w:pStyle w:val="ListParagraph"/>
        <w:numPr>
          <w:ilvl w:val="0"/>
          <w:numId w:val="24"/>
        </w:numPr>
        <w:rPr>
          <w:rFonts w:ascii="Tahoma" w:hAnsi="Tahoma" w:cs="Tahoma"/>
          <w:sz w:val="25"/>
          <w:szCs w:val="25"/>
        </w:rPr>
      </w:pPr>
      <w:r>
        <w:rPr>
          <w:rFonts w:ascii="Tahoma" w:hAnsi="Tahoma" w:cs="Tahoma"/>
          <w:sz w:val="25"/>
          <w:szCs w:val="25"/>
        </w:rPr>
        <w:t>How much money did Mr. Tinto pay for one kilogram of sugar?</w:t>
      </w:r>
    </w:p>
    <w:p w:rsidR="00924EB9" w:rsidRDefault="00F26544">
      <w:pPr>
        <w:pStyle w:val="ListParagraph"/>
        <w:numPr>
          <w:ilvl w:val="0"/>
          <w:numId w:val="24"/>
        </w:numPr>
        <w:rPr>
          <w:rFonts w:ascii="Tahoma" w:hAnsi="Tahoma" w:cs="Tahoma"/>
          <w:sz w:val="25"/>
          <w:szCs w:val="25"/>
        </w:rPr>
      </w:pPr>
      <w:r>
        <w:rPr>
          <w:rFonts w:ascii="Tahoma" w:hAnsi="Tahoma" w:cs="Tahoma"/>
          <w:sz w:val="25"/>
          <w:szCs w:val="25"/>
        </w:rPr>
        <w:t>Give the two items which had the same price.</w:t>
      </w:r>
    </w:p>
    <w:p w:rsidR="00924EB9" w:rsidRDefault="00F26544">
      <w:pPr>
        <w:pStyle w:val="ListParagraph"/>
        <w:numPr>
          <w:ilvl w:val="0"/>
          <w:numId w:val="24"/>
        </w:numPr>
        <w:rPr>
          <w:rFonts w:ascii="Tahoma" w:hAnsi="Tahoma" w:cs="Tahoma"/>
          <w:sz w:val="25"/>
          <w:szCs w:val="25"/>
        </w:rPr>
      </w:pPr>
      <w:r>
        <w:rPr>
          <w:rFonts w:ascii="Tahoma" w:hAnsi="Tahoma" w:cs="Tahoma"/>
          <w:sz w:val="25"/>
          <w:szCs w:val="25"/>
        </w:rPr>
        <w:t>If Mr. Tinto bought two bars of soap, how much money did he pay?</w:t>
      </w:r>
    </w:p>
    <w:p w:rsidR="00924EB9" w:rsidRDefault="00F26544">
      <w:pPr>
        <w:pStyle w:val="ListParagraph"/>
        <w:numPr>
          <w:ilvl w:val="0"/>
          <w:numId w:val="24"/>
        </w:numPr>
        <w:rPr>
          <w:rFonts w:ascii="Tahoma" w:hAnsi="Tahoma" w:cs="Tahoma"/>
          <w:sz w:val="25"/>
          <w:szCs w:val="25"/>
        </w:rPr>
      </w:pPr>
      <w:r>
        <w:rPr>
          <w:rFonts w:ascii="Tahoma" w:hAnsi="Tahoma" w:cs="Tahoma"/>
          <w:sz w:val="25"/>
          <w:szCs w:val="25"/>
        </w:rPr>
        <w:t>How much money did he pay for one tin of Samona and a dozen of books?</w:t>
      </w:r>
    </w:p>
    <w:p w:rsidR="00924EB9" w:rsidRDefault="00F26544">
      <w:pPr>
        <w:pStyle w:val="ListParagraph"/>
        <w:numPr>
          <w:ilvl w:val="0"/>
          <w:numId w:val="24"/>
        </w:numPr>
        <w:rPr>
          <w:rFonts w:ascii="Tahoma" w:hAnsi="Tahoma" w:cs="Tahoma"/>
          <w:sz w:val="25"/>
          <w:szCs w:val="25"/>
        </w:rPr>
      </w:pPr>
      <w:r>
        <w:rPr>
          <w:rFonts w:ascii="Tahoma" w:hAnsi="Tahoma" w:cs="Tahoma"/>
          <w:sz w:val="25"/>
          <w:szCs w:val="25"/>
        </w:rPr>
        <w:t>What is the difference between the highest and the lowest price in the shopping list?</w:t>
      </w:r>
    </w:p>
    <w:p w:rsidR="00924EB9" w:rsidRDefault="00F26544">
      <w:pPr>
        <w:pStyle w:val="ListParagraph"/>
        <w:numPr>
          <w:ilvl w:val="0"/>
          <w:numId w:val="24"/>
        </w:numPr>
        <w:rPr>
          <w:rFonts w:ascii="Tahoma" w:hAnsi="Tahoma" w:cs="Tahoma"/>
          <w:sz w:val="25"/>
          <w:szCs w:val="25"/>
        </w:rPr>
      </w:pPr>
      <w:r>
        <w:rPr>
          <w:rFonts w:ascii="Tahoma" w:hAnsi="Tahoma" w:cs="Tahoma"/>
          <w:sz w:val="25"/>
          <w:szCs w:val="25"/>
        </w:rPr>
        <w:t>What was the third item on the shopping list?</w:t>
      </w:r>
    </w:p>
    <w:p w:rsidR="00924EB9" w:rsidRDefault="00F26544">
      <w:pPr>
        <w:pStyle w:val="ListParagraph"/>
        <w:numPr>
          <w:ilvl w:val="0"/>
          <w:numId w:val="24"/>
        </w:numPr>
        <w:rPr>
          <w:rFonts w:ascii="Tahoma" w:hAnsi="Tahoma" w:cs="Tahoma"/>
          <w:sz w:val="25"/>
          <w:szCs w:val="25"/>
        </w:rPr>
      </w:pPr>
      <w:r>
        <w:rPr>
          <w:rFonts w:ascii="Tahoma" w:hAnsi="Tahoma" w:cs="Tahoma"/>
          <w:sz w:val="25"/>
          <w:szCs w:val="25"/>
        </w:rPr>
        <w:t>How much money did Mr. Tinto pay for a tin of Samona, a dozen of books and one bar of soap?</w:t>
      </w:r>
    </w:p>
    <w:p w:rsidR="00924EB9" w:rsidRDefault="00F26544">
      <w:pPr>
        <w:pStyle w:val="ListParagraph"/>
        <w:numPr>
          <w:ilvl w:val="0"/>
          <w:numId w:val="24"/>
        </w:numPr>
        <w:rPr>
          <w:rFonts w:ascii="Tahoma" w:hAnsi="Tahoma" w:cs="Tahoma"/>
          <w:sz w:val="25"/>
          <w:szCs w:val="25"/>
        </w:rPr>
      </w:pPr>
      <w:r>
        <w:rPr>
          <w:rFonts w:ascii="Tahoma" w:hAnsi="Tahoma" w:cs="Tahoma"/>
          <w:sz w:val="25"/>
          <w:szCs w:val="25"/>
        </w:rPr>
        <w:t>Write Shs. in full.</w:t>
      </w:r>
    </w:p>
    <w:p w:rsidR="00924EB9" w:rsidRDefault="00F26544">
      <w:pPr>
        <w:spacing w:after="0"/>
        <w:rPr>
          <w:rFonts w:ascii="Tahoma" w:hAnsi="Tahoma" w:cs="Tahoma"/>
          <w:b/>
          <w:sz w:val="25"/>
          <w:szCs w:val="25"/>
        </w:rPr>
      </w:pPr>
      <w:r>
        <w:rPr>
          <w:rFonts w:ascii="Tahoma" w:hAnsi="Tahoma" w:cs="Tahoma"/>
          <w:b/>
          <w:sz w:val="25"/>
          <w:szCs w:val="25"/>
        </w:rPr>
        <w:t>Science</w:t>
      </w:r>
    </w:p>
    <w:p w:rsidR="00924EB9" w:rsidRDefault="00F26544">
      <w:pPr>
        <w:pStyle w:val="ListParagraph"/>
        <w:numPr>
          <w:ilvl w:val="0"/>
          <w:numId w:val="25"/>
        </w:numPr>
        <w:rPr>
          <w:rFonts w:ascii="Tahoma" w:hAnsi="Tahoma" w:cs="Tahoma"/>
          <w:sz w:val="25"/>
          <w:szCs w:val="25"/>
        </w:rPr>
      </w:pPr>
      <w:r>
        <w:rPr>
          <w:rFonts w:ascii="Tahoma" w:hAnsi="Tahoma" w:cs="Tahoma"/>
          <w:sz w:val="25"/>
          <w:szCs w:val="25"/>
        </w:rPr>
        <w:t>Give one way animals benefit from the process of photosynthesis in plants.</w:t>
      </w:r>
    </w:p>
    <w:p w:rsidR="00924EB9" w:rsidRDefault="00F26544">
      <w:pPr>
        <w:pStyle w:val="ListParagraph"/>
        <w:numPr>
          <w:ilvl w:val="0"/>
          <w:numId w:val="25"/>
        </w:numPr>
        <w:rPr>
          <w:rFonts w:ascii="Tahoma" w:hAnsi="Tahoma" w:cs="Tahoma"/>
          <w:sz w:val="25"/>
          <w:szCs w:val="25"/>
        </w:rPr>
      </w:pPr>
      <w:r>
        <w:rPr>
          <w:rFonts w:ascii="Tahoma" w:hAnsi="Tahoma" w:cs="Tahoma"/>
          <w:sz w:val="25"/>
          <w:szCs w:val="25"/>
        </w:rPr>
        <w:t>Name the method used to find volume of objects with irregular shapes.</w:t>
      </w:r>
    </w:p>
    <w:p w:rsidR="00924EB9" w:rsidRDefault="00F26544">
      <w:pPr>
        <w:pStyle w:val="ListParagraph"/>
        <w:numPr>
          <w:ilvl w:val="0"/>
          <w:numId w:val="25"/>
        </w:numPr>
        <w:rPr>
          <w:rFonts w:ascii="Tahoma" w:hAnsi="Tahoma" w:cs="Tahoma"/>
          <w:sz w:val="25"/>
          <w:szCs w:val="25"/>
        </w:rPr>
      </w:pPr>
      <w:r>
        <w:rPr>
          <w:rFonts w:ascii="Tahoma" w:hAnsi="Tahoma" w:cs="Tahoma"/>
          <w:sz w:val="25"/>
          <w:szCs w:val="25"/>
        </w:rPr>
        <w:t>Give any one reason why HIV/AIDS is said to be deadly disease.</w:t>
      </w:r>
    </w:p>
    <w:p w:rsidR="00924EB9" w:rsidRDefault="00F26544">
      <w:pPr>
        <w:pStyle w:val="ListParagraph"/>
        <w:numPr>
          <w:ilvl w:val="0"/>
          <w:numId w:val="25"/>
        </w:numPr>
        <w:rPr>
          <w:rFonts w:ascii="Tahoma" w:hAnsi="Tahoma" w:cs="Tahoma"/>
          <w:sz w:val="25"/>
          <w:szCs w:val="25"/>
        </w:rPr>
      </w:pPr>
      <w:r>
        <w:rPr>
          <w:rFonts w:ascii="Tahoma" w:hAnsi="Tahoma" w:cs="Tahoma"/>
          <w:sz w:val="25"/>
          <w:szCs w:val="25"/>
        </w:rPr>
        <w:t>State one reason why people with severe diarrhoea are given ORS.</w:t>
      </w:r>
    </w:p>
    <w:p w:rsidR="00924EB9" w:rsidRDefault="00F26544">
      <w:pPr>
        <w:pStyle w:val="ListParagraph"/>
        <w:numPr>
          <w:ilvl w:val="0"/>
          <w:numId w:val="25"/>
        </w:numPr>
        <w:rPr>
          <w:rFonts w:ascii="Tahoma" w:hAnsi="Tahoma" w:cs="Tahoma"/>
          <w:sz w:val="25"/>
          <w:szCs w:val="25"/>
        </w:rPr>
      </w:pPr>
      <w:r>
        <w:rPr>
          <w:rFonts w:ascii="Tahoma" w:hAnsi="Tahoma" w:cs="Tahoma"/>
          <w:sz w:val="25"/>
          <w:szCs w:val="25"/>
        </w:rPr>
        <w:t>Name the type of leaf shown below.</w:t>
      </w:r>
    </w:p>
    <w:p w:rsidR="00924EB9" w:rsidRDefault="0047055B" w:rsidP="0047055B">
      <w:pPr>
        <w:tabs>
          <w:tab w:val="left" w:pos="3510"/>
        </w:tabs>
        <w:rPr>
          <w:rFonts w:ascii="Tahoma" w:hAnsi="Tahoma" w:cs="Tahoma"/>
          <w:sz w:val="25"/>
          <w:szCs w:val="25"/>
        </w:rPr>
      </w:pPr>
      <w:r>
        <w:rPr>
          <w:rFonts w:ascii="Tahoma" w:hAnsi="Tahoma" w:cs="Tahoma"/>
          <w:sz w:val="25"/>
          <w:szCs w:val="25"/>
        </w:rPr>
        <w:tab/>
      </w:r>
      <w:r w:rsidRPr="00C3758D">
        <w:rPr>
          <w:rFonts w:ascii="Century Gothic" w:hAnsi="Century Gothic"/>
          <w:b/>
          <w:noProof/>
          <w:sz w:val="24"/>
          <w:szCs w:val="24"/>
          <w:lang w:val="en-US" w:eastAsia="en-US"/>
        </w:rPr>
        <w:drawing>
          <wp:inline distT="0" distB="0" distL="0" distR="0">
            <wp:extent cx="1428750"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619250"/>
                    </a:xfrm>
                    <a:prstGeom prst="rect">
                      <a:avLst/>
                    </a:prstGeom>
                    <a:noFill/>
                    <a:ln>
                      <a:noFill/>
                    </a:ln>
                  </pic:spPr>
                </pic:pic>
              </a:graphicData>
            </a:graphic>
          </wp:inline>
        </w:drawing>
      </w:r>
    </w:p>
    <w:p w:rsidR="00924EB9" w:rsidRDefault="00F26544">
      <w:pPr>
        <w:pStyle w:val="ListParagraph"/>
        <w:numPr>
          <w:ilvl w:val="0"/>
          <w:numId w:val="25"/>
        </w:numPr>
        <w:rPr>
          <w:rFonts w:ascii="Tahoma" w:hAnsi="Tahoma" w:cs="Tahoma"/>
          <w:sz w:val="25"/>
          <w:szCs w:val="25"/>
        </w:rPr>
      </w:pPr>
      <w:r>
        <w:rPr>
          <w:rFonts w:ascii="Tahoma" w:hAnsi="Tahoma" w:cs="Tahoma"/>
          <w:sz w:val="25"/>
          <w:szCs w:val="25"/>
        </w:rPr>
        <w:t>Name any one living component of the environment.</w:t>
      </w:r>
    </w:p>
    <w:p w:rsidR="00924EB9" w:rsidRDefault="00F26544">
      <w:pPr>
        <w:pStyle w:val="ListParagraph"/>
        <w:numPr>
          <w:ilvl w:val="0"/>
          <w:numId w:val="25"/>
        </w:numPr>
        <w:rPr>
          <w:rFonts w:ascii="Tahoma" w:hAnsi="Tahoma" w:cs="Tahoma"/>
          <w:sz w:val="25"/>
          <w:szCs w:val="25"/>
        </w:rPr>
      </w:pPr>
      <w:r>
        <w:rPr>
          <w:rFonts w:ascii="Tahoma" w:hAnsi="Tahoma" w:cs="Tahoma"/>
          <w:sz w:val="25"/>
          <w:szCs w:val="25"/>
        </w:rPr>
        <w:t>Give one way in which a bean seed differs from a maize grain.</w:t>
      </w:r>
    </w:p>
    <w:p w:rsidR="00924EB9" w:rsidRDefault="00F26544">
      <w:pPr>
        <w:pStyle w:val="ListParagraph"/>
        <w:numPr>
          <w:ilvl w:val="0"/>
          <w:numId w:val="25"/>
        </w:numPr>
        <w:rPr>
          <w:rFonts w:ascii="Tahoma" w:hAnsi="Tahoma" w:cs="Tahoma"/>
          <w:sz w:val="25"/>
          <w:szCs w:val="25"/>
        </w:rPr>
      </w:pPr>
      <w:r>
        <w:rPr>
          <w:rFonts w:ascii="Tahoma" w:hAnsi="Tahoma" w:cs="Tahoma"/>
          <w:sz w:val="25"/>
          <w:szCs w:val="25"/>
        </w:rPr>
        <w:t>Write down one type of underground stems.</w:t>
      </w:r>
    </w:p>
    <w:p w:rsidR="00924EB9" w:rsidRDefault="00F26544">
      <w:pPr>
        <w:pStyle w:val="ListParagraph"/>
        <w:numPr>
          <w:ilvl w:val="0"/>
          <w:numId w:val="25"/>
        </w:numPr>
        <w:rPr>
          <w:rFonts w:ascii="Tahoma" w:hAnsi="Tahoma" w:cs="Tahoma"/>
          <w:sz w:val="25"/>
          <w:szCs w:val="25"/>
        </w:rPr>
      </w:pPr>
      <w:r>
        <w:rPr>
          <w:rFonts w:ascii="Tahoma" w:hAnsi="Tahoma" w:cs="Tahoma"/>
          <w:sz w:val="25"/>
          <w:szCs w:val="25"/>
        </w:rPr>
        <w:t>Mention one characteristic of insect pollinated flowers.</w:t>
      </w:r>
    </w:p>
    <w:p w:rsidR="00182421" w:rsidRPr="0047055B" w:rsidRDefault="00F26544" w:rsidP="0047055B">
      <w:pPr>
        <w:pStyle w:val="ListParagraph"/>
        <w:numPr>
          <w:ilvl w:val="0"/>
          <w:numId w:val="25"/>
        </w:numPr>
        <w:rPr>
          <w:rFonts w:ascii="Tahoma" w:hAnsi="Tahoma" w:cs="Tahoma"/>
          <w:sz w:val="25"/>
          <w:szCs w:val="25"/>
        </w:rPr>
      </w:pPr>
      <w:r>
        <w:rPr>
          <w:rFonts w:ascii="Tahoma" w:hAnsi="Tahoma" w:cs="Tahoma"/>
          <w:sz w:val="25"/>
          <w:szCs w:val="25"/>
        </w:rPr>
        <w:t>Name the part of a maize plant that is propagated to get  a new plant.</w:t>
      </w:r>
    </w:p>
    <w:p w:rsidR="00182421" w:rsidRDefault="00182421">
      <w:pPr>
        <w:spacing w:after="0"/>
        <w:ind w:left="720"/>
        <w:jc w:val="center"/>
        <w:rPr>
          <w:rFonts w:ascii="Tahoma" w:hAnsi="Tahoma" w:cs="Tahoma"/>
          <w:sz w:val="56"/>
          <w:szCs w:val="56"/>
        </w:rPr>
      </w:pPr>
    </w:p>
    <w:p w:rsidR="00924EB9" w:rsidRDefault="00F26544">
      <w:pPr>
        <w:spacing w:after="0"/>
        <w:ind w:left="720"/>
        <w:jc w:val="center"/>
        <w:rPr>
          <w:rFonts w:ascii="Tahoma" w:hAnsi="Tahoma" w:cs="Tahoma"/>
          <w:sz w:val="32"/>
          <w:szCs w:val="32"/>
        </w:rPr>
      </w:pPr>
      <w:r>
        <w:rPr>
          <w:rFonts w:ascii="Tahoma" w:hAnsi="Tahoma" w:cs="Tahoma"/>
          <w:sz w:val="32"/>
          <w:szCs w:val="32"/>
        </w:rPr>
        <w:lastRenderedPageBreak/>
        <w:t>WEEK TWO FOR P.5 TERM I 20</w:t>
      </w:r>
      <w:r w:rsidR="00182421">
        <w:rPr>
          <w:rFonts w:ascii="Tahoma" w:hAnsi="Tahoma" w:cs="Tahoma"/>
          <w:sz w:val="32"/>
          <w:szCs w:val="32"/>
          <w:lang w:val="en-US"/>
        </w:rPr>
        <w:t>25</w:t>
      </w:r>
      <w:r>
        <w:rPr>
          <w:rFonts w:ascii="Tahoma" w:hAnsi="Tahoma" w:cs="Tahoma"/>
          <w:sz w:val="32"/>
          <w:szCs w:val="32"/>
        </w:rPr>
        <w:t xml:space="preserve"> NO. 2</w:t>
      </w:r>
    </w:p>
    <w:p w:rsidR="00924EB9" w:rsidRDefault="00F26544">
      <w:pPr>
        <w:rPr>
          <w:rFonts w:ascii="Tahoma" w:hAnsi="Tahoma" w:cs="Tahoma"/>
          <w:sz w:val="25"/>
          <w:szCs w:val="25"/>
        </w:rPr>
      </w:pPr>
      <w:r>
        <w:rPr>
          <w:rFonts w:ascii="Tahoma" w:hAnsi="Tahoma" w:cs="Tahoma"/>
          <w:sz w:val="25"/>
          <w:szCs w:val="25"/>
        </w:rPr>
        <w:t>Name: ………………………………………………………………….. stream: ……………………………</w:t>
      </w:r>
    </w:p>
    <w:p w:rsidR="00924EB9" w:rsidRDefault="00F26544">
      <w:pPr>
        <w:spacing w:after="0"/>
        <w:rPr>
          <w:rFonts w:ascii="Tahoma" w:hAnsi="Tahoma" w:cs="Tahoma"/>
          <w:b/>
          <w:sz w:val="25"/>
          <w:szCs w:val="25"/>
        </w:rPr>
      </w:pPr>
      <w:r>
        <w:rPr>
          <w:rFonts w:ascii="Tahoma" w:hAnsi="Tahoma" w:cs="Tahoma"/>
          <w:b/>
          <w:sz w:val="25"/>
          <w:szCs w:val="25"/>
        </w:rPr>
        <w:t>Social Studies</w:t>
      </w:r>
    </w:p>
    <w:p w:rsidR="00924EB9" w:rsidRDefault="00F26544">
      <w:pPr>
        <w:pStyle w:val="ListParagraph"/>
        <w:numPr>
          <w:ilvl w:val="0"/>
          <w:numId w:val="26"/>
        </w:numPr>
        <w:rPr>
          <w:rFonts w:ascii="Tahoma" w:hAnsi="Tahoma" w:cs="Tahoma"/>
          <w:sz w:val="25"/>
          <w:szCs w:val="25"/>
        </w:rPr>
      </w:pPr>
      <w:r>
        <w:rPr>
          <w:rFonts w:ascii="Tahoma" w:hAnsi="Tahoma" w:cs="Tahoma"/>
          <w:sz w:val="25"/>
          <w:szCs w:val="25"/>
        </w:rPr>
        <w:t>State the use of latitudes and longitudes on a map.</w:t>
      </w:r>
    </w:p>
    <w:p w:rsidR="00924EB9" w:rsidRDefault="00F26544">
      <w:pPr>
        <w:pStyle w:val="ListParagraph"/>
        <w:numPr>
          <w:ilvl w:val="0"/>
          <w:numId w:val="26"/>
        </w:numPr>
        <w:rPr>
          <w:rFonts w:ascii="Tahoma" w:hAnsi="Tahoma" w:cs="Tahoma"/>
          <w:sz w:val="25"/>
          <w:szCs w:val="25"/>
        </w:rPr>
      </w:pPr>
      <w:r>
        <w:rPr>
          <w:rFonts w:ascii="Tahoma" w:hAnsi="Tahoma" w:cs="Tahoma"/>
          <w:sz w:val="25"/>
          <w:szCs w:val="25"/>
        </w:rPr>
        <w:t>Why should farmers get information about weather?</w:t>
      </w:r>
    </w:p>
    <w:p w:rsidR="00924EB9" w:rsidRDefault="00F26544">
      <w:pPr>
        <w:pStyle w:val="ListParagraph"/>
        <w:numPr>
          <w:ilvl w:val="0"/>
          <w:numId w:val="26"/>
        </w:numPr>
        <w:rPr>
          <w:rFonts w:ascii="Tahoma" w:hAnsi="Tahoma" w:cs="Tahoma"/>
          <w:sz w:val="25"/>
          <w:szCs w:val="25"/>
        </w:rPr>
      </w:pPr>
      <w:r>
        <w:rPr>
          <w:rFonts w:ascii="Tahoma" w:hAnsi="Tahoma" w:cs="Tahoma"/>
          <w:sz w:val="25"/>
          <w:szCs w:val="25"/>
        </w:rPr>
        <w:t>Draw a map symbol of a dam.</w:t>
      </w:r>
    </w:p>
    <w:p w:rsidR="00924EB9" w:rsidRDefault="00F26544">
      <w:pPr>
        <w:pStyle w:val="ListParagraph"/>
        <w:numPr>
          <w:ilvl w:val="0"/>
          <w:numId w:val="26"/>
        </w:numPr>
        <w:rPr>
          <w:rFonts w:ascii="Tahoma" w:hAnsi="Tahoma" w:cs="Tahoma"/>
          <w:sz w:val="25"/>
          <w:szCs w:val="25"/>
        </w:rPr>
      </w:pPr>
      <w:r>
        <w:rPr>
          <w:rFonts w:ascii="Tahoma" w:hAnsi="Tahoma" w:cs="Tahoma"/>
          <w:sz w:val="25"/>
          <w:szCs w:val="25"/>
        </w:rPr>
        <w:t>State any one way earlyman obtained food.</w:t>
      </w:r>
    </w:p>
    <w:p w:rsidR="00924EB9" w:rsidRDefault="00F26544">
      <w:pPr>
        <w:pStyle w:val="ListParagraph"/>
        <w:numPr>
          <w:ilvl w:val="0"/>
          <w:numId w:val="26"/>
        </w:numPr>
        <w:rPr>
          <w:rFonts w:ascii="Tahoma" w:hAnsi="Tahoma" w:cs="Tahoma"/>
          <w:sz w:val="25"/>
          <w:szCs w:val="25"/>
        </w:rPr>
      </w:pPr>
      <w:r>
        <w:rPr>
          <w:rFonts w:ascii="Tahoma" w:hAnsi="Tahoma" w:cs="Tahoma"/>
          <w:sz w:val="25"/>
          <w:szCs w:val="25"/>
        </w:rPr>
        <w:t>What is the major duty of the prisons department?</w:t>
      </w:r>
    </w:p>
    <w:p w:rsidR="00924EB9" w:rsidRDefault="00F26544">
      <w:pPr>
        <w:pStyle w:val="ListParagraph"/>
        <w:numPr>
          <w:ilvl w:val="0"/>
          <w:numId w:val="26"/>
        </w:numPr>
        <w:rPr>
          <w:rFonts w:ascii="Tahoma" w:hAnsi="Tahoma" w:cs="Tahoma"/>
          <w:sz w:val="25"/>
          <w:szCs w:val="25"/>
        </w:rPr>
      </w:pPr>
      <w:r>
        <w:rPr>
          <w:rFonts w:ascii="Tahoma" w:hAnsi="Tahoma" w:cs="Tahoma"/>
          <w:sz w:val="25"/>
          <w:szCs w:val="25"/>
        </w:rPr>
        <w:t>Write C.A.O in full.</w:t>
      </w:r>
    </w:p>
    <w:p w:rsidR="00924EB9" w:rsidRDefault="00F26544">
      <w:pPr>
        <w:pStyle w:val="ListParagraph"/>
        <w:numPr>
          <w:ilvl w:val="0"/>
          <w:numId w:val="26"/>
        </w:numPr>
        <w:rPr>
          <w:rFonts w:ascii="Tahoma" w:hAnsi="Tahoma" w:cs="Tahoma"/>
          <w:sz w:val="25"/>
          <w:szCs w:val="25"/>
        </w:rPr>
      </w:pPr>
      <w:r>
        <w:rPr>
          <w:rFonts w:ascii="Tahoma" w:hAnsi="Tahoma" w:cs="Tahoma"/>
          <w:sz w:val="25"/>
          <w:szCs w:val="25"/>
        </w:rPr>
        <w:t>What is a plateau?</w:t>
      </w:r>
    </w:p>
    <w:p w:rsidR="00924EB9" w:rsidRDefault="00F26544">
      <w:pPr>
        <w:pStyle w:val="ListParagraph"/>
        <w:numPr>
          <w:ilvl w:val="0"/>
          <w:numId w:val="26"/>
        </w:numPr>
        <w:rPr>
          <w:rFonts w:ascii="Tahoma" w:hAnsi="Tahoma" w:cs="Tahoma"/>
          <w:sz w:val="25"/>
          <w:szCs w:val="25"/>
        </w:rPr>
      </w:pPr>
      <w:r>
        <w:rPr>
          <w:rFonts w:ascii="Tahoma" w:hAnsi="Tahoma" w:cs="Tahoma"/>
          <w:sz w:val="25"/>
          <w:szCs w:val="25"/>
        </w:rPr>
        <w:t>How do trees help in the formation of rainfall?</w:t>
      </w:r>
    </w:p>
    <w:p w:rsidR="00924EB9" w:rsidRDefault="00F26544">
      <w:pPr>
        <w:pStyle w:val="ListParagraph"/>
        <w:numPr>
          <w:ilvl w:val="0"/>
          <w:numId w:val="26"/>
        </w:numPr>
        <w:rPr>
          <w:rFonts w:ascii="Tahoma" w:hAnsi="Tahoma" w:cs="Tahoma"/>
          <w:sz w:val="25"/>
          <w:szCs w:val="25"/>
        </w:rPr>
      </w:pPr>
      <w:r>
        <w:rPr>
          <w:rFonts w:ascii="Tahoma" w:hAnsi="Tahoma" w:cs="Tahoma"/>
          <w:sz w:val="25"/>
          <w:szCs w:val="25"/>
        </w:rPr>
        <w:t>What is the use of a Stevenson Screen?</w:t>
      </w:r>
    </w:p>
    <w:p w:rsidR="00924EB9" w:rsidRDefault="00F26544">
      <w:pPr>
        <w:pStyle w:val="ListParagraph"/>
        <w:numPr>
          <w:ilvl w:val="0"/>
          <w:numId w:val="26"/>
        </w:numPr>
        <w:ind w:hanging="540"/>
        <w:rPr>
          <w:rFonts w:ascii="Tahoma" w:hAnsi="Tahoma" w:cs="Tahoma"/>
          <w:sz w:val="25"/>
          <w:szCs w:val="25"/>
        </w:rPr>
      </w:pPr>
      <w:r>
        <w:rPr>
          <w:rFonts w:ascii="Tahoma" w:hAnsi="Tahoma" w:cs="Tahoma"/>
          <w:sz w:val="25"/>
          <w:szCs w:val="25"/>
        </w:rPr>
        <w:t>Name the main source of hydro-electricity in Uganda.</w:t>
      </w:r>
    </w:p>
    <w:p w:rsidR="00924EB9" w:rsidRDefault="00F26544">
      <w:pPr>
        <w:pStyle w:val="ListParagraph"/>
        <w:numPr>
          <w:ilvl w:val="0"/>
          <w:numId w:val="26"/>
        </w:numPr>
        <w:ind w:hanging="540"/>
        <w:rPr>
          <w:rFonts w:ascii="Tahoma" w:hAnsi="Tahoma" w:cs="Tahoma"/>
          <w:sz w:val="25"/>
          <w:szCs w:val="25"/>
        </w:rPr>
      </w:pPr>
      <w:r>
        <w:rPr>
          <w:rFonts w:ascii="Tahoma" w:hAnsi="Tahoma" w:cs="Tahoma"/>
          <w:sz w:val="25"/>
          <w:szCs w:val="25"/>
        </w:rPr>
        <w:t>Why did Gipiir and Labong separate?</w:t>
      </w:r>
    </w:p>
    <w:p w:rsidR="00924EB9" w:rsidRDefault="00F26544">
      <w:pPr>
        <w:pStyle w:val="ListParagraph"/>
        <w:numPr>
          <w:ilvl w:val="0"/>
          <w:numId w:val="26"/>
        </w:numPr>
        <w:ind w:hanging="540"/>
        <w:rPr>
          <w:rFonts w:ascii="Tahoma" w:hAnsi="Tahoma" w:cs="Tahoma"/>
          <w:sz w:val="25"/>
          <w:szCs w:val="25"/>
        </w:rPr>
      </w:pPr>
      <w:r>
        <w:rPr>
          <w:rFonts w:ascii="Tahoma" w:hAnsi="Tahoma" w:cs="Tahoma"/>
          <w:sz w:val="25"/>
          <w:szCs w:val="25"/>
        </w:rPr>
        <w:t>How are by-laws important in our community?</w:t>
      </w:r>
    </w:p>
    <w:p w:rsidR="00924EB9" w:rsidRDefault="00F26544">
      <w:pPr>
        <w:pStyle w:val="ListParagraph"/>
        <w:rPr>
          <w:rFonts w:ascii="Tahoma" w:hAnsi="Tahoma" w:cs="Tahoma"/>
          <w:sz w:val="25"/>
          <w:szCs w:val="25"/>
        </w:rPr>
      </w:pPr>
      <w:r>
        <w:rPr>
          <w:rFonts w:ascii="Tahoma" w:hAnsi="Tahoma" w:cs="Tahoma"/>
          <w:i/>
          <w:sz w:val="25"/>
          <w:szCs w:val="25"/>
        </w:rPr>
        <w:t>Answer either Christianity or Islam but not both.</w:t>
      </w:r>
    </w:p>
    <w:p w:rsidR="00924EB9" w:rsidRDefault="00F26544">
      <w:pPr>
        <w:pStyle w:val="ListParagraph"/>
        <w:numPr>
          <w:ilvl w:val="0"/>
          <w:numId w:val="26"/>
        </w:numPr>
        <w:ind w:hanging="540"/>
        <w:rPr>
          <w:rFonts w:ascii="Tahoma" w:hAnsi="Tahoma" w:cs="Tahoma"/>
          <w:sz w:val="25"/>
          <w:szCs w:val="25"/>
        </w:rPr>
      </w:pPr>
      <w:r>
        <w:rPr>
          <w:rFonts w:ascii="Tahoma" w:hAnsi="Tahoma" w:cs="Tahoma"/>
          <w:sz w:val="25"/>
          <w:szCs w:val="25"/>
        </w:rPr>
        <w:t>Either: Name the final resting place for the believers in Christ.</w:t>
      </w:r>
    </w:p>
    <w:p w:rsidR="00924EB9" w:rsidRDefault="00F26544">
      <w:pPr>
        <w:pStyle w:val="ListParagraph"/>
        <w:rPr>
          <w:rFonts w:ascii="Tahoma" w:hAnsi="Tahoma" w:cs="Tahoma"/>
          <w:sz w:val="25"/>
          <w:szCs w:val="25"/>
        </w:rPr>
      </w:pPr>
      <w:r>
        <w:rPr>
          <w:rFonts w:ascii="Tahoma" w:hAnsi="Tahoma" w:cs="Tahoma"/>
          <w:sz w:val="25"/>
          <w:szCs w:val="25"/>
        </w:rPr>
        <w:t>Or:</w:t>
      </w:r>
      <w:r>
        <w:rPr>
          <w:rFonts w:ascii="Tahoma" w:hAnsi="Tahoma" w:cs="Tahoma"/>
          <w:sz w:val="25"/>
          <w:szCs w:val="25"/>
        </w:rPr>
        <w:tab/>
        <w:t>Name the final resting place for the believers in Mohammad.</w:t>
      </w:r>
    </w:p>
    <w:p w:rsidR="00924EB9" w:rsidRDefault="00F26544">
      <w:pPr>
        <w:pStyle w:val="ListParagraph"/>
        <w:rPr>
          <w:rFonts w:ascii="Tahoma" w:hAnsi="Tahoma" w:cs="Tahoma"/>
          <w:b/>
          <w:sz w:val="25"/>
          <w:szCs w:val="25"/>
        </w:rPr>
      </w:pPr>
      <w:r>
        <w:rPr>
          <w:rFonts w:ascii="Tahoma" w:hAnsi="Tahoma" w:cs="Tahoma"/>
          <w:b/>
          <w:sz w:val="25"/>
          <w:szCs w:val="25"/>
        </w:rPr>
        <w:t>Section B</w:t>
      </w:r>
    </w:p>
    <w:p w:rsidR="00924EB9" w:rsidRDefault="00F26544">
      <w:pPr>
        <w:pStyle w:val="ListParagraph"/>
        <w:numPr>
          <w:ilvl w:val="0"/>
          <w:numId w:val="26"/>
        </w:numPr>
        <w:ind w:hanging="540"/>
        <w:rPr>
          <w:rFonts w:ascii="Tahoma" w:hAnsi="Tahoma" w:cs="Tahoma"/>
          <w:sz w:val="25"/>
          <w:szCs w:val="25"/>
        </w:rPr>
      </w:pPr>
      <w:r>
        <w:rPr>
          <w:rFonts w:ascii="Tahoma" w:hAnsi="Tahoma" w:cs="Tahoma"/>
          <w:sz w:val="25"/>
          <w:szCs w:val="25"/>
        </w:rPr>
        <w:t>(a)</w:t>
      </w:r>
      <w:r>
        <w:rPr>
          <w:rFonts w:ascii="Tahoma" w:hAnsi="Tahoma" w:cs="Tahoma"/>
          <w:sz w:val="25"/>
          <w:szCs w:val="25"/>
        </w:rPr>
        <w:tab/>
        <w:t>What is rural-urban migration?</w:t>
      </w:r>
    </w:p>
    <w:p w:rsidR="00924EB9" w:rsidRDefault="00F26544">
      <w:pPr>
        <w:pStyle w:val="ListParagraph"/>
        <w:ind w:left="1440" w:hanging="720"/>
        <w:rPr>
          <w:rFonts w:ascii="Tahoma" w:hAnsi="Tahoma" w:cs="Tahoma"/>
          <w:sz w:val="25"/>
          <w:szCs w:val="25"/>
        </w:rPr>
      </w:pPr>
      <w:r>
        <w:rPr>
          <w:rFonts w:ascii="Tahoma" w:hAnsi="Tahoma" w:cs="Tahoma"/>
          <w:sz w:val="25"/>
          <w:szCs w:val="25"/>
        </w:rPr>
        <w:t>(b)</w:t>
      </w:r>
      <w:r>
        <w:rPr>
          <w:rFonts w:ascii="Tahoma" w:hAnsi="Tahoma" w:cs="Tahoma"/>
          <w:sz w:val="25"/>
          <w:szCs w:val="25"/>
        </w:rPr>
        <w:tab/>
        <w:t>Give any two ways the government of Uganda can reduce the rate of rural-urban migration.</w:t>
      </w:r>
    </w:p>
    <w:p w:rsidR="00924EB9" w:rsidRDefault="00F26544">
      <w:pPr>
        <w:pStyle w:val="ListParagraph"/>
        <w:rPr>
          <w:rFonts w:ascii="Tahoma" w:hAnsi="Tahoma" w:cs="Tahoma"/>
          <w:sz w:val="25"/>
          <w:szCs w:val="25"/>
        </w:rPr>
      </w:pPr>
      <w:r>
        <w:rPr>
          <w:rFonts w:ascii="Tahoma" w:hAnsi="Tahoma" w:cs="Tahoma"/>
          <w:sz w:val="25"/>
          <w:szCs w:val="25"/>
        </w:rPr>
        <w:t>(c)</w:t>
      </w:r>
      <w:r>
        <w:rPr>
          <w:rFonts w:ascii="Tahoma" w:hAnsi="Tahoma" w:cs="Tahoma"/>
          <w:sz w:val="25"/>
          <w:szCs w:val="25"/>
        </w:rPr>
        <w:tab/>
        <w:t>Mention any one problem caused by a high population density in an area.</w:t>
      </w:r>
    </w:p>
    <w:p w:rsidR="00924EB9" w:rsidRDefault="00F26544">
      <w:pPr>
        <w:pStyle w:val="ListParagraph"/>
        <w:numPr>
          <w:ilvl w:val="0"/>
          <w:numId w:val="26"/>
        </w:numPr>
        <w:ind w:hanging="540"/>
        <w:rPr>
          <w:rFonts w:ascii="Tahoma" w:hAnsi="Tahoma" w:cs="Tahoma"/>
          <w:sz w:val="25"/>
          <w:szCs w:val="25"/>
        </w:rPr>
      </w:pPr>
      <w:r>
        <w:rPr>
          <w:rFonts w:ascii="Tahoma" w:hAnsi="Tahoma" w:cs="Tahoma"/>
          <w:sz w:val="25"/>
          <w:szCs w:val="25"/>
        </w:rPr>
        <w:t>(a)</w:t>
      </w:r>
      <w:r>
        <w:rPr>
          <w:rFonts w:ascii="Tahoma" w:hAnsi="Tahoma" w:cs="Tahoma"/>
          <w:sz w:val="25"/>
          <w:szCs w:val="25"/>
        </w:rPr>
        <w:tab/>
        <w:t>Write in full U.P.E</w:t>
      </w:r>
    </w:p>
    <w:p w:rsidR="00924EB9" w:rsidRDefault="00F26544">
      <w:pPr>
        <w:pStyle w:val="ListParagraph"/>
        <w:ind w:left="1440" w:hanging="720"/>
        <w:rPr>
          <w:rFonts w:ascii="Tahoma" w:hAnsi="Tahoma" w:cs="Tahoma"/>
          <w:sz w:val="25"/>
          <w:szCs w:val="25"/>
        </w:rPr>
      </w:pPr>
      <w:r>
        <w:rPr>
          <w:rFonts w:ascii="Tahoma" w:hAnsi="Tahoma" w:cs="Tahoma"/>
          <w:sz w:val="25"/>
          <w:szCs w:val="25"/>
        </w:rPr>
        <w:t>(b)</w:t>
      </w:r>
      <w:r>
        <w:rPr>
          <w:rFonts w:ascii="Tahoma" w:hAnsi="Tahoma" w:cs="Tahoma"/>
          <w:sz w:val="25"/>
          <w:szCs w:val="25"/>
        </w:rPr>
        <w:tab/>
        <w:t>Mention the main reason why the government of Uganda introduced this programme.</w:t>
      </w:r>
    </w:p>
    <w:p w:rsidR="00924EB9" w:rsidRDefault="00F26544">
      <w:pPr>
        <w:pStyle w:val="ListParagraph"/>
        <w:ind w:left="1440" w:hanging="720"/>
        <w:rPr>
          <w:rFonts w:ascii="Tahoma" w:hAnsi="Tahoma" w:cs="Tahoma"/>
          <w:sz w:val="25"/>
          <w:szCs w:val="25"/>
        </w:rPr>
      </w:pPr>
      <w:r>
        <w:rPr>
          <w:rFonts w:ascii="Tahoma" w:hAnsi="Tahoma" w:cs="Tahoma"/>
          <w:sz w:val="25"/>
          <w:szCs w:val="25"/>
        </w:rPr>
        <w:t>(c)</w:t>
      </w:r>
      <w:r>
        <w:rPr>
          <w:rFonts w:ascii="Tahoma" w:hAnsi="Tahoma" w:cs="Tahoma"/>
          <w:sz w:val="25"/>
          <w:szCs w:val="25"/>
        </w:rPr>
        <w:tab/>
        <w:t>State any two problems facing the U.P.E programme.</w:t>
      </w:r>
    </w:p>
    <w:p w:rsidR="00924EB9" w:rsidRDefault="00F26544">
      <w:pPr>
        <w:pStyle w:val="ListParagraph"/>
        <w:numPr>
          <w:ilvl w:val="0"/>
          <w:numId w:val="26"/>
        </w:numPr>
        <w:ind w:hanging="540"/>
        <w:rPr>
          <w:rFonts w:ascii="Tahoma" w:hAnsi="Tahoma" w:cs="Tahoma"/>
          <w:sz w:val="25"/>
          <w:szCs w:val="25"/>
        </w:rPr>
      </w:pPr>
      <w:r>
        <w:rPr>
          <w:rFonts w:ascii="Tahoma" w:hAnsi="Tahoma" w:cs="Tahoma"/>
          <w:sz w:val="25"/>
          <w:szCs w:val="25"/>
        </w:rPr>
        <w:t>(a)</w:t>
      </w:r>
      <w:r>
        <w:rPr>
          <w:rFonts w:ascii="Tahoma" w:hAnsi="Tahoma" w:cs="Tahoma"/>
          <w:sz w:val="25"/>
          <w:szCs w:val="25"/>
        </w:rPr>
        <w:tab/>
        <w:t>List down two causes of road accidents in Uganda.</w:t>
      </w:r>
    </w:p>
    <w:p w:rsidR="00924EB9" w:rsidRDefault="00F26544">
      <w:pPr>
        <w:pStyle w:val="ListParagraph"/>
        <w:rPr>
          <w:rFonts w:ascii="Tahoma" w:hAnsi="Tahoma" w:cs="Tahoma"/>
          <w:sz w:val="25"/>
          <w:szCs w:val="25"/>
        </w:rPr>
      </w:pPr>
      <w:r>
        <w:rPr>
          <w:rFonts w:ascii="Tahoma" w:hAnsi="Tahoma" w:cs="Tahoma"/>
          <w:sz w:val="25"/>
          <w:szCs w:val="25"/>
        </w:rPr>
        <w:t>(b)</w:t>
      </w:r>
      <w:r>
        <w:rPr>
          <w:rFonts w:ascii="Tahoma" w:hAnsi="Tahoma" w:cs="Tahoma"/>
          <w:sz w:val="25"/>
          <w:szCs w:val="25"/>
        </w:rPr>
        <w:tab/>
        <w:t>Why should school children be taught road traffic signs?</w:t>
      </w:r>
    </w:p>
    <w:p w:rsidR="00924EB9" w:rsidRDefault="00F26544">
      <w:pPr>
        <w:pStyle w:val="ListParagraph"/>
        <w:rPr>
          <w:rFonts w:ascii="Tahoma" w:hAnsi="Tahoma" w:cs="Tahoma"/>
          <w:sz w:val="25"/>
          <w:szCs w:val="25"/>
        </w:rPr>
      </w:pPr>
      <w:r>
        <w:rPr>
          <w:rFonts w:ascii="Tahoma" w:hAnsi="Tahoma" w:cs="Tahoma"/>
          <w:sz w:val="25"/>
          <w:szCs w:val="25"/>
        </w:rPr>
        <w:t>(c)</w:t>
      </w:r>
      <w:r>
        <w:rPr>
          <w:rFonts w:ascii="Tahoma" w:hAnsi="Tahoma" w:cs="Tahoma"/>
          <w:sz w:val="25"/>
          <w:szCs w:val="25"/>
        </w:rPr>
        <w:tab/>
        <w:t>State any one disadvantage of a murram road over a tarmac road.</w:t>
      </w:r>
    </w:p>
    <w:p w:rsidR="00924EB9" w:rsidRDefault="00F26544">
      <w:pPr>
        <w:rPr>
          <w:rFonts w:ascii="Tahoma" w:hAnsi="Tahoma" w:cs="Tahoma"/>
          <w:b/>
          <w:sz w:val="25"/>
          <w:szCs w:val="25"/>
        </w:rPr>
      </w:pPr>
      <w:r>
        <w:rPr>
          <w:rFonts w:ascii="Tahoma" w:hAnsi="Tahoma" w:cs="Tahoma"/>
          <w:b/>
          <w:sz w:val="25"/>
          <w:szCs w:val="25"/>
        </w:rPr>
        <w:t>Mathematics</w:t>
      </w:r>
    </w:p>
    <w:p w:rsidR="00924EB9" w:rsidRDefault="00F26544">
      <w:pPr>
        <w:pStyle w:val="ListParagraph"/>
        <w:numPr>
          <w:ilvl w:val="0"/>
          <w:numId w:val="27"/>
        </w:numPr>
        <w:rPr>
          <w:rFonts w:ascii="Tahoma" w:hAnsi="Tahoma" w:cs="Tahoma"/>
          <w:sz w:val="25"/>
          <w:szCs w:val="25"/>
        </w:rPr>
      </w:pPr>
      <w:r>
        <w:rPr>
          <w:rFonts w:ascii="Tahoma" w:hAnsi="Tahoma" w:cs="Tahoma"/>
          <w:sz w:val="25"/>
          <w:szCs w:val="25"/>
        </w:rPr>
        <w:t>Divide:</w:t>
      </w:r>
      <w:r>
        <w:rPr>
          <w:rFonts w:ascii="Tahoma" w:hAnsi="Tahoma" w:cs="Tahoma"/>
          <w:sz w:val="25"/>
          <w:szCs w:val="25"/>
        </w:rPr>
        <w:tab/>
        <w:t>49  ÷   7</w:t>
      </w:r>
    </w:p>
    <w:p w:rsidR="00924EB9" w:rsidRDefault="00F26544">
      <w:pPr>
        <w:pStyle w:val="ListParagraph"/>
        <w:numPr>
          <w:ilvl w:val="0"/>
          <w:numId w:val="27"/>
        </w:numPr>
        <w:rPr>
          <w:rFonts w:ascii="Tahoma" w:hAnsi="Tahoma" w:cs="Tahoma"/>
          <w:sz w:val="25"/>
          <w:szCs w:val="25"/>
        </w:rPr>
      </w:pPr>
      <w:r>
        <w:rPr>
          <w:rFonts w:ascii="Tahoma" w:hAnsi="Tahoma" w:cs="Tahoma"/>
          <w:sz w:val="25"/>
          <w:szCs w:val="25"/>
        </w:rPr>
        <w:t>Show 604 on the abacus.</w:t>
      </w:r>
    </w:p>
    <w:p w:rsidR="00924EB9" w:rsidRDefault="0063134E">
      <w:pPr>
        <w:pStyle w:val="ListParagraph"/>
        <w:rPr>
          <w:rFonts w:ascii="Tahoma" w:hAnsi="Tahoma" w:cs="Tahoma"/>
          <w:sz w:val="25"/>
          <w:szCs w:val="25"/>
        </w:rPr>
      </w:pPr>
      <w:r>
        <w:rPr>
          <w:rFonts w:ascii="Tahoma" w:hAnsi="Tahoma" w:cs="Tahoma"/>
          <w:sz w:val="25"/>
          <w:szCs w:val="25"/>
        </w:rPr>
        <w:pict>
          <v:group id="1045" o:spid="_x0000_s1044" style="position:absolute;left:0;text-align:left;margin-left:39pt;margin-top:14.2pt;width:45.75pt;height:48pt;z-index:251602944" coordorigin="1860,14310" coordsize="1440,1110">
            <v:shape id="1046" o:spid="_x0000_s1045" style="position:absolute;left:1860;top:14310;width:1440;height:1110" coordsize="1440,1110" o:spt="100" adj="0,,0" path="m,l,1110r1440,l1440,30e" filled="f">
              <v:stroke joinstyle="round"/>
              <v:formulas/>
              <v:path arrowok="t" o:connecttype="segments" textboxrect="0,0,1440,1110"/>
            </v:shape>
            <v:shape id="1047" o:spid="_x0000_s1046" type="#_x0000_t32" style="position:absolute;left:2580;top:14310;width:0;height:1110;flip:y"/>
          </v:group>
        </w:pict>
      </w:r>
      <w:r w:rsidR="00F26544">
        <w:rPr>
          <w:rFonts w:ascii="Tahoma" w:hAnsi="Tahoma" w:cs="Tahoma"/>
          <w:sz w:val="25"/>
          <w:szCs w:val="25"/>
        </w:rPr>
        <w:t>H    T</w:t>
      </w:r>
      <w:r w:rsidR="00F26544">
        <w:rPr>
          <w:rFonts w:ascii="Tahoma" w:hAnsi="Tahoma" w:cs="Tahoma"/>
          <w:sz w:val="25"/>
          <w:szCs w:val="25"/>
        </w:rPr>
        <w:tab/>
        <w:t xml:space="preserve">  O</w:t>
      </w:r>
    </w:p>
    <w:p w:rsidR="00924EB9" w:rsidRDefault="00924EB9">
      <w:pPr>
        <w:pStyle w:val="ListParagraph"/>
        <w:rPr>
          <w:rFonts w:ascii="Tahoma" w:hAnsi="Tahoma" w:cs="Tahoma"/>
          <w:sz w:val="25"/>
          <w:szCs w:val="25"/>
        </w:rPr>
      </w:pPr>
    </w:p>
    <w:p w:rsidR="00924EB9" w:rsidRDefault="00924EB9">
      <w:pPr>
        <w:pStyle w:val="ListParagraph"/>
        <w:rPr>
          <w:rFonts w:ascii="Tahoma" w:hAnsi="Tahoma" w:cs="Tahoma"/>
          <w:sz w:val="25"/>
          <w:szCs w:val="25"/>
        </w:rPr>
      </w:pPr>
    </w:p>
    <w:p w:rsidR="00924EB9" w:rsidRDefault="00924EB9">
      <w:pPr>
        <w:pStyle w:val="ListParagraph"/>
        <w:rPr>
          <w:rFonts w:ascii="Tahoma" w:hAnsi="Tahoma" w:cs="Tahoma"/>
          <w:sz w:val="25"/>
          <w:szCs w:val="25"/>
        </w:rPr>
      </w:pPr>
    </w:p>
    <w:p w:rsidR="00924EB9" w:rsidRDefault="00F26544">
      <w:pPr>
        <w:pStyle w:val="ListParagraph"/>
        <w:rPr>
          <w:rFonts w:ascii="Tahoma" w:hAnsi="Tahoma" w:cs="Tahoma"/>
          <w:sz w:val="25"/>
          <w:szCs w:val="25"/>
        </w:rPr>
      </w:pPr>
      <w:r>
        <w:rPr>
          <w:rFonts w:ascii="Tahoma" w:hAnsi="Tahoma" w:cs="Tahoma"/>
          <w:sz w:val="25"/>
          <w:szCs w:val="25"/>
        </w:rPr>
        <w:t>_______</w:t>
      </w:r>
    </w:p>
    <w:p w:rsidR="00924EB9" w:rsidRDefault="00924EB9">
      <w:pPr>
        <w:pStyle w:val="ListParagraph"/>
        <w:rPr>
          <w:rFonts w:ascii="Tahoma" w:hAnsi="Tahoma" w:cs="Tahoma"/>
          <w:sz w:val="25"/>
          <w:szCs w:val="25"/>
        </w:rPr>
      </w:pPr>
    </w:p>
    <w:p w:rsidR="00924EB9" w:rsidRDefault="00F26544">
      <w:pPr>
        <w:pStyle w:val="ListParagraph"/>
        <w:numPr>
          <w:ilvl w:val="0"/>
          <w:numId w:val="27"/>
        </w:numPr>
        <w:rPr>
          <w:rFonts w:ascii="Tahoma" w:hAnsi="Tahoma" w:cs="Tahoma"/>
          <w:sz w:val="25"/>
          <w:szCs w:val="25"/>
        </w:rPr>
      </w:pPr>
      <w:r>
        <w:rPr>
          <w:rFonts w:ascii="Tahoma" w:hAnsi="Tahoma" w:cs="Tahoma"/>
          <w:sz w:val="25"/>
          <w:szCs w:val="25"/>
        </w:rPr>
        <w:t>Calculate the area of the figure below.</w:t>
      </w:r>
      <w:r w:rsidR="0063134E">
        <w:pict>
          <v:shape id="1048" o:spid="_x0000_s1047" type="#_x0000_t32" style="position:absolute;left:0;text-align:left;margin-left:84pt;margin-top:12.5pt;width:0;height:7.5pt;flip:y;z-index:251603968;mso-position-horizontal-relative:text;mso-position-vertical-relative:text;mso-width-relative:page;mso-height-relative:page"/>
        </w:pict>
      </w:r>
      <w:r w:rsidR="0063134E">
        <w:pict>
          <v:shape id="1049" o:spid="_x0000_s1048" type="#_x0000_t32" style="position:absolute;left:0;text-align:left;margin-left:80.25pt;margin-top:11.75pt;width:0;height:7.5pt;flip:y;z-index:251604992;mso-position-horizontal-relative:text;mso-position-vertical-relative:text;mso-width-relative:page;mso-height-relative:page"/>
        </w:pict>
      </w:r>
      <w:r w:rsidR="0063134E">
        <w:pict>
          <v:rect id="1050" o:spid="_x0000_s1049" style="position:absolute;left:0;text-align:left;margin-left:34.5pt;margin-top:15.5pt;width:105.75pt;height:38.25pt;z-index:251606016;mso-position-horizontal-relative:text;mso-position-vertical-relative:text;mso-width-relative:page;mso-height-relative:page"/>
        </w:pict>
      </w:r>
    </w:p>
    <w:p w:rsidR="00924EB9" w:rsidRDefault="0063134E">
      <w:pPr>
        <w:ind w:left="2880"/>
        <w:rPr>
          <w:rFonts w:ascii="Tahoma" w:hAnsi="Tahoma" w:cs="Tahoma"/>
          <w:sz w:val="25"/>
          <w:szCs w:val="25"/>
        </w:rPr>
      </w:pPr>
      <w:r>
        <w:rPr>
          <w:rFonts w:ascii="Tahoma" w:hAnsi="Tahoma" w:cs="Tahoma"/>
          <w:sz w:val="25"/>
          <w:szCs w:val="25"/>
        </w:rPr>
        <w:pict>
          <v:shape id="1051" o:spid="_x0000_s1050" type="#_x0000_t32" style="position:absolute;left:0;text-align:left;margin-left:29.25pt;margin-top:7.7pt;width:10.5pt;height:0;z-index:251607040;mso-width-relative:page;mso-height-relative:page"/>
        </w:pict>
      </w:r>
      <w:r>
        <w:rPr>
          <w:rFonts w:ascii="Tahoma" w:hAnsi="Tahoma" w:cs="Tahoma"/>
          <w:sz w:val="25"/>
          <w:szCs w:val="25"/>
        </w:rPr>
        <w:pict>
          <v:shape id="1052" o:spid="_x0000_s1051" type="#_x0000_t32" style="position:absolute;left:0;text-align:left;margin-left:135.75pt;margin-top:7.7pt;width:10.5pt;height:0;z-index:251608064;mso-width-relative:page;mso-height-relative:page"/>
        </w:pict>
      </w:r>
      <w:r>
        <w:rPr>
          <w:rFonts w:ascii="Tahoma" w:hAnsi="Tahoma" w:cs="Tahoma"/>
          <w:sz w:val="25"/>
          <w:szCs w:val="25"/>
        </w:rPr>
        <w:pict>
          <v:shape id="1053" o:spid="_x0000_s1052" type="#_x0000_t32" style="position:absolute;left:0;text-align:left;margin-left:85.5pt;margin-top:22.65pt;width:0;height:7.5pt;flip:y;z-index:251609088;mso-width-relative:page;mso-height-relative:page"/>
        </w:pict>
      </w:r>
      <w:r>
        <w:rPr>
          <w:rFonts w:ascii="Tahoma" w:hAnsi="Tahoma" w:cs="Tahoma"/>
          <w:sz w:val="25"/>
          <w:szCs w:val="25"/>
        </w:rPr>
        <w:pict>
          <v:shape id="1054" o:spid="_x0000_s1053" type="#_x0000_t32" style="position:absolute;left:0;text-align:left;margin-left:82.5pt;margin-top:21.9pt;width:0;height:7.5pt;flip:y;z-index:251610112;mso-width-relative:page;mso-height-relative:page"/>
        </w:pict>
      </w:r>
      <w:r w:rsidR="00F26544">
        <w:rPr>
          <w:rFonts w:ascii="Tahoma" w:hAnsi="Tahoma" w:cs="Tahoma"/>
          <w:sz w:val="25"/>
          <w:szCs w:val="25"/>
        </w:rPr>
        <w:t>7m</w:t>
      </w:r>
    </w:p>
    <w:p w:rsidR="00924EB9" w:rsidRDefault="00F26544">
      <w:pPr>
        <w:rPr>
          <w:rFonts w:ascii="Tahoma" w:hAnsi="Tahoma" w:cs="Tahoma"/>
          <w:sz w:val="25"/>
          <w:szCs w:val="25"/>
        </w:rPr>
      </w:pPr>
      <w:r>
        <w:rPr>
          <w:rFonts w:ascii="Tahoma" w:hAnsi="Tahoma" w:cs="Tahoma"/>
          <w:sz w:val="25"/>
          <w:szCs w:val="25"/>
        </w:rPr>
        <w:lastRenderedPageBreak/>
        <w:tab/>
      </w:r>
      <w:r>
        <w:rPr>
          <w:rFonts w:ascii="Tahoma" w:hAnsi="Tahoma" w:cs="Tahoma"/>
          <w:sz w:val="25"/>
          <w:szCs w:val="25"/>
        </w:rPr>
        <w:tab/>
        <w:t>9m</w:t>
      </w:r>
    </w:p>
    <w:p w:rsidR="00924EB9" w:rsidRDefault="00F26544">
      <w:pPr>
        <w:pStyle w:val="ListParagraph"/>
        <w:numPr>
          <w:ilvl w:val="0"/>
          <w:numId w:val="27"/>
        </w:numPr>
        <w:rPr>
          <w:rFonts w:ascii="Tahoma" w:hAnsi="Tahoma" w:cs="Tahoma"/>
          <w:sz w:val="25"/>
          <w:szCs w:val="25"/>
        </w:rPr>
      </w:pPr>
      <w:r>
        <w:rPr>
          <w:rFonts w:ascii="Tahoma" w:hAnsi="Tahoma" w:cs="Tahoma"/>
          <w:sz w:val="25"/>
          <w:szCs w:val="25"/>
        </w:rPr>
        <w:t xml:space="preserve">Name this set symbol.  </w:t>
      </w:r>
      <w:r>
        <w:rPr>
          <w:rFonts w:ascii="Tahoma" w:hAnsi="Tahoma" w:cs="Tahoma"/>
          <w:sz w:val="25"/>
          <w:szCs w:val="25"/>
        </w:rPr>
        <w:sym w:font="Symbol" w:char="F0CC"/>
      </w:r>
    </w:p>
    <w:p w:rsidR="00924EB9" w:rsidRDefault="00F26544">
      <w:pPr>
        <w:pStyle w:val="ListParagraph"/>
        <w:numPr>
          <w:ilvl w:val="0"/>
          <w:numId w:val="27"/>
        </w:numPr>
        <w:rPr>
          <w:rFonts w:ascii="Tahoma" w:hAnsi="Tahoma" w:cs="Tahoma"/>
          <w:sz w:val="25"/>
          <w:szCs w:val="25"/>
        </w:rPr>
      </w:pPr>
      <w:r>
        <w:rPr>
          <w:rFonts w:ascii="Tahoma" w:hAnsi="Tahoma" w:cs="Tahoma"/>
          <w:sz w:val="25"/>
          <w:szCs w:val="25"/>
        </w:rPr>
        <w:t>Expand 8 2 6</w:t>
      </w:r>
    </w:p>
    <w:p w:rsidR="00924EB9" w:rsidRDefault="00F26544">
      <w:pPr>
        <w:pStyle w:val="ListParagraph"/>
        <w:numPr>
          <w:ilvl w:val="0"/>
          <w:numId w:val="27"/>
        </w:numPr>
        <w:rPr>
          <w:rFonts w:ascii="Tahoma" w:hAnsi="Tahoma" w:cs="Tahoma"/>
          <w:sz w:val="25"/>
          <w:szCs w:val="25"/>
        </w:rPr>
      </w:pPr>
      <w:r>
        <w:rPr>
          <w:rFonts w:ascii="Tahoma" w:hAnsi="Tahoma" w:cs="Tahoma"/>
          <w:sz w:val="25"/>
          <w:szCs w:val="25"/>
        </w:rPr>
        <w:t>Write; Seven hundred nine in figures.</w:t>
      </w:r>
    </w:p>
    <w:p w:rsidR="00924EB9" w:rsidRDefault="0063134E">
      <w:pPr>
        <w:pStyle w:val="ListParagraph"/>
        <w:numPr>
          <w:ilvl w:val="0"/>
          <w:numId w:val="27"/>
        </w:numPr>
        <w:rPr>
          <w:rFonts w:ascii="Tahoma" w:hAnsi="Tahoma" w:cs="Tahoma"/>
          <w:sz w:val="25"/>
          <w:szCs w:val="25"/>
        </w:rPr>
      </w:pPr>
      <w:r>
        <w:rPr>
          <w:rFonts w:ascii="Tahoma" w:hAnsi="Tahoma" w:cs="Tahoma"/>
          <w:sz w:val="25"/>
          <w:szCs w:val="25"/>
        </w:rPr>
        <w:pict>
          <v:group id="1055" o:spid="_x0000_s1054" style="position:absolute;left:0;text-align:left;margin-left:365.5pt;margin-top:4.35pt;width:13.85pt;height:10.95pt;z-index:251611136" coordorigin="1800,5920" coordsize="1240,1120">
            <v:oval id="1056" o:spid="_x0000_s1055" style="position:absolute;left:1800;top:5920;width:1240;height:1120" strokeweight="1pt"/>
            <v:shape id="1057" o:spid="_x0000_s1056" style="position:absolute;left:2100;top:6000;width:180;height:920" coordsize="180,1020" o:spt="100" adj="0,,0" path="m,c90,155,180,310,180,480,180,650,90,835,,1020e" filled="f" strokeweight="1pt">
              <v:stroke joinstyle="round"/>
              <v:formulas/>
              <v:path arrowok="t" o:connecttype="segments" textboxrect="0,0,180,1020"/>
            </v:shape>
            <v:shape id="1058" o:spid="_x0000_s1057" style="position:absolute;left:2649;top:6000;width:120;height:920;flip:x y" coordsize="180,1020" o:spt="100" adj="0,,0" path="m,c90,155,180,310,180,480,180,650,90,835,,1020e" filled="f" strokeweight="1pt">
              <v:stroke joinstyle="round"/>
              <v:formulas/>
              <v:path arrowok="t" o:connecttype="segments" textboxrect="0,0,180,1020"/>
            </v:shape>
            <v:rect id="1059" o:spid="_x0000_s1058" style="position:absolute;left:2280;top:6380;width:369;height:143" strokeweight="1pt"/>
          </v:group>
        </w:pict>
      </w:r>
      <w:r>
        <w:rPr>
          <w:rFonts w:ascii="Tahoma" w:hAnsi="Tahoma" w:cs="Tahoma"/>
          <w:sz w:val="25"/>
          <w:szCs w:val="25"/>
        </w:rPr>
        <w:pict>
          <v:group id="1060" o:spid="_x0000_s1059" style="position:absolute;left:0;text-align:left;margin-left:347.45pt;margin-top:4.3pt;width:13.85pt;height:10.95pt;z-index:251612160" coordorigin="1800,5920" coordsize="1240,1120">
            <v:oval id="1061" o:spid="_x0000_s1060" style="position:absolute;left:1800;top:5920;width:1240;height:1120" strokeweight="1pt"/>
            <v:shape id="1062" o:spid="_x0000_s1061" style="position:absolute;left:2100;top:6000;width:180;height:920" coordsize="180,1020" o:spt="100" adj="0,,0" path="m,c90,155,180,310,180,480,180,650,90,835,,1020e" filled="f" strokeweight="1pt">
              <v:stroke joinstyle="round"/>
              <v:formulas/>
              <v:path arrowok="t" o:connecttype="segments" textboxrect="0,0,180,1020"/>
            </v:shape>
            <v:shape id="1063" o:spid="_x0000_s1062" style="position:absolute;left:2649;top:6000;width:120;height:920;flip:x y" coordsize="180,1020" o:spt="100" adj="0,,0" path="m,c90,155,180,310,180,480,180,650,90,835,,1020e" filled="f" strokeweight="1pt">
              <v:stroke joinstyle="round"/>
              <v:formulas/>
              <v:path arrowok="t" o:connecttype="segments" textboxrect="0,0,180,1020"/>
            </v:shape>
            <v:rect id="1064" o:spid="_x0000_s1063" style="position:absolute;left:2280;top:6380;width:369;height:143" strokeweight="1pt"/>
          </v:group>
        </w:pict>
      </w:r>
      <w:r>
        <w:rPr>
          <w:rFonts w:ascii="Tahoma" w:hAnsi="Tahoma" w:cs="Tahoma"/>
          <w:sz w:val="25"/>
          <w:szCs w:val="25"/>
        </w:rPr>
        <w:pict>
          <v:group id="1065" o:spid="_x0000_s1064" style="position:absolute;left:0;text-align:left;margin-left:331.5pt;margin-top:4.3pt;width:13.85pt;height:10.95pt;z-index:251613184" coordorigin="1800,5920" coordsize="1240,1120">
            <v:oval id="1066" o:spid="_x0000_s1065" style="position:absolute;left:1800;top:5920;width:1240;height:1120" strokeweight="1pt"/>
            <v:shape id="1067" o:spid="_x0000_s1066" style="position:absolute;left:2100;top:6000;width:180;height:920" coordsize="180,1020" o:spt="100" adj="0,,0" path="m,c90,155,180,310,180,480,180,650,90,835,,1020e" filled="f" strokeweight="1pt">
              <v:stroke joinstyle="round"/>
              <v:formulas/>
              <v:path arrowok="t" o:connecttype="segments" textboxrect="0,0,180,1020"/>
            </v:shape>
            <v:shape id="1068" o:spid="_x0000_s1067" style="position:absolute;left:2649;top:6000;width:120;height:920;flip:x y" coordsize="180,1020" o:spt="100" adj="0,,0" path="m,c90,155,180,310,180,480,180,650,90,835,,1020e" filled="f" strokeweight="1pt">
              <v:stroke joinstyle="round"/>
              <v:formulas/>
              <v:path arrowok="t" o:connecttype="segments" textboxrect="0,0,180,1020"/>
            </v:shape>
            <v:rect id="1069" o:spid="_x0000_s1068" style="position:absolute;left:2280;top:6380;width:369;height:143" strokeweight="1pt"/>
          </v:group>
        </w:pict>
      </w:r>
      <w:r>
        <w:rPr>
          <w:rFonts w:ascii="Tahoma" w:hAnsi="Tahoma" w:cs="Tahoma"/>
          <w:sz w:val="25"/>
          <w:szCs w:val="25"/>
        </w:rPr>
        <w:pict>
          <v:group id="1070" o:spid="_x0000_s1069" style="position:absolute;left:0;text-align:left;margin-left:314.15pt;margin-top:4.3pt;width:13.85pt;height:10.95pt;z-index:251614208" coordorigin="1800,5920" coordsize="1240,1120">
            <v:oval id="1071" o:spid="_x0000_s1070" style="position:absolute;left:1800;top:5920;width:1240;height:1120" strokeweight="1pt"/>
            <v:shape id="1072" o:spid="_x0000_s1071" style="position:absolute;left:2100;top:6000;width:180;height:920" coordsize="180,1020" o:spt="100" adj="0,,0" path="m,c90,155,180,310,180,480,180,650,90,835,,1020e" filled="f" strokeweight="1pt">
              <v:stroke joinstyle="round"/>
              <v:formulas/>
              <v:path arrowok="t" o:connecttype="segments" textboxrect="0,0,180,1020"/>
            </v:shape>
            <v:shape id="1073" o:spid="_x0000_s1072" style="position:absolute;left:2649;top:6000;width:120;height:920;flip:x y" coordsize="180,1020" o:spt="100" adj="0,,0" path="m,c90,155,180,310,180,480,180,650,90,835,,1020e" filled="f" strokeweight="1pt">
              <v:stroke joinstyle="round"/>
              <v:formulas/>
              <v:path arrowok="t" o:connecttype="segments" textboxrect="0,0,180,1020"/>
            </v:shape>
            <v:rect id="1074" o:spid="_x0000_s1073" style="position:absolute;left:2280;top:6380;width:369;height:143" strokeweight="1pt"/>
          </v:group>
        </w:pict>
      </w:r>
      <w:r>
        <w:rPr>
          <w:rFonts w:ascii="Tahoma" w:hAnsi="Tahoma" w:cs="Tahoma"/>
          <w:sz w:val="25"/>
          <w:szCs w:val="25"/>
        </w:rPr>
        <w:pict>
          <v:group id="1075" o:spid="_x0000_s1074" style="position:absolute;left:0;text-align:left;margin-left:34.5pt;margin-top:4.3pt;width:13.85pt;height:10.95pt;z-index:251615232" coordorigin="1800,5920" coordsize="1240,1120">
            <v:oval id="1076" o:spid="_x0000_s1075" style="position:absolute;left:1800;top:5920;width:1240;height:1120" strokeweight="1pt"/>
            <v:shape id="1077" o:spid="_x0000_s1076" style="position:absolute;left:2100;top:6000;width:180;height:920" coordsize="180,1020" o:spt="100" adj="0,,0" path="m,c90,155,180,310,180,480,180,650,90,835,,1020e" filled="f" strokeweight="1pt">
              <v:stroke joinstyle="round"/>
              <v:formulas/>
              <v:path arrowok="t" o:connecttype="segments" textboxrect="0,0,180,1020"/>
            </v:shape>
            <v:shape id="1078" o:spid="_x0000_s1077" style="position:absolute;left:2649;top:6000;width:120;height:920;flip:x y" coordsize="180,1020" o:spt="100" adj="0,,0" path="m,c90,155,180,310,180,480,180,650,90,835,,1020e" filled="f" strokeweight="1pt">
              <v:stroke joinstyle="round"/>
              <v:formulas/>
              <v:path arrowok="t" o:connecttype="segments" textboxrect="0,0,180,1020"/>
            </v:shape>
            <v:rect id="1079" o:spid="_x0000_s1078" style="position:absolute;left:2280;top:6380;width:369;height:143" strokeweight="1pt"/>
          </v:group>
        </w:pict>
      </w:r>
      <w:r w:rsidR="00F26544">
        <w:rPr>
          <w:rFonts w:ascii="Tahoma" w:hAnsi="Tahoma" w:cs="Tahoma"/>
          <w:sz w:val="25"/>
          <w:szCs w:val="25"/>
        </w:rPr>
        <w:t xml:space="preserve">     = 10 balls. How many balls are represented by </w:t>
      </w:r>
      <w:r w:rsidR="00F26544">
        <w:rPr>
          <w:rFonts w:ascii="Tahoma" w:hAnsi="Tahoma" w:cs="Tahoma"/>
          <w:sz w:val="25"/>
          <w:szCs w:val="25"/>
        </w:rPr>
        <w:tab/>
      </w:r>
      <w:r w:rsidR="00F26544">
        <w:rPr>
          <w:rFonts w:ascii="Tahoma" w:hAnsi="Tahoma" w:cs="Tahoma"/>
          <w:sz w:val="25"/>
          <w:szCs w:val="25"/>
        </w:rPr>
        <w:tab/>
        <w:t xml:space="preserve">      ?</w:t>
      </w:r>
    </w:p>
    <w:p w:rsidR="00924EB9" w:rsidRDefault="00F26544">
      <w:pPr>
        <w:pStyle w:val="ListParagraph"/>
        <w:numPr>
          <w:ilvl w:val="0"/>
          <w:numId w:val="27"/>
        </w:numPr>
        <w:rPr>
          <w:rFonts w:ascii="Tahoma" w:hAnsi="Tahoma" w:cs="Tahoma"/>
          <w:sz w:val="25"/>
          <w:szCs w:val="25"/>
        </w:rPr>
      </w:pPr>
      <w:r>
        <w:rPr>
          <w:rFonts w:ascii="Tahoma" w:hAnsi="Tahoma" w:cs="Tahoma"/>
          <w:sz w:val="25"/>
          <w:szCs w:val="25"/>
        </w:rPr>
        <w:t>Name the figure below.</w:t>
      </w:r>
    </w:p>
    <w:p w:rsidR="00924EB9" w:rsidRDefault="0063134E">
      <w:pPr>
        <w:pStyle w:val="ListParagraph"/>
        <w:rPr>
          <w:rFonts w:ascii="Tahoma" w:hAnsi="Tahoma" w:cs="Tahoma"/>
          <w:sz w:val="25"/>
          <w:szCs w:val="25"/>
        </w:rPr>
      </w:pPr>
      <w:r>
        <w:rPr>
          <w:rFonts w:ascii="Tahoma" w:hAnsi="Tahoma" w:cs="Tahoma"/>
          <w:sz w:val="25"/>
          <w:szCs w:val="25"/>
        </w:rPr>
        <w:pict>
          <v:shape id="1080" o:spid="_x0000_s1079" type="#_x0000_t32" style="position:absolute;left:0;text-align:left;margin-left:112.5pt;margin-top:10.95pt;width:9.25pt;height:8.25pt;flip:y;z-index:251616256;mso-width-relative:page;mso-height-relative:page"/>
        </w:pict>
      </w:r>
      <w:r>
        <w:rPr>
          <w:rFonts w:ascii="Tahoma" w:hAnsi="Tahoma" w:cs="Tahoma"/>
          <w:sz w:val="25"/>
          <w:szCs w:val="25"/>
        </w:rPr>
        <w:pict>
          <v:shape id="1081" o:spid="_x0000_s1080" type="#_x0000_t32" style="position:absolute;left:0;text-align:left;margin-left:94.5pt;margin-top:4.95pt;width:0;height:7.5pt;flip:y;z-index:251617280;mso-width-relative:page;mso-height-relative:page"/>
        </w:pict>
      </w:r>
      <w:r>
        <w:rPr>
          <w:rFonts w:ascii="Tahoma" w:hAnsi="Tahoma" w:cs="Tahoma"/>
          <w:sz w:val="25"/>
          <w:szCs w:val="25"/>
        </w:rPr>
        <w:pict>
          <v:group id="1082" o:spid="_x0000_s1081" style="position:absolute;left:0;text-align:left;margin-left:73pt;margin-top:8.7pt;width:51pt;height:45.75pt;z-index:251618304" coordorigin="2540,4455" coordsize="1020,915">
            <v:shape id="1083" o:spid="_x0000_s1082" style="position:absolute;left:2540;top:4455;width:730;height:645" coordsize="730,645" o:spt="100" adj="0,,0" path="m730,r,645l,645e" filled="f">
              <v:stroke joinstyle="round"/>
              <v:formulas/>
              <v:path arrowok="t" o:connecttype="segments" textboxrect="0,0,730,645"/>
            </v:shape>
            <v:shape id="1084" o:spid="_x0000_s1083" type="#_x0000_t32" style="position:absolute;left:3270;top:5100;width:290;height:270"/>
          </v:group>
        </w:pict>
      </w:r>
      <w:r>
        <w:rPr>
          <w:rFonts w:ascii="Tahoma" w:hAnsi="Tahoma" w:cs="Tahoma"/>
          <w:sz w:val="25"/>
          <w:szCs w:val="25"/>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1086" o:spid="_x0000_s1084" type="#_x0000_t16" style="position:absolute;left:0;text-align:left;margin-left:73pt;margin-top:8.7pt;width:51pt;height:45.75pt;flip:x;z-index:251619328;mso-width-relative:page;mso-height-relative:page" adj="6468" filled="f"/>
        </w:pict>
      </w:r>
    </w:p>
    <w:p w:rsidR="00924EB9" w:rsidRDefault="0063134E">
      <w:pPr>
        <w:pStyle w:val="ListParagraph"/>
        <w:rPr>
          <w:rFonts w:ascii="Tahoma" w:hAnsi="Tahoma" w:cs="Tahoma"/>
          <w:sz w:val="25"/>
          <w:szCs w:val="25"/>
        </w:rPr>
      </w:pPr>
      <w:r>
        <w:rPr>
          <w:rFonts w:ascii="Tahoma" w:hAnsi="Tahoma" w:cs="Tahoma"/>
          <w:sz w:val="25"/>
          <w:szCs w:val="25"/>
        </w:rPr>
        <w:pict>
          <v:shape id="1087" o:spid="_x0000_s1085" type="#_x0000_t32" style="position:absolute;left:0;text-align:left;margin-left:80.25pt;margin-top:14.6pt;width:12pt;height:0;z-index:251620352;mso-width-relative:page;mso-height-relative:page"/>
        </w:pict>
      </w:r>
      <w:r>
        <w:rPr>
          <w:rFonts w:ascii="Tahoma" w:hAnsi="Tahoma" w:cs="Tahoma"/>
          <w:sz w:val="25"/>
          <w:szCs w:val="25"/>
        </w:rPr>
        <w:pict>
          <v:shape id="1088" o:spid="_x0000_s1086" type="#_x0000_t32" style="position:absolute;left:0;text-align:left;margin-left:104.25pt;margin-top:12.35pt;width:12.25pt;height:0;z-index:251621376;mso-width-relative:page;mso-height-relative:page"/>
        </w:pict>
      </w:r>
      <w:r>
        <w:rPr>
          <w:rFonts w:ascii="Tahoma" w:hAnsi="Tahoma" w:cs="Tahoma"/>
          <w:sz w:val="25"/>
          <w:szCs w:val="25"/>
        </w:rPr>
        <w:pict>
          <v:shape id="1089" o:spid="_x0000_s1087" type="#_x0000_t32" style="position:absolute;left:0;text-align:left;margin-left:68.25pt;margin-top:7.1pt;width:12pt;height:0;z-index:251622400;mso-width-relative:page;mso-height-relative:page"/>
        </w:pict>
      </w:r>
    </w:p>
    <w:p w:rsidR="00924EB9" w:rsidRDefault="0063134E">
      <w:pPr>
        <w:pStyle w:val="ListParagraph"/>
        <w:rPr>
          <w:rFonts w:ascii="Tahoma" w:hAnsi="Tahoma" w:cs="Tahoma"/>
          <w:sz w:val="25"/>
          <w:szCs w:val="25"/>
        </w:rPr>
      </w:pPr>
      <w:r>
        <w:rPr>
          <w:rFonts w:ascii="Tahoma" w:hAnsi="Tahoma" w:cs="Tahoma"/>
          <w:sz w:val="25"/>
          <w:szCs w:val="25"/>
        </w:rPr>
        <w:pict>
          <v:shape id="1090" o:spid="_x0000_s1088" type="#_x0000_t32" style="position:absolute;left:0;text-align:left;margin-left:78pt;margin-top:11.5pt;width:5.25pt;height:3.75pt;flip:y;z-index:251623424;mso-width-relative:page;mso-height-relative:page"/>
        </w:pict>
      </w:r>
      <w:r>
        <w:rPr>
          <w:rFonts w:ascii="Tahoma" w:hAnsi="Tahoma" w:cs="Tahoma"/>
          <w:sz w:val="25"/>
          <w:szCs w:val="25"/>
        </w:rPr>
        <w:pict>
          <v:shape id="1091" o:spid="_x0000_s1089" type="#_x0000_t32" style="position:absolute;left:0;text-align:left;margin-left:112.5pt;margin-top:6.25pt;width:7pt;height:7.5pt;flip:y;z-index:251624448;mso-width-relative:page;mso-height-relative:page"/>
        </w:pict>
      </w:r>
      <w:r>
        <w:rPr>
          <w:rFonts w:ascii="Tahoma" w:hAnsi="Tahoma" w:cs="Tahoma"/>
          <w:sz w:val="25"/>
          <w:szCs w:val="25"/>
        </w:rPr>
        <w:pict>
          <v:shape id="1092" o:spid="_x0000_s1090" type="#_x0000_t32" style="position:absolute;left:0;text-align:left;margin-left:119.5pt;margin-top:1pt;width:8.75pt;height:0;z-index:251625472;mso-width-relative:page;mso-height-relative:page"/>
        </w:pict>
      </w:r>
      <w:r>
        <w:rPr>
          <w:rFonts w:ascii="Tahoma" w:hAnsi="Tahoma" w:cs="Tahoma"/>
          <w:sz w:val="25"/>
          <w:szCs w:val="25"/>
        </w:rPr>
        <w:pict>
          <v:shape id="1093" o:spid="_x0000_s1091" type="#_x0000_t32" style="position:absolute;left:0;text-align:left;margin-left:101.25pt;margin-top:13.75pt;width:0;height:9.75pt;flip:y;z-index:251626496;mso-width-relative:page;mso-height-relative:page"/>
        </w:pict>
      </w:r>
      <w:r>
        <w:rPr>
          <w:rFonts w:ascii="Tahoma" w:hAnsi="Tahoma" w:cs="Tahoma"/>
          <w:sz w:val="25"/>
          <w:szCs w:val="25"/>
        </w:rPr>
        <w:pict>
          <v:shape id="1094" o:spid="_x0000_s1092" type="#_x0000_t32" style="position:absolute;left:0;text-align:left;margin-left:94.5pt;margin-top:1pt;width:0;height:9pt;flip:y;z-index:251627520;mso-width-relative:page;mso-height-relative:page"/>
        </w:pict>
      </w:r>
    </w:p>
    <w:p w:rsidR="00924EB9" w:rsidRDefault="00F26544">
      <w:pPr>
        <w:pStyle w:val="ListParagraph"/>
        <w:numPr>
          <w:ilvl w:val="0"/>
          <w:numId w:val="27"/>
        </w:numPr>
        <w:rPr>
          <w:rFonts w:ascii="Tahoma" w:hAnsi="Tahoma" w:cs="Tahoma"/>
          <w:sz w:val="25"/>
          <w:szCs w:val="25"/>
        </w:rPr>
      </w:pPr>
      <w:r>
        <w:rPr>
          <w:rFonts w:ascii="Tahoma" w:hAnsi="Tahoma" w:cs="Tahoma"/>
          <w:sz w:val="25"/>
          <w:szCs w:val="25"/>
        </w:rPr>
        <w:t xml:space="preserve">Express </w:t>
      </w:r>
      <w:r>
        <w:rPr>
          <w:rFonts w:ascii="Tahoma" w:hAnsi="Tahoma" w:cs="Tahoma"/>
          <w:position w:val="-24"/>
          <w:sz w:val="25"/>
          <w:szCs w:val="25"/>
        </w:rPr>
        <w:object w:dxaOrig="360"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30.75pt" o:ole="">
            <v:imagedata r:id="rId14" o:title="" embosscolor="white"/>
          </v:shape>
          <o:OLEObject Type="Embed" ProgID="Equation.3" ShapeID="_x0000_i1025" DrawAspect="Content" ObjectID="_1799352801" r:id="rId15"/>
        </w:object>
      </w:r>
      <w:r>
        <w:rPr>
          <w:rFonts w:ascii="Tahoma" w:hAnsi="Tahoma" w:cs="Tahoma"/>
          <w:sz w:val="25"/>
          <w:szCs w:val="25"/>
        </w:rPr>
        <w:t xml:space="preserve">  as an improper fraction.</w:t>
      </w:r>
    </w:p>
    <w:p w:rsidR="00924EB9" w:rsidRDefault="00F26544">
      <w:pPr>
        <w:pStyle w:val="ListParagraph"/>
        <w:numPr>
          <w:ilvl w:val="0"/>
          <w:numId w:val="27"/>
        </w:numPr>
        <w:ind w:hanging="540"/>
        <w:rPr>
          <w:rFonts w:ascii="Tahoma" w:hAnsi="Tahoma" w:cs="Tahoma"/>
          <w:sz w:val="25"/>
          <w:szCs w:val="25"/>
        </w:rPr>
      </w:pPr>
      <w:r>
        <w:rPr>
          <w:rFonts w:ascii="Tahoma" w:hAnsi="Tahoma" w:cs="Tahoma"/>
          <w:sz w:val="25"/>
          <w:szCs w:val="25"/>
        </w:rPr>
        <w:t xml:space="preserve">Shade ¾ of </w:t>
      </w:r>
    </w:p>
    <w:tbl>
      <w:tblPr>
        <w:tblStyle w:val="TableGrid"/>
        <w:tblW w:w="0" w:type="auto"/>
        <w:tblInd w:w="720" w:type="dxa"/>
        <w:tblLook w:val="04A0" w:firstRow="1" w:lastRow="0" w:firstColumn="1" w:lastColumn="0" w:noHBand="0" w:noVBand="1"/>
      </w:tblPr>
      <w:tblGrid>
        <w:gridCol w:w="442"/>
        <w:gridCol w:w="442"/>
        <w:gridCol w:w="442"/>
        <w:gridCol w:w="442"/>
        <w:gridCol w:w="442"/>
        <w:gridCol w:w="442"/>
        <w:gridCol w:w="442"/>
        <w:gridCol w:w="442"/>
      </w:tblGrid>
      <w:tr w:rsidR="00924EB9">
        <w:trPr>
          <w:trHeight w:val="285"/>
        </w:trPr>
        <w:tc>
          <w:tcPr>
            <w:tcW w:w="442" w:type="dxa"/>
          </w:tcPr>
          <w:p w:rsidR="00924EB9" w:rsidRDefault="00924EB9">
            <w:pPr>
              <w:pStyle w:val="ListParagraph"/>
              <w:spacing w:after="0" w:line="240" w:lineRule="auto"/>
              <w:ind w:left="0"/>
              <w:rPr>
                <w:rFonts w:ascii="Tahoma" w:hAnsi="Tahoma" w:cs="Tahoma"/>
                <w:sz w:val="25"/>
                <w:szCs w:val="25"/>
              </w:rPr>
            </w:pPr>
          </w:p>
        </w:tc>
        <w:tc>
          <w:tcPr>
            <w:tcW w:w="442" w:type="dxa"/>
          </w:tcPr>
          <w:p w:rsidR="00924EB9" w:rsidRDefault="00924EB9">
            <w:pPr>
              <w:pStyle w:val="ListParagraph"/>
              <w:spacing w:after="0" w:line="240" w:lineRule="auto"/>
              <w:ind w:left="0"/>
              <w:rPr>
                <w:rFonts w:ascii="Tahoma" w:hAnsi="Tahoma" w:cs="Tahoma"/>
                <w:sz w:val="25"/>
                <w:szCs w:val="25"/>
              </w:rPr>
            </w:pPr>
          </w:p>
        </w:tc>
        <w:tc>
          <w:tcPr>
            <w:tcW w:w="442" w:type="dxa"/>
          </w:tcPr>
          <w:p w:rsidR="00924EB9" w:rsidRDefault="00924EB9">
            <w:pPr>
              <w:pStyle w:val="ListParagraph"/>
              <w:spacing w:after="0" w:line="240" w:lineRule="auto"/>
              <w:ind w:left="0"/>
              <w:rPr>
                <w:rFonts w:ascii="Tahoma" w:hAnsi="Tahoma" w:cs="Tahoma"/>
                <w:sz w:val="25"/>
                <w:szCs w:val="25"/>
              </w:rPr>
            </w:pPr>
          </w:p>
        </w:tc>
        <w:tc>
          <w:tcPr>
            <w:tcW w:w="442" w:type="dxa"/>
          </w:tcPr>
          <w:p w:rsidR="00924EB9" w:rsidRDefault="00924EB9">
            <w:pPr>
              <w:pStyle w:val="ListParagraph"/>
              <w:spacing w:after="0" w:line="240" w:lineRule="auto"/>
              <w:ind w:left="0"/>
              <w:rPr>
                <w:rFonts w:ascii="Tahoma" w:hAnsi="Tahoma" w:cs="Tahoma"/>
                <w:sz w:val="25"/>
                <w:szCs w:val="25"/>
              </w:rPr>
            </w:pPr>
          </w:p>
        </w:tc>
        <w:tc>
          <w:tcPr>
            <w:tcW w:w="442" w:type="dxa"/>
          </w:tcPr>
          <w:p w:rsidR="00924EB9" w:rsidRDefault="00924EB9">
            <w:pPr>
              <w:pStyle w:val="ListParagraph"/>
              <w:spacing w:after="0" w:line="240" w:lineRule="auto"/>
              <w:ind w:left="0"/>
              <w:rPr>
                <w:rFonts w:ascii="Tahoma" w:hAnsi="Tahoma" w:cs="Tahoma"/>
                <w:sz w:val="25"/>
                <w:szCs w:val="25"/>
              </w:rPr>
            </w:pPr>
          </w:p>
        </w:tc>
        <w:tc>
          <w:tcPr>
            <w:tcW w:w="442" w:type="dxa"/>
          </w:tcPr>
          <w:p w:rsidR="00924EB9" w:rsidRDefault="00924EB9">
            <w:pPr>
              <w:pStyle w:val="ListParagraph"/>
              <w:spacing w:after="0" w:line="240" w:lineRule="auto"/>
              <w:ind w:left="0"/>
              <w:rPr>
                <w:rFonts w:ascii="Tahoma" w:hAnsi="Tahoma" w:cs="Tahoma"/>
                <w:sz w:val="25"/>
                <w:szCs w:val="25"/>
              </w:rPr>
            </w:pPr>
          </w:p>
        </w:tc>
        <w:tc>
          <w:tcPr>
            <w:tcW w:w="442" w:type="dxa"/>
          </w:tcPr>
          <w:p w:rsidR="00924EB9" w:rsidRDefault="00924EB9">
            <w:pPr>
              <w:pStyle w:val="ListParagraph"/>
              <w:spacing w:after="0" w:line="240" w:lineRule="auto"/>
              <w:ind w:left="0"/>
              <w:rPr>
                <w:rFonts w:ascii="Tahoma" w:hAnsi="Tahoma" w:cs="Tahoma"/>
                <w:sz w:val="25"/>
                <w:szCs w:val="25"/>
              </w:rPr>
            </w:pPr>
          </w:p>
        </w:tc>
        <w:tc>
          <w:tcPr>
            <w:tcW w:w="442" w:type="dxa"/>
          </w:tcPr>
          <w:p w:rsidR="00924EB9" w:rsidRDefault="00924EB9">
            <w:pPr>
              <w:pStyle w:val="ListParagraph"/>
              <w:spacing w:after="0" w:line="240" w:lineRule="auto"/>
              <w:ind w:left="0"/>
              <w:rPr>
                <w:rFonts w:ascii="Tahoma" w:hAnsi="Tahoma" w:cs="Tahoma"/>
                <w:sz w:val="25"/>
                <w:szCs w:val="25"/>
              </w:rPr>
            </w:pPr>
          </w:p>
        </w:tc>
      </w:tr>
    </w:tbl>
    <w:p w:rsidR="00924EB9" w:rsidRDefault="00F26544">
      <w:pPr>
        <w:pStyle w:val="ListParagraph"/>
        <w:numPr>
          <w:ilvl w:val="0"/>
          <w:numId w:val="27"/>
        </w:numPr>
        <w:ind w:hanging="540"/>
        <w:rPr>
          <w:rFonts w:ascii="Tahoma" w:hAnsi="Tahoma" w:cs="Tahoma"/>
          <w:sz w:val="25"/>
          <w:szCs w:val="25"/>
        </w:rPr>
      </w:pPr>
      <w:r>
        <w:rPr>
          <w:rFonts w:ascii="Tahoma" w:hAnsi="Tahoma" w:cs="Tahoma"/>
          <w:sz w:val="25"/>
          <w:szCs w:val="25"/>
        </w:rPr>
        <w:t>Complete the magic square below.</w:t>
      </w:r>
    </w:p>
    <w:tbl>
      <w:tblPr>
        <w:tblStyle w:val="TableGrid"/>
        <w:tblW w:w="0" w:type="auto"/>
        <w:tblInd w:w="918" w:type="dxa"/>
        <w:tblLook w:val="04A0" w:firstRow="1" w:lastRow="0" w:firstColumn="1" w:lastColumn="0" w:noHBand="0" w:noVBand="1"/>
      </w:tblPr>
      <w:tblGrid>
        <w:gridCol w:w="588"/>
        <w:gridCol w:w="628"/>
        <w:gridCol w:w="628"/>
      </w:tblGrid>
      <w:tr w:rsidR="00924EB9">
        <w:trPr>
          <w:trHeight w:val="310"/>
        </w:trPr>
        <w:tc>
          <w:tcPr>
            <w:tcW w:w="588"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5</w:t>
            </w:r>
          </w:p>
        </w:tc>
        <w:tc>
          <w:tcPr>
            <w:tcW w:w="628"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a</w:t>
            </w:r>
          </w:p>
        </w:tc>
        <w:tc>
          <w:tcPr>
            <w:tcW w:w="628"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7</w:t>
            </w:r>
          </w:p>
        </w:tc>
      </w:tr>
      <w:tr w:rsidR="00924EB9">
        <w:trPr>
          <w:trHeight w:val="310"/>
        </w:trPr>
        <w:tc>
          <w:tcPr>
            <w:tcW w:w="588"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6</w:t>
            </w:r>
          </w:p>
        </w:tc>
        <w:tc>
          <w:tcPr>
            <w:tcW w:w="628"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b</w:t>
            </w:r>
          </w:p>
        </w:tc>
        <w:tc>
          <w:tcPr>
            <w:tcW w:w="628"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2</w:t>
            </w:r>
          </w:p>
        </w:tc>
      </w:tr>
      <w:tr w:rsidR="00924EB9">
        <w:trPr>
          <w:trHeight w:val="310"/>
        </w:trPr>
        <w:tc>
          <w:tcPr>
            <w:tcW w:w="588"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c</w:t>
            </w:r>
          </w:p>
        </w:tc>
        <w:tc>
          <w:tcPr>
            <w:tcW w:w="628"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8</w:t>
            </w:r>
          </w:p>
        </w:tc>
        <w:tc>
          <w:tcPr>
            <w:tcW w:w="628"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3</w:t>
            </w:r>
          </w:p>
        </w:tc>
      </w:tr>
    </w:tbl>
    <w:p w:rsidR="00924EB9" w:rsidRDefault="00F26544">
      <w:pPr>
        <w:pStyle w:val="ListParagraph"/>
        <w:numPr>
          <w:ilvl w:val="0"/>
          <w:numId w:val="28"/>
        </w:numPr>
        <w:rPr>
          <w:rFonts w:ascii="Tahoma" w:hAnsi="Tahoma" w:cs="Tahoma"/>
          <w:sz w:val="25"/>
          <w:szCs w:val="25"/>
        </w:rPr>
      </w:pPr>
      <w:r>
        <w:rPr>
          <w:rFonts w:ascii="Tahoma" w:hAnsi="Tahoma" w:cs="Tahoma"/>
          <w:sz w:val="25"/>
          <w:szCs w:val="25"/>
        </w:rPr>
        <w:t>a = _______</w:t>
      </w:r>
    </w:p>
    <w:p w:rsidR="00924EB9" w:rsidRDefault="00F26544">
      <w:pPr>
        <w:pStyle w:val="ListParagraph"/>
        <w:numPr>
          <w:ilvl w:val="0"/>
          <w:numId w:val="28"/>
        </w:numPr>
        <w:rPr>
          <w:rFonts w:ascii="Tahoma" w:hAnsi="Tahoma" w:cs="Tahoma"/>
          <w:sz w:val="25"/>
          <w:szCs w:val="25"/>
        </w:rPr>
      </w:pPr>
      <w:r>
        <w:rPr>
          <w:rFonts w:ascii="Tahoma" w:hAnsi="Tahoma" w:cs="Tahoma"/>
          <w:sz w:val="25"/>
          <w:szCs w:val="25"/>
        </w:rPr>
        <w:t>b = _______</w:t>
      </w:r>
    </w:p>
    <w:p w:rsidR="00924EB9" w:rsidRDefault="00F26544">
      <w:pPr>
        <w:pStyle w:val="ListParagraph"/>
        <w:numPr>
          <w:ilvl w:val="0"/>
          <w:numId w:val="28"/>
        </w:numPr>
        <w:rPr>
          <w:rFonts w:ascii="Tahoma" w:hAnsi="Tahoma" w:cs="Tahoma"/>
          <w:sz w:val="25"/>
          <w:szCs w:val="25"/>
        </w:rPr>
      </w:pPr>
      <w:r>
        <w:rPr>
          <w:rFonts w:ascii="Tahoma" w:hAnsi="Tahoma" w:cs="Tahoma"/>
          <w:sz w:val="25"/>
          <w:szCs w:val="25"/>
        </w:rPr>
        <w:t>c = _______</w:t>
      </w:r>
    </w:p>
    <w:p w:rsidR="00924EB9" w:rsidRDefault="0063134E">
      <w:pPr>
        <w:pStyle w:val="ListParagraph"/>
        <w:numPr>
          <w:ilvl w:val="0"/>
          <w:numId w:val="27"/>
        </w:numPr>
        <w:ind w:hanging="540"/>
        <w:rPr>
          <w:rFonts w:ascii="Tahoma" w:hAnsi="Tahoma" w:cs="Tahoma"/>
          <w:sz w:val="25"/>
          <w:szCs w:val="25"/>
        </w:rPr>
      </w:pPr>
      <w:r>
        <w:rPr>
          <w:rFonts w:ascii="Tahoma" w:hAnsi="Tahoma" w:cs="Tahoma"/>
          <w:sz w:val="25"/>
          <w:szCs w:val="25"/>
        </w:rPr>
        <w:pict>
          <v:rect id="1098" o:spid="_x0000_s1093" style="position:absolute;left:0;text-align:left;margin-left:78pt;margin-top:16.5pt;width:23.25pt;height:15.75pt;z-index:251628544;mso-width-relative:page;mso-height-relative:page"/>
        </w:pict>
      </w:r>
      <w:r w:rsidR="00F26544">
        <w:rPr>
          <w:rFonts w:ascii="Tahoma" w:hAnsi="Tahoma" w:cs="Tahoma"/>
          <w:sz w:val="25"/>
          <w:szCs w:val="25"/>
        </w:rPr>
        <w:t>Find the missing numbers.</w:t>
      </w:r>
    </w:p>
    <w:p w:rsidR="00924EB9" w:rsidRDefault="0063134E">
      <w:pPr>
        <w:pStyle w:val="ListParagraph"/>
        <w:numPr>
          <w:ilvl w:val="0"/>
          <w:numId w:val="29"/>
        </w:numPr>
        <w:rPr>
          <w:rFonts w:ascii="Tahoma" w:hAnsi="Tahoma" w:cs="Tahoma"/>
          <w:sz w:val="25"/>
          <w:szCs w:val="25"/>
        </w:rPr>
      </w:pPr>
      <w:r>
        <w:rPr>
          <w:rFonts w:ascii="Tahoma" w:hAnsi="Tahoma" w:cs="Tahoma"/>
          <w:sz w:val="25"/>
          <w:szCs w:val="25"/>
        </w:rPr>
        <w:pict>
          <v:rect id="1099" o:spid="_x0000_s1094" style="position:absolute;left:0;text-align:left;margin-left:109.5pt;margin-top:14.9pt;width:23.25pt;height:15.75pt;z-index:251629568;mso-width-relative:page;mso-height-relative:page"/>
        </w:pict>
      </w:r>
      <w:r w:rsidR="00F26544">
        <w:rPr>
          <w:rFonts w:ascii="Tahoma" w:hAnsi="Tahoma" w:cs="Tahoma"/>
          <w:sz w:val="25"/>
          <w:szCs w:val="25"/>
        </w:rPr>
        <w:tab/>
        <w:t>x 4  =  36</w:t>
      </w:r>
    </w:p>
    <w:p w:rsidR="00924EB9" w:rsidRDefault="00F26544">
      <w:pPr>
        <w:pStyle w:val="ListParagraph"/>
        <w:numPr>
          <w:ilvl w:val="0"/>
          <w:numId w:val="29"/>
        </w:numPr>
        <w:rPr>
          <w:rFonts w:ascii="Tahoma" w:hAnsi="Tahoma" w:cs="Tahoma"/>
          <w:sz w:val="25"/>
          <w:szCs w:val="25"/>
        </w:rPr>
      </w:pPr>
      <w:r>
        <w:rPr>
          <w:rFonts w:ascii="Tahoma" w:hAnsi="Tahoma" w:cs="Tahoma"/>
          <w:sz w:val="25"/>
          <w:szCs w:val="25"/>
        </w:rPr>
        <w:t xml:space="preserve">24  ÷  </w:t>
      </w:r>
      <w:r>
        <w:rPr>
          <w:rFonts w:ascii="Tahoma" w:hAnsi="Tahoma" w:cs="Tahoma"/>
          <w:sz w:val="25"/>
          <w:szCs w:val="25"/>
        </w:rPr>
        <w:tab/>
        <w:t>=  8</w:t>
      </w:r>
    </w:p>
    <w:p w:rsidR="00924EB9" w:rsidRDefault="0063134E">
      <w:pPr>
        <w:pStyle w:val="ListParagraph"/>
        <w:numPr>
          <w:ilvl w:val="0"/>
          <w:numId w:val="29"/>
        </w:numPr>
        <w:rPr>
          <w:rFonts w:ascii="Tahoma" w:hAnsi="Tahoma" w:cs="Tahoma"/>
          <w:sz w:val="25"/>
          <w:szCs w:val="25"/>
        </w:rPr>
      </w:pPr>
      <w:r>
        <w:rPr>
          <w:rFonts w:ascii="Tahoma" w:hAnsi="Tahoma" w:cs="Tahoma"/>
          <w:sz w:val="25"/>
          <w:szCs w:val="25"/>
        </w:rPr>
        <w:pict>
          <v:rect id="1100" o:spid="_x0000_s1095" style="position:absolute;left:0;text-align:left;margin-left:123pt;margin-top:15.45pt;width:23.25pt;height:15.75pt;z-index:251630592;mso-width-relative:page;mso-height-relative:page"/>
        </w:pict>
      </w:r>
      <w:r w:rsidR="00F26544">
        <w:rPr>
          <w:rFonts w:ascii="Tahoma" w:hAnsi="Tahoma" w:cs="Tahoma"/>
          <w:sz w:val="25"/>
          <w:szCs w:val="25"/>
        </w:rPr>
        <w:t>X  +  5  =  10</w:t>
      </w:r>
    </w:p>
    <w:p w:rsidR="00924EB9" w:rsidRDefault="00F26544">
      <w:pPr>
        <w:pStyle w:val="ListParagraph"/>
        <w:numPr>
          <w:ilvl w:val="0"/>
          <w:numId w:val="29"/>
        </w:numPr>
        <w:rPr>
          <w:rFonts w:ascii="Tahoma" w:hAnsi="Tahoma" w:cs="Tahoma"/>
          <w:sz w:val="25"/>
          <w:szCs w:val="25"/>
        </w:rPr>
      </w:pPr>
      <w:r>
        <w:rPr>
          <w:rFonts w:ascii="Tahoma" w:hAnsi="Tahoma" w:cs="Tahoma"/>
          <w:sz w:val="25"/>
          <w:szCs w:val="25"/>
        </w:rPr>
        <w:t xml:space="preserve">1    =   </w:t>
      </w:r>
    </w:p>
    <w:p w:rsidR="00924EB9" w:rsidRDefault="0063134E">
      <w:pPr>
        <w:pStyle w:val="ListParagraph"/>
        <w:ind w:left="1440"/>
        <w:rPr>
          <w:rFonts w:ascii="Tahoma" w:hAnsi="Tahoma" w:cs="Tahoma"/>
          <w:sz w:val="25"/>
          <w:szCs w:val="25"/>
        </w:rPr>
      </w:pPr>
      <w:r>
        <w:rPr>
          <w:rFonts w:ascii="Tahoma" w:hAnsi="Tahoma" w:cs="Tahoma"/>
          <w:sz w:val="25"/>
          <w:szCs w:val="25"/>
        </w:rPr>
        <w:pict>
          <v:shape id="1101" o:spid="_x0000_s1096" type="#_x0000_t32" style="position:absolute;left:0;text-align:left;margin-left:116.5pt;margin-top:.25pt;width:37.25pt;height:0;z-index:251631616;mso-width-relative:page;mso-height-relative:page"/>
        </w:pict>
      </w:r>
      <w:r w:rsidR="00F26544">
        <w:rPr>
          <w:rFonts w:ascii="Tahoma" w:hAnsi="Tahoma" w:cs="Tahoma"/>
          <w:sz w:val="25"/>
          <w:szCs w:val="25"/>
        </w:rPr>
        <w:t>2</w:t>
      </w:r>
      <w:r w:rsidR="00F26544">
        <w:rPr>
          <w:rFonts w:ascii="Tahoma" w:hAnsi="Tahoma" w:cs="Tahoma"/>
          <w:sz w:val="25"/>
          <w:szCs w:val="25"/>
        </w:rPr>
        <w:tab/>
        <w:t xml:space="preserve">      6</w:t>
      </w:r>
    </w:p>
    <w:p w:rsidR="00924EB9" w:rsidRDefault="00F26544">
      <w:pPr>
        <w:rPr>
          <w:rFonts w:ascii="Tahoma" w:hAnsi="Tahoma" w:cs="Tahoma"/>
          <w:b/>
          <w:sz w:val="25"/>
          <w:szCs w:val="25"/>
        </w:rPr>
      </w:pPr>
      <w:r>
        <w:rPr>
          <w:rFonts w:ascii="Tahoma" w:hAnsi="Tahoma" w:cs="Tahoma"/>
          <w:b/>
          <w:sz w:val="25"/>
          <w:szCs w:val="25"/>
        </w:rPr>
        <w:t>English</w:t>
      </w:r>
    </w:p>
    <w:p w:rsidR="00924EB9" w:rsidRDefault="00F26544">
      <w:pPr>
        <w:rPr>
          <w:rFonts w:ascii="Tahoma" w:hAnsi="Tahoma" w:cs="Tahoma"/>
          <w:sz w:val="25"/>
          <w:szCs w:val="25"/>
        </w:rPr>
      </w:pPr>
      <w:r>
        <w:rPr>
          <w:rFonts w:ascii="Tahoma" w:hAnsi="Tahoma" w:cs="Tahoma"/>
          <w:sz w:val="25"/>
          <w:szCs w:val="25"/>
          <w:u w:val="single"/>
        </w:rPr>
        <w:t>In questions 1 to 5, fill in the blank space with a correct word to complete the sentence</w:t>
      </w:r>
      <w:r>
        <w:rPr>
          <w:rFonts w:ascii="Tahoma" w:hAnsi="Tahoma" w:cs="Tahoma"/>
          <w:sz w:val="25"/>
          <w:szCs w:val="25"/>
        </w:rPr>
        <w:t>.</w:t>
      </w:r>
    </w:p>
    <w:p w:rsidR="00924EB9" w:rsidRDefault="00F26544">
      <w:pPr>
        <w:pStyle w:val="ListParagraph"/>
        <w:numPr>
          <w:ilvl w:val="0"/>
          <w:numId w:val="30"/>
        </w:numPr>
        <w:rPr>
          <w:rFonts w:ascii="Tahoma" w:hAnsi="Tahoma" w:cs="Tahoma"/>
          <w:sz w:val="25"/>
          <w:szCs w:val="25"/>
        </w:rPr>
      </w:pPr>
      <w:r>
        <w:rPr>
          <w:rFonts w:ascii="Tahoma" w:hAnsi="Tahoma" w:cs="Tahoma"/>
          <w:sz w:val="25"/>
          <w:szCs w:val="25"/>
        </w:rPr>
        <w:t>There is hardly __________ sugar in this tea.</w:t>
      </w:r>
    </w:p>
    <w:p w:rsidR="00924EB9" w:rsidRDefault="00F26544">
      <w:pPr>
        <w:pStyle w:val="ListParagraph"/>
        <w:numPr>
          <w:ilvl w:val="0"/>
          <w:numId w:val="30"/>
        </w:numPr>
        <w:rPr>
          <w:rFonts w:ascii="Tahoma" w:hAnsi="Tahoma" w:cs="Tahoma"/>
          <w:sz w:val="25"/>
          <w:szCs w:val="25"/>
        </w:rPr>
      </w:pPr>
      <w:r>
        <w:rPr>
          <w:rFonts w:ascii="Tahoma" w:hAnsi="Tahoma" w:cs="Tahoma"/>
          <w:sz w:val="25"/>
          <w:szCs w:val="25"/>
        </w:rPr>
        <w:t>There are __________ months in a full year.</w:t>
      </w:r>
    </w:p>
    <w:p w:rsidR="00924EB9" w:rsidRDefault="00F26544">
      <w:pPr>
        <w:pStyle w:val="ListParagraph"/>
        <w:numPr>
          <w:ilvl w:val="0"/>
          <w:numId w:val="30"/>
        </w:numPr>
        <w:rPr>
          <w:rFonts w:ascii="Tahoma" w:hAnsi="Tahoma" w:cs="Tahoma"/>
          <w:sz w:val="25"/>
          <w:szCs w:val="25"/>
        </w:rPr>
      </w:pPr>
      <w:r>
        <w:rPr>
          <w:rFonts w:ascii="Tahoma" w:hAnsi="Tahoma" w:cs="Tahoma"/>
          <w:sz w:val="25"/>
          <w:szCs w:val="25"/>
        </w:rPr>
        <w:t>Isn’t that the place __________ the accident occurred?</w:t>
      </w:r>
    </w:p>
    <w:p w:rsidR="00924EB9" w:rsidRDefault="00F26544">
      <w:pPr>
        <w:pStyle w:val="ListParagraph"/>
        <w:numPr>
          <w:ilvl w:val="0"/>
          <w:numId w:val="30"/>
        </w:numPr>
        <w:rPr>
          <w:rFonts w:ascii="Tahoma" w:hAnsi="Tahoma" w:cs="Tahoma"/>
          <w:sz w:val="25"/>
          <w:szCs w:val="25"/>
        </w:rPr>
      </w:pPr>
      <w:r>
        <w:rPr>
          <w:rFonts w:ascii="Tahoma" w:hAnsi="Tahoma" w:cs="Tahoma"/>
          <w:sz w:val="25"/>
          <w:szCs w:val="25"/>
        </w:rPr>
        <w:t>We always come to school __________ foot.</w:t>
      </w:r>
    </w:p>
    <w:p w:rsidR="00924EB9" w:rsidRDefault="00F26544">
      <w:pPr>
        <w:pStyle w:val="ListParagraph"/>
        <w:numPr>
          <w:ilvl w:val="0"/>
          <w:numId w:val="30"/>
        </w:numPr>
        <w:rPr>
          <w:rFonts w:ascii="Tahoma" w:hAnsi="Tahoma" w:cs="Tahoma"/>
          <w:sz w:val="25"/>
          <w:szCs w:val="25"/>
        </w:rPr>
      </w:pPr>
      <w:r>
        <w:rPr>
          <w:rFonts w:ascii="Tahoma" w:hAnsi="Tahoma" w:cs="Tahoma"/>
          <w:sz w:val="25"/>
          <w:szCs w:val="25"/>
        </w:rPr>
        <w:t>Most people enjoy eating meat __________ than beans.</w:t>
      </w:r>
    </w:p>
    <w:p w:rsidR="00924EB9" w:rsidRDefault="00F26544">
      <w:pPr>
        <w:rPr>
          <w:rFonts w:ascii="Tahoma" w:hAnsi="Tahoma" w:cs="Tahoma"/>
          <w:sz w:val="25"/>
          <w:szCs w:val="25"/>
          <w:u w:val="single"/>
        </w:rPr>
      </w:pPr>
      <w:r>
        <w:rPr>
          <w:rFonts w:ascii="Tahoma" w:hAnsi="Tahoma" w:cs="Tahoma"/>
          <w:sz w:val="25"/>
          <w:szCs w:val="25"/>
          <w:u w:val="single"/>
        </w:rPr>
        <w:t>Use the correct form of the given word in the brackets.</w:t>
      </w:r>
    </w:p>
    <w:p w:rsidR="00924EB9" w:rsidRDefault="00F26544">
      <w:pPr>
        <w:pStyle w:val="ListParagraph"/>
        <w:numPr>
          <w:ilvl w:val="0"/>
          <w:numId w:val="30"/>
        </w:numPr>
        <w:rPr>
          <w:rFonts w:ascii="Tahoma" w:hAnsi="Tahoma" w:cs="Tahoma"/>
          <w:sz w:val="25"/>
          <w:szCs w:val="25"/>
        </w:rPr>
      </w:pPr>
      <w:r>
        <w:rPr>
          <w:rFonts w:ascii="Tahoma" w:hAnsi="Tahoma" w:cs="Tahoma"/>
          <w:sz w:val="25"/>
          <w:szCs w:val="25"/>
        </w:rPr>
        <w:t>She always __________ her bag on her back. (carry)</w:t>
      </w:r>
    </w:p>
    <w:p w:rsidR="00924EB9" w:rsidRDefault="00F26544">
      <w:pPr>
        <w:pStyle w:val="ListParagraph"/>
        <w:numPr>
          <w:ilvl w:val="0"/>
          <w:numId w:val="30"/>
        </w:numPr>
        <w:rPr>
          <w:rFonts w:ascii="Tahoma" w:hAnsi="Tahoma" w:cs="Tahoma"/>
          <w:sz w:val="25"/>
          <w:szCs w:val="25"/>
        </w:rPr>
      </w:pPr>
      <w:r>
        <w:rPr>
          <w:rFonts w:ascii="Tahoma" w:hAnsi="Tahoma" w:cs="Tahoma"/>
          <w:sz w:val="25"/>
          <w:szCs w:val="25"/>
        </w:rPr>
        <w:t>What a __________ snake a cobra is! (poison)</w:t>
      </w:r>
    </w:p>
    <w:p w:rsidR="00924EB9" w:rsidRDefault="00F26544">
      <w:pPr>
        <w:pStyle w:val="ListParagraph"/>
        <w:numPr>
          <w:ilvl w:val="0"/>
          <w:numId w:val="30"/>
        </w:numPr>
        <w:rPr>
          <w:rFonts w:ascii="Tahoma" w:hAnsi="Tahoma" w:cs="Tahoma"/>
          <w:sz w:val="25"/>
          <w:szCs w:val="25"/>
        </w:rPr>
      </w:pPr>
      <w:r>
        <w:rPr>
          <w:rFonts w:ascii="Tahoma" w:hAnsi="Tahoma" w:cs="Tahoma"/>
          <w:sz w:val="25"/>
          <w:szCs w:val="25"/>
        </w:rPr>
        <w:t>Mary always walks __________ when going to school. (quick)</w:t>
      </w:r>
    </w:p>
    <w:p w:rsidR="00924EB9" w:rsidRDefault="00F26544">
      <w:pPr>
        <w:pStyle w:val="ListParagraph"/>
        <w:numPr>
          <w:ilvl w:val="0"/>
          <w:numId w:val="30"/>
        </w:numPr>
        <w:rPr>
          <w:rFonts w:ascii="Tahoma" w:hAnsi="Tahoma" w:cs="Tahoma"/>
          <w:sz w:val="25"/>
          <w:szCs w:val="25"/>
        </w:rPr>
      </w:pPr>
      <w:r>
        <w:rPr>
          <w:rFonts w:ascii="Tahoma" w:hAnsi="Tahoma" w:cs="Tahoma"/>
          <w:sz w:val="25"/>
          <w:szCs w:val="25"/>
        </w:rPr>
        <w:t xml:space="preserve"> What are you ____________ under your desk? (hide)</w:t>
      </w:r>
    </w:p>
    <w:p w:rsidR="00924EB9" w:rsidRDefault="00F26544">
      <w:pPr>
        <w:pStyle w:val="ListParagraph"/>
        <w:numPr>
          <w:ilvl w:val="0"/>
          <w:numId w:val="30"/>
        </w:numPr>
        <w:ind w:hanging="540"/>
        <w:rPr>
          <w:rFonts w:ascii="Tahoma" w:hAnsi="Tahoma" w:cs="Tahoma"/>
          <w:sz w:val="25"/>
          <w:szCs w:val="25"/>
        </w:rPr>
      </w:pPr>
      <w:r>
        <w:rPr>
          <w:rFonts w:ascii="Tahoma" w:hAnsi="Tahoma" w:cs="Tahoma"/>
          <w:sz w:val="25"/>
          <w:szCs w:val="25"/>
        </w:rPr>
        <w:t>I washed all the clothes by  ____________ (self)</w:t>
      </w:r>
    </w:p>
    <w:p w:rsidR="00924EB9" w:rsidRDefault="00F26544">
      <w:pPr>
        <w:rPr>
          <w:rFonts w:ascii="Tahoma" w:hAnsi="Tahoma" w:cs="Tahoma"/>
          <w:sz w:val="25"/>
          <w:szCs w:val="25"/>
          <w:u w:val="single"/>
        </w:rPr>
      </w:pPr>
      <w:r>
        <w:rPr>
          <w:rFonts w:ascii="Tahoma" w:hAnsi="Tahoma" w:cs="Tahoma"/>
          <w:sz w:val="25"/>
          <w:szCs w:val="25"/>
          <w:u w:val="single"/>
        </w:rPr>
        <w:lastRenderedPageBreak/>
        <w:t>Re-write the sentences as instructed in brackets.</w:t>
      </w:r>
    </w:p>
    <w:p w:rsidR="00924EB9" w:rsidRDefault="00F26544">
      <w:pPr>
        <w:pStyle w:val="ListParagraph"/>
        <w:numPr>
          <w:ilvl w:val="0"/>
          <w:numId w:val="30"/>
        </w:numPr>
        <w:ind w:hanging="540"/>
        <w:rPr>
          <w:rFonts w:ascii="Tahoma" w:hAnsi="Tahoma" w:cs="Tahoma"/>
          <w:sz w:val="25"/>
          <w:szCs w:val="25"/>
        </w:rPr>
      </w:pPr>
      <w:r>
        <w:rPr>
          <w:rFonts w:ascii="Tahoma" w:hAnsi="Tahoma" w:cs="Tahoma"/>
          <w:sz w:val="25"/>
          <w:szCs w:val="25"/>
        </w:rPr>
        <w:t>Diana is very tired. She cannot finish this work. (Join using: so…….that……)</w:t>
      </w:r>
    </w:p>
    <w:p w:rsidR="00924EB9" w:rsidRDefault="00F26544">
      <w:pPr>
        <w:pStyle w:val="ListParagraph"/>
        <w:numPr>
          <w:ilvl w:val="0"/>
          <w:numId w:val="30"/>
        </w:numPr>
        <w:ind w:hanging="540"/>
        <w:rPr>
          <w:rFonts w:ascii="Tahoma" w:hAnsi="Tahoma" w:cs="Tahoma"/>
          <w:sz w:val="25"/>
          <w:szCs w:val="25"/>
        </w:rPr>
      </w:pPr>
      <w:r>
        <w:rPr>
          <w:rFonts w:ascii="Tahoma" w:hAnsi="Tahoma" w:cs="Tahoma"/>
          <w:sz w:val="25"/>
          <w:szCs w:val="25"/>
        </w:rPr>
        <w:t>There is some ink in the pot. (Use: ……..any…….)</w:t>
      </w:r>
    </w:p>
    <w:p w:rsidR="00924EB9" w:rsidRDefault="00F26544">
      <w:pPr>
        <w:pStyle w:val="ListParagraph"/>
        <w:numPr>
          <w:ilvl w:val="0"/>
          <w:numId w:val="30"/>
        </w:numPr>
        <w:ind w:hanging="540"/>
        <w:rPr>
          <w:rFonts w:ascii="Tahoma" w:hAnsi="Tahoma" w:cs="Tahoma"/>
          <w:sz w:val="25"/>
          <w:szCs w:val="25"/>
        </w:rPr>
      </w:pPr>
      <w:r>
        <w:rPr>
          <w:rFonts w:ascii="Tahoma" w:hAnsi="Tahoma" w:cs="Tahoma"/>
          <w:sz w:val="25"/>
          <w:szCs w:val="25"/>
        </w:rPr>
        <w:t>A snake bit Mercy. (Begin: Mercy……..)</w:t>
      </w:r>
    </w:p>
    <w:p w:rsidR="00924EB9" w:rsidRDefault="00F26544">
      <w:pPr>
        <w:pStyle w:val="ListParagraph"/>
        <w:numPr>
          <w:ilvl w:val="0"/>
          <w:numId w:val="30"/>
        </w:numPr>
        <w:ind w:hanging="540"/>
        <w:rPr>
          <w:rFonts w:ascii="Tahoma" w:hAnsi="Tahoma" w:cs="Tahoma"/>
          <w:sz w:val="25"/>
          <w:szCs w:val="25"/>
        </w:rPr>
      </w:pPr>
      <w:r>
        <w:rPr>
          <w:rFonts w:ascii="Tahoma" w:hAnsi="Tahoma" w:cs="Tahoma"/>
          <w:sz w:val="25"/>
          <w:szCs w:val="25"/>
        </w:rPr>
        <w:t>This is my foot. (Use: ……..our……..)</w:t>
      </w:r>
    </w:p>
    <w:p w:rsidR="00924EB9" w:rsidRDefault="00F26544">
      <w:pPr>
        <w:pStyle w:val="ListParagraph"/>
        <w:numPr>
          <w:ilvl w:val="0"/>
          <w:numId w:val="30"/>
        </w:numPr>
        <w:ind w:hanging="540"/>
        <w:rPr>
          <w:rFonts w:ascii="Tahoma" w:hAnsi="Tahoma" w:cs="Tahoma"/>
          <w:sz w:val="25"/>
          <w:szCs w:val="25"/>
        </w:rPr>
      </w:pPr>
      <w:r>
        <w:rPr>
          <w:rFonts w:ascii="Tahoma" w:hAnsi="Tahoma" w:cs="Tahoma"/>
          <w:sz w:val="25"/>
          <w:szCs w:val="25"/>
        </w:rPr>
        <w:t>You are my friend, ……..? (Re-write and end with  a question tag)</w:t>
      </w:r>
    </w:p>
    <w:p w:rsidR="00924EB9" w:rsidRDefault="00F26544">
      <w:pPr>
        <w:pStyle w:val="ListParagraph"/>
        <w:numPr>
          <w:ilvl w:val="0"/>
          <w:numId w:val="30"/>
        </w:numPr>
        <w:ind w:hanging="540"/>
        <w:rPr>
          <w:rFonts w:ascii="Tahoma" w:hAnsi="Tahoma" w:cs="Tahoma"/>
          <w:sz w:val="25"/>
          <w:szCs w:val="25"/>
        </w:rPr>
      </w:pPr>
      <w:r>
        <w:rPr>
          <w:rFonts w:ascii="Tahoma" w:hAnsi="Tahoma" w:cs="Tahoma"/>
          <w:sz w:val="25"/>
          <w:szCs w:val="25"/>
        </w:rPr>
        <w:t>Martin likes hunting more than fishing. (Re-write using: ……prefer…….to……)</w:t>
      </w:r>
    </w:p>
    <w:p w:rsidR="00924EB9" w:rsidRDefault="00F26544">
      <w:pPr>
        <w:pStyle w:val="ListParagraph"/>
        <w:numPr>
          <w:ilvl w:val="0"/>
          <w:numId w:val="30"/>
        </w:numPr>
        <w:ind w:hanging="540"/>
        <w:rPr>
          <w:rFonts w:ascii="Tahoma" w:hAnsi="Tahoma" w:cs="Tahoma"/>
          <w:sz w:val="25"/>
          <w:szCs w:val="25"/>
        </w:rPr>
      </w:pPr>
      <w:r>
        <w:rPr>
          <w:rFonts w:ascii="Tahoma" w:hAnsi="Tahoma" w:cs="Tahoma"/>
          <w:sz w:val="25"/>
          <w:szCs w:val="25"/>
        </w:rPr>
        <w:t>Asiimwe is very tall. Musoke is very tall. (Join using: ……..as ……..as…..)</w:t>
      </w:r>
    </w:p>
    <w:p w:rsidR="00924EB9" w:rsidRDefault="00F26544">
      <w:pPr>
        <w:pStyle w:val="ListParagraph"/>
        <w:numPr>
          <w:ilvl w:val="0"/>
          <w:numId w:val="30"/>
        </w:numPr>
        <w:ind w:hanging="540"/>
        <w:rPr>
          <w:rFonts w:ascii="Tahoma" w:hAnsi="Tahoma" w:cs="Tahoma"/>
          <w:sz w:val="25"/>
          <w:szCs w:val="25"/>
        </w:rPr>
      </w:pPr>
      <w:r>
        <w:rPr>
          <w:rFonts w:ascii="Tahoma" w:hAnsi="Tahoma" w:cs="Tahoma"/>
          <w:sz w:val="25"/>
          <w:szCs w:val="25"/>
        </w:rPr>
        <w:t>The prefect went out. He rang the bell. (Join beginning: Having……)</w:t>
      </w:r>
    </w:p>
    <w:p w:rsidR="00924EB9" w:rsidRDefault="00F26544">
      <w:pPr>
        <w:pStyle w:val="ListParagraph"/>
        <w:numPr>
          <w:ilvl w:val="0"/>
          <w:numId w:val="30"/>
        </w:numPr>
        <w:ind w:hanging="540"/>
        <w:rPr>
          <w:rFonts w:ascii="Tahoma" w:hAnsi="Tahoma" w:cs="Tahoma"/>
          <w:sz w:val="25"/>
          <w:szCs w:val="25"/>
        </w:rPr>
      </w:pPr>
      <w:r>
        <w:rPr>
          <w:rFonts w:ascii="Tahoma" w:hAnsi="Tahoma" w:cs="Tahoma"/>
          <w:sz w:val="25"/>
          <w:szCs w:val="25"/>
        </w:rPr>
        <w:t>The teacher did not punish me. I came late. (Join beginning: Although……)</w:t>
      </w:r>
    </w:p>
    <w:p w:rsidR="00924EB9" w:rsidRDefault="00F26544">
      <w:pPr>
        <w:pStyle w:val="ListParagraph"/>
        <w:numPr>
          <w:ilvl w:val="0"/>
          <w:numId w:val="30"/>
        </w:numPr>
        <w:ind w:hanging="540"/>
        <w:rPr>
          <w:rFonts w:ascii="Tahoma" w:hAnsi="Tahoma" w:cs="Tahoma"/>
          <w:sz w:val="25"/>
          <w:szCs w:val="25"/>
        </w:rPr>
      </w:pPr>
      <w:r>
        <w:rPr>
          <w:rFonts w:ascii="Tahoma" w:hAnsi="Tahoma" w:cs="Tahoma"/>
          <w:sz w:val="25"/>
          <w:szCs w:val="25"/>
        </w:rPr>
        <w:t>One day has twenty four hours. (Begin: Two…..)</w:t>
      </w:r>
    </w:p>
    <w:p w:rsidR="00924EB9" w:rsidRDefault="00F26544">
      <w:pPr>
        <w:rPr>
          <w:rFonts w:ascii="Tahoma" w:hAnsi="Tahoma" w:cs="Tahoma"/>
          <w:b/>
          <w:sz w:val="25"/>
          <w:szCs w:val="25"/>
        </w:rPr>
      </w:pPr>
      <w:r>
        <w:rPr>
          <w:rFonts w:ascii="Tahoma" w:hAnsi="Tahoma" w:cs="Tahoma"/>
          <w:b/>
          <w:sz w:val="25"/>
          <w:szCs w:val="25"/>
        </w:rPr>
        <w:t>Science</w:t>
      </w:r>
    </w:p>
    <w:p w:rsidR="00924EB9" w:rsidRDefault="00F26544">
      <w:pPr>
        <w:pStyle w:val="ListParagraph"/>
        <w:numPr>
          <w:ilvl w:val="0"/>
          <w:numId w:val="31"/>
        </w:numPr>
        <w:ind w:hanging="630"/>
        <w:rPr>
          <w:rFonts w:ascii="Tahoma" w:hAnsi="Tahoma" w:cs="Tahoma"/>
          <w:sz w:val="25"/>
          <w:szCs w:val="25"/>
        </w:rPr>
      </w:pPr>
      <w:r>
        <w:rPr>
          <w:rFonts w:ascii="Tahoma" w:hAnsi="Tahoma" w:cs="Tahoma"/>
          <w:sz w:val="25"/>
          <w:szCs w:val="25"/>
        </w:rPr>
        <w:t>Apart from food, give any other basic need of animals.</w:t>
      </w:r>
    </w:p>
    <w:p w:rsidR="00924EB9" w:rsidRDefault="00F26544">
      <w:pPr>
        <w:pStyle w:val="ListParagraph"/>
        <w:numPr>
          <w:ilvl w:val="0"/>
          <w:numId w:val="31"/>
        </w:numPr>
        <w:ind w:hanging="630"/>
        <w:rPr>
          <w:rFonts w:ascii="Tahoma" w:hAnsi="Tahoma" w:cs="Tahoma"/>
          <w:sz w:val="25"/>
          <w:szCs w:val="25"/>
        </w:rPr>
      </w:pPr>
      <w:r>
        <w:rPr>
          <w:rFonts w:ascii="Tahoma" w:hAnsi="Tahoma" w:cs="Tahoma"/>
          <w:sz w:val="25"/>
          <w:szCs w:val="25"/>
        </w:rPr>
        <w:t>Identify the group of plants than complete their life cycle in a year or season.</w:t>
      </w:r>
    </w:p>
    <w:p w:rsidR="00924EB9" w:rsidRDefault="00F26544">
      <w:pPr>
        <w:pStyle w:val="ListParagraph"/>
        <w:numPr>
          <w:ilvl w:val="0"/>
          <w:numId w:val="31"/>
        </w:numPr>
        <w:ind w:hanging="630"/>
        <w:rPr>
          <w:rFonts w:ascii="Tahoma" w:hAnsi="Tahoma" w:cs="Tahoma"/>
          <w:sz w:val="25"/>
          <w:szCs w:val="25"/>
        </w:rPr>
      </w:pPr>
      <w:r>
        <w:rPr>
          <w:rFonts w:ascii="Tahoma" w:hAnsi="Tahoma" w:cs="Tahoma"/>
          <w:sz w:val="25"/>
          <w:szCs w:val="25"/>
        </w:rPr>
        <w:t>Give one example of perennial crops.</w:t>
      </w:r>
    </w:p>
    <w:p w:rsidR="00924EB9" w:rsidRDefault="00F26544">
      <w:pPr>
        <w:pStyle w:val="ListParagraph"/>
        <w:numPr>
          <w:ilvl w:val="0"/>
          <w:numId w:val="31"/>
        </w:numPr>
        <w:ind w:hanging="630"/>
        <w:rPr>
          <w:rFonts w:ascii="Tahoma" w:hAnsi="Tahoma" w:cs="Tahoma"/>
          <w:sz w:val="25"/>
          <w:szCs w:val="25"/>
        </w:rPr>
      </w:pPr>
      <w:r>
        <w:rPr>
          <w:rFonts w:ascii="Tahoma" w:hAnsi="Tahoma" w:cs="Tahoma"/>
          <w:sz w:val="25"/>
          <w:szCs w:val="25"/>
        </w:rPr>
        <w:t>Give one example of  a root vegetable.</w:t>
      </w:r>
    </w:p>
    <w:p w:rsidR="00924EB9" w:rsidRDefault="00F26544">
      <w:pPr>
        <w:pStyle w:val="ListParagraph"/>
        <w:numPr>
          <w:ilvl w:val="0"/>
          <w:numId w:val="31"/>
        </w:numPr>
        <w:ind w:hanging="630"/>
        <w:rPr>
          <w:rFonts w:ascii="Tahoma" w:hAnsi="Tahoma" w:cs="Tahoma"/>
          <w:sz w:val="25"/>
          <w:szCs w:val="25"/>
        </w:rPr>
      </w:pPr>
      <w:r>
        <w:rPr>
          <w:rFonts w:ascii="Tahoma" w:hAnsi="Tahoma" w:cs="Tahoma"/>
          <w:sz w:val="25"/>
          <w:szCs w:val="25"/>
        </w:rPr>
        <w:t>How does mulching improve soil fertility?</w:t>
      </w:r>
    </w:p>
    <w:p w:rsidR="00924EB9" w:rsidRDefault="00F26544">
      <w:pPr>
        <w:pStyle w:val="ListParagraph"/>
        <w:numPr>
          <w:ilvl w:val="0"/>
          <w:numId w:val="31"/>
        </w:numPr>
        <w:ind w:hanging="630"/>
        <w:rPr>
          <w:rFonts w:ascii="Tahoma" w:hAnsi="Tahoma" w:cs="Tahoma"/>
          <w:sz w:val="25"/>
          <w:szCs w:val="25"/>
        </w:rPr>
      </w:pPr>
      <w:r>
        <w:rPr>
          <w:rFonts w:ascii="Tahoma" w:hAnsi="Tahoma" w:cs="Tahoma"/>
          <w:sz w:val="25"/>
          <w:szCs w:val="25"/>
        </w:rPr>
        <w:t>Mention the type of manure got from animal droppings.</w:t>
      </w:r>
    </w:p>
    <w:p w:rsidR="00924EB9" w:rsidRDefault="00F26544">
      <w:pPr>
        <w:pStyle w:val="ListParagraph"/>
        <w:numPr>
          <w:ilvl w:val="0"/>
          <w:numId w:val="31"/>
        </w:numPr>
        <w:ind w:hanging="630"/>
        <w:rPr>
          <w:rFonts w:ascii="Tahoma" w:hAnsi="Tahoma" w:cs="Tahoma"/>
          <w:sz w:val="25"/>
          <w:szCs w:val="25"/>
        </w:rPr>
      </w:pPr>
      <w:r>
        <w:rPr>
          <w:rFonts w:ascii="Tahoma" w:hAnsi="Tahoma" w:cs="Tahoma"/>
          <w:sz w:val="25"/>
          <w:szCs w:val="25"/>
        </w:rPr>
        <w:t>How does brushing teeth help in controlling tooth decay?</w:t>
      </w:r>
    </w:p>
    <w:p w:rsidR="00924EB9" w:rsidRDefault="00F26544">
      <w:pPr>
        <w:pStyle w:val="ListParagraph"/>
        <w:numPr>
          <w:ilvl w:val="0"/>
          <w:numId w:val="31"/>
        </w:numPr>
        <w:ind w:hanging="630"/>
        <w:rPr>
          <w:rFonts w:ascii="Tahoma" w:hAnsi="Tahoma" w:cs="Tahoma"/>
          <w:sz w:val="25"/>
          <w:szCs w:val="25"/>
        </w:rPr>
      </w:pPr>
      <w:r>
        <w:rPr>
          <w:rFonts w:ascii="Tahoma" w:hAnsi="Tahoma" w:cs="Tahoma"/>
          <w:sz w:val="25"/>
          <w:szCs w:val="25"/>
        </w:rPr>
        <w:t>Name any one disease which attacks each of the following organs;</w:t>
      </w:r>
    </w:p>
    <w:p w:rsidR="00924EB9" w:rsidRDefault="00F26544">
      <w:pPr>
        <w:pStyle w:val="ListParagraph"/>
        <w:numPr>
          <w:ilvl w:val="0"/>
          <w:numId w:val="32"/>
        </w:numPr>
        <w:ind w:left="1260" w:hanging="540"/>
        <w:rPr>
          <w:rFonts w:ascii="Tahoma" w:hAnsi="Tahoma" w:cs="Tahoma"/>
          <w:sz w:val="25"/>
          <w:szCs w:val="25"/>
        </w:rPr>
      </w:pPr>
      <w:r>
        <w:rPr>
          <w:rFonts w:ascii="Tahoma" w:hAnsi="Tahoma" w:cs="Tahoma"/>
          <w:sz w:val="25"/>
          <w:szCs w:val="25"/>
        </w:rPr>
        <w:t>Liver</w:t>
      </w:r>
    </w:p>
    <w:p w:rsidR="00924EB9" w:rsidRDefault="00F26544">
      <w:pPr>
        <w:pStyle w:val="ListParagraph"/>
        <w:numPr>
          <w:ilvl w:val="0"/>
          <w:numId w:val="32"/>
        </w:numPr>
        <w:ind w:left="1260" w:hanging="540"/>
        <w:rPr>
          <w:rFonts w:ascii="Tahoma" w:hAnsi="Tahoma" w:cs="Tahoma"/>
          <w:sz w:val="25"/>
          <w:szCs w:val="25"/>
        </w:rPr>
      </w:pPr>
      <w:r>
        <w:rPr>
          <w:rFonts w:ascii="Tahoma" w:hAnsi="Tahoma" w:cs="Tahoma"/>
          <w:sz w:val="25"/>
          <w:szCs w:val="25"/>
        </w:rPr>
        <w:t>Kidney</w:t>
      </w:r>
    </w:p>
    <w:p w:rsidR="00924EB9" w:rsidRDefault="00F26544">
      <w:pPr>
        <w:pStyle w:val="ListParagraph"/>
        <w:numPr>
          <w:ilvl w:val="0"/>
          <w:numId w:val="32"/>
        </w:numPr>
        <w:ind w:left="1260" w:hanging="540"/>
        <w:rPr>
          <w:rFonts w:ascii="Tahoma" w:hAnsi="Tahoma" w:cs="Tahoma"/>
          <w:sz w:val="25"/>
          <w:szCs w:val="25"/>
        </w:rPr>
      </w:pPr>
      <w:r>
        <w:rPr>
          <w:rFonts w:ascii="Tahoma" w:hAnsi="Tahoma" w:cs="Tahoma"/>
          <w:sz w:val="25"/>
          <w:szCs w:val="25"/>
        </w:rPr>
        <w:t>lungs</w:t>
      </w:r>
    </w:p>
    <w:p w:rsidR="00924EB9" w:rsidRDefault="00F26544">
      <w:pPr>
        <w:pStyle w:val="ListParagraph"/>
        <w:numPr>
          <w:ilvl w:val="0"/>
          <w:numId w:val="31"/>
        </w:numPr>
        <w:ind w:hanging="630"/>
        <w:rPr>
          <w:rFonts w:ascii="Tahoma" w:hAnsi="Tahoma" w:cs="Tahoma"/>
          <w:sz w:val="25"/>
          <w:szCs w:val="25"/>
        </w:rPr>
      </w:pPr>
      <w:r>
        <w:rPr>
          <w:rFonts w:ascii="Tahoma" w:hAnsi="Tahoma" w:cs="Tahoma"/>
          <w:sz w:val="25"/>
          <w:szCs w:val="25"/>
        </w:rPr>
        <w:t>What role is played by the pinna in the mammalian ear?</w:t>
      </w:r>
    </w:p>
    <w:p w:rsidR="00924EB9" w:rsidRDefault="00F26544">
      <w:pPr>
        <w:pStyle w:val="ListParagraph"/>
        <w:numPr>
          <w:ilvl w:val="0"/>
          <w:numId w:val="31"/>
        </w:numPr>
        <w:ind w:hanging="630"/>
        <w:rPr>
          <w:rFonts w:ascii="Tahoma" w:hAnsi="Tahoma" w:cs="Tahoma"/>
          <w:sz w:val="25"/>
          <w:szCs w:val="25"/>
        </w:rPr>
      </w:pPr>
      <w:r>
        <w:rPr>
          <w:rFonts w:ascii="Tahoma" w:hAnsi="Tahoma" w:cs="Tahoma"/>
          <w:sz w:val="25"/>
          <w:szCs w:val="25"/>
        </w:rPr>
        <w:t>Why does a seed need water (moisture) during germination?</w:t>
      </w:r>
    </w:p>
    <w:p w:rsidR="00924EB9" w:rsidRDefault="00924EB9">
      <w:pPr>
        <w:pStyle w:val="ListParagraph"/>
        <w:rPr>
          <w:rFonts w:ascii="Tahoma" w:hAnsi="Tahoma" w:cs="Tahoma"/>
          <w:b/>
          <w:sz w:val="25"/>
          <w:szCs w:val="25"/>
        </w:rPr>
      </w:pPr>
    </w:p>
    <w:p w:rsidR="00924EB9" w:rsidRDefault="00F26544">
      <w:pPr>
        <w:pStyle w:val="ListParagraph"/>
        <w:rPr>
          <w:rFonts w:ascii="Tahoma" w:hAnsi="Tahoma" w:cs="Tahoma"/>
          <w:b/>
          <w:sz w:val="25"/>
          <w:szCs w:val="25"/>
        </w:rPr>
      </w:pPr>
      <w:r>
        <w:rPr>
          <w:rFonts w:ascii="Tahoma" w:hAnsi="Tahoma" w:cs="Tahoma"/>
          <w:b/>
          <w:sz w:val="25"/>
          <w:szCs w:val="25"/>
        </w:rPr>
        <w:t>Section B</w:t>
      </w:r>
    </w:p>
    <w:p w:rsidR="00924EB9" w:rsidRDefault="00F26544">
      <w:pPr>
        <w:pStyle w:val="ListParagraph"/>
        <w:numPr>
          <w:ilvl w:val="0"/>
          <w:numId w:val="31"/>
        </w:numPr>
        <w:ind w:hanging="630"/>
        <w:rPr>
          <w:rFonts w:ascii="Tahoma" w:hAnsi="Tahoma" w:cs="Tahoma"/>
          <w:sz w:val="25"/>
          <w:szCs w:val="25"/>
        </w:rPr>
      </w:pPr>
      <w:r>
        <w:rPr>
          <w:rFonts w:ascii="Tahoma" w:hAnsi="Tahoma" w:cs="Tahoma"/>
          <w:sz w:val="25"/>
          <w:szCs w:val="25"/>
        </w:rPr>
        <w:t>(a)</w:t>
      </w:r>
      <w:r>
        <w:rPr>
          <w:rFonts w:ascii="Tahoma" w:hAnsi="Tahoma" w:cs="Tahoma"/>
          <w:sz w:val="25"/>
          <w:szCs w:val="25"/>
        </w:rPr>
        <w:tab/>
        <w:t>What is soil erosion?</w:t>
      </w:r>
    </w:p>
    <w:p w:rsidR="00924EB9" w:rsidRDefault="00F26544">
      <w:pPr>
        <w:pStyle w:val="ListParagraph"/>
        <w:rPr>
          <w:rFonts w:ascii="Tahoma" w:hAnsi="Tahoma" w:cs="Tahoma"/>
          <w:sz w:val="25"/>
          <w:szCs w:val="25"/>
        </w:rPr>
      </w:pPr>
      <w:r>
        <w:rPr>
          <w:rFonts w:ascii="Tahoma" w:hAnsi="Tahoma" w:cs="Tahoma"/>
          <w:sz w:val="25"/>
          <w:szCs w:val="25"/>
        </w:rPr>
        <w:t>(b)</w:t>
      </w:r>
      <w:r>
        <w:rPr>
          <w:rFonts w:ascii="Tahoma" w:hAnsi="Tahoma" w:cs="Tahoma"/>
          <w:sz w:val="25"/>
          <w:szCs w:val="25"/>
        </w:rPr>
        <w:tab/>
        <w:t>Name any one cause of soil erosion.</w:t>
      </w:r>
    </w:p>
    <w:p w:rsidR="00924EB9" w:rsidRDefault="00F26544">
      <w:pPr>
        <w:pStyle w:val="ListParagraph"/>
        <w:rPr>
          <w:rFonts w:ascii="Tahoma" w:hAnsi="Tahoma" w:cs="Tahoma"/>
          <w:sz w:val="25"/>
          <w:szCs w:val="25"/>
        </w:rPr>
      </w:pPr>
      <w:r>
        <w:rPr>
          <w:rFonts w:ascii="Tahoma" w:hAnsi="Tahoma" w:cs="Tahoma"/>
          <w:sz w:val="25"/>
          <w:szCs w:val="25"/>
        </w:rPr>
        <w:t>(c)</w:t>
      </w:r>
      <w:r>
        <w:rPr>
          <w:rFonts w:ascii="Tahoma" w:hAnsi="Tahoma" w:cs="Tahoma"/>
          <w:sz w:val="25"/>
          <w:szCs w:val="25"/>
        </w:rPr>
        <w:tab/>
        <w:t>How can soil erosion be controlled in;</w:t>
      </w:r>
    </w:p>
    <w:p w:rsidR="00924EB9" w:rsidRDefault="00F26544">
      <w:pPr>
        <w:pStyle w:val="ListParagraph"/>
        <w:rPr>
          <w:rFonts w:ascii="Tahoma" w:hAnsi="Tahoma" w:cs="Tahoma"/>
          <w:sz w:val="25"/>
          <w:szCs w:val="25"/>
        </w:rPr>
      </w:pPr>
      <w:r>
        <w:rPr>
          <w:rFonts w:ascii="Tahoma" w:hAnsi="Tahoma" w:cs="Tahoma"/>
          <w:sz w:val="25"/>
          <w:szCs w:val="25"/>
        </w:rPr>
        <w:t>(i) hilly areas</w:t>
      </w:r>
    </w:p>
    <w:p w:rsidR="00924EB9" w:rsidRDefault="00F26544">
      <w:pPr>
        <w:pStyle w:val="ListParagraph"/>
        <w:rPr>
          <w:rFonts w:ascii="Tahoma" w:hAnsi="Tahoma" w:cs="Tahoma"/>
          <w:sz w:val="25"/>
          <w:szCs w:val="25"/>
        </w:rPr>
      </w:pPr>
      <w:r>
        <w:rPr>
          <w:rFonts w:ascii="Tahoma" w:hAnsi="Tahoma" w:cs="Tahoma"/>
          <w:sz w:val="25"/>
          <w:szCs w:val="25"/>
        </w:rPr>
        <w:t>(ii) a school compound</w:t>
      </w:r>
    </w:p>
    <w:p w:rsidR="00924EB9" w:rsidRDefault="00F26544">
      <w:pPr>
        <w:pStyle w:val="ListParagraph"/>
        <w:numPr>
          <w:ilvl w:val="0"/>
          <w:numId w:val="31"/>
        </w:numPr>
        <w:ind w:hanging="630"/>
        <w:rPr>
          <w:rFonts w:ascii="Tahoma" w:hAnsi="Tahoma" w:cs="Tahoma"/>
          <w:sz w:val="25"/>
          <w:szCs w:val="25"/>
        </w:rPr>
      </w:pPr>
      <w:r>
        <w:rPr>
          <w:rFonts w:ascii="Tahoma" w:hAnsi="Tahoma" w:cs="Tahoma"/>
          <w:sz w:val="25"/>
          <w:szCs w:val="25"/>
        </w:rPr>
        <w:t>(a)</w:t>
      </w:r>
      <w:r>
        <w:rPr>
          <w:rFonts w:ascii="Tahoma" w:hAnsi="Tahoma" w:cs="Tahoma"/>
          <w:sz w:val="25"/>
          <w:szCs w:val="25"/>
        </w:rPr>
        <w:tab/>
        <w:t>Give one agent of soil erosion.</w:t>
      </w:r>
    </w:p>
    <w:p w:rsidR="00924EB9" w:rsidRDefault="00F26544">
      <w:pPr>
        <w:pStyle w:val="ListParagraph"/>
        <w:rPr>
          <w:rFonts w:ascii="Tahoma" w:hAnsi="Tahoma" w:cs="Tahoma"/>
          <w:sz w:val="25"/>
          <w:szCs w:val="25"/>
        </w:rPr>
      </w:pPr>
      <w:r>
        <w:rPr>
          <w:rFonts w:ascii="Tahoma" w:hAnsi="Tahoma" w:cs="Tahoma"/>
          <w:sz w:val="25"/>
          <w:szCs w:val="25"/>
        </w:rPr>
        <w:t>(b)</w:t>
      </w:r>
      <w:r>
        <w:rPr>
          <w:rFonts w:ascii="Tahoma" w:hAnsi="Tahoma" w:cs="Tahoma"/>
          <w:sz w:val="25"/>
          <w:szCs w:val="25"/>
        </w:rPr>
        <w:tab/>
        <w:t>Suggest any one way of controlling the spread of hookworm.</w:t>
      </w:r>
    </w:p>
    <w:p w:rsidR="00924EB9" w:rsidRDefault="00F26544">
      <w:pPr>
        <w:pStyle w:val="ListParagraph"/>
        <w:rPr>
          <w:rFonts w:ascii="Tahoma" w:hAnsi="Tahoma" w:cs="Tahoma"/>
          <w:sz w:val="25"/>
          <w:szCs w:val="25"/>
        </w:rPr>
      </w:pPr>
      <w:r>
        <w:rPr>
          <w:rFonts w:ascii="Tahoma" w:hAnsi="Tahoma" w:cs="Tahoma"/>
          <w:sz w:val="25"/>
          <w:szCs w:val="25"/>
        </w:rPr>
        <w:t>(c)</w:t>
      </w:r>
      <w:r>
        <w:rPr>
          <w:rFonts w:ascii="Tahoma" w:hAnsi="Tahoma" w:cs="Tahoma"/>
          <w:sz w:val="25"/>
          <w:szCs w:val="25"/>
        </w:rPr>
        <w:tab/>
        <w:t>What do tapeworms feed on?</w:t>
      </w:r>
    </w:p>
    <w:p w:rsidR="00924EB9" w:rsidRDefault="00F26544">
      <w:pPr>
        <w:pStyle w:val="ListParagraph"/>
        <w:rPr>
          <w:rFonts w:ascii="Tahoma" w:hAnsi="Tahoma" w:cs="Tahoma"/>
          <w:sz w:val="25"/>
          <w:szCs w:val="25"/>
        </w:rPr>
      </w:pPr>
      <w:r>
        <w:rPr>
          <w:rFonts w:ascii="Tahoma" w:hAnsi="Tahoma" w:cs="Tahoma"/>
          <w:sz w:val="25"/>
          <w:szCs w:val="25"/>
        </w:rPr>
        <w:t>(d)</w:t>
      </w:r>
      <w:r>
        <w:rPr>
          <w:rFonts w:ascii="Tahoma" w:hAnsi="Tahoma" w:cs="Tahoma"/>
          <w:sz w:val="25"/>
          <w:szCs w:val="25"/>
        </w:rPr>
        <w:tab/>
        <w:t>Mention any one sign of worm infection.</w:t>
      </w:r>
    </w:p>
    <w:p w:rsidR="00924EB9" w:rsidRDefault="00924EB9">
      <w:pPr>
        <w:pStyle w:val="ListParagraph"/>
        <w:rPr>
          <w:rFonts w:ascii="Tahoma" w:hAnsi="Tahoma" w:cs="Tahoma"/>
          <w:sz w:val="25"/>
          <w:szCs w:val="25"/>
        </w:rPr>
      </w:pPr>
    </w:p>
    <w:p w:rsidR="00924EB9" w:rsidRDefault="00924EB9" w:rsidP="0047055B">
      <w:pPr>
        <w:rPr>
          <w:rFonts w:ascii="Tahoma" w:hAnsi="Tahoma" w:cs="Tahoma"/>
          <w:sz w:val="25"/>
          <w:szCs w:val="25"/>
        </w:rPr>
      </w:pPr>
    </w:p>
    <w:p w:rsidR="0047055B" w:rsidRPr="0047055B" w:rsidRDefault="0047055B" w:rsidP="0047055B">
      <w:pPr>
        <w:rPr>
          <w:rFonts w:ascii="Tahoma" w:hAnsi="Tahoma" w:cs="Tahoma"/>
          <w:sz w:val="25"/>
          <w:szCs w:val="25"/>
        </w:rPr>
      </w:pPr>
    </w:p>
    <w:p w:rsidR="00924EB9" w:rsidRDefault="00924EB9">
      <w:pPr>
        <w:pStyle w:val="ListParagraph"/>
        <w:rPr>
          <w:rFonts w:ascii="Tahoma" w:hAnsi="Tahoma" w:cs="Tahoma"/>
          <w:sz w:val="25"/>
          <w:szCs w:val="25"/>
        </w:rPr>
      </w:pPr>
    </w:p>
    <w:p w:rsidR="00924EB9" w:rsidRDefault="00F26544">
      <w:pPr>
        <w:pStyle w:val="ListParagraph"/>
        <w:numPr>
          <w:ilvl w:val="0"/>
          <w:numId w:val="31"/>
        </w:numPr>
        <w:ind w:hanging="630"/>
        <w:rPr>
          <w:rFonts w:ascii="Tahoma" w:hAnsi="Tahoma" w:cs="Tahoma"/>
          <w:sz w:val="25"/>
          <w:szCs w:val="25"/>
        </w:rPr>
      </w:pPr>
      <w:r>
        <w:rPr>
          <w:rFonts w:ascii="Tahoma" w:hAnsi="Tahoma" w:cs="Tahoma"/>
          <w:sz w:val="25"/>
          <w:szCs w:val="25"/>
          <w:u w:val="single"/>
        </w:rPr>
        <w:lastRenderedPageBreak/>
        <w:t>The diagram below shows part of the human alimentary canal. Study it and answer questions that follow</w:t>
      </w:r>
      <w:r>
        <w:rPr>
          <w:rFonts w:ascii="Tahoma" w:hAnsi="Tahoma" w:cs="Tahoma"/>
          <w:sz w:val="25"/>
          <w:szCs w:val="25"/>
        </w:rPr>
        <w:t>.</w:t>
      </w:r>
    </w:p>
    <w:p w:rsidR="00924EB9" w:rsidRDefault="00924EB9">
      <w:pPr>
        <w:pStyle w:val="ListParagraph"/>
        <w:rPr>
          <w:rFonts w:ascii="Tahoma" w:hAnsi="Tahoma" w:cs="Tahoma"/>
          <w:sz w:val="25"/>
          <w:szCs w:val="25"/>
        </w:rPr>
      </w:pPr>
    </w:p>
    <w:p w:rsidR="00924EB9" w:rsidRDefault="00EE1C6C" w:rsidP="0047055B">
      <w:pPr>
        <w:pStyle w:val="ListParagraph"/>
        <w:tabs>
          <w:tab w:val="left" w:pos="3090"/>
        </w:tabs>
        <w:rPr>
          <w:rFonts w:ascii="Tahoma" w:hAnsi="Tahoma" w:cs="Tahoma"/>
          <w:sz w:val="25"/>
          <w:szCs w:val="25"/>
        </w:rPr>
      </w:pPr>
      <w:r>
        <w:rPr>
          <w:rFonts w:ascii="Tahoma" w:hAnsi="Tahoma" w:cs="Tahoma"/>
          <w:noProof/>
          <w:sz w:val="25"/>
          <w:szCs w:val="25"/>
          <w:lang w:val="en-US" w:eastAsia="en-US"/>
        </w:rPr>
        <w:pict>
          <v:rect id="_x0000_s1274" style="position:absolute;left:0;text-align:left;margin-left:195.75pt;margin-top:97.95pt;width:47.25pt;height:26.25pt;z-index:251737088" stroked="f">
            <v:textbox>
              <w:txbxContent>
                <w:p w:rsidR="0063134E" w:rsidRDefault="0063134E">
                  <w:r>
                    <w:t>B</w:t>
                  </w:r>
                </w:p>
              </w:txbxContent>
            </v:textbox>
          </v:rect>
        </w:pict>
      </w:r>
      <w:r w:rsidR="0047055B">
        <w:rPr>
          <w:rFonts w:ascii="Tahoma" w:hAnsi="Tahoma" w:cs="Tahoma"/>
          <w:noProof/>
          <w:sz w:val="25"/>
          <w:szCs w:val="25"/>
          <w:lang w:val="en-US" w:eastAsia="en-US"/>
        </w:rPr>
        <w:pict>
          <v:shape id="_x0000_s1273" type="#_x0000_t32" style="position:absolute;left:0;text-align:left;margin-left:393.75pt;margin-top:34.2pt;width:4.5pt;height:16.5pt;flip:y;z-index:251736064" o:connectortype="straight"/>
        </w:pict>
      </w:r>
      <w:r w:rsidR="0047055B">
        <w:rPr>
          <w:rFonts w:ascii="Tahoma" w:hAnsi="Tahoma" w:cs="Tahoma"/>
          <w:noProof/>
          <w:sz w:val="25"/>
          <w:szCs w:val="25"/>
          <w:lang w:val="en-US" w:eastAsia="en-US"/>
        </w:rPr>
        <w:pict>
          <v:rect id="_x0000_s1272" style="position:absolute;left:0;text-align:left;margin-left:393.75pt;margin-top:19.95pt;width:38.25pt;height:22.5pt;z-index:251735040" stroked="f">
            <v:textbox>
              <w:txbxContent>
                <w:p w:rsidR="0063134E" w:rsidRDefault="0063134E">
                  <w:r>
                    <w:t>A</w:t>
                  </w:r>
                </w:p>
              </w:txbxContent>
            </v:textbox>
          </v:rect>
        </w:pict>
      </w:r>
      <w:r w:rsidR="0047055B">
        <w:rPr>
          <w:rFonts w:ascii="Tahoma" w:hAnsi="Tahoma" w:cs="Tahoma"/>
          <w:sz w:val="25"/>
          <w:szCs w:val="25"/>
        </w:rPr>
        <w:tab/>
      </w:r>
      <w:r w:rsidR="0047055B" w:rsidRPr="00333D80">
        <w:rPr>
          <w:sz w:val="25"/>
          <w:szCs w:val="25"/>
        </w:rPr>
        <w:object w:dxaOrig="7829" w:dyaOrig="4154">
          <v:shape id="_x0000_i1049" type="#_x0000_t75" style="width:267pt;height:113.25pt;mso-position-horizontal-relative:page;mso-position-vertical-relative:page" o:ole="">
            <v:imagedata r:id="rId16" o:title="" embosscolor="white"/>
          </v:shape>
          <o:OLEObject Type="Embed" ProgID="PBrush" ShapeID="_x0000_i1049" DrawAspect="Content" ObjectID="_1799352802" r:id="rId17"/>
        </w:object>
      </w:r>
    </w:p>
    <w:p w:rsidR="00924EB9" w:rsidRDefault="00924EB9">
      <w:pPr>
        <w:pStyle w:val="ListParagraph"/>
        <w:rPr>
          <w:rFonts w:ascii="Tahoma" w:hAnsi="Tahoma" w:cs="Tahoma"/>
          <w:sz w:val="25"/>
          <w:szCs w:val="25"/>
        </w:rPr>
      </w:pPr>
    </w:p>
    <w:p w:rsidR="00924EB9" w:rsidRDefault="00924EB9">
      <w:pPr>
        <w:pStyle w:val="ListParagraph"/>
        <w:rPr>
          <w:rFonts w:ascii="Tahoma" w:hAnsi="Tahoma" w:cs="Tahoma"/>
          <w:sz w:val="25"/>
          <w:szCs w:val="25"/>
        </w:rPr>
      </w:pPr>
    </w:p>
    <w:p w:rsidR="00924EB9" w:rsidRDefault="00924EB9">
      <w:pPr>
        <w:pStyle w:val="ListParagraph"/>
        <w:rPr>
          <w:rFonts w:ascii="Tahoma" w:hAnsi="Tahoma" w:cs="Tahoma"/>
          <w:sz w:val="25"/>
          <w:szCs w:val="25"/>
        </w:rPr>
      </w:pPr>
    </w:p>
    <w:p w:rsidR="00924EB9" w:rsidRDefault="00924EB9">
      <w:pPr>
        <w:pStyle w:val="ListParagraph"/>
        <w:rPr>
          <w:rFonts w:ascii="Tahoma" w:hAnsi="Tahoma" w:cs="Tahoma"/>
          <w:sz w:val="25"/>
          <w:szCs w:val="25"/>
        </w:rPr>
      </w:pPr>
    </w:p>
    <w:p w:rsidR="00924EB9" w:rsidRDefault="00924EB9">
      <w:pPr>
        <w:pStyle w:val="ListParagraph"/>
        <w:rPr>
          <w:rFonts w:ascii="Tahoma" w:hAnsi="Tahoma" w:cs="Tahoma"/>
          <w:sz w:val="25"/>
          <w:szCs w:val="25"/>
        </w:rPr>
      </w:pPr>
    </w:p>
    <w:p w:rsidR="00924EB9" w:rsidRDefault="00F26544">
      <w:pPr>
        <w:pStyle w:val="ListParagraph"/>
        <w:numPr>
          <w:ilvl w:val="0"/>
          <w:numId w:val="33"/>
        </w:numPr>
        <w:rPr>
          <w:rFonts w:ascii="Tahoma" w:hAnsi="Tahoma" w:cs="Tahoma"/>
          <w:sz w:val="25"/>
          <w:szCs w:val="25"/>
        </w:rPr>
      </w:pPr>
      <w:r>
        <w:rPr>
          <w:rFonts w:ascii="Tahoma" w:hAnsi="Tahoma" w:cs="Tahoma"/>
          <w:sz w:val="25"/>
          <w:szCs w:val="25"/>
        </w:rPr>
        <w:t>Name parts marked A and B.</w:t>
      </w:r>
    </w:p>
    <w:p w:rsidR="00924EB9" w:rsidRDefault="00F26544">
      <w:pPr>
        <w:pStyle w:val="ListParagraph"/>
        <w:numPr>
          <w:ilvl w:val="0"/>
          <w:numId w:val="33"/>
        </w:numPr>
        <w:rPr>
          <w:rFonts w:ascii="Tahoma" w:hAnsi="Tahoma" w:cs="Tahoma"/>
          <w:sz w:val="25"/>
          <w:szCs w:val="25"/>
        </w:rPr>
      </w:pPr>
      <w:r>
        <w:rPr>
          <w:rFonts w:ascii="Tahoma" w:hAnsi="Tahoma" w:cs="Tahoma"/>
          <w:sz w:val="25"/>
          <w:szCs w:val="25"/>
        </w:rPr>
        <w:t>State any one use of part labelled B.</w:t>
      </w:r>
    </w:p>
    <w:p w:rsidR="00924EB9" w:rsidRDefault="00F26544">
      <w:pPr>
        <w:pStyle w:val="ListParagraph"/>
        <w:numPr>
          <w:ilvl w:val="0"/>
          <w:numId w:val="33"/>
        </w:numPr>
        <w:rPr>
          <w:rFonts w:ascii="Tahoma" w:hAnsi="Tahoma" w:cs="Tahoma"/>
          <w:sz w:val="25"/>
          <w:szCs w:val="25"/>
        </w:rPr>
      </w:pPr>
      <w:r>
        <w:rPr>
          <w:rFonts w:ascii="Tahoma" w:hAnsi="Tahoma" w:cs="Tahoma"/>
          <w:sz w:val="25"/>
          <w:szCs w:val="25"/>
        </w:rPr>
        <w:t>Identify any one disease that attacks part B.</w:t>
      </w:r>
    </w:p>
    <w:p w:rsidR="00924EB9" w:rsidRDefault="00F26544">
      <w:pPr>
        <w:pStyle w:val="ListParagraph"/>
        <w:numPr>
          <w:ilvl w:val="0"/>
          <w:numId w:val="33"/>
        </w:numPr>
        <w:rPr>
          <w:rFonts w:ascii="Tahoma" w:hAnsi="Tahoma" w:cs="Tahoma"/>
          <w:sz w:val="25"/>
          <w:szCs w:val="25"/>
        </w:rPr>
      </w:pPr>
      <w:r>
        <w:rPr>
          <w:rFonts w:ascii="Tahoma" w:hAnsi="Tahoma" w:cs="Tahoma"/>
          <w:sz w:val="25"/>
          <w:szCs w:val="25"/>
        </w:rPr>
        <w:t>To which body system does the part of the alimentary canal drawn above belong?</w:t>
      </w:r>
    </w:p>
    <w:p w:rsidR="00924EB9" w:rsidRDefault="00F26544">
      <w:pPr>
        <w:jc w:val="center"/>
        <w:rPr>
          <w:rFonts w:ascii="Tahoma" w:hAnsi="Tahoma" w:cs="Tahoma"/>
          <w:b/>
          <w:sz w:val="25"/>
          <w:szCs w:val="25"/>
        </w:rPr>
      </w:pPr>
      <w:r>
        <w:rPr>
          <w:rFonts w:ascii="Tahoma" w:hAnsi="Tahoma" w:cs="Tahoma"/>
          <w:b/>
          <w:sz w:val="25"/>
          <w:szCs w:val="25"/>
        </w:rPr>
        <w:t>End</w:t>
      </w:r>
    </w:p>
    <w:p w:rsidR="00924EB9" w:rsidRDefault="00924EB9">
      <w:pPr>
        <w:pStyle w:val="ListParagraph"/>
        <w:ind w:left="1440"/>
        <w:rPr>
          <w:rFonts w:ascii="Tahoma" w:hAnsi="Tahoma" w:cs="Tahoma"/>
          <w:sz w:val="25"/>
          <w:szCs w:val="25"/>
        </w:rPr>
      </w:pPr>
    </w:p>
    <w:p w:rsidR="00924EB9" w:rsidRDefault="00924EB9">
      <w:pPr>
        <w:pStyle w:val="ListParagraph"/>
        <w:ind w:left="1440"/>
        <w:rPr>
          <w:rFonts w:ascii="Tahoma" w:hAnsi="Tahoma" w:cs="Tahoma"/>
          <w:sz w:val="25"/>
          <w:szCs w:val="25"/>
        </w:rPr>
      </w:pPr>
    </w:p>
    <w:p w:rsidR="00924EB9" w:rsidRDefault="00924EB9">
      <w:pPr>
        <w:pStyle w:val="ListParagraph"/>
        <w:ind w:left="1440"/>
        <w:rPr>
          <w:rFonts w:ascii="Tahoma" w:hAnsi="Tahoma" w:cs="Tahoma"/>
          <w:sz w:val="25"/>
          <w:szCs w:val="25"/>
        </w:rPr>
      </w:pPr>
    </w:p>
    <w:p w:rsidR="00924EB9" w:rsidRDefault="00924EB9">
      <w:pPr>
        <w:pStyle w:val="ListParagraph"/>
        <w:ind w:left="1440"/>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F26544">
      <w:pPr>
        <w:spacing w:after="0"/>
        <w:jc w:val="center"/>
        <w:rPr>
          <w:rFonts w:ascii="Tahoma" w:hAnsi="Tahoma" w:cs="Tahoma"/>
          <w:sz w:val="32"/>
          <w:szCs w:val="32"/>
        </w:rPr>
      </w:pPr>
      <w:r>
        <w:rPr>
          <w:rFonts w:ascii="Tahoma" w:hAnsi="Tahoma" w:cs="Tahoma"/>
          <w:sz w:val="32"/>
          <w:szCs w:val="32"/>
        </w:rPr>
        <w:lastRenderedPageBreak/>
        <w:t>WEEK THREE HOMEWORK FOR P.5 TERM I 20</w:t>
      </w:r>
      <w:r w:rsidR="00182421">
        <w:rPr>
          <w:rFonts w:ascii="Tahoma" w:hAnsi="Tahoma" w:cs="Tahoma"/>
          <w:sz w:val="32"/>
          <w:szCs w:val="32"/>
          <w:lang w:val="en-US"/>
        </w:rPr>
        <w:t>25</w:t>
      </w:r>
      <w:r>
        <w:rPr>
          <w:rFonts w:ascii="Tahoma" w:hAnsi="Tahoma" w:cs="Tahoma"/>
          <w:sz w:val="32"/>
          <w:szCs w:val="32"/>
        </w:rPr>
        <w:t xml:space="preserve"> NO. 5</w:t>
      </w:r>
    </w:p>
    <w:p w:rsidR="00924EB9" w:rsidRDefault="00F26544">
      <w:pPr>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b/>
          <w:sz w:val="25"/>
          <w:szCs w:val="25"/>
        </w:rPr>
      </w:pPr>
      <w:r>
        <w:rPr>
          <w:rFonts w:ascii="Tahoma" w:hAnsi="Tahoma" w:cs="Tahoma"/>
          <w:b/>
          <w:sz w:val="25"/>
          <w:szCs w:val="25"/>
        </w:rPr>
        <w:t>Social Studies</w:t>
      </w:r>
    </w:p>
    <w:p w:rsidR="00924EB9" w:rsidRDefault="00F26544">
      <w:pPr>
        <w:pStyle w:val="ListParagraph"/>
        <w:numPr>
          <w:ilvl w:val="0"/>
          <w:numId w:val="34"/>
        </w:numPr>
        <w:rPr>
          <w:rFonts w:ascii="Tahoma" w:hAnsi="Tahoma" w:cs="Tahoma"/>
          <w:sz w:val="25"/>
          <w:szCs w:val="25"/>
        </w:rPr>
      </w:pPr>
      <w:r>
        <w:rPr>
          <w:rFonts w:ascii="Tahoma" w:hAnsi="Tahoma" w:cs="Tahoma"/>
          <w:sz w:val="25"/>
          <w:szCs w:val="25"/>
        </w:rPr>
        <w:t>Name the line of longitude that is 0</w:t>
      </w:r>
      <w:r>
        <w:rPr>
          <w:rFonts w:ascii="Tahoma" w:hAnsi="Tahoma" w:cs="Tahoma"/>
          <w:sz w:val="25"/>
          <w:szCs w:val="25"/>
          <w:vertAlign w:val="superscript"/>
        </w:rPr>
        <w:t>0</w:t>
      </w:r>
      <w:r>
        <w:rPr>
          <w:rFonts w:ascii="Tahoma" w:hAnsi="Tahoma" w:cs="Tahoma"/>
          <w:sz w:val="25"/>
          <w:szCs w:val="25"/>
        </w:rPr>
        <w:t>.</w:t>
      </w:r>
    </w:p>
    <w:p w:rsidR="00924EB9" w:rsidRDefault="00F26544">
      <w:pPr>
        <w:pStyle w:val="ListParagraph"/>
        <w:numPr>
          <w:ilvl w:val="0"/>
          <w:numId w:val="34"/>
        </w:numPr>
        <w:rPr>
          <w:rFonts w:ascii="Tahoma" w:hAnsi="Tahoma" w:cs="Tahoma"/>
          <w:sz w:val="25"/>
          <w:szCs w:val="25"/>
        </w:rPr>
      </w:pPr>
      <w:r>
        <w:rPr>
          <w:rFonts w:ascii="Tahoma" w:hAnsi="Tahoma" w:cs="Tahoma"/>
          <w:sz w:val="25"/>
          <w:szCs w:val="25"/>
        </w:rPr>
        <w:t>Apart from Uganda, name any other two countries crossed by the Equator.</w:t>
      </w:r>
    </w:p>
    <w:p w:rsidR="00924EB9" w:rsidRDefault="00F26544">
      <w:pPr>
        <w:pStyle w:val="ListParagraph"/>
        <w:numPr>
          <w:ilvl w:val="0"/>
          <w:numId w:val="34"/>
        </w:numPr>
        <w:rPr>
          <w:rFonts w:ascii="Tahoma" w:hAnsi="Tahoma" w:cs="Tahoma"/>
          <w:sz w:val="25"/>
          <w:szCs w:val="25"/>
        </w:rPr>
      </w:pPr>
      <w:r>
        <w:rPr>
          <w:rFonts w:ascii="Tahoma" w:hAnsi="Tahoma" w:cs="Tahoma"/>
          <w:sz w:val="25"/>
          <w:szCs w:val="25"/>
        </w:rPr>
        <w:t>What name is given to all lines of latitude?</w:t>
      </w:r>
    </w:p>
    <w:p w:rsidR="00924EB9" w:rsidRDefault="00F26544">
      <w:pPr>
        <w:pStyle w:val="ListParagraph"/>
        <w:numPr>
          <w:ilvl w:val="0"/>
          <w:numId w:val="34"/>
        </w:numPr>
        <w:rPr>
          <w:rFonts w:ascii="Tahoma" w:hAnsi="Tahoma" w:cs="Tahoma"/>
          <w:sz w:val="25"/>
          <w:szCs w:val="25"/>
        </w:rPr>
      </w:pPr>
      <w:r>
        <w:rPr>
          <w:rFonts w:ascii="Tahoma" w:hAnsi="Tahoma" w:cs="Tahoma"/>
          <w:sz w:val="25"/>
          <w:szCs w:val="25"/>
        </w:rPr>
        <w:t>Lisa moved a distance of 10cm from town A to B. Given that 1 cm represents 20km, find the actual ground distance (in Km) which Lisa moved.</w:t>
      </w:r>
    </w:p>
    <w:p w:rsidR="00924EB9" w:rsidRDefault="00F26544">
      <w:pPr>
        <w:pStyle w:val="ListParagraph"/>
        <w:numPr>
          <w:ilvl w:val="0"/>
          <w:numId w:val="34"/>
        </w:numPr>
        <w:rPr>
          <w:rFonts w:ascii="Tahoma" w:hAnsi="Tahoma" w:cs="Tahoma"/>
          <w:sz w:val="25"/>
          <w:szCs w:val="25"/>
        </w:rPr>
      </w:pPr>
      <w:r>
        <w:rPr>
          <w:rFonts w:ascii="Tahoma" w:hAnsi="Tahoma" w:cs="Tahoma"/>
          <w:sz w:val="25"/>
          <w:szCs w:val="25"/>
        </w:rPr>
        <w:t>Name any two types of scale you know.</w:t>
      </w:r>
    </w:p>
    <w:p w:rsidR="00924EB9" w:rsidRDefault="00F26544">
      <w:pPr>
        <w:pStyle w:val="ListParagraph"/>
        <w:numPr>
          <w:ilvl w:val="0"/>
          <w:numId w:val="34"/>
        </w:numPr>
        <w:rPr>
          <w:rFonts w:ascii="Tahoma" w:hAnsi="Tahoma" w:cs="Tahoma"/>
          <w:sz w:val="25"/>
          <w:szCs w:val="25"/>
        </w:rPr>
      </w:pPr>
      <w:r>
        <w:rPr>
          <w:rFonts w:ascii="Tahoma" w:hAnsi="Tahoma" w:cs="Tahoma"/>
          <w:sz w:val="25"/>
          <w:szCs w:val="25"/>
        </w:rPr>
        <w:t>Mention the two months when the sun is overhead the Equator.</w:t>
      </w:r>
    </w:p>
    <w:p w:rsidR="00924EB9" w:rsidRDefault="00F26544">
      <w:pPr>
        <w:pStyle w:val="ListParagraph"/>
        <w:numPr>
          <w:ilvl w:val="0"/>
          <w:numId w:val="34"/>
        </w:numPr>
        <w:rPr>
          <w:rFonts w:ascii="Tahoma" w:hAnsi="Tahoma" w:cs="Tahoma"/>
          <w:sz w:val="25"/>
          <w:szCs w:val="25"/>
        </w:rPr>
      </w:pPr>
      <w:r>
        <w:rPr>
          <w:rFonts w:ascii="Tahoma" w:hAnsi="Tahoma" w:cs="Tahoma"/>
          <w:sz w:val="25"/>
          <w:szCs w:val="25"/>
        </w:rPr>
        <w:t>State the units used for measuring latitudes and longitudes.</w:t>
      </w:r>
    </w:p>
    <w:p w:rsidR="00924EB9" w:rsidRDefault="00F26544">
      <w:pPr>
        <w:ind w:left="360"/>
        <w:rPr>
          <w:rFonts w:ascii="Tahoma" w:hAnsi="Tahoma" w:cs="Tahoma"/>
          <w:sz w:val="25"/>
          <w:szCs w:val="25"/>
          <w:u w:val="single"/>
        </w:rPr>
      </w:pPr>
      <w:r>
        <w:rPr>
          <w:rFonts w:ascii="Tahoma" w:hAnsi="Tahoma" w:cs="Tahoma"/>
          <w:sz w:val="25"/>
          <w:szCs w:val="25"/>
          <w:u w:val="single"/>
        </w:rPr>
        <w:t>Answer Either Christianity or Islamic question but not both on a number.</w:t>
      </w:r>
    </w:p>
    <w:p w:rsidR="00924EB9" w:rsidRDefault="00F26544">
      <w:pPr>
        <w:pStyle w:val="ListParagraph"/>
        <w:numPr>
          <w:ilvl w:val="0"/>
          <w:numId w:val="34"/>
        </w:numPr>
        <w:rPr>
          <w:rFonts w:ascii="Tahoma" w:hAnsi="Tahoma" w:cs="Tahoma"/>
          <w:sz w:val="25"/>
          <w:szCs w:val="25"/>
        </w:rPr>
      </w:pPr>
      <w:r>
        <w:rPr>
          <w:rFonts w:ascii="Tahoma" w:hAnsi="Tahoma" w:cs="Tahoma"/>
          <w:sz w:val="25"/>
          <w:szCs w:val="25"/>
        </w:rPr>
        <w:t>Either: (a)</w:t>
      </w:r>
      <w:r>
        <w:rPr>
          <w:rFonts w:ascii="Tahoma" w:hAnsi="Tahoma" w:cs="Tahoma"/>
          <w:sz w:val="25"/>
          <w:szCs w:val="25"/>
        </w:rPr>
        <w:tab/>
        <w:t>Who led the Israelites out of Egypt?</w:t>
      </w:r>
    </w:p>
    <w:p w:rsidR="00924EB9" w:rsidRDefault="00F26544">
      <w:pPr>
        <w:pStyle w:val="ListParagraph"/>
        <w:ind w:left="2160" w:hanging="720"/>
        <w:rPr>
          <w:rFonts w:ascii="Tahoma" w:hAnsi="Tahoma" w:cs="Tahoma"/>
          <w:sz w:val="25"/>
          <w:szCs w:val="25"/>
        </w:rPr>
      </w:pPr>
      <w:r>
        <w:rPr>
          <w:rFonts w:ascii="Tahoma" w:hAnsi="Tahoma" w:cs="Tahoma"/>
          <w:sz w:val="25"/>
          <w:szCs w:val="25"/>
        </w:rPr>
        <w:t xml:space="preserve">(b) </w:t>
      </w:r>
      <w:r>
        <w:rPr>
          <w:rFonts w:ascii="Tahoma" w:hAnsi="Tahoma" w:cs="Tahoma"/>
          <w:sz w:val="25"/>
          <w:szCs w:val="25"/>
        </w:rPr>
        <w:tab/>
        <w:t>Identify any two problems that were faced by the Israelites on their way to the promised land.</w:t>
      </w:r>
    </w:p>
    <w:p w:rsidR="00924EB9" w:rsidRDefault="00F26544">
      <w:pPr>
        <w:spacing w:after="0"/>
        <w:rPr>
          <w:rFonts w:ascii="Tahoma" w:hAnsi="Tahoma" w:cs="Tahoma"/>
          <w:sz w:val="25"/>
          <w:szCs w:val="25"/>
        </w:rPr>
      </w:pPr>
      <w:r>
        <w:rPr>
          <w:rFonts w:ascii="Tahoma" w:hAnsi="Tahoma" w:cs="Tahoma"/>
          <w:sz w:val="25"/>
          <w:szCs w:val="25"/>
        </w:rPr>
        <w:tab/>
        <w:t>Or:</w:t>
      </w:r>
      <w:r>
        <w:rPr>
          <w:rFonts w:ascii="Tahoma" w:hAnsi="Tahoma" w:cs="Tahoma"/>
          <w:sz w:val="25"/>
          <w:szCs w:val="25"/>
        </w:rPr>
        <w:tab/>
        <w:t>(a)</w:t>
      </w:r>
      <w:r>
        <w:rPr>
          <w:rFonts w:ascii="Tahoma" w:hAnsi="Tahoma" w:cs="Tahoma"/>
          <w:sz w:val="25"/>
          <w:szCs w:val="25"/>
        </w:rPr>
        <w:tab/>
        <w:t>Who were the caliphs</w:t>
      </w:r>
    </w:p>
    <w:p w:rsidR="00924EB9" w:rsidRDefault="00F26544">
      <w:pPr>
        <w:rPr>
          <w:rFonts w:ascii="Tahoma" w:hAnsi="Tahoma" w:cs="Tahoma"/>
          <w:sz w:val="25"/>
          <w:szCs w:val="25"/>
        </w:rPr>
      </w:pPr>
      <w:r>
        <w:rPr>
          <w:rFonts w:ascii="Tahoma" w:hAnsi="Tahoma" w:cs="Tahoma"/>
          <w:sz w:val="25"/>
          <w:szCs w:val="25"/>
        </w:rPr>
        <w:tab/>
      </w:r>
      <w:r>
        <w:rPr>
          <w:rFonts w:ascii="Tahoma" w:hAnsi="Tahoma" w:cs="Tahoma"/>
          <w:sz w:val="25"/>
          <w:szCs w:val="25"/>
        </w:rPr>
        <w:tab/>
        <w:t>(b)</w:t>
      </w:r>
      <w:r>
        <w:rPr>
          <w:rFonts w:ascii="Tahoma" w:hAnsi="Tahoma" w:cs="Tahoma"/>
          <w:sz w:val="25"/>
          <w:szCs w:val="25"/>
        </w:rPr>
        <w:tab/>
        <w:t>Name the four caliphs of prophet Muhammad.</w:t>
      </w:r>
    </w:p>
    <w:p w:rsidR="00924EB9" w:rsidRDefault="00F26544">
      <w:pPr>
        <w:rPr>
          <w:rFonts w:ascii="Tahoma" w:hAnsi="Tahoma" w:cs="Tahoma"/>
          <w:b/>
          <w:sz w:val="25"/>
          <w:szCs w:val="25"/>
        </w:rPr>
      </w:pPr>
      <w:r>
        <w:rPr>
          <w:rFonts w:ascii="Tahoma" w:hAnsi="Tahoma" w:cs="Tahoma"/>
          <w:b/>
          <w:sz w:val="25"/>
          <w:szCs w:val="25"/>
        </w:rPr>
        <w:t>Mathematics</w:t>
      </w:r>
    </w:p>
    <w:p w:rsidR="00924EB9" w:rsidRDefault="00F26544">
      <w:pPr>
        <w:pStyle w:val="ListParagraph"/>
        <w:numPr>
          <w:ilvl w:val="0"/>
          <w:numId w:val="35"/>
        </w:numPr>
        <w:rPr>
          <w:rFonts w:ascii="Tahoma" w:hAnsi="Tahoma" w:cs="Tahoma"/>
          <w:sz w:val="25"/>
          <w:szCs w:val="25"/>
        </w:rPr>
      </w:pPr>
      <w:r>
        <w:rPr>
          <w:rFonts w:ascii="Tahoma" w:hAnsi="Tahoma" w:cs="Tahoma"/>
          <w:sz w:val="25"/>
          <w:szCs w:val="25"/>
        </w:rPr>
        <w:t>How many triangles are there?</w:t>
      </w:r>
    </w:p>
    <w:p w:rsidR="00924EB9" w:rsidRDefault="0063134E">
      <w:pPr>
        <w:pStyle w:val="ListParagraph"/>
        <w:numPr>
          <w:ilvl w:val="0"/>
          <w:numId w:val="36"/>
        </w:numPr>
        <w:rPr>
          <w:rFonts w:ascii="Tahoma" w:hAnsi="Tahoma" w:cs="Tahoma"/>
          <w:sz w:val="25"/>
          <w:szCs w:val="25"/>
        </w:rPr>
      </w:pPr>
      <w:r>
        <w:rPr>
          <w:rFonts w:ascii="Tahoma" w:hAnsi="Tahoma" w:cs="Tahoma"/>
          <w:sz w:val="25"/>
          <w:szCs w:val="25"/>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1103" o:spid="_x0000_s1097" type="#_x0000_t5" style="position:absolute;left:0;text-align:left;margin-left:274.5pt;margin-top:-.15pt;width:97.5pt;height:53.25pt;z-index:251632640;mso-width-relative:page;mso-height-relative:page"/>
        </w:pict>
      </w:r>
      <w:r>
        <w:rPr>
          <w:rFonts w:ascii="Tahoma" w:hAnsi="Tahoma" w:cs="Tahoma"/>
          <w:sz w:val="25"/>
          <w:szCs w:val="25"/>
        </w:rPr>
        <w:pict>
          <v:shape id="1104" o:spid="_x0000_s1098" style="position:absolute;left:0;text-align:left;margin-left:274.5pt;margin-top:14.85pt;width:97.5pt;height:38.25pt;z-index:251633664;mso-width-relative:page;mso-height-relative:page" coordsize="1845,765" o:spt="100" adj="0,,0" path="m1170,l630,,1845,765,,765,1170,xe">
            <v:stroke joinstyle="round"/>
            <v:formulas/>
            <v:path arrowok="t" o:connecttype="segments" textboxrect="0,0,1845,765"/>
          </v:shape>
        </w:pict>
      </w:r>
      <w:r>
        <w:rPr>
          <w:rFonts w:ascii="Tahoma" w:hAnsi="Tahoma" w:cs="Tahoma"/>
          <w:sz w:val="25"/>
          <w:szCs w:val="25"/>
        </w:rPr>
        <w:pict>
          <v:shape id="1105" o:spid="_x0000_s1099" type="#_x0000_t32" style="position:absolute;left:0;text-align:left;margin-left:70.5pt;margin-top:7.35pt;width:58.5pt;height:45.75pt;flip:y;z-index:251634688;mso-width-relative:page;mso-height-relative:page"/>
        </w:pict>
      </w:r>
      <w:r>
        <w:rPr>
          <w:rFonts w:ascii="Tahoma" w:hAnsi="Tahoma" w:cs="Tahoma"/>
          <w:sz w:val="25"/>
          <w:szCs w:val="25"/>
        </w:rPr>
        <w:pict>
          <v:shape id="1106" o:spid="_x0000_s1100" type="#_x0000_t32" style="position:absolute;left:0;text-align:left;margin-left:70.5pt;margin-top:7.35pt;width:58.5pt;height:45.75pt;z-index:251635712;mso-width-relative:page;mso-height-relative:page"/>
        </w:pict>
      </w:r>
      <w:r>
        <w:rPr>
          <w:rFonts w:ascii="Tahoma" w:hAnsi="Tahoma" w:cs="Tahoma"/>
          <w:sz w:val="25"/>
          <w:szCs w:val="25"/>
        </w:rPr>
        <w:pict>
          <v:rect id="1107" o:spid="_x0000_s1101" style="position:absolute;left:0;text-align:left;margin-left:70.5pt;margin-top:7.35pt;width:58.5pt;height:45.75pt;z-index:251636736;mso-width-relative:page;mso-height-relative:page"/>
        </w:pict>
      </w:r>
      <w:r w:rsidR="00F26544">
        <w:rPr>
          <w:rFonts w:ascii="Tahoma" w:hAnsi="Tahoma" w:cs="Tahoma"/>
          <w:sz w:val="25"/>
          <w:szCs w:val="25"/>
        </w:rPr>
        <w:tab/>
      </w:r>
      <w:r w:rsidR="00F26544">
        <w:rPr>
          <w:rFonts w:ascii="Tahoma" w:hAnsi="Tahoma" w:cs="Tahoma"/>
          <w:sz w:val="25"/>
          <w:szCs w:val="25"/>
        </w:rPr>
        <w:tab/>
      </w:r>
      <w:r w:rsidR="00F26544">
        <w:rPr>
          <w:rFonts w:ascii="Tahoma" w:hAnsi="Tahoma" w:cs="Tahoma"/>
          <w:sz w:val="25"/>
          <w:szCs w:val="25"/>
        </w:rPr>
        <w:tab/>
      </w:r>
      <w:r w:rsidR="00F26544">
        <w:rPr>
          <w:rFonts w:ascii="Tahoma" w:hAnsi="Tahoma" w:cs="Tahoma"/>
          <w:sz w:val="25"/>
          <w:szCs w:val="25"/>
        </w:rPr>
        <w:tab/>
        <w:t>(b)</w:t>
      </w:r>
      <w:r w:rsidR="00F26544">
        <w:rPr>
          <w:rFonts w:ascii="Tahoma" w:hAnsi="Tahoma" w:cs="Tahoma"/>
          <w:sz w:val="25"/>
          <w:szCs w:val="25"/>
        </w:rPr>
        <w:tab/>
      </w:r>
    </w:p>
    <w:p w:rsidR="00924EB9" w:rsidRDefault="00924EB9">
      <w:pPr>
        <w:rPr>
          <w:rFonts w:ascii="Tahoma" w:hAnsi="Tahoma" w:cs="Tahoma"/>
          <w:sz w:val="25"/>
          <w:szCs w:val="25"/>
        </w:rPr>
      </w:pPr>
    </w:p>
    <w:p w:rsidR="00924EB9" w:rsidRDefault="0063134E">
      <w:pPr>
        <w:pStyle w:val="ListParagraph"/>
        <w:numPr>
          <w:ilvl w:val="0"/>
          <w:numId w:val="35"/>
        </w:numPr>
        <w:rPr>
          <w:rFonts w:ascii="Tahoma" w:hAnsi="Tahoma" w:cs="Tahoma"/>
          <w:sz w:val="25"/>
          <w:szCs w:val="25"/>
        </w:rPr>
      </w:pPr>
      <w:r>
        <w:rPr>
          <w:rFonts w:ascii="Tahoma" w:hAnsi="Tahoma" w:cs="Tahoma"/>
          <w:sz w:val="25"/>
          <w:szCs w:val="25"/>
        </w:rPr>
        <w:pict>
          <v:shape id="1108" o:spid="_x0000_s1102" type="#_x0000_t32" style="position:absolute;left:0;text-align:left;margin-left:86.25pt;margin-top:14.9pt;width:0;height:66pt;z-index:251637760;mso-width-relative:page;mso-height-relative:page"/>
        </w:pict>
      </w:r>
      <w:r>
        <w:rPr>
          <w:rFonts w:ascii="Tahoma" w:hAnsi="Tahoma" w:cs="Tahoma"/>
          <w:sz w:val="25"/>
          <w:szCs w:val="25"/>
        </w:rPr>
        <w:pict>
          <v:rect id="1109" o:spid="_x0000_s1103" style="position:absolute;left:0;text-align:left;margin-left:66pt;margin-top:14.9pt;width:42pt;height:66pt;z-index:251638784;mso-width-relative:page;mso-height-relative:page"/>
        </w:pict>
      </w:r>
      <w:r w:rsidR="00F26544">
        <w:rPr>
          <w:rFonts w:ascii="Tahoma" w:hAnsi="Tahoma" w:cs="Tahoma"/>
          <w:sz w:val="25"/>
          <w:szCs w:val="25"/>
        </w:rPr>
        <w:t>How many rectangles are there?</w:t>
      </w:r>
    </w:p>
    <w:p w:rsidR="00924EB9" w:rsidRDefault="0063134E">
      <w:pPr>
        <w:pStyle w:val="ListParagraph"/>
        <w:numPr>
          <w:ilvl w:val="0"/>
          <w:numId w:val="37"/>
        </w:numPr>
        <w:rPr>
          <w:rFonts w:ascii="Tahoma" w:hAnsi="Tahoma" w:cs="Tahoma"/>
          <w:sz w:val="25"/>
          <w:szCs w:val="25"/>
        </w:rPr>
      </w:pPr>
      <w:r>
        <w:pict>
          <v:rect id="1110" o:spid="_x0000_s1104" style="position:absolute;left:0;text-align:left;margin-left:192pt;margin-top:17.55pt;width:66pt;height:27.75pt;z-index:251639808;mso-width-relative:page;mso-height-relative:page" filled="f"/>
        </w:pict>
      </w:r>
      <w:r>
        <w:pict>
          <v:rect id="1111" o:spid="_x0000_s1105" style="position:absolute;left:0;text-align:left;margin-left:227.25pt;margin-top:3.3pt;width:66pt;height:27.75pt;z-index:251640832;mso-width-relative:page;mso-height-relative:page" filled="f"/>
        </w:pict>
      </w:r>
      <w:r>
        <w:pict>
          <v:shape id="1112" o:spid="_x0000_s1106" type="#_x0000_t32" style="position:absolute;left:0;text-align:left;margin-left:66pt;margin-top:22.05pt;width:42pt;height:0;z-index:251641856;mso-width-relative:page;mso-height-relative:page"/>
        </w:pict>
      </w:r>
      <w:r w:rsidR="00F26544">
        <w:rPr>
          <w:rFonts w:ascii="Tahoma" w:hAnsi="Tahoma" w:cs="Tahoma"/>
          <w:sz w:val="25"/>
          <w:szCs w:val="25"/>
        </w:rPr>
        <w:tab/>
      </w:r>
      <w:r w:rsidR="00F26544">
        <w:rPr>
          <w:rFonts w:ascii="Tahoma" w:hAnsi="Tahoma" w:cs="Tahoma"/>
          <w:sz w:val="25"/>
          <w:szCs w:val="25"/>
        </w:rPr>
        <w:tab/>
      </w:r>
      <w:r w:rsidR="00F26544">
        <w:rPr>
          <w:rFonts w:ascii="Tahoma" w:hAnsi="Tahoma" w:cs="Tahoma"/>
          <w:sz w:val="25"/>
          <w:szCs w:val="25"/>
        </w:rPr>
        <w:tab/>
        <w:t xml:space="preserve">(b) </w:t>
      </w:r>
    </w:p>
    <w:p w:rsidR="00924EB9" w:rsidRDefault="0063134E">
      <w:pPr>
        <w:rPr>
          <w:rFonts w:ascii="Tahoma" w:hAnsi="Tahoma" w:cs="Tahoma"/>
          <w:sz w:val="25"/>
          <w:szCs w:val="25"/>
        </w:rPr>
      </w:pPr>
      <w:r>
        <w:rPr>
          <w:rFonts w:ascii="Tahoma" w:hAnsi="Tahoma" w:cs="Tahoma"/>
          <w:sz w:val="25"/>
          <w:szCs w:val="25"/>
        </w:rPr>
        <w:pict>
          <v:rect id="1113" o:spid="_x0000_s1107" style="position:absolute;margin-left:161.25pt;margin-top:3.7pt;width:66pt;height:27.75pt;z-index:251642880;mso-width-relative:page;mso-height-relative:page" filled="f"/>
        </w:pict>
      </w:r>
    </w:p>
    <w:p w:rsidR="00924EB9" w:rsidRDefault="00924EB9">
      <w:pPr>
        <w:rPr>
          <w:rFonts w:ascii="Tahoma" w:hAnsi="Tahoma" w:cs="Tahoma"/>
          <w:sz w:val="25"/>
          <w:szCs w:val="25"/>
        </w:rPr>
      </w:pPr>
    </w:p>
    <w:p w:rsidR="00924EB9" w:rsidRDefault="00F26544">
      <w:pPr>
        <w:pStyle w:val="ListParagraph"/>
        <w:numPr>
          <w:ilvl w:val="0"/>
          <w:numId w:val="35"/>
        </w:numPr>
        <w:rPr>
          <w:rFonts w:ascii="Tahoma" w:hAnsi="Tahoma" w:cs="Tahoma"/>
          <w:sz w:val="25"/>
          <w:szCs w:val="25"/>
        </w:rPr>
      </w:pPr>
      <w:r>
        <w:rPr>
          <w:rFonts w:ascii="Tahoma" w:hAnsi="Tahoma" w:cs="Tahoma"/>
          <w:sz w:val="25"/>
          <w:szCs w:val="25"/>
        </w:rPr>
        <w:t>What even number comes before 20 and after 20?</w:t>
      </w:r>
    </w:p>
    <w:p w:rsidR="00924EB9" w:rsidRDefault="00F26544">
      <w:pPr>
        <w:pStyle w:val="ListParagraph"/>
        <w:numPr>
          <w:ilvl w:val="0"/>
          <w:numId w:val="38"/>
        </w:numPr>
        <w:rPr>
          <w:rFonts w:ascii="Tahoma" w:hAnsi="Tahoma" w:cs="Tahoma"/>
          <w:sz w:val="25"/>
          <w:szCs w:val="25"/>
        </w:rPr>
      </w:pPr>
      <w:r>
        <w:rPr>
          <w:rFonts w:ascii="Tahoma" w:hAnsi="Tahoma" w:cs="Tahoma"/>
          <w:sz w:val="25"/>
          <w:szCs w:val="25"/>
        </w:rPr>
        <w:t>before ________</w:t>
      </w:r>
      <w:r>
        <w:rPr>
          <w:rFonts w:ascii="Tahoma" w:hAnsi="Tahoma" w:cs="Tahoma"/>
          <w:sz w:val="25"/>
          <w:szCs w:val="25"/>
        </w:rPr>
        <w:tab/>
      </w:r>
      <w:r>
        <w:rPr>
          <w:rFonts w:ascii="Tahoma" w:hAnsi="Tahoma" w:cs="Tahoma"/>
          <w:sz w:val="25"/>
          <w:szCs w:val="25"/>
        </w:rPr>
        <w:tab/>
        <w:t>(ii) after _______</w:t>
      </w:r>
    </w:p>
    <w:p w:rsidR="00924EB9" w:rsidRDefault="00F26544">
      <w:pPr>
        <w:pStyle w:val="ListParagraph"/>
        <w:numPr>
          <w:ilvl w:val="0"/>
          <w:numId w:val="35"/>
        </w:numPr>
        <w:rPr>
          <w:rFonts w:ascii="Tahoma" w:hAnsi="Tahoma" w:cs="Tahoma"/>
          <w:sz w:val="25"/>
          <w:szCs w:val="25"/>
        </w:rPr>
      </w:pPr>
      <w:r>
        <w:rPr>
          <w:rFonts w:ascii="Tahoma" w:hAnsi="Tahoma" w:cs="Tahoma"/>
          <w:sz w:val="25"/>
          <w:szCs w:val="25"/>
        </w:rPr>
        <w:t>Find the next number in the sequence.</w:t>
      </w:r>
    </w:p>
    <w:p w:rsidR="00924EB9" w:rsidRDefault="00F26544">
      <w:pPr>
        <w:pStyle w:val="ListParagraph"/>
        <w:rPr>
          <w:rFonts w:ascii="Tahoma" w:hAnsi="Tahoma" w:cs="Tahoma"/>
          <w:sz w:val="25"/>
          <w:szCs w:val="25"/>
        </w:rPr>
      </w:pPr>
      <w:r>
        <w:rPr>
          <w:rFonts w:ascii="Tahoma" w:hAnsi="Tahoma" w:cs="Tahoma"/>
          <w:sz w:val="25"/>
          <w:szCs w:val="25"/>
        </w:rPr>
        <w:t>1, 3, 9, 27, ______</w:t>
      </w:r>
    </w:p>
    <w:p w:rsidR="00924EB9" w:rsidRDefault="00F26544">
      <w:pPr>
        <w:pStyle w:val="ListParagraph"/>
        <w:numPr>
          <w:ilvl w:val="0"/>
          <w:numId w:val="35"/>
        </w:numPr>
        <w:rPr>
          <w:rFonts w:ascii="Tahoma" w:hAnsi="Tahoma" w:cs="Tahoma"/>
          <w:sz w:val="25"/>
          <w:szCs w:val="25"/>
        </w:rPr>
      </w:pPr>
      <w:r>
        <w:rPr>
          <w:rFonts w:ascii="Tahoma" w:hAnsi="Tahoma" w:cs="Tahoma"/>
          <w:sz w:val="25"/>
          <w:szCs w:val="25"/>
        </w:rPr>
        <w:t>Find the L.C.M of 3 and 4</w:t>
      </w:r>
    </w:p>
    <w:p w:rsidR="00924EB9" w:rsidRDefault="00F26544">
      <w:pPr>
        <w:pStyle w:val="ListParagraph"/>
        <w:numPr>
          <w:ilvl w:val="0"/>
          <w:numId w:val="35"/>
        </w:numPr>
        <w:rPr>
          <w:rFonts w:ascii="Tahoma" w:hAnsi="Tahoma" w:cs="Tahoma"/>
          <w:sz w:val="25"/>
          <w:szCs w:val="25"/>
        </w:rPr>
      </w:pPr>
      <w:r>
        <w:rPr>
          <w:rFonts w:ascii="Tahoma" w:hAnsi="Tahoma" w:cs="Tahoma"/>
          <w:sz w:val="25"/>
          <w:szCs w:val="25"/>
        </w:rPr>
        <w:t>List all factors of 18.</w:t>
      </w:r>
    </w:p>
    <w:p w:rsidR="00924EB9" w:rsidRDefault="00F26544">
      <w:pPr>
        <w:pStyle w:val="ListParagraph"/>
        <w:numPr>
          <w:ilvl w:val="0"/>
          <w:numId w:val="35"/>
        </w:numPr>
        <w:rPr>
          <w:rFonts w:ascii="Tahoma" w:hAnsi="Tahoma" w:cs="Tahoma"/>
          <w:sz w:val="25"/>
          <w:szCs w:val="25"/>
        </w:rPr>
      </w:pPr>
      <w:r>
        <w:rPr>
          <w:rFonts w:ascii="Tahoma" w:hAnsi="Tahoma" w:cs="Tahoma"/>
          <w:sz w:val="25"/>
          <w:szCs w:val="25"/>
        </w:rPr>
        <w:t>What is the first Even number?</w:t>
      </w:r>
    </w:p>
    <w:p w:rsidR="00182421" w:rsidRDefault="00182421" w:rsidP="00182421">
      <w:pPr>
        <w:rPr>
          <w:rFonts w:ascii="Tahoma" w:hAnsi="Tahoma" w:cs="Tahoma"/>
          <w:sz w:val="25"/>
          <w:szCs w:val="25"/>
        </w:rPr>
      </w:pPr>
    </w:p>
    <w:p w:rsidR="00182421" w:rsidRPr="00182421" w:rsidRDefault="00182421" w:rsidP="00182421">
      <w:pPr>
        <w:rPr>
          <w:rFonts w:ascii="Tahoma" w:hAnsi="Tahoma" w:cs="Tahoma"/>
          <w:sz w:val="25"/>
          <w:szCs w:val="25"/>
        </w:rPr>
      </w:pPr>
    </w:p>
    <w:p w:rsidR="00924EB9" w:rsidRDefault="00F26544">
      <w:pPr>
        <w:spacing w:after="0"/>
        <w:jc w:val="center"/>
        <w:rPr>
          <w:rFonts w:ascii="Tahoma" w:hAnsi="Tahoma" w:cs="Tahoma"/>
          <w:sz w:val="32"/>
          <w:szCs w:val="32"/>
        </w:rPr>
      </w:pPr>
      <w:r>
        <w:rPr>
          <w:rFonts w:ascii="Tahoma" w:hAnsi="Tahoma" w:cs="Tahoma"/>
          <w:sz w:val="32"/>
          <w:szCs w:val="32"/>
        </w:rPr>
        <w:lastRenderedPageBreak/>
        <w:t>WEEK THREE HOMEWORK FOR P.5 TERM I 20</w:t>
      </w:r>
      <w:r w:rsidR="00182421">
        <w:rPr>
          <w:rFonts w:ascii="Tahoma" w:hAnsi="Tahoma" w:cs="Tahoma"/>
          <w:sz w:val="32"/>
          <w:szCs w:val="32"/>
          <w:lang w:val="en-US"/>
        </w:rPr>
        <w:t>25</w:t>
      </w:r>
      <w:r>
        <w:rPr>
          <w:rFonts w:ascii="Tahoma" w:hAnsi="Tahoma" w:cs="Tahoma"/>
          <w:sz w:val="32"/>
          <w:szCs w:val="32"/>
        </w:rPr>
        <w:t xml:space="preserve"> NO. 5</w:t>
      </w:r>
    </w:p>
    <w:p w:rsidR="00924EB9" w:rsidRDefault="00F26544">
      <w:pPr>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b/>
          <w:sz w:val="25"/>
          <w:szCs w:val="25"/>
        </w:rPr>
      </w:pPr>
      <w:r>
        <w:rPr>
          <w:rFonts w:ascii="Tahoma" w:hAnsi="Tahoma" w:cs="Tahoma"/>
          <w:b/>
          <w:sz w:val="25"/>
          <w:szCs w:val="25"/>
        </w:rPr>
        <w:t>English</w:t>
      </w:r>
    </w:p>
    <w:p w:rsidR="00924EB9" w:rsidRDefault="00F26544">
      <w:pPr>
        <w:rPr>
          <w:rFonts w:ascii="Tahoma" w:hAnsi="Tahoma" w:cs="Tahoma"/>
          <w:sz w:val="25"/>
          <w:szCs w:val="25"/>
          <w:u w:val="single"/>
        </w:rPr>
      </w:pPr>
      <w:r>
        <w:rPr>
          <w:rFonts w:ascii="Tahoma" w:hAnsi="Tahoma" w:cs="Tahoma"/>
          <w:sz w:val="25"/>
          <w:szCs w:val="25"/>
          <w:u w:val="single"/>
        </w:rPr>
        <w:t>Use the correct form of the words in brackets.</w:t>
      </w:r>
    </w:p>
    <w:p w:rsidR="00924EB9" w:rsidRDefault="00F26544">
      <w:pPr>
        <w:pStyle w:val="ListParagraph"/>
        <w:numPr>
          <w:ilvl w:val="0"/>
          <w:numId w:val="39"/>
        </w:numPr>
        <w:spacing w:line="360" w:lineRule="auto"/>
        <w:rPr>
          <w:rFonts w:ascii="Tahoma" w:hAnsi="Tahoma" w:cs="Tahoma"/>
          <w:sz w:val="25"/>
          <w:szCs w:val="25"/>
        </w:rPr>
      </w:pPr>
      <w:r>
        <w:rPr>
          <w:rFonts w:ascii="Tahoma" w:hAnsi="Tahoma" w:cs="Tahoma"/>
          <w:sz w:val="25"/>
          <w:szCs w:val="25"/>
        </w:rPr>
        <w:t>The girls are _____________ their uniforms now. (wash)</w:t>
      </w:r>
    </w:p>
    <w:p w:rsidR="00924EB9" w:rsidRDefault="00F26544">
      <w:pPr>
        <w:pStyle w:val="ListParagraph"/>
        <w:numPr>
          <w:ilvl w:val="0"/>
          <w:numId w:val="39"/>
        </w:numPr>
        <w:spacing w:line="360" w:lineRule="auto"/>
        <w:rPr>
          <w:rFonts w:ascii="Tahoma" w:hAnsi="Tahoma" w:cs="Tahoma"/>
          <w:sz w:val="25"/>
          <w:szCs w:val="25"/>
        </w:rPr>
      </w:pPr>
      <w:r>
        <w:rPr>
          <w:rFonts w:ascii="Tahoma" w:hAnsi="Tahoma" w:cs="Tahoma"/>
          <w:sz w:val="25"/>
          <w:szCs w:val="25"/>
        </w:rPr>
        <w:t>We shall _____________ our examinations very well. (pass)</w:t>
      </w:r>
    </w:p>
    <w:p w:rsidR="00924EB9" w:rsidRDefault="00F26544">
      <w:pPr>
        <w:pStyle w:val="ListParagraph"/>
        <w:numPr>
          <w:ilvl w:val="0"/>
          <w:numId w:val="39"/>
        </w:numPr>
        <w:spacing w:line="360" w:lineRule="auto"/>
        <w:rPr>
          <w:rFonts w:ascii="Tahoma" w:hAnsi="Tahoma" w:cs="Tahoma"/>
          <w:sz w:val="25"/>
          <w:szCs w:val="25"/>
        </w:rPr>
      </w:pPr>
      <w:r>
        <w:rPr>
          <w:rFonts w:ascii="Tahoma" w:hAnsi="Tahoma" w:cs="Tahoma"/>
          <w:sz w:val="25"/>
          <w:szCs w:val="25"/>
        </w:rPr>
        <w:t>Alex _____________ the compound last week. (slash)</w:t>
      </w:r>
    </w:p>
    <w:p w:rsidR="00924EB9" w:rsidRDefault="00F26544">
      <w:pPr>
        <w:pStyle w:val="ListParagraph"/>
        <w:numPr>
          <w:ilvl w:val="0"/>
          <w:numId w:val="39"/>
        </w:numPr>
        <w:spacing w:line="360" w:lineRule="auto"/>
        <w:rPr>
          <w:rFonts w:ascii="Tahoma" w:hAnsi="Tahoma" w:cs="Tahoma"/>
          <w:sz w:val="25"/>
          <w:szCs w:val="25"/>
        </w:rPr>
      </w:pPr>
      <w:r>
        <w:rPr>
          <w:rFonts w:ascii="Tahoma" w:hAnsi="Tahoma" w:cs="Tahoma"/>
          <w:sz w:val="25"/>
          <w:szCs w:val="25"/>
        </w:rPr>
        <w:t>Our classroom is _____________ than that one. (clean)</w:t>
      </w:r>
    </w:p>
    <w:p w:rsidR="00924EB9" w:rsidRDefault="00F26544">
      <w:pPr>
        <w:pStyle w:val="ListParagraph"/>
        <w:numPr>
          <w:ilvl w:val="0"/>
          <w:numId w:val="39"/>
        </w:numPr>
        <w:spacing w:line="360" w:lineRule="auto"/>
        <w:rPr>
          <w:rFonts w:ascii="Tahoma" w:hAnsi="Tahoma" w:cs="Tahoma"/>
          <w:sz w:val="25"/>
          <w:szCs w:val="25"/>
        </w:rPr>
      </w:pPr>
      <w:r>
        <w:rPr>
          <w:rFonts w:ascii="Tahoma" w:hAnsi="Tahoma" w:cs="Tahoma"/>
          <w:sz w:val="25"/>
          <w:szCs w:val="25"/>
        </w:rPr>
        <w:t>We have _____________ at our home. (free)</w:t>
      </w:r>
    </w:p>
    <w:p w:rsidR="00924EB9" w:rsidRDefault="00F26544">
      <w:pPr>
        <w:pStyle w:val="ListParagraph"/>
        <w:numPr>
          <w:ilvl w:val="0"/>
          <w:numId w:val="39"/>
        </w:numPr>
        <w:spacing w:line="360" w:lineRule="auto"/>
        <w:rPr>
          <w:rFonts w:ascii="Tahoma" w:hAnsi="Tahoma" w:cs="Tahoma"/>
          <w:sz w:val="25"/>
          <w:szCs w:val="25"/>
        </w:rPr>
      </w:pPr>
      <w:r>
        <w:rPr>
          <w:rFonts w:ascii="Tahoma" w:hAnsi="Tahoma" w:cs="Tahoma"/>
          <w:sz w:val="25"/>
          <w:szCs w:val="25"/>
        </w:rPr>
        <w:t>A snake is a very _____________ animal. (danger)</w:t>
      </w:r>
    </w:p>
    <w:p w:rsidR="00924EB9" w:rsidRDefault="00F26544">
      <w:pPr>
        <w:pStyle w:val="ListParagraph"/>
        <w:numPr>
          <w:ilvl w:val="0"/>
          <w:numId w:val="39"/>
        </w:numPr>
        <w:spacing w:line="360" w:lineRule="auto"/>
        <w:rPr>
          <w:rFonts w:ascii="Tahoma" w:hAnsi="Tahoma" w:cs="Tahoma"/>
          <w:sz w:val="25"/>
          <w:szCs w:val="25"/>
        </w:rPr>
      </w:pPr>
      <w:r>
        <w:rPr>
          <w:rFonts w:ascii="Tahoma" w:hAnsi="Tahoma" w:cs="Tahoma"/>
          <w:sz w:val="25"/>
          <w:szCs w:val="25"/>
        </w:rPr>
        <w:t>That boy _____________ my pen yesterday. (steal)</w:t>
      </w:r>
    </w:p>
    <w:p w:rsidR="00924EB9" w:rsidRDefault="00F26544">
      <w:pPr>
        <w:pStyle w:val="ListParagraph"/>
        <w:numPr>
          <w:ilvl w:val="0"/>
          <w:numId w:val="39"/>
        </w:numPr>
        <w:spacing w:line="360" w:lineRule="auto"/>
        <w:rPr>
          <w:rFonts w:ascii="Tahoma" w:hAnsi="Tahoma" w:cs="Tahoma"/>
          <w:sz w:val="25"/>
          <w:szCs w:val="25"/>
        </w:rPr>
      </w:pPr>
      <w:r>
        <w:rPr>
          <w:rFonts w:ascii="Tahoma" w:hAnsi="Tahoma" w:cs="Tahoma"/>
          <w:sz w:val="25"/>
          <w:szCs w:val="25"/>
        </w:rPr>
        <w:t>Sanyu has _____________ to town to do shopping. (go)</w:t>
      </w:r>
    </w:p>
    <w:p w:rsidR="00924EB9" w:rsidRDefault="00F26544">
      <w:pPr>
        <w:pStyle w:val="ListParagraph"/>
        <w:numPr>
          <w:ilvl w:val="0"/>
          <w:numId w:val="39"/>
        </w:numPr>
        <w:spacing w:line="360" w:lineRule="auto"/>
        <w:rPr>
          <w:rFonts w:ascii="Tahoma" w:hAnsi="Tahoma" w:cs="Tahoma"/>
          <w:sz w:val="25"/>
          <w:szCs w:val="25"/>
        </w:rPr>
      </w:pPr>
      <w:r>
        <w:rPr>
          <w:rFonts w:ascii="Tahoma" w:hAnsi="Tahoma" w:cs="Tahoma"/>
          <w:sz w:val="25"/>
          <w:szCs w:val="25"/>
        </w:rPr>
        <w:t>Mr. Musoke is the _____________ man in our village. (rich)</w:t>
      </w:r>
    </w:p>
    <w:p w:rsidR="00924EB9" w:rsidRDefault="00F26544">
      <w:pPr>
        <w:pStyle w:val="ListParagraph"/>
        <w:numPr>
          <w:ilvl w:val="0"/>
          <w:numId w:val="39"/>
        </w:numPr>
        <w:spacing w:line="360" w:lineRule="auto"/>
        <w:rPr>
          <w:rFonts w:ascii="Tahoma" w:hAnsi="Tahoma" w:cs="Tahoma"/>
          <w:sz w:val="25"/>
          <w:szCs w:val="25"/>
        </w:rPr>
      </w:pPr>
      <w:r>
        <w:rPr>
          <w:rFonts w:ascii="Tahoma" w:hAnsi="Tahoma" w:cs="Tahoma"/>
          <w:sz w:val="25"/>
          <w:szCs w:val="25"/>
        </w:rPr>
        <w:t>I found Ritah _____________ the house at night. (mop)</w:t>
      </w:r>
    </w:p>
    <w:p w:rsidR="00924EB9" w:rsidRDefault="00F26544">
      <w:pPr>
        <w:spacing w:line="360" w:lineRule="auto"/>
        <w:rPr>
          <w:rFonts w:ascii="Tahoma" w:hAnsi="Tahoma" w:cs="Tahoma"/>
          <w:b/>
          <w:sz w:val="25"/>
          <w:szCs w:val="25"/>
        </w:rPr>
      </w:pPr>
      <w:r>
        <w:rPr>
          <w:rFonts w:ascii="Tahoma" w:hAnsi="Tahoma" w:cs="Tahoma"/>
          <w:b/>
          <w:sz w:val="25"/>
          <w:szCs w:val="25"/>
        </w:rPr>
        <w:t>Science</w:t>
      </w:r>
    </w:p>
    <w:p w:rsidR="00924EB9" w:rsidRDefault="00F26544">
      <w:pPr>
        <w:pStyle w:val="ListParagraph"/>
        <w:numPr>
          <w:ilvl w:val="0"/>
          <w:numId w:val="40"/>
        </w:numPr>
        <w:spacing w:line="360" w:lineRule="auto"/>
        <w:rPr>
          <w:rFonts w:ascii="Tahoma" w:hAnsi="Tahoma" w:cs="Tahoma"/>
          <w:sz w:val="25"/>
          <w:szCs w:val="25"/>
        </w:rPr>
      </w:pPr>
      <w:r>
        <w:rPr>
          <w:rFonts w:ascii="Tahoma" w:hAnsi="Tahoma" w:cs="Tahoma"/>
          <w:sz w:val="25"/>
          <w:szCs w:val="25"/>
        </w:rPr>
        <w:t>How does a fracture differ from a dislocation?</w:t>
      </w:r>
    </w:p>
    <w:p w:rsidR="00924EB9" w:rsidRDefault="00F26544">
      <w:pPr>
        <w:pStyle w:val="ListParagraph"/>
        <w:numPr>
          <w:ilvl w:val="0"/>
          <w:numId w:val="40"/>
        </w:numPr>
        <w:spacing w:line="360" w:lineRule="auto"/>
        <w:rPr>
          <w:rFonts w:ascii="Tahoma" w:hAnsi="Tahoma" w:cs="Tahoma"/>
          <w:sz w:val="25"/>
          <w:szCs w:val="25"/>
        </w:rPr>
      </w:pPr>
      <w:r>
        <w:rPr>
          <w:rFonts w:ascii="Tahoma" w:hAnsi="Tahoma" w:cs="Tahoma"/>
          <w:sz w:val="25"/>
          <w:szCs w:val="25"/>
        </w:rPr>
        <w:t>Name the part of air that can be used to extinguish fire.</w:t>
      </w:r>
    </w:p>
    <w:p w:rsidR="00924EB9" w:rsidRDefault="00F26544">
      <w:pPr>
        <w:pStyle w:val="ListParagraph"/>
        <w:numPr>
          <w:ilvl w:val="0"/>
          <w:numId w:val="40"/>
        </w:numPr>
        <w:spacing w:line="360" w:lineRule="auto"/>
        <w:rPr>
          <w:rFonts w:ascii="Tahoma" w:hAnsi="Tahoma" w:cs="Tahoma"/>
          <w:sz w:val="25"/>
          <w:szCs w:val="25"/>
        </w:rPr>
      </w:pPr>
      <w:r>
        <w:rPr>
          <w:rFonts w:ascii="Tahoma" w:hAnsi="Tahoma" w:cs="Tahoma"/>
          <w:sz w:val="25"/>
          <w:szCs w:val="25"/>
        </w:rPr>
        <w:t>State one reason why transpiration is usually done in the evening.</w:t>
      </w:r>
    </w:p>
    <w:p w:rsidR="00924EB9" w:rsidRDefault="00F26544">
      <w:pPr>
        <w:pStyle w:val="ListParagraph"/>
        <w:numPr>
          <w:ilvl w:val="0"/>
          <w:numId w:val="40"/>
        </w:numPr>
        <w:spacing w:line="360" w:lineRule="auto"/>
        <w:rPr>
          <w:rFonts w:ascii="Tahoma" w:hAnsi="Tahoma" w:cs="Tahoma"/>
          <w:sz w:val="25"/>
          <w:szCs w:val="25"/>
        </w:rPr>
      </w:pPr>
      <w:r>
        <w:rPr>
          <w:rFonts w:ascii="Tahoma" w:hAnsi="Tahoma" w:cs="Tahoma"/>
          <w:sz w:val="25"/>
          <w:szCs w:val="25"/>
        </w:rPr>
        <w:t>Name the immunisabe disease that is spread through fresh wounds.</w:t>
      </w:r>
    </w:p>
    <w:p w:rsidR="00924EB9" w:rsidRDefault="00F26544">
      <w:pPr>
        <w:pStyle w:val="ListParagraph"/>
        <w:numPr>
          <w:ilvl w:val="0"/>
          <w:numId w:val="40"/>
        </w:numPr>
        <w:spacing w:line="360" w:lineRule="auto"/>
        <w:rPr>
          <w:rFonts w:ascii="Tahoma" w:hAnsi="Tahoma" w:cs="Tahoma"/>
          <w:sz w:val="25"/>
          <w:szCs w:val="25"/>
        </w:rPr>
      </w:pPr>
      <w:r>
        <w:rPr>
          <w:rFonts w:ascii="Tahoma" w:hAnsi="Tahoma" w:cs="Tahoma"/>
          <w:sz w:val="25"/>
          <w:szCs w:val="25"/>
        </w:rPr>
        <w:t>How are nimbus clouds useful to a crop farmer?</w:t>
      </w:r>
    </w:p>
    <w:p w:rsidR="00924EB9" w:rsidRDefault="00F26544">
      <w:pPr>
        <w:pStyle w:val="ListParagraph"/>
        <w:numPr>
          <w:ilvl w:val="0"/>
          <w:numId w:val="40"/>
        </w:numPr>
        <w:spacing w:line="360" w:lineRule="auto"/>
        <w:rPr>
          <w:rFonts w:ascii="Tahoma" w:hAnsi="Tahoma" w:cs="Tahoma"/>
          <w:sz w:val="25"/>
          <w:szCs w:val="25"/>
        </w:rPr>
      </w:pPr>
      <w:r>
        <w:rPr>
          <w:rFonts w:ascii="Tahoma" w:hAnsi="Tahoma" w:cs="Tahoma"/>
          <w:sz w:val="25"/>
          <w:szCs w:val="25"/>
        </w:rPr>
        <w:t>Name the part of an egg that develops into a chick.</w:t>
      </w:r>
    </w:p>
    <w:p w:rsidR="00924EB9" w:rsidRDefault="00F26544">
      <w:pPr>
        <w:pStyle w:val="ListParagraph"/>
        <w:numPr>
          <w:ilvl w:val="0"/>
          <w:numId w:val="40"/>
        </w:numPr>
        <w:spacing w:line="360" w:lineRule="auto"/>
        <w:rPr>
          <w:rFonts w:ascii="Tahoma" w:hAnsi="Tahoma" w:cs="Tahoma"/>
          <w:sz w:val="25"/>
          <w:szCs w:val="25"/>
        </w:rPr>
      </w:pPr>
      <w:r>
        <w:rPr>
          <w:rFonts w:ascii="Tahoma" w:hAnsi="Tahoma" w:cs="Tahoma"/>
          <w:sz w:val="25"/>
          <w:szCs w:val="25"/>
        </w:rPr>
        <w:t>Name the gas that bubbles out of soda bottle when opened.</w:t>
      </w:r>
    </w:p>
    <w:p w:rsidR="00924EB9" w:rsidRDefault="00F26544">
      <w:pPr>
        <w:pStyle w:val="ListParagraph"/>
        <w:numPr>
          <w:ilvl w:val="0"/>
          <w:numId w:val="40"/>
        </w:numPr>
        <w:spacing w:line="360" w:lineRule="auto"/>
        <w:rPr>
          <w:rFonts w:ascii="Tahoma" w:hAnsi="Tahoma" w:cs="Tahoma"/>
          <w:sz w:val="25"/>
          <w:szCs w:val="25"/>
        </w:rPr>
      </w:pPr>
      <w:r>
        <w:rPr>
          <w:rFonts w:ascii="Tahoma" w:hAnsi="Tahoma" w:cs="Tahoma"/>
          <w:sz w:val="25"/>
          <w:szCs w:val="25"/>
        </w:rPr>
        <w:t>Name one organism that can help to pollinate flowers at night.</w:t>
      </w:r>
    </w:p>
    <w:p w:rsidR="00924EB9" w:rsidRDefault="00F26544">
      <w:pPr>
        <w:pStyle w:val="ListParagraph"/>
        <w:numPr>
          <w:ilvl w:val="0"/>
          <w:numId w:val="40"/>
        </w:numPr>
        <w:spacing w:line="360" w:lineRule="auto"/>
        <w:rPr>
          <w:rFonts w:ascii="Tahoma" w:hAnsi="Tahoma" w:cs="Tahoma"/>
          <w:sz w:val="25"/>
          <w:szCs w:val="25"/>
        </w:rPr>
      </w:pPr>
      <w:r>
        <w:rPr>
          <w:rFonts w:ascii="Tahoma" w:hAnsi="Tahoma" w:cs="Tahoma"/>
          <w:sz w:val="25"/>
          <w:szCs w:val="25"/>
        </w:rPr>
        <w:t>State why fingernails should be cut short.</w:t>
      </w:r>
    </w:p>
    <w:p w:rsidR="00924EB9" w:rsidRDefault="00F26544">
      <w:pPr>
        <w:pStyle w:val="ListParagraph"/>
        <w:numPr>
          <w:ilvl w:val="0"/>
          <w:numId w:val="40"/>
        </w:numPr>
        <w:spacing w:line="360" w:lineRule="auto"/>
        <w:rPr>
          <w:rFonts w:ascii="Tahoma" w:hAnsi="Tahoma" w:cs="Tahoma"/>
          <w:sz w:val="25"/>
          <w:szCs w:val="25"/>
        </w:rPr>
      </w:pPr>
      <w:r>
        <w:rPr>
          <w:rFonts w:ascii="Tahoma" w:hAnsi="Tahoma" w:cs="Tahoma"/>
          <w:sz w:val="25"/>
          <w:szCs w:val="25"/>
        </w:rPr>
        <w:t>State one value of washing hands before preparing ORS.</w:t>
      </w: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182421" w:rsidRDefault="00182421">
      <w:pPr>
        <w:rPr>
          <w:rFonts w:ascii="Tahoma" w:hAnsi="Tahoma" w:cs="Tahoma"/>
          <w:sz w:val="25"/>
          <w:szCs w:val="25"/>
        </w:rPr>
      </w:pPr>
    </w:p>
    <w:p w:rsidR="00924EB9" w:rsidRDefault="00924EB9">
      <w:pPr>
        <w:rPr>
          <w:rFonts w:ascii="Tahoma" w:hAnsi="Tahoma" w:cs="Tahoma"/>
          <w:sz w:val="25"/>
          <w:szCs w:val="25"/>
        </w:rPr>
      </w:pPr>
    </w:p>
    <w:p w:rsidR="00924EB9" w:rsidRDefault="00F26544">
      <w:pPr>
        <w:spacing w:after="0"/>
        <w:jc w:val="center"/>
        <w:rPr>
          <w:rFonts w:ascii="Tahoma" w:hAnsi="Tahoma" w:cs="Tahoma"/>
          <w:sz w:val="32"/>
          <w:szCs w:val="32"/>
        </w:rPr>
      </w:pPr>
      <w:r>
        <w:rPr>
          <w:rFonts w:ascii="Tahoma" w:hAnsi="Tahoma" w:cs="Tahoma"/>
          <w:sz w:val="32"/>
          <w:szCs w:val="32"/>
        </w:rPr>
        <w:lastRenderedPageBreak/>
        <w:t>WEEK THREE HOMEWORK FOR P.5 TERM I 20</w:t>
      </w:r>
      <w:r w:rsidR="00182421">
        <w:rPr>
          <w:rFonts w:ascii="Tahoma" w:hAnsi="Tahoma" w:cs="Tahoma"/>
          <w:sz w:val="32"/>
          <w:szCs w:val="32"/>
          <w:lang w:val="en-US"/>
        </w:rPr>
        <w:t>25</w:t>
      </w:r>
      <w:r>
        <w:rPr>
          <w:rFonts w:ascii="Tahoma" w:hAnsi="Tahoma" w:cs="Tahoma"/>
          <w:sz w:val="32"/>
          <w:szCs w:val="32"/>
        </w:rPr>
        <w:t xml:space="preserve"> NO. 6</w:t>
      </w:r>
    </w:p>
    <w:p w:rsidR="00924EB9" w:rsidRDefault="00F26544">
      <w:pPr>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b/>
          <w:sz w:val="25"/>
          <w:szCs w:val="25"/>
        </w:rPr>
      </w:pPr>
      <w:r>
        <w:rPr>
          <w:rFonts w:ascii="Tahoma" w:hAnsi="Tahoma" w:cs="Tahoma"/>
          <w:b/>
          <w:sz w:val="25"/>
          <w:szCs w:val="25"/>
        </w:rPr>
        <w:t>Social Studies</w:t>
      </w:r>
    </w:p>
    <w:p w:rsidR="00924EB9" w:rsidRDefault="00F26544">
      <w:pPr>
        <w:rPr>
          <w:rFonts w:ascii="Tahoma" w:hAnsi="Tahoma" w:cs="Tahoma"/>
          <w:sz w:val="25"/>
          <w:szCs w:val="25"/>
        </w:rPr>
      </w:pPr>
      <w:r>
        <w:rPr>
          <w:rFonts w:ascii="Tahoma" w:hAnsi="Tahoma" w:cs="Tahoma"/>
          <w:sz w:val="25"/>
          <w:szCs w:val="25"/>
        </w:rPr>
        <w:t xml:space="preserve">1. </w:t>
      </w:r>
      <w:r>
        <w:rPr>
          <w:rFonts w:ascii="Tahoma" w:hAnsi="Tahoma" w:cs="Tahoma"/>
          <w:sz w:val="25"/>
          <w:szCs w:val="25"/>
        </w:rPr>
        <w:tab/>
        <w:t>Why is Uganda referred to as a land locked country?</w:t>
      </w:r>
    </w:p>
    <w:p w:rsidR="00924EB9" w:rsidRDefault="00F26544">
      <w:pPr>
        <w:ind w:left="720" w:hanging="720"/>
        <w:rPr>
          <w:rFonts w:ascii="Tahoma" w:hAnsi="Tahoma" w:cs="Tahoma"/>
          <w:sz w:val="25"/>
          <w:szCs w:val="25"/>
        </w:rPr>
      </w:pPr>
      <w:r>
        <w:rPr>
          <w:rFonts w:ascii="Tahoma" w:hAnsi="Tahoma" w:cs="Tahoma"/>
          <w:sz w:val="25"/>
          <w:szCs w:val="25"/>
        </w:rPr>
        <w:t xml:space="preserve">2. </w:t>
      </w:r>
      <w:r>
        <w:rPr>
          <w:rFonts w:ascii="Tahoma" w:hAnsi="Tahoma" w:cs="Tahoma"/>
          <w:sz w:val="25"/>
          <w:szCs w:val="25"/>
        </w:rPr>
        <w:tab/>
        <w:t xml:space="preserve">Apart from Uganda, name any two other landlocked countries. </w:t>
      </w:r>
    </w:p>
    <w:p w:rsidR="00924EB9" w:rsidRDefault="00F26544">
      <w:pPr>
        <w:rPr>
          <w:rFonts w:ascii="Tahoma" w:hAnsi="Tahoma" w:cs="Tahoma"/>
          <w:sz w:val="25"/>
          <w:szCs w:val="25"/>
        </w:rPr>
      </w:pPr>
      <w:r>
        <w:rPr>
          <w:rFonts w:ascii="Tahoma" w:hAnsi="Tahoma" w:cs="Tahoma"/>
          <w:sz w:val="25"/>
          <w:szCs w:val="25"/>
        </w:rPr>
        <w:t xml:space="preserve">3. </w:t>
      </w:r>
      <w:r>
        <w:rPr>
          <w:rFonts w:ascii="Tahoma" w:hAnsi="Tahoma" w:cs="Tahoma"/>
          <w:sz w:val="25"/>
          <w:szCs w:val="25"/>
        </w:rPr>
        <w:tab/>
        <w:t>What name is given to a country with a coastline?</w:t>
      </w:r>
    </w:p>
    <w:p w:rsidR="00924EB9" w:rsidRDefault="00F26544">
      <w:pPr>
        <w:rPr>
          <w:rFonts w:ascii="Tahoma" w:hAnsi="Tahoma" w:cs="Tahoma"/>
          <w:sz w:val="25"/>
          <w:szCs w:val="25"/>
        </w:rPr>
      </w:pPr>
      <w:r>
        <w:rPr>
          <w:rFonts w:ascii="Tahoma" w:hAnsi="Tahoma" w:cs="Tahoma"/>
          <w:sz w:val="25"/>
          <w:szCs w:val="25"/>
        </w:rPr>
        <w:t>4.</w:t>
      </w:r>
      <w:r>
        <w:rPr>
          <w:rFonts w:ascii="Tahoma" w:hAnsi="Tahoma" w:cs="Tahoma"/>
          <w:sz w:val="25"/>
          <w:szCs w:val="25"/>
        </w:rPr>
        <w:tab/>
        <w:t>State any two problems faced by landlocked countries.</w:t>
      </w:r>
    </w:p>
    <w:p w:rsidR="00924EB9" w:rsidRDefault="00F26544">
      <w:pPr>
        <w:rPr>
          <w:rFonts w:ascii="Tahoma" w:hAnsi="Tahoma" w:cs="Tahoma"/>
          <w:sz w:val="25"/>
          <w:szCs w:val="25"/>
        </w:rPr>
      </w:pPr>
      <w:r>
        <w:rPr>
          <w:rFonts w:ascii="Tahoma" w:hAnsi="Tahoma" w:cs="Tahoma"/>
          <w:sz w:val="25"/>
          <w:szCs w:val="25"/>
        </w:rPr>
        <w:t>5.</w:t>
      </w:r>
      <w:r>
        <w:rPr>
          <w:rFonts w:ascii="Tahoma" w:hAnsi="Tahoma" w:cs="Tahoma"/>
          <w:sz w:val="25"/>
          <w:szCs w:val="25"/>
        </w:rPr>
        <w:tab/>
        <w:t xml:space="preserve">How can landlocked countries make trade between them and other countries </w:t>
      </w:r>
      <w:r>
        <w:rPr>
          <w:rFonts w:ascii="Tahoma" w:hAnsi="Tahoma" w:cs="Tahoma"/>
          <w:sz w:val="25"/>
          <w:szCs w:val="25"/>
        </w:rPr>
        <w:tab/>
        <w:t>easy?</w:t>
      </w:r>
    </w:p>
    <w:p w:rsidR="00924EB9" w:rsidRDefault="00F26544">
      <w:pPr>
        <w:rPr>
          <w:rFonts w:ascii="Tahoma" w:hAnsi="Tahoma" w:cs="Tahoma"/>
          <w:sz w:val="25"/>
          <w:szCs w:val="25"/>
        </w:rPr>
      </w:pPr>
      <w:r>
        <w:rPr>
          <w:rFonts w:ascii="Tahoma" w:hAnsi="Tahoma" w:cs="Tahoma"/>
          <w:sz w:val="25"/>
          <w:szCs w:val="25"/>
        </w:rPr>
        <w:t>6.</w:t>
      </w:r>
      <w:r>
        <w:rPr>
          <w:rFonts w:ascii="Tahoma" w:hAnsi="Tahoma" w:cs="Tahoma"/>
          <w:sz w:val="25"/>
          <w:szCs w:val="25"/>
        </w:rPr>
        <w:tab/>
        <w:t>Why should Uganda trade with other countries?</w:t>
      </w:r>
    </w:p>
    <w:p w:rsidR="00924EB9" w:rsidRDefault="00F26544">
      <w:pPr>
        <w:rPr>
          <w:rFonts w:ascii="Tahoma" w:hAnsi="Tahoma" w:cs="Tahoma"/>
          <w:sz w:val="25"/>
          <w:szCs w:val="25"/>
        </w:rPr>
      </w:pPr>
      <w:r>
        <w:rPr>
          <w:rFonts w:ascii="Tahoma" w:hAnsi="Tahoma" w:cs="Tahoma"/>
          <w:sz w:val="25"/>
          <w:szCs w:val="25"/>
        </w:rPr>
        <w:t>7.</w:t>
      </w:r>
      <w:r>
        <w:rPr>
          <w:rFonts w:ascii="Tahoma" w:hAnsi="Tahoma" w:cs="Tahoma"/>
          <w:sz w:val="25"/>
          <w:szCs w:val="25"/>
        </w:rPr>
        <w:tab/>
        <w:t>What is an equinox?</w:t>
      </w:r>
    </w:p>
    <w:p w:rsidR="00924EB9" w:rsidRDefault="00F26544">
      <w:pPr>
        <w:rPr>
          <w:rFonts w:ascii="Tahoma" w:hAnsi="Tahoma" w:cs="Tahoma"/>
          <w:sz w:val="25"/>
          <w:szCs w:val="25"/>
        </w:rPr>
      </w:pPr>
      <w:r>
        <w:rPr>
          <w:rFonts w:ascii="Tahoma" w:hAnsi="Tahoma" w:cs="Tahoma"/>
          <w:sz w:val="25"/>
          <w:szCs w:val="25"/>
        </w:rPr>
        <w:t>8.</w:t>
      </w:r>
      <w:r>
        <w:rPr>
          <w:rFonts w:ascii="Tahoma" w:hAnsi="Tahoma" w:cs="Tahoma"/>
          <w:sz w:val="25"/>
          <w:szCs w:val="25"/>
        </w:rPr>
        <w:tab/>
        <w:t>State the importance of longitudes and latitudes on a map.</w:t>
      </w:r>
    </w:p>
    <w:p w:rsidR="00924EB9" w:rsidRDefault="00F26544">
      <w:pPr>
        <w:ind w:left="360"/>
        <w:rPr>
          <w:rFonts w:ascii="Tahoma" w:hAnsi="Tahoma" w:cs="Tahoma"/>
          <w:sz w:val="25"/>
          <w:szCs w:val="25"/>
          <w:u w:val="single"/>
        </w:rPr>
      </w:pPr>
      <w:r>
        <w:rPr>
          <w:rFonts w:ascii="Tahoma" w:hAnsi="Tahoma" w:cs="Tahoma"/>
          <w:sz w:val="25"/>
          <w:szCs w:val="25"/>
          <w:u w:val="single"/>
        </w:rPr>
        <w:t>Answer Either Christianity or Islamic question but not both on a number.</w:t>
      </w:r>
    </w:p>
    <w:p w:rsidR="00924EB9" w:rsidRDefault="00F26544">
      <w:pPr>
        <w:pStyle w:val="ListParagraph"/>
        <w:numPr>
          <w:ilvl w:val="0"/>
          <w:numId w:val="34"/>
        </w:numPr>
        <w:rPr>
          <w:rFonts w:ascii="Tahoma" w:hAnsi="Tahoma" w:cs="Tahoma"/>
          <w:sz w:val="25"/>
          <w:szCs w:val="25"/>
        </w:rPr>
      </w:pPr>
      <w:r>
        <w:rPr>
          <w:rFonts w:ascii="Tahoma" w:hAnsi="Tahoma" w:cs="Tahoma"/>
          <w:sz w:val="25"/>
          <w:szCs w:val="25"/>
        </w:rPr>
        <w:t xml:space="preserve">Either: </w:t>
      </w:r>
      <w:r>
        <w:rPr>
          <w:rFonts w:ascii="Tahoma" w:hAnsi="Tahoma" w:cs="Tahoma"/>
          <w:sz w:val="25"/>
          <w:szCs w:val="25"/>
        </w:rPr>
        <w:tab/>
        <w:t>Give two reasons why Jesus Christ used parables in his teaching.</w:t>
      </w:r>
    </w:p>
    <w:p w:rsidR="00924EB9" w:rsidRDefault="00F26544">
      <w:pPr>
        <w:pStyle w:val="ListParagraph"/>
        <w:rPr>
          <w:rFonts w:ascii="Tahoma" w:hAnsi="Tahoma" w:cs="Tahoma"/>
          <w:sz w:val="25"/>
          <w:szCs w:val="25"/>
        </w:rPr>
      </w:pPr>
      <w:r>
        <w:rPr>
          <w:rFonts w:ascii="Tahoma" w:hAnsi="Tahoma" w:cs="Tahoma"/>
          <w:sz w:val="25"/>
          <w:szCs w:val="25"/>
        </w:rPr>
        <w:t>Or:</w:t>
      </w:r>
      <w:r>
        <w:rPr>
          <w:rFonts w:ascii="Tahoma" w:hAnsi="Tahoma" w:cs="Tahoma"/>
          <w:sz w:val="25"/>
          <w:szCs w:val="25"/>
        </w:rPr>
        <w:tab/>
        <w:t>State the importance of Hadith.</w:t>
      </w:r>
    </w:p>
    <w:p w:rsidR="00924EB9" w:rsidRDefault="00924EB9">
      <w:pPr>
        <w:pStyle w:val="ListParagraph"/>
        <w:rPr>
          <w:rFonts w:ascii="Tahoma" w:hAnsi="Tahoma" w:cs="Tahoma"/>
          <w:sz w:val="25"/>
          <w:szCs w:val="25"/>
        </w:rPr>
      </w:pPr>
    </w:p>
    <w:p w:rsidR="00924EB9" w:rsidRDefault="00F26544">
      <w:pPr>
        <w:pStyle w:val="ListParagraph"/>
        <w:numPr>
          <w:ilvl w:val="0"/>
          <w:numId w:val="34"/>
        </w:numPr>
        <w:rPr>
          <w:rFonts w:ascii="Tahoma" w:hAnsi="Tahoma" w:cs="Tahoma"/>
          <w:sz w:val="25"/>
          <w:szCs w:val="25"/>
        </w:rPr>
      </w:pPr>
      <w:r>
        <w:rPr>
          <w:rFonts w:ascii="Tahoma" w:hAnsi="Tahoma" w:cs="Tahoma"/>
          <w:sz w:val="25"/>
          <w:szCs w:val="25"/>
        </w:rPr>
        <w:t>Ether:</w:t>
      </w:r>
      <w:r>
        <w:rPr>
          <w:rFonts w:ascii="Tahoma" w:hAnsi="Tahoma" w:cs="Tahoma"/>
          <w:sz w:val="25"/>
          <w:szCs w:val="25"/>
        </w:rPr>
        <w:tab/>
        <w:t>How did Abraham show strong faith to God?</w:t>
      </w:r>
    </w:p>
    <w:p w:rsidR="00924EB9" w:rsidRDefault="00F26544">
      <w:pPr>
        <w:pStyle w:val="ListParagraph"/>
        <w:rPr>
          <w:rFonts w:ascii="Tahoma" w:hAnsi="Tahoma" w:cs="Tahoma"/>
          <w:sz w:val="25"/>
          <w:szCs w:val="25"/>
        </w:rPr>
      </w:pPr>
      <w:r>
        <w:rPr>
          <w:rFonts w:ascii="Tahoma" w:hAnsi="Tahoma" w:cs="Tahoma"/>
          <w:sz w:val="25"/>
          <w:szCs w:val="25"/>
        </w:rPr>
        <w:t>Or:</w:t>
      </w:r>
      <w:r>
        <w:rPr>
          <w:rFonts w:ascii="Tahoma" w:hAnsi="Tahoma" w:cs="Tahoma"/>
          <w:sz w:val="25"/>
          <w:szCs w:val="25"/>
        </w:rPr>
        <w:tab/>
        <w:t>State any three examples of Najasha.</w:t>
      </w:r>
    </w:p>
    <w:p w:rsidR="00924EB9" w:rsidRDefault="00F26544">
      <w:pPr>
        <w:rPr>
          <w:rFonts w:ascii="Tahoma" w:hAnsi="Tahoma" w:cs="Tahoma"/>
          <w:b/>
          <w:sz w:val="25"/>
          <w:szCs w:val="25"/>
        </w:rPr>
      </w:pPr>
      <w:r>
        <w:rPr>
          <w:rFonts w:ascii="Tahoma" w:hAnsi="Tahoma" w:cs="Tahoma"/>
          <w:b/>
          <w:sz w:val="25"/>
          <w:szCs w:val="25"/>
        </w:rPr>
        <w:t>Mathematics</w:t>
      </w:r>
    </w:p>
    <w:p w:rsidR="00924EB9" w:rsidRDefault="00F26544">
      <w:pPr>
        <w:pStyle w:val="ListParagraph"/>
        <w:numPr>
          <w:ilvl w:val="0"/>
          <w:numId w:val="41"/>
        </w:numPr>
        <w:spacing w:line="360" w:lineRule="auto"/>
        <w:rPr>
          <w:rFonts w:ascii="Tahoma" w:hAnsi="Tahoma" w:cs="Tahoma"/>
          <w:sz w:val="25"/>
          <w:szCs w:val="25"/>
        </w:rPr>
      </w:pPr>
      <w:r>
        <w:rPr>
          <w:rFonts w:ascii="Tahoma" w:hAnsi="Tahoma" w:cs="Tahoma"/>
          <w:sz w:val="25"/>
          <w:szCs w:val="25"/>
        </w:rPr>
        <w:t>What is the L.C.M of 4 and 10?</w:t>
      </w:r>
    </w:p>
    <w:p w:rsidR="00924EB9" w:rsidRDefault="00F26544">
      <w:pPr>
        <w:pStyle w:val="ListParagraph"/>
        <w:numPr>
          <w:ilvl w:val="0"/>
          <w:numId w:val="41"/>
        </w:numPr>
        <w:spacing w:line="360" w:lineRule="auto"/>
        <w:rPr>
          <w:rFonts w:ascii="Tahoma" w:hAnsi="Tahoma" w:cs="Tahoma"/>
          <w:sz w:val="25"/>
          <w:szCs w:val="25"/>
        </w:rPr>
      </w:pPr>
      <w:r>
        <w:rPr>
          <w:rFonts w:ascii="Tahoma" w:hAnsi="Tahoma" w:cs="Tahoma"/>
          <w:sz w:val="25"/>
          <w:szCs w:val="25"/>
        </w:rPr>
        <w:t>Find the G.C.F of 8 and 12.</w:t>
      </w:r>
    </w:p>
    <w:p w:rsidR="00924EB9" w:rsidRDefault="00F26544">
      <w:pPr>
        <w:pStyle w:val="ListParagraph"/>
        <w:numPr>
          <w:ilvl w:val="0"/>
          <w:numId w:val="41"/>
        </w:numPr>
        <w:spacing w:line="360" w:lineRule="auto"/>
        <w:rPr>
          <w:rFonts w:ascii="Tahoma" w:hAnsi="Tahoma" w:cs="Tahoma"/>
          <w:sz w:val="25"/>
          <w:szCs w:val="25"/>
        </w:rPr>
      </w:pPr>
      <w:r>
        <w:rPr>
          <w:rFonts w:ascii="Tahoma" w:hAnsi="Tahoma" w:cs="Tahoma"/>
          <w:sz w:val="25"/>
          <w:szCs w:val="25"/>
        </w:rPr>
        <w:t>How many factors does 24 have?</w:t>
      </w:r>
    </w:p>
    <w:p w:rsidR="00924EB9" w:rsidRDefault="00F26544">
      <w:pPr>
        <w:pStyle w:val="ListParagraph"/>
        <w:numPr>
          <w:ilvl w:val="0"/>
          <w:numId w:val="41"/>
        </w:numPr>
        <w:spacing w:line="360" w:lineRule="auto"/>
        <w:rPr>
          <w:rFonts w:ascii="Tahoma" w:hAnsi="Tahoma" w:cs="Tahoma"/>
          <w:sz w:val="25"/>
          <w:szCs w:val="25"/>
        </w:rPr>
      </w:pPr>
      <w:r>
        <w:rPr>
          <w:rFonts w:ascii="Tahoma" w:hAnsi="Tahoma" w:cs="Tahoma"/>
          <w:sz w:val="25"/>
          <w:szCs w:val="25"/>
        </w:rPr>
        <w:t>Write prime numbers between 5 and 12.</w:t>
      </w:r>
    </w:p>
    <w:p w:rsidR="00924EB9" w:rsidRDefault="00F26544">
      <w:pPr>
        <w:pStyle w:val="ListParagraph"/>
        <w:numPr>
          <w:ilvl w:val="0"/>
          <w:numId w:val="41"/>
        </w:numPr>
        <w:spacing w:line="360" w:lineRule="auto"/>
        <w:rPr>
          <w:rFonts w:ascii="Tahoma" w:hAnsi="Tahoma" w:cs="Tahoma"/>
          <w:sz w:val="25"/>
          <w:szCs w:val="25"/>
        </w:rPr>
      </w:pPr>
      <w:r>
        <w:rPr>
          <w:rFonts w:ascii="Tahoma" w:hAnsi="Tahoma" w:cs="Tahoma"/>
          <w:sz w:val="25"/>
          <w:szCs w:val="25"/>
        </w:rPr>
        <w:t>List multiples of 4 between 14 and 24.</w:t>
      </w:r>
    </w:p>
    <w:p w:rsidR="00924EB9" w:rsidRDefault="00F26544">
      <w:pPr>
        <w:pStyle w:val="ListParagraph"/>
        <w:numPr>
          <w:ilvl w:val="0"/>
          <w:numId w:val="41"/>
        </w:numPr>
        <w:spacing w:line="360" w:lineRule="auto"/>
        <w:rPr>
          <w:rFonts w:ascii="Tahoma" w:hAnsi="Tahoma" w:cs="Tahoma"/>
          <w:sz w:val="25"/>
          <w:szCs w:val="25"/>
        </w:rPr>
      </w:pPr>
      <w:r>
        <w:rPr>
          <w:rFonts w:ascii="Tahoma" w:hAnsi="Tahoma" w:cs="Tahoma"/>
          <w:sz w:val="25"/>
          <w:szCs w:val="25"/>
        </w:rPr>
        <w:t>List all the factors of 16.</w:t>
      </w:r>
    </w:p>
    <w:p w:rsidR="00924EB9" w:rsidRDefault="00F26544">
      <w:pPr>
        <w:pStyle w:val="ListParagraph"/>
        <w:numPr>
          <w:ilvl w:val="0"/>
          <w:numId w:val="41"/>
        </w:numPr>
        <w:spacing w:line="360" w:lineRule="auto"/>
        <w:rPr>
          <w:rFonts w:ascii="Tahoma" w:hAnsi="Tahoma" w:cs="Tahoma"/>
          <w:sz w:val="25"/>
          <w:szCs w:val="25"/>
        </w:rPr>
      </w:pPr>
      <w:r>
        <w:rPr>
          <w:rFonts w:ascii="Tahoma" w:hAnsi="Tahoma" w:cs="Tahoma"/>
          <w:sz w:val="25"/>
          <w:szCs w:val="25"/>
        </w:rPr>
        <w:t>What is the G.C.F of 15 and 12.</w:t>
      </w:r>
    </w:p>
    <w:p w:rsidR="00924EB9" w:rsidRDefault="00F26544">
      <w:pPr>
        <w:pStyle w:val="ListParagraph"/>
        <w:numPr>
          <w:ilvl w:val="0"/>
          <w:numId w:val="41"/>
        </w:numPr>
        <w:spacing w:line="360" w:lineRule="auto"/>
        <w:rPr>
          <w:rFonts w:ascii="Tahoma" w:hAnsi="Tahoma" w:cs="Tahoma"/>
          <w:sz w:val="25"/>
          <w:szCs w:val="25"/>
        </w:rPr>
      </w:pPr>
      <w:r>
        <w:rPr>
          <w:rFonts w:ascii="Tahoma" w:hAnsi="Tahoma" w:cs="Tahoma"/>
          <w:sz w:val="25"/>
          <w:szCs w:val="25"/>
        </w:rPr>
        <w:t>Find the next number in the sequence.</w:t>
      </w:r>
      <w:r>
        <w:rPr>
          <w:rFonts w:ascii="Tahoma" w:hAnsi="Tahoma" w:cs="Tahoma"/>
          <w:sz w:val="25"/>
          <w:szCs w:val="25"/>
        </w:rPr>
        <w:tab/>
        <w:t xml:space="preserve"> 27,</w:t>
      </w:r>
      <w:r>
        <w:rPr>
          <w:rFonts w:ascii="Tahoma" w:hAnsi="Tahoma" w:cs="Tahoma"/>
          <w:sz w:val="25"/>
          <w:szCs w:val="25"/>
        </w:rPr>
        <w:tab/>
        <w:t>23,</w:t>
      </w:r>
      <w:r>
        <w:rPr>
          <w:rFonts w:ascii="Tahoma" w:hAnsi="Tahoma" w:cs="Tahoma"/>
          <w:sz w:val="25"/>
          <w:szCs w:val="25"/>
        </w:rPr>
        <w:tab/>
        <w:t>19,</w:t>
      </w:r>
      <w:r>
        <w:rPr>
          <w:rFonts w:ascii="Tahoma" w:hAnsi="Tahoma" w:cs="Tahoma"/>
          <w:sz w:val="25"/>
          <w:szCs w:val="25"/>
        </w:rPr>
        <w:tab/>
        <w:t>15 _________</w:t>
      </w:r>
    </w:p>
    <w:p w:rsidR="00924EB9" w:rsidRDefault="00924EB9">
      <w:pPr>
        <w:rPr>
          <w:rFonts w:ascii="Tahoma" w:hAnsi="Tahoma" w:cs="Tahoma"/>
          <w:sz w:val="25"/>
          <w:szCs w:val="25"/>
        </w:rPr>
      </w:pPr>
    </w:p>
    <w:p w:rsidR="00924EB9" w:rsidRDefault="00924EB9">
      <w:pPr>
        <w:pStyle w:val="ListParagraph"/>
        <w:rPr>
          <w:rFonts w:ascii="Tahoma" w:hAnsi="Tahoma" w:cs="Tahoma"/>
          <w:sz w:val="25"/>
          <w:szCs w:val="25"/>
        </w:rPr>
      </w:pPr>
    </w:p>
    <w:p w:rsidR="00924EB9" w:rsidRDefault="00924EB9">
      <w:pPr>
        <w:pStyle w:val="ListParagraph"/>
        <w:rPr>
          <w:rFonts w:ascii="Tahoma" w:hAnsi="Tahoma" w:cs="Tahoma"/>
          <w:sz w:val="25"/>
          <w:szCs w:val="25"/>
        </w:rPr>
      </w:pPr>
    </w:p>
    <w:p w:rsidR="00182421" w:rsidRDefault="00182421">
      <w:pPr>
        <w:pStyle w:val="ListParagraph"/>
        <w:rPr>
          <w:rFonts w:ascii="Tahoma" w:hAnsi="Tahoma" w:cs="Tahoma"/>
          <w:sz w:val="25"/>
          <w:szCs w:val="25"/>
        </w:rPr>
      </w:pPr>
    </w:p>
    <w:p w:rsidR="00924EB9" w:rsidRDefault="00F26544">
      <w:pPr>
        <w:spacing w:after="0"/>
        <w:jc w:val="center"/>
        <w:rPr>
          <w:rFonts w:ascii="Tahoma" w:hAnsi="Tahoma" w:cs="Tahoma"/>
          <w:sz w:val="32"/>
          <w:szCs w:val="32"/>
        </w:rPr>
      </w:pPr>
      <w:r>
        <w:rPr>
          <w:rFonts w:ascii="Tahoma" w:hAnsi="Tahoma" w:cs="Tahoma"/>
          <w:sz w:val="32"/>
          <w:szCs w:val="32"/>
        </w:rPr>
        <w:lastRenderedPageBreak/>
        <w:t>WEEK THREE HOMEWORK FOR P.5 TERM I 20</w:t>
      </w:r>
      <w:r w:rsidR="00182421">
        <w:rPr>
          <w:rFonts w:ascii="Tahoma" w:hAnsi="Tahoma" w:cs="Tahoma"/>
          <w:sz w:val="32"/>
          <w:szCs w:val="32"/>
          <w:lang w:val="en-US"/>
        </w:rPr>
        <w:t>25</w:t>
      </w:r>
      <w:r>
        <w:rPr>
          <w:rFonts w:ascii="Tahoma" w:hAnsi="Tahoma" w:cs="Tahoma"/>
          <w:sz w:val="32"/>
          <w:szCs w:val="32"/>
        </w:rPr>
        <w:t xml:space="preserve"> NO. 6</w:t>
      </w:r>
    </w:p>
    <w:p w:rsidR="00924EB9" w:rsidRDefault="00F26544">
      <w:pPr>
        <w:rPr>
          <w:rFonts w:ascii="Tahoma" w:hAnsi="Tahoma" w:cs="Tahoma"/>
          <w:sz w:val="25"/>
          <w:szCs w:val="25"/>
        </w:rPr>
      </w:pPr>
      <w:r>
        <w:rPr>
          <w:rFonts w:ascii="Tahoma" w:hAnsi="Tahoma" w:cs="Tahoma"/>
          <w:sz w:val="25"/>
          <w:szCs w:val="25"/>
        </w:rPr>
        <w:t>Name: ………………………………………………………………….. stream: ……………………………</w:t>
      </w:r>
    </w:p>
    <w:p w:rsidR="00924EB9" w:rsidRDefault="00F26544">
      <w:pPr>
        <w:spacing w:after="0" w:line="360" w:lineRule="auto"/>
        <w:rPr>
          <w:rFonts w:ascii="Tahoma" w:hAnsi="Tahoma" w:cs="Tahoma"/>
          <w:b/>
          <w:sz w:val="25"/>
          <w:szCs w:val="25"/>
        </w:rPr>
      </w:pPr>
      <w:r>
        <w:rPr>
          <w:rFonts w:ascii="Tahoma" w:hAnsi="Tahoma" w:cs="Tahoma"/>
          <w:b/>
          <w:sz w:val="25"/>
          <w:szCs w:val="25"/>
        </w:rPr>
        <w:t>English</w:t>
      </w:r>
    </w:p>
    <w:p w:rsidR="00924EB9" w:rsidRDefault="00F26544">
      <w:pPr>
        <w:spacing w:after="0" w:line="360" w:lineRule="auto"/>
        <w:rPr>
          <w:rFonts w:ascii="Tahoma" w:hAnsi="Tahoma" w:cs="Tahoma"/>
          <w:sz w:val="25"/>
          <w:szCs w:val="25"/>
          <w:u w:val="single"/>
        </w:rPr>
      </w:pPr>
      <w:r>
        <w:rPr>
          <w:rFonts w:ascii="Tahoma" w:hAnsi="Tahoma" w:cs="Tahoma"/>
          <w:sz w:val="25"/>
          <w:szCs w:val="25"/>
          <w:u w:val="single"/>
        </w:rPr>
        <w:t>Re-arrange the sentences in the correct order to make a good story.</w:t>
      </w:r>
    </w:p>
    <w:p w:rsidR="00924EB9" w:rsidRDefault="00F26544">
      <w:pPr>
        <w:pStyle w:val="ListParagraph"/>
        <w:numPr>
          <w:ilvl w:val="0"/>
          <w:numId w:val="42"/>
        </w:numPr>
        <w:spacing w:after="0" w:line="360" w:lineRule="auto"/>
        <w:rPr>
          <w:rFonts w:ascii="Tahoma" w:hAnsi="Tahoma" w:cs="Tahoma"/>
          <w:sz w:val="25"/>
          <w:szCs w:val="25"/>
        </w:rPr>
      </w:pPr>
      <w:r>
        <w:rPr>
          <w:rFonts w:ascii="Tahoma" w:hAnsi="Tahoma" w:cs="Tahoma"/>
          <w:sz w:val="25"/>
          <w:szCs w:val="25"/>
        </w:rPr>
        <w:t>During the lessons, John listens attentively.</w:t>
      </w:r>
    </w:p>
    <w:p w:rsidR="00924EB9" w:rsidRDefault="00F26544">
      <w:pPr>
        <w:pStyle w:val="ListParagraph"/>
        <w:numPr>
          <w:ilvl w:val="0"/>
          <w:numId w:val="42"/>
        </w:numPr>
        <w:spacing w:after="0" w:line="360" w:lineRule="auto"/>
        <w:rPr>
          <w:rFonts w:ascii="Tahoma" w:hAnsi="Tahoma" w:cs="Tahoma"/>
          <w:sz w:val="25"/>
          <w:szCs w:val="25"/>
        </w:rPr>
      </w:pPr>
      <w:r>
        <w:rPr>
          <w:rFonts w:ascii="Tahoma" w:hAnsi="Tahoma" w:cs="Tahoma"/>
          <w:sz w:val="25"/>
          <w:szCs w:val="25"/>
        </w:rPr>
        <w:t>Then he combs his hair and puts on his uniform.</w:t>
      </w:r>
    </w:p>
    <w:p w:rsidR="00924EB9" w:rsidRDefault="00F26544">
      <w:pPr>
        <w:pStyle w:val="ListParagraph"/>
        <w:numPr>
          <w:ilvl w:val="0"/>
          <w:numId w:val="42"/>
        </w:numPr>
        <w:spacing w:after="0" w:line="360" w:lineRule="auto"/>
        <w:rPr>
          <w:rFonts w:ascii="Tahoma" w:hAnsi="Tahoma" w:cs="Tahoma"/>
          <w:sz w:val="25"/>
          <w:szCs w:val="25"/>
        </w:rPr>
      </w:pPr>
      <w:r>
        <w:rPr>
          <w:rFonts w:ascii="Tahoma" w:hAnsi="Tahoma" w:cs="Tahoma"/>
          <w:sz w:val="25"/>
          <w:szCs w:val="25"/>
        </w:rPr>
        <w:t>He enters his classroom for lessons.</w:t>
      </w:r>
    </w:p>
    <w:p w:rsidR="00924EB9" w:rsidRDefault="00F26544">
      <w:pPr>
        <w:pStyle w:val="ListParagraph"/>
        <w:numPr>
          <w:ilvl w:val="0"/>
          <w:numId w:val="42"/>
        </w:numPr>
        <w:spacing w:after="0" w:line="360" w:lineRule="auto"/>
        <w:rPr>
          <w:rFonts w:ascii="Tahoma" w:hAnsi="Tahoma" w:cs="Tahoma"/>
          <w:sz w:val="25"/>
          <w:szCs w:val="25"/>
        </w:rPr>
      </w:pPr>
      <w:r>
        <w:rPr>
          <w:rFonts w:ascii="Tahoma" w:hAnsi="Tahoma" w:cs="Tahoma"/>
          <w:sz w:val="25"/>
          <w:szCs w:val="25"/>
        </w:rPr>
        <w:t>And he walks home with his friends.</w:t>
      </w:r>
    </w:p>
    <w:p w:rsidR="00924EB9" w:rsidRDefault="00F26544">
      <w:pPr>
        <w:pStyle w:val="ListParagraph"/>
        <w:numPr>
          <w:ilvl w:val="0"/>
          <w:numId w:val="42"/>
        </w:numPr>
        <w:spacing w:after="0" w:line="360" w:lineRule="auto"/>
        <w:rPr>
          <w:rFonts w:ascii="Tahoma" w:hAnsi="Tahoma" w:cs="Tahoma"/>
          <w:sz w:val="25"/>
          <w:szCs w:val="25"/>
        </w:rPr>
      </w:pPr>
      <w:r>
        <w:rPr>
          <w:rFonts w:ascii="Tahoma" w:hAnsi="Tahoma" w:cs="Tahoma"/>
          <w:sz w:val="25"/>
          <w:szCs w:val="25"/>
        </w:rPr>
        <w:t>He brushes his teeth and washes his face.</w:t>
      </w:r>
    </w:p>
    <w:p w:rsidR="00924EB9" w:rsidRDefault="00F26544">
      <w:pPr>
        <w:pStyle w:val="ListParagraph"/>
        <w:numPr>
          <w:ilvl w:val="0"/>
          <w:numId w:val="42"/>
        </w:numPr>
        <w:spacing w:after="0" w:line="360" w:lineRule="auto"/>
        <w:rPr>
          <w:rFonts w:ascii="Tahoma" w:hAnsi="Tahoma" w:cs="Tahoma"/>
          <w:sz w:val="25"/>
          <w:szCs w:val="25"/>
        </w:rPr>
      </w:pPr>
      <w:r>
        <w:rPr>
          <w:rFonts w:ascii="Tahoma" w:hAnsi="Tahoma" w:cs="Tahoma"/>
          <w:sz w:val="25"/>
          <w:szCs w:val="25"/>
        </w:rPr>
        <w:t>He takes breakfast.</w:t>
      </w:r>
    </w:p>
    <w:p w:rsidR="00924EB9" w:rsidRDefault="00F26544">
      <w:pPr>
        <w:pStyle w:val="ListParagraph"/>
        <w:numPr>
          <w:ilvl w:val="0"/>
          <w:numId w:val="42"/>
        </w:numPr>
        <w:spacing w:after="0" w:line="360" w:lineRule="auto"/>
        <w:rPr>
          <w:rFonts w:ascii="Tahoma" w:hAnsi="Tahoma" w:cs="Tahoma"/>
          <w:sz w:val="25"/>
          <w:szCs w:val="25"/>
        </w:rPr>
      </w:pPr>
      <w:r>
        <w:rPr>
          <w:rFonts w:ascii="Tahoma" w:hAnsi="Tahoma" w:cs="Tahoma"/>
          <w:sz w:val="25"/>
          <w:szCs w:val="25"/>
        </w:rPr>
        <w:t>They end classes at four o’clock.</w:t>
      </w:r>
    </w:p>
    <w:p w:rsidR="00924EB9" w:rsidRDefault="00F26544">
      <w:pPr>
        <w:pStyle w:val="ListParagraph"/>
        <w:numPr>
          <w:ilvl w:val="0"/>
          <w:numId w:val="42"/>
        </w:numPr>
        <w:spacing w:after="0" w:line="360" w:lineRule="auto"/>
        <w:rPr>
          <w:rFonts w:ascii="Tahoma" w:hAnsi="Tahoma" w:cs="Tahoma"/>
          <w:sz w:val="25"/>
          <w:szCs w:val="25"/>
        </w:rPr>
      </w:pPr>
      <w:r>
        <w:rPr>
          <w:rFonts w:ascii="Tahoma" w:hAnsi="Tahoma" w:cs="Tahoma"/>
          <w:sz w:val="25"/>
          <w:szCs w:val="25"/>
        </w:rPr>
        <w:t>John wakes up very early in the morning.</w:t>
      </w:r>
    </w:p>
    <w:p w:rsidR="00924EB9" w:rsidRDefault="00F26544">
      <w:pPr>
        <w:pStyle w:val="ListParagraph"/>
        <w:numPr>
          <w:ilvl w:val="0"/>
          <w:numId w:val="42"/>
        </w:numPr>
        <w:spacing w:after="0" w:line="360" w:lineRule="auto"/>
        <w:rPr>
          <w:rFonts w:ascii="Tahoma" w:hAnsi="Tahoma" w:cs="Tahoma"/>
          <w:sz w:val="25"/>
          <w:szCs w:val="25"/>
        </w:rPr>
      </w:pPr>
      <w:r>
        <w:rPr>
          <w:rFonts w:ascii="Tahoma" w:hAnsi="Tahoma" w:cs="Tahoma"/>
          <w:sz w:val="25"/>
          <w:szCs w:val="25"/>
        </w:rPr>
        <w:t>He says his prayers.</w:t>
      </w:r>
    </w:p>
    <w:p w:rsidR="00924EB9" w:rsidRDefault="00F26544">
      <w:pPr>
        <w:pStyle w:val="ListParagraph"/>
        <w:numPr>
          <w:ilvl w:val="0"/>
          <w:numId w:val="42"/>
        </w:numPr>
        <w:spacing w:after="0" w:line="360" w:lineRule="auto"/>
        <w:rPr>
          <w:rFonts w:ascii="Tahoma" w:hAnsi="Tahoma" w:cs="Tahoma"/>
          <w:sz w:val="25"/>
          <w:szCs w:val="25"/>
        </w:rPr>
      </w:pPr>
      <w:r>
        <w:rPr>
          <w:rFonts w:ascii="Tahoma" w:hAnsi="Tahoma" w:cs="Tahoma"/>
          <w:sz w:val="25"/>
          <w:szCs w:val="25"/>
        </w:rPr>
        <w:t>Picks his bag and runs to school.</w:t>
      </w:r>
    </w:p>
    <w:p w:rsidR="00924EB9" w:rsidRDefault="00924EB9">
      <w:pPr>
        <w:spacing w:after="0" w:line="360" w:lineRule="auto"/>
        <w:rPr>
          <w:rFonts w:ascii="Tahoma" w:hAnsi="Tahoma" w:cs="Tahoma"/>
          <w:b/>
          <w:sz w:val="25"/>
          <w:szCs w:val="25"/>
        </w:rPr>
      </w:pPr>
    </w:p>
    <w:p w:rsidR="00924EB9" w:rsidRDefault="00F26544">
      <w:pPr>
        <w:spacing w:after="0" w:line="360" w:lineRule="auto"/>
        <w:rPr>
          <w:rFonts w:ascii="Tahoma" w:hAnsi="Tahoma" w:cs="Tahoma"/>
          <w:b/>
          <w:sz w:val="25"/>
          <w:szCs w:val="25"/>
        </w:rPr>
      </w:pPr>
      <w:r>
        <w:rPr>
          <w:rFonts w:ascii="Tahoma" w:hAnsi="Tahoma" w:cs="Tahoma"/>
          <w:b/>
          <w:sz w:val="25"/>
          <w:szCs w:val="25"/>
        </w:rPr>
        <w:t>Science</w:t>
      </w:r>
    </w:p>
    <w:p w:rsidR="00924EB9" w:rsidRDefault="00F26544">
      <w:pPr>
        <w:pStyle w:val="ListParagraph"/>
        <w:numPr>
          <w:ilvl w:val="0"/>
          <w:numId w:val="43"/>
        </w:numPr>
        <w:spacing w:after="0" w:line="360" w:lineRule="auto"/>
        <w:rPr>
          <w:rFonts w:ascii="Tahoma" w:hAnsi="Tahoma" w:cs="Tahoma"/>
          <w:sz w:val="25"/>
          <w:szCs w:val="25"/>
        </w:rPr>
      </w:pPr>
      <w:r>
        <w:rPr>
          <w:rFonts w:ascii="Tahoma" w:hAnsi="Tahoma" w:cs="Tahoma"/>
          <w:sz w:val="25"/>
          <w:szCs w:val="25"/>
        </w:rPr>
        <w:t>State the role of water during seed germination.</w:t>
      </w:r>
    </w:p>
    <w:p w:rsidR="00924EB9" w:rsidRDefault="00F26544">
      <w:pPr>
        <w:pStyle w:val="ListParagraph"/>
        <w:numPr>
          <w:ilvl w:val="0"/>
          <w:numId w:val="43"/>
        </w:numPr>
        <w:spacing w:after="0" w:line="360" w:lineRule="auto"/>
        <w:rPr>
          <w:rFonts w:ascii="Tahoma" w:hAnsi="Tahoma" w:cs="Tahoma"/>
          <w:sz w:val="25"/>
          <w:szCs w:val="25"/>
        </w:rPr>
      </w:pPr>
      <w:r>
        <w:rPr>
          <w:rFonts w:ascii="Tahoma" w:hAnsi="Tahoma" w:cs="Tahoma"/>
          <w:sz w:val="25"/>
          <w:szCs w:val="25"/>
        </w:rPr>
        <w:t>State one reason why farmers mulch their gardens.</w:t>
      </w:r>
    </w:p>
    <w:p w:rsidR="00924EB9" w:rsidRDefault="00F26544">
      <w:pPr>
        <w:pStyle w:val="ListParagraph"/>
        <w:numPr>
          <w:ilvl w:val="0"/>
          <w:numId w:val="43"/>
        </w:numPr>
        <w:spacing w:after="0" w:line="360" w:lineRule="auto"/>
        <w:rPr>
          <w:rFonts w:ascii="Tahoma" w:hAnsi="Tahoma" w:cs="Tahoma"/>
          <w:sz w:val="25"/>
          <w:szCs w:val="25"/>
        </w:rPr>
      </w:pPr>
      <w:r>
        <w:rPr>
          <w:rFonts w:ascii="Tahoma" w:hAnsi="Tahoma" w:cs="Tahoma"/>
          <w:sz w:val="25"/>
          <w:szCs w:val="25"/>
        </w:rPr>
        <w:t>Name the class of food responsible for repair of worn out body tissues.</w:t>
      </w:r>
    </w:p>
    <w:p w:rsidR="00924EB9" w:rsidRDefault="00F26544">
      <w:pPr>
        <w:pStyle w:val="ListParagraph"/>
        <w:numPr>
          <w:ilvl w:val="0"/>
          <w:numId w:val="43"/>
        </w:numPr>
        <w:spacing w:after="0" w:line="360" w:lineRule="auto"/>
        <w:rPr>
          <w:rFonts w:ascii="Tahoma" w:hAnsi="Tahoma" w:cs="Tahoma"/>
          <w:sz w:val="25"/>
          <w:szCs w:val="25"/>
        </w:rPr>
      </w:pPr>
      <w:r>
        <w:rPr>
          <w:rFonts w:ascii="Tahoma" w:hAnsi="Tahoma" w:cs="Tahoma"/>
          <w:sz w:val="25"/>
          <w:szCs w:val="25"/>
        </w:rPr>
        <w:t>What food value is obtained from eating honey?</w:t>
      </w:r>
    </w:p>
    <w:p w:rsidR="00924EB9" w:rsidRDefault="00F26544">
      <w:pPr>
        <w:pStyle w:val="ListParagraph"/>
        <w:numPr>
          <w:ilvl w:val="0"/>
          <w:numId w:val="43"/>
        </w:numPr>
        <w:spacing w:after="0" w:line="360" w:lineRule="auto"/>
        <w:rPr>
          <w:rFonts w:ascii="Tahoma" w:hAnsi="Tahoma" w:cs="Tahoma"/>
          <w:sz w:val="25"/>
          <w:szCs w:val="25"/>
        </w:rPr>
      </w:pPr>
      <w:r>
        <w:rPr>
          <w:rFonts w:ascii="Tahoma" w:hAnsi="Tahoma" w:cs="Tahoma"/>
          <w:sz w:val="25"/>
          <w:szCs w:val="25"/>
        </w:rPr>
        <w:t>Name the best season for harvesting of ready cereals.</w:t>
      </w:r>
    </w:p>
    <w:p w:rsidR="00924EB9" w:rsidRDefault="00F26544">
      <w:pPr>
        <w:pStyle w:val="ListParagraph"/>
        <w:numPr>
          <w:ilvl w:val="0"/>
          <w:numId w:val="43"/>
        </w:numPr>
        <w:spacing w:after="0" w:line="360" w:lineRule="auto"/>
        <w:rPr>
          <w:rFonts w:ascii="Tahoma" w:hAnsi="Tahoma" w:cs="Tahoma"/>
          <w:sz w:val="25"/>
          <w:szCs w:val="25"/>
        </w:rPr>
      </w:pPr>
      <w:r>
        <w:rPr>
          <w:rFonts w:ascii="Tahoma" w:hAnsi="Tahoma" w:cs="Tahoma"/>
          <w:sz w:val="25"/>
          <w:szCs w:val="25"/>
        </w:rPr>
        <w:t>State the property of air that enables one to drink soda from the bottle using a straw.</w:t>
      </w:r>
    </w:p>
    <w:p w:rsidR="00924EB9" w:rsidRDefault="00F26544">
      <w:pPr>
        <w:pStyle w:val="ListParagraph"/>
        <w:numPr>
          <w:ilvl w:val="0"/>
          <w:numId w:val="43"/>
        </w:numPr>
        <w:spacing w:after="0" w:line="360" w:lineRule="auto"/>
        <w:rPr>
          <w:rFonts w:ascii="Tahoma" w:hAnsi="Tahoma" w:cs="Tahoma"/>
          <w:sz w:val="25"/>
          <w:szCs w:val="25"/>
        </w:rPr>
      </w:pPr>
      <w:r>
        <w:rPr>
          <w:rFonts w:ascii="Tahoma" w:hAnsi="Tahoma" w:cs="Tahoma"/>
          <w:sz w:val="25"/>
          <w:szCs w:val="25"/>
        </w:rPr>
        <w:t>State the value of nodules on roots of leguminous crops.</w:t>
      </w:r>
    </w:p>
    <w:p w:rsidR="00924EB9" w:rsidRPr="00BB3D74" w:rsidRDefault="00F26544" w:rsidP="00BB3D74">
      <w:pPr>
        <w:pStyle w:val="ListParagraph"/>
        <w:numPr>
          <w:ilvl w:val="0"/>
          <w:numId w:val="43"/>
        </w:numPr>
        <w:spacing w:after="0" w:line="360" w:lineRule="auto"/>
        <w:rPr>
          <w:rFonts w:ascii="Tahoma" w:hAnsi="Tahoma" w:cs="Tahoma"/>
          <w:sz w:val="25"/>
          <w:szCs w:val="25"/>
        </w:rPr>
      </w:pPr>
      <w:r>
        <w:rPr>
          <w:rFonts w:ascii="Tahoma" w:hAnsi="Tahoma" w:cs="Tahoma"/>
          <w:sz w:val="25"/>
          <w:szCs w:val="25"/>
        </w:rPr>
        <w:t>Give the function of a funnel on the rain gauge at a weather station.</w:t>
      </w:r>
    </w:p>
    <w:p w:rsidR="00924EB9" w:rsidRDefault="00924EB9">
      <w:pPr>
        <w:spacing w:after="0"/>
        <w:rPr>
          <w:rFonts w:ascii="Tahoma" w:hAnsi="Tahoma" w:cs="Tahoma"/>
          <w:sz w:val="25"/>
          <w:szCs w:val="25"/>
        </w:rPr>
      </w:pPr>
    </w:p>
    <w:p w:rsidR="00924EB9" w:rsidRDefault="00F26544">
      <w:pPr>
        <w:pStyle w:val="ListParagraph"/>
        <w:numPr>
          <w:ilvl w:val="0"/>
          <w:numId w:val="43"/>
        </w:numPr>
        <w:spacing w:after="0"/>
        <w:rPr>
          <w:rFonts w:ascii="Tahoma" w:hAnsi="Tahoma" w:cs="Tahoma"/>
          <w:sz w:val="25"/>
          <w:szCs w:val="25"/>
        </w:rPr>
      </w:pPr>
      <w:r>
        <w:rPr>
          <w:rFonts w:ascii="Tahoma" w:hAnsi="Tahoma" w:cs="Tahoma"/>
          <w:sz w:val="25"/>
          <w:szCs w:val="25"/>
        </w:rPr>
        <w:t>State the value of splints when giving first aid.</w:t>
      </w:r>
    </w:p>
    <w:p w:rsidR="00182421" w:rsidRDefault="00182421" w:rsidP="00182421">
      <w:pPr>
        <w:spacing w:after="0"/>
        <w:rPr>
          <w:rFonts w:ascii="Tahoma" w:hAnsi="Tahoma" w:cs="Tahoma"/>
          <w:sz w:val="25"/>
          <w:szCs w:val="25"/>
        </w:rPr>
      </w:pPr>
    </w:p>
    <w:p w:rsidR="00182421" w:rsidRPr="00182421" w:rsidRDefault="00182421" w:rsidP="00182421">
      <w:pPr>
        <w:spacing w:after="0"/>
        <w:rPr>
          <w:rFonts w:ascii="Tahoma" w:hAnsi="Tahoma" w:cs="Tahoma"/>
          <w:sz w:val="25"/>
          <w:szCs w:val="25"/>
        </w:rPr>
      </w:pPr>
    </w:p>
    <w:p w:rsidR="00BB3D74" w:rsidRDefault="00BB3D74">
      <w:pPr>
        <w:spacing w:after="0"/>
        <w:jc w:val="center"/>
        <w:rPr>
          <w:rFonts w:ascii="Tahoma" w:hAnsi="Tahoma" w:cs="Tahoma"/>
          <w:sz w:val="32"/>
          <w:szCs w:val="32"/>
        </w:rPr>
      </w:pPr>
    </w:p>
    <w:p w:rsidR="00BB3D74" w:rsidRDefault="00BB3D74">
      <w:pPr>
        <w:spacing w:after="0"/>
        <w:jc w:val="center"/>
        <w:rPr>
          <w:rFonts w:ascii="Tahoma" w:hAnsi="Tahoma" w:cs="Tahoma"/>
          <w:sz w:val="32"/>
          <w:szCs w:val="32"/>
        </w:rPr>
      </w:pPr>
    </w:p>
    <w:p w:rsidR="00BB3D74" w:rsidRDefault="00BB3D74">
      <w:pPr>
        <w:spacing w:after="0"/>
        <w:jc w:val="center"/>
        <w:rPr>
          <w:rFonts w:ascii="Tahoma" w:hAnsi="Tahoma" w:cs="Tahoma"/>
          <w:sz w:val="32"/>
          <w:szCs w:val="32"/>
        </w:rPr>
      </w:pPr>
    </w:p>
    <w:p w:rsidR="00BB3D74" w:rsidRDefault="00BB3D74">
      <w:pPr>
        <w:spacing w:after="0"/>
        <w:jc w:val="center"/>
        <w:rPr>
          <w:rFonts w:ascii="Tahoma" w:hAnsi="Tahoma" w:cs="Tahoma"/>
          <w:sz w:val="32"/>
          <w:szCs w:val="32"/>
        </w:rPr>
      </w:pPr>
    </w:p>
    <w:p w:rsidR="00BB3D74" w:rsidRDefault="00BB3D74">
      <w:pPr>
        <w:spacing w:after="0"/>
        <w:jc w:val="center"/>
        <w:rPr>
          <w:rFonts w:ascii="Tahoma" w:hAnsi="Tahoma" w:cs="Tahoma"/>
          <w:sz w:val="32"/>
          <w:szCs w:val="32"/>
        </w:rPr>
      </w:pPr>
    </w:p>
    <w:p w:rsidR="00924EB9" w:rsidRDefault="00F26544">
      <w:pPr>
        <w:spacing w:after="0"/>
        <w:jc w:val="center"/>
        <w:rPr>
          <w:rFonts w:ascii="Tahoma" w:hAnsi="Tahoma" w:cs="Tahoma"/>
          <w:sz w:val="32"/>
          <w:szCs w:val="32"/>
        </w:rPr>
      </w:pPr>
      <w:r>
        <w:rPr>
          <w:rFonts w:ascii="Tahoma" w:hAnsi="Tahoma" w:cs="Tahoma"/>
          <w:sz w:val="32"/>
          <w:szCs w:val="32"/>
        </w:rPr>
        <w:lastRenderedPageBreak/>
        <w:t>WEEK THREE FOR P.5 TERM I 20</w:t>
      </w:r>
      <w:r w:rsidR="00182421">
        <w:rPr>
          <w:rFonts w:ascii="Tahoma" w:hAnsi="Tahoma" w:cs="Tahoma"/>
          <w:sz w:val="32"/>
          <w:szCs w:val="32"/>
          <w:lang w:val="en-US"/>
        </w:rPr>
        <w:t>25</w:t>
      </w:r>
      <w:r w:rsidR="00296BAA">
        <w:rPr>
          <w:rFonts w:ascii="Tahoma" w:hAnsi="Tahoma" w:cs="Tahoma"/>
          <w:sz w:val="32"/>
          <w:szCs w:val="32"/>
          <w:lang w:val="en-US"/>
        </w:rPr>
        <w:t xml:space="preserve"> </w:t>
      </w:r>
      <w:r>
        <w:rPr>
          <w:rFonts w:ascii="Tahoma" w:hAnsi="Tahoma" w:cs="Tahoma"/>
          <w:sz w:val="32"/>
          <w:szCs w:val="32"/>
        </w:rPr>
        <w:t>NO. 3</w:t>
      </w:r>
    </w:p>
    <w:p w:rsidR="00924EB9" w:rsidRDefault="00F26544">
      <w:pPr>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b/>
          <w:sz w:val="25"/>
          <w:szCs w:val="25"/>
        </w:rPr>
      </w:pPr>
      <w:r>
        <w:rPr>
          <w:rFonts w:ascii="Tahoma" w:hAnsi="Tahoma" w:cs="Tahoma"/>
          <w:b/>
          <w:sz w:val="25"/>
          <w:szCs w:val="25"/>
        </w:rPr>
        <w:t>Social Studies</w:t>
      </w:r>
    </w:p>
    <w:p w:rsidR="00924EB9" w:rsidRDefault="00F26544">
      <w:pPr>
        <w:pStyle w:val="ListParagraph"/>
        <w:numPr>
          <w:ilvl w:val="0"/>
          <w:numId w:val="44"/>
        </w:numPr>
        <w:rPr>
          <w:rFonts w:ascii="Tahoma" w:hAnsi="Tahoma" w:cs="Tahoma"/>
          <w:sz w:val="25"/>
          <w:szCs w:val="25"/>
        </w:rPr>
      </w:pPr>
      <w:r>
        <w:rPr>
          <w:rFonts w:ascii="Tahoma" w:hAnsi="Tahoma" w:cs="Tahoma"/>
          <w:sz w:val="25"/>
          <w:szCs w:val="25"/>
        </w:rPr>
        <w:t>Mention one group of people who use a compass direction.</w:t>
      </w:r>
    </w:p>
    <w:p w:rsidR="00924EB9" w:rsidRDefault="00F26544">
      <w:pPr>
        <w:pStyle w:val="ListParagraph"/>
        <w:numPr>
          <w:ilvl w:val="0"/>
          <w:numId w:val="44"/>
        </w:numPr>
        <w:rPr>
          <w:rFonts w:ascii="Tahoma" w:hAnsi="Tahoma" w:cs="Tahoma"/>
          <w:sz w:val="25"/>
          <w:szCs w:val="25"/>
        </w:rPr>
      </w:pPr>
      <w:r>
        <w:rPr>
          <w:rFonts w:ascii="Tahoma" w:hAnsi="Tahoma" w:cs="Tahoma"/>
          <w:sz w:val="25"/>
          <w:szCs w:val="25"/>
        </w:rPr>
        <w:t>What is subsistence farming?</w:t>
      </w:r>
    </w:p>
    <w:p w:rsidR="00924EB9" w:rsidRDefault="00F26544">
      <w:pPr>
        <w:pStyle w:val="ListParagraph"/>
        <w:numPr>
          <w:ilvl w:val="0"/>
          <w:numId w:val="44"/>
        </w:numPr>
        <w:rPr>
          <w:rFonts w:ascii="Tahoma" w:hAnsi="Tahoma" w:cs="Tahoma"/>
          <w:sz w:val="25"/>
          <w:szCs w:val="25"/>
        </w:rPr>
      </w:pPr>
      <w:r>
        <w:rPr>
          <w:rFonts w:ascii="Tahoma" w:hAnsi="Tahoma" w:cs="Tahoma"/>
          <w:sz w:val="25"/>
          <w:szCs w:val="25"/>
        </w:rPr>
        <w:t>Apart from a compass direction, name any other one way of locating places on a map.</w:t>
      </w:r>
    </w:p>
    <w:p w:rsidR="00924EB9" w:rsidRDefault="00F26544">
      <w:pPr>
        <w:pStyle w:val="ListParagraph"/>
        <w:numPr>
          <w:ilvl w:val="0"/>
          <w:numId w:val="44"/>
        </w:numPr>
        <w:rPr>
          <w:rFonts w:ascii="Tahoma" w:hAnsi="Tahoma" w:cs="Tahoma"/>
          <w:sz w:val="25"/>
          <w:szCs w:val="25"/>
        </w:rPr>
      </w:pPr>
      <w:r>
        <w:rPr>
          <w:rFonts w:ascii="Tahoma" w:hAnsi="Tahoma" w:cs="Tahoma"/>
          <w:sz w:val="25"/>
          <w:szCs w:val="25"/>
        </w:rPr>
        <w:t>Why is 9</w:t>
      </w:r>
      <w:r>
        <w:rPr>
          <w:rFonts w:ascii="Tahoma" w:hAnsi="Tahoma" w:cs="Tahoma"/>
          <w:sz w:val="25"/>
          <w:szCs w:val="25"/>
          <w:vertAlign w:val="superscript"/>
        </w:rPr>
        <w:t>th</w:t>
      </w:r>
      <w:r>
        <w:rPr>
          <w:rFonts w:ascii="Tahoma" w:hAnsi="Tahoma" w:cs="Tahoma"/>
          <w:sz w:val="25"/>
          <w:szCs w:val="25"/>
        </w:rPr>
        <w:t xml:space="preserve"> October an important day in the history of Uganda?</w:t>
      </w:r>
    </w:p>
    <w:p w:rsidR="00924EB9" w:rsidRDefault="00F26544">
      <w:pPr>
        <w:pStyle w:val="ListParagraph"/>
        <w:numPr>
          <w:ilvl w:val="0"/>
          <w:numId w:val="44"/>
        </w:numPr>
        <w:rPr>
          <w:rFonts w:ascii="Tahoma" w:hAnsi="Tahoma" w:cs="Tahoma"/>
          <w:sz w:val="25"/>
          <w:szCs w:val="25"/>
        </w:rPr>
      </w:pPr>
      <w:r>
        <w:rPr>
          <w:rFonts w:ascii="Tahoma" w:hAnsi="Tahoma" w:cs="Tahoma"/>
          <w:sz w:val="25"/>
          <w:szCs w:val="25"/>
        </w:rPr>
        <w:t>Which discovery helped early man to live in communities?</w:t>
      </w:r>
    </w:p>
    <w:p w:rsidR="00924EB9" w:rsidRDefault="00F26544">
      <w:pPr>
        <w:pStyle w:val="ListParagraph"/>
        <w:numPr>
          <w:ilvl w:val="0"/>
          <w:numId w:val="44"/>
        </w:numPr>
        <w:rPr>
          <w:rFonts w:ascii="Tahoma" w:hAnsi="Tahoma" w:cs="Tahoma"/>
          <w:sz w:val="25"/>
          <w:szCs w:val="25"/>
        </w:rPr>
      </w:pPr>
      <w:r>
        <w:rPr>
          <w:rFonts w:ascii="Tahoma" w:hAnsi="Tahoma" w:cs="Tahoma"/>
          <w:sz w:val="25"/>
          <w:szCs w:val="25"/>
        </w:rPr>
        <w:t>Mention the local council executive who is responsible for children’s affairs.</w:t>
      </w:r>
    </w:p>
    <w:p w:rsidR="00924EB9" w:rsidRDefault="00F26544">
      <w:pPr>
        <w:pStyle w:val="ListParagraph"/>
        <w:numPr>
          <w:ilvl w:val="0"/>
          <w:numId w:val="44"/>
        </w:numPr>
        <w:rPr>
          <w:rFonts w:ascii="Tahoma" w:hAnsi="Tahoma" w:cs="Tahoma"/>
          <w:sz w:val="25"/>
          <w:szCs w:val="25"/>
        </w:rPr>
      </w:pPr>
      <w:r>
        <w:rPr>
          <w:rFonts w:ascii="Tahoma" w:hAnsi="Tahoma" w:cs="Tahoma"/>
          <w:sz w:val="25"/>
          <w:szCs w:val="25"/>
        </w:rPr>
        <w:t>What is a plateau?</w:t>
      </w:r>
    </w:p>
    <w:p w:rsidR="00924EB9" w:rsidRDefault="00F26544">
      <w:pPr>
        <w:pStyle w:val="ListParagraph"/>
        <w:numPr>
          <w:ilvl w:val="0"/>
          <w:numId w:val="44"/>
        </w:numPr>
        <w:rPr>
          <w:rFonts w:ascii="Tahoma" w:hAnsi="Tahoma" w:cs="Tahoma"/>
          <w:sz w:val="25"/>
          <w:szCs w:val="25"/>
        </w:rPr>
      </w:pPr>
      <w:r>
        <w:rPr>
          <w:rFonts w:ascii="Tahoma" w:hAnsi="Tahoma" w:cs="Tahoma"/>
          <w:sz w:val="25"/>
          <w:szCs w:val="25"/>
        </w:rPr>
        <w:t>Name the main cash crop that is grown on the slopes of mountain Elgon.</w:t>
      </w:r>
    </w:p>
    <w:p w:rsidR="00924EB9" w:rsidRDefault="00F26544">
      <w:pPr>
        <w:pStyle w:val="ListParagraph"/>
        <w:numPr>
          <w:ilvl w:val="0"/>
          <w:numId w:val="44"/>
        </w:numPr>
        <w:rPr>
          <w:rFonts w:ascii="Tahoma" w:hAnsi="Tahoma" w:cs="Tahoma"/>
          <w:sz w:val="25"/>
          <w:szCs w:val="25"/>
        </w:rPr>
      </w:pPr>
      <w:r>
        <w:rPr>
          <w:rFonts w:ascii="Tahoma" w:hAnsi="Tahoma" w:cs="Tahoma"/>
          <w:sz w:val="25"/>
          <w:szCs w:val="25"/>
        </w:rPr>
        <w:t>What are by-laws?</w:t>
      </w:r>
    </w:p>
    <w:p w:rsidR="00924EB9" w:rsidRDefault="00F26544">
      <w:pPr>
        <w:pStyle w:val="ListParagraph"/>
        <w:numPr>
          <w:ilvl w:val="0"/>
          <w:numId w:val="44"/>
        </w:numPr>
        <w:ind w:hanging="540"/>
        <w:rPr>
          <w:rFonts w:ascii="Tahoma" w:hAnsi="Tahoma" w:cs="Tahoma"/>
          <w:sz w:val="25"/>
          <w:szCs w:val="25"/>
        </w:rPr>
      </w:pPr>
      <w:r>
        <w:rPr>
          <w:rFonts w:ascii="Tahoma" w:hAnsi="Tahoma" w:cs="Tahoma"/>
          <w:sz w:val="25"/>
          <w:szCs w:val="25"/>
        </w:rPr>
        <w:t>Why is a barometer kept in a Stevenson screen?</w:t>
      </w:r>
    </w:p>
    <w:p w:rsidR="00924EB9" w:rsidRDefault="00F26544">
      <w:pPr>
        <w:pStyle w:val="ListParagraph"/>
        <w:numPr>
          <w:ilvl w:val="0"/>
          <w:numId w:val="44"/>
        </w:numPr>
        <w:ind w:hanging="540"/>
        <w:rPr>
          <w:rFonts w:ascii="Tahoma" w:hAnsi="Tahoma" w:cs="Tahoma"/>
          <w:sz w:val="25"/>
          <w:szCs w:val="25"/>
        </w:rPr>
      </w:pPr>
      <w:r>
        <w:rPr>
          <w:rFonts w:ascii="Tahoma" w:hAnsi="Tahoma" w:cs="Tahoma"/>
          <w:sz w:val="25"/>
          <w:szCs w:val="25"/>
        </w:rPr>
        <w:t>State one advantage of having an industry in an area.</w:t>
      </w:r>
    </w:p>
    <w:p w:rsidR="00924EB9" w:rsidRDefault="00F26544">
      <w:pPr>
        <w:pStyle w:val="ListParagraph"/>
        <w:numPr>
          <w:ilvl w:val="0"/>
          <w:numId w:val="44"/>
        </w:numPr>
        <w:ind w:hanging="540"/>
        <w:rPr>
          <w:rFonts w:ascii="Tahoma" w:hAnsi="Tahoma" w:cs="Tahoma"/>
          <w:sz w:val="25"/>
          <w:szCs w:val="25"/>
        </w:rPr>
      </w:pPr>
      <w:r>
        <w:rPr>
          <w:rFonts w:ascii="Tahoma" w:hAnsi="Tahoma" w:cs="Tahoma"/>
          <w:sz w:val="25"/>
          <w:szCs w:val="25"/>
        </w:rPr>
        <w:t>How is the government of Uganda trying to reduce the number of people who can’t read and write?</w:t>
      </w:r>
    </w:p>
    <w:p w:rsidR="00924EB9" w:rsidRDefault="00F26544">
      <w:pPr>
        <w:pStyle w:val="ListParagraph"/>
        <w:numPr>
          <w:ilvl w:val="0"/>
          <w:numId w:val="44"/>
        </w:numPr>
        <w:ind w:hanging="540"/>
        <w:rPr>
          <w:rFonts w:ascii="Tahoma" w:hAnsi="Tahoma" w:cs="Tahoma"/>
          <w:sz w:val="25"/>
          <w:szCs w:val="25"/>
        </w:rPr>
      </w:pPr>
      <w:r>
        <w:rPr>
          <w:rFonts w:ascii="Tahoma" w:hAnsi="Tahoma" w:cs="Tahoma"/>
          <w:sz w:val="25"/>
          <w:szCs w:val="25"/>
        </w:rPr>
        <w:t>Why is the Equator marked 0</w:t>
      </w:r>
      <w:r>
        <w:rPr>
          <w:rFonts w:ascii="Tahoma" w:hAnsi="Tahoma" w:cs="Tahoma"/>
          <w:sz w:val="25"/>
          <w:szCs w:val="25"/>
          <w:vertAlign w:val="superscript"/>
        </w:rPr>
        <w:t>0</w:t>
      </w:r>
      <w:r>
        <w:rPr>
          <w:rFonts w:ascii="Tahoma" w:hAnsi="Tahoma" w:cs="Tahoma"/>
          <w:sz w:val="25"/>
          <w:szCs w:val="25"/>
        </w:rPr>
        <w:t xml:space="preserve"> on the globe?</w:t>
      </w:r>
    </w:p>
    <w:p w:rsidR="00924EB9" w:rsidRDefault="00F26544">
      <w:pPr>
        <w:pStyle w:val="ListParagraph"/>
        <w:rPr>
          <w:rFonts w:ascii="Tahoma" w:hAnsi="Tahoma" w:cs="Tahoma"/>
          <w:b/>
          <w:sz w:val="25"/>
          <w:szCs w:val="25"/>
        </w:rPr>
      </w:pPr>
      <w:r>
        <w:rPr>
          <w:rFonts w:ascii="Tahoma" w:hAnsi="Tahoma" w:cs="Tahoma"/>
          <w:b/>
          <w:sz w:val="25"/>
          <w:szCs w:val="25"/>
        </w:rPr>
        <w:t>Section B</w:t>
      </w:r>
    </w:p>
    <w:p w:rsidR="00924EB9" w:rsidRDefault="00F26544">
      <w:pPr>
        <w:pStyle w:val="ListParagraph"/>
        <w:numPr>
          <w:ilvl w:val="0"/>
          <w:numId w:val="44"/>
        </w:numPr>
        <w:ind w:hanging="540"/>
        <w:rPr>
          <w:rFonts w:ascii="Tahoma" w:hAnsi="Tahoma" w:cs="Tahoma"/>
          <w:sz w:val="25"/>
          <w:szCs w:val="25"/>
        </w:rPr>
      </w:pPr>
      <w:r>
        <w:rPr>
          <w:rFonts w:ascii="Tahoma" w:hAnsi="Tahoma" w:cs="Tahoma"/>
          <w:sz w:val="25"/>
          <w:szCs w:val="25"/>
        </w:rPr>
        <w:t>(a)</w:t>
      </w:r>
      <w:r>
        <w:rPr>
          <w:rFonts w:ascii="Tahoma" w:hAnsi="Tahoma" w:cs="Tahoma"/>
          <w:sz w:val="25"/>
          <w:szCs w:val="25"/>
        </w:rPr>
        <w:tab/>
        <w:t>Match the weather instrument in group A to its use in Group B.</w:t>
      </w:r>
    </w:p>
    <w:p w:rsidR="00924EB9" w:rsidRDefault="00F26544">
      <w:pPr>
        <w:pStyle w:val="ListParagraph"/>
        <w:ind w:firstLine="720"/>
        <w:rPr>
          <w:rFonts w:ascii="Tahoma" w:hAnsi="Tahoma" w:cs="Tahoma"/>
          <w:b/>
          <w:sz w:val="25"/>
          <w:szCs w:val="25"/>
        </w:rPr>
      </w:pPr>
      <w:r>
        <w:rPr>
          <w:rFonts w:ascii="Tahoma" w:hAnsi="Tahoma" w:cs="Tahoma"/>
          <w:b/>
          <w:sz w:val="25"/>
          <w:szCs w:val="25"/>
        </w:rPr>
        <w:t>Group A</w:t>
      </w:r>
      <w:r>
        <w:rPr>
          <w:rFonts w:ascii="Tahoma" w:hAnsi="Tahoma" w:cs="Tahoma"/>
          <w:b/>
          <w:sz w:val="25"/>
          <w:szCs w:val="25"/>
        </w:rPr>
        <w:tab/>
      </w:r>
      <w:r>
        <w:rPr>
          <w:rFonts w:ascii="Tahoma" w:hAnsi="Tahoma" w:cs="Tahoma"/>
          <w:b/>
          <w:sz w:val="25"/>
          <w:szCs w:val="25"/>
        </w:rPr>
        <w:tab/>
      </w:r>
      <w:r>
        <w:rPr>
          <w:rFonts w:ascii="Tahoma" w:hAnsi="Tahoma" w:cs="Tahoma"/>
          <w:b/>
          <w:sz w:val="25"/>
          <w:szCs w:val="25"/>
        </w:rPr>
        <w:tab/>
      </w:r>
      <w:r>
        <w:rPr>
          <w:rFonts w:ascii="Tahoma" w:hAnsi="Tahoma" w:cs="Tahoma"/>
          <w:b/>
          <w:sz w:val="25"/>
          <w:szCs w:val="25"/>
        </w:rPr>
        <w:tab/>
        <w:t>Group B</w:t>
      </w:r>
    </w:p>
    <w:p w:rsidR="00924EB9" w:rsidRDefault="00F26544">
      <w:pPr>
        <w:pStyle w:val="ListParagraph"/>
        <w:numPr>
          <w:ilvl w:val="0"/>
          <w:numId w:val="45"/>
        </w:numPr>
        <w:ind w:left="1530" w:hanging="810"/>
        <w:rPr>
          <w:rFonts w:ascii="Tahoma" w:hAnsi="Tahoma" w:cs="Tahoma"/>
          <w:sz w:val="25"/>
          <w:szCs w:val="25"/>
        </w:rPr>
      </w:pPr>
      <w:r>
        <w:rPr>
          <w:rFonts w:ascii="Tahoma" w:hAnsi="Tahoma" w:cs="Tahoma"/>
          <w:sz w:val="25"/>
          <w:szCs w:val="25"/>
        </w:rPr>
        <w:t>Barometer</w:t>
      </w:r>
      <w:r>
        <w:rPr>
          <w:rFonts w:ascii="Tahoma" w:hAnsi="Tahoma" w:cs="Tahoma"/>
          <w:sz w:val="25"/>
          <w:szCs w:val="25"/>
        </w:rPr>
        <w:tab/>
      </w:r>
      <w:r>
        <w:rPr>
          <w:rFonts w:ascii="Tahoma" w:hAnsi="Tahoma" w:cs="Tahoma"/>
          <w:sz w:val="25"/>
          <w:szCs w:val="25"/>
        </w:rPr>
        <w:tab/>
      </w:r>
      <w:r>
        <w:rPr>
          <w:rFonts w:ascii="Tahoma" w:hAnsi="Tahoma" w:cs="Tahoma"/>
          <w:sz w:val="25"/>
          <w:szCs w:val="25"/>
        </w:rPr>
        <w:tab/>
        <w:t>measures humidity</w:t>
      </w:r>
    </w:p>
    <w:p w:rsidR="00924EB9" w:rsidRDefault="00F26544">
      <w:pPr>
        <w:pStyle w:val="ListParagraph"/>
        <w:numPr>
          <w:ilvl w:val="0"/>
          <w:numId w:val="45"/>
        </w:numPr>
        <w:ind w:left="1530" w:hanging="810"/>
        <w:rPr>
          <w:rFonts w:ascii="Tahoma" w:hAnsi="Tahoma" w:cs="Tahoma"/>
          <w:sz w:val="25"/>
          <w:szCs w:val="25"/>
        </w:rPr>
      </w:pPr>
      <w:r>
        <w:rPr>
          <w:rFonts w:ascii="Tahoma" w:hAnsi="Tahoma" w:cs="Tahoma"/>
          <w:sz w:val="25"/>
          <w:szCs w:val="25"/>
        </w:rPr>
        <w:t>Stevenson screen</w:t>
      </w:r>
      <w:r>
        <w:rPr>
          <w:rFonts w:ascii="Tahoma" w:hAnsi="Tahoma" w:cs="Tahoma"/>
          <w:sz w:val="25"/>
          <w:szCs w:val="25"/>
        </w:rPr>
        <w:tab/>
      </w:r>
      <w:r>
        <w:rPr>
          <w:rFonts w:ascii="Tahoma" w:hAnsi="Tahoma" w:cs="Tahoma"/>
          <w:sz w:val="25"/>
          <w:szCs w:val="25"/>
        </w:rPr>
        <w:tab/>
        <w:t>measures speed of wind</w:t>
      </w:r>
    </w:p>
    <w:p w:rsidR="00924EB9" w:rsidRDefault="00F26544">
      <w:pPr>
        <w:pStyle w:val="ListParagraph"/>
        <w:numPr>
          <w:ilvl w:val="0"/>
          <w:numId w:val="45"/>
        </w:numPr>
        <w:ind w:left="1530" w:hanging="810"/>
        <w:rPr>
          <w:rFonts w:ascii="Tahoma" w:hAnsi="Tahoma" w:cs="Tahoma"/>
          <w:sz w:val="25"/>
          <w:szCs w:val="25"/>
        </w:rPr>
      </w:pPr>
      <w:r>
        <w:rPr>
          <w:rFonts w:ascii="Tahoma" w:hAnsi="Tahoma" w:cs="Tahoma"/>
          <w:sz w:val="25"/>
          <w:szCs w:val="25"/>
        </w:rPr>
        <w:t>Hygrometer</w:t>
      </w:r>
      <w:r>
        <w:rPr>
          <w:rFonts w:ascii="Tahoma" w:hAnsi="Tahoma" w:cs="Tahoma"/>
          <w:sz w:val="25"/>
          <w:szCs w:val="25"/>
        </w:rPr>
        <w:tab/>
      </w:r>
      <w:r>
        <w:rPr>
          <w:rFonts w:ascii="Tahoma" w:hAnsi="Tahoma" w:cs="Tahoma"/>
          <w:sz w:val="25"/>
          <w:szCs w:val="25"/>
        </w:rPr>
        <w:tab/>
      </w:r>
      <w:r>
        <w:rPr>
          <w:rFonts w:ascii="Tahoma" w:hAnsi="Tahoma" w:cs="Tahoma"/>
          <w:sz w:val="25"/>
          <w:szCs w:val="25"/>
        </w:rPr>
        <w:tab/>
        <w:t>keeps maximum and minimum thermometer</w:t>
      </w:r>
    </w:p>
    <w:p w:rsidR="00924EB9" w:rsidRDefault="00F26544">
      <w:pPr>
        <w:pStyle w:val="ListParagraph"/>
        <w:numPr>
          <w:ilvl w:val="0"/>
          <w:numId w:val="45"/>
        </w:numPr>
        <w:ind w:left="1530" w:hanging="810"/>
        <w:rPr>
          <w:rFonts w:ascii="Tahoma" w:hAnsi="Tahoma" w:cs="Tahoma"/>
          <w:sz w:val="25"/>
          <w:szCs w:val="25"/>
        </w:rPr>
      </w:pPr>
      <w:r>
        <w:rPr>
          <w:rFonts w:ascii="Tahoma" w:hAnsi="Tahoma" w:cs="Tahoma"/>
          <w:sz w:val="25"/>
          <w:szCs w:val="25"/>
        </w:rPr>
        <w:t>Anemometer</w:t>
      </w:r>
      <w:r>
        <w:rPr>
          <w:rFonts w:ascii="Tahoma" w:hAnsi="Tahoma" w:cs="Tahoma"/>
          <w:sz w:val="25"/>
          <w:szCs w:val="25"/>
        </w:rPr>
        <w:tab/>
      </w:r>
      <w:r>
        <w:rPr>
          <w:rFonts w:ascii="Tahoma" w:hAnsi="Tahoma" w:cs="Tahoma"/>
          <w:sz w:val="25"/>
          <w:szCs w:val="25"/>
        </w:rPr>
        <w:tab/>
        <w:t>measures air pressure</w:t>
      </w:r>
    </w:p>
    <w:p w:rsidR="00924EB9" w:rsidRDefault="00F26544">
      <w:pPr>
        <w:pStyle w:val="ListParagraph"/>
        <w:numPr>
          <w:ilvl w:val="0"/>
          <w:numId w:val="44"/>
        </w:numPr>
        <w:ind w:hanging="540"/>
        <w:rPr>
          <w:rFonts w:ascii="Tahoma" w:hAnsi="Tahoma" w:cs="Tahoma"/>
          <w:sz w:val="25"/>
          <w:szCs w:val="25"/>
        </w:rPr>
      </w:pPr>
      <w:r>
        <w:rPr>
          <w:rFonts w:ascii="Tahoma" w:hAnsi="Tahoma" w:cs="Tahoma"/>
          <w:sz w:val="25"/>
          <w:szCs w:val="25"/>
        </w:rPr>
        <w:t xml:space="preserve">(a) </w:t>
      </w:r>
      <w:r>
        <w:rPr>
          <w:rFonts w:ascii="Tahoma" w:hAnsi="Tahoma" w:cs="Tahoma"/>
          <w:sz w:val="25"/>
          <w:szCs w:val="25"/>
        </w:rPr>
        <w:tab/>
        <w:t>Name one place in Kampala where early man lived.</w:t>
      </w:r>
    </w:p>
    <w:p w:rsidR="00924EB9" w:rsidRDefault="00F26544">
      <w:pPr>
        <w:pStyle w:val="ListParagraph"/>
        <w:rPr>
          <w:rFonts w:ascii="Tahoma" w:hAnsi="Tahoma" w:cs="Tahoma"/>
          <w:sz w:val="25"/>
          <w:szCs w:val="25"/>
        </w:rPr>
      </w:pPr>
      <w:r>
        <w:rPr>
          <w:rFonts w:ascii="Tahoma" w:hAnsi="Tahoma" w:cs="Tahoma"/>
          <w:sz w:val="25"/>
          <w:szCs w:val="25"/>
        </w:rPr>
        <w:t>(b)</w:t>
      </w:r>
      <w:r>
        <w:rPr>
          <w:rFonts w:ascii="Tahoma" w:hAnsi="Tahoma" w:cs="Tahoma"/>
          <w:sz w:val="25"/>
          <w:szCs w:val="25"/>
        </w:rPr>
        <w:tab/>
        <w:t>State any one way in which fire was useful to people during stone age.</w:t>
      </w:r>
    </w:p>
    <w:p w:rsidR="00924EB9" w:rsidRDefault="00F26544">
      <w:pPr>
        <w:pStyle w:val="ListParagraph"/>
        <w:rPr>
          <w:rFonts w:ascii="Tahoma" w:hAnsi="Tahoma" w:cs="Tahoma"/>
          <w:sz w:val="25"/>
          <w:szCs w:val="25"/>
        </w:rPr>
      </w:pPr>
      <w:r>
        <w:rPr>
          <w:rFonts w:ascii="Tahoma" w:hAnsi="Tahoma" w:cs="Tahoma"/>
          <w:sz w:val="25"/>
          <w:szCs w:val="25"/>
        </w:rPr>
        <w:t>(c)</w:t>
      </w:r>
      <w:r>
        <w:rPr>
          <w:rFonts w:ascii="Tahoma" w:hAnsi="Tahoma" w:cs="Tahoma"/>
          <w:sz w:val="25"/>
          <w:szCs w:val="25"/>
        </w:rPr>
        <w:tab/>
        <w:t>Give any two importance of stone age sites to Ugandans.</w:t>
      </w:r>
    </w:p>
    <w:p w:rsidR="00924EB9" w:rsidRDefault="00F26544">
      <w:pPr>
        <w:pStyle w:val="ListParagraph"/>
        <w:numPr>
          <w:ilvl w:val="0"/>
          <w:numId w:val="44"/>
        </w:numPr>
        <w:ind w:hanging="540"/>
        <w:rPr>
          <w:rFonts w:ascii="Tahoma" w:hAnsi="Tahoma" w:cs="Tahoma"/>
          <w:sz w:val="25"/>
          <w:szCs w:val="25"/>
        </w:rPr>
      </w:pPr>
      <w:r>
        <w:rPr>
          <w:rFonts w:ascii="Tahoma" w:hAnsi="Tahoma" w:cs="Tahoma"/>
          <w:sz w:val="25"/>
          <w:szCs w:val="25"/>
        </w:rPr>
        <w:t>(a)</w:t>
      </w:r>
      <w:r>
        <w:rPr>
          <w:rFonts w:ascii="Tahoma" w:hAnsi="Tahoma" w:cs="Tahoma"/>
          <w:sz w:val="25"/>
          <w:szCs w:val="25"/>
        </w:rPr>
        <w:tab/>
        <w:t>Name two districts in Uganda where limestone is mined.</w:t>
      </w:r>
    </w:p>
    <w:p w:rsidR="00924EB9" w:rsidRDefault="00F26544">
      <w:pPr>
        <w:pStyle w:val="ListParagraph"/>
        <w:rPr>
          <w:rFonts w:ascii="Tahoma" w:hAnsi="Tahoma" w:cs="Tahoma"/>
          <w:sz w:val="25"/>
          <w:szCs w:val="25"/>
        </w:rPr>
      </w:pPr>
      <w:r>
        <w:rPr>
          <w:rFonts w:ascii="Tahoma" w:hAnsi="Tahoma" w:cs="Tahoma"/>
          <w:sz w:val="25"/>
          <w:szCs w:val="25"/>
        </w:rPr>
        <w:t>(b)</w:t>
      </w:r>
      <w:r>
        <w:rPr>
          <w:rFonts w:ascii="Tahoma" w:hAnsi="Tahoma" w:cs="Tahoma"/>
          <w:sz w:val="25"/>
          <w:szCs w:val="25"/>
        </w:rPr>
        <w:tab/>
        <w:t xml:space="preserve">Give two ways in which the cement industry is economically important to </w:t>
      </w:r>
      <w:r>
        <w:rPr>
          <w:rFonts w:ascii="Tahoma" w:hAnsi="Tahoma" w:cs="Tahoma"/>
          <w:sz w:val="25"/>
          <w:szCs w:val="25"/>
        </w:rPr>
        <w:tab/>
        <w:t>the people of Uganda.</w:t>
      </w:r>
    </w:p>
    <w:p w:rsidR="00924EB9" w:rsidRDefault="0063134E">
      <w:pPr>
        <w:spacing w:after="0"/>
        <w:rPr>
          <w:rFonts w:ascii="Tahoma" w:hAnsi="Tahoma" w:cs="Tahoma"/>
          <w:b/>
          <w:sz w:val="25"/>
          <w:szCs w:val="25"/>
        </w:rPr>
      </w:pPr>
      <w:r>
        <w:rPr>
          <w:rFonts w:ascii="Tahoma" w:hAnsi="Tahoma" w:cs="Tahoma"/>
          <w:sz w:val="25"/>
          <w:szCs w:val="25"/>
        </w:rPr>
        <w:pict>
          <v:group id="1114" o:spid="_x0000_s1108" style="position:absolute;margin-left:180.75pt;margin-top:13.25pt;width:78.75pt;height:46.5pt;z-index:251643904" coordorigin="1695,12285" coordsize="1575,930">
            <v:oval id="1115" o:spid="_x0000_s1109" style="position:absolute;left:1695;top:12285;width:990;height:930" filled="f"/>
            <v:oval id="1116" o:spid="_x0000_s1110" style="position:absolute;left:2280;top:12285;width:990;height:930" filled="f"/>
            <v:oval id="1117" o:spid="_x0000_s1111" style="position:absolute;left:2310;top:12435;width:345;height:645" fillcolor="black" stroked="f">
              <v:fill r:id="rId9" o:title="Light upward diagonal" type="pattern"/>
            </v:oval>
          </v:group>
        </w:pict>
      </w:r>
      <w:r w:rsidR="00F26544">
        <w:rPr>
          <w:rFonts w:ascii="Tahoma" w:hAnsi="Tahoma" w:cs="Tahoma"/>
          <w:b/>
          <w:sz w:val="25"/>
          <w:szCs w:val="25"/>
        </w:rPr>
        <w:t>Mathematics</w:t>
      </w:r>
      <w:r w:rsidR="00F26544">
        <w:rPr>
          <w:rFonts w:ascii="Tahoma" w:hAnsi="Tahoma" w:cs="Tahoma"/>
          <w:b/>
          <w:sz w:val="25"/>
          <w:szCs w:val="25"/>
        </w:rPr>
        <w:tab/>
      </w:r>
      <w:r w:rsidR="00F26544">
        <w:rPr>
          <w:rFonts w:ascii="Tahoma" w:hAnsi="Tahoma" w:cs="Tahoma"/>
          <w:b/>
          <w:sz w:val="25"/>
          <w:szCs w:val="25"/>
        </w:rPr>
        <w:tab/>
      </w:r>
      <w:r w:rsidR="00F26544">
        <w:rPr>
          <w:rFonts w:ascii="Tahoma" w:hAnsi="Tahoma" w:cs="Tahoma"/>
          <w:b/>
          <w:sz w:val="25"/>
          <w:szCs w:val="25"/>
        </w:rPr>
        <w:tab/>
        <w:t xml:space="preserve">     P</w:t>
      </w:r>
      <w:r w:rsidR="00F26544">
        <w:rPr>
          <w:rFonts w:ascii="Tahoma" w:hAnsi="Tahoma" w:cs="Tahoma"/>
          <w:b/>
          <w:sz w:val="25"/>
          <w:szCs w:val="25"/>
        </w:rPr>
        <w:tab/>
        <w:t xml:space="preserve">     Q</w:t>
      </w:r>
    </w:p>
    <w:p w:rsidR="00924EB9" w:rsidRDefault="00F26544">
      <w:pPr>
        <w:pStyle w:val="ListParagraph"/>
        <w:numPr>
          <w:ilvl w:val="0"/>
          <w:numId w:val="46"/>
        </w:numPr>
        <w:rPr>
          <w:rFonts w:ascii="Tahoma" w:hAnsi="Tahoma" w:cs="Tahoma"/>
          <w:sz w:val="25"/>
          <w:szCs w:val="25"/>
        </w:rPr>
      </w:pPr>
      <w:r>
        <w:rPr>
          <w:rFonts w:ascii="Tahoma" w:hAnsi="Tahoma" w:cs="Tahoma"/>
          <w:sz w:val="25"/>
          <w:szCs w:val="25"/>
        </w:rPr>
        <w:t>Name the shaded region.</w:t>
      </w:r>
    </w:p>
    <w:p w:rsidR="00924EB9" w:rsidRDefault="00924EB9">
      <w:pPr>
        <w:pStyle w:val="ListParagraph"/>
        <w:rPr>
          <w:rFonts w:ascii="Tahoma" w:hAnsi="Tahoma" w:cs="Tahoma"/>
          <w:sz w:val="25"/>
          <w:szCs w:val="25"/>
        </w:rPr>
      </w:pPr>
    </w:p>
    <w:p w:rsidR="00924EB9" w:rsidRDefault="00924EB9">
      <w:pPr>
        <w:pStyle w:val="ListParagraph"/>
        <w:rPr>
          <w:rFonts w:ascii="Tahoma" w:hAnsi="Tahoma" w:cs="Tahoma"/>
          <w:sz w:val="25"/>
          <w:szCs w:val="25"/>
        </w:rPr>
      </w:pPr>
    </w:p>
    <w:p w:rsidR="00924EB9" w:rsidRDefault="00F26544">
      <w:pPr>
        <w:pStyle w:val="ListParagraph"/>
        <w:numPr>
          <w:ilvl w:val="0"/>
          <w:numId w:val="46"/>
        </w:numPr>
        <w:rPr>
          <w:rFonts w:ascii="Tahoma" w:hAnsi="Tahoma" w:cs="Tahoma"/>
          <w:sz w:val="25"/>
          <w:szCs w:val="25"/>
        </w:rPr>
      </w:pPr>
      <w:r>
        <w:rPr>
          <w:rFonts w:ascii="Tahoma" w:hAnsi="Tahoma" w:cs="Tahoma"/>
          <w:sz w:val="25"/>
          <w:szCs w:val="25"/>
        </w:rPr>
        <w:t>Round off 861 to the nearest tens.</w:t>
      </w:r>
    </w:p>
    <w:p w:rsidR="00924EB9" w:rsidRDefault="00F26544">
      <w:pPr>
        <w:pStyle w:val="ListParagraph"/>
        <w:numPr>
          <w:ilvl w:val="0"/>
          <w:numId w:val="46"/>
        </w:numPr>
        <w:rPr>
          <w:rFonts w:ascii="Tahoma" w:hAnsi="Tahoma" w:cs="Tahoma"/>
          <w:sz w:val="25"/>
          <w:szCs w:val="25"/>
        </w:rPr>
      </w:pPr>
      <w:r>
        <w:rPr>
          <w:rFonts w:ascii="Tahoma" w:hAnsi="Tahoma" w:cs="Tahoma"/>
          <w:sz w:val="25"/>
          <w:szCs w:val="25"/>
        </w:rPr>
        <w:t>Express XIX in Hindu-Arabic numerals.</w:t>
      </w:r>
    </w:p>
    <w:p w:rsidR="00924EB9" w:rsidRDefault="00F26544">
      <w:pPr>
        <w:pStyle w:val="ListParagraph"/>
        <w:numPr>
          <w:ilvl w:val="0"/>
          <w:numId w:val="46"/>
        </w:numPr>
        <w:rPr>
          <w:rFonts w:ascii="Tahoma" w:hAnsi="Tahoma" w:cs="Tahoma"/>
          <w:sz w:val="25"/>
          <w:szCs w:val="25"/>
        </w:rPr>
      </w:pPr>
      <w:r>
        <w:rPr>
          <w:rFonts w:ascii="Tahoma" w:hAnsi="Tahoma" w:cs="Tahoma"/>
          <w:sz w:val="25"/>
          <w:szCs w:val="25"/>
        </w:rPr>
        <w:t>The radius of a circle is 8cm. Calculate its diameter.</w:t>
      </w:r>
    </w:p>
    <w:p w:rsidR="00924EB9" w:rsidRDefault="00F26544">
      <w:pPr>
        <w:pStyle w:val="ListParagraph"/>
        <w:numPr>
          <w:ilvl w:val="0"/>
          <w:numId w:val="46"/>
        </w:numPr>
        <w:rPr>
          <w:rFonts w:ascii="Tahoma" w:hAnsi="Tahoma" w:cs="Tahoma"/>
          <w:sz w:val="25"/>
          <w:szCs w:val="25"/>
        </w:rPr>
      </w:pPr>
      <w:r>
        <w:rPr>
          <w:rFonts w:ascii="Tahoma" w:hAnsi="Tahoma" w:cs="Tahoma"/>
          <w:sz w:val="25"/>
          <w:szCs w:val="25"/>
        </w:rPr>
        <w:t>How many half litre bottles can be obtained from 3 litre jerrycans of water?</w:t>
      </w:r>
    </w:p>
    <w:p w:rsidR="00924EB9" w:rsidRDefault="00F26544">
      <w:pPr>
        <w:pStyle w:val="ListParagraph"/>
        <w:numPr>
          <w:ilvl w:val="0"/>
          <w:numId w:val="46"/>
        </w:numPr>
        <w:rPr>
          <w:rFonts w:ascii="Tahoma" w:hAnsi="Tahoma" w:cs="Tahoma"/>
          <w:sz w:val="25"/>
          <w:szCs w:val="25"/>
        </w:rPr>
      </w:pPr>
      <w:r>
        <w:rPr>
          <w:rFonts w:ascii="Tahoma" w:hAnsi="Tahoma" w:cs="Tahoma"/>
          <w:sz w:val="25"/>
          <w:szCs w:val="25"/>
        </w:rPr>
        <w:t>Given that set Y = {a, b, c}. List down all the subsets that can be obtained from set Y.</w:t>
      </w:r>
    </w:p>
    <w:p w:rsidR="00924EB9" w:rsidRDefault="00F26544">
      <w:pPr>
        <w:pStyle w:val="ListParagraph"/>
        <w:numPr>
          <w:ilvl w:val="0"/>
          <w:numId w:val="46"/>
        </w:numPr>
        <w:rPr>
          <w:rFonts w:ascii="Tahoma" w:hAnsi="Tahoma" w:cs="Tahoma"/>
          <w:sz w:val="25"/>
          <w:szCs w:val="25"/>
        </w:rPr>
      </w:pPr>
      <w:r>
        <w:rPr>
          <w:rFonts w:ascii="Tahoma" w:hAnsi="Tahoma" w:cs="Tahoma"/>
          <w:sz w:val="25"/>
          <w:szCs w:val="25"/>
        </w:rPr>
        <w:lastRenderedPageBreak/>
        <w:t>Add:</w:t>
      </w:r>
      <w:r>
        <w:rPr>
          <w:rFonts w:ascii="Tahoma" w:hAnsi="Tahoma" w:cs="Tahoma"/>
          <w:sz w:val="25"/>
          <w:szCs w:val="25"/>
        </w:rPr>
        <w:tab/>
        <w:t>½    +    ¼.</w:t>
      </w:r>
    </w:p>
    <w:p w:rsidR="00924EB9" w:rsidRDefault="00F26544">
      <w:pPr>
        <w:pStyle w:val="ListParagraph"/>
        <w:numPr>
          <w:ilvl w:val="0"/>
          <w:numId w:val="46"/>
        </w:numPr>
        <w:rPr>
          <w:rFonts w:ascii="Tahoma" w:hAnsi="Tahoma" w:cs="Tahoma"/>
          <w:sz w:val="25"/>
          <w:szCs w:val="25"/>
        </w:rPr>
      </w:pPr>
      <w:r>
        <w:rPr>
          <w:rFonts w:ascii="Tahoma" w:hAnsi="Tahoma" w:cs="Tahoma"/>
          <w:sz w:val="25"/>
          <w:szCs w:val="25"/>
        </w:rPr>
        <w:t>Draw a trapezium.</w:t>
      </w:r>
    </w:p>
    <w:p w:rsidR="00924EB9" w:rsidRDefault="00F26544">
      <w:pPr>
        <w:pStyle w:val="ListParagraph"/>
        <w:numPr>
          <w:ilvl w:val="0"/>
          <w:numId w:val="46"/>
        </w:numPr>
        <w:rPr>
          <w:rFonts w:ascii="Tahoma" w:hAnsi="Tahoma" w:cs="Tahoma"/>
          <w:sz w:val="25"/>
          <w:szCs w:val="25"/>
        </w:rPr>
      </w:pPr>
      <w:r>
        <w:rPr>
          <w:rFonts w:ascii="Tahoma" w:hAnsi="Tahoma" w:cs="Tahoma"/>
          <w:sz w:val="25"/>
          <w:szCs w:val="25"/>
        </w:rPr>
        <w:t>Convert 8m  to cm.</w:t>
      </w:r>
    </w:p>
    <w:p w:rsidR="00924EB9" w:rsidRDefault="00F26544">
      <w:pPr>
        <w:pStyle w:val="ListParagraph"/>
        <w:numPr>
          <w:ilvl w:val="0"/>
          <w:numId w:val="46"/>
        </w:numPr>
        <w:ind w:hanging="540"/>
        <w:rPr>
          <w:rFonts w:ascii="Tahoma" w:hAnsi="Tahoma" w:cs="Tahoma"/>
          <w:sz w:val="25"/>
          <w:szCs w:val="25"/>
        </w:rPr>
      </w:pPr>
      <w:r>
        <w:rPr>
          <w:rFonts w:ascii="Tahoma" w:hAnsi="Tahoma" w:cs="Tahoma"/>
          <w:sz w:val="25"/>
          <w:szCs w:val="25"/>
        </w:rPr>
        <w:t>1 book costs 600/-. Find the cost of 3 similar books.</w:t>
      </w:r>
    </w:p>
    <w:p w:rsidR="00924EB9" w:rsidRDefault="00F26544">
      <w:pPr>
        <w:pStyle w:val="ListParagraph"/>
        <w:spacing w:after="0" w:line="240" w:lineRule="auto"/>
        <w:rPr>
          <w:rFonts w:ascii="Tahoma" w:hAnsi="Tahoma" w:cs="Tahoma"/>
          <w:b/>
          <w:sz w:val="25"/>
          <w:szCs w:val="25"/>
        </w:rPr>
      </w:pPr>
      <w:r>
        <w:rPr>
          <w:rFonts w:ascii="Tahoma" w:hAnsi="Tahoma" w:cs="Tahoma"/>
          <w:b/>
          <w:sz w:val="25"/>
          <w:szCs w:val="25"/>
        </w:rPr>
        <w:t>Section B</w:t>
      </w:r>
    </w:p>
    <w:p w:rsidR="00924EB9" w:rsidRDefault="0063134E">
      <w:pPr>
        <w:pStyle w:val="ListParagraph"/>
        <w:rPr>
          <w:rFonts w:ascii="Tahoma" w:hAnsi="Tahoma" w:cs="Tahoma"/>
          <w:b/>
          <w:sz w:val="25"/>
          <w:szCs w:val="25"/>
        </w:rPr>
      </w:pPr>
      <w:r>
        <w:pict>
          <v:shape id="1118" o:spid="_x0000_s1112" type="#_x0000_t32" style="position:absolute;left:0;text-align:left;margin-left:69.25pt;margin-top:11.95pt;width:0;height:31.15pt;flip:y;z-index:251644928;mso-width-relative:page;mso-height-relative:page"/>
        </w:pict>
      </w:r>
      <w:r>
        <w:pict>
          <v:oval id="1119" o:spid="_x0000_s1113" style="position:absolute;left:0;text-align:left;margin-left:33.75pt;margin-top:11.2pt;width:69.75pt;height:65.3pt;z-index:251645952;mso-width-relative:page;mso-height-relative:page" filled="f"/>
        </w:pict>
      </w:r>
      <w:r w:rsidR="00F26544">
        <w:rPr>
          <w:rFonts w:ascii="Tahoma" w:hAnsi="Tahoma" w:cs="Tahoma"/>
          <w:b/>
          <w:sz w:val="25"/>
          <w:szCs w:val="25"/>
        </w:rPr>
        <w:t xml:space="preserve">         </w:t>
      </w:r>
      <w:r w:rsidR="00F26544">
        <w:rPr>
          <w:rFonts w:ascii="Tahoma" w:hAnsi="Tahoma" w:cs="Tahoma"/>
          <w:sz w:val="25"/>
          <w:szCs w:val="25"/>
        </w:rPr>
        <w:t xml:space="preserve">P    </w:t>
      </w:r>
      <w:r w:rsidR="00F26544">
        <w:rPr>
          <w:rFonts w:ascii="Tahoma" w:hAnsi="Tahoma" w:cs="Tahoma"/>
          <w:sz w:val="25"/>
          <w:szCs w:val="25"/>
        </w:rPr>
        <w:tab/>
      </w:r>
      <w:r w:rsidR="00F26544">
        <w:rPr>
          <w:rFonts w:ascii="Tahoma" w:hAnsi="Tahoma" w:cs="Tahoma"/>
          <w:sz w:val="25"/>
          <w:szCs w:val="25"/>
        </w:rPr>
        <w:tab/>
        <w:t>(a)</w:t>
      </w:r>
      <w:r w:rsidR="00F26544">
        <w:rPr>
          <w:rFonts w:ascii="Tahoma" w:hAnsi="Tahoma" w:cs="Tahoma"/>
          <w:sz w:val="25"/>
          <w:szCs w:val="25"/>
        </w:rPr>
        <w:tab/>
        <w:t>Name lines</w:t>
      </w:r>
    </w:p>
    <w:p w:rsidR="00924EB9" w:rsidRDefault="0063134E">
      <w:pPr>
        <w:spacing w:after="0"/>
        <w:rPr>
          <w:rFonts w:ascii="Tahoma" w:hAnsi="Tahoma" w:cs="Tahoma"/>
          <w:sz w:val="25"/>
          <w:szCs w:val="25"/>
        </w:rPr>
      </w:pPr>
      <w:r>
        <w:rPr>
          <w:rFonts w:ascii="Tahoma" w:hAnsi="Tahoma" w:cs="Tahoma"/>
          <w:sz w:val="25"/>
          <w:szCs w:val="25"/>
        </w:rPr>
        <w:pict>
          <v:shape id="1120" o:spid="_x0000_s1114" type="#_x0000_t32" style="position:absolute;margin-left:33.75pt;margin-top:16.9pt;width:68.25pt;height:0;z-index:251646976;mso-width-relative:page;mso-height-relative:page"/>
        </w:pict>
      </w:r>
      <w:r>
        <w:rPr>
          <w:rFonts w:ascii="Tahoma" w:hAnsi="Tahoma" w:cs="Tahoma"/>
          <w:sz w:val="25"/>
          <w:szCs w:val="25"/>
        </w:rPr>
        <w:pict>
          <v:oval id="1121" o:spid="_x0000_s1115" style="position:absolute;margin-left:67.7pt;margin-top:17.25pt;width:3.55pt;height:4.55pt;z-index:251648000;mso-width-relative:page;mso-height-relative:page" filled="f"/>
        </w:pict>
      </w:r>
      <w:r w:rsidR="00F26544">
        <w:rPr>
          <w:rFonts w:ascii="Tahoma" w:hAnsi="Tahoma" w:cs="Tahoma"/>
          <w:sz w:val="25"/>
          <w:szCs w:val="25"/>
        </w:rPr>
        <w:t xml:space="preserve">      X  </w:t>
      </w:r>
      <w:r w:rsidR="00F26544">
        <w:rPr>
          <w:rFonts w:ascii="Tahoma" w:hAnsi="Tahoma" w:cs="Tahoma"/>
          <w:sz w:val="25"/>
          <w:szCs w:val="25"/>
        </w:rPr>
        <w:tab/>
      </w:r>
      <w:r w:rsidR="00F26544">
        <w:rPr>
          <w:rFonts w:ascii="Tahoma" w:hAnsi="Tahoma" w:cs="Tahoma"/>
          <w:sz w:val="25"/>
          <w:szCs w:val="25"/>
        </w:rPr>
        <w:tab/>
        <w:t>Y</w:t>
      </w:r>
      <w:r w:rsidR="00F26544">
        <w:rPr>
          <w:rFonts w:ascii="Tahoma" w:hAnsi="Tahoma" w:cs="Tahoma"/>
          <w:sz w:val="25"/>
          <w:szCs w:val="25"/>
        </w:rPr>
        <w:tab/>
        <w:t>(i)</w:t>
      </w:r>
      <w:r w:rsidR="00F26544">
        <w:rPr>
          <w:rFonts w:ascii="Tahoma" w:hAnsi="Tahoma" w:cs="Tahoma"/>
          <w:sz w:val="25"/>
          <w:szCs w:val="25"/>
        </w:rPr>
        <w:tab/>
      </w:r>
      <w:r w:rsidR="00F26544">
        <w:rPr>
          <w:position w:val="-6"/>
        </w:rPr>
        <w:object w:dxaOrig="465" w:dyaOrig="345">
          <v:shape id="_x0000_i1026" type="#_x0000_t75" style="width:23.25pt;height:17.25pt" o:ole="">
            <v:imagedata r:id="rId18" o:title="" embosscolor="white"/>
          </v:shape>
          <o:OLEObject Type="Embed" ProgID="Equation.3" ShapeID="_x0000_i1026" DrawAspect="Content" ObjectID="_1799352803" r:id="rId19"/>
        </w:object>
      </w:r>
    </w:p>
    <w:p w:rsidR="00924EB9" w:rsidRDefault="0063134E">
      <w:pPr>
        <w:spacing w:after="0"/>
        <w:rPr>
          <w:rFonts w:ascii="Tahoma" w:hAnsi="Tahoma" w:cs="Tahoma"/>
          <w:sz w:val="25"/>
          <w:szCs w:val="25"/>
        </w:rPr>
      </w:pPr>
      <w:r>
        <w:rPr>
          <w:rFonts w:ascii="Tahoma" w:hAnsi="Tahoma" w:cs="Tahoma"/>
          <w:sz w:val="25"/>
          <w:szCs w:val="25"/>
        </w:rPr>
        <w:pict>
          <v:shape id="1124" o:spid="_x0000_s1116" type="#_x0000_t32" style="position:absolute;margin-left:36pt;margin-top:9.65pt;width:66pt;height:0;z-index:251649024;mso-width-relative:page;mso-height-relative:page"/>
        </w:pict>
      </w:r>
      <w:r w:rsidR="00F26544">
        <w:rPr>
          <w:rFonts w:ascii="Tahoma" w:hAnsi="Tahoma" w:cs="Tahoma"/>
          <w:sz w:val="25"/>
          <w:szCs w:val="25"/>
        </w:rPr>
        <w:t xml:space="preserve">      M</w:t>
      </w:r>
      <w:r w:rsidR="00F26544">
        <w:rPr>
          <w:rFonts w:ascii="Tahoma" w:hAnsi="Tahoma" w:cs="Tahoma"/>
          <w:sz w:val="25"/>
          <w:szCs w:val="25"/>
        </w:rPr>
        <w:tab/>
      </w:r>
      <w:r w:rsidR="00F26544">
        <w:rPr>
          <w:rFonts w:ascii="Tahoma" w:hAnsi="Tahoma" w:cs="Tahoma"/>
          <w:sz w:val="25"/>
          <w:szCs w:val="25"/>
        </w:rPr>
        <w:tab/>
      </w:r>
      <w:r w:rsidR="00F26544">
        <w:rPr>
          <w:rFonts w:ascii="Tahoma" w:hAnsi="Tahoma" w:cs="Tahoma"/>
          <w:sz w:val="25"/>
          <w:szCs w:val="25"/>
        </w:rPr>
        <w:tab/>
        <w:t>N</w:t>
      </w:r>
      <w:r w:rsidR="00F26544">
        <w:rPr>
          <w:rFonts w:ascii="Tahoma" w:hAnsi="Tahoma" w:cs="Tahoma"/>
          <w:sz w:val="25"/>
          <w:szCs w:val="25"/>
        </w:rPr>
        <w:tab/>
        <w:t>(ii)</w:t>
      </w:r>
      <w:r w:rsidR="00F26544">
        <w:rPr>
          <w:rFonts w:ascii="Tahoma" w:hAnsi="Tahoma" w:cs="Tahoma"/>
          <w:sz w:val="25"/>
          <w:szCs w:val="25"/>
        </w:rPr>
        <w:tab/>
      </w:r>
      <w:r w:rsidR="00F26544">
        <w:rPr>
          <w:position w:val="-4"/>
        </w:rPr>
        <w:object w:dxaOrig="405" w:dyaOrig="315">
          <v:shape id="_x0000_i1027" type="#_x0000_t75" style="width:20.25pt;height:15.75pt" o:ole="">
            <v:imagedata r:id="rId20" o:title="" embosscolor="white"/>
          </v:shape>
          <o:OLEObject Type="Embed" ProgID="Equation.3" ShapeID="_x0000_i1027" DrawAspect="Content" ObjectID="_1799352804" r:id="rId21"/>
        </w:object>
      </w:r>
    </w:p>
    <w:p w:rsidR="00924EB9" w:rsidRDefault="00F26544">
      <w:pPr>
        <w:pStyle w:val="ListParagraph"/>
        <w:rPr>
          <w:rFonts w:ascii="Tahoma" w:hAnsi="Tahoma" w:cs="Tahoma"/>
          <w:sz w:val="25"/>
          <w:szCs w:val="25"/>
        </w:rPr>
      </w:pPr>
      <w:r>
        <w:rPr>
          <w:rFonts w:ascii="Tahoma" w:hAnsi="Tahoma" w:cs="Tahoma"/>
          <w:sz w:val="25"/>
          <w:szCs w:val="25"/>
        </w:rPr>
        <w:t xml:space="preserve">      </w:t>
      </w:r>
      <w:r>
        <w:rPr>
          <w:rFonts w:ascii="Tahoma" w:hAnsi="Tahoma" w:cs="Tahoma"/>
          <w:sz w:val="25"/>
          <w:szCs w:val="25"/>
        </w:rPr>
        <w:tab/>
      </w:r>
      <w:r>
        <w:rPr>
          <w:rFonts w:ascii="Tahoma" w:hAnsi="Tahoma" w:cs="Tahoma"/>
          <w:sz w:val="25"/>
          <w:szCs w:val="25"/>
        </w:rPr>
        <w:tab/>
      </w:r>
      <w:r>
        <w:rPr>
          <w:rFonts w:ascii="Tahoma" w:hAnsi="Tahoma" w:cs="Tahoma"/>
          <w:sz w:val="25"/>
          <w:szCs w:val="25"/>
        </w:rPr>
        <w:tab/>
        <w:t>(iii)</w:t>
      </w:r>
      <w:r>
        <w:rPr>
          <w:rFonts w:ascii="Tahoma" w:hAnsi="Tahoma" w:cs="Tahoma"/>
          <w:sz w:val="25"/>
          <w:szCs w:val="25"/>
        </w:rPr>
        <w:tab/>
      </w:r>
      <w:r>
        <w:rPr>
          <w:rFonts w:ascii="Tahoma" w:hAnsi="Tahoma" w:cs="Tahoma"/>
          <w:position w:val="-6"/>
          <w:sz w:val="25"/>
          <w:szCs w:val="25"/>
        </w:rPr>
        <w:object w:dxaOrig="405" w:dyaOrig="345">
          <v:shape id="_x0000_i1028" type="#_x0000_t75" style="width:20.25pt;height:17.25pt" o:ole="">
            <v:imagedata r:id="rId22" o:title="" embosscolor="white"/>
          </v:shape>
          <o:OLEObject Type="Embed" ProgID="Equation.3" ShapeID="_x0000_i1028" DrawAspect="Content" ObjectID="_1799352805" r:id="rId23"/>
        </w:object>
      </w:r>
    </w:p>
    <w:p w:rsidR="00924EB9" w:rsidRDefault="00F26544">
      <w:pPr>
        <w:pStyle w:val="ListParagraph"/>
        <w:numPr>
          <w:ilvl w:val="0"/>
          <w:numId w:val="46"/>
        </w:numPr>
        <w:ind w:hanging="540"/>
        <w:rPr>
          <w:rFonts w:ascii="Tahoma" w:hAnsi="Tahoma" w:cs="Tahoma"/>
          <w:sz w:val="25"/>
          <w:szCs w:val="25"/>
        </w:rPr>
      </w:pPr>
      <w:r>
        <w:rPr>
          <w:rFonts w:ascii="Tahoma" w:hAnsi="Tahoma" w:cs="Tahoma"/>
          <w:sz w:val="25"/>
          <w:szCs w:val="25"/>
        </w:rPr>
        <w:t xml:space="preserve">     </w:t>
      </w:r>
    </w:p>
    <w:p w:rsidR="00924EB9" w:rsidRDefault="00F26544">
      <w:pPr>
        <w:pStyle w:val="ListParagraph"/>
        <w:numPr>
          <w:ilvl w:val="0"/>
          <w:numId w:val="37"/>
        </w:numPr>
        <w:rPr>
          <w:rFonts w:ascii="Tahoma" w:hAnsi="Tahoma" w:cs="Tahoma"/>
          <w:sz w:val="25"/>
          <w:szCs w:val="25"/>
        </w:rPr>
      </w:pPr>
      <w:r>
        <w:rPr>
          <w:rFonts w:ascii="Tahoma" w:hAnsi="Tahoma" w:cs="Tahoma"/>
          <w:sz w:val="25"/>
          <w:szCs w:val="25"/>
        </w:rPr>
        <w:t xml:space="preserve">If line </w:t>
      </w:r>
      <w:r>
        <w:rPr>
          <w:position w:val="-4"/>
        </w:rPr>
        <w:object w:dxaOrig="405" w:dyaOrig="315">
          <v:shape id="_x0000_i1029" type="#_x0000_t75" style="width:20.25pt;height:15.75pt" o:ole="">
            <v:imagedata r:id="rId20" o:title="" embosscolor="white"/>
          </v:shape>
          <o:OLEObject Type="Embed" ProgID="Equation.3" ShapeID="_x0000_i1029" DrawAspect="Content" ObjectID="_1799352806" r:id="rId24"/>
        </w:object>
      </w:r>
      <w:r>
        <w:rPr>
          <w:rFonts w:ascii="Tahoma" w:hAnsi="Tahoma" w:cs="Tahoma"/>
          <w:sz w:val="25"/>
          <w:szCs w:val="25"/>
        </w:rPr>
        <w:t>= 6cm. Find the length of line oY</w:t>
      </w:r>
    </w:p>
    <w:p w:rsidR="00924EB9" w:rsidRDefault="00F26544">
      <w:pPr>
        <w:pStyle w:val="ListParagraph"/>
        <w:numPr>
          <w:ilvl w:val="0"/>
          <w:numId w:val="46"/>
        </w:numPr>
        <w:ind w:hanging="540"/>
        <w:rPr>
          <w:rFonts w:ascii="Tahoma" w:hAnsi="Tahoma" w:cs="Tahoma"/>
          <w:sz w:val="25"/>
          <w:szCs w:val="25"/>
        </w:rPr>
      </w:pPr>
      <w:r>
        <w:rPr>
          <w:rFonts w:ascii="Tahoma" w:hAnsi="Tahoma" w:cs="Tahoma"/>
          <w:sz w:val="25"/>
          <w:szCs w:val="25"/>
        </w:rPr>
        <w:t>Find the value of the unknown angles.</w:t>
      </w:r>
    </w:p>
    <w:p w:rsidR="00924EB9" w:rsidRDefault="0063134E">
      <w:pPr>
        <w:pStyle w:val="ListParagraph"/>
        <w:rPr>
          <w:rFonts w:ascii="Tahoma" w:hAnsi="Tahoma" w:cs="Tahoma"/>
          <w:sz w:val="25"/>
          <w:szCs w:val="25"/>
        </w:rPr>
      </w:pPr>
      <w:r>
        <w:rPr>
          <w:rFonts w:ascii="Tahoma" w:hAnsi="Tahoma" w:cs="Tahoma"/>
          <w:sz w:val="25"/>
          <w:szCs w:val="25"/>
        </w:rPr>
        <w:pict>
          <v:shape id="1131" o:spid="_x0000_s1117" style="position:absolute;left:0;text-align:left;margin-left:426.75pt;margin-top:11.5pt;width:10.5pt;height:4.65pt;z-index:251650048;mso-width-relative:page;mso-height-relative:page" coordsize="210,93" o:spt="100" adj="0,,0" path="m,c20,43,40,87,75,90v35,3,85,-36,135,-75e" filled="f">
            <v:stroke joinstyle="round"/>
            <v:formulas/>
            <v:path arrowok="t" o:connecttype="segments" textboxrect="0,0,210,93"/>
          </v:shape>
        </w:pict>
      </w:r>
      <w:r>
        <w:rPr>
          <w:rFonts w:ascii="Tahoma" w:hAnsi="Tahoma" w:cs="Tahoma"/>
          <w:sz w:val="25"/>
          <w:szCs w:val="25"/>
        </w:rPr>
        <w:pict>
          <v:shape id="1132" o:spid="_x0000_s1118" type="#_x0000_t5" style="position:absolute;left:0;text-align:left;margin-left:390pt;margin-top:2.5pt;width:81.75pt;height:68.1pt;z-index:251651072;mso-width-relative:page;mso-height-relative:page" filled="f"/>
        </w:pict>
      </w:r>
      <w:r>
        <w:rPr>
          <w:rFonts w:ascii="Tahoma" w:hAnsi="Tahoma" w:cs="Tahoma"/>
          <w:sz w:val="25"/>
          <w:szCs w:val="25"/>
        </w:rPr>
        <w:pict>
          <v:shape id="1133" o:spid="_x0000_s1119" style="position:absolute;left:0;text-align:left;margin-left:60pt;margin-top:7.75pt;width:70.5pt;height:62.1pt;z-index:251652096;mso-width-relative:page;mso-height-relative:page" coordsize="1410,1095" o:spt="100" adj="0,,0" path="m,l,1095r1410,e" filled="f">
            <v:stroke joinstyle="round"/>
            <v:formulas/>
            <v:path arrowok="t" o:connecttype="segments" textboxrect="0,0,1410,1095"/>
          </v:shape>
        </w:pict>
      </w:r>
    </w:p>
    <w:p w:rsidR="00924EB9" w:rsidRDefault="0063134E">
      <w:pPr>
        <w:pStyle w:val="ListParagraph"/>
        <w:numPr>
          <w:ilvl w:val="0"/>
          <w:numId w:val="47"/>
        </w:numPr>
        <w:spacing w:after="0"/>
        <w:rPr>
          <w:rFonts w:ascii="Tahoma" w:hAnsi="Tahoma" w:cs="Tahoma"/>
          <w:sz w:val="25"/>
          <w:szCs w:val="25"/>
        </w:rPr>
      </w:pPr>
      <w:r>
        <w:rPr>
          <w:rFonts w:ascii="Tahoma" w:hAnsi="Tahoma" w:cs="Tahoma"/>
          <w:sz w:val="25"/>
          <w:szCs w:val="25"/>
        </w:rPr>
        <w:pict>
          <v:shape id="1134" o:spid="_x0000_s1120" type="#_x0000_t32" style="position:absolute;left:0;text-align:left;margin-left:237pt;margin-top:16.65pt;width:43.5pt;height:35.85pt;flip:y;z-index:251653120;mso-width-relative:page;mso-height-relative:page"/>
        </w:pict>
      </w:r>
      <w:r>
        <w:rPr>
          <w:rFonts w:ascii="Tahoma" w:hAnsi="Tahoma" w:cs="Tahoma"/>
          <w:sz w:val="25"/>
          <w:szCs w:val="25"/>
        </w:rPr>
        <w:pict>
          <v:shape id="1135" o:spid="_x0000_s1121" type="#_x0000_t32" style="position:absolute;left:0;text-align:left;margin-left:60pt;margin-top:11.25pt;width:51.75pt;height:41.25pt;flip:y;z-index:251654144;mso-width-relative:page;mso-height-relative:page"/>
        </w:pict>
      </w:r>
      <w:r w:rsidR="00F26544">
        <w:rPr>
          <w:rFonts w:ascii="Tahoma" w:hAnsi="Tahoma" w:cs="Tahoma"/>
          <w:sz w:val="25"/>
          <w:szCs w:val="25"/>
        </w:rPr>
        <w:t xml:space="preserve"> </w:t>
      </w:r>
      <w:r w:rsidR="00F26544">
        <w:rPr>
          <w:rFonts w:ascii="Tahoma" w:hAnsi="Tahoma" w:cs="Tahoma"/>
          <w:sz w:val="25"/>
          <w:szCs w:val="25"/>
        </w:rPr>
        <w:tab/>
      </w:r>
      <w:r w:rsidR="00F26544">
        <w:rPr>
          <w:rFonts w:ascii="Tahoma" w:hAnsi="Tahoma" w:cs="Tahoma"/>
          <w:sz w:val="25"/>
          <w:szCs w:val="25"/>
        </w:rPr>
        <w:tab/>
        <w:t>(b)</w:t>
      </w:r>
      <w:r w:rsidR="00F26544">
        <w:rPr>
          <w:rFonts w:ascii="Tahoma" w:hAnsi="Tahoma" w:cs="Tahoma"/>
          <w:sz w:val="25"/>
          <w:szCs w:val="25"/>
        </w:rPr>
        <w:tab/>
      </w:r>
      <w:r w:rsidR="00F26544">
        <w:rPr>
          <w:rFonts w:ascii="Tahoma" w:hAnsi="Tahoma" w:cs="Tahoma"/>
          <w:sz w:val="25"/>
          <w:szCs w:val="25"/>
        </w:rPr>
        <w:tab/>
      </w:r>
      <w:r w:rsidR="00F26544">
        <w:rPr>
          <w:rFonts w:ascii="Tahoma" w:hAnsi="Tahoma" w:cs="Tahoma"/>
          <w:sz w:val="25"/>
          <w:szCs w:val="25"/>
        </w:rPr>
        <w:tab/>
      </w:r>
      <w:r w:rsidR="00F26544">
        <w:rPr>
          <w:rFonts w:ascii="Tahoma" w:hAnsi="Tahoma" w:cs="Tahoma"/>
          <w:sz w:val="25"/>
          <w:szCs w:val="25"/>
        </w:rPr>
        <w:tab/>
      </w:r>
      <w:r w:rsidR="00F26544">
        <w:rPr>
          <w:rFonts w:ascii="Tahoma" w:hAnsi="Tahoma" w:cs="Tahoma"/>
          <w:sz w:val="25"/>
          <w:szCs w:val="25"/>
        </w:rPr>
        <w:tab/>
        <w:t>(c)</w:t>
      </w:r>
      <w:r w:rsidR="00F26544">
        <w:rPr>
          <w:rFonts w:ascii="Tahoma" w:hAnsi="Tahoma" w:cs="Tahoma"/>
          <w:sz w:val="25"/>
          <w:szCs w:val="25"/>
        </w:rPr>
        <w:tab/>
      </w:r>
      <w:r w:rsidR="00F26544">
        <w:rPr>
          <w:rFonts w:ascii="Tahoma" w:hAnsi="Tahoma" w:cs="Tahoma"/>
          <w:sz w:val="25"/>
          <w:szCs w:val="25"/>
        </w:rPr>
        <w:tab/>
        <w:t xml:space="preserve">       65</w:t>
      </w:r>
      <w:r w:rsidR="00F26544">
        <w:rPr>
          <w:rFonts w:ascii="Tahoma" w:hAnsi="Tahoma" w:cs="Tahoma"/>
          <w:sz w:val="25"/>
          <w:szCs w:val="25"/>
          <w:vertAlign w:val="superscript"/>
        </w:rPr>
        <w:t>0</w:t>
      </w:r>
    </w:p>
    <w:p w:rsidR="00924EB9" w:rsidRDefault="00F26544">
      <w:pPr>
        <w:pStyle w:val="ListParagraph"/>
        <w:spacing w:after="0"/>
        <w:ind w:left="1440"/>
        <w:rPr>
          <w:rFonts w:ascii="Tahoma" w:hAnsi="Tahoma" w:cs="Tahoma"/>
          <w:sz w:val="25"/>
          <w:szCs w:val="25"/>
        </w:rPr>
      </w:pPr>
      <w:r>
        <w:rPr>
          <w:rFonts w:ascii="Tahoma" w:hAnsi="Tahoma" w:cs="Tahoma"/>
          <w:sz w:val="25"/>
          <w:szCs w:val="25"/>
        </w:rPr>
        <w:t>y</w:t>
      </w:r>
    </w:p>
    <w:p w:rsidR="00924EB9" w:rsidRDefault="0063134E">
      <w:pPr>
        <w:ind w:left="1440"/>
        <w:rPr>
          <w:rFonts w:ascii="Tahoma" w:hAnsi="Tahoma" w:cs="Tahoma"/>
          <w:sz w:val="25"/>
          <w:szCs w:val="25"/>
        </w:rPr>
      </w:pPr>
      <w:r>
        <w:rPr>
          <w:rFonts w:ascii="Tahoma" w:hAnsi="Tahoma" w:cs="Tahoma"/>
          <w:sz w:val="25"/>
          <w:szCs w:val="25"/>
        </w:rPr>
        <w:pict>
          <v:shape id="1136" o:spid="_x0000_s1122" style="position:absolute;left:0;text-align:left;margin-left:459.15pt;margin-top:9pt;width:5.85pt;height:8.8pt;z-index:251655168;mso-width-relative:page;mso-height-relative:page" coordsize="117,176" o:spt="100" adj="0,,0" path="m117,3c70,1,24,,12,29,,58,21,117,42,176e" filled="f">
            <v:stroke joinstyle="round"/>
            <v:formulas/>
            <v:path arrowok="t" o:connecttype="segments" textboxrect="0,0,117,176"/>
          </v:shape>
        </w:pict>
      </w:r>
      <w:r>
        <w:rPr>
          <w:rFonts w:ascii="Tahoma" w:hAnsi="Tahoma" w:cs="Tahoma"/>
          <w:sz w:val="25"/>
          <w:szCs w:val="25"/>
        </w:rPr>
        <w:pict>
          <v:shape id="1137" o:spid="_x0000_s1123" style="position:absolute;left:0;text-align:left;margin-left:396pt;margin-top:9.15pt;width:5.1pt;height:8.65pt;z-index:251656192;mso-width-relative:page;mso-height-relative:page" coordsize="102,173" o:spt="100" adj="0,,0" path="m,16c39,8,78,,90,26v12,26,-2,86,-15,147e" filled="f">
            <v:stroke joinstyle="round"/>
            <v:formulas/>
            <v:path arrowok="t" o:connecttype="segments" textboxrect="0,0,102,173"/>
          </v:shape>
        </w:pict>
      </w:r>
      <w:r>
        <w:rPr>
          <w:rFonts w:ascii="Tahoma" w:hAnsi="Tahoma" w:cs="Tahoma"/>
          <w:sz w:val="25"/>
          <w:szCs w:val="25"/>
        </w:rPr>
        <w:pict>
          <v:shape id="1138" o:spid="_x0000_s1124" style="position:absolute;left:0;text-align:left;margin-left:243.75pt;margin-top:9.95pt;width:7.15pt;height:8.6pt;z-index:251657216;mso-width-relative:page;mso-height-relative:page" coordsize="143,172" o:spt="100" adj="0,,0" path="m,25c48,12,97,,120,25v23,25,19,86,15,147e" filled="f">
            <v:stroke joinstyle="round"/>
            <v:formulas/>
            <v:path arrowok="t" o:connecttype="segments" textboxrect="0,0,143,172"/>
          </v:shape>
        </w:pict>
      </w:r>
      <w:r>
        <w:rPr>
          <w:rFonts w:ascii="Tahoma" w:hAnsi="Tahoma" w:cs="Tahoma"/>
          <w:sz w:val="25"/>
          <w:szCs w:val="25"/>
        </w:rPr>
        <w:pict>
          <v:shape id="1139" o:spid="_x0000_s1125" style="position:absolute;left:0;text-align:left;margin-left:225pt;margin-top:10.45pt;width:20.25pt;height:7.35pt;z-index:251658240;mso-width-relative:page;mso-height-relative:page" coordsize="405,147" o:spt="100" adj="0,,0" path="m405,c288,10,172,21,105,45,38,69,19,108,,147e" filled="f">
            <v:stroke joinstyle="round"/>
            <v:formulas/>
            <v:path arrowok="t" o:connecttype="segments" textboxrect="0,0,405,147"/>
          </v:shape>
        </w:pict>
      </w:r>
      <w:r>
        <w:rPr>
          <w:rFonts w:ascii="Tahoma" w:hAnsi="Tahoma" w:cs="Tahoma"/>
          <w:sz w:val="25"/>
          <w:szCs w:val="25"/>
        </w:rPr>
        <w:pict>
          <v:shape id="1140" o:spid="_x0000_s1126" type="#_x0000_t32" style="position:absolute;left:0;text-align:left;margin-left:191.25pt;margin-top:17.8pt;width:96.75pt;height:0;z-index:251659264;mso-width-relative:page;mso-height-relative:page"/>
        </w:pict>
      </w:r>
      <w:r>
        <w:rPr>
          <w:rFonts w:ascii="Tahoma" w:hAnsi="Tahoma" w:cs="Tahoma"/>
          <w:sz w:val="25"/>
          <w:szCs w:val="25"/>
        </w:rPr>
        <w:pict>
          <v:rect id="1141" o:spid="_x0000_s1127" style="position:absolute;left:0;text-align:left;margin-left:60pt;margin-top:6.55pt;width:11.25pt;height:11.25pt;z-index:251660288;mso-width-relative:page;mso-height-relative:page" filled="f"/>
        </w:pict>
      </w:r>
      <w:r w:rsidR="00F26544">
        <w:rPr>
          <w:rFonts w:ascii="Tahoma" w:hAnsi="Tahoma" w:cs="Tahoma"/>
          <w:sz w:val="25"/>
          <w:szCs w:val="25"/>
        </w:rPr>
        <w:t xml:space="preserve">  45</w:t>
      </w:r>
      <w:r w:rsidR="00F26544">
        <w:rPr>
          <w:rFonts w:ascii="Tahoma" w:hAnsi="Tahoma" w:cs="Tahoma"/>
          <w:sz w:val="25"/>
          <w:szCs w:val="25"/>
          <w:vertAlign w:val="superscript"/>
        </w:rPr>
        <w:t>0</w:t>
      </w:r>
      <w:r w:rsidR="00F26544">
        <w:rPr>
          <w:rFonts w:ascii="Tahoma" w:hAnsi="Tahoma" w:cs="Tahoma"/>
          <w:sz w:val="25"/>
          <w:szCs w:val="25"/>
        </w:rPr>
        <w:tab/>
      </w:r>
      <w:r w:rsidR="00F26544">
        <w:rPr>
          <w:rFonts w:ascii="Tahoma" w:hAnsi="Tahoma" w:cs="Tahoma"/>
          <w:sz w:val="25"/>
          <w:szCs w:val="25"/>
        </w:rPr>
        <w:tab/>
      </w:r>
      <w:r w:rsidR="00F26544">
        <w:rPr>
          <w:rFonts w:ascii="Tahoma" w:hAnsi="Tahoma" w:cs="Tahoma"/>
          <w:sz w:val="25"/>
          <w:szCs w:val="25"/>
        </w:rPr>
        <w:tab/>
      </w:r>
      <w:r w:rsidR="00F26544">
        <w:rPr>
          <w:rFonts w:ascii="Tahoma" w:hAnsi="Tahoma" w:cs="Tahoma"/>
          <w:sz w:val="25"/>
          <w:szCs w:val="25"/>
        </w:rPr>
        <w:tab/>
        <w:t>135</w:t>
      </w:r>
      <w:r w:rsidR="00F26544">
        <w:rPr>
          <w:rFonts w:ascii="Tahoma" w:hAnsi="Tahoma" w:cs="Tahoma"/>
          <w:sz w:val="25"/>
          <w:szCs w:val="25"/>
          <w:vertAlign w:val="superscript"/>
        </w:rPr>
        <w:t>0</w:t>
      </w:r>
      <w:r w:rsidR="00F26544">
        <w:rPr>
          <w:rFonts w:ascii="Tahoma" w:hAnsi="Tahoma" w:cs="Tahoma"/>
          <w:sz w:val="25"/>
          <w:szCs w:val="25"/>
        </w:rPr>
        <w:tab/>
        <w:t xml:space="preserve"> p</w:t>
      </w:r>
      <w:r w:rsidR="00F26544">
        <w:rPr>
          <w:rFonts w:ascii="Tahoma" w:hAnsi="Tahoma" w:cs="Tahoma"/>
          <w:sz w:val="25"/>
          <w:szCs w:val="25"/>
        </w:rPr>
        <w:tab/>
      </w:r>
      <w:r w:rsidR="00F26544">
        <w:rPr>
          <w:rFonts w:ascii="Tahoma" w:hAnsi="Tahoma" w:cs="Tahoma"/>
          <w:sz w:val="25"/>
          <w:szCs w:val="25"/>
        </w:rPr>
        <w:tab/>
      </w:r>
      <w:r w:rsidR="00F26544">
        <w:rPr>
          <w:rFonts w:ascii="Tahoma" w:hAnsi="Tahoma" w:cs="Tahoma"/>
          <w:sz w:val="25"/>
          <w:szCs w:val="25"/>
        </w:rPr>
        <w:tab/>
      </w:r>
      <w:r w:rsidR="00F26544">
        <w:rPr>
          <w:rFonts w:ascii="Tahoma" w:hAnsi="Tahoma" w:cs="Tahoma"/>
          <w:sz w:val="25"/>
          <w:szCs w:val="25"/>
        </w:rPr>
        <w:tab/>
        <w:t xml:space="preserve">  w</w:t>
      </w:r>
      <w:r w:rsidR="00F26544">
        <w:rPr>
          <w:rFonts w:ascii="Tahoma" w:hAnsi="Tahoma" w:cs="Tahoma"/>
          <w:sz w:val="25"/>
          <w:szCs w:val="25"/>
        </w:rPr>
        <w:tab/>
        <w:t xml:space="preserve">    20</w:t>
      </w:r>
      <w:r w:rsidR="00F26544">
        <w:rPr>
          <w:rFonts w:ascii="Tahoma" w:hAnsi="Tahoma" w:cs="Tahoma"/>
          <w:sz w:val="25"/>
          <w:szCs w:val="25"/>
          <w:vertAlign w:val="superscript"/>
        </w:rPr>
        <w:t>0</w:t>
      </w:r>
    </w:p>
    <w:p w:rsidR="00924EB9" w:rsidRDefault="00F26544">
      <w:pPr>
        <w:pStyle w:val="ListParagraph"/>
        <w:numPr>
          <w:ilvl w:val="0"/>
          <w:numId w:val="46"/>
        </w:numPr>
        <w:ind w:hanging="540"/>
        <w:rPr>
          <w:rFonts w:ascii="Tahoma" w:hAnsi="Tahoma" w:cs="Tahoma"/>
          <w:sz w:val="25"/>
          <w:szCs w:val="25"/>
        </w:rPr>
      </w:pPr>
      <w:r>
        <w:rPr>
          <w:rFonts w:ascii="Tahoma" w:hAnsi="Tahoma" w:cs="Tahoma"/>
          <w:sz w:val="25"/>
          <w:szCs w:val="25"/>
        </w:rPr>
        <w:t>Jalia is 36 years old and Juma is 7 years older than Jalia.</w:t>
      </w:r>
    </w:p>
    <w:p w:rsidR="00924EB9" w:rsidRDefault="00F26544">
      <w:pPr>
        <w:pStyle w:val="ListParagraph"/>
        <w:numPr>
          <w:ilvl w:val="0"/>
          <w:numId w:val="48"/>
        </w:numPr>
        <w:rPr>
          <w:rFonts w:ascii="Tahoma" w:hAnsi="Tahoma" w:cs="Tahoma"/>
          <w:sz w:val="25"/>
          <w:szCs w:val="25"/>
        </w:rPr>
      </w:pPr>
      <w:r>
        <w:rPr>
          <w:rFonts w:ascii="Tahoma" w:hAnsi="Tahoma" w:cs="Tahoma"/>
          <w:sz w:val="25"/>
          <w:szCs w:val="25"/>
        </w:rPr>
        <w:t>How old is Juma?</w:t>
      </w:r>
    </w:p>
    <w:p w:rsidR="00924EB9" w:rsidRDefault="00F26544">
      <w:pPr>
        <w:pStyle w:val="ListParagraph"/>
        <w:numPr>
          <w:ilvl w:val="0"/>
          <w:numId w:val="48"/>
        </w:numPr>
        <w:rPr>
          <w:rFonts w:ascii="Tahoma" w:hAnsi="Tahoma" w:cs="Tahoma"/>
          <w:sz w:val="25"/>
          <w:szCs w:val="25"/>
        </w:rPr>
      </w:pPr>
      <w:r>
        <w:rPr>
          <w:rFonts w:ascii="Tahoma" w:hAnsi="Tahoma" w:cs="Tahoma"/>
          <w:sz w:val="25"/>
          <w:szCs w:val="25"/>
        </w:rPr>
        <w:t>Calculate their total age.</w:t>
      </w:r>
    </w:p>
    <w:p w:rsidR="00924EB9" w:rsidRDefault="00F26544">
      <w:pPr>
        <w:pStyle w:val="ListParagraph"/>
        <w:numPr>
          <w:ilvl w:val="0"/>
          <w:numId w:val="48"/>
        </w:numPr>
        <w:rPr>
          <w:rFonts w:ascii="Tahoma" w:hAnsi="Tahoma" w:cs="Tahoma"/>
          <w:sz w:val="25"/>
          <w:szCs w:val="25"/>
        </w:rPr>
      </w:pPr>
      <w:r>
        <w:rPr>
          <w:rFonts w:ascii="Tahoma" w:hAnsi="Tahoma" w:cs="Tahoma"/>
          <w:sz w:val="25"/>
          <w:szCs w:val="25"/>
        </w:rPr>
        <w:t>How old will Jalia be in 16 years to come?</w:t>
      </w:r>
    </w:p>
    <w:p w:rsidR="00924EB9" w:rsidRDefault="00F26544">
      <w:pPr>
        <w:spacing w:after="0"/>
        <w:rPr>
          <w:rFonts w:ascii="Tahoma" w:hAnsi="Tahoma" w:cs="Tahoma"/>
          <w:b/>
          <w:sz w:val="25"/>
          <w:szCs w:val="25"/>
        </w:rPr>
      </w:pPr>
      <w:r>
        <w:rPr>
          <w:rFonts w:ascii="Tahoma" w:hAnsi="Tahoma" w:cs="Tahoma"/>
          <w:b/>
          <w:sz w:val="25"/>
          <w:szCs w:val="25"/>
        </w:rPr>
        <w:t>English</w:t>
      </w:r>
    </w:p>
    <w:p w:rsidR="00924EB9" w:rsidRDefault="00F26544">
      <w:pPr>
        <w:spacing w:after="0"/>
        <w:rPr>
          <w:rFonts w:ascii="Tahoma" w:hAnsi="Tahoma" w:cs="Tahoma"/>
          <w:sz w:val="25"/>
          <w:szCs w:val="25"/>
          <w:u w:val="single"/>
        </w:rPr>
      </w:pPr>
      <w:r>
        <w:rPr>
          <w:rFonts w:ascii="Tahoma" w:hAnsi="Tahoma" w:cs="Tahoma"/>
          <w:sz w:val="25"/>
          <w:szCs w:val="25"/>
          <w:u w:val="single"/>
        </w:rPr>
        <w:t xml:space="preserve">Give the opposite of the underlined words. </w:t>
      </w:r>
    </w:p>
    <w:p w:rsidR="00924EB9" w:rsidRDefault="00F26544">
      <w:pPr>
        <w:pStyle w:val="ListParagraph"/>
        <w:numPr>
          <w:ilvl w:val="0"/>
          <w:numId w:val="49"/>
        </w:numPr>
        <w:rPr>
          <w:rFonts w:ascii="Tahoma" w:hAnsi="Tahoma" w:cs="Tahoma"/>
          <w:sz w:val="25"/>
          <w:szCs w:val="25"/>
        </w:rPr>
      </w:pPr>
      <w:r>
        <w:rPr>
          <w:rFonts w:ascii="Tahoma" w:hAnsi="Tahoma" w:cs="Tahoma"/>
          <w:sz w:val="25"/>
          <w:szCs w:val="25"/>
        </w:rPr>
        <w:t xml:space="preserve">My mother bought an </w:t>
      </w:r>
      <w:r>
        <w:rPr>
          <w:rFonts w:ascii="Tahoma" w:hAnsi="Tahoma" w:cs="Tahoma"/>
          <w:sz w:val="25"/>
          <w:szCs w:val="25"/>
          <w:u w:val="single"/>
        </w:rPr>
        <w:t>expensive</w:t>
      </w:r>
      <w:r>
        <w:rPr>
          <w:rFonts w:ascii="Tahoma" w:hAnsi="Tahoma" w:cs="Tahoma"/>
          <w:sz w:val="25"/>
          <w:szCs w:val="25"/>
        </w:rPr>
        <w:t xml:space="preserve"> car.</w:t>
      </w:r>
    </w:p>
    <w:p w:rsidR="00924EB9" w:rsidRDefault="00F26544">
      <w:pPr>
        <w:pStyle w:val="ListParagraph"/>
        <w:numPr>
          <w:ilvl w:val="0"/>
          <w:numId w:val="49"/>
        </w:numPr>
        <w:rPr>
          <w:rFonts w:ascii="Tahoma" w:hAnsi="Tahoma" w:cs="Tahoma"/>
          <w:sz w:val="25"/>
          <w:szCs w:val="25"/>
        </w:rPr>
      </w:pPr>
      <w:r>
        <w:rPr>
          <w:rFonts w:ascii="Tahoma" w:hAnsi="Tahoma" w:cs="Tahoma"/>
          <w:sz w:val="25"/>
          <w:szCs w:val="25"/>
        </w:rPr>
        <w:t>As happy as a king.</w:t>
      </w:r>
    </w:p>
    <w:p w:rsidR="00924EB9" w:rsidRDefault="00F26544">
      <w:pPr>
        <w:pStyle w:val="ListParagraph"/>
        <w:numPr>
          <w:ilvl w:val="0"/>
          <w:numId w:val="49"/>
        </w:numPr>
        <w:rPr>
          <w:rFonts w:ascii="Tahoma" w:hAnsi="Tahoma" w:cs="Tahoma"/>
          <w:sz w:val="25"/>
          <w:szCs w:val="25"/>
        </w:rPr>
      </w:pPr>
      <w:r>
        <w:rPr>
          <w:rFonts w:ascii="Tahoma" w:hAnsi="Tahoma" w:cs="Tahoma"/>
          <w:sz w:val="25"/>
          <w:szCs w:val="25"/>
        </w:rPr>
        <w:t>This car is very old.</w:t>
      </w:r>
    </w:p>
    <w:p w:rsidR="00924EB9" w:rsidRDefault="00F26544">
      <w:pPr>
        <w:rPr>
          <w:rFonts w:ascii="Tahoma" w:hAnsi="Tahoma" w:cs="Tahoma"/>
          <w:sz w:val="25"/>
          <w:szCs w:val="25"/>
          <w:u w:val="single"/>
        </w:rPr>
      </w:pPr>
      <w:r>
        <w:rPr>
          <w:rFonts w:ascii="Tahoma" w:hAnsi="Tahoma" w:cs="Tahoma"/>
          <w:sz w:val="25"/>
          <w:szCs w:val="25"/>
          <w:u w:val="single"/>
        </w:rPr>
        <w:t>Re-arrange the words to make a good sentence.</w:t>
      </w:r>
    </w:p>
    <w:p w:rsidR="00924EB9" w:rsidRDefault="00F26544">
      <w:pPr>
        <w:pStyle w:val="ListParagraph"/>
        <w:numPr>
          <w:ilvl w:val="0"/>
          <w:numId w:val="49"/>
        </w:numPr>
        <w:rPr>
          <w:rFonts w:ascii="Tahoma" w:hAnsi="Tahoma" w:cs="Tahoma"/>
          <w:sz w:val="25"/>
          <w:szCs w:val="25"/>
        </w:rPr>
      </w:pPr>
      <w:r>
        <w:rPr>
          <w:rFonts w:ascii="Tahoma" w:hAnsi="Tahoma" w:cs="Tahoma"/>
          <w:sz w:val="25"/>
          <w:szCs w:val="25"/>
        </w:rPr>
        <w:t>Makes a furniture carpenter.</w:t>
      </w:r>
    </w:p>
    <w:p w:rsidR="00924EB9" w:rsidRDefault="00F26544">
      <w:pPr>
        <w:pStyle w:val="ListParagraph"/>
        <w:numPr>
          <w:ilvl w:val="0"/>
          <w:numId w:val="49"/>
        </w:numPr>
        <w:rPr>
          <w:rFonts w:ascii="Tahoma" w:hAnsi="Tahoma" w:cs="Tahoma"/>
          <w:sz w:val="25"/>
          <w:szCs w:val="25"/>
        </w:rPr>
      </w:pPr>
      <w:r>
        <w:rPr>
          <w:rFonts w:ascii="Tahoma" w:hAnsi="Tahoma" w:cs="Tahoma"/>
          <w:sz w:val="25"/>
          <w:szCs w:val="25"/>
        </w:rPr>
        <w:t>animals wild are wolves</w:t>
      </w:r>
    </w:p>
    <w:p w:rsidR="00924EB9" w:rsidRDefault="00F26544">
      <w:pPr>
        <w:pStyle w:val="ListParagraph"/>
        <w:numPr>
          <w:ilvl w:val="0"/>
          <w:numId w:val="49"/>
        </w:numPr>
        <w:rPr>
          <w:rFonts w:ascii="Tahoma" w:hAnsi="Tahoma" w:cs="Tahoma"/>
          <w:sz w:val="25"/>
          <w:szCs w:val="25"/>
        </w:rPr>
      </w:pPr>
      <w:r>
        <w:rPr>
          <w:rFonts w:ascii="Tahoma" w:hAnsi="Tahoma" w:cs="Tahoma"/>
          <w:sz w:val="25"/>
          <w:szCs w:val="25"/>
        </w:rPr>
        <w:t>A nice What woman is she!</w:t>
      </w:r>
    </w:p>
    <w:p w:rsidR="00924EB9" w:rsidRDefault="00F26544">
      <w:pPr>
        <w:rPr>
          <w:rFonts w:ascii="Tahoma" w:hAnsi="Tahoma" w:cs="Tahoma"/>
          <w:sz w:val="25"/>
          <w:szCs w:val="25"/>
          <w:u w:val="single"/>
        </w:rPr>
      </w:pPr>
      <w:r>
        <w:rPr>
          <w:rFonts w:ascii="Tahoma" w:hAnsi="Tahoma" w:cs="Tahoma"/>
          <w:sz w:val="25"/>
          <w:szCs w:val="25"/>
          <w:u w:val="single"/>
        </w:rPr>
        <w:t>Write the abbreviation in full.</w:t>
      </w:r>
    </w:p>
    <w:p w:rsidR="00924EB9" w:rsidRDefault="00F26544">
      <w:pPr>
        <w:pStyle w:val="ListParagraph"/>
        <w:numPr>
          <w:ilvl w:val="0"/>
          <w:numId w:val="49"/>
        </w:numPr>
        <w:ind w:hanging="630"/>
        <w:rPr>
          <w:rFonts w:ascii="Tahoma" w:hAnsi="Tahoma" w:cs="Tahoma"/>
          <w:sz w:val="25"/>
          <w:szCs w:val="25"/>
        </w:rPr>
      </w:pPr>
      <w:r>
        <w:rPr>
          <w:rFonts w:ascii="Tahoma" w:hAnsi="Tahoma" w:cs="Tahoma"/>
          <w:sz w:val="25"/>
          <w:szCs w:val="25"/>
        </w:rPr>
        <w:t>e.t.c</w:t>
      </w:r>
    </w:p>
    <w:p w:rsidR="00924EB9" w:rsidRDefault="00F26544">
      <w:pPr>
        <w:pStyle w:val="ListParagraph"/>
        <w:numPr>
          <w:ilvl w:val="0"/>
          <w:numId w:val="49"/>
        </w:numPr>
        <w:ind w:hanging="630"/>
        <w:rPr>
          <w:rFonts w:ascii="Tahoma" w:hAnsi="Tahoma" w:cs="Tahoma"/>
          <w:sz w:val="25"/>
          <w:szCs w:val="25"/>
        </w:rPr>
      </w:pPr>
      <w:r>
        <w:rPr>
          <w:rFonts w:ascii="Tahoma" w:hAnsi="Tahoma" w:cs="Tahoma"/>
          <w:sz w:val="25"/>
          <w:szCs w:val="25"/>
        </w:rPr>
        <w:t>e.g</w:t>
      </w:r>
    </w:p>
    <w:p w:rsidR="00924EB9" w:rsidRDefault="00F26544">
      <w:pPr>
        <w:pStyle w:val="ListParagraph"/>
        <w:numPr>
          <w:ilvl w:val="0"/>
          <w:numId w:val="49"/>
        </w:numPr>
        <w:ind w:hanging="630"/>
        <w:rPr>
          <w:rFonts w:ascii="Tahoma" w:hAnsi="Tahoma" w:cs="Tahoma"/>
          <w:sz w:val="25"/>
          <w:szCs w:val="25"/>
        </w:rPr>
      </w:pPr>
      <w:r>
        <w:rPr>
          <w:rFonts w:ascii="Tahoma" w:hAnsi="Tahoma" w:cs="Tahoma"/>
          <w:sz w:val="25"/>
          <w:szCs w:val="25"/>
        </w:rPr>
        <w:t>Wed.</w:t>
      </w:r>
    </w:p>
    <w:p w:rsidR="00924EB9" w:rsidRDefault="00F26544">
      <w:pPr>
        <w:pStyle w:val="ListParagraph"/>
        <w:numPr>
          <w:ilvl w:val="0"/>
          <w:numId w:val="49"/>
        </w:numPr>
        <w:ind w:hanging="630"/>
        <w:rPr>
          <w:rFonts w:ascii="Tahoma" w:hAnsi="Tahoma" w:cs="Tahoma"/>
          <w:sz w:val="25"/>
          <w:szCs w:val="25"/>
        </w:rPr>
      </w:pPr>
      <w:r>
        <w:rPr>
          <w:rFonts w:ascii="Tahoma" w:hAnsi="Tahoma" w:cs="Tahoma"/>
          <w:sz w:val="25"/>
          <w:szCs w:val="25"/>
        </w:rPr>
        <w:t>Feb.</w:t>
      </w:r>
    </w:p>
    <w:p w:rsidR="00924EB9" w:rsidRDefault="00924EB9">
      <w:pPr>
        <w:rPr>
          <w:rFonts w:ascii="Tahoma" w:hAnsi="Tahoma" w:cs="Tahoma"/>
          <w:sz w:val="25"/>
          <w:szCs w:val="25"/>
        </w:rPr>
      </w:pPr>
    </w:p>
    <w:p w:rsidR="00924EB9" w:rsidRDefault="00924EB9">
      <w:pPr>
        <w:rPr>
          <w:rFonts w:ascii="Tahoma" w:hAnsi="Tahoma" w:cs="Tahoma"/>
          <w:sz w:val="25"/>
          <w:szCs w:val="25"/>
        </w:rPr>
      </w:pPr>
    </w:p>
    <w:p w:rsidR="00182421" w:rsidRDefault="00182421">
      <w:pPr>
        <w:rPr>
          <w:rFonts w:ascii="Tahoma" w:hAnsi="Tahoma" w:cs="Tahoma"/>
          <w:sz w:val="25"/>
          <w:szCs w:val="25"/>
        </w:rPr>
      </w:pPr>
    </w:p>
    <w:p w:rsidR="00924EB9" w:rsidRDefault="00F26544">
      <w:pPr>
        <w:pStyle w:val="ListParagraph"/>
        <w:numPr>
          <w:ilvl w:val="0"/>
          <w:numId w:val="49"/>
        </w:numPr>
        <w:ind w:hanging="630"/>
        <w:rPr>
          <w:rFonts w:ascii="Tahoma" w:hAnsi="Tahoma" w:cs="Tahoma"/>
          <w:sz w:val="25"/>
          <w:szCs w:val="25"/>
        </w:rPr>
      </w:pPr>
      <w:r>
        <w:rPr>
          <w:rFonts w:ascii="Tahoma" w:hAnsi="Tahoma" w:cs="Tahoma"/>
          <w:sz w:val="25"/>
          <w:szCs w:val="25"/>
          <w:u w:val="single"/>
        </w:rPr>
        <w:lastRenderedPageBreak/>
        <w:t>Read the passage below carefully and answer the questions that follow correctly</w:t>
      </w:r>
      <w:r>
        <w:rPr>
          <w:rFonts w:ascii="Tahoma" w:hAnsi="Tahoma" w:cs="Tahoma"/>
          <w:sz w:val="25"/>
          <w:szCs w:val="25"/>
        </w:rPr>
        <w:t>.</w:t>
      </w:r>
    </w:p>
    <w:p w:rsidR="00924EB9" w:rsidRDefault="00F26544">
      <w:pPr>
        <w:rPr>
          <w:rFonts w:ascii="Tahoma" w:hAnsi="Tahoma" w:cs="Tahoma"/>
          <w:sz w:val="25"/>
          <w:szCs w:val="25"/>
        </w:rPr>
      </w:pPr>
      <w:r>
        <w:rPr>
          <w:rFonts w:ascii="Tahoma" w:hAnsi="Tahoma" w:cs="Tahoma"/>
          <w:sz w:val="25"/>
          <w:szCs w:val="25"/>
        </w:rPr>
        <w:t>Ryam is a P.5 pupil. His class visited Entebbe airport in February last year. His classteacher Mr. Bbosa organised this trip. Ryam was very excited since it was his first time to go to Entebbe.</w:t>
      </w:r>
    </w:p>
    <w:p w:rsidR="00924EB9" w:rsidRDefault="00F26544">
      <w:pPr>
        <w:rPr>
          <w:rFonts w:ascii="Tahoma" w:hAnsi="Tahoma" w:cs="Tahoma"/>
          <w:sz w:val="25"/>
          <w:szCs w:val="25"/>
        </w:rPr>
      </w:pPr>
      <w:r>
        <w:rPr>
          <w:rFonts w:ascii="Tahoma" w:hAnsi="Tahoma" w:cs="Tahoma"/>
          <w:sz w:val="25"/>
          <w:szCs w:val="25"/>
        </w:rPr>
        <w:t>In the morning, when the bus arrived to take them, Ryam was the first to board. He sat next to the driver. When they reached the airport, Ryam ran ahead of the others and he was only stopped by the policeman.</w:t>
      </w:r>
    </w:p>
    <w:p w:rsidR="00924EB9" w:rsidRDefault="00F26544">
      <w:pPr>
        <w:rPr>
          <w:rFonts w:ascii="Tahoma" w:hAnsi="Tahoma" w:cs="Tahoma"/>
          <w:sz w:val="25"/>
          <w:szCs w:val="25"/>
        </w:rPr>
      </w:pPr>
      <w:r>
        <w:rPr>
          <w:rFonts w:ascii="Tahoma" w:hAnsi="Tahoma" w:cs="Tahoma"/>
          <w:sz w:val="25"/>
          <w:szCs w:val="25"/>
        </w:rPr>
        <w:t>When they were taken to the run-way to see the aeroplanes, one of the planes was taking off. It made so much noise that Ryam got so scared and fainted. When he woke up, he asked the teacher to take him back to school.</w:t>
      </w:r>
    </w:p>
    <w:p w:rsidR="00924EB9" w:rsidRDefault="00F26544">
      <w:pPr>
        <w:rPr>
          <w:rFonts w:ascii="Tahoma" w:hAnsi="Tahoma" w:cs="Tahoma"/>
          <w:b/>
          <w:sz w:val="25"/>
          <w:szCs w:val="25"/>
        </w:rPr>
      </w:pPr>
      <w:r>
        <w:rPr>
          <w:rFonts w:ascii="Tahoma" w:hAnsi="Tahoma" w:cs="Tahoma"/>
          <w:b/>
          <w:sz w:val="25"/>
          <w:szCs w:val="25"/>
        </w:rPr>
        <w:t>Questions</w:t>
      </w:r>
    </w:p>
    <w:p w:rsidR="00924EB9" w:rsidRDefault="00F26544">
      <w:pPr>
        <w:pStyle w:val="ListParagraph"/>
        <w:numPr>
          <w:ilvl w:val="0"/>
          <w:numId w:val="50"/>
        </w:numPr>
        <w:rPr>
          <w:rFonts w:ascii="Tahoma" w:hAnsi="Tahoma" w:cs="Tahoma"/>
          <w:sz w:val="25"/>
          <w:szCs w:val="25"/>
        </w:rPr>
      </w:pPr>
      <w:r>
        <w:rPr>
          <w:rFonts w:ascii="Tahoma" w:hAnsi="Tahoma" w:cs="Tahoma"/>
          <w:sz w:val="25"/>
          <w:szCs w:val="25"/>
        </w:rPr>
        <w:t>Who is the boy being talked about in the passage?</w:t>
      </w:r>
    </w:p>
    <w:p w:rsidR="00924EB9" w:rsidRDefault="00F26544">
      <w:pPr>
        <w:pStyle w:val="ListParagraph"/>
        <w:numPr>
          <w:ilvl w:val="0"/>
          <w:numId w:val="50"/>
        </w:numPr>
        <w:rPr>
          <w:rFonts w:ascii="Tahoma" w:hAnsi="Tahoma" w:cs="Tahoma"/>
          <w:sz w:val="25"/>
          <w:szCs w:val="25"/>
        </w:rPr>
      </w:pPr>
      <w:r>
        <w:rPr>
          <w:rFonts w:ascii="Tahoma" w:hAnsi="Tahoma" w:cs="Tahoma"/>
          <w:sz w:val="25"/>
          <w:szCs w:val="25"/>
        </w:rPr>
        <w:t>Which class visited the airport?</w:t>
      </w:r>
    </w:p>
    <w:p w:rsidR="00924EB9" w:rsidRDefault="00F26544">
      <w:pPr>
        <w:pStyle w:val="ListParagraph"/>
        <w:numPr>
          <w:ilvl w:val="0"/>
          <w:numId w:val="50"/>
        </w:numPr>
        <w:rPr>
          <w:rFonts w:ascii="Tahoma" w:hAnsi="Tahoma" w:cs="Tahoma"/>
          <w:sz w:val="25"/>
          <w:szCs w:val="25"/>
        </w:rPr>
      </w:pPr>
      <w:r>
        <w:rPr>
          <w:rFonts w:ascii="Tahoma" w:hAnsi="Tahoma" w:cs="Tahoma"/>
          <w:sz w:val="25"/>
          <w:szCs w:val="25"/>
        </w:rPr>
        <w:t>Who organised the visit?</w:t>
      </w:r>
    </w:p>
    <w:p w:rsidR="00924EB9" w:rsidRDefault="00F26544">
      <w:pPr>
        <w:pStyle w:val="ListParagraph"/>
        <w:numPr>
          <w:ilvl w:val="0"/>
          <w:numId w:val="50"/>
        </w:numPr>
        <w:rPr>
          <w:rFonts w:ascii="Tahoma" w:hAnsi="Tahoma" w:cs="Tahoma"/>
          <w:sz w:val="25"/>
          <w:szCs w:val="25"/>
        </w:rPr>
      </w:pPr>
      <w:r>
        <w:rPr>
          <w:rFonts w:ascii="Tahoma" w:hAnsi="Tahoma" w:cs="Tahoma"/>
          <w:sz w:val="25"/>
          <w:szCs w:val="25"/>
        </w:rPr>
        <w:t>In which month did the class visit the airport?</w:t>
      </w:r>
    </w:p>
    <w:p w:rsidR="00924EB9" w:rsidRDefault="00F26544">
      <w:pPr>
        <w:pStyle w:val="ListParagraph"/>
        <w:numPr>
          <w:ilvl w:val="0"/>
          <w:numId w:val="50"/>
        </w:numPr>
        <w:rPr>
          <w:rFonts w:ascii="Tahoma" w:hAnsi="Tahoma" w:cs="Tahoma"/>
          <w:sz w:val="25"/>
          <w:szCs w:val="25"/>
        </w:rPr>
      </w:pPr>
      <w:r>
        <w:rPr>
          <w:rFonts w:ascii="Tahoma" w:hAnsi="Tahoma" w:cs="Tahoma"/>
          <w:sz w:val="25"/>
          <w:szCs w:val="25"/>
        </w:rPr>
        <w:t>Why was Ryam very excited?</w:t>
      </w:r>
    </w:p>
    <w:p w:rsidR="00924EB9" w:rsidRDefault="00F26544">
      <w:pPr>
        <w:pStyle w:val="ListParagraph"/>
        <w:numPr>
          <w:ilvl w:val="0"/>
          <w:numId w:val="50"/>
        </w:numPr>
        <w:rPr>
          <w:rFonts w:ascii="Tahoma" w:hAnsi="Tahoma" w:cs="Tahoma"/>
          <w:sz w:val="25"/>
          <w:szCs w:val="25"/>
        </w:rPr>
      </w:pPr>
      <w:r>
        <w:rPr>
          <w:rFonts w:ascii="Tahoma" w:hAnsi="Tahoma" w:cs="Tahoma"/>
          <w:sz w:val="25"/>
          <w:szCs w:val="25"/>
        </w:rPr>
        <w:t>Why were the children taken to the run-way?</w:t>
      </w:r>
    </w:p>
    <w:p w:rsidR="00924EB9" w:rsidRDefault="00F26544">
      <w:pPr>
        <w:pStyle w:val="ListParagraph"/>
        <w:numPr>
          <w:ilvl w:val="0"/>
          <w:numId w:val="50"/>
        </w:numPr>
        <w:rPr>
          <w:rFonts w:ascii="Tahoma" w:hAnsi="Tahoma" w:cs="Tahoma"/>
          <w:sz w:val="25"/>
          <w:szCs w:val="25"/>
        </w:rPr>
      </w:pPr>
      <w:r>
        <w:rPr>
          <w:rFonts w:ascii="Tahoma" w:hAnsi="Tahoma" w:cs="Tahoma"/>
          <w:sz w:val="25"/>
          <w:szCs w:val="25"/>
        </w:rPr>
        <w:t>What happened when the aeroplane made a lot of noise?</w:t>
      </w:r>
    </w:p>
    <w:p w:rsidR="00924EB9" w:rsidRDefault="00F26544">
      <w:pPr>
        <w:pStyle w:val="ListParagraph"/>
        <w:numPr>
          <w:ilvl w:val="0"/>
          <w:numId w:val="50"/>
        </w:numPr>
        <w:rPr>
          <w:rFonts w:ascii="Tahoma" w:hAnsi="Tahoma" w:cs="Tahoma"/>
          <w:sz w:val="25"/>
          <w:szCs w:val="25"/>
        </w:rPr>
      </w:pPr>
      <w:r>
        <w:rPr>
          <w:rFonts w:ascii="Tahoma" w:hAnsi="Tahoma" w:cs="Tahoma"/>
          <w:sz w:val="25"/>
          <w:szCs w:val="25"/>
        </w:rPr>
        <w:t>What did Ryam tell the teacher when he woke up?</w:t>
      </w:r>
    </w:p>
    <w:p w:rsidR="00924EB9" w:rsidRDefault="00F26544">
      <w:pPr>
        <w:pStyle w:val="ListParagraph"/>
        <w:numPr>
          <w:ilvl w:val="0"/>
          <w:numId w:val="50"/>
        </w:numPr>
        <w:rPr>
          <w:rFonts w:ascii="Tahoma" w:hAnsi="Tahoma" w:cs="Tahoma"/>
          <w:sz w:val="25"/>
          <w:szCs w:val="25"/>
        </w:rPr>
      </w:pPr>
      <w:r>
        <w:rPr>
          <w:rFonts w:ascii="Tahoma" w:hAnsi="Tahoma" w:cs="Tahoma"/>
          <w:sz w:val="25"/>
          <w:szCs w:val="25"/>
        </w:rPr>
        <w:t>Where did David sit in the bus?</w:t>
      </w:r>
    </w:p>
    <w:p w:rsidR="00924EB9" w:rsidRDefault="00F26544">
      <w:pPr>
        <w:pStyle w:val="ListParagraph"/>
        <w:numPr>
          <w:ilvl w:val="0"/>
          <w:numId w:val="50"/>
        </w:numPr>
        <w:rPr>
          <w:rFonts w:ascii="Tahoma" w:hAnsi="Tahoma" w:cs="Tahoma"/>
          <w:sz w:val="25"/>
          <w:szCs w:val="25"/>
        </w:rPr>
      </w:pPr>
      <w:r>
        <w:rPr>
          <w:rFonts w:ascii="Tahoma" w:hAnsi="Tahoma" w:cs="Tahoma"/>
          <w:sz w:val="25"/>
          <w:szCs w:val="25"/>
        </w:rPr>
        <w:t>Give a suitable title to the passage.</w:t>
      </w:r>
    </w:p>
    <w:p w:rsidR="00924EB9" w:rsidRDefault="00F26544">
      <w:pPr>
        <w:spacing w:line="360" w:lineRule="auto"/>
        <w:rPr>
          <w:rFonts w:ascii="Tahoma" w:hAnsi="Tahoma" w:cs="Tahoma"/>
          <w:b/>
          <w:sz w:val="25"/>
          <w:szCs w:val="25"/>
        </w:rPr>
      </w:pPr>
      <w:r>
        <w:rPr>
          <w:rFonts w:ascii="Tahoma" w:hAnsi="Tahoma" w:cs="Tahoma"/>
          <w:b/>
          <w:sz w:val="25"/>
          <w:szCs w:val="25"/>
        </w:rPr>
        <w:t>Science</w:t>
      </w:r>
    </w:p>
    <w:p w:rsidR="00924EB9" w:rsidRDefault="00F26544">
      <w:pPr>
        <w:pStyle w:val="ListParagraph"/>
        <w:numPr>
          <w:ilvl w:val="0"/>
          <w:numId w:val="51"/>
        </w:numPr>
        <w:spacing w:line="360" w:lineRule="auto"/>
        <w:ind w:hanging="540"/>
        <w:rPr>
          <w:rFonts w:ascii="Tahoma" w:hAnsi="Tahoma" w:cs="Tahoma"/>
          <w:sz w:val="25"/>
          <w:szCs w:val="25"/>
        </w:rPr>
      </w:pPr>
      <w:r>
        <w:rPr>
          <w:rFonts w:ascii="Tahoma" w:hAnsi="Tahoma" w:cs="Tahoma"/>
          <w:sz w:val="25"/>
          <w:szCs w:val="25"/>
        </w:rPr>
        <w:t>Write F.Y.M in full.</w:t>
      </w:r>
    </w:p>
    <w:p w:rsidR="00924EB9" w:rsidRDefault="00F26544">
      <w:pPr>
        <w:pStyle w:val="ListParagraph"/>
        <w:numPr>
          <w:ilvl w:val="0"/>
          <w:numId w:val="51"/>
        </w:numPr>
        <w:spacing w:line="360" w:lineRule="auto"/>
        <w:ind w:hanging="540"/>
        <w:rPr>
          <w:rFonts w:ascii="Tahoma" w:hAnsi="Tahoma" w:cs="Tahoma"/>
          <w:sz w:val="25"/>
          <w:szCs w:val="25"/>
        </w:rPr>
      </w:pPr>
      <w:r>
        <w:rPr>
          <w:rFonts w:ascii="Tahoma" w:hAnsi="Tahoma" w:cs="Tahoma"/>
          <w:sz w:val="25"/>
          <w:szCs w:val="25"/>
        </w:rPr>
        <w:t>Which type of rainfall is commonly received in areas around mountains?</w:t>
      </w:r>
    </w:p>
    <w:p w:rsidR="00924EB9" w:rsidRDefault="00F26544">
      <w:pPr>
        <w:pStyle w:val="ListParagraph"/>
        <w:numPr>
          <w:ilvl w:val="0"/>
          <w:numId w:val="51"/>
        </w:numPr>
        <w:spacing w:line="360" w:lineRule="auto"/>
        <w:ind w:hanging="540"/>
        <w:rPr>
          <w:rFonts w:ascii="Tahoma" w:hAnsi="Tahoma" w:cs="Tahoma"/>
          <w:sz w:val="25"/>
          <w:szCs w:val="25"/>
        </w:rPr>
      </w:pPr>
      <w:r>
        <w:rPr>
          <w:rFonts w:ascii="Tahoma" w:hAnsi="Tahoma" w:cs="Tahoma"/>
          <w:sz w:val="25"/>
          <w:szCs w:val="25"/>
        </w:rPr>
        <w:t>What are blocks as used in crop growing?</w:t>
      </w:r>
    </w:p>
    <w:p w:rsidR="00924EB9" w:rsidRDefault="00F26544">
      <w:pPr>
        <w:pStyle w:val="ListParagraph"/>
        <w:numPr>
          <w:ilvl w:val="0"/>
          <w:numId w:val="51"/>
        </w:numPr>
        <w:spacing w:line="360" w:lineRule="auto"/>
        <w:ind w:hanging="540"/>
        <w:rPr>
          <w:rFonts w:ascii="Tahoma" w:hAnsi="Tahoma" w:cs="Tahoma"/>
          <w:sz w:val="25"/>
          <w:szCs w:val="25"/>
        </w:rPr>
      </w:pPr>
      <w:r>
        <w:rPr>
          <w:rFonts w:ascii="Tahoma" w:hAnsi="Tahoma" w:cs="Tahoma"/>
          <w:sz w:val="25"/>
          <w:szCs w:val="25"/>
        </w:rPr>
        <w:t>Give the importance of covering left-over food for human consumption.</w:t>
      </w:r>
    </w:p>
    <w:p w:rsidR="00924EB9" w:rsidRDefault="00F26544">
      <w:pPr>
        <w:pStyle w:val="ListParagraph"/>
        <w:numPr>
          <w:ilvl w:val="0"/>
          <w:numId w:val="51"/>
        </w:numPr>
        <w:spacing w:line="360" w:lineRule="auto"/>
        <w:ind w:hanging="540"/>
        <w:rPr>
          <w:rFonts w:ascii="Tahoma" w:hAnsi="Tahoma" w:cs="Tahoma"/>
          <w:sz w:val="25"/>
          <w:szCs w:val="25"/>
        </w:rPr>
      </w:pPr>
      <w:r>
        <w:rPr>
          <w:rFonts w:ascii="Tahoma" w:hAnsi="Tahoma" w:cs="Tahoma"/>
          <w:sz w:val="25"/>
          <w:szCs w:val="25"/>
        </w:rPr>
        <w:t>Name the vector which spread typhus fever germ to man.</w:t>
      </w:r>
    </w:p>
    <w:p w:rsidR="00924EB9" w:rsidRDefault="00F26544">
      <w:pPr>
        <w:pStyle w:val="ListParagraph"/>
        <w:numPr>
          <w:ilvl w:val="0"/>
          <w:numId w:val="51"/>
        </w:numPr>
        <w:spacing w:line="360" w:lineRule="auto"/>
        <w:ind w:hanging="540"/>
        <w:rPr>
          <w:rFonts w:ascii="Tahoma" w:hAnsi="Tahoma" w:cs="Tahoma"/>
          <w:sz w:val="25"/>
          <w:szCs w:val="25"/>
        </w:rPr>
      </w:pPr>
      <w:r>
        <w:rPr>
          <w:rFonts w:ascii="Tahoma" w:hAnsi="Tahoma" w:cs="Tahoma"/>
          <w:sz w:val="25"/>
          <w:szCs w:val="25"/>
        </w:rPr>
        <w:t>How useful are the following in the human body;</w:t>
      </w:r>
    </w:p>
    <w:p w:rsidR="00924EB9" w:rsidRDefault="00F26544">
      <w:pPr>
        <w:pStyle w:val="ListParagraph"/>
        <w:numPr>
          <w:ilvl w:val="0"/>
          <w:numId w:val="52"/>
        </w:numPr>
        <w:spacing w:line="360" w:lineRule="auto"/>
        <w:ind w:left="1260" w:hanging="540"/>
        <w:rPr>
          <w:rFonts w:ascii="Tahoma" w:hAnsi="Tahoma" w:cs="Tahoma"/>
          <w:sz w:val="25"/>
          <w:szCs w:val="25"/>
        </w:rPr>
      </w:pPr>
      <w:r>
        <w:rPr>
          <w:rFonts w:ascii="Tahoma" w:hAnsi="Tahoma" w:cs="Tahoma"/>
          <w:sz w:val="25"/>
          <w:szCs w:val="25"/>
        </w:rPr>
        <w:t>Kidney</w:t>
      </w:r>
    </w:p>
    <w:p w:rsidR="00924EB9" w:rsidRDefault="00F26544">
      <w:pPr>
        <w:pStyle w:val="ListParagraph"/>
        <w:numPr>
          <w:ilvl w:val="0"/>
          <w:numId w:val="52"/>
        </w:numPr>
        <w:spacing w:line="360" w:lineRule="auto"/>
        <w:ind w:left="1260" w:hanging="540"/>
        <w:rPr>
          <w:rFonts w:ascii="Tahoma" w:hAnsi="Tahoma" w:cs="Tahoma"/>
          <w:sz w:val="25"/>
          <w:szCs w:val="25"/>
        </w:rPr>
      </w:pPr>
      <w:r>
        <w:rPr>
          <w:rFonts w:ascii="Tahoma" w:hAnsi="Tahoma" w:cs="Tahoma"/>
          <w:sz w:val="25"/>
          <w:szCs w:val="25"/>
        </w:rPr>
        <w:t>nostrils</w:t>
      </w:r>
    </w:p>
    <w:p w:rsidR="00924EB9" w:rsidRDefault="00F26544">
      <w:pPr>
        <w:pStyle w:val="ListParagraph"/>
        <w:numPr>
          <w:ilvl w:val="0"/>
          <w:numId w:val="51"/>
        </w:numPr>
        <w:spacing w:line="360" w:lineRule="auto"/>
        <w:ind w:hanging="540"/>
        <w:rPr>
          <w:rFonts w:ascii="Tahoma" w:hAnsi="Tahoma" w:cs="Tahoma"/>
          <w:sz w:val="25"/>
          <w:szCs w:val="25"/>
        </w:rPr>
      </w:pPr>
      <w:r>
        <w:rPr>
          <w:rFonts w:ascii="Tahoma" w:hAnsi="Tahoma" w:cs="Tahoma"/>
          <w:sz w:val="25"/>
          <w:szCs w:val="25"/>
        </w:rPr>
        <w:t>Why does a snail enter its shell when touched?</w:t>
      </w:r>
    </w:p>
    <w:p w:rsidR="00924EB9" w:rsidRDefault="00F26544">
      <w:pPr>
        <w:pStyle w:val="ListParagraph"/>
        <w:numPr>
          <w:ilvl w:val="0"/>
          <w:numId w:val="51"/>
        </w:numPr>
        <w:spacing w:line="360" w:lineRule="auto"/>
        <w:ind w:hanging="540"/>
        <w:rPr>
          <w:rFonts w:ascii="Tahoma" w:hAnsi="Tahoma" w:cs="Tahoma"/>
          <w:sz w:val="25"/>
          <w:szCs w:val="25"/>
        </w:rPr>
      </w:pPr>
      <w:r>
        <w:rPr>
          <w:rFonts w:ascii="Tahoma" w:hAnsi="Tahoma" w:cs="Tahoma"/>
          <w:sz w:val="25"/>
          <w:szCs w:val="25"/>
        </w:rPr>
        <w:t>State the difference between strains and sprains.</w:t>
      </w:r>
    </w:p>
    <w:p w:rsidR="00924EB9" w:rsidRDefault="00F26544">
      <w:pPr>
        <w:pStyle w:val="ListParagraph"/>
        <w:numPr>
          <w:ilvl w:val="0"/>
          <w:numId w:val="51"/>
        </w:numPr>
        <w:spacing w:line="360" w:lineRule="auto"/>
        <w:ind w:hanging="540"/>
        <w:rPr>
          <w:rFonts w:ascii="Tahoma" w:hAnsi="Tahoma" w:cs="Tahoma"/>
          <w:sz w:val="25"/>
          <w:szCs w:val="25"/>
        </w:rPr>
      </w:pPr>
      <w:r>
        <w:rPr>
          <w:rFonts w:ascii="Tahoma" w:hAnsi="Tahoma" w:cs="Tahoma"/>
          <w:sz w:val="25"/>
          <w:szCs w:val="25"/>
        </w:rPr>
        <w:t>What first aid can you give to one who is burnt with milk?</w:t>
      </w:r>
    </w:p>
    <w:p w:rsidR="00924EB9" w:rsidRDefault="00F26544">
      <w:pPr>
        <w:pStyle w:val="ListParagraph"/>
        <w:numPr>
          <w:ilvl w:val="0"/>
          <w:numId w:val="51"/>
        </w:numPr>
        <w:spacing w:line="360" w:lineRule="auto"/>
        <w:ind w:hanging="540"/>
        <w:rPr>
          <w:rFonts w:ascii="Tahoma" w:hAnsi="Tahoma" w:cs="Tahoma"/>
          <w:sz w:val="25"/>
          <w:szCs w:val="25"/>
        </w:rPr>
      </w:pPr>
      <w:r>
        <w:rPr>
          <w:rFonts w:ascii="Tahoma" w:hAnsi="Tahoma" w:cs="Tahoma"/>
          <w:sz w:val="25"/>
          <w:szCs w:val="25"/>
        </w:rPr>
        <w:t>Name anyone disease that attacks rabbits and poultry.</w:t>
      </w:r>
    </w:p>
    <w:p w:rsidR="00924EB9" w:rsidRDefault="00924EB9">
      <w:pPr>
        <w:pStyle w:val="ListParagraph"/>
        <w:rPr>
          <w:rFonts w:ascii="Tahoma" w:hAnsi="Tahoma" w:cs="Tahoma"/>
          <w:b/>
          <w:sz w:val="25"/>
          <w:szCs w:val="25"/>
        </w:rPr>
      </w:pPr>
    </w:p>
    <w:p w:rsidR="00924EB9" w:rsidRDefault="00F26544">
      <w:pPr>
        <w:pStyle w:val="ListParagraph"/>
        <w:rPr>
          <w:rFonts w:ascii="Tahoma" w:hAnsi="Tahoma" w:cs="Tahoma"/>
          <w:b/>
          <w:sz w:val="25"/>
          <w:szCs w:val="25"/>
        </w:rPr>
      </w:pPr>
      <w:r>
        <w:rPr>
          <w:rFonts w:ascii="Tahoma" w:hAnsi="Tahoma" w:cs="Tahoma"/>
          <w:b/>
          <w:sz w:val="25"/>
          <w:szCs w:val="25"/>
        </w:rPr>
        <w:lastRenderedPageBreak/>
        <w:t>Section B.</w:t>
      </w:r>
    </w:p>
    <w:p w:rsidR="00924EB9" w:rsidRDefault="00F26544">
      <w:pPr>
        <w:pStyle w:val="ListParagraph"/>
        <w:numPr>
          <w:ilvl w:val="0"/>
          <w:numId w:val="51"/>
        </w:numPr>
        <w:ind w:hanging="540"/>
        <w:rPr>
          <w:rFonts w:ascii="Tahoma" w:hAnsi="Tahoma" w:cs="Tahoma"/>
          <w:sz w:val="25"/>
          <w:szCs w:val="25"/>
        </w:rPr>
      </w:pPr>
      <w:r>
        <w:rPr>
          <w:rFonts w:ascii="Tahoma" w:hAnsi="Tahoma" w:cs="Tahoma"/>
          <w:sz w:val="25"/>
          <w:szCs w:val="25"/>
          <w:u w:val="single"/>
        </w:rPr>
        <w:t>Match diseases with their causes correctly</w:t>
      </w:r>
      <w:r>
        <w:rPr>
          <w:rFonts w:ascii="Tahoma" w:hAnsi="Tahoma" w:cs="Tahoma"/>
          <w:sz w:val="25"/>
          <w:szCs w:val="25"/>
        </w:rPr>
        <w:t>.</w:t>
      </w:r>
    </w:p>
    <w:p w:rsidR="00924EB9" w:rsidRDefault="00F26544">
      <w:pPr>
        <w:pStyle w:val="ListParagraph"/>
        <w:ind w:firstLine="540"/>
        <w:rPr>
          <w:rFonts w:ascii="Tahoma" w:hAnsi="Tahoma" w:cs="Tahoma"/>
          <w:b/>
          <w:sz w:val="25"/>
          <w:szCs w:val="25"/>
        </w:rPr>
      </w:pPr>
      <w:r>
        <w:rPr>
          <w:rFonts w:ascii="Tahoma" w:hAnsi="Tahoma" w:cs="Tahoma"/>
          <w:b/>
          <w:sz w:val="25"/>
          <w:szCs w:val="25"/>
        </w:rPr>
        <w:t>A (Disease)</w:t>
      </w:r>
      <w:r>
        <w:rPr>
          <w:rFonts w:ascii="Tahoma" w:hAnsi="Tahoma" w:cs="Tahoma"/>
          <w:b/>
          <w:sz w:val="25"/>
          <w:szCs w:val="25"/>
        </w:rPr>
        <w:tab/>
      </w:r>
      <w:r>
        <w:rPr>
          <w:rFonts w:ascii="Tahoma" w:hAnsi="Tahoma" w:cs="Tahoma"/>
          <w:b/>
          <w:sz w:val="25"/>
          <w:szCs w:val="25"/>
        </w:rPr>
        <w:tab/>
      </w:r>
      <w:r>
        <w:rPr>
          <w:rFonts w:ascii="Tahoma" w:hAnsi="Tahoma" w:cs="Tahoma"/>
          <w:b/>
          <w:sz w:val="25"/>
          <w:szCs w:val="25"/>
        </w:rPr>
        <w:tab/>
      </w:r>
      <w:r>
        <w:rPr>
          <w:rFonts w:ascii="Tahoma" w:hAnsi="Tahoma" w:cs="Tahoma"/>
          <w:b/>
          <w:sz w:val="25"/>
          <w:szCs w:val="25"/>
        </w:rPr>
        <w:tab/>
        <w:t>B (Causes)</w:t>
      </w:r>
    </w:p>
    <w:p w:rsidR="00924EB9" w:rsidRDefault="00F26544">
      <w:pPr>
        <w:pStyle w:val="ListParagraph"/>
        <w:numPr>
          <w:ilvl w:val="0"/>
          <w:numId w:val="53"/>
        </w:numPr>
        <w:ind w:left="1260" w:hanging="630"/>
        <w:rPr>
          <w:rFonts w:ascii="Tahoma" w:hAnsi="Tahoma" w:cs="Tahoma"/>
          <w:sz w:val="25"/>
          <w:szCs w:val="25"/>
        </w:rPr>
      </w:pPr>
      <w:r>
        <w:rPr>
          <w:rFonts w:ascii="Tahoma" w:hAnsi="Tahoma" w:cs="Tahoma"/>
          <w:sz w:val="25"/>
          <w:szCs w:val="25"/>
        </w:rPr>
        <w:t xml:space="preserve">Kwashiorkor </w:t>
      </w: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t>lack of iron</w:t>
      </w:r>
    </w:p>
    <w:p w:rsidR="00924EB9" w:rsidRDefault="00F26544">
      <w:pPr>
        <w:pStyle w:val="ListParagraph"/>
        <w:numPr>
          <w:ilvl w:val="0"/>
          <w:numId w:val="53"/>
        </w:numPr>
        <w:ind w:left="1260" w:hanging="630"/>
        <w:rPr>
          <w:rFonts w:ascii="Tahoma" w:hAnsi="Tahoma" w:cs="Tahoma"/>
          <w:sz w:val="25"/>
          <w:szCs w:val="25"/>
        </w:rPr>
      </w:pPr>
      <w:r>
        <w:rPr>
          <w:rFonts w:ascii="Tahoma" w:hAnsi="Tahoma" w:cs="Tahoma"/>
          <w:sz w:val="25"/>
          <w:szCs w:val="25"/>
        </w:rPr>
        <w:t>Goitre</w:t>
      </w: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t>lack of vitamin D</w:t>
      </w:r>
    </w:p>
    <w:p w:rsidR="00924EB9" w:rsidRDefault="00F26544">
      <w:pPr>
        <w:pStyle w:val="ListParagraph"/>
        <w:numPr>
          <w:ilvl w:val="0"/>
          <w:numId w:val="53"/>
        </w:numPr>
        <w:ind w:left="1260" w:hanging="630"/>
        <w:rPr>
          <w:rFonts w:ascii="Tahoma" w:hAnsi="Tahoma" w:cs="Tahoma"/>
          <w:sz w:val="25"/>
          <w:szCs w:val="25"/>
        </w:rPr>
      </w:pPr>
      <w:r>
        <w:rPr>
          <w:rFonts w:ascii="Tahoma" w:hAnsi="Tahoma" w:cs="Tahoma"/>
          <w:sz w:val="25"/>
          <w:szCs w:val="25"/>
        </w:rPr>
        <w:t>Anaemia</w:t>
      </w: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t>lack of proteins</w:t>
      </w:r>
    </w:p>
    <w:p w:rsidR="00924EB9" w:rsidRDefault="00F26544">
      <w:pPr>
        <w:pStyle w:val="ListParagraph"/>
        <w:numPr>
          <w:ilvl w:val="0"/>
          <w:numId w:val="53"/>
        </w:numPr>
        <w:ind w:left="1260" w:hanging="630"/>
        <w:rPr>
          <w:rFonts w:ascii="Tahoma" w:hAnsi="Tahoma" w:cs="Tahoma"/>
          <w:sz w:val="25"/>
          <w:szCs w:val="25"/>
        </w:rPr>
      </w:pPr>
      <w:r>
        <w:rPr>
          <w:rFonts w:ascii="Tahoma" w:hAnsi="Tahoma" w:cs="Tahoma"/>
          <w:sz w:val="25"/>
          <w:szCs w:val="25"/>
        </w:rPr>
        <w:t>Rickets</w:t>
      </w: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t>lack of iodine</w:t>
      </w:r>
    </w:p>
    <w:p w:rsidR="00924EB9" w:rsidRDefault="00F26544">
      <w:pPr>
        <w:pStyle w:val="ListParagraph"/>
        <w:numPr>
          <w:ilvl w:val="0"/>
          <w:numId w:val="51"/>
        </w:numPr>
        <w:ind w:hanging="540"/>
        <w:rPr>
          <w:rFonts w:ascii="Tahoma" w:hAnsi="Tahoma" w:cs="Tahoma"/>
          <w:sz w:val="25"/>
          <w:szCs w:val="25"/>
        </w:rPr>
      </w:pPr>
      <w:r>
        <w:rPr>
          <w:rFonts w:ascii="Tahoma" w:hAnsi="Tahoma" w:cs="Tahoma"/>
          <w:sz w:val="25"/>
          <w:szCs w:val="25"/>
        </w:rPr>
        <w:t>(a)</w:t>
      </w:r>
      <w:r>
        <w:rPr>
          <w:rFonts w:ascii="Tahoma" w:hAnsi="Tahoma" w:cs="Tahoma"/>
          <w:sz w:val="25"/>
          <w:szCs w:val="25"/>
        </w:rPr>
        <w:tab/>
        <w:t>What is food contamination?</w:t>
      </w:r>
    </w:p>
    <w:p w:rsidR="00924EB9" w:rsidRDefault="00F26544">
      <w:pPr>
        <w:pStyle w:val="ListParagraph"/>
        <w:numPr>
          <w:ilvl w:val="0"/>
          <w:numId w:val="47"/>
        </w:numPr>
        <w:rPr>
          <w:rFonts w:ascii="Tahoma" w:hAnsi="Tahoma" w:cs="Tahoma"/>
          <w:sz w:val="25"/>
          <w:szCs w:val="25"/>
        </w:rPr>
      </w:pPr>
      <w:r>
        <w:rPr>
          <w:rFonts w:ascii="Tahoma" w:hAnsi="Tahoma" w:cs="Tahoma"/>
          <w:sz w:val="25"/>
          <w:szCs w:val="25"/>
        </w:rPr>
        <w:t>State any two ways food can get contaminated.</w:t>
      </w:r>
    </w:p>
    <w:p w:rsidR="00924EB9" w:rsidRDefault="00F26544">
      <w:pPr>
        <w:pStyle w:val="ListParagraph"/>
        <w:numPr>
          <w:ilvl w:val="0"/>
          <w:numId w:val="47"/>
        </w:numPr>
        <w:rPr>
          <w:rFonts w:ascii="Tahoma" w:hAnsi="Tahoma" w:cs="Tahoma"/>
          <w:sz w:val="25"/>
          <w:szCs w:val="25"/>
        </w:rPr>
      </w:pPr>
      <w:r>
        <w:rPr>
          <w:rFonts w:ascii="Tahoma" w:hAnsi="Tahoma" w:cs="Tahoma"/>
          <w:sz w:val="25"/>
          <w:szCs w:val="25"/>
        </w:rPr>
        <w:t>Suggest any one way food can be prevented  from getting contaminated.</w:t>
      </w:r>
    </w:p>
    <w:p w:rsidR="00924EB9" w:rsidRDefault="006E6CEB">
      <w:pPr>
        <w:pStyle w:val="ListParagraph"/>
        <w:numPr>
          <w:ilvl w:val="0"/>
          <w:numId w:val="51"/>
        </w:numPr>
        <w:ind w:hanging="540"/>
        <w:rPr>
          <w:rFonts w:ascii="Tahoma" w:hAnsi="Tahoma" w:cs="Tahoma"/>
          <w:sz w:val="25"/>
          <w:szCs w:val="25"/>
        </w:rPr>
      </w:pPr>
      <w:r>
        <w:rPr>
          <w:rFonts w:ascii="Tahoma" w:hAnsi="Tahoma" w:cs="Tahoma"/>
          <w:noProof/>
          <w:sz w:val="25"/>
          <w:szCs w:val="25"/>
          <w:lang w:val="en-US" w:eastAsia="en-US"/>
        </w:rPr>
        <w:pict>
          <v:rect id="_x0000_s1293" style="position:absolute;left:0;text-align:left;margin-left:331.2pt;margin-top:29.7pt;width:45.3pt;height:24.8pt;z-index:251739136" stroked="f">
            <v:textbox>
              <w:txbxContent>
                <w:p w:rsidR="006E6CEB" w:rsidRDefault="006E6CEB">
                  <w:r>
                    <w:t>A</w:t>
                  </w:r>
                </w:p>
              </w:txbxContent>
            </v:textbox>
          </v:rect>
        </w:pict>
      </w:r>
      <w:r>
        <w:rPr>
          <w:rFonts w:ascii="Tahoma" w:hAnsi="Tahoma" w:cs="Tahoma"/>
          <w:noProof/>
          <w:sz w:val="25"/>
          <w:szCs w:val="25"/>
          <w:lang w:val="en-US" w:eastAsia="en-US"/>
        </w:rPr>
        <w:pict>
          <v:group id="_x0000_s1277" style="position:absolute;left:0;text-align:left;margin-left:127.95pt;margin-top:29.7pt;width:300.75pt;height:190.55pt;z-index:251738112" coordorigin="2565,8654" coordsize="6015,3811">
            <v:shape id="_x0000_s1278" type="#_x0000_t75" style="position:absolute;left:2565;top:8654;width:2400;height:3811">
              <v:imagedata r:id="rId25" o:title="internal of a canine"/>
            </v:shape>
            <v:shape id="_x0000_s1279" type="#_x0000_t32" style="position:absolute;left:3825;top:8865;width:2655;height:0" o:connectortype="straight"/>
            <v:shape id="_x0000_s1280" type="#_x0000_t32" style="position:absolute;left:3825;top:9405;width:2655;height:0" o:connectortype="straight"/>
            <v:shape id="_x0000_s1281" type="#_x0000_t32" style="position:absolute;left:4080;top:10395;width:2655;height:0" o:connectortype="straight"/>
            <v:shape id="_x0000_s1282" type="#_x0000_t32" style="position:absolute;left:4470;top:11550;width:2445;height:0" o:connectortype="straight"/>
            <v:shape id="_x0000_s1283" type="#_x0000_t32" style="position:absolute;left:4170;top:11850;width:2445;height:0" o:connectortype="straight"/>
            <v:shape id="_x0000_s1284" type="#_x0000_t32" style="position:absolute;left:3735;top:9930;width:2745;height:0" o:connectortype="straight"/>
            <v:rect id="_x0000_s1285" style="position:absolute;left:6555;top:8654;width:1770;height:391" filled="f" stroked="f">
              <v:textbox style="mso-next-textbox:#_x0000_s1285">
                <w:txbxContent>
                  <w:p w:rsidR="006E6CEB" w:rsidRDefault="006E6CEB" w:rsidP="006E6CEB">
                    <w:r>
                      <w:t>enamel</w:t>
                    </w:r>
                  </w:p>
                </w:txbxContent>
              </v:textbox>
            </v:rect>
            <v:rect id="_x0000_s1286" style="position:absolute;left:6480;top:9225;width:1770;height:391" filled="f" stroked="f">
              <v:textbox style="mso-next-textbox:#_x0000_s1286">
                <w:txbxContent>
                  <w:p w:rsidR="006E6CEB" w:rsidRDefault="006E6CEB" w:rsidP="006E6CEB">
                    <w:r>
                      <w:t>dentine</w:t>
                    </w:r>
                  </w:p>
                </w:txbxContent>
              </v:textbox>
            </v:rect>
            <v:rect id="_x0000_s1287" style="position:absolute;left:6555;top:9735;width:1770;height:391" filled="f" stroked="f">
              <v:textbox style="mso-next-textbox:#_x0000_s1287">
                <w:txbxContent>
                  <w:p w:rsidR="006E6CEB" w:rsidRDefault="006E6CEB" w:rsidP="006E6CEB">
                    <w:r>
                      <w:t>pulp cavity</w:t>
                    </w:r>
                  </w:p>
                </w:txbxContent>
              </v:textbox>
            </v:rect>
            <v:rect id="_x0000_s1288" style="position:absolute;left:6630;top:10155;width:1770;height:391" filled="f" stroked="f">
              <v:textbox style="mso-next-textbox:#_x0000_s1288">
                <w:txbxContent>
                  <w:p w:rsidR="006E6CEB" w:rsidRDefault="006E6CEB" w:rsidP="006E6CEB">
                    <w:r>
                      <w:t>cement</w:t>
                    </w:r>
                  </w:p>
                </w:txbxContent>
              </v:textbox>
            </v:rect>
            <v:rect id="_x0000_s1289" style="position:absolute;left:6810;top:11326;width:1770;height:391" filled="f" stroked="f">
              <v:textbox style="mso-next-textbox:#_x0000_s1289">
                <w:txbxContent>
                  <w:p w:rsidR="006E6CEB" w:rsidRDefault="006E6CEB" w:rsidP="006E6CEB">
                    <w:r>
                      <w:t>gum</w:t>
                    </w:r>
                  </w:p>
                </w:txbxContent>
              </v:textbox>
            </v:rect>
            <v:rect id="_x0000_s1290" style="position:absolute;left:6540;top:11640;width:1770;height:391" filled="f" stroked="f">
              <v:textbox style="mso-next-textbox:#_x0000_s1290">
                <w:txbxContent>
                  <w:p w:rsidR="006E6CEB" w:rsidRDefault="006E6CEB" w:rsidP="006E6CEB">
                    <w:r>
                      <w:t>jaw bone</w:t>
                    </w:r>
                  </w:p>
                </w:txbxContent>
              </v:textbox>
            </v:rect>
            <v:shape id="_x0000_s1291" type="#_x0000_t32" style="position:absolute;left:3765;top:10830;width:2655;height:0" o:connectortype="straight"/>
            <v:rect id="_x0000_s1292" style="position:absolute;left:6420;top:10695;width:1770;height:391" filled="f" stroked="f">
              <v:textbox style="mso-next-textbox:#_x0000_s1292">
                <w:txbxContent>
                  <w:p w:rsidR="006E6CEB" w:rsidRDefault="006E6CEB" w:rsidP="006E6CEB">
                    <w:r>
                      <w:t>blood capillary</w:t>
                    </w:r>
                  </w:p>
                </w:txbxContent>
              </v:textbox>
            </v:rect>
          </v:group>
        </w:pict>
      </w:r>
      <w:r w:rsidR="00F26544">
        <w:rPr>
          <w:rFonts w:ascii="Tahoma" w:hAnsi="Tahoma" w:cs="Tahoma"/>
          <w:sz w:val="25"/>
          <w:szCs w:val="25"/>
          <w:u w:val="single"/>
        </w:rPr>
        <w:t>Below is a diagram showing the human tooth. Use it to answer questions that follow</w:t>
      </w:r>
      <w:r w:rsidR="00F26544">
        <w:rPr>
          <w:rFonts w:ascii="Tahoma" w:hAnsi="Tahoma" w:cs="Tahoma"/>
          <w:sz w:val="25"/>
          <w:szCs w:val="25"/>
        </w:rPr>
        <w:t>.</w:t>
      </w:r>
    </w:p>
    <w:p w:rsidR="00924EB9" w:rsidRDefault="0063134E" w:rsidP="0063134E">
      <w:pPr>
        <w:tabs>
          <w:tab w:val="left" w:pos="3975"/>
        </w:tabs>
        <w:rPr>
          <w:rFonts w:ascii="Tahoma" w:hAnsi="Tahoma" w:cs="Tahoma"/>
          <w:sz w:val="25"/>
          <w:szCs w:val="25"/>
        </w:rPr>
      </w:pPr>
      <w:r>
        <w:rPr>
          <w:rFonts w:ascii="Tahoma" w:hAnsi="Tahoma" w:cs="Tahoma"/>
          <w:sz w:val="25"/>
          <w:szCs w:val="25"/>
        </w:rPr>
        <w:tab/>
      </w:r>
    </w:p>
    <w:p w:rsidR="00924EB9" w:rsidRDefault="006E6CEB">
      <w:pPr>
        <w:rPr>
          <w:rFonts w:ascii="Tahoma" w:hAnsi="Tahoma" w:cs="Tahoma"/>
          <w:sz w:val="25"/>
          <w:szCs w:val="25"/>
        </w:rPr>
      </w:pPr>
      <w:r>
        <w:rPr>
          <w:rFonts w:ascii="Tahoma" w:hAnsi="Tahoma" w:cs="Tahoma"/>
          <w:noProof/>
          <w:sz w:val="25"/>
          <w:szCs w:val="25"/>
          <w:lang w:val="en-US" w:eastAsia="en-US"/>
        </w:rPr>
        <w:pict>
          <v:rect id="_x0000_s1295" style="position:absolute;margin-left:331.2pt;margin-top:11.7pt;width:54.3pt;height:24.8pt;z-index:251741184" stroked="f">
            <v:textbox>
              <w:txbxContent>
                <w:p w:rsidR="006E6CEB" w:rsidRDefault="006E6CEB" w:rsidP="006E6CEB">
                  <w:r>
                    <w:t>C</w:t>
                  </w:r>
                </w:p>
              </w:txbxContent>
            </v:textbox>
          </v:rect>
        </w:pict>
      </w: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6E6CEB">
      <w:pPr>
        <w:rPr>
          <w:rFonts w:ascii="Tahoma" w:hAnsi="Tahoma" w:cs="Tahoma"/>
          <w:sz w:val="25"/>
          <w:szCs w:val="25"/>
        </w:rPr>
      </w:pPr>
      <w:r>
        <w:rPr>
          <w:rFonts w:ascii="Tahoma" w:hAnsi="Tahoma" w:cs="Tahoma"/>
          <w:noProof/>
          <w:sz w:val="25"/>
          <w:szCs w:val="25"/>
          <w:lang w:val="en-US" w:eastAsia="en-US"/>
        </w:rPr>
        <w:pict>
          <v:rect id="_x0000_s1294" style="position:absolute;margin-left:340.2pt;margin-top:3.95pt;width:45.3pt;height:24.8pt;z-index:251740160" stroked="f">
            <v:textbox>
              <w:txbxContent>
                <w:p w:rsidR="006E6CEB" w:rsidRDefault="006E6CEB" w:rsidP="006E6CEB">
                  <w:r>
                    <w:t>B</w:t>
                  </w:r>
                </w:p>
              </w:txbxContent>
            </v:textbox>
          </v:rect>
        </w:pict>
      </w:r>
    </w:p>
    <w:p w:rsidR="006E6CEB" w:rsidRPr="006E6CEB" w:rsidRDefault="006E6CEB" w:rsidP="006E6CEB">
      <w:pPr>
        <w:ind w:left="360"/>
        <w:rPr>
          <w:rFonts w:ascii="Tahoma" w:hAnsi="Tahoma" w:cs="Tahoma"/>
          <w:sz w:val="25"/>
          <w:szCs w:val="25"/>
        </w:rPr>
      </w:pPr>
    </w:p>
    <w:p w:rsidR="006E6CEB" w:rsidRPr="006E6CEB" w:rsidRDefault="006E6CEB" w:rsidP="006E6CEB">
      <w:pPr>
        <w:ind w:left="360"/>
        <w:rPr>
          <w:rFonts w:ascii="Tahoma" w:hAnsi="Tahoma" w:cs="Tahoma"/>
          <w:sz w:val="25"/>
          <w:szCs w:val="25"/>
        </w:rPr>
      </w:pPr>
    </w:p>
    <w:p w:rsidR="00924EB9" w:rsidRDefault="00F26544">
      <w:pPr>
        <w:pStyle w:val="ListParagraph"/>
        <w:numPr>
          <w:ilvl w:val="0"/>
          <w:numId w:val="54"/>
        </w:numPr>
        <w:rPr>
          <w:rFonts w:ascii="Tahoma" w:hAnsi="Tahoma" w:cs="Tahoma"/>
          <w:sz w:val="25"/>
          <w:szCs w:val="25"/>
        </w:rPr>
      </w:pPr>
      <w:r>
        <w:rPr>
          <w:rFonts w:ascii="Tahoma" w:hAnsi="Tahoma" w:cs="Tahoma"/>
          <w:sz w:val="25"/>
          <w:szCs w:val="25"/>
        </w:rPr>
        <w:t>Name parts marked A, B and C.</w:t>
      </w:r>
    </w:p>
    <w:p w:rsidR="00924EB9" w:rsidRDefault="00F26544">
      <w:pPr>
        <w:pStyle w:val="ListParagraph"/>
        <w:numPr>
          <w:ilvl w:val="0"/>
          <w:numId w:val="54"/>
        </w:numPr>
        <w:rPr>
          <w:rFonts w:ascii="Tahoma" w:hAnsi="Tahoma" w:cs="Tahoma"/>
          <w:sz w:val="25"/>
          <w:szCs w:val="25"/>
        </w:rPr>
      </w:pPr>
      <w:r>
        <w:rPr>
          <w:rFonts w:ascii="Tahoma" w:hAnsi="Tahoma" w:cs="Tahoma"/>
          <w:sz w:val="25"/>
          <w:szCs w:val="25"/>
        </w:rPr>
        <w:t>Identify the type of tooth drawn above.</w:t>
      </w:r>
    </w:p>
    <w:p w:rsidR="00924EB9" w:rsidRDefault="00F26544">
      <w:pPr>
        <w:pStyle w:val="ListParagraph"/>
        <w:numPr>
          <w:ilvl w:val="0"/>
          <w:numId w:val="54"/>
        </w:numPr>
        <w:rPr>
          <w:rFonts w:ascii="Tahoma" w:hAnsi="Tahoma" w:cs="Tahoma"/>
          <w:sz w:val="25"/>
          <w:szCs w:val="25"/>
        </w:rPr>
      </w:pPr>
      <w:r>
        <w:rPr>
          <w:rFonts w:ascii="Tahoma" w:hAnsi="Tahoma" w:cs="Tahoma"/>
          <w:sz w:val="25"/>
          <w:szCs w:val="25"/>
        </w:rPr>
        <w:t>State the function of the tooth above.</w:t>
      </w:r>
    </w:p>
    <w:p w:rsidR="00924EB9" w:rsidRDefault="00F26544">
      <w:pPr>
        <w:pStyle w:val="ListParagraph"/>
        <w:numPr>
          <w:ilvl w:val="0"/>
          <w:numId w:val="54"/>
        </w:numPr>
        <w:rPr>
          <w:rFonts w:ascii="Tahoma" w:hAnsi="Tahoma" w:cs="Tahoma"/>
          <w:sz w:val="25"/>
          <w:szCs w:val="25"/>
        </w:rPr>
      </w:pPr>
      <w:r>
        <w:rPr>
          <w:rFonts w:ascii="Tahoma" w:hAnsi="Tahoma" w:cs="Tahoma"/>
          <w:sz w:val="25"/>
          <w:szCs w:val="25"/>
        </w:rPr>
        <w:t>How is the above tooth adapted to its function?</w:t>
      </w:r>
    </w:p>
    <w:p w:rsidR="00924EB9" w:rsidRDefault="00F26544">
      <w:pPr>
        <w:jc w:val="center"/>
        <w:rPr>
          <w:rFonts w:ascii="Tahoma" w:hAnsi="Tahoma" w:cs="Tahoma"/>
          <w:sz w:val="25"/>
          <w:szCs w:val="25"/>
        </w:rPr>
      </w:pPr>
      <w:r>
        <w:rPr>
          <w:rFonts w:ascii="Tahoma" w:hAnsi="Tahoma" w:cs="Tahoma"/>
          <w:sz w:val="25"/>
          <w:szCs w:val="25"/>
        </w:rPr>
        <w:t>END</w:t>
      </w:r>
    </w:p>
    <w:p w:rsidR="00924EB9" w:rsidRDefault="00924EB9">
      <w:pPr>
        <w:spacing w:after="0"/>
        <w:jc w:val="center"/>
        <w:rPr>
          <w:rFonts w:ascii="Tahoma" w:hAnsi="Tahoma" w:cs="Tahoma"/>
          <w:sz w:val="56"/>
          <w:szCs w:val="56"/>
        </w:rPr>
      </w:pPr>
    </w:p>
    <w:p w:rsidR="00924EB9" w:rsidRDefault="00924EB9">
      <w:pPr>
        <w:spacing w:after="0"/>
        <w:jc w:val="center"/>
        <w:rPr>
          <w:rFonts w:ascii="Tahoma" w:hAnsi="Tahoma" w:cs="Tahoma"/>
          <w:sz w:val="56"/>
          <w:szCs w:val="56"/>
        </w:rPr>
      </w:pPr>
    </w:p>
    <w:p w:rsidR="00924EB9" w:rsidRDefault="00924EB9">
      <w:pPr>
        <w:spacing w:after="0"/>
        <w:jc w:val="center"/>
        <w:rPr>
          <w:rFonts w:ascii="Tahoma" w:hAnsi="Tahoma" w:cs="Tahoma"/>
          <w:sz w:val="56"/>
          <w:szCs w:val="56"/>
        </w:rPr>
      </w:pPr>
    </w:p>
    <w:p w:rsidR="00924EB9" w:rsidRDefault="00924EB9">
      <w:pPr>
        <w:spacing w:after="0"/>
        <w:jc w:val="center"/>
        <w:rPr>
          <w:rFonts w:ascii="Tahoma" w:hAnsi="Tahoma" w:cs="Tahoma"/>
          <w:sz w:val="56"/>
          <w:szCs w:val="56"/>
        </w:rPr>
      </w:pPr>
    </w:p>
    <w:p w:rsidR="00924EB9" w:rsidRDefault="00924EB9">
      <w:pPr>
        <w:spacing w:after="0"/>
        <w:jc w:val="center"/>
        <w:rPr>
          <w:rFonts w:ascii="Tahoma" w:hAnsi="Tahoma" w:cs="Tahoma"/>
          <w:sz w:val="56"/>
          <w:szCs w:val="56"/>
        </w:rPr>
      </w:pPr>
    </w:p>
    <w:p w:rsidR="00924EB9" w:rsidRDefault="00924EB9" w:rsidP="006E6CEB">
      <w:pPr>
        <w:spacing w:after="0"/>
        <w:rPr>
          <w:rFonts w:ascii="Tahoma" w:hAnsi="Tahoma" w:cs="Tahoma"/>
          <w:sz w:val="56"/>
          <w:szCs w:val="56"/>
        </w:rPr>
      </w:pPr>
    </w:p>
    <w:p w:rsidR="00924EB9" w:rsidRDefault="00F26544">
      <w:pPr>
        <w:spacing w:after="0"/>
        <w:jc w:val="center"/>
        <w:rPr>
          <w:rFonts w:ascii="Tahoma" w:hAnsi="Tahoma" w:cs="Tahoma"/>
          <w:sz w:val="32"/>
          <w:szCs w:val="32"/>
        </w:rPr>
      </w:pPr>
      <w:r>
        <w:rPr>
          <w:rFonts w:ascii="Tahoma" w:hAnsi="Tahoma" w:cs="Tahoma"/>
          <w:sz w:val="32"/>
          <w:szCs w:val="32"/>
        </w:rPr>
        <w:lastRenderedPageBreak/>
        <w:t>WEEK FOUR HOMEWORK FOR P.5 TERM I 20</w:t>
      </w:r>
      <w:r w:rsidR="00182421">
        <w:rPr>
          <w:rFonts w:ascii="Tahoma" w:hAnsi="Tahoma" w:cs="Tahoma"/>
          <w:sz w:val="32"/>
          <w:szCs w:val="32"/>
          <w:lang w:val="en-US"/>
        </w:rPr>
        <w:t>25</w:t>
      </w:r>
      <w:r>
        <w:rPr>
          <w:rFonts w:ascii="Tahoma" w:hAnsi="Tahoma" w:cs="Tahoma"/>
          <w:sz w:val="32"/>
          <w:szCs w:val="32"/>
        </w:rPr>
        <w:t xml:space="preserve"> NO. 7</w:t>
      </w:r>
    </w:p>
    <w:p w:rsidR="00924EB9" w:rsidRDefault="00F26544">
      <w:pPr>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b/>
          <w:sz w:val="25"/>
          <w:szCs w:val="25"/>
        </w:rPr>
      </w:pPr>
      <w:r>
        <w:rPr>
          <w:rFonts w:ascii="Tahoma" w:hAnsi="Tahoma" w:cs="Tahoma"/>
          <w:b/>
          <w:sz w:val="25"/>
          <w:szCs w:val="25"/>
        </w:rPr>
        <w:t>Social Studies</w:t>
      </w:r>
    </w:p>
    <w:p w:rsidR="00924EB9" w:rsidRDefault="00F26544">
      <w:pPr>
        <w:pStyle w:val="ListParagraph"/>
        <w:numPr>
          <w:ilvl w:val="0"/>
          <w:numId w:val="55"/>
        </w:numPr>
        <w:rPr>
          <w:rFonts w:ascii="Tahoma" w:hAnsi="Tahoma" w:cs="Tahoma"/>
          <w:sz w:val="25"/>
          <w:szCs w:val="25"/>
        </w:rPr>
      </w:pPr>
      <w:r>
        <w:rPr>
          <w:rFonts w:ascii="Tahoma" w:hAnsi="Tahoma" w:cs="Tahoma"/>
          <w:sz w:val="25"/>
          <w:szCs w:val="25"/>
        </w:rPr>
        <w:t>What are physical features?</w:t>
      </w:r>
    </w:p>
    <w:p w:rsidR="00924EB9" w:rsidRDefault="00F26544">
      <w:pPr>
        <w:pStyle w:val="ListParagraph"/>
        <w:numPr>
          <w:ilvl w:val="0"/>
          <w:numId w:val="55"/>
        </w:numPr>
        <w:rPr>
          <w:rFonts w:ascii="Tahoma" w:hAnsi="Tahoma" w:cs="Tahoma"/>
          <w:sz w:val="25"/>
          <w:szCs w:val="25"/>
        </w:rPr>
      </w:pPr>
      <w:r>
        <w:rPr>
          <w:rFonts w:ascii="Tahoma" w:hAnsi="Tahoma" w:cs="Tahoma"/>
          <w:sz w:val="25"/>
          <w:szCs w:val="25"/>
        </w:rPr>
        <w:t>Which physical feature covers the biggest part of Uganda?</w:t>
      </w:r>
    </w:p>
    <w:p w:rsidR="00924EB9" w:rsidRDefault="00F26544">
      <w:pPr>
        <w:pStyle w:val="ListParagraph"/>
        <w:numPr>
          <w:ilvl w:val="0"/>
          <w:numId w:val="55"/>
        </w:numPr>
        <w:rPr>
          <w:rFonts w:ascii="Tahoma" w:hAnsi="Tahoma" w:cs="Tahoma"/>
          <w:sz w:val="25"/>
          <w:szCs w:val="25"/>
        </w:rPr>
      </w:pPr>
      <w:r>
        <w:rPr>
          <w:rFonts w:ascii="Tahoma" w:hAnsi="Tahoma" w:cs="Tahoma"/>
          <w:sz w:val="25"/>
          <w:szCs w:val="25"/>
        </w:rPr>
        <w:t>Why does the R. Nile flow north-wards?</w:t>
      </w:r>
    </w:p>
    <w:p w:rsidR="00924EB9" w:rsidRDefault="00F26544">
      <w:pPr>
        <w:pStyle w:val="ListParagraph"/>
        <w:numPr>
          <w:ilvl w:val="0"/>
          <w:numId w:val="55"/>
        </w:numPr>
        <w:rPr>
          <w:rFonts w:ascii="Tahoma" w:hAnsi="Tahoma" w:cs="Tahoma"/>
          <w:sz w:val="25"/>
          <w:szCs w:val="25"/>
        </w:rPr>
      </w:pPr>
      <w:r>
        <w:rPr>
          <w:rFonts w:ascii="Tahoma" w:hAnsi="Tahoma" w:cs="Tahoma"/>
          <w:sz w:val="25"/>
          <w:szCs w:val="25"/>
        </w:rPr>
        <w:t>Why is Mt. Rwenzori snow-capped?</w:t>
      </w:r>
    </w:p>
    <w:p w:rsidR="00924EB9" w:rsidRDefault="00F26544">
      <w:pPr>
        <w:pStyle w:val="ListParagraph"/>
        <w:numPr>
          <w:ilvl w:val="0"/>
          <w:numId w:val="55"/>
        </w:numPr>
        <w:rPr>
          <w:rFonts w:ascii="Tahoma" w:hAnsi="Tahoma" w:cs="Tahoma"/>
          <w:sz w:val="25"/>
          <w:szCs w:val="25"/>
        </w:rPr>
      </w:pPr>
      <w:r>
        <w:rPr>
          <w:rFonts w:ascii="Tahoma" w:hAnsi="Tahoma" w:cs="Tahoma"/>
          <w:sz w:val="25"/>
          <w:szCs w:val="25"/>
        </w:rPr>
        <w:t>What process led to formation of Mt. Rwenzori?</w:t>
      </w:r>
    </w:p>
    <w:p w:rsidR="00924EB9" w:rsidRDefault="00F26544">
      <w:pPr>
        <w:pStyle w:val="ListParagraph"/>
        <w:numPr>
          <w:ilvl w:val="0"/>
          <w:numId w:val="55"/>
        </w:numPr>
        <w:rPr>
          <w:rFonts w:ascii="Tahoma" w:hAnsi="Tahoma" w:cs="Tahoma"/>
          <w:sz w:val="25"/>
          <w:szCs w:val="25"/>
        </w:rPr>
      </w:pPr>
      <w:r>
        <w:rPr>
          <w:rFonts w:ascii="Tahoma" w:hAnsi="Tahoma" w:cs="Tahoma"/>
          <w:sz w:val="25"/>
          <w:szCs w:val="25"/>
        </w:rPr>
        <w:t>Give one reason why it is difficult to build roads and railways in Bundibugyo?</w:t>
      </w:r>
    </w:p>
    <w:p w:rsidR="00924EB9" w:rsidRDefault="00F26544">
      <w:pPr>
        <w:pStyle w:val="ListParagraph"/>
        <w:numPr>
          <w:ilvl w:val="0"/>
          <w:numId w:val="55"/>
        </w:numPr>
        <w:rPr>
          <w:rFonts w:ascii="Tahoma" w:hAnsi="Tahoma" w:cs="Tahoma"/>
          <w:sz w:val="25"/>
          <w:szCs w:val="25"/>
        </w:rPr>
      </w:pPr>
      <w:r>
        <w:rPr>
          <w:rFonts w:ascii="Tahoma" w:hAnsi="Tahoma" w:cs="Tahoma"/>
          <w:sz w:val="25"/>
          <w:szCs w:val="25"/>
        </w:rPr>
        <w:t>Give any two reasons why mountainous areas are densely populated.</w:t>
      </w:r>
    </w:p>
    <w:p w:rsidR="00924EB9" w:rsidRDefault="00F26544">
      <w:pPr>
        <w:pStyle w:val="ListParagraph"/>
        <w:numPr>
          <w:ilvl w:val="0"/>
          <w:numId w:val="55"/>
        </w:numPr>
        <w:rPr>
          <w:rFonts w:ascii="Tahoma" w:hAnsi="Tahoma" w:cs="Tahoma"/>
          <w:sz w:val="25"/>
          <w:szCs w:val="25"/>
        </w:rPr>
      </w:pPr>
      <w:r>
        <w:rPr>
          <w:rFonts w:ascii="Tahoma" w:hAnsi="Tahoma" w:cs="Tahoma"/>
          <w:sz w:val="25"/>
          <w:szCs w:val="25"/>
        </w:rPr>
        <w:t>Which type of coffee is grown on the slopes of Mt. Elgon?</w:t>
      </w:r>
    </w:p>
    <w:p w:rsidR="00924EB9" w:rsidRDefault="00F26544">
      <w:pPr>
        <w:ind w:left="360"/>
        <w:rPr>
          <w:rFonts w:ascii="Tahoma" w:hAnsi="Tahoma" w:cs="Tahoma"/>
          <w:sz w:val="25"/>
          <w:szCs w:val="25"/>
          <w:u w:val="single"/>
        </w:rPr>
      </w:pPr>
      <w:r>
        <w:rPr>
          <w:rFonts w:ascii="Tahoma" w:hAnsi="Tahoma" w:cs="Tahoma"/>
          <w:sz w:val="25"/>
          <w:szCs w:val="25"/>
          <w:u w:val="single"/>
        </w:rPr>
        <w:t>Answer Either Christianity or Islamic question but not both on a number.</w:t>
      </w:r>
    </w:p>
    <w:p w:rsidR="00924EB9" w:rsidRDefault="00F26544">
      <w:pPr>
        <w:pStyle w:val="ListParagraph"/>
        <w:numPr>
          <w:ilvl w:val="0"/>
          <w:numId w:val="55"/>
        </w:numPr>
        <w:rPr>
          <w:rFonts w:ascii="Tahoma" w:hAnsi="Tahoma" w:cs="Tahoma"/>
          <w:sz w:val="25"/>
          <w:szCs w:val="25"/>
        </w:rPr>
      </w:pPr>
      <w:r>
        <w:rPr>
          <w:rFonts w:ascii="Tahoma" w:hAnsi="Tahoma" w:cs="Tahoma"/>
          <w:sz w:val="25"/>
          <w:szCs w:val="25"/>
        </w:rPr>
        <w:t>Either:</w:t>
      </w:r>
      <w:r>
        <w:rPr>
          <w:rFonts w:ascii="Tahoma" w:hAnsi="Tahoma" w:cs="Tahoma"/>
          <w:sz w:val="25"/>
          <w:szCs w:val="25"/>
        </w:rPr>
        <w:tab/>
        <w:t>What lesson do you learn from the parable of the prodigal son?</w:t>
      </w:r>
    </w:p>
    <w:p w:rsidR="00924EB9" w:rsidRDefault="00F26544">
      <w:pPr>
        <w:pStyle w:val="ListParagraph"/>
        <w:rPr>
          <w:rFonts w:ascii="Tahoma" w:hAnsi="Tahoma" w:cs="Tahoma"/>
          <w:sz w:val="25"/>
          <w:szCs w:val="25"/>
        </w:rPr>
      </w:pPr>
      <w:r>
        <w:rPr>
          <w:rFonts w:ascii="Tahoma" w:hAnsi="Tahoma" w:cs="Tahoma"/>
          <w:sz w:val="25"/>
          <w:szCs w:val="25"/>
        </w:rPr>
        <w:t>Or:</w:t>
      </w:r>
      <w:r>
        <w:rPr>
          <w:rFonts w:ascii="Tahoma" w:hAnsi="Tahoma" w:cs="Tahoma"/>
          <w:sz w:val="25"/>
          <w:szCs w:val="25"/>
        </w:rPr>
        <w:tab/>
        <w:t>What lesson do you learn from the story of prophet Muhammad?</w:t>
      </w:r>
    </w:p>
    <w:p w:rsidR="00924EB9" w:rsidRDefault="00F26544">
      <w:pPr>
        <w:pStyle w:val="ListParagraph"/>
        <w:numPr>
          <w:ilvl w:val="0"/>
          <w:numId w:val="55"/>
        </w:numPr>
        <w:rPr>
          <w:rFonts w:ascii="Tahoma" w:hAnsi="Tahoma" w:cs="Tahoma"/>
          <w:sz w:val="25"/>
          <w:szCs w:val="25"/>
        </w:rPr>
      </w:pPr>
      <w:r>
        <w:rPr>
          <w:rFonts w:ascii="Tahoma" w:hAnsi="Tahoma" w:cs="Tahoma"/>
          <w:sz w:val="25"/>
          <w:szCs w:val="25"/>
        </w:rPr>
        <w:t>Either:</w:t>
      </w:r>
      <w:r>
        <w:rPr>
          <w:rFonts w:ascii="Tahoma" w:hAnsi="Tahoma" w:cs="Tahoma"/>
          <w:sz w:val="25"/>
          <w:szCs w:val="25"/>
        </w:rPr>
        <w:tab/>
        <w:t>Who was the first Christian martyr in the Bible?</w:t>
      </w:r>
    </w:p>
    <w:p w:rsidR="00924EB9" w:rsidRDefault="00F26544">
      <w:pPr>
        <w:pStyle w:val="ListParagraph"/>
        <w:rPr>
          <w:rFonts w:ascii="Tahoma" w:hAnsi="Tahoma" w:cs="Tahoma"/>
          <w:sz w:val="25"/>
          <w:szCs w:val="25"/>
        </w:rPr>
      </w:pPr>
      <w:r>
        <w:rPr>
          <w:rFonts w:ascii="Tahoma" w:hAnsi="Tahoma" w:cs="Tahoma"/>
          <w:sz w:val="25"/>
          <w:szCs w:val="25"/>
        </w:rPr>
        <w:t>Or:</w:t>
      </w:r>
      <w:r>
        <w:rPr>
          <w:rFonts w:ascii="Tahoma" w:hAnsi="Tahoma" w:cs="Tahoma"/>
          <w:sz w:val="25"/>
          <w:szCs w:val="25"/>
        </w:rPr>
        <w:tab/>
        <w:t>Who was the first Islamic martyr in the holy Qur’an?</w:t>
      </w:r>
    </w:p>
    <w:p w:rsidR="00924EB9" w:rsidRDefault="00F26544">
      <w:pPr>
        <w:rPr>
          <w:rFonts w:ascii="Tahoma" w:hAnsi="Tahoma" w:cs="Tahoma"/>
          <w:b/>
          <w:sz w:val="25"/>
          <w:szCs w:val="25"/>
        </w:rPr>
      </w:pPr>
      <w:r>
        <w:rPr>
          <w:rFonts w:ascii="Tahoma" w:hAnsi="Tahoma" w:cs="Tahoma"/>
          <w:b/>
          <w:sz w:val="25"/>
          <w:szCs w:val="25"/>
        </w:rPr>
        <w:t>Mathematics</w:t>
      </w:r>
    </w:p>
    <w:p w:rsidR="00924EB9" w:rsidRDefault="00F26544">
      <w:pPr>
        <w:pStyle w:val="ListParagraph"/>
        <w:numPr>
          <w:ilvl w:val="0"/>
          <w:numId w:val="56"/>
        </w:numPr>
        <w:spacing w:line="360" w:lineRule="auto"/>
        <w:rPr>
          <w:rFonts w:ascii="Tahoma" w:hAnsi="Tahoma" w:cs="Tahoma"/>
          <w:sz w:val="25"/>
          <w:szCs w:val="25"/>
        </w:rPr>
      </w:pPr>
      <w:r>
        <w:rPr>
          <w:rFonts w:ascii="Tahoma" w:hAnsi="Tahoma" w:cs="Tahoma"/>
          <w:sz w:val="25"/>
          <w:szCs w:val="25"/>
        </w:rPr>
        <w:t>What is a set?</w:t>
      </w:r>
    </w:p>
    <w:p w:rsidR="00924EB9" w:rsidRDefault="00F26544">
      <w:pPr>
        <w:pStyle w:val="ListParagraph"/>
        <w:numPr>
          <w:ilvl w:val="0"/>
          <w:numId w:val="56"/>
        </w:numPr>
        <w:spacing w:line="360" w:lineRule="auto"/>
        <w:rPr>
          <w:rFonts w:ascii="Tahoma" w:hAnsi="Tahoma" w:cs="Tahoma"/>
          <w:sz w:val="25"/>
          <w:szCs w:val="25"/>
        </w:rPr>
      </w:pPr>
      <w:r>
        <w:rPr>
          <w:rFonts w:ascii="Tahoma" w:hAnsi="Tahoma" w:cs="Tahoma"/>
          <w:sz w:val="25"/>
          <w:szCs w:val="25"/>
        </w:rPr>
        <w:t>Set A = {cow, goat, lion, giraffe}, How many members are in set A?</w:t>
      </w:r>
    </w:p>
    <w:p w:rsidR="00924EB9" w:rsidRDefault="00F26544">
      <w:pPr>
        <w:pStyle w:val="ListParagraph"/>
        <w:numPr>
          <w:ilvl w:val="0"/>
          <w:numId w:val="56"/>
        </w:numPr>
        <w:spacing w:line="360" w:lineRule="auto"/>
        <w:rPr>
          <w:rFonts w:ascii="Tahoma" w:hAnsi="Tahoma" w:cs="Tahoma"/>
          <w:sz w:val="25"/>
          <w:szCs w:val="25"/>
        </w:rPr>
      </w:pPr>
      <w:r>
        <w:rPr>
          <w:rFonts w:ascii="Tahoma" w:hAnsi="Tahoma" w:cs="Tahoma"/>
          <w:sz w:val="25"/>
          <w:szCs w:val="25"/>
        </w:rPr>
        <w:t>Write a set of even numbers between 12 and 19.</w:t>
      </w:r>
    </w:p>
    <w:p w:rsidR="00924EB9" w:rsidRDefault="00F26544">
      <w:pPr>
        <w:pStyle w:val="ListParagraph"/>
        <w:numPr>
          <w:ilvl w:val="0"/>
          <w:numId w:val="56"/>
        </w:numPr>
        <w:spacing w:line="360" w:lineRule="auto"/>
        <w:rPr>
          <w:rFonts w:ascii="Tahoma" w:hAnsi="Tahoma" w:cs="Tahoma"/>
          <w:sz w:val="25"/>
          <w:szCs w:val="25"/>
        </w:rPr>
      </w:pPr>
      <w:r>
        <w:rPr>
          <w:rFonts w:ascii="Tahoma" w:hAnsi="Tahoma" w:cs="Tahoma"/>
          <w:sz w:val="25"/>
          <w:szCs w:val="25"/>
        </w:rPr>
        <w:t>Write the symbol for equivalent sets.</w:t>
      </w:r>
    </w:p>
    <w:p w:rsidR="00924EB9" w:rsidRDefault="00F26544">
      <w:pPr>
        <w:pStyle w:val="ListParagraph"/>
        <w:numPr>
          <w:ilvl w:val="0"/>
          <w:numId w:val="56"/>
        </w:numPr>
        <w:spacing w:line="360" w:lineRule="auto"/>
        <w:rPr>
          <w:rFonts w:ascii="Tahoma" w:hAnsi="Tahoma" w:cs="Tahoma"/>
          <w:sz w:val="25"/>
          <w:szCs w:val="25"/>
        </w:rPr>
      </w:pPr>
      <w:r>
        <w:rPr>
          <w:rFonts w:ascii="Tahoma" w:hAnsi="Tahoma" w:cs="Tahoma"/>
          <w:sz w:val="25"/>
          <w:szCs w:val="25"/>
        </w:rPr>
        <w:t>Set G = {January, June, July} Describe set G.</w:t>
      </w:r>
    </w:p>
    <w:p w:rsidR="00924EB9" w:rsidRDefault="00F26544">
      <w:pPr>
        <w:pStyle w:val="ListParagraph"/>
        <w:numPr>
          <w:ilvl w:val="0"/>
          <w:numId w:val="56"/>
        </w:numPr>
        <w:spacing w:line="360" w:lineRule="auto"/>
        <w:rPr>
          <w:rFonts w:ascii="Tahoma" w:hAnsi="Tahoma" w:cs="Tahoma"/>
          <w:sz w:val="25"/>
          <w:szCs w:val="25"/>
        </w:rPr>
      </w:pPr>
      <w:r>
        <w:rPr>
          <w:rFonts w:ascii="Tahoma" w:hAnsi="Tahoma" w:cs="Tahoma"/>
          <w:sz w:val="25"/>
          <w:szCs w:val="25"/>
        </w:rPr>
        <w:t>Write any empty set.</w:t>
      </w:r>
    </w:p>
    <w:p w:rsidR="00924EB9" w:rsidRDefault="00F26544">
      <w:pPr>
        <w:pStyle w:val="ListParagraph"/>
        <w:numPr>
          <w:ilvl w:val="0"/>
          <w:numId w:val="56"/>
        </w:numPr>
        <w:spacing w:line="360" w:lineRule="auto"/>
        <w:rPr>
          <w:rFonts w:ascii="Tahoma" w:hAnsi="Tahoma" w:cs="Tahoma"/>
          <w:sz w:val="25"/>
          <w:szCs w:val="25"/>
        </w:rPr>
      </w:pPr>
      <w:r>
        <w:rPr>
          <w:rFonts w:ascii="Tahoma" w:hAnsi="Tahoma" w:cs="Tahoma"/>
          <w:sz w:val="25"/>
          <w:szCs w:val="25"/>
        </w:rPr>
        <w:t>Set P = {giraffe, Zebra, lion}. Set Q = {buffalo, leopard, elephant, rhino}</w:t>
      </w:r>
    </w:p>
    <w:p w:rsidR="00924EB9" w:rsidRDefault="00F26544">
      <w:pPr>
        <w:pStyle w:val="ListParagraph"/>
        <w:spacing w:line="360" w:lineRule="auto"/>
        <w:rPr>
          <w:rFonts w:ascii="Tahoma" w:hAnsi="Tahoma" w:cs="Tahoma"/>
          <w:sz w:val="25"/>
          <w:szCs w:val="25"/>
        </w:rPr>
      </w:pPr>
      <w:r>
        <w:rPr>
          <w:rFonts w:ascii="Tahoma" w:hAnsi="Tahoma" w:cs="Tahoma"/>
          <w:sz w:val="25"/>
          <w:szCs w:val="25"/>
        </w:rPr>
        <w:t>Draw a venn diagram to represent the above sets.</w:t>
      </w:r>
    </w:p>
    <w:p w:rsidR="00924EB9" w:rsidRDefault="00F26544">
      <w:pPr>
        <w:pStyle w:val="ListParagraph"/>
        <w:numPr>
          <w:ilvl w:val="0"/>
          <w:numId w:val="56"/>
        </w:numPr>
        <w:spacing w:line="360" w:lineRule="auto"/>
        <w:rPr>
          <w:rFonts w:ascii="Tahoma" w:hAnsi="Tahoma" w:cs="Tahoma"/>
          <w:sz w:val="25"/>
          <w:szCs w:val="25"/>
        </w:rPr>
      </w:pPr>
      <w:r>
        <w:rPr>
          <w:rFonts w:ascii="Tahoma" w:hAnsi="Tahoma" w:cs="Tahoma"/>
          <w:sz w:val="25"/>
          <w:szCs w:val="25"/>
        </w:rPr>
        <w:t>Set M = {vowels}, find n(M)</w:t>
      </w:r>
    </w:p>
    <w:p w:rsidR="00924EB9" w:rsidRDefault="00F26544">
      <w:pPr>
        <w:pStyle w:val="ListParagraph"/>
        <w:numPr>
          <w:ilvl w:val="0"/>
          <w:numId w:val="56"/>
        </w:numPr>
        <w:spacing w:line="360" w:lineRule="auto"/>
        <w:rPr>
          <w:rFonts w:ascii="Tahoma" w:hAnsi="Tahoma" w:cs="Tahoma"/>
          <w:sz w:val="25"/>
          <w:szCs w:val="25"/>
        </w:rPr>
      </w:pPr>
      <w:r>
        <w:rPr>
          <w:rFonts w:ascii="Tahoma" w:hAnsi="Tahoma" w:cs="Tahoma"/>
          <w:sz w:val="25"/>
          <w:szCs w:val="25"/>
        </w:rPr>
        <w:t>Set A = {1, 3, 5, 7}   B = {0, 1, 2, 3, 4}</w:t>
      </w:r>
    </w:p>
    <w:p w:rsidR="00924EB9" w:rsidRDefault="00F26544">
      <w:pPr>
        <w:pStyle w:val="ListParagraph"/>
        <w:numPr>
          <w:ilvl w:val="0"/>
          <w:numId w:val="57"/>
        </w:numPr>
        <w:spacing w:line="360" w:lineRule="auto"/>
        <w:rPr>
          <w:rFonts w:ascii="Tahoma" w:hAnsi="Tahoma" w:cs="Tahoma"/>
          <w:sz w:val="25"/>
          <w:szCs w:val="25"/>
        </w:rPr>
      </w:pPr>
      <w:r>
        <w:rPr>
          <w:rFonts w:ascii="Tahoma" w:hAnsi="Tahoma" w:cs="Tahoma"/>
          <w:sz w:val="25"/>
          <w:szCs w:val="25"/>
        </w:rPr>
        <w:t>Find B complement</w:t>
      </w:r>
    </w:p>
    <w:p w:rsidR="00924EB9" w:rsidRDefault="00F26544">
      <w:pPr>
        <w:pStyle w:val="ListParagraph"/>
        <w:numPr>
          <w:ilvl w:val="0"/>
          <w:numId w:val="57"/>
        </w:numPr>
        <w:spacing w:line="360" w:lineRule="auto"/>
        <w:rPr>
          <w:rFonts w:ascii="Tahoma" w:hAnsi="Tahoma" w:cs="Tahoma"/>
          <w:sz w:val="25"/>
          <w:szCs w:val="25"/>
        </w:rPr>
      </w:pPr>
      <w:r>
        <w:rPr>
          <w:rFonts w:ascii="Tahoma" w:hAnsi="Tahoma" w:cs="Tahoma"/>
          <w:sz w:val="25"/>
          <w:szCs w:val="25"/>
        </w:rPr>
        <w:t>Find n(A</w:t>
      </w:r>
      <w:r>
        <w:rPr>
          <w:rFonts w:ascii="Tahoma" w:hAnsi="Tahoma" w:cs="Tahoma"/>
          <w:sz w:val="25"/>
          <w:szCs w:val="25"/>
        </w:rPr>
        <w:sym w:font="Symbol" w:char="F0C7"/>
      </w:r>
      <w:r>
        <w:rPr>
          <w:rFonts w:ascii="Tahoma" w:hAnsi="Tahoma" w:cs="Tahoma"/>
          <w:sz w:val="25"/>
          <w:szCs w:val="25"/>
        </w:rPr>
        <w:t>B)</w:t>
      </w:r>
    </w:p>
    <w:p w:rsidR="00924EB9" w:rsidRDefault="00924EB9">
      <w:pPr>
        <w:rPr>
          <w:rFonts w:ascii="Tahoma" w:hAnsi="Tahoma" w:cs="Tahoma"/>
          <w:sz w:val="25"/>
          <w:szCs w:val="25"/>
        </w:rPr>
      </w:pPr>
    </w:p>
    <w:p w:rsidR="00924EB9" w:rsidRDefault="00924EB9">
      <w:pPr>
        <w:rPr>
          <w:rFonts w:ascii="Tahoma" w:hAnsi="Tahoma" w:cs="Tahoma"/>
          <w:sz w:val="25"/>
          <w:szCs w:val="25"/>
        </w:rPr>
      </w:pPr>
    </w:p>
    <w:p w:rsidR="00182421" w:rsidRDefault="00182421">
      <w:pPr>
        <w:rPr>
          <w:rFonts w:ascii="Tahoma" w:hAnsi="Tahoma" w:cs="Tahoma"/>
          <w:sz w:val="25"/>
          <w:szCs w:val="25"/>
        </w:rPr>
      </w:pPr>
    </w:p>
    <w:p w:rsidR="00924EB9" w:rsidRDefault="00F26544">
      <w:pPr>
        <w:spacing w:after="0"/>
        <w:jc w:val="center"/>
        <w:rPr>
          <w:rFonts w:ascii="Tahoma" w:hAnsi="Tahoma" w:cs="Tahoma"/>
          <w:sz w:val="32"/>
          <w:szCs w:val="32"/>
        </w:rPr>
      </w:pPr>
      <w:r>
        <w:rPr>
          <w:rFonts w:ascii="Tahoma" w:hAnsi="Tahoma" w:cs="Tahoma"/>
          <w:sz w:val="32"/>
          <w:szCs w:val="32"/>
        </w:rPr>
        <w:t>WEEK FOUR HOMEWORK FOR P.5 TERM I 20</w:t>
      </w:r>
      <w:r w:rsidR="00182421">
        <w:rPr>
          <w:rFonts w:ascii="Tahoma" w:hAnsi="Tahoma" w:cs="Tahoma"/>
          <w:sz w:val="32"/>
          <w:szCs w:val="32"/>
          <w:lang w:val="en-US"/>
        </w:rPr>
        <w:t>25</w:t>
      </w:r>
      <w:r>
        <w:rPr>
          <w:rFonts w:ascii="Tahoma" w:hAnsi="Tahoma" w:cs="Tahoma"/>
          <w:sz w:val="32"/>
          <w:szCs w:val="32"/>
        </w:rPr>
        <w:t xml:space="preserve"> NO. 7</w:t>
      </w:r>
    </w:p>
    <w:p w:rsidR="00924EB9" w:rsidRDefault="00F26544">
      <w:pPr>
        <w:rPr>
          <w:rFonts w:ascii="Tahoma" w:hAnsi="Tahoma" w:cs="Tahoma"/>
          <w:sz w:val="25"/>
          <w:szCs w:val="25"/>
        </w:rPr>
      </w:pPr>
      <w:r>
        <w:rPr>
          <w:rFonts w:ascii="Tahoma" w:hAnsi="Tahoma" w:cs="Tahoma"/>
          <w:sz w:val="25"/>
          <w:szCs w:val="25"/>
        </w:rPr>
        <w:lastRenderedPageBreak/>
        <w:t>Name: ………………………………………………………………….. stream: ……………………………</w:t>
      </w:r>
    </w:p>
    <w:p w:rsidR="00924EB9" w:rsidRDefault="00F26544">
      <w:pPr>
        <w:rPr>
          <w:rFonts w:ascii="Tahoma" w:hAnsi="Tahoma" w:cs="Tahoma"/>
          <w:b/>
          <w:sz w:val="25"/>
          <w:szCs w:val="25"/>
        </w:rPr>
      </w:pPr>
      <w:r>
        <w:rPr>
          <w:rFonts w:ascii="Tahoma" w:hAnsi="Tahoma" w:cs="Tahoma"/>
          <w:b/>
          <w:sz w:val="25"/>
          <w:szCs w:val="25"/>
        </w:rPr>
        <w:t>English</w:t>
      </w:r>
    </w:p>
    <w:p w:rsidR="00924EB9" w:rsidRDefault="00F26544">
      <w:pPr>
        <w:rPr>
          <w:rFonts w:ascii="Tahoma" w:hAnsi="Tahoma" w:cs="Tahoma"/>
          <w:b/>
          <w:sz w:val="25"/>
          <w:szCs w:val="25"/>
        </w:rPr>
      </w:pPr>
      <w:r>
        <w:rPr>
          <w:rFonts w:ascii="Tahoma" w:hAnsi="Tahoma" w:cs="Tahoma"/>
          <w:b/>
          <w:sz w:val="25"/>
          <w:szCs w:val="25"/>
        </w:rPr>
        <w:t>Punctuate the following sentences correctly.</w:t>
      </w:r>
    </w:p>
    <w:p w:rsidR="00924EB9" w:rsidRDefault="00F26544">
      <w:pPr>
        <w:pStyle w:val="ListParagraph"/>
        <w:numPr>
          <w:ilvl w:val="0"/>
          <w:numId w:val="58"/>
        </w:numPr>
        <w:rPr>
          <w:rFonts w:ascii="Tahoma" w:hAnsi="Tahoma" w:cs="Tahoma"/>
          <w:sz w:val="25"/>
          <w:szCs w:val="25"/>
        </w:rPr>
      </w:pPr>
      <w:r>
        <w:rPr>
          <w:rFonts w:ascii="Tahoma" w:hAnsi="Tahoma" w:cs="Tahoma"/>
          <w:sz w:val="25"/>
          <w:szCs w:val="25"/>
        </w:rPr>
        <w:t>a snake bit jenifer yesterday.</w:t>
      </w:r>
    </w:p>
    <w:p w:rsidR="00924EB9" w:rsidRDefault="00F26544">
      <w:pPr>
        <w:pStyle w:val="ListParagraph"/>
        <w:numPr>
          <w:ilvl w:val="0"/>
          <w:numId w:val="58"/>
        </w:numPr>
        <w:rPr>
          <w:rFonts w:ascii="Tahoma" w:hAnsi="Tahoma" w:cs="Tahoma"/>
          <w:sz w:val="25"/>
          <w:szCs w:val="25"/>
        </w:rPr>
      </w:pPr>
      <w:r>
        <w:rPr>
          <w:rFonts w:ascii="Tahoma" w:hAnsi="Tahoma" w:cs="Tahoma"/>
          <w:sz w:val="25"/>
          <w:szCs w:val="25"/>
        </w:rPr>
        <w:t>the little boy drowned into lake kyoga.</w:t>
      </w:r>
    </w:p>
    <w:p w:rsidR="00924EB9" w:rsidRDefault="00F26544">
      <w:pPr>
        <w:pStyle w:val="ListParagraph"/>
        <w:numPr>
          <w:ilvl w:val="0"/>
          <w:numId w:val="58"/>
        </w:numPr>
        <w:rPr>
          <w:rFonts w:ascii="Tahoma" w:hAnsi="Tahoma" w:cs="Tahoma"/>
          <w:sz w:val="25"/>
          <w:szCs w:val="25"/>
        </w:rPr>
      </w:pPr>
      <w:r>
        <w:rPr>
          <w:rFonts w:ascii="Tahoma" w:hAnsi="Tahoma" w:cs="Tahoma"/>
          <w:sz w:val="25"/>
          <w:szCs w:val="25"/>
        </w:rPr>
        <w:t>i was going to church when i met tumwine.</w:t>
      </w:r>
    </w:p>
    <w:p w:rsidR="00924EB9" w:rsidRDefault="00F26544">
      <w:pPr>
        <w:pStyle w:val="ListParagraph"/>
        <w:numPr>
          <w:ilvl w:val="0"/>
          <w:numId w:val="58"/>
        </w:numPr>
        <w:rPr>
          <w:rFonts w:ascii="Tahoma" w:hAnsi="Tahoma" w:cs="Tahoma"/>
          <w:sz w:val="25"/>
          <w:szCs w:val="25"/>
        </w:rPr>
      </w:pPr>
      <w:r>
        <w:rPr>
          <w:rFonts w:ascii="Tahoma" w:hAnsi="Tahoma" w:cs="Tahoma"/>
          <w:sz w:val="25"/>
          <w:szCs w:val="25"/>
        </w:rPr>
        <w:t>our teacher mr. Mubiru is to wed tomorrow.</w:t>
      </w:r>
    </w:p>
    <w:p w:rsidR="00924EB9" w:rsidRDefault="00F26544">
      <w:pPr>
        <w:pStyle w:val="ListParagraph"/>
        <w:numPr>
          <w:ilvl w:val="0"/>
          <w:numId w:val="58"/>
        </w:numPr>
        <w:rPr>
          <w:rFonts w:ascii="Tahoma" w:hAnsi="Tahoma" w:cs="Tahoma"/>
          <w:sz w:val="25"/>
          <w:szCs w:val="25"/>
        </w:rPr>
      </w:pPr>
      <w:r>
        <w:rPr>
          <w:rFonts w:ascii="Tahoma" w:hAnsi="Tahoma" w:cs="Tahoma"/>
          <w:sz w:val="25"/>
          <w:szCs w:val="25"/>
        </w:rPr>
        <w:t>This is Freds shirt</w:t>
      </w:r>
    </w:p>
    <w:p w:rsidR="00924EB9" w:rsidRDefault="00F26544">
      <w:pPr>
        <w:pStyle w:val="ListParagraph"/>
        <w:numPr>
          <w:ilvl w:val="0"/>
          <w:numId w:val="58"/>
        </w:numPr>
        <w:rPr>
          <w:rFonts w:ascii="Tahoma" w:hAnsi="Tahoma" w:cs="Tahoma"/>
          <w:sz w:val="25"/>
          <w:szCs w:val="25"/>
        </w:rPr>
      </w:pPr>
      <w:r>
        <w:rPr>
          <w:rFonts w:ascii="Tahoma" w:hAnsi="Tahoma" w:cs="Tahoma"/>
          <w:sz w:val="25"/>
          <w:szCs w:val="25"/>
        </w:rPr>
        <w:t>Why have you eaten my mango</w:t>
      </w:r>
    </w:p>
    <w:p w:rsidR="00924EB9" w:rsidRDefault="00F26544">
      <w:pPr>
        <w:pStyle w:val="ListParagraph"/>
        <w:numPr>
          <w:ilvl w:val="0"/>
          <w:numId w:val="58"/>
        </w:numPr>
        <w:rPr>
          <w:rFonts w:ascii="Tahoma" w:hAnsi="Tahoma" w:cs="Tahoma"/>
          <w:sz w:val="25"/>
          <w:szCs w:val="25"/>
        </w:rPr>
      </w:pPr>
      <w:r>
        <w:rPr>
          <w:rFonts w:ascii="Tahoma" w:hAnsi="Tahoma" w:cs="Tahoma"/>
          <w:sz w:val="25"/>
          <w:szCs w:val="25"/>
        </w:rPr>
        <w:t>The headteacher said i am going to lubaga</w:t>
      </w:r>
    </w:p>
    <w:p w:rsidR="00924EB9" w:rsidRDefault="00F26544">
      <w:pPr>
        <w:pStyle w:val="ListParagraph"/>
        <w:numPr>
          <w:ilvl w:val="0"/>
          <w:numId w:val="58"/>
        </w:numPr>
        <w:rPr>
          <w:rFonts w:ascii="Tahoma" w:hAnsi="Tahoma" w:cs="Tahoma"/>
          <w:sz w:val="25"/>
          <w:szCs w:val="25"/>
        </w:rPr>
      </w:pPr>
      <w:r>
        <w:rPr>
          <w:rFonts w:ascii="Tahoma" w:hAnsi="Tahoma" w:cs="Tahoma"/>
          <w:sz w:val="25"/>
          <w:szCs w:val="25"/>
        </w:rPr>
        <w:t>What a nice flower this is</w:t>
      </w:r>
    </w:p>
    <w:p w:rsidR="00924EB9" w:rsidRDefault="00F26544">
      <w:pPr>
        <w:pStyle w:val="ListParagraph"/>
        <w:numPr>
          <w:ilvl w:val="0"/>
          <w:numId w:val="58"/>
        </w:numPr>
        <w:rPr>
          <w:rFonts w:ascii="Tahoma" w:hAnsi="Tahoma" w:cs="Tahoma"/>
          <w:sz w:val="25"/>
          <w:szCs w:val="25"/>
        </w:rPr>
      </w:pPr>
      <w:r>
        <w:rPr>
          <w:rFonts w:ascii="Tahoma" w:hAnsi="Tahoma" w:cs="Tahoma"/>
          <w:sz w:val="25"/>
          <w:szCs w:val="25"/>
        </w:rPr>
        <w:t>Sharon has taken moses toy car</w:t>
      </w:r>
    </w:p>
    <w:p w:rsidR="00924EB9" w:rsidRDefault="00F26544">
      <w:pPr>
        <w:pStyle w:val="ListParagraph"/>
        <w:numPr>
          <w:ilvl w:val="0"/>
          <w:numId w:val="58"/>
        </w:numPr>
        <w:rPr>
          <w:rFonts w:ascii="Tahoma" w:hAnsi="Tahoma" w:cs="Tahoma"/>
          <w:sz w:val="25"/>
          <w:szCs w:val="25"/>
        </w:rPr>
      </w:pPr>
      <w:r>
        <w:rPr>
          <w:rFonts w:ascii="Tahoma" w:hAnsi="Tahoma" w:cs="Tahoma"/>
          <w:sz w:val="25"/>
          <w:szCs w:val="25"/>
        </w:rPr>
        <w:t>The teacher said you are going to learn about punctuation marks</w:t>
      </w:r>
    </w:p>
    <w:p w:rsidR="00924EB9" w:rsidRDefault="00F26544">
      <w:pPr>
        <w:rPr>
          <w:rFonts w:ascii="Tahoma" w:hAnsi="Tahoma" w:cs="Tahoma"/>
          <w:b/>
          <w:sz w:val="25"/>
          <w:szCs w:val="25"/>
        </w:rPr>
      </w:pPr>
      <w:r>
        <w:rPr>
          <w:rFonts w:ascii="Tahoma" w:hAnsi="Tahoma" w:cs="Tahoma"/>
          <w:b/>
          <w:sz w:val="25"/>
          <w:szCs w:val="25"/>
        </w:rPr>
        <w:t>Science</w:t>
      </w:r>
    </w:p>
    <w:p w:rsidR="00924EB9" w:rsidRDefault="00F26544">
      <w:pPr>
        <w:pStyle w:val="ListParagraph"/>
        <w:numPr>
          <w:ilvl w:val="0"/>
          <w:numId w:val="59"/>
        </w:numPr>
        <w:rPr>
          <w:rFonts w:ascii="Tahoma" w:hAnsi="Tahoma" w:cs="Tahoma"/>
          <w:sz w:val="25"/>
          <w:szCs w:val="25"/>
        </w:rPr>
      </w:pPr>
      <w:r>
        <w:rPr>
          <w:rFonts w:ascii="Tahoma" w:hAnsi="Tahoma" w:cs="Tahoma"/>
          <w:sz w:val="25"/>
          <w:szCs w:val="25"/>
        </w:rPr>
        <w:t>Give one characteristic of insect pollinated flowers.</w:t>
      </w:r>
    </w:p>
    <w:p w:rsidR="00924EB9" w:rsidRDefault="00F26544">
      <w:pPr>
        <w:pStyle w:val="ListParagraph"/>
        <w:numPr>
          <w:ilvl w:val="0"/>
          <w:numId w:val="59"/>
        </w:numPr>
        <w:rPr>
          <w:rFonts w:ascii="Tahoma" w:hAnsi="Tahoma" w:cs="Tahoma"/>
          <w:sz w:val="25"/>
          <w:szCs w:val="25"/>
        </w:rPr>
      </w:pPr>
      <w:r>
        <w:rPr>
          <w:rFonts w:ascii="Tahoma" w:hAnsi="Tahoma" w:cs="Tahoma"/>
          <w:sz w:val="25"/>
          <w:szCs w:val="25"/>
        </w:rPr>
        <w:t>State one reason why a housefly is regarded as a vector.</w:t>
      </w:r>
    </w:p>
    <w:p w:rsidR="00924EB9" w:rsidRDefault="00F26544">
      <w:pPr>
        <w:pStyle w:val="ListParagraph"/>
        <w:numPr>
          <w:ilvl w:val="0"/>
          <w:numId w:val="59"/>
        </w:numPr>
        <w:rPr>
          <w:rFonts w:ascii="Tahoma" w:hAnsi="Tahoma" w:cs="Tahoma"/>
          <w:sz w:val="25"/>
          <w:szCs w:val="25"/>
        </w:rPr>
      </w:pPr>
      <w:r>
        <w:rPr>
          <w:rFonts w:ascii="Tahoma" w:hAnsi="Tahoma" w:cs="Tahoma"/>
          <w:sz w:val="25"/>
          <w:szCs w:val="25"/>
        </w:rPr>
        <w:t>Give one difference between monocotyledonous and dicotyledonous plants in terms of roots.</w:t>
      </w:r>
    </w:p>
    <w:p w:rsidR="00924EB9" w:rsidRDefault="00F26544">
      <w:pPr>
        <w:pStyle w:val="ListParagraph"/>
        <w:numPr>
          <w:ilvl w:val="0"/>
          <w:numId w:val="59"/>
        </w:numPr>
        <w:rPr>
          <w:rFonts w:ascii="Tahoma" w:hAnsi="Tahoma" w:cs="Tahoma"/>
          <w:sz w:val="25"/>
          <w:szCs w:val="25"/>
        </w:rPr>
      </w:pPr>
      <w:r>
        <w:rPr>
          <w:rFonts w:ascii="Tahoma" w:hAnsi="Tahoma" w:cs="Tahoma"/>
          <w:sz w:val="25"/>
          <w:szCs w:val="25"/>
        </w:rPr>
        <w:t>Name any one communicable disease that affects  the skeletal system.</w:t>
      </w:r>
    </w:p>
    <w:p w:rsidR="00924EB9" w:rsidRDefault="00F26544">
      <w:pPr>
        <w:pStyle w:val="ListParagraph"/>
        <w:numPr>
          <w:ilvl w:val="0"/>
          <w:numId w:val="59"/>
        </w:numPr>
        <w:rPr>
          <w:rFonts w:ascii="Tahoma" w:hAnsi="Tahoma" w:cs="Tahoma"/>
          <w:sz w:val="25"/>
          <w:szCs w:val="25"/>
        </w:rPr>
      </w:pPr>
      <w:r>
        <w:rPr>
          <w:rFonts w:ascii="Tahoma" w:hAnsi="Tahoma" w:cs="Tahoma"/>
          <w:sz w:val="25"/>
          <w:szCs w:val="25"/>
        </w:rPr>
        <w:t>How does crop rotation control crop pests?</w:t>
      </w:r>
    </w:p>
    <w:p w:rsidR="00924EB9" w:rsidRDefault="00F26544">
      <w:pPr>
        <w:pStyle w:val="ListParagraph"/>
        <w:numPr>
          <w:ilvl w:val="0"/>
          <w:numId w:val="59"/>
        </w:numPr>
        <w:rPr>
          <w:rFonts w:ascii="Tahoma" w:hAnsi="Tahoma" w:cs="Tahoma"/>
          <w:sz w:val="25"/>
          <w:szCs w:val="25"/>
        </w:rPr>
      </w:pPr>
      <w:r>
        <w:rPr>
          <w:rFonts w:ascii="Tahoma" w:hAnsi="Tahoma" w:cs="Tahoma"/>
          <w:sz w:val="25"/>
          <w:szCs w:val="25"/>
        </w:rPr>
        <w:t>List two insects that undergo incomplete metamorphosis.</w:t>
      </w:r>
    </w:p>
    <w:p w:rsidR="00924EB9" w:rsidRDefault="00F26544">
      <w:pPr>
        <w:pStyle w:val="ListParagraph"/>
        <w:numPr>
          <w:ilvl w:val="0"/>
          <w:numId w:val="59"/>
        </w:numPr>
        <w:rPr>
          <w:rFonts w:ascii="Tahoma" w:hAnsi="Tahoma" w:cs="Tahoma"/>
          <w:sz w:val="25"/>
          <w:szCs w:val="25"/>
        </w:rPr>
      </w:pPr>
      <w:r>
        <w:rPr>
          <w:rFonts w:ascii="Tahoma" w:hAnsi="Tahoma" w:cs="Tahoma"/>
          <w:sz w:val="25"/>
          <w:szCs w:val="25"/>
        </w:rPr>
        <w:t>How is oil in machines similar to synovial fluid at a joint in terms of function?</w:t>
      </w:r>
    </w:p>
    <w:p w:rsidR="00924EB9" w:rsidRDefault="00F26544">
      <w:pPr>
        <w:pStyle w:val="ListParagraph"/>
        <w:rPr>
          <w:rFonts w:ascii="Tahoma" w:hAnsi="Tahoma" w:cs="Tahoma"/>
          <w:sz w:val="25"/>
          <w:szCs w:val="25"/>
          <w:u w:val="single"/>
        </w:rPr>
      </w:pPr>
      <w:r>
        <w:rPr>
          <w:rFonts w:ascii="Tahoma" w:hAnsi="Tahoma" w:cs="Tahoma"/>
          <w:sz w:val="25"/>
          <w:szCs w:val="25"/>
          <w:u w:val="single"/>
        </w:rPr>
        <w:t>Study the part of the flower below and use it to answer the questions that follow.</w:t>
      </w: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F26544">
      <w:pPr>
        <w:pStyle w:val="ListParagraph"/>
        <w:numPr>
          <w:ilvl w:val="0"/>
          <w:numId w:val="59"/>
        </w:numPr>
        <w:rPr>
          <w:rFonts w:ascii="Tahoma" w:hAnsi="Tahoma" w:cs="Tahoma"/>
          <w:sz w:val="25"/>
          <w:szCs w:val="25"/>
        </w:rPr>
      </w:pPr>
      <w:r>
        <w:rPr>
          <w:rFonts w:ascii="Tahoma" w:hAnsi="Tahoma" w:cs="Tahoma"/>
          <w:sz w:val="25"/>
          <w:szCs w:val="25"/>
        </w:rPr>
        <w:t>How is part marked P useful during pollination?</w:t>
      </w:r>
    </w:p>
    <w:p w:rsidR="00924EB9" w:rsidRDefault="00F26544">
      <w:pPr>
        <w:pStyle w:val="ListParagraph"/>
        <w:numPr>
          <w:ilvl w:val="0"/>
          <w:numId w:val="59"/>
        </w:numPr>
        <w:rPr>
          <w:rFonts w:ascii="Tahoma" w:hAnsi="Tahoma" w:cs="Tahoma"/>
          <w:sz w:val="25"/>
          <w:szCs w:val="25"/>
        </w:rPr>
      </w:pPr>
      <w:r>
        <w:rPr>
          <w:rFonts w:ascii="Tahoma" w:hAnsi="Tahoma" w:cs="Tahoma"/>
          <w:sz w:val="25"/>
          <w:szCs w:val="25"/>
        </w:rPr>
        <w:t>What do parts marked Q develop into after fertilization?</w:t>
      </w:r>
    </w:p>
    <w:p w:rsidR="00182421" w:rsidRDefault="00182421" w:rsidP="00182421">
      <w:pPr>
        <w:rPr>
          <w:rFonts w:ascii="Tahoma" w:hAnsi="Tahoma" w:cs="Tahoma"/>
          <w:sz w:val="25"/>
          <w:szCs w:val="25"/>
        </w:rPr>
      </w:pPr>
    </w:p>
    <w:p w:rsidR="00182421" w:rsidRPr="00182421" w:rsidRDefault="00182421" w:rsidP="00182421">
      <w:pPr>
        <w:rPr>
          <w:rFonts w:ascii="Tahoma" w:hAnsi="Tahoma" w:cs="Tahoma"/>
          <w:sz w:val="25"/>
          <w:szCs w:val="25"/>
        </w:rPr>
      </w:pPr>
    </w:p>
    <w:p w:rsidR="00924EB9" w:rsidRDefault="00924EB9">
      <w:pPr>
        <w:rPr>
          <w:rFonts w:ascii="Tahoma" w:hAnsi="Tahoma" w:cs="Tahoma"/>
          <w:sz w:val="25"/>
          <w:szCs w:val="25"/>
        </w:rPr>
      </w:pPr>
    </w:p>
    <w:p w:rsidR="00924EB9" w:rsidRDefault="00F26544">
      <w:pPr>
        <w:spacing w:after="0"/>
        <w:jc w:val="center"/>
        <w:rPr>
          <w:rFonts w:ascii="Tahoma" w:hAnsi="Tahoma" w:cs="Tahoma"/>
          <w:sz w:val="32"/>
          <w:szCs w:val="32"/>
        </w:rPr>
      </w:pPr>
      <w:r>
        <w:rPr>
          <w:rFonts w:ascii="Tahoma" w:hAnsi="Tahoma" w:cs="Tahoma"/>
          <w:sz w:val="32"/>
          <w:szCs w:val="32"/>
        </w:rPr>
        <w:t>WEEK FOUR HOMEWORK FOR P.5 TERM I 20</w:t>
      </w:r>
      <w:r w:rsidR="00182421">
        <w:rPr>
          <w:rFonts w:ascii="Tahoma" w:hAnsi="Tahoma" w:cs="Tahoma"/>
          <w:sz w:val="32"/>
          <w:szCs w:val="32"/>
          <w:lang w:val="en-US"/>
        </w:rPr>
        <w:t>25</w:t>
      </w:r>
      <w:r>
        <w:rPr>
          <w:rFonts w:ascii="Tahoma" w:hAnsi="Tahoma" w:cs="Tahoma"/>
          <w:sz w:val="32"/>
          <w:szCs w:val="32"/>
        </w:rPr>
        <w:t xml:space="preserve"> NO. 8</w:t>
      </w:r>
    </w:p>
    <w:p w:rsidR="00924EB9" w:rsidRDefault="00F26544">
      <w:pPr>
        <w:rPr>
          <w:rFonts w:ascii="Tahoma" w:hAnsi="Tahoma" w:cs="Tahoma"/>
          <w:sz w:val="25"/>
          <w:szCs w:val="25"/>
        </w:rPr>
      </w:pPr>
      <w:r>
        <w:rPr>
          <w:rFonts w:ascii="Tahoma" w:hAnsi="Tahoma" w:cs="Tahoma"/>
          <w:sz w:val="25"/>
          <w:szCs w:val="25"/>
        </w:rPr>
        <w:lastRenderedPageBreak/>
        <w:t>Name: ………………………………………………………………….. stream: ……………………………</w:t>
      </w:r>
    </w:p>
    <w:p w:rsidR="00924EB9" w:rsidRDefault="00F26544">
      <w:pPr>
        <w:rPr>
          <w:rFonts w:ascii="Tahoma" w:hAnsi="Tahoma" w:cs="Tahoma"/>
          <w:b/>
          <w:sz w:val="25"/>
          <w:szCs w:val="25"/>
        </w:rPr>
      </w:pPr>
      <w:r>
        <w:rPr>
          <w:rFonts w:ascii="Tahoma" w:hAnsi="Tahoma" w:cs="Tahoma"/>
          <w:b/>
          <w:sz w:val="25"/>
          <w:szCs w:val="25"/>
        </w:rPr>
        <w:t>Social Studies</w:t>
      </w:r>
    </w:p>
    <w:p w:rsidR="00924EB9" w:rsidRDefault="00F26544">
      <w:pPr>
        <w:pStyle w:val="ListParagraph"/>
        <w:numPr>
          <w:ilvl w:val="0"/>
          <w:numId w:val="60"/>
        </w:numPr>
        <w:rPr>
          <w:rFonts w:ascii="Tahoma" w:hAnsi="Tahoma" w:cs="Tahoma"/>
          <w:sz w:val="25"/>
          <w:szCs w:val="25"/>
        </w:rPr>
      </w:pPr>
      <w:r>
        <w:rPr>
          <w:rFonts w:ascii="Tahoma" w:hAnsi="Tahoma" w:cs="Tahoma"/>
          <w:sz w:val="25"/>
          <w:szCs w:val="25"/>
        </w:rPr>
        <w:t>Draw the map symbol of a rift valley.</w:t>
      </w:r>
    </w:p>
    <w:p w:rsidR="00924EB9" w:rsidRDefault="00F26544">
      <w:pPr>
        <w:pStyle w:val="ListParagraph"/>
        <w:numPr>
          <w:ilvl w:val="0"/>
          <w:numId w:val="60"/>
        </w:numPr>
        <w:rPr>
          <w:rFonts w:ascii="Tahoma" w:hAnsi="Tahoma" w:cs="Tahoma"/>
          <w:sz w:val="25"/>
          <w:szCs w:val="25"/>
        </w:rPr>
      </w:pPr>
      <w:r>
        <w:rPr>
          <w:rFonts w:ascii="Tahoma" w:hAnsi="Tahoma" w:cs="Tahoma"/>
          <w:sz w:val="25"/>
          <w:szCs w:val="25"/>
        </w:rPr>
        <w:t>How is Kenya and Tanzania useful to Uganda’s economy?</w:t>
      </w:r>
    </w:p>
    <w:p w:rsidR="00924EB9" w:rsidRDefault="00F26544">
      <w:pPr>
        <w:pStyle w:val="ListParagraph"/>
        <w:numPr>
          <w:ilvl w:val="0"/>
          <w:numId w:val="60"/>
        </w:numPr>
        <w:rPr>
          <w:rFonts w:ascii="Tahoma" w:hAnsi="Tahoma" w:cs="Tahoma"/>
          <w:sz w:val="25"/>
          <w:szCs w:val="25"/>
        </w:rPr>
      </w:pPr>
      <w:r>
        <w:rPr>
          <w:rFonts w:ascii="Tahoma" w:hAnsi="Tahoma" w:cs="Tahoma"/>
          <w:sz w:val="25"/>
          <w:szCs w:val="25"/>
        </w:rPr>
        <w:t>Mention two sea ports Uganda uses to handle her imports and exports.</w:t>
      </w:r>
    </w:p>
    <w:p w:rsidR="00924EB9" w:rsidRDefault="00F26544">
      <w:pPr>
        <w:pStyle w:val="ListParagraph"/>
        <w:numPr>
          <w:ilvl w:val="0"/>
          <w:numId w:val="60"/>
        </w:numPr>
        <w:rPr>
          <w:rFonts w:ascii="Tahoma" w:hAnsi="Tahoma" w:cs="Tahoma"/>
          <w:sz w:val="25"/>
          <w:szCs w:val="25"/>
        </w:rPr>
      </w:pPr>
      <w:r>
        <w:rPr>
          <w:rFonts w:ascii="Tahoma" w:hAnsi="Tahoma" w:cs="Tahoma"/>
          <w:sz w:val="25"/>
          <w:szCs w:val="25"/>
        </w:rPr>
        <w:t>How is Uganda similar to Rwanda in terms of location?</w:t>
      </w:r>
    </w:p>
    <w:p w:rsidR="00924EB9" w:rsidRDefault="00F26544">
      <w:pPr>
        <w:pStyle w:val="ListParagraph"/>
        <w:numPr>
          <w:ilvl w:val="0"/>
          <w:numId w:val="60"/>
        </w:numPr>
        <w:rPr>
          <w:rFonts w:ascii="Tahoma" w:hAnsi="Tahoma" w:cs="Tahoma"/>
          <w:sz w:val="25"/>
          <w:szCs w:val="25"/>
        </w:rPr>
      </w:pPr>
      <w:r>
        <w:rPr>
          <w:rFonts w:ascii="Tahoma" w:hAnsi="Tahoma" w:cs="Tahoma"/>
          <w:sz w:val="25"/>
          <w:szCs w:val="25"/>
        </w:rPr>
        <w:t>Define the following terms.</w:t>
      </w:r>
    </w:p>
    <w:p w:rsidR="00924EB9" w:rsidRDefault="00F26544">
      <w:pPr>
        <w:pStyle w:val="ListParagraph"/>
        <w:numPr>
          <w:ilvl w:val="0"/>
          <w:numId w:val="61"/>
        </w:numPr>
        <w:rPr>
          <w:rFonts w:ascii="Tahoma" w:hAnsi="Tahoma" w:cs="Tahoma"/>
          <w:sz w:val="25"/>
          <w:szCs w:val="25"/>
        </w:rPr>
      </w:pPr>
      <w:r>
        <w:rPr>
          <w:rFonts w:ascii="Tahoma" w:hAnsi="Tahoma" w:cs="Tahoma"/>
          <w:sz w:val="25"/>
          <w:szCs w:val="25"/>
        </w:rPr>
        <w:t>Exports</w:t>
      </w:r>
    </w:p>
    <w:p w:rsidR="00924EB9" w:rsidRDefault="00F26544">
      <w:pPr>
        <w:pStyle w:val="ListParagraph"/>
        <w:numPr>
          <w:ilvl w:val="0"/>
          <w:numId w:val="61"/>
        </w:numPr>
        <w:rPr>
          <w:rFonts w:ascii="Tahoma" w:hAnsi="Tahoma" w:cs="Tahoma"/>
          <w:sz w:val="25"/>
          <w:szCs w:val="25"/>
        </w:rPr>
      </w:pPr>
      <w:r>
        <w:rPr>
          <w:rFonts w:ascii="Tahoma" w:hAnsi="Tahoma" w:cs="Tahoma"/>
          <w:sz w:val="25"/>
          <w:szCs w:val="25"/>
        </w:rPr>
        <w:t>Imports</w:t>
      </w:r>
    </w:p>
    <w:p w:rsidR="00924EB9" w:rsidRDefault="00F26544">
      <w:pPr>
        <w:pStyle w:val="ListParagraph"/>
        <w:numPr>
          <w:ilvl w:val="0"/>
          <w:numId w:val="60"/>
        </w:numPr>
        <w:rPr>
          <w:rFonts w:ascii="Tahoma" w:hAnsi="Tahoma" w:cs="Tahoma"/>
          <w:sz w:val="25"/>
          <w:szCs w:val="25"/>
        </w:rPr>
      </w:pPr>
      <w:r>
        <w:rPr>
          <w:rFonts w:ascii="Tahoma" w:hAnsi="Tahoma" w:cs="Tahoma"/>
          <w:sz w:val="25"/>
          <w:szCs w:val="25"/>
        </w:rPr>
        <w:t>What is an escarpment?</w:t>
      </w:r>
    </w:p>
    <w:p w:rsidR="00924EB9" w:rsidRDefault="00F26544">
      <w:pPr>
        <w:pStyle w:val="ListParagraph"/>
        <w:numPr>
          <w:ilvl w:val="0"/>
          <w:numId w:val="60"/>
        </w:numPr>
        <w:rPr>
          <w:rFonts w:ascii="Tahoma" w:hAnsi="Tahoma" w:cs="Tahoma"/>
          <w:sz w:val="25"/>
          <w:szCs w:val="25"/>
        </w:rPr>
      </w:pPr>
      <w:r>
        <w:rPr>
          <w:rFonts w:ascii="Tahoma" w:hAnsi="Tahoma" w:cs="Tahoma"/>
          <w:sz w:val="25"/>
          <w:szCs w:val="25"/>
        </w:rPr>
        <w:t>State any two importance of rift valleys.</w:t>
      </w:r>
    </w:p>
    <w:p w:rsidR="00924EB9" w:rsidRDefault="00F26544">
      <w:pPr>
        <w:pStyle w:val="ListParagraph"/>
        <w:numPr>
          <w:ilvl w:val="0"/>
          <w:numId w:val="60"/>
        </w:numPr>
        <w:rPr>
          <w:rFonts w:ascii="Tahoma" w:hAnsi="Tahoma" w:cs="Tahoma"/>
          <w:sz w:val="25"/>
          <w:szCs w:val="25"/>
        </w:rPr>
      </w:pPr>
      <w:r>
        <w:rPr>
          <w:rFonts w:ascii="Tahoma" w:hAnsi="Tahoma" w:cs="Tahoma"/>
          <w:sz w:val="25"/>
          <w:szCs w:val="25"/>
        </w:rPr>
        <w:t>Give two characteristics of rift valley lakes.</w:t>
      </w:r>
    </w:p>
    <w:p w:rsidR="00924EB9" w:rsidRDefault="00F26544">
      <w:pPr>
        <w:ind w:left="360"/>
        <w:rPr>
          <w:rFonts w:ascii="Tahoma" w:hAnsi="Tahoma" w:cs="Tahoma"/>
          <w:sz w:val="25"/>
          <w:szCs w:val="25"/>
          <w:u w:val="single"/>
        </w:rPr>
      </w:pPr>
      <w:r>
        <w:rPr>
          <w:rFonts w:ascii="Tahoma" w:hAnsi="Tahoma" w:cs="Tahoma"/>
          <w:sz w:val="25"/>
          <w:szCs w:val="25"/>
          <w:u w:val="single"/>
        </w:rPr>
        <w:t>Answer Either Christianity or Islamic question but not both on a number.</w:t>
      </w:r>
    </w:p>
    <w:p w:rsidR="00924EB9" w:rsidRDefault="00F26544">
      <w:pPr>
        <w:pStyle w:val="ListParagraph"/>
        <w:numPr>
          <w:ilvl w:val="0"/>
          <w:numId w:val="60"/>
        </w:numPr>
        <w:rPr>
          <w:rFonts w:ascii="Tahoma" w:hAnsi="Tahoma" w:cs="Tahoma"/>
          <w:sz w:val="25"/>
          <w:szCs w:val="25"/>
        </w:rPr>
      </w:pPr>
      <w:r>
        <w:rPr>
          <w:rFonts w:ascii="Tahoma" w:hAnsi="Tahoma" w:cs="Tahoma"/>
          <w:sz w:val="25"/>
          <w:szCs w:val="25"/>
        </w:rPr>
        <w:t>Either: (a)</w:t>
      </w:r>
      <w:r>
        <w:rPr>
          <w:rFonts w:ascii="Tahoma" w:hAnsi="Tahoma" w:cs="Tahoma"/>
          <w:sz w:val="25"/>
          <w:szCs w:val="25"/>
        </w:rPr>
        <w:tab/>
        <w:t xml:space="preserve">What general name is given to the three wise men who gave gifts </w:t>
      </w:r>
      <w:r>
        <w:rPr>
          <w:rFonts w:ascii="Tahoma" w:hAnsi="Tahoma" w:cs="Tahoma"/>
          <w:sz w:val="25"/>
          <w:szCs w:val="25"/>
        </w:rPr>
        <w:tab/>
      </w:r>
      <w:r>
        <w:rPr>
          <w:rFonts w:ascii="Tahoma" w:hAnsi="Tahoma" w:cs="Tahoma"/>
          <w:sz w:val="25"/>
          <w:szCs w:val="25"/>
        </w:rPr>
        <w:tab/>
        <w:t>to baby Jesus?</w:t>
      </w:r>
    </w:p>
    <w:p w:rsidR="00924EB9" w:rsidRDefault="00F26544">
      <w:pPr>
        <w:pStyle w:val="ListParagraph"/>
        <w:ind w:firstLine="720"/>
        <w:rPr>
          <w:rFonts w:ascii="Tahoma" w:hAnsi="Tahoma" w:cs="Tahoma"/>
          <w:sz w:val="25"/>
          <w:szCs w:val="25"/>
        </w:rPr>
      </w:pPr>
      <w:r>
        <w:rPr>
          <w:rFonts w:ascii="Tahoma" w:hAnsi="Tahoma" w:cs="Tahoma"/>
          <w:sz w:val="25"/>
          <w:szCs w:val="25"/>
        </w:rPr>
        <w:t>(b)</w:t>
      </w:r>
      <w:r>
        <w:rPr>
          <w:rFonts w:ascii="Tahoma" w:hAnsi="Tahoma" w:cs="Tahoma"/>
          <w:sz w:val="25"/>
          <w:szCs w:val="25"/>
        </w:rPr>
        <w:tab/>
        <w:t>Name any two gifts that were given to baby Jesus.</w:t>
      </w:r>
    </w:p>
    <w:p w:rsidR="00924EB9" w:rsidRDefault="00F26544">
      <w:pPr>
        <w:pStyle w:val="ListParagraph"/>
        <w:rPr>
          <w:rFonts w:ascii="Tahoma" w:hAnsi="Tahoma" w:cs="Tahoma"/>
          <w:sz w:val="25"/>
          <w:szCs w:val="25"/>
        </w:rPr>
      </w:pPr>
      <w:r>
        <w:rPr>
          <w:rFonts w:ascii="Tahoma" w:hAnsi="Tahoma" w:cs="Tahoma"/>
          <w:sz w:val="25"/>
          <w:szCs w:val="25"/>
        </w:rPr>
        <w:t>Or:</w:t>
      </w:r>
      <w:r>
        <w:rPr>
          <w:rFonts w:ascii="Tahoma" w:hAnsi="Tahoma" w:cs="Tahoma"/>
          <w:sz w:val="25"/>
          <w:szCs w:val="25"/>
        </w:rPr>
        <w:tab/>
        <w:t>Write down any four pillars of Islamic faith.</w:t>
      </w:r>
    </w:p>
    <w:p w:rsidR="00924EB9" w:rsidRDefault="00F26544">
      <w:pPr>
        <w:rPr>
          <w:rFonts w:ascii="Tahoma" w:hAnsi="Tahoma" w:cs="Tahoma"/>
          <w:b/>
          <w:sz w:val="25"/>
          <w:szCs w:val="25"/>
        </w:rPr>
      </w:pPr>
      <w:r>
        <w:rPr>
          <w:rFonts w:ascii="Tahoma" w:hAnsi="Tahoma" w:cs="Tahoma"/>
          <w:b/>
          <w:sz w:val="25"/>
          <w:szCs w:val="25"/>
        </w:rPr>
        <w:t>Mathematics</w:t>
      </w:r>
    </w:p>
    <w:p w:rsidR="00924EB9" w:rsidRDefault="00F26544">
      <w:pPr>
        <w:pStyle w:val="ListParagraph"/>
        <w:numPr>
          <w:ilvl w:val="0"/>
          <w:numId w:val="62"/>
        </w:numPr>
        <w:rPr>
          <w:rFonts w:ascii="Tahoma" w:hAnsi="Tahoma" w:cs="Tahoma"/>
          <w:sz w:val="25"/>
          <w:szCs w:val="25"/>
        </w:rPr>
      </w:pPr>
      <w:r>
        <w:rPr>
          <w:rFonts w:ascii="Tahoma" w:hAnsi="Tahoma" w:cs="Tahoma"/>
          <w:sz w:val="25"/>
          <w:szCs w:val="25"/>
        </w:rPr>
        <w:t>Set T = {book, pen, ink}. How many sub-sets has set T?</w:t>
      </w:r>
    </w:p>
    <w:p w:rsidR="00924EB9" w:rsidRDefault="00F26544">
      <w:pPr>
        <w:pStyle w:val="ListParagraph"/>
        <w:numPr>
          <w:ilvl w:val="0"/>
          <w:numId w:val="62"/>
        </w:numPr>
        <w:rPr>
          <w:rFonts w:ascii="Tahoma" w:hAnsi="Tahoma" w:cs="Tahoma"/>
          <w:sz w:val="25"/>
          <w:szCs w:val="25"/>
        </w:rPr>
      </w:pPr>
      <w:r>
        <w:rPr>
          <w:rFonts w:ascii="Tahoma" w:hAnsi="Tahoma" w:cs="Tahoma"/>
          <w:sz w:val="25"/>
          <w:szCs w:val="25"/>
        </w:rPr>
        <w:t>Tom is wedding next week. What is the probability of wedding on a day that begins with letter S?</w:t>
      </w:r>
    </w:p>
    <w:p w:rsidR="00924EB9" w:rsidRDefault="00F26544">
      <w:pPr>
        <w:pStyle w:val="ListParagraph"/>
        <w:numPr>
          <w:ilvl w:val="0"/>
          <w:numId w:val="62"/>
        </w:numPr>
        <w:rPr>
          <w:rFonts w:ascii="Tahoma" w:hAnsi="Tahoma" w:cs="Tahoma"/>
          <w:sz w:val="25"/>
          <w:szCs w:val="25"/>
        </w:rPr>
      </w:pPr>
      <w:r>
        <w:rPr>
          <w:rFonts w:ascii="Tahoma" w:hAnsi="Tahoma" w:cs="Tahoma"/>
          <w:sz w:val="25"/>
          <w:szCs w:val="25"/>
        </w:rPr>
        <w:t>There are 8 white balls and 4 black balls in a sack. What is the probability of picking a black ball randomly?</w:t>
      </w:r>
    </w:p>
    <w:p w:rsidR="00924EB9" w:rsidRDefault="00F26544">
      <w:pPr>
        <w:pStyle w:val="ListParagraph"/>
        <w:numPr>
          <w:ilvl w:val="0"/>
          <w:numId w:val="62"/>
        </w:numPr>
        <w:rPr>
          <w:rFonts w:ascii="Tahoma" w:hAnsi="Tahoma" w:cs="Tahoma"/>
          <w:sz w:val="25"/>
          <w:szCs w:val="25"/>
        </w:rPr>
      </w:pPr>
      <w:r>
        <w:rPr>
          <w:rFonts w:ascii="Tahoma" w:hAnsi="Tahoma" w:cs="Tahoma"/>
          <w:sz w:val="25"/>
          <w:szCs w:val="25"/>
        </w:rPr>
        <w:t>What are equivalent sets?</w:t>
      </w:r>
    </w:p>
    <w:p w:rsidR="00924EB9" w:rsidRDefault="00F26544">
      <w:pPr>
        <w:pStyle w:val="ListParagraph"/>
        <w:numPr>
          <w:ilvl w:val="0"/>
          <w:numId w:val="62"/>
        </w:numPr>
        <w:rPr>
          <w:rFonts w:ascii="Tahoma" w:hAnsi="Tahoma" w:cs="Tahoma"/>
          <w:sz w:val="25"/>
          <w:szCs w:val="25"/>
        </w:rPr>
      </w:pPr>
      <w:r>
        <w:rPr>
          <w:rFonts w:ascii="Tahoma" w:hAnsi="Tahoma" w:cs="Tahoma"/>
          <w:sz w:val="25"/>
          <w:szCs w:val="25"/>
        </w:rPr>
        <w:t>Write the symbol for an empty set.</w:t>
      </w:r>
    </w:p>
    <w:p w:rsidR="00924EB9" w:rsidRDefault="00F26544">
      <w:pPr>
        <w:pStyle w:val="ListParagraph"/>
        <w:numPr>
          <w:ilvl w:val="0"/>
          <w:numId w:val="62"/>
        </w:numPr>
        <w:rPr>
          <w:rFonts w:ascii="Tahoma" w:hAnsi="Tahoma" w:cs="Tahoma"/>
          <w:sz w:val="25"/>
          <w:szCs w:val="25"/>
        </w:rPr>
      </w:pPr>
      <w:r>
        <w:rPr>
          <w:rFonts w:ascii="Tahoma" w:hAnsi="Tahoma" w:cs="Tahoma"/>
          <w:sz w:val="25"/>
          <w:szCs w:val="25"/>
        </w:rPr>
        <w:t>Describe the shaded regions below.</w:t>
      </w:r>
    </w:p>
    <w:p w:rsidR="00924EB9" w:rsidRDefault="0063134E">
      <w:pPr>
        <w:pStyle w:val="ListParagraph"/>
        <w:rPr>
          <w:rFonts w:ascii="Tahoma" w:hAnsi="Tahoma" w:cs="Tahoma"/>
          <w:sz w:val="25"/>
          <w:szCs w:val="25"/>
        </w:rPr>
      </w:pPr>
      <w:r>
        <w:rPr>
          <w:rFonts w:ascii="Tahoma" w:hAnsi="Tahoma" w:cs="Tahoma"/>
          <w:sz w:val="25"/>
          <w:szCs w:val="25"/>
        </w:rPr>
        <w:pict>
          <v:group id="1142" o:spid="_x0000_s1128" style="position:absolute;left:0;text-align:left;margin-left:388.5pt;margin-top:15.05pt;width:78.75pt;height:46.5pt;z-index:251661312" coordorigin="8850,12645" coordsize="1575,930">
            <v:group id="1143" o:spid="_x0000_s1129" style="position:absolute;left:8850;top:12645;width:1575;height:930" coordorigin="1695,12285" coordsize="1575,930">
              <v:oval id="1144" o:spid="_x0000_s1130" style="position:absolute;left:1695;top:12285;width:990;height:930" filled="f"/>
              <v:oval id="1145" o:spid="_x0000_s1131" style="position:absolute;left:2280;top:12285;width:990;height:930" fillcolor="black">
                <v:fill r:id="rId9" o:title="Light upward diagonal" type="pattern"/>
              </v:oval>
              <v:oval id="1146" o:spid="_x0000_s1132" style="position:absolute;left:2310;top:12435;width:345;height:645" fillcolor="black" stroked="f">
                <v:fill r:id="rId9" o:title="Light upward diagonal" type="pattern"/>
              </v:oval>
            </v:group>
            <v:oval id="1147" o:spid="_x0000_s1133" style="position:absolute;left:8850;top:12645;width:960;height:930" filled="f"/>
          </v:group>
        </w:pict>
      </w:r>
      <w:r>
        <w:rPr>
          <w:rFonts w:ascii="Tahoma" w:hAnsi="Tahoma" w:cs="Tahoma"/>
          <w:sz w:val="25"/>
          <w:szCs w:val="25"/>
        </w:rPr>
        <w:pict>
          <v:group id="1148" o:spid="_x0000_s1134" style="position:absolute;left:0;text-align:left;margin-left:234.75pt;margin-top:15.05pt;width:78.75pt;height:46.5pt;z-index:251662336" coordorigin="5775,12645" coordsize="1575,930">
            <v:group id="1149" o:spid="_x0000_s1135" style="position:absolute;left:5775;top:12645;width:1575;height:930" coordorigin="1695,12285" coordsize="1575,930">
              <v:oval id="1150" o:spid="_x0000_s1136" style="position:absolute;left:1695;top:12285;width:990;height:930" fillcolor="black">
                <v:fill r:id="rId9" o:title="Light upward diagonal" type="pattern"/>
              </v:oval>
              <v:oval id="1151" o:spid="_x0000_s1137" style="position:absolute;left:2280;top:12285;width:990;height:930" fillcolor="black">
                <v:fill r:id="rId9" o:title="Light upward diagonal" type="pattern"/>
              </v:oval>
              <v:oval id="1152" o:spid="_x0000_s1138" style="position:absolute;left:2310;top:12435;width:345;height:645" fillcolor="black" stroked="f">
                <v:fill r:id="rId9" o:title="Light upward diagonal" type="pattern"/>
              </v:oval>
            </v:group>
            <v:oval id="1153" o:spid="_x0000_s1139" style="position:absolute;left:5775;top:12645;width:960;height:930" filled="f"/>
          </v:group>
        </w:pict>
      </w:r>
      <w:r>
        <w:rPr>
          <w:rFonts w:ascii="Tahoma" w:hAnsi="Tahoma" w:cs="Tahoma"/>
          <w:sz w:val="25"/>
          <w:szCs w:val="25"/>
        </w:rPr>
        <w:pict>
          <v:group id="1154" o:spid="_x0000_s1140" style="position:absolute;left:0;text-align:left;margin-left:1in;margin-top:7.55pt;width:78.75pt;height:46.5pt;z-index:251663360" coordorigin="1695,12285" coordsize="1575,930">
            <v:oval id="1155" o:spid="_x0000_s1141" style="position:absolute;left:1695;top:12285;width:990;height:930" filled="f"/>
            <v:oval id="1156" o:spid="_x0000_s1142" style="position:absolute;left:2280;top:12285;width:990;height:930" filled="f"/>
            <v:oval id="1157" o:spid="_x0000_s1143" style="position:absolute;left:2310;top:12435;width:345;height:645" fillcolor="black" stroked="f">
              <v:fill r:id="rId9" o:title="Light upward diagonal" type="pattern"/>
            </v:oval>
          </v:group>
        </w:pict>
      </w:r>
      <w:r w:rsidR="00F26544">
        <w:rPr>
          <w:rFonts w:ascii="Tahoma" w:hAnsi="Tahoma" w:cs="Tahoma"/>
          <w:sz w:val="25"/>
          <w:szCs w:val="25"/>
        </w:rPr>
        <w:t xml:space="preserve">(a) </w:t>
      </w:r>
      <w:r w:rsidR="00F26544">
        <w:rPr>
          <w:rFonts w:ascii="Tahoma" w:hAnsi="Tahoma" w:cs="Tahoma"/>
          <w:sz w:val="25"/>
          <w:szCs w:val="25"/>
        </w:rPr>
        <w:tab/>
        <w:t>A</w:t>
      </w:r>
      <w:r w:rsidR="00F26544">
        <w:rPr>
          <w:rFonts w:ascii="Tahoma" w:hAnsi="Tahoma" w:cs="Tahoma"/>
          <w:sz w:val="25"/>
          <w:szCs w:val="25"/>
        </w:rPr>
        <w:tab/>
        <w:t xml:space="preserve">         B</w:t>
      </w:r>
      <w:r w:rsidR="00F26544">
        <w:rPr>
          <w:rFonts w:ascii="Tahoma" w:hAnsi="Tahoma" w:cs="Tahoma"/>
          <w:sz w:val="25"/>
          <w:szCs w:val="25"/>
        </w:rPr>
        <w:tab/>
      </w:r>
      <w:r w:rsidR="00F26544">
        <w:rPr>
          <w:rFonts w:ascii="Tahoma" w:hAnsi="Tahoma" w:cs="Tahoma"/>
          <w:sz w:val="25"/>
          <w:szCs w:val="25"/>
        </w:rPr>
        <w:tab/>
        <w:t>(b)</w:t>
      </w:r>
      <w:r w:rsidR="00F26544">
        <w:rPr>
          <w:rFonts w:ascii="Tahoma" w:hAnsi="Tahoma" w:cs="Tahoma"/>
          <w:sz w:val="25"/>
          <w:szCs w:val="25"/>
        </w:rPr>
        <w:tab/>
        <w:t>A</w:t>
      </w:r>
      <w:r w:rsidR="00F26544">
        <w:rPr>
          <w:rFonts w:ascii="Tahoma" w:hAnsi="Tahoma" w:cs="Tahoma"/>
          <w:sz w:val="25"/>
          <w:szCs w:val="25"/>
        </w:rPr>
        <w:tab/>
        <w:t>B</w:t>
      </w:r>
      <w:r w:rsidR="00F26544">
        <w:rPr>
          <w:rFonts w:ascii="Tahoma" w:hAnsi="Tahoma" w:cs="Tahoma"/>
          <w:sz w:val="25"/>
          <w:szCs w:val="25"/>
        </w:rPr>
        <w:tab/>
      </w:r>
      <w:r w:rsidR="00F26544">
        <w:rPr>
          <w:rFonts w:ascii="Tahoma" w:hAnsi="Tahoma" w:cs="Tahoma"/>
          <w:sz w:val="25"/>
          <w:szCs w:val="25"/>
        </w:rPr>
        <w:tab/>
        <w:t>(c)</w:t>
      </w:r>
      <w:r w:rsidR="00F26544">
        <w:rPr>
          <w:rFonts w:ascii="Tahoma" w:hAnsi="Tahoma" w:cs="Tahoma"/>
          <w:sz w:val="25"/>
          <w:szCs w:val="25"/>
        </w:rPr>
        <w:tab/>
        <w:t>A</w:t>
      </w:r>
      <w:r w:rsidR="00F26544">
        <w:rPr>
          <w:rFonts w:ascii="Tahoma" w:hAnsi="Tahoma" w:cs="Tahoma"/>
          <w:sz w:val="25"/>
          <w:szCs w:val="25"/>
        </w:rPr>
        <w:tab/>
        <w:t xml:space="preserve">   B</w:t>
      </w:r>
    </w:p>
    <w:p w:rsidR="00924EB9" w:rsidRDefault="00924EB9">
      <w:pPr>
        <w:rPr>
          <w:rFonts w:ascii="Tahoma" w:hAnsi="Tahoma" w:cs="Tahoma"/>
          <w:sz w:val="25"/>
          <w:szCs w:val="25"/>
        </w:rPr>
      </w:pPr>
    </w:p>
    <w:p w:rsidR="00924EB9" w:rsidRDefault="0063134E">
      <w:pPr>
        <w:rPr>
          <w:rFonts w:ascii="Tahoma" w:hAnsi="Tahoma" w:cs="Tahoma"/>
          <w:b/>
          <w:sz w:val="25"/>
          <w:szCs w:val="25"/>
        </w:rPr>
      </w:pPr>
      <w:r>
        <w:rPr>
          <w:rFonts w:ascii="Tahoma" w:hAnsi="Tahoma" w:cs="Tahoma"/>
          <w:sz w:val="25"/>
          <w:szCs w:val="25"/>
        </w:rPr>
        <w:pict>
          <v:group id="1158" o:spid="_x0000_s1144" style="position:absolute;margin-left:258.75pt;margin-top:24.85pt;width:159pt;height:67.5pt;z-index:-251730944" coordorigin="6255,13935" coordsize="3180,1230">
            <v:rect id="1159" o:spid="_x0000_s1145" style="position:absolute;left:6255;top:13935;width:3180;height:1230" fillcolor="black">
              <v:fill r:id="rId9" o:title="Light upward diagonal" type="pattern"/>
            </v:rect>
            <v:group id="1160" o:spid="_x0000_s1146" style="position:absolute;left:6975;top:14175;width:1575;height:930" coordorigin="1695,12285" coordsize="1575,930">
              <v:oval id="1161" o:spid="_x0000_s1147" style="position:absolute;left:1695;top:12285;width:990;height:930"/>
              <v:oval id="1162" o:spid="_x0000_s1148" style="position:absolute;left:2280;top:12285;width:990;height:930"/>
              <v:oval id="1163" o:spid="_x0000_s1149" style="position:absolute;left:2310;top:12435;width:345;height:645" stroked="f"/>
            </v:group>
            <v:oval id="1164" o:spid="_x0000_s1150" style="position:absolute;left:6960;top:14175;width:1005;height:915" filled="f"/>
          </v:group>
        </w:pict>
      </w:r>
      <w:r w:rsidR="00F26544">
        <w:rPr>
          <w:rFonts w:ascii="Tahoma" w:hAnsi="Tahoma" w:cs="Tahoma"/>
          <w:b/>
          <w:sz w:val="25"/>
          <w:szCs w:val="25"/>
        </w:rPr>
        <w:tab/>
      </w:r>
      <w:r w:rsidR="00F26544">
        <w:rPr>
          <w:rFonts w:ascii="Tahoma" w:hAnsi="Tahoma" w:cs="Tahoma"/>
          <w:b/>
          <w:sz w:val="25"/>
          <w:szCs w:val="25"/>
        </w:rPr>
        <w:tab/>
      </w:r>
    </w:p>
    <w:p w:rsidR="00924EB9" w:rsidRDefault="0063134E">
      <w:pPr>
        <w:rPr>
          <w:rFonts w:ascii="Tahoma" w:hAnsi="Tahoma" w:cs="Tahoma"/>
          <w:sz w:val="25"/>
          <w:szCs w:val="25"/>
        </w:rPr>
      </w:pPr>
      <w:r>
        <w:rPr>
          <w:rFonts w:ascii="Tahoma" w:hAnsi="Tahoma" w:cs="Tahoma"/>
          <w:sz w:val="25"/>
          <w:szCs w:val="25"/>
        </w:rPr>
        <w:pict>
          <v:group id="1165" o:spid="_x0000_s1151" style="position:absolute;margin-left:57.75pt;margin-top:12.5pt;width:78.75pt;height:46.5pt;z-index:251664384" coordorigin="2235,14235" coordsize="1575,930">
            <v:oval id="1166" o:spid="_x0000_s1152" style="position:absolute;left:2235;top:14235;width:990;height:930" fillcolor="black">
              <v:fill r:id="rId9" o:title="Light upward diagonal" type="pattern"/>
            </v:oval>
            <v:oval id="1167" o:spid="_x0000_s1153" style="position:absolute;left:2820;top:14235;width:990;height:930" fillcolor="black">
              <v:fill r:id="rId9" o:title="Light upward diagonal" type="pattern"/>
            </v:oval>
            <v:oval id="1168" o:spid="_x0000_s1154" style="position:absolute;left:2850;top:14370;width:345;height:645" stroked="f"/>
          </v:group>
        </w:pict>
      </w:r>
      <w:r>
        <w:rPr>
          <w:rFonts w:ascii="Tahoma" w:hAnsi="Tahoma" w:cs="Tahoma"/>
          <w:sz w:val="25"/>
          <w:szCs w:val="25"/>
        </w:rPr>
        <w:pict>
          <v:oval id="1169" o:spid="_x0000_s1155" style="position:absolute;margin-left:57.75pt;margin-top:12.5pt;width:49.5pt;height:46.5pt;z-index:251665408;mso-width-relative:page;mso-height-relative:page" filled="f"/>
        </w:pict>
      </w:r>
      <w:r w:rsidR="00F26544">
        <w:rPr>
          <w:rFonts w:ascii="Tahoma" w:hAnsi="Tahoma" w:cs="Tahoma"/>
          <w:b/>
          <w:sz w:val="25"/>
          <w:szCs w:val="25"/>
        </w:rPr>
        <w:tab/>
      </w:r>
      <w:r w:rsidR="00F26544">
        <w:rPr>
          <w:rFonts w:ascii="Tahoma" w:hAnsi="Tahoma" w:cs="Tahoma"/>
          <w:sz w:val="25"/>
          <w:szCs w:val="25"/>
        </w:rPr>
        <w:t>(d)</w:t>
      </w:r>
      <w:r w:rsidR="00F26544">
        <w:rPr>
          <w:rFonts w:ascii="Tahoma" w:hAnsi="Tahoma" w:cs="Tahoma"/>
          <w:sz w:val="25"/>
          <w:szCs w:val="25"/>
        </w:rPr>
        <w:tab/>
        <w:t>A</w:t>
      </w:r>
      <w:r w:rsidR="00F26544">
        <w:rPr>
          <w:rFonts w:ascii="Tahoma" w:hAnsi="Tahoma" w:cs="Tahoma"/>
          <w:sz w:val="25"/>
          <w:szCs w:val="25"/>
        </w:rPr>
        <w:tab/>
        <w:t xml:space="preserve">   B</w:t>
      </w:r>
      <w:r w:rsidR="00F26544">
        <w:rPr>
          <w:rFonts w:ascii="Tahoma" w:hAnsi="Tahoma" w:cs="Tahoma"/>
          <w:sz w:val="25"/>
          <w:szCs w:val="25"/>
        </w:rPr>
        <w:tab/>
      </w:r>
      <w:r w:rsidR="00F26544">
        <w:rPr>
          <w:rFonts w:ascii="Tahoma" w:hAnsi="Tahoma" w:cs="Tahoma"/>
          <w:sz w:val="25"/>
          <w:szCs w:val="25"/>
        </w:rPr>
        <w:tab/>
      </w:r>
      <w:r w:rsidR="00F26544">
        <w:rPr>
          <w:rFonts w:ascii="Tahoma" w:hAnsi="Tahoma" w:cs="Tahoma"/>
          <w:sz w:val="25"/>
          <w:szCs w:val="25"/>
        </w:rPr>
        <w:tab/>
        <w:t>(e)</w:t>
      </w:r>
      <w:r w:rsidR="00F26544">
        <w:rPr>
          <w:rFonts w:ascii="Tahoma" w:hAnsi="Tahoma" w:cs="Tahoma"/>
          <w:sz w:val="25"/>
          <w:szCs w:val="25"/>
        </w:rPr>
        <w:tab/>
      </w:r>
      <w:r w:rsidR="00F26544">
        <w:rPr>
          <w:rFonts w:ascii="Tahoma" w:hAnsi="Tahoma" w:cs="Tahoma"/>
          <w:sz w:val="25"/>
          <w:szCs w:val="25"/>
        </w:rPr>
        <w:tab/>
        <w:t xml:space="preserve">   A</w:t>
      </w:r>
      <w:r w:rsidR="00F26544">
        <w:rPr>
          <w:rFonts w:ascii="Tahoma" w:hAnsi="Tahoma" w:cs="Tahoma"/>
          <w:sz w:val="25"/>
          <w:szCs w:val="25"/>
        </w:rPr>
        <w:tab/>
      </w:r>
      <w:r w:rsidR="00F26544">
        <w:rPr>
          <w:rFonts w:ascii="Tahoma" w:hAnsi="Tahoma" w:cs="Tahoma"/>
          <w:sz w:val="25"/>
          <w:szCs w:val="25"/>
        </w:rPr>
        <w:tab/>
        <w:t>B</w:t>
      </w:r>
    </w:p>
    <w:p w:rsidR="00924EB9" w:rsidRDefault="00924EB9">
      <w:pPr>
        <w:rPr>
          <w:rFonts w:ascii="Tahoma" w:hAnsi="Tahoma" w:cs="Tahoma"/>
          <w:b/>
          <w:sz w:val="25"/>
          <w:szCs w:val="25"/>
        </w:rPr>
      </w:pPr>
    </w:p>
    <w:p w:rsidR="00924EB9" w:rsidRDefault="00924EB9">
      <w:pPr>
        <w:rPr>
          <w:rFonts w:ascii="Tahoma" w:hAnsi="Tahoma" w:cs="Tahoma"/>
          <w:b/>
          <w:sz w:val="25"/>
          <w:szCs w:val="25"/>
        </w:rPr>
      </w:pPr>
    </w:p>
    <w:p w:rsidR="00924EB9" w:rsidRDefault="00924EB9">
      <w:pPr>
        <w:rPr>
          <w:rFonts w:ascii="Tahoma" w:hAnsi="Tahoma" w:cs="Tahoma"/>
          <w:b/>
          <w:sz w:val="25"/>
          <w:szCs w:val="25"/>
        </w:rPr>
      </w:pPr>
    </w:p>
    <w:p w:rsidR="00182421" w:rsidRDefault="00182421">
      <w:pPr>
        <w:rPr>
          <w:rFonts w:ascii="Tahoma" w:hAnsi="Tahoma" w:cs="Tahoma"/>
          <w:b/>
          <w:sz w:val="25"/>
          <w:szCs w:val="25"/>
        </w:rPr>
      </w:pPr>
    </w:p>
    <w:p w:rsidR="00F77985" w:rsidRDefault="00F77985">
      <w:pPr>
        <w:spacing w:after="0" w:line="240" w:lineRule="auto"/>
        <w:jc w:val="center"/>
        <w:rPr>
          <w:rFonts w:ascii="Tahoma" w:hAnsi="Tahoma" w:cs="Tahoma"/>
          <w:sz w:val="32"/>
          <w:szCs w:val="32"/>
        </w:rPr>
      </w:pPr>
    </w:p>
    <w:p w:rsidR="00924EB9" w:rsidRDefault="00F26544">
      <w:pPr>
        <w:spacing w:after="0" w:line="240" w:lineRule="auto"/>
        <w:jc w:val="center"/>
        <w:rPr>
          <w:rFonts w:ascii="Tahoma" w:hAnsi="Tahoma" w:cs="Tahoma"/>
          <w:sz w:val="32"/>
          <w:szCs w:val="32"/>
        </w:rPr>
      </w:pPr>
      <w:r>
        <w:rPr>
          <w:rFonts w:ascii="Tahoma" w:hAnsi="Tahoma" w:cs="Tahoma"/>
          <w:sz w:val="32"/>
          <w:szCs w:val="32"/>
        </w:rPr>
        <w:lastRenderedPageBreak/>
        <w:t>WEEK FOUR HOMEWORK FOR P.5 TERM I 20</w:t>
      </w:r>
      <w:r w:rsidR="00182421">
        <w:rPr>
          <w:rFonts w:ascii="Tahoma" w:hAnsi="Tahoma" w:cs="Tahoma"/>
          <w:sz w:val="32"/>
          <w:szCs w:val="32"/>
          <w:lang w:val="en-US"/>
        </w:rPr>
        <w:t>25</w:t>
      </w:r>
      <w:r>
        <w:rPr>
          <w:rFonts w:ascii="Tahoma" w:hAnsi="Tahoma" w:cs="Tahoma"/>
          <w:sz w:val="32"/>
          <w:szCs w:val="32"/>
        </w:rPr>
        <w:t xml:space="preserve"> NO. 8</w:t>
      </w:r>
    </w:p>
    <w:p w:rsidR="00924EB9" w:rsidRDefault="00F26544">
      <w:pPr>
        <w:spacing w:line="240" w:lineRule="auto"/>
        <w:rPr>
          <w:rFonts w:ascii="Tahoma" w:hAnsi="Tahoma" w:cs="Tahoma"/>
          <w:sz w:val="25"/>
          <w:szCs w:val="25"/>
        </w:rPr>
      </w:pPr>
      <w:r>
        <w:rPr>
          <w:rFonts w:ascii="Tahoma" w:hAnsi="Tahoma" w:cs="Tahoma"/>
          <w:sz w:val="25"/>
          <w:szCs w:val="25"/>
        </w:rPr>
        <w:t>Name: ………………………………………………………………….. stream: ……………………………</w:t>
      </w:r>
    </w:p>
    <w:p w:rsidR="00924EB9" w:rsidRDefault="00F26544">
      <w:pPr>
        <w:spacing w:after="0" w:line="240" w:lineRule="auto"/>
        <w:rPr>
          <w:rFonts w:ascii="Tahoma" w:hAnsi="Tahoma" w:cs="Tahoma"/>
          <w:b/>
          <w:sz w:val="25"/>
          <w:szCs w:val="25"/>
        </w:rPr>
      </w:pPr>
      <w:r>
        <w:rPr>
          <w:rFonts w:ascii="Tahoma" w:hAnsi="Tahoma" w:cs="Tahoma"/>
          <w:b/>
          <w:sz w:val="25"/>
          <w:szCs w:val="25"/>
        </w:rPr>
        <w:t>English</w:t>
      </w:r>
    </w:p>
    <w:p w:rsidR="00924EB9" w:rsidRDefault="00F26544">
      <w:pPr>
        <w:spacing w:line="240" w:lineRule="auto"/>
        <w:rPr>
          <w:rFonts w:ascii="Tahoma" w:hAnsi="Tahoma" w:cs="Tahoma"/>
          <w:sz w:val="25"/>
          <w:szCs w:val="25"/>
        </w:rPr>
      </w:pPr>
      <w:r>
        <w:rPr>
          <w:rFonts w:ascii="Tahoma" w:hAnsi="Tahoma" w:cs="Tahoma"/>
          <w:sz w:val="25"/>
          <w:szCs w:val="25"/>
        </w:rPr>
        <w:t>Study the graph about transport used in Butto Primary School and answer the questions in full sentences.</w:t>
      </w:r>
    </w:p>
    <w:p w:rsidR="00924EB9" w:rsidRDefault="0063134E">
      <w:pPr>
        <w:ind w:left="2160" w:firstLine="720"/>
        <w:rPr>
          <w:rFonts w:ascii="Tahoma" w:hAnsi="Tahoma" w:cs="Tahoma"/>
          <w:sz w:val="25"/>
          <w:szCs w:val="25"/>
        </w:rPr>
      </w:pPr>
      <w:r>
        <w:rPr>
          <w:rFonts w:ascii="Tahoma" w:hAnsi="Tahoma" w:cs="Tahoma"/>
          <w:sz w:val="25"/>
          <w:szCs w:val="25"/>
        </w:rPr>
        <w:pict>
          <v:shape id="1170" o:spid="_x0000_s1156" style="position:absolute;left:0;text-align:left;margin-left:60.75pt;margin-top:24.05pt;width:270pt;height:252.3pt;z-index:251666432;mso-width-relative:page;mso-height-relative:page" coordsize="5235,4485" o:spt="100" adj="0,,0" path="m,60l,4485r5235,l5235,,,60xe">
            <v:stroke joinstyle="round"/>
            <v:formulas/>
            <v:path arrowok="t" o:connecttype="segments" textboxrect="0,0,5235,4485"/>
          </v:shape>
        </w:pict>
      </w:r>
      <w:r w:rsidR="00F26544">
        <w:rPr>
          <w:rFonts w:ascii="Tahoma" w:hAnsi="Tahoma" w:cs="Tahoma"/>
          <w:sz w:val="25"/>
          <w:szCs w:val="25"/>
        </w:rPr>
        <w:t>P.5 pupils</w:t>
      </w:r>
    </w:p>
    <w:p w:rsidR="00924EB9" w:rsidRDefault="0063134E">
      <w:pPr>
        <w:ind w:firstLine="720"/>
        <w:rPr>
          <w:rFonts w:ascii="Tahoma" w:hAnsi="Tahoma" w:cs="Tahoma"/>
          <w:sz w:val="25"/>
          <w:szCs w:val="25"/>
        </w:rPr>
      </w:pPr>
      <w:r>
        <w:rPr>
          <w:rFonts w:ascii="Tahoma" w:hAnsi="Tahoma" w:cs="Tahoma"/>
          <w:sz w:val="25"/>
          <w:szCs w:val="25"/>
        </w:rPr>
        <w:pict>
          <v:shape id="1171" o:spid="_x0000_s1157" type="#_x0000_t32" style="position:absolute;left:0;text-align:left;margin-left:55.5pt;margin-top:3.4pt;width:12pt;height:0;z-index:251667456;mso-width-relative:page;mso-height-relative:page"/>
        </w:pict>
      </w:r>
      <w:r>
        <w:rPr>
          <w:rFonts w:ascii="Tahoma" w:hAnsi="Tahoma" w:cs="Tahoma"/>
          <w:sz w:val="25"/>
          <w:szCs w:val="25"/>
        </w:rPr>
        <w:pict>
          <v:rect id="1172" o:spid="_x0000_s1158" style="position:absolute;left:0;text-align:left;margin-left:195.75pt;margin-top:2.65pt;width:45pt;height:246.35pt;z-index:251668480;mso-width-relative:page;mso-height-relative:page" fillcolor="black">
            <v:fill r:id="rId9" o:title="Light upward diagonal" type="pattern"/>
          </v:rect>
        </w:pict>
      </w:r>
      <w:r w:rsidR="00F26544">
        <w:rPr>
          <w:rFonts w:ascii="Tahoma" w:hAnsi="Tahoma" w:cs="Tahoma"/>
          <w:sz w:val="25"/>
          <w:szCs w:val="25"/>
        </w:rPr>
        <w:t>18</w:t>
      </w:r>
    </w:p>
    <w:p w:rsidR="00924EB9" w:rsidRDefault="0063134E">
      <w:pPr>
        <w:ind w:firstLine="720"/>
        <w:rPr>
          <w:rFonts w:ascii="Tahoma" w:hAnsi="Tahoma" w:cs="Tahoma"/>
          <w:sz w:val="25"/>
          <w:szCs w:val="25"/>
        </w:rPr>
      </w:pPr>
      <w:r>
        <w:rPr>
          <w:rFonts w:ascii="Tahoma" w:hAnsi="Tahoma" w:cs="Tahoma"/>
          <w:sz w:val="25"/>
          <w:szCs w:val="25"/>
        </w:rPr>
        <w:pict>
          <v:shape id="1173" o:spid="_x0000_s1159" type="#_x0000_t32" style="position:absolute;left:0;text-align:left;margin-left:54pt;margin-top:8.3pt;width:12pt;height:0;z-index:251669504;mso-width-relative:page;mso-height-relative:page"/>
        </w:pict>
      </w:r>
      <w:r w:rsidR="00F26544">
        <w:rPr>
          <w:rFonts w:ascii="Tahoma" w:hAnsi="Tahoma" w:cs="Tahoma"/>
          <w:sz w:val="25"/>
          <w:szCs w:val="25"/>
        </w:rPr>
        <w:t>16</w:t>
      </w:r>
    </w:p>
    <w:p w:rsidR="00924EB9" w:rsidRDefault="0063134E">
      <w:pPr>
        <w:ind w:firstLine="720"/>
        <w:rPr>
          <w:rFonts w:ascii="Tahoma" w:hAnsi="Tahoma" w:cs="Tahoma"/>
          <w:sz w:val="25"/>
          <w:szCs w:val="25"/>
        </w:rPr>
      </w:pPr>
      <w:r>
        <w:rPr>
          <w:rFonts w:ascii="Tahoma" w:hAnsi="Tahoma" w:cs="Tahoma"/>
          <w:sz w:val="25"/>
          <w:szCs w:val="25"/>
        </w:rPr>
        <w:pict>
          <v:shape id="1174" o:spid="_x0000_s1160" type="#_x0000_t32" style="position:absolute;left:0;text-align:left;margin-left:54pt;margin-top:7.2pt;width:12pt;height:0;z-index:251670528;mso-width-relative:page;mso-height-relative:page"/>
        </w:pict>
      </w:r>
      <w:r>
        <w:rPr>
          <w:rFonts w:ascii="Tahoma" w:hAnsi="Tahoma" w:cs="Tahoma"/>
          <w:sz w:val="25"/>
          <w:szCs w:val="25"/>
        </w:rPr>
        <w:pict>
          <v:rect id="1175" o:spid="_x0000_s1161" style="position:absolute;left:0;text-align:left;margin-left:285.75pt;margin-top:6.8pt;width:45pt;height:187.5pt;z-index:251671552;mso-width-relative:page;mso-height-relative:page" fillcolor="black">
            <v:fill r:id="rId9" o:title="Light upward diagonal" type="pattern"/>
          </v:rect>
        </w:pict>
      </w:r>
      <w:r>
        <w:rPr>
          <w:rFonts w:ascii="Tahoma" w:hAnsi="Tahoma" w:cs="Tahoma"/>
          <w:sz w:val="25"/>
          <w:szCs w:val="25"/>
        </w:rPr>
        <w:pict>
          <v:rect id="1176" o:spid="_x0000_s1162" style="position:absolute;left:0;text-align:left;margin-left:105.75pt;margin-top:6.8pt;width:45pt;height:187.5pt;z-index:251672576;mso-width-relative:page;mso-height-relative:page" fillcolor="black">
            <v:fill r:id="rId9" o:title="Light upward diagonal" type="pattern"/>
          </v:rect>
        </w:pict>
      </w:r>
      <w:r w:rsidR="00F26544">
        <w:rPr>
          <w:rFonts w:ascii="Tahoma" w:hAnsi="Tahoma" w:cs="Tahoma"/>
          <w:sz w:val="25"/>
          <w:szCs w:val="25"/>
        </w:rPr>
        <w:t>14</w:t>
      </w:r>
    </w:p>
    <w:p w:rsidR="00924EB9" w:rsidRDefault="0063134E">
      <w:pPr>
        <w:ind w:firstLine="720"/>
        <w:rPr>
          <w:rFonts w:ascii="Tahoma" w:hAnsi="Tahoma" w:cs="Tahoma"/>
          <w:sz w:val="25"/>
          <w:szCs w:val="25"/>
        </w:rPr>
      </w:pPr>
      <w:r>
        <w:rPr>
          <w:rFonts w:ascii="Tahoma" w:hAnsi="Tahoma" w:cs="Tahoma"/>
          <w:sz w:val="25"/>
          <w:szCs w:val="25"/>
        </w:rPr>
        <w:pict>
          <v:shape id="1177" o:spid="_x0000_s1163" type="#_x0000_t32" style="position:absolute;left:0;text-align:left;margin-left:54.75pt;margin-top:6.85pt;width:12pt;height:0;z-index:251673600;mso-width-relative:page;mso-height-relative:page"/>
        </w:pict>
      </w:r>
      <w:r>
        <w:rPr>
          <w:rFonts w:ascii="Tahoma" w:hAnsi="Tahoma" w:cs="Tahoma"/>
          <w:sz w:val="25"/>
          <w:szCs w:val="25"/>
          <w:lang w:val="en-US" w:eastAsia="zh-TW"/>
        </w:rPr>
        <w:pict>
          <v:shapetype id="_x0000_t202" coordsize="21600,21600" o:spt="202" path="m,l,21600r21600,l21600,xe">
            <v:stroke joinstyle="miter"/>
            <v:path gradientshapeok="t" o:connecttype="rect"/>
          </v:shapetype>
          <v:shape id="1179" o:spid="_x0000_s1164" type="#_x0000_t202" style="position:absolute;left:0;text-align:left;margin-left:-12.5pt;margin-top:4.95pt;width:40.25pt;height:93.3pt;z-index:251674624;mso-width-percent:400;mso-width-percent:400;mso-width-relative:margin;mso-height-relative:margin" stroked="f">
            <v:textbox style="layout-flow:vertical;mso-layout-flow-alt:bottom-to-top;mso-fit-shape-to-text:t">
              <w:txbxContent>
                <w:p w:rsidR="0063134E" w:rsidRDefault="0063134E">
                  <w:pPr>
                    <w:rPr>
                      <w:b/>
                      <w:i/>
                    </w:rPr>
                  </w:pPr>
                  <w:r>
                    <w:rPr>
                      <w:b/>
                      <w:i/>
                    </w:rPr>
                    <w:t>Number of pupils</w:t>
                  </w:r>
                </w:p>
              </w:txbxContent>
            </v:textbox>
          </v:shape>
        </w:pict>
      </w:r>
      <w:r w:rsidR="00F26544">
        <w:rPr>
          <w:rFonts w:ascii="Tahoma" w:hAnsi="Tahoma" w:cs="Tahoma"/>
          <w:sz w:val="25"/>
          <w:szCs w:val="25"/>
        </w:rPr>
        <w:t>12</w:t>
      </w:r>
    </w:p>
    <w:p w:rsidR="00924EB9" w:rsidRDefault="0063134E">
      <w:pPr>
        <w:ind w:firstLine="720"/>
        <w:rPr>
          <w:rFonts w:ascii="Tahoma" w:hAnsi="Tahoma" w:cs="Tahoma"/>
          <w:sz w:val="25"/>
          <w:szCs w:val="25"/>
        </w:rPr>
      </w:pPr>
      <w:r>
        <w:rPr>
          <w:rFonts w:ascii="Tahoma" w:hAnsi="Tahoma" w:cs="Tahoma"/>
          <w:sz w:val="25"/>
          <w:szCs w:val="25"/>
        </w:rPr>
        <w:pict>
          <v:shape id="1180" o:spid="_x0000_s1165" type="#_x0000_t32" style="position:absolute;left:0;text-align:left;margin-left:54.75pt;margin-top:7.25pt;width:12pt;height:0;z-index:251675648;mso-width-relative:page;mso-height-relative:page"/>
        </w:pict>
      </w:r>
      <w:r w:rsidR="00F26544">
        <w:rPr>
          <w:rFonts w:ascii="Tahoma" w:hAnsi="Tahoma" w:cs="Tahoma"/>
          <w:sz w:val="25"/>
          <w:szCs w:val="25"/>
        </w:rPr>
        <w:t>10</w:t>
      </w:r>
    </w:p>
    <w:p w:rsidR="00924EB9" w:rsidRDefault="0063134E">
      <w:pPr>
        <w:ind w:firstLine="720"/>
        <w:rPr>
          <w:rFonts w:ascii="Tahoma" w:hAnsi="Tahoma" w:cs="Tahoma"/>
          <w:sz w:val="25"/>
          <w:szCs w:val="25"/>
        </w:rPr>
      </w:pPr>
      <w:r>
        <w:rPr>
          <w:rFonts w:ascii="Tahoma" w:hAnsi="Tahoma" w:cs="Tahoma"/>
          <w:sz w:val="25"/>
          <w:szCs w:val="25"/>
        </w:rPr>
        <w:pict>
          <v:shape id="1181" o:spid="_x0000_s1166" type="#_x0000_t32" style="position:absolute;left:0;text-align:left;margin-left:54pt;margin-top:6.15pt;width:12pt;height:0;z-index:251676672;mso-width-relative:page;mso-height-relative:page"/>
        </w:pict>
      </w:r>
      <w:r>
        <w:rPr>
          <w:rFonts w:ascii="Tahoma" w:hAnsi="Tahoma" w:cs="Tahoma"/>
          <w:sz w:val="25"/>
          <w:szCs w:val="25"/>
        </w:rPr>
        <w:pict>
          <v:rect id="1182" o:spid="_x0000_s1167" style="position:absolute;left:0;text-align:left;margin-left:60.75pt;margin-top:21.5pt;width:45pt;height:90.75pt;z-index:251677696;mso-width-relative:page;mso-height-relative:page" fillcolor="black">
            <v:fill r:id="rId9" o:title="Light upward diagonal" type="pattern"/>
          </v:rect>
        </w:pict>
      </w:r>
      <w:r w:rsidR="00F26544">
        <w:rPr>
          <w:rFonts w:ascii="Tahoma" w:hAnsi="Tahoma" w:cs="Tahoma"/>
          <w:sz w:val="25"/>
          <w:szCs w:val="25"/>
        </w:rPr>
        <w:t xml:space="preserve">  8</w:t>
      </w:r>
    </w:p>
    <w:p w:rsidR="00924EB9" w:rsidRDefault="0063134E">
      <w:pPr>
        <w:ind w:firstLine="720"/>
        <w:rPr>
          <w:rFonts w:ascii="Tahoma" w:hAnsi="Tahoma" w:cs="Tahoma"/>
          <w:sz w:val="25"/>
          <w:szCs w:val="25"/>
        </w:rPr>
      </w:pPr>
      <w:r>
        <w:rPr>
          <w:rFonts w:ascii="Tahoma" w:hAnsi="Tahoma" w:cs="Tahoma"/>
          <w:sz w:val="25"/>
          <w:szCs w:val="25"/>
        </w:rPr>
        <w:pict>
          <v:shape id="1183" o:spid="_x0000_s1168" type="#_x0000_t32" style="position:absolute;left:0;text-align:left;margin-left:54.75pt;margin-top:7.3pt;width:12pt;height:0;z-index:251678720;mso-width-relative:page;mso-height-relative:page"/>
        </w:pict>
      </w:r>
      <w:r w:rsidR="00F26544">
        <w:rPr>
          <w:rFonts w:ascii="Tahoma" w:hAnsi="Tahoma" w:cs="Tahoma"/>
          <w:sz w:val="25"/>
          <w:szCs w:val="25"/>
        </w:rPr>
        <w:t xml:space="preserve">  6</w:t>
      </w:r>
    </w:p>
    <w:p w:rsidR="00924EB9" w:rsidRDefault="0063134E">
      <w:pPr>
        <w:ind w:firstLine="720"/>
        <w:rPr>
          <w:rFonts w:ascii="Tahoma" w:hAnsi="Tahoma" w:cs="Tahoma"/>
          <w:sz w:val="25"/>
          <w:szCs w:val="25"/>
        </w:rPr>
      </w:pPr>
      <w:r>
        <w:rPr>
          <w:rFonts w:ascii="Tahoma" w:hAnsi="Tahoma" w:cs="Tahoma"/>
          <w:sz w:val="25"/>
          <w:szCs w:val="25"/>
        </w:rPr>
        <w:pict>
          <v:shape id="1184" o:spid="_x0000_s1169" type="#_x0000_t32" style="position:absolute;left:0;text-align:left;margin-left:54pt;margin-top:6.2pt;width:12pt;height:0;z-index:251679744;mso-width-relative:page;mso-height-relative:page"/>
        </w:pict>
      </w:r>
      <w:r w:rsidR="00F26544">
        <w:rPr>
          <w:rFonts w:ascii="Tahoma" w:hAnsi="Tahoma" w:cs="Tahoma"/>
          <w:sz w:val="25"/>
          <w:szCs w:val="25"/>
        </w:rPr>
        <w:t xml:space="preserve">  4</w:t>
      </w:r>
    </w:p>
    <w:p w:rsidR="00924EB9" w:rsidRDefault="0063134E">
      <w:pPr>
        <w:ind w:firstLine="720"/>
        <w:rPr>
          <w:rFonts w:ascii="Tahoma" w:hAnsi="Tahoma" w:cs="Tahoma"/>
          <w:sz w:val="25"/>
          <w:szCs w:val="25"/>
        </w:rPr>
      </w:pPr>
      <w:r>
        <w:rPr>
          <w:rFonts w:ascii="Tahoma" w:hAnsi="Tahoma" w:cs="Tahoma"/>
          <w:sz w:val="25"/>
          <w:szCs w:val="25"/>
        </w:rPr>
        <w:pict>
          <v:shape id="1185" o:spid="_x0000_s1170" type="#_x0000_t32" style="position:absolute;left:0;text-align:left;margin-left:54.75pt;margin-top:8.1pt;width:12pt;height:0;z-index:251680768;mso-width-relative:page;mso-height-relative:page"/>
        </w:pict>
      </w:r>
      <w:r>
        <w:rPr>
          <w:rFonts w:ascii="Tahoma" w:hAnsi="Tahoma" w:cs="Tahoma"/>
          <w:sz w:val="25"/>
          <w:szCs w:val="25"/>
        </w:rPr>
        <w:pict>
          <v:rect id="1186" o:spid="_x0000_s1171" style="position:absolute;left:0;text-align:left;margin-left:240.75pt;margin-top:9.6pt;width:45pt;height:20.6pt;z-index:251681792;mso-width-relative:page;mso-height-relative:page" fillcolor="black">
            <v:fill r:id="rId9" o:title="Light upward diagonal" type="pattern"/>
          </v:rect>
        </w:pict>
      </w:r>
      <w:r w:rsidR="00F26544">
        <w:rPr>
          <w:rFonts w:ascii="Tahoma" w:hAnsi="Tahoma" w:cs="Tahoma"/>
          <w:sz w:val="25"/>
          <w:szCs w:val="25"/>
        </w:rPr>
        <w:t xml:space="preserve">   2</w:t>
      </w:r>
    </w:p>
    <w:p w:rsidR="00924EB9" w:rsidRDefault="00F26544">
      <w:pPr>
        <w:spacing w:after="0"/>
        <w:ind w:firstLine="720"/>
        <w:rPr>
          <w:rFonts w:ascii="Tahoma" w:hAnsi="Tahoma" w:cs="Tahoma"/>
          <w:sz w:val="25"/>
          <w:szCs w:val="25"/>
        </w:rPr>
      </w:pPr>
      <w:r>
        <w:rPr>
          <w:rFonts w:ascii="Tahoma" w:hAnsi="Tahoma" w:cs="Tahoma"/>
          <w:sz w:val="25"/>
          <w:szCs w:val="25"/>
        </w:rPr>
        <w:t xml:space="preserve">    0</w:t>
      </w:r>
      <w:r>
        <w:rPr>
          <w:rFonts w:ascii="Tahoma" w:hAnsi="Tahoma" w:cs="Tahoma"/>
          <w:sz w:val="25"/>
          <w:szCs w:val="25"/>
        </w:rPr>
        <w:tab/>
        <w:t>car</w:t>
      </w:r>
      <w:r>
        <w:rPr>
          <w:rFonts w:ascii="Tahoma" w:hAnsi="Tahoma" w:cs="Tahoma"/>
          <w:sz w:val="25"/>
          <w:szCs w:val="25"/>
        </w:rPr>
        <w:tab/>
        <w:t>bicycle     air</w:t>
      </w:r>
      <w:r>
        <w:rPr>
          <w:rFonts w:ascii="Tahoma" w:hAnsi="Tahoma" w:cs="Tahoma"/>
          <w:sz w:val="25"/>
          <w:szCs w:val="25"/>
        </w:rPr>
        <w:tab/>
        <w:t xml:space="preserve">      foot</w:t>
      </w:r>
      <w:r>
        <w:rPr>
          <w:rFonts w:ascii="Tahoma" w:hAnsi="Tahoma" w:cs="Tahoma"/>
          <w:sz w:val="25"/>
          <w:szCs w:val="25"/>
        </w:rPr>
        <w:tab/>
        <w:t>rail</w:t>
      </w:r>
      <w:r>
        <w:rPr>
          <w:rFonts w:ascii="Tahoma" w:hAnsi="Tahoma" w:cs="Tahoma"/>
          <w:sz w:val="25"/>
          <w:szCs w:val="25"/>
        </w:rPr>
        <w:tab/>
        <w:t xml:space="preserve">  bus</w:t>
      </w:r>
    </w:p>
    <w:p w:rsidR="00924EB9" w:rsidRDefault="00F26544">
      <w:pPr>
        <w:spacing w:after="0"/>
        <w:ind w:left="1440" w:firstLine="720"/>
        <w:rPr>
          <w:rFonts w:ascii="Tahoma" w:hAnsi="Tahoma" w:cs="Tahoma"/>
          <w:i/>
          <w:sz w:val="25"/>
          <w:szCs w:val="25"/>
        </w:rPr>
      </w:pPr>
      <w:r>
        <w:rPr>
          <w:rFonts w:ascii="Tahoma" w:hAnsi="Tahoma" w:cs="Tahoma"/>
          <w:i/>
          <w:sz w:val="25"/>
          <w:szCs w:val="25"/>
        </w:rPr>
        <w:t>Means of transport</w:t>
      </w:r>
    </w:p>
    <w:p w:rsidR="00924EB9" w:rsidRDefault="00F26544">
      <w:pPr>
        <w:rPr>
          <w:rFonts w:ascii="Tahoma" w:hAnsi="Tahoma" w:cs="Tahoma"/>
          <w:i/>
          <w:sz w:val="25"/>
          <w:szCs w:val="25"/>
        </w:rPr>
      </w:pPr>
      <w:r>
        <w:rPr>
          <w:rFonts w:ascii="Tahoma" w:hAnsi="Tahoma" w:cs="Tahoma"/>
          <w:i/>
          <w:sz w:val="25"/>
          <w:szCs w:val="25"/>
        </w:rPr>
        <w:t>Questions</w:t>
      </w:r>
    </w:p>
    <w:p w:rsidR="00924EB9" w:rsidRDefault="00F26544">
      <w:pPr>
        <w:pStyle w:val="ListParagraph"/>
        <w:numPr>
          <w:ilvl w:val="0"/>
          <w:numId w:val="63"/>
        </w:numPr>
        <w:spacing w:line="360" w:lineRule="auto"/>
        <w:rPr>
          <w:rFonts w:ascii="Tahoma" w:hAnsi="Tahoma" w:cs="Tahoma"/>
          <w:sz w:val="25"/>
          <w:szCs w:val="25"/>
        </w:rPr>
      </w:pPr>
      <w:r>
        <w:rPr>
          <w:rFonts w:ascii="Tahoma" w:hAnsi="Tahoma" w:cs="Tahoma"/>
          <w:sz w:val="25"/>
          <w:szCs w:val="25"/>
        </w:rPr>
        <w:t>How many pupils are in the class?</w:t>
      </w:r>
    </w:p>
    <w:p w:rsidR="00924EB9" w:rsidRDefault="00F26544">
      <w:pPr>
        <w:pStyle w:val="ListParagraph"/>
        <w:numPr>
          <w:ilvl w:val="0"/>
          <w:numId w:val="63"/>
        </w:numPr>
        <w:spacing w:line="360" w:lineRule="auto"/>
        <w:rPr>
          <w:rFonts w:ascii="Tahoma" w:hAnsi="Tahoma" w:cs="Tahoma"/>
          <w:sz w:val="25"/>
          <w:szCs w:val="25"/>
        </w:rPr>
      </w:pPr>
      <w:r>
        <w:rPr>
          <w:rFonts w:ascii="Tahoma" w:hAnsi="Tahoma" w:cs="Tahoma"/>
          <w:sz w:val="25"/>
          <w:szCs w:val="25"/>
        </w:rPr>
        <w:t>How many pupils travelled by car to school?</w:t>
      </w:r>
    </w:p>
    <w:p w:rsidR="00924EB9" w:rsidRDefault="00F26544">
      <w:pPr>
        <w:pStyle w:val="ListParagraph"/>
        <w:numPr>
          <w:ilvl w:val="0"/>
          <w:numId w:val="63"/>
        </w:numPr>
        <w:spacing w:line="360" w:lineRule="auto"/>
        <w:rPr>
          <w:rFonts w:ascii="Tahoma" w:hAnsi="Tahoma" w:cs="Tahoma"/>
          <w:sz w:val="25"/>
          <w:szCs w:val="25"/>
        </w:rPr>
      </w:pPr>
      <w:r>
        <w:rPr>
          <w:rFonts w:ascii="Tahoma" w:hAnsi="Tahoma" w:cs="Tahoma"/>
          <w:sz w:val="25"/>
          <w:szCs w:val="25"/>
        </w:rPr>
        <w:t>What means of transport is not used by any pupil?</w:t>
      </w:r>
    </w:p>
    <w:p w:rsidR="00924EB9" w:rsidRDefault="00F26544">
      <w:pPr>
        <w:pStyle w:val="ListParagraph"/>
        <w:numPr>
          <w:ilvl w:val="0"/>
          <w:numId w:val="63"/>
        </w:numPr>
        <w:spacing w:line="360" w:lineRule="auto"/>
        <w:rPr>
          <w:rFonts w:ascii="Tahoma" w:hAnsi="Tahoma" w:cs="Tahoma"/>
          <w:sz w:val="25"/>
          <w:szCs w:val="25"/>
        </w:rPr>
      </w:pPr>
      <w:r>
        <w:rPr>
          <w:rFonts w:ascii="Tahoma" w:hAnsi="Tahoma" w:cs="Tahoma"/>
          <w:sz w:val="25"/>
          <w:szCs w:val="25"/>
        </w:rPr>
        <w:t>What is the total number of pupils who travel by bicycle and car?</w:t>
      </w:r>
    </w:p>
    <w:p w:rsidR="00924EB9" w:rsidRDefault="00F26544">
      <w:pPr>
        <w:pStyle w:val="ListParagraph"/>
        <w:numPr>
          <w:ilvl w:val="0"/>
          <w:numId w:val="63"/>
        </w:numPr>
        <w:spacing w:line="360" w:lineRule="auto"/>
        <w:rPr>
          <w:rFonts w:ascii="Tahoma" w:hAnsi="Tahoma" w:cs="Tahoma"/>
          <w:sz w:val="25"/>
          <w:szCs w:val="25"/>
        </w:rPr>
      </w:pPr>
      <w:r>
        <w:rPr>
          <w:rFonts w:ascii="Tahoma" w:hAnsi="Tahoma" w:cs="Tahoma"/>
          <w:sz w:val="25"/>
          <w:szCs w:val="25"/>
        </w:rPr>
        <w:t>Which means of travel is used by the same number of pupils?</w:t>
      </w:r>
    </w:p>
    <w:p w:rsidR="00924EB9" w:rsidRDefault="00F26544">
      <w:pPr>
        <w:pStyle w:val="ListParagraph"/>
        <w:numPr>
          <w:ilvl w:val="0"/>
          <w:numId w:val="63"/>
        </w:numPr>
        <w:spacing w:line="360" w:lineRule="auto"/>
        <w:rPr>
          <w:rFonts w:ascii="Tahoma" w:hAnsi="Tahoma" w:cs="Tahoma"/>
          <w:sz w:val="25"/>
          <w:szCs w:val="25"/>
        </w:rPr>
      </w:pPr>
      <w:r>
        <w:rPr>
          <w:rFonts w:ascii="Tahoma" w:hAnsi="Tahoma" w:cs="Tahoma"/>
          <w:sz w:val="25"/>
          <w:szCs w:val="25"/>
        </w:rPr>
        <w:t>Which means of travel does not require the pupils to pay any fare?</w:t>
      </w:r>
    </w:p>
    <w:p w:rsidR="00924EB9" w:rsidRDefault="00F26544">
      <w:pPr>
        <w:pStyle w:val="ListParagraph"/>
        <w:numPr>
          <w:ilvl w:val="0"/>
          <w:numId w:val="63"/>
        </w:numPr>
        <w:spacing w:line="360" w:lineRule="auto"/>
        <w:rPr>
          <w:rFonts w:ascii="Tahoma" w:hAnsi="Tahoma" w:cs="Tahoma"/>
          <w:sz w:val="25"/>
          <w:szCs w:val="25"/>
        </w:rPr>
      </w:pPr>
      <w:r>
        <w:rPr>
          <w:rFonts w:ascii="Tahoma" w:hAnsi="Tahoma" w:cs="Tahoma"/>
          <w:sz w:val="25"/>
          <w:szCs w:val="25"/>
        </w:rPr>
        <w:t>What is the means of travel used by the smallest number of pupils?</w:t>
      </w:r>
    </w:p>
    <w:p w:rsidR="00924EB9" w:rsidRDefault="00F26544">
      <w:pPr>
        <w:pStyle w:val="ListParagraph"/>
        <w:numPr>
          <w:ilvl w:val="0"/>
          <w:numId w:val="63"/>
        </w:numPr>
        <w:spacing w:line="360" w:lineRule="auto"/>
        <w:rPr>
          <w:rFonts w:ascii="Tahoma" w:hAnsi="Tahoma" w:cs="Tahoma"/>
          <w:sz w:val="25"/>
          <w:szCs w:val="25"/>
        </w:rPr>
      </w:pPr>
      <w:r>
        <w:rPr>
          <w:rFonts w:ascii="Tahoma" w:hAnsi="Tahoma" w:cs="Tahoma"/>
          <w:sz w:val="25"/>
          <w:szCs w:val="25"/>
        </w:rPr>
        <w:t>How many different means of travel are used by the pupils?</w:t>
      </w:r>
    </w:p>
    <w:p w:rsidR="00924EB9" w:rsidRDefault="00F26544">
      <w:pPr>
        <w:pStyle w:val="ListParagraph"/>
        <w:numPr>
          <w:ilvl w:val="0"/>
          <w:numId w:val="63"/>
        </w:numPr>
        <w:spacing w:line="360" w:lineRule="auto"/>
        <w:rPr>
          <w:rFonts w:ascii="Tahoma" w:hAnsi="Tahoma" w:cs="Tahoma"/>
          <w:sz w:val="25"/>
          <w:szCs w:val="25"/>
        </w:rPr>
      </w:pPr>
      <w:r>
        <w:rPr>
          <w:rFonts w:ascii="Tahoma" w:hAnsi="Tahoma" w:cs="Tahoma"/>
          <w:sz w:val="25"/>
          <w:szCs w:val="25"/>
        </w:rPr>
        <w:t>Give a reason why you think most pupils travel on foot.</w:t>
      </w:r>
    </w:p>
    <w:p w:rsidR="00924EB9" w:rsidRDefault="00F26544">
      <w:pPr>
        <w:pStyle w:val="ListParagraph"/>
        <w:numPr>
          <w:ilvl w:val="0"/>
          <w:numId w:val="63"/>
        </w:numPr>
        <w:spacing w:line="360" w:lineRule="auto"/>
        <w:rPr>
          <w:rFonts w:ascii="Tahoma" w:hAnsi="Tahoma" w:cs="Tahoma"/>
          <w:sz w:val="25"/>
          <w:szCs w:val="25"/>
        </w:rPr>
      </w:pPr>
      <w:r>
        <w:rPr>
          <w:rFonts w:ascii="Tahoma" w:hAnsi="Tahoma" w:cs="Tahoma"/>
          <w:sz w:val="25"/>
          <w:szCs w:val="25"/>
        </w:rPr>
        <w:t>From which school was the above graph got?</w:t>
      </w:r>
    </w:p>
    <w:p w:rsidR="00F77985" w:rsidRDefault="00F77985">
      <w:pPr>
        <w:spacing w:line="240" w:lineRule="auto"/>
        <w:rPr>
          <w:rFonts w:ascii="Tahoma" w:hAnsi="Tahoma" w:cs="Tahoma"/>
          <w:b/>
          <w:sz w:val="25"/>
          <w:szCs w:val="25"/>
        </w:rPr>
      </w:pPr>
    </w:p>
    <w:p w:rsidR="00F77985" w:rsidRDefault="00F77985">
      <w:pPr>
        <w:spacing w:line="240" w:lineRule="auto"/>
        <w:rPr>
          <w:rFonts w:ascii="Tahoma" w:hAnsi="Tahoma" w:cs="Tahoma"/>
          <w:b/>
          <w:sz w:val="25"/>
          <w:szCs w:val="25"/>
        </w:rPr>
      </w:pPr>
    </w:p>
    <w:p w:rsidR="00F77985" w:rsidRDefault="00F77985">
      <w:pPr>
        <w:spacing w:line="240" w:lineRule="auto"/>
        <w:rPr>
          <w:rFonts w:ascii="Tahoma" w:hAnsi="Tahoma" w:cs="Tahoma"/>
          <w:b/>
          <w:sz w:val="25"/>
          <w:szCs w:val="25"/>
        </w:rPr>
      </w:pPr>
    </w:p>
    <w:p w:rsidR="00924EB9" w:rsidRDefault="00F26544">
      <w:pPr>
        <w:spacing w:line="240" w:lineRule="auto"/>
        <w:rPr>
          <w:rFonts w:ascii="Tahoma" w:hAnsi="Tahoma" w:cs="Tahoma"/>
          <w:b/>
          <w:sz w:val="25"/>
          <w:szCs w:val="25"/>
        </w:rPr>
      </w:pPr>
      <w:r>
        <w:rPr>
          <w:rFonts w:ascii="Tahoma" w:hAnsi="Tahoma" w:cs="Tahoma"/>
          <w:b/>
          <w:sz w:val="25"/>
          <w:szCs w:val="25"/>
        </w:rPr>
        <w:lastRenderedPageBreak/>
        <w:t>Science</w:t>
      </w:r>
    </w:p>
    <w:p w:rsidR="00924EB9" w:rsidRPr="00F77985" w:rsidRDefault="00F26544" w:rsidP="00F77985">
      <w:pPr>
        <w:pStyle w:val="ListParagraph"/>
        <w:numPr>
          <w:ilvl w:val="0"/>
          <w:numId w:val="64"/>
        </w:numPr>
        <w:spacing w:line="360" w:lineRule="auto"/>
        <w:rPr>
          <w:rFonts w:ascii="Tahoma" w:hAnsi="Tahoma" w:cs="Tahoma"/>
          <w:sz w:val="25"/>
          <w:szCs w:val="25"/>
        </w:rPr>
      </w:pPr>
      <w:r>
        <w:rPr>
          <w:rFonts w:ascii="Tahoma" w:hAnsi="Tahoma" w:cs="Tahoma"/>
          <w:sz w:val="25"/>
          <w:szCs w:val="25"/>
        </w:rPr>
        <w:t>How are gills of fish related to spiracles in insects in terms of function?</w:t>
      </w:r>
    </w:p>
    <w:p w:rsidR="00924EB9" w:rsidRDefault="00F26544">
      <w:pPr>
        <w:pStyle w:val="ListParagraph"/>
        <w:numPr>
          <w:ilvl w:val="0"/>
          <w:numId w:val="64"/>
        </w:numPr>
        <w:spacing w:line="360" w:lineRule="auto"/>
        <w:rPr>
          <w:rFonts w:ascii="Tahoma" w:hAnsi="Tahoma" w:cs="Tahoma"/>
          <w:sz w:val="25"/>
          <w:szCs w:val="25"/>
        </w:rPr>
      </w:pPr>
      <w:r>
        <w:rPr>
          <w:rFonts w:ascii="Tahoma" w:hAnsi="Tahoma" w:cs="Tahoma"/>
          <w:sz w:val="25"/>
          <w:szCs w:val="25"/>
        </w:rPr>
        <w:t>State one reason why we boil water for drinking.</w:t>
      </w:r>
    </w:p>
    <w:p w:rsidR="00924EB9" w:rsidRDefault="00F26544">
      <w:pPr>
        <w:pStyle w:val="ListParagraph"/>
        <w:numPr>
          <w:ilvl w:val="0"/>
          <w:numId w:val="64"/>
        </w:numPr>
        <w:spacing w:line="360" w:lineRule="auto"/>
        <w:rPr>
          <w:rFonts w:ascii="Tahoma" w:hAnsi="Tahoma" w:cs="Tahoma"/>
          <w:sz w:val="25"/>
          <w:szCs w:val="25"/>
        </w:rPr>
      </w:pPr>
      <w:r>
        <w:rPr>
          <w:rFonts w:ascii="Tahoma" w:hAnsi="Tahoma" w:cs="Tahoma"/>
          <w:sz w:val="25"/>
          <w:szCs w:val="25"/>
        </w:rPr>
        <w:t>Give one material that must be present so that photosynthesis can take place.</w:t>
      </w:r>
    </w:p>
    <w:p w:rsidR="00924EB9" w:rsidRDefault="00F26544">
      <w:pPr>
        <w:pStyle w:val="ListParagraph"/>
        <w:numPr>
          <w:ilvl w:val="0"/>
          <w:numId w:val="64"/>
        </w:numPr>
        <w:spacing w:line="360" w:lineRule="auto"/>
        <w:rPr>
          <w:rFonts w:ascii="Tahoma" w:hAnsi="Tahoma" w:cs="Tahoma"/>
          <w:sz w:val="25"/>
          <w:szCs w:val="25"/>
        </w:rPr>
      </w:pPr>
      <w:r>
        <w:rPr>
          <w:rFonts w:ascii="Tahoma" w:hAnsi="Tahoma" w:cs="Tahoma"/>
          <w:sz w:val="25"/>
          <w:szCs w:val="25"/>
        </w:rPr>
        <w:t>How does the function of a wind vane differ from that of a wind sock?</w:t>
      </w:r>
    </w:p>
    <w:p w:rsidR="00924EB9" w:rsidRDefault="00F26544">
      <w:pPr>
        <w:pStyle w:val="ListParagraph"/>
        <w:numPr>
          <w:ilvl w:val="0"/>
          <w:numId w:val="64"/>
        </w:numPr>
        <w:spacing w:line="360" w:lineRule="auto"/>
        <w:rPr>
          <w:rFonts w:ascii="Tahoma" w:hAnsi="Tahoma" w:cs="Tahoma"/>
          <w:sz w:val="25"/>
          <w:szCs w:val="25"/>
        </w:rPr>
      </w:pPr>
      <w:r>
        <w:rPr>
          <w:rFonts w:ascii="Tahoma" w:hAnsi="Tahoma" w:cs="Tahoma"/>
          <w:sz w:val="25"/>
          <w:szCs w:val="25"/>
        </w:rPr>
        <w:t>State the difference between pests and vectors.</w:t>
      </w:r>
    </w:p>
    <w:p w:rsidR="00924EB9" w:rsidRDefault="00F26544">
      <w:pPr>
        <w:pStyle w:val="ListParagraph"/>
        <w:numPr>
          <w:ilvl w:val="0"/>
          <w:numId w:val="64"/>
        </w:numPr>
        <w:spacing w:line="360" w:lineRule="auto"/>
        <w:rPr>
          <w:rFonts w:ascii="Tahoma" w:hAnsi="Tahoma" w:cs="Tahoma"/>
          <w:sz w:val="25"/>
          <w:szCs w:val="25"/>
        </w:rPr>
      </w:pPr>
      <w:r>
        <w:rPr>
          <w:rFonts w:ascii="Tahoma" w:hAnsi="Tahoma" w:cs="Tahoma"/>
          <w:sz w:val="25"/>
          <w:szCs w:val="25"/>
        </w:rPr>
        <w:t>Name any one disorder of the digestive system.</w:t>
      </w:r>
    </w:p>
    <w:p w:rsidR="00924EB9" w:rsidRDefault="00F26544">
      <w:pPr>
        <w:pStyle w:val="ListParagraph"/>
        <w:numPr>
          <w:ilvl w:val="0"/>
          <w:numId w:val="64"/>
        </w:numPr>
        <w:spacing w:line="360" w:lineRule="auto"/>
        <w:rPr>
          <w:rFonts w:ascii="Tahoma" w:hAnsi="Tahoma" w:cs="Tahoma"/>
          <w:sz w:val="25"/>
          <w:szCs w:val="25"/>
        </w:rPr>
      </w:pPr>
      <w:r>
        <w:rPr>
          <w:rFonts w:ascii="Tahoma" w:hAnsi="Tahoma" w:cs="Tahoma"/>
          <w:sz w:val="25"/>
          <w:szCs w:val="25"/>
        </w:rPr>
        <w:t>Give one disadvantage of weeds in a crop garden.</w:t>
      </w:r>
    </w:p>
    <w:p w:rsidR="00924EB9" w:rsidRDefault="00F26544">
      <w:pPr>
        <w:pStyle w:val="ListParagraph"/>
        <w:numPr>
          <w:ilvl w:val="0"/>
          <w:numId w:val="64"/>
        </w:numPr>
        <w:spacing w:line="360" w:lineRule="auto"/>
        <w:rPr>
          <w:rFonts w:ascii="Tahoma" w:hAnsi="Tahoma" w:cs="Tahoma"/>
          <w:sz w:val="25"/>
          <w:szCs w:val="25"/>
        </w:rPr>
      </w:pPr>
      <w:r>
        <w:rPr>
          <w:rFonts w:ascii="Tahoma" w:hAnsi="Tahoma" w:cs="Tahoma"/>
          <w:sz w:val="25"/>
          <w:szCs w:val="25"/>
        </w:rPr>
        <w:t>Write down any one quality of a good First Aider.</w:t>
      </w:r>
    </w:p>
    <w:p w:rsidR="00924EB9" w:rsidRDefault="00F26544">
      <w:pPr>
        <w:pStyle w:val="ListParagraph"/>
        <w:numPr>
          <w:ilvl w:val="0"/>
          <w:numId w:val="64"/>
        </w:numPr>
        <w:spacing w:line="360" w:lineRule="auto"/>
        <w:rPr>
          <w:rFonts w:ascii="Tahoma" w:hAnsi="Tahoma" w:cs="Tahoma"/>
          <w:sz w:val="25"/>
          <w:szCs w:val="25"/>
        </w:rPr>
      </w:pPr>
      <w:r>
        <w:rPr>
          <w:rFonts w:ascii="Tahoma" w:hAnsi="Tahoma" w:cs="Tahoma"/>
          <w:sz w:val="25"/>
          <w:szCs w:val="25"/>
        </w:rPr>
        <w:t>State the role of a kink in a clinical thermometer.</w:t>
      </w:r>
    </w:p>
    <w:p w:rsidR="00924EB9" w:rsidRDefault="00924EB9">
      <w:pPr>
        <w:spacing w:line="360" w:lineRule="auto"/>
        <w:rPr>
          <w:rFonts w:ascii="Tahoma" w:hAnsi="Tahoma" w:cs="Tahoma"/>
          <w:sz w:val="25"/>
          <w:szCs w:val="25"/>
        </w:rPr>
      </w:pPr>
    </w:p>
    <w:p w:rsidR="00924EB9" w:rsidRDefault="00924EB9">
      <w:pPr>
        <w:spacing w:line="360" w:lineRule="auto"/>
        <w:rPr>
          <w:rFonts w:ascii="Tahoma" w:hAnsi="Tahoma" w:cs="Tahoma"/>
          <w:sz w:val="25"/>
          <w:szCs w:val="25"/>
        </w:rPr>
      </w:pPr>
    </w:p>
    <w:p w:rsidR="00924EB9" w:rsidRDefault="00924EB9">
      <w:pPr>
        <w:spacing w:line="360" w:lineRule="auto"/>
        <w:rPr>
          <w:rFonts w:ascii="Tahoma" w:hAnsi="Tahoma" w:cs="Tahoma"/>
          <w:sz w:val="25"/>
          <w:szCs w:val="25"/>
        </w:rPr>
      </w:pPr>
    </w:p>
    <w:p w:rsidR="00924EB9" w:rsidRDefault="00924EB9">
      <w:pPr>
        <w:spacing w:line="360" w:lineRule="auto"/>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182421" w:rsidRDefault="00182421">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182421">
      <w:pPr>
        <w:spacing w:after="0"/>
        <w:jc w:val="center"/>
        <w:rPr>
          <w:rFonts w:ascii="Tahoma" w:hAnsi="Tahoma" w:cs="Tahoma"/>
          <w:sz w:val="32"/>
          <w:szCs w:val="32"/>
        </w:rPr>
      </w:pPr>
      <w:r>
        <w:rPr>
          <w:rFonts w:ascii="Tahoma" w:hAnsi="Tahoma" w:cs="Tahoma"/>
          <w:sz w:val="32"/>
          <w:szCs w:val="32"/>
        </w:rPr>
        <w:t xml:space="preserve">WEEK FOUR </w:t>
      </w:r>
      <w:r w:rsidR="00F26544">
        <w:rPr>
          <w:rFonts w:ascii="Tahoma" w:hAnsi="Tahoma" w:cs="Tahoma"/>
          <w:sz w:val="32"/>
          <w:szCs w:val="32"/>
        </w:rPr>
        <w:t>FOR P.5 TERM I 20</w:t>
      </w:r>
      <w:r>
        <w:rPr>
          <w:rFonts w:ascii="Tahoma" w:hAnsi="Tahoma" w:cs="Tahoma"/>
          <w:sz w:val="32"/>
          <w:szCs w:val="32"/>
          <w:lang w:val="en-US"/>
        </w:rPr>
        <w:t>25</w:t>
      </w:r>
      <w:r w:rsidR="00F26544">
        <w:rPr>
          <w:rFonts w:ascii="Tahoma" w:hAnsi="Tahoma" w:cs="Tahoma"/>
          <w:sz w:val="32"/>
          <w:szCs w:val="32"/>
        </w:rPr>
        <w:t xml:space="preserve"> NO. 4</w:t>
      </w:r>
    </w:p>
    <w:p w:rsidR="00924EB9" w:rsidRDefault="00F26544">
      <w:pPr>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b/>
          <w:sz w:val="25"/>
          <w:szCs w:val="25"/>
        </w:rPr>
      </w:pPr>
      <w:r>
        <w:rPr>
          <w:rFonts w:ascii="Tahoma" w:hAnsi="Tahoma" w:cs="Tahoma"/>
          <w:b/>
          <w:sz w:val="25"/>
          <w:szCs w:val="25"/>
        </w:rPr>
        <w:t>Social Studies</w:t>
      </w:r>
    </w:p>
    <w:p w:rsidR="00924EB9" w:rsidRDefault="0063134E">
      <w:pPr>
        <w:pStyle w:val="ListParagraph"/>
        <w:numPr>
          <w:ilvl w:val="0"/>
          <w:numId w:val="65"/>
        </w:numPr>
        <w:rPr>
          <w:rFonts w:ascii="Tahoma" w:hAnsi="Tahoma" w:cs="Tahoma"/>
          <w:sz w:val="25"/>
          <w:szCs w:val="25"/>
        </w:rPr>
      </w:pPr>
      <w:r>
        <w:rPr>
          <w:rFonts w:ascii="Tahoma" w:hAnsi="Tahoma" w:cs="Tahoma"/>
          <w:sz w:val="25"/>
          <w:szCs w:val="25"/>
        </w:rPr>
        <w:pict>
          <v:group id="1187" o:spid="_x0000_s1172" style="position:absolute;left:0;text-align:left;margin-left:244.5pt;margin-top:9.45pt;width:57pt;height:11.25pt;z-index:251682816" coordorigin="5970,3240" coordsize="1140,225">
            <v:shape id="1188" o:spid="_x0000_s1173" style="position:absolute;left:5970;top:3240;width:1140;height:225" coordsize="1140,225" o:spt="100" adj="0,,0" path="m,15l,225r1140,l1140,e" filled="f">
              <v:stroke joinstyle="round"/>
              <v:formulas/>
              <v:path arrowok="t" o:connecttype="segments" textboxrect="0,0,1140,225"/>
            </v:shape>
            <v:shape id="1189" o:spid="_x0000_s1174" type="#_x0000_t32" style="position:absolute;left:6540;top:3240;width:0;height:225;flip:y"/>
          </v:group>
        </w:pict>
      </w:r>
      <w:r w:rsidR="00F26544">
        <w:rPr>
          <w:rFonts w:ascii="Tahoma" w:hAnsi="Tahoma" w:cs="Tahoma"/>
          <w:sz w:val="25"/>
          <w:szCs w:val="25"/>
        </w:rPr>
        <w:t xml:space="preserve">What name is given to this symbol    </w:t>
      </w:r>
      <w:r w:rsidR="00F26544">
        <w:rPr>
          <w:rFonts w:ascii="Tahoma" w:hAnsi="Tahoma" w:cs="Tahoma"/>
          <w:sz w:val="18"/>
          <w:szCs w:val="18"/>
        </w:rPr>
        <w:t xml:space="preserve">0 </w:t>
      </w:r>
      <w:r w:rsidR="00F26544">
        <w:rPr>
          <w:rFonts w:ascii="Tahoma" w:hAnsi="Tahoma" w:cs="Tahoma"/>
          <w:sz w:val="18"/>
          <w:szCs w:val="18"/>
        </w:rPr>
        <w:tab/>
        <w:t xml:space="preserve">              20km</w:t>
      </w:r>
      <w:r w:rsidR="00F26544">
        <w:rPr>
          <w:rFonts w:ascii="Tahoma" w:hAnsi="Tahoma" w:cs="Tahoma"/>
          <w:sz w:val="25"/>
          <w:szCs w:val="25"/>
        </w:rPr>
        <w:t xml:space="preserve">   on a map?</w:t>
      </w:r>
    </w:p>
    <w:p w:rsidR="00924EB9" w:rsidRDefault="00F26544">
      <w:pPr>
        <w:pStyle w:val="ListParagraph"/>
        <w:numPr>
          <w:ilvl w:val="0"/>
          <w:numId w:val="65"/>
        </w:numPr>
        <w:rPr>
          <w:rFonts w:ascii="Tahoma" w:hAnsi="Tahoma" w:cs="Tahoma"/>
          <w:sz w:val="25"/>
          <w:szCs w:val="25"/>
        </w:rPr>
      </w:pPr>
      <w:r>
        <w:rPr>
          <w:rFonts w:ascii="Tahoma" w:hAnsi="Tahoma" w:cs="Tahoma"/>
          <w:sz w:val="25"/>
          <w:szCs w:val="25"/>
        </w:rPr>
        <w:t>Why do farmers in mountainous areas terrace their land?</w:t>
      </w:r>
    </w:p>
    <w:p w:rsidR="00924EB9" w:rsidRDefault="00F26544">
      <w:pPr>
        <w:pStyle w:val="ListParagraph"/>
        <w:numPr>
          <w:ilvl w:val="0"/>
          <w:numId w:val="65"/>
        </w:numPr>
        <w:rPr>
          <w:rFonts w:ascii="Tahoma" w:hAnsi="Tahoma" w:cs="Tahoma"/>
          <w:sz w:val="25"/>
          <w:szCs w:val="25"/>
        </w:rPr>
      </w:pPr>
      <w:r>
        <w:rPr>
          <w:rFonts w:ascii="Tahoma" w:hAnsi="Tahoma" w:cs="Tahoma"/>
          <w:sz w:val="25"/>
          <w:szCs w:val="25"/>
        </w:rPr>
        <w:t>Which group of people are under the care of TASO in Uganda?</w:t>
      </w:r>
    </w:p>
    <w:p w:rsidR="00924EB9" w:rsidRDefault="00F26544">
      <w:pPr>
        <w:pStyle w:val="ListParagraph"/>
        <w:numPr>
          <w:ilvl w:val="0"/>
          <w:numId w:val="65"/>
        </w:numPr>
        <w:rPr>
          <w:rFonts w:ascii="Tahoma" w:hAnsi="Tahoma" w:cs="Tahoma"/>
          <w:sz w:val="25"/>
          <w:szCs w:val="25"/>
        </w:rPr>
      </w:pPr>
      <w:r>
        <w:rPr>
          <w:rFonts w:ascii="Tahoma" w:hAnsi="Tahoma" w:cs="Tahoma"/>
          <w:sz w:val="25"/>
          <w:szCs w:val="25"/>
        </w:rPr>
        <w:t>Give one reason why it is important to have a museum in a country.</w:t>
      </w:r>
    </w:p>
    <w:p w:rsidR="00924EB9" w:rsidRDefault="00F26544">
      <w:pPr>
        <w:pStyle w:val="ListParagraph"/>
        <w:numPr>
          <w:ilvl w:val="0"/>
          <w:numId w:val="65"/>
        </w:numPr>
        <w:rPr>
          <w:rFonts w:ascii="Tahoma" w:hAnsi="Tahoma" w:cs="Tahoma"/>
          <w:sz w:val="25"/>
          <w:szCs w:val="25"/>
        </w:rPr>
      </w:pPr>
      <w:r>
        <w:rPr>
          <w:rFonts w:ascii="Tahoma" w:hAnsi="Tahoma" w:cs="Tahoma"/>
          <w:sz w:val="25"/>
          <w:szCs w:val="25"/>
        </w:rPr>
        <w:t>Define grid reference.</w:t>
      </w:r>
    </w:p>
    <w:p w:rsidR="00924EB9" w:rsidRDefault="00F26544">
      <w:pPr>
        <w:pStyle w:val="ListParagraph"/>
        <w:numPr>
          <w:ilvl w:val="0"/>
          <w:numId w:val="65"/>
        </w:numPr>
        <w:rPr>
          <w:rFonts w:ascii="Tahoma" w:hAnsi="Tahoma" w:cs="Tahoma"/>
          <w:sz w:val="25"/>
          <w:szCs w:val="25"/>
        </w:rPr>
      </w:pPr>
      <w:r>
        <w:rPr>
          <w:rFonts w:ascii="Tahoma" w:hAnsi="Tahoma" w:cs="Tahoma"/>
          <w:sz w:val="25"/>
          <w:szCs w:val="25"/>
        </w:rPr>
        <w:t>Which Ministry in Uganda is responsible for all schools?</w:t>
      </w:r>
    </w:p>
    <w:p w:rsidR="00924EB9" w:rsidRDefault="00F26544">
      <w:pPr>
        <w:pStyle w:val="ListParagraph"/>
        <w:numPr>
          <w:ilvl w:val="0"/>
          <w:numId w:val="65"/>
        </w:numPr>
        <w:rPr>
          <w:rFonts w:ascii="Tahoma" w:hAnsi="Tahoma" w:cs="Tahoma"/>
          <w:sz w:val="25"/>
          <w:szCs w:val="25"/>
        </w:rPr>
      </w:pPr>
      <w:r>
        <w:rPr>
          <w:rFonts w:ascii="Tahoma" w:hAnsi="Tahoma" w:cs="Tahoma"/>
          <w:sz w:val="25"/>
          <w:szCs w:val="25"/>
        </w:rPr>
        <w:t>What is the compass direction of Uganda from Kenya?</w:t>
      </w:r>
    </w:p>
    <w:p w:rsidR="00924EB9" w:rsidRDefault="00F26544">
      <w:pPr>
        <w:pStyle w:val="ListParagraph"/>
        <w:numPr>
          <w:ilvl w:val="0"/>
          <w:numId w:val="65"/>
        </w:numPr>
        <w:rPr>
          <w:rFonts w:ascii="Tahoma" w:hAnsi="Tahoma" w:cs="Tahoma"/>
          <w:sz w:val="25"/>
          <w:szCs w:val="25"/>
        </w:rPr>
      </w:pPr>
      <w:r>
        <w:rPr>
          <w:rFonts w:ascii="Tahoma" w:hAnsi="Tahoma" w:cs="Tahoma"/>
          <w:sz w:val="25"/>
          <w:szCs w:val="25"/>
        </w:rPr>
        <w:t>Give one reason why Arabs came to Uganda.</w:t>
      </w:r>
    </w:p>
    <w:p w:rsidR="00924EB9" w:rsidRDefault="00F26544">
      <w:pPr>
        <w:pStyle w:val="ListParagraph"/>
        <w:numPr>
          <w:ilvl w:val="0"/>
          <w:numId w:val="65"/>
        </w:numPr>
        <w:rPr>
          <w:rFonts w:ascii="Tahoma" w:hAnsi="Tahoma" w:cs="Tahoma"/>
          <w:sz w:val="25"/>
          <w:szCs w:val="25"/>
        </w:rPr>
      </w:pPr>
      <w:r>
        <w:rPr>
          <w:rFonts w:ascii="Tahoma" w:hAnsi="Tahoma" w:cs="Tahoma"/>
          <w:sz w:val="25"/>
          <w:szCs w:val="25"/>
        </w:rPr>
        <w:t>Give one way Uganda Revenue Authority is important to the economy of Uganda.</w:t>
      </w:r>
    </w:p>
    <w:p w:rsidR="00924EB9" w:rsidRDefault="00F26544">
      <w:pPr>
        <w:pStyle w:val="ListParagraph"/>
        <w:numPr>
          <w:ilvl w:val="0"/>
          <w:numId w:val="65"/>
        </w:numPr>
        <w:ind w:hanging="540"/>
        <w:rPr>
          <w:rFonts w:ascii="Tahoma" w:hAnsi="Tahoma" w:cs="Tahoma"/>
          <w:sz w:val="25"/>
          <w:szCs w:val="25"/>
        </w:rPr>
      </w:pPr>
      <w:r>
        <w:rPr>
          <w:rFonts w:ascii="Tahoma" w:hAnsi="Tahoma" w:cs="Tahoma"/>
          <w:sz w:val="25"/>
          <w:szCs w:val="25"/>
        </w:rPr>
        <w:t>Give one reason why money should be kept in a bank.</w:t>
      </w:r>
    </w:p>
    <w:p w:rsidR="00924EB9" w:rsidRDefault="00F26544">
      <w:pPr>
        <w:pStyle w:val="ListParagraph"/>
        <w:numPr>
          <w:ilvl w:val="0"/>
          <w:numId w:val="65"/>
        </w:numPr>
        <w:ind w:hanging="540"/>
        <w:rPr>
          <w:rFonts w:ascii="Tahoma" w:hAnsi="Tahoma" w:cs="Tahoma"/>
          <w:sz w:val="25"/>
          <w:szCs w:val="25"/>
        </w:rPr>
      </w:pPr>
      <w:r>
        <w:rPr>
          <w:rFonts w:ascii="Tahoma" w:hAnsi="Tahoma" w:cs="Tahoma"/>
          <w:sz w:val="25"/>
          <w:szCs w:val="25"/>
        </w:rPr>
        <w:t>Why is Uganda called a land-locked country?</w:t>
      </w:r>
    </w:p>
    <w:p w:rsidR="00924EB9" w:rsidRDefault="00F26544">
      <w:pPr>
        <w:pStyle w:val="ListParagraph"/>
        <w:numPr>
          <w:ilvl w:val="0"/>
          <w:numId w:val="65"/>
        </w:numPr>
        <w:ind w:hanging="540"/>
        <w:rPr>
          <w:rFonts w:ascii="Tahoma" w:hAnsi="Tahoma" w:cs="Tahoma"/>
          <w:sz w:val="25"/>
          <w:szCs w:val="25"/>
        </w:rPr>
      </w:pPr>
      <w:r>
        <w:rPr>
          <w:rFonts w:ascii="Tahoma" w:hAnsi="Tahoma" w:cs="Tahoma"/>
          <w:sz w:val="25"/>
          <w:szCs w:val="25"/>
        </w:rPr>
        <w:t>In which continent is Uganda found?</w:t>
      </w:r>
    </w:p>
    <w:p w:rsidR="00924EB9" w:rsidRDefault="00F26544">
      <w:pPr>
        <w:pStyle w:val="ListParagraph"/>
        <w:numPr>
          <w:ilvl w:val="0"/>
          <w:numId w:val="65"/>
        </w:numPr>
        <w:ind w:hanging="540"/>
        <w:rPr>
          <w:rFonts w:ascii="Tahoma" w:hAnsi="Tahoma" w:cs="Tahoma"/>
          <w:sz w:val="25"/>
          <w:szCs w:val="25"/>
        </w:rPr>
      </w:pPr>
      <w:r>
        <w:rPr>
          <w:rFonts w:ascii="Tahoma" w:hAnsi="Tahoma" w:cs="Tahoma"/>
          <w:sz w:val="25"/>
          <w:szCs w:val="25"/>
        </w:rPr>
        <w:t>State the importance of a school motto.</w:t>
      </w:r>
    </w:p>
    <w:p w:rsidR="00924EB9" w:rsidRDefault="00F26544">
      <w:pPr>
        <w:pStyle w:val="ListParagraph"/>
        <w:rPr>
          <w:rFonts w:ascii="Tahoma" w:hAnsi="Tahoma" w:cs="Tahoma"/>
          <w:b/>
          <w:sz w:val="25"/>
          <w:szCs w:val="25"/>
        </w:rPr>
      </w:pPr>
      <w:r>
        <w:rPr>
          <w:rFonts w:ascii="Tahoma" w:hAnsi="Tahoma" w:cs="Tahoma"/>
          <w:b/>
          <w:sz w:val="25"/>
          <w:szCs w:val="25"/>
        </w:rPr>
        <w:t>Section B</w:t>
      </w:r>
    </w:p>
    <w:p w:rsidR="00924EB9" w:rsidRDefault="00F26544">
      <w:pPr>
        <w:pStyle w:val="ListParagraph"/>
        <w:numPr>
          <w:ilvl w:val="0"/>
          <w:numId w:val="65"/>
        </w:numPr>
        <w:ind w:hanging="540"/>
        <w:rPr>
          <w:rFonts w:ascii="Tahoma" w:hAnsi="Tahoma" w:cs="Tahoma"/>
          <w:sz w:val="25"/>
          <w:szCs w:val="25"/>
          <w:u w:val="single"/>
        </w:rPr>
      </w:pPr>
      <w:r>
        <w:rPr>
          <w:rFonts w:ascii="Tahoma" w:hAnsi="Tahoma" w:cs="Tahoma"/>
          <w:sz w:val="25"/>
          <w:szCs w:val="25"/>
          <w:u w:val="single"/>
        </w:rPr>
        <w:t>Use the map of Uganda given below to answer the questions that follow.</w:t>
      </w: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F26544">
      <w:pPr>
        <w:tabs>
          <w:tab w:val="left" w:pos="3645"/>
        </w:tabs>
        <w:rPr>
          <w:rFonts w:ascii="Tahoma" w:hAnsi="Tahoma" w:cs="Tahoma"/>
          <w:sz w:val="25"/>
          <w:szCs w:val="25"/>
        </w:rPr>
      </w:pPr>
      <w:r>
        <w:rPr>
          <w:rFonts w:ascii="Tahoma" w:hAnsi="Tahoma" w:cs="Tahoma"/>
          <w:sz w:val="25"/>
          <w:szCs w:val="25"/>
        </w:rPr>
        <w:tab/>
      </w:r>
    </w:p>
    <w:p w:rsidR="00924EB9" w:rsidRDefault="00924EB9">
      <w:pPr>
        <w:rPr>
          <w:rFonts w:ascii="Tahoma" w:hAnsi="Tahoma" w:cs="Tahoma"/>
          <w:sz w:val="25"/>
          <w:szCs w:val="25"/>
        </w:rPr>
      </w:pPr>
    </w:p>
    <w:p w:rsidR="00924EB9" w:rsidRDefault="00F26544">
      <w:pPr>
        <w:pStyle w:val="ListParagraph"/>
        <w:numPr>
          <w:ilvl w:val="0"/>
          <w:numId w:val="66"/>
        </w:numPr>
        <w:rPr>
          <w:rFonts w:ascii="Tahoma" w:hAnsi="Tahoma" w:cs="Tahoma"/>
          <w:sz w:val="25"/>
          <w:szCs w:val="25"/>
        </w:rPr>
      </w:pPr>
      <w:r>
        <w:rPr>
          <w:rFonts w:ascii="Tahoma" w:hAnsi="Tahoma" w:cs="Tahoma"/>
          <w:sz w:val="25"/>
          <w:szCs w:val="25"/>
        </w:rPr>
        <w:t>Name the water vessel marked with letter B.</w:t>
      </w:r>
    </w:p>
    <w:p w:rsidR="00924EB9" w:rsidRDefault="00F26544">
      <w:pPr>
        <w:pStyle w:val="ListParagraph"/>
        <w:numPr>
          <w:ilvl w:val="0"/>
          <w:numId w:val="66"/>
        </w:numPr>
        <w:rPr>
          <w:rFonts w:ascii="Tahoma" w:hAnsi="Tahoma" w:cs="Tahoma"/>
          <w:sz w:val="25"/>
          <w:szCs w:val="25"/>
        </w:rPr>
      </w:pPr>
      <w:r>
        <w:rPr>
          <w:rFonts w:ascii="Tahoma" w:hAnsi="Tahoma" w:cs="Tahoma"/>
          <w:sz w:val="25"/>
          <w:szCs w:val="25"/>
        </w:rPr>
        <w:t>Why is the area around Lake C densely populated?</w:t>
      </w:r>
    </w:p>
    <w:p w:rsidR="00924EB9" w:rsidRDefault="00F26544">
      <w:pPr>
        <w:pStyle w:val="ListParagraph"/>
        <w:numPr>
          <w:ilvl w:val="0"/>
          <w:numId w:val="66"/>
        </w:numPr>
        <w:rPr>
          <w:rFonts w:ascii="Tahoma" w:hAnsi="Tahoma" w:cs="Tahoma"/>
          <w:sz w:val="25"/>
          <w:szCs w:val="25"/>
        </w:rPr>
      </w:pPr>
      <w:r>
        <w:rPr>
          <w:rFonts w:ascii="Tahoma" w:hAnsi="Tahoma" w:cs="Tahoma"/>
          <w:sz w:val="25"/>
          <w:szCs w:val="25"/>
        </w:rPr>
        <w:t>Why is the above map called a sketch map?</w:t>
      </w:r>
    </w:p>
    <w:p w:rsidR="00924EB9" w:rsidRDefault="00F26544">
      <w:pPr>
        <w:pStyle w:val="ListParagraph"/>
        <w:numPr>
          <w:ilvl w:val="0"/>
          <w:numId w:val="66"/>
        </w:numPr>
        <w:rPr>
          <w:rFonts w:ascii="Tahoma" w:hAnsi="Tahoma" w:cs="Tahoma"/>
          <w:sz w:val="25"/>
          <w:szCs w:val="25"/>
        </w:rPr>
      </w:pPr>
      <w:r>
        <w:rPr>
          <w:rFonts w:ascii="Tahoma" w:hAnsi="Tahoma" w:cs="Tahoma"/>
          <w:sz w:val="25"/>
          <w:szCs w:val="25"/>
        </w:rPr>
        <w:t>Name the country marked with letter A.</w:t>
      </w:r>
    </w:p>
    <w:p w:rsidR="00924EB9" w:rsidRDefault="00F26544">
      <w:pPr>
        <w:pStyle w:val="ListParagraph"/>
        <w:numPr>
          <w:ilvl w:val="0"/>
          <w:numId w:val="65"/>
        </w:numPr>
        <w:ind w:hanging="540"/>
        <w:rPr>
          <w:rFonts w:ascii="Tahoma" w:hAnsi="Tahoma" w:cs="Tahoma"/>
          <w:sz w:val="25"/>
          <w:szCs w:val="25"/>
        </w:rPr>
      </w:pPr>
      <w:r>
        <w:rPr>
          <w:rFonts w:ascii="Tahoma" w:hAnsi="Tahoma" w:cs="Tahoma"/>
          <w:sz w:val="25"/>
          <w:szCs w:val="25"/>
        </w:rPr>
        <w:t>(a)</w:t>
      </w:r>
      <w:r>
        <w:rPr>
          <w:rFonts w:ascii="Tahoma" w:hAnsi="Tahoma" w:cs="Tahoma"/>
          <w:sz w:val="25"/>
          <w:szCs w:val="25"/>
        </w:rPr>
        <w:tab/>
        <w:t>Mention any two problems that can be caused by floods.</w:t>
      </w:r>
    </w:p>
    <w:p w:rsidR="00924EB9" w:rsidRDefault="00F26544">
      <w:pPr>
        <w:pStyle w:val="ListParagraph"/>
        <w:ind w:left="1440" w:hanging="720"/>
        <w:rPr>
          <w:rFonts w:ascii="Tahoma" w:hAnsi="Tahoma" w:cs="Tahoma"/>
          <w:sz w:val="25"/>
          <w:szCs w:val="25"/>
        </w:rPr>
      </w:pPr>
      <w:r>
        <w:rPr>
          <w:rFonts w:ascii="Tahoma" w:hAnsi="Tahoma" w:cs="Tahoma"/>
          <w:sz w:val="25"/>
          <w:szCs w:val="25"/>
        </w:rPr>
        <w:t>(b)</w:t>
      </w:r>
      <w:r>
        <w:rPr>
          <w:rFonts w:ascii="Tahoma" w:hAnsi="Tahoma" w:cs="Tahoma"/>
          <w:sz w:val="25"/>
          <w:szCs w:val="25"/>
        </w:rPr>
        <w:tab/>
        <w:t>Give two ways in which the government can help the people affected by floods.</w:t>
      </w:r>
    </w:p>
    <w:p w:rsidR="00924EB9" w:rsidRDefault="00924EB9">
      <w:pPr>
        <w:pStyle w:val="ListParagraph"/>
        <w:ind w:left="1440" w:hanging="720"/>
        <w:rPr>
          <w:rFonts w:ascii="Tahoma" w:hAnsi="Tahoma" w:cs="Tahoma"/>
          <w:sz w:val="25"/>
          <w:szCs w:val="25"/>
        </w:rPr>
      </w:pPr>
    </w:p>
    <w:p w:rsidR="00924EB9" w:rsidRDefault="00F26544">
      <w:pPr>
        <w:pStyle w:val="ListParagraph"/>
        <w:ind w:left="1440" w:hanging="720"/>
        <w:rPr>
          <w:rFonts w:ascii="Tahoma" w:hAnsi="Tahoma" w:cs="Tahoma"/>
          <w:sz w:val="25"/>
          <w:szCs w:val="25"/>
        </w:rPr>
      </w:pPr>
      <w:r>
        <w:rPr>
          <w:rFonts w:ascii="Tahoma" w:hAnsi="Tahoma" w:cs="Tahoma"/>
          <w:sz w:val="25"/>
          <w:szCs w:val="25"/>
          <w:u w:val="single"/>
        </w:rPr>
        <w:lastRenderedPageBreak/>
        <w:t>Answer either Christianity or Islamic but not both</w:t>
      </w:r>
      <w:r>
        <w:rPr>
          <w:rFonts w:ascii="Tahoma" w:hAnsi="Tahoma" w:cs="Tahoma"/>
          <w:sz w:val="25"/>
          <w:szCs w:val="25"/>
        </w:rPr>
        <w:t>.</w:t>
      </w:r>
    </w:p>
    <w:p w:rsidR="00924EB9" w:rsidRDefault="00F26544">
      <w:pPr>
        <w:pStyle w:val="ListParagraph"/>
        <w:numPr>
          <w:ilvl w:val="0"/>
          <w:numId w:val="65"/>
        </w:numPr>
        <w:ind w:hanging="540"/>
        <w:rPr>
          <w:rFonts w:ascii="Tahoma" w:hAnsi="Tahoma" w:cs="Tahoma"/>
          <w:sz w:val="25"/>
          <w:szCs w:val="25"/>
        </w:rPr>
      </w:pPr>
      <w:r>
        <w:rPr>
          <w:rFonts w:ascii="Tahoma" w:hAnsi="Tahoma" w:cs="Tahoma"/>
          <w:sz w:val="25"/>
          <w:szCs w:val="25"/>
        </w:rPr>
        <w:t>Either: (a)</w:t>
      </w:r>
      <w:r>
        <w:rPr>
          <w:rFonts w:ascii="Tahoma" w:hAnsi="Tahoma" w:cs="Tahoma"/>
          <w:sz w:val="25"/>
          <w:szCs w:val="25"/>
        </w:rPr>
        <w:tab/>
        <w:t>Which son of Adam killed his brother?</w:t>
      </w:r>
    </w:p>
    <w:p w:rsidR="00924EB9" w:rsidRDefault="00F26544">
      <w:pPr>
        <w:pStyle w:val="ListParagraph"/>
        <w:rPr>
          <w:rFonts w:ascii="Tahoma" w:hAnsi="Tahoma" w:cs="Tahoma"/>
          <w:sz w:val="25"/>
          <w:szCs w:val="25"/>
        </w:rPr>
      </w:pPr>
      <w:r>
        <w:rPr>
          <w:rFonts w:ascii="Tahoma" w:hAnsi="Tahoma" w:cs="Tahoma"/>
          <w:sz w:val="25"/>
          <w:szCs w:val="25"/>
        </w:rPr>
        <w:t>(b)</w:t>
      </w:r>
      <w:r>
        <w:rPr>
          <w:rFonts w:ascii="Tahoma" w:hAnsi="Tahoma" w:cs="Tahoma"/>
          <w:sz w:val="25"/>
          <w:szCs w:val="25"/>
        </w:rPr>
        <w:tab/>
        <w:t>Name the brother who was killed.</w:t>
      </w:r>
    </w:p>
    <w:p w:rsidR="00924EB9" w:rsidRDefault="00F26544">
      <w:pPr>
        <w:pStyle w:val="ListParagraph"/>
        <w:rPr>
          <w:rFonts w:ascii="Tahoma" w:hAnsi="Tahoma" w:cs="Tahoma"/>
          <w:sz w:val="25"/>
          <w:szCs w:val="25"/>
        </w:rPr>
      </w:pPr>
      <w:r>
        <w:rPr>
          <w:rFonts w:ascii="Tahoma" w:hAnsi="Tahoma" w:cs="Tahoma"/>
          <w:sz w:val="25"/>
          <w:szCs w:val="25"/>
        </w:rPr>
        <w:t>(c)</w:t>
      </w:r>
      <w:r>
        <w:rPr>
          <w:rFonts w:ascii="Tahoma" w:hAnsi="Tahoma" w:cs="Tahoma"/>
          <w:sz w:val="25"/>
          <w:szCs w:val="25"/>
        </w:rPr>
        <w:tab/>
        <w:t>Why was the brother you have mentioned in (b) killed?</w:t>
      </w:r>
    </w:p>
    <w:p w:rsidR="00924EB9" w:rsidRDefault="00F26544">
      <w:pPr>
        <w:pStyle w:val="ListParagraph"/>
        <w:rPr>
          <w:rFonts w:ascii="Tahoma" w:hAnsi="Tahoma" w:cs="Tahoma"/>
          <w:sz w:val="25"/>
          <w:szCs w:val="25"/>
        </w:rPr>
      </w:pPr>
      <w:r>
        <w:rPr>
          <w:rFonts w:ascii="Tahoma" w:hAnsi="Tahoma" w:cs="Tahoma"/>
          <w:sz w:val="25"/>
          <w:szCs w:val="25"/>
        </w:rPr>
        <w:t>(d)</w:t>
      </w:r>
      <w:r>
        <w:rPr>
          <w:rFonts w:ascii="Tahoma" w:hAnsi="Tahoma" w:cs="Tahoma"/>
          <w:sz w:val="25"/>
          <w:szCs w:val="25"/>
        </w:rPr>
        <w:tab/>
        <w:t>State any one way in which God punished the killer.</w:t>
      </w:r>
    </w:p>
    <w:p w:rsidR="00924EB9" w:rsidRDefault="00F26544">
      <w:pPr>
        <w:pStyle w:val="ListParagraph"/>
        <w:rPr>
          <w:rFonts w:ascii="Tahoma" w:hAnsi="Tahoma" w:cs="Tahoma"/>
          <w:sz w:val="25"/>
          <w:szCs w:val="25"/>
        </w:rPr>
      </w:pPr>
      <w:r>
        <w:rPr>
          <w:rFonts w:ascii="Tahoma" w:hAnsi="Tahoma" w:cs="Tahoma"/>
          <w:sz w:val="25"/>
          <w:szCs w:val="25"/>
        </w:rPr>
        <w:t>Or:</w:t>
      </w:r>
      <w:r>
        <w:rPr>
          <w:rFonts w:ascii="Tahoma" w:hAnsi="Tahoma" w:cs="Tahoma"/>
          <w:sz w:val="25"/>
          <w:szCs w:val="25"/>
        </w:rPr>
        <w:tab/>
        <w:t>State any four pillars of Islamic faith.</w:t>
      </w:r>
    </w:p>
    <w:p w:rsidR="00924EB9" w:rsidRDefault="00F26544">
      <w:pPr>
        <w:spacing w:after="0"/>
        <w:rPr>
          <w:rFonts w:ascii="Tahoma" w:hAnsi="Tahoma" w:cs="Tahoma"/>
          <w:b/>
          <w:sz w:val="25"/>
          <w:szCs w:val="25"/>
        </w:rPr>
      </w:pPr>
      <w:r>
        <w:rPr>
          <w:rFonts w:ascii="Tahoma" w:hAnsi="Tahoma" w:cs="Tahoma"/>
          <w:b/>
          <w:sz w:val="25"/>
          <w:szCs w:val="25"/>
        </w:rPr>
        <w:t>Mathematics</w:t>
      </w:r>
    </w:p>
    <w:p w:rsidR="00924EB9" w:rsidRDefault="00F26544">
      <w:pPr>
        <w:pStyle w:val="ListParagraph"/>
        <w:numPr>
          <w:ilvl w:val="0"/>
          <w:numId w:val="67"/>
        </w:numPr>
        <w:rPr>
          <w:rFonts w:ascii="Tahoma" w:hAnsi="Tahoma" w:cs="Tahoma"/>
          <w:sz w:val="25"/>
          <w:szCs w:val="25"/>
        </w:rPr>
      </w:pPr>
      <w:r>
        <w:rPr>
          <w:rFonts w:ascii="Tahoma" w:hAnsi="Tahoma" w:cs="Tahoma"/>
          <w:sz w:val="25"/>
          <w:szCs w:val="25"/>
        </w:rPr>
        <w:t>List down all the factors of 12.</w:t>
      </w:r>
    </w:p>
    <w:p w:rsidR="00924EB9" w:rsidRDefault="00F26544">
      <w:pPr>
        <w:pStyle w:val="ListParagraph"/>
        <w:numPr>
          <w:ilvl w:val="0"/>
          <w:numId w:val="67"/>
        </w:numPr>
        <w:rPr>
          <w:rFonts w:ascii="Tahoma" w:hAnsi="Tahoma" w:cs="Tahoma"/>
          <w:sz w:val="25"/>
          <w:szCs w:val="25"/>
        </w:rPr>
      </w:pPr>
      <w:r>
        <w:rPr>
          <w:rFonts w:ascii="Tahoma" w:hAnsi="Tahoma" w:cs="Tahoma"/>
          <w:sz w:val="25"/>
          <w:szCs w:val="25"/>
        </w:rPr>
        <w:t>Find the LCM of 6 and 8.</w:t>
      </w:r>
    </w:p>
    <w:p w:rsidR="00924EB9" w:rsidRDefault="0063134E">
      <w:pPr>
        <w:pStyle w:val="ListParagraph"/>
        <w:numPr>
          <w:ilvl w:val="0"/>
          <w:numId w:val="67"/>
        </w:numPr>
        <w:rPr>
          <w:rFonts w:ascii="Tahoma" w:hAnsi="Tahoma" w:cs="Tahoma"/>
          <w:sz w:val="25"/>
          <w:szCs w:val="25"/>
        </w:rPr>
      </w:pPr>
      <w:r>
        <w:rPr>
          <w:rFonts w:ascii="Tahoma" w:hAnsi="Tahoma" w:cs="Tahoma"/>
          <w:sz w:val="25"/>
          <w:szCs w:val="25"/>
        </w:rPr>
        <w:pict>
          <v:group id="1190" o:spid="_x0000_s1175" style="position:absolute;left:0;text-align:left;margin-left:99.6pt;margin-top:11.25pt;width:60.15pt;height:31.6pt;z-index:251683840" coordorigin="1695,12285" coordsize="1575,930">
            <v:oval id="1191" o:spid="_x0000_s1176" style="position:absolute;left:1695;top:12285;width:990;height:930" filled="f"/>
            <v:oval id="1192" o:spid="_x0000_s1177" style="position:absolute;left:2280;top:12285;width:990;height:930" filled="f"/>
            <v:oval id="1193" o:spid="_x0000_s1178" style="position:absolute;left:2310;top:12435;width:345;height:645" filled="f" stroked="f"/>
          </v:group>
        </w:pict>
      </w:r>
      <w:r w:rsidR="00F26544">
        <w:rPr>
          <w:rFonts w:ascii="Tahoma" w:hAnsi="Tahoma" w:cs="Tahoma"/>
          <w:sz w:val="25"/>
          <w:szCs w:val="25"/>
        </w:rPr>
        <w:t xml:space="preserve">Shade B’ </w:t>
      </w:r>
      <w:r w:rsidR="00F26544">
        <w:rPr>
          <w:rFonts w:ascii="Tahoma" w:hAnsi="Tahoma" w:cs="Tahoma"/>
          <w:sz w:val="25"/>
          <w:szCs w:val="25"/>
        </w:rPr>
        <w:tab/>
        <w:t>A</w:t>
      </w:r>
      <w:r w:rsidR="00F26544">
        <w:rPr>
          <w:rFonts w:ascii="Tahoma" w:hAnsi="Tahoma" w:cs="Tahoma"/>
          <w:sz w:val="25"/>
          <w:szCs w:val="25"/>
        </w:rPr>
        <w:tab/>
        <w:t>B</w:t>
      </w:r>
    </w:p>
    <w:p w:rsidR="00924EB9" w:rsidRDefault="00924EB9">
      <w:pPr>
        <w:pStyle w:val="ListParagraph"/>
        <w:spacing w:after="0" w:line="360" w:lineRule="auto"/>
        <w:ind w:firstLine="720"/>
        <w:rPr>
          <w:rFonts w:ascii="Tahoma" w:hAnsi="Tahoma" w:cs="Tahoma"/>
          <w:sz w:val="25"/>
          <w:szCs w:val="25"/>
        </w:rPr>
      </w:pPr>
    </w:p>
    <w:p w:rsidR="00924EB9" w:rsidRDefault="0063134E">
      <w:pPr>
        <w:pStyle w:val="ListParagraph"/>
        <w:numPr>
          <w:ilvl w:val="0"/>
          <w:numId w:val="67"/>
        </w:numPr>
        <w:rPr>
          <w:rFonts w:ascii="Tahoma" w:hAnsi="Tahoma" w:cs="Tahoma"/>
          <w:sz w:val="25"/>
          <w:szCs w:val="25"/>
        </w:rPr>
      </w:pPr>
      <w:r>
        <w:rPr>
          <w:rFonts w:ascii="Tahoma" w:hAnsi="Tahoma" w:cs="Tahoma"/>
          <w:sz w:val="25"/>
          <w:szCs w:val="25"/>
        </w:rPr>
        <w:pict>
          <v:group id="1194" o:spid="_x0000_s1179" style="position:absolute;left:0;text-align:left;margin-left:35.5pt;margin-top:15.35pt;width:7.1pt;height:22.9pt;z-index:251684864" coordorigin="2912,6029" coordsize="775,1708">
            <v:shape id="1195" o:spid="_x0000_s1180" type="#_x0000_t32" style="position:absolute;left:3292;top:6520;width:0;height:244"/>
            <v:group id="1196" o:spid="_x0000_s1181" style="position:absolute;left:2912;top:6029;width:775;height:1708" coordorigin="2912,6029" coordsize="775,1708">
              <v:oval id="1197" o:spid="_x0000_s1182" style="position:absolute;left:3054;top:6029;width:506;height:491"/>
              <v:shape id="1198" o:spid="_x0000_s1183" type="#_x0000_t5" style="position:absolute;left:2912;top:6764;width:775;height:700"/>
              <v:shape id="1199" o:spid="_x0000_s1184" style="position:absolute;left:3054;top:6657;width:506;height:171" coordsize="506,171" o:spt="100" adj="0,,0" path="m,171c5,116,11,62,79,37,147,12,340,,411,22v71,22,83,85,95,149e" filled="f">
                <v:stroke joinstyle="round"/>
                <v:formulas/>
                <v:path arrowok="t" o:connecttype="segments" textboxrect="0,0,506,171"/>
              </v:shape>
              <v:shape id="1200" o:spid="_x0000_s1185" style="position:absolute;left:2912;top:7464;width:775;height:273" coordsize="775,273" o:spt="100" adj="0,,0" path="m,273r142,l142,,601,r,273l775,273e" filled="f">
                <v:stroke joinstyle="round"/>
                <v:formulas/>
                <v:path arrowok="t" o:connecttype="segments" textboxrect="0,0,775,273"/>
              </v:shape>
            </v:group>
          </v:group>
        </w:pict>
      </w:r>
      <w:r w:rsidR="00F26544">
        <w:rPr>
          <w:rFonts w:ascii="Tahoma" w:hAnsi="Tahoma" w:cs="Tahoma"/>
          <w:sz w:val="25"/>
          <w:szCs w:val="25"/>
        </w:rPr>
        <w:t>Find the square of 10.</w:t>
      </w:r>
    </w:p>
    <w:p w:rsidR="00924EB9" w:rsidRDefault="00F26544">
      <w:pPr>
        <w:pStyle w:val="ListParagraph"/>
        <w:numPr>
          <w:ilvl w:val="0"/>
          <w:numId w:val="67"/>
        </w:numPr>
        <w:rPr>
          <w:rFonts w:ascii="Tahoma" w:hAnsi="Tahoma" w:cs="Tahoma"/>
          <w:sz w:val="25"/>
          <w:szCs w:val="25"/>
        </w:rPr>
      </w:pPr>
      <w:r>
        <w:rPr>
          <w:rFonts w:ascii="Tahoma" w:hAnsi="Tahoma" w:cs="Tahoma"/>
          <w:sz w:val="25"/>
          <w:szCs w:val="25"/>
        </w:rPr>
        <w:t xml:space="preserve">   = 5 girls. Draw pictures to represent 20 girls.</w:t>
      </w:r>
    </w:p>
    <w:p w:rsidR="00924EB9" w:rsidRDefault="00F26544">
      <w:pPr>
        <w:pStyle w:val="ListParagraph"/>
        <w:numPr>
          <w:ilvl w:val="0"/>
          <w:numId w:val="67"/>
        </w:numPr>
        <w:rPr>
          <w:rFonts w:ascii="Tahoma" w:hAnsi="Tahoma" w:cs="Tahoma"/>
          <w:sz w:val="25"/>
          <w:szCs w:val="25"/>
        </w:rPr>
      </w:pPr>
      <w:r>
        <w:rPr>
          <w:rFonts w:ascii="Tahoma" w:hAnsi="Tahoma" w:cs="Tahoma"/>
          <w:noProof/>
          <w:sz w:val="25"/>
          <w:szCs w:val="25"/>
          <w:lang w:val="en-US" w:eastAsia="en-US"/>
        </w:rPr>
        <w:drawing>
          <wp:anchor distT="0" distB="0" distL="0" distR="0" simplePos="0" relativeHeight="251584512" behindDoc="1" locked="0" layoutInCell="1" allowOverlap="1">
            <wp:simplePos x="0" y="0"/>
            <wp:positionH relativeFrom="column">
              <wp:posOffset>571500</wp:posOffset>
            </wp:positionH>
            <wp:positionV relativeFrom="paragraph">
              <wp:posOffset>213995</wp:posOffset>
            </wp:positionV>
            <wp:extent cx="800100" cy="819150"/>
            <wp:effectExtent l="19050" t="0" r="0" b="0"/>
            <wp:wrapNone/>
            <wp:docPr id="1201" name="Picture 35"/>
            <wp:cNvGraphicFramePr/>
            <a:graphic xmlns:a="http://schemas.openxmlformats.org/drawingml/2006/main">
              <a:graphicData uri="http://schemas.openxmlformats.org/drawingml/2006/picture">
                <pic:pic xmlns:pic="http://schemas.openxmlformats.org/drawingml/2006/picture">
                  <pic:nvPicPr>
                    <pic:cNvPr id="1201" name="Picture 35"/>
                    <pic:cNvPicPr/>
                  </pic:nvPicPr>
                  <pic:blipFill>
                    <a:blip r:embed="rId26" cstate="print"/>
                    <a:srcRect/>
                    <a:stretch>
                      <a:fillRect/>
                    </a:stretch>
                  </pic:blipFill>
                  <pic:spPr>
                    <a:xfrm>
                      <a:off x="0" y="0"/>
                      <a:ext cx="800100" cy="819150"/>
                    </a:xfrm>
                    <a:prstGeom prst="rect">
                      <a:avLst/>
                    </a:prstGeom>
                    <a:ln>
                      <a:noFill/>
                    </a:ln>
                  </pic:spPr>
                </pic:pic>
              </a:graphicData>
            </a:graphic>
          </wp:anchor>
        </w:drawing>
      </w:r>
      <w:r>
        <w:rPr>
          <w:rFonts w:ascii="Tahoma" w:hAnsi="Tahoma" w:cs="Tahoma"/>
          <w:sz w:val="25"/>
          <w:szCs w:val="25"/>
        </w:rPr>
        <w:t>Tell the time.</w:t>
      </w:r>
    </w:p>
    <w:p w:rsidR="00924EB9" w:rsidRDefault="0063134E">
      <w:pPr>
        <w:rPr>
          <w:rFonts w:ascii="Tahoma" w:hAnsi="Tahoma" w:cs="Tahoma"/>
          <w:sz w:val="25"/>
          <w:szCs w:val="25"/>
        </w:rPr>
      </w:pPr>
      <w:r>
        <w:rPr>
          <w:rFonts w:ascii="Tahoma" w:hAnsi="Tahoma" w:cs="Tahoma"/>
          <w:sz w:val="25"/>
          <w:szCs w:val="25"/>
        </w:rPr>
        <w:pict>
          <v:shape id="1202" o:spid="_x0000_s1186" style="position:absolute;margin-left:59.25pt;margin-top:21.75pt;width:17.25pt;height:13.5pt;z-index:251685888;mso-width-relative:page;mso-height-relative:page" coordsize="345,180" o:spt="100" adj="0,,0" path="m,l345,r,180e" filled="f">
            <v:stroke startarrow="block" endarrow="block" joinstyle="round"/>
            <v:formulas/>
            <v:path arrowok="t" o:connecttype="segments" textboxrect="0,0,345,180"/>
          </v:shape>
        </w:pict>
      </w:r>
    </w:p>
    <w:p w:rsidR="00924EB9" w:rsidRDefault="0063134E">
      <w:pPr>
        <w:rPr>
          <w:rFonts w:ascii="Tahoma" w:hAnsi="Tahoma" w:cs="Tahoma"/>
          <w:sz w:val="25"/>
          <w:szCs w:val="25"/>
        </w:rPr>
      </w:pPr>
      <w:r>
        <w:rPr>
          <w:rFonts w:ascii="Tahoma" w:hAnsi="Tahoma" w:cs="Tahoma"/>
          <w:sz w:val="25"/>
          <w:szCs w:val="25"/>
        </w:rPr>
        <w:pict>
          <v:shape id="1203" o:spid="_x0000_s1187" type="#_x0000_t32" style="position:absolute;margin-left:75.75pt;margin-top:7.9pt;width:0;height:7.5pt;flip:y;z-index:251686912;mso-width-relative:page;mso-height-relative:page">
            <v:stroke dashstyle="dash"/>
          </v:shape>
        </w:pict>
      </w:r>
    </w:p>
    <w:p w:rsidR="00924EB9" w:rsidRDefault="00F26544">
      <w:pPr>
        <w:pStyle w:val="ListParagraph"/>
        <w:numPr>
          <w:ilvl w:val="0"/>
          <w:numId w:val="67"/>
        </w:numPr>
        <w:rPr>
          <w:rFonts w:ascii="Tahoma" w:hAnsi="Tahoma" w:cs="Tahoma"/>
          <w:sz w:val="25"/>
          <w:szCs w:val="25"/>
        </w:rPr>
      </w:pPr>
      <w:r>
        <w:rPr>
          <w:rFonts w:ascii="Tahoma" w:hAnsi="Tahoma" w:cs="Tahoma"/>
          <w:sz w:val="25"/>
          <w:szCs w:val="25"/>
        </w:rPr>
        <w:t>Calculate the average of 4, 0 and 8.</w:t>
      </w:r>
    </w:p>
    <w:p w:rsidR="00924EB9" w:rsidRDefault="00F26544">
      <w:pPr>
        <w:pStyle w:val="ListParagraph"/>
        <w:numPr>
          <w:ilvl w:val="0"/>
          <w:numId w:val="67"/>
        </w:numPr>
        <w:rPr>
          <w:rFonts w:ascii="Tahoma" w:hAnsi="Tahoma" w:cs="Tahoma"/>
          <w:sz w:val="25"/>
          <w:szCs w:val="25"/>
        </w:rPr>
      </w:pPr>
      <w:r>
        <w:rPr>
          <w:rFonts w:ascii="Tahoma" w:hAnsi="Tahoma" w:cs="Tahoma"/>
          <w:sz w:val="25"/>
          <w:szCs w:val="25"/>
        </w:rPr>
        <w:t>How many minutes are in 4 hours?</w:t>
      </w:r>
    </w:p>
    <w:p w:rsidR="00924EB9" w:rsidRDefault="00F26544">
      <w:pPr>
        <w:pStyle w:val="ListParagraph"/>
        <w:numPr>
          <w:ilvl w:val="0"/>
          <w:numId w:val="67"/>
        </w:numPr>
        <w:rPr>
          <w:rFonts w:ascii="Tahoma" w:hAnsi="Tahoma" w:cs="Tahoma"/>
          <w:sz w:val="25"/>
          <w:szCs w:val="25"/>
        </w:rPr>
      </w:pPr>
      <w:r>
        <w:rPr>
          <w:rFonts w:ascii="Tahoma" w:hAnsi="Tahoma" w:cs="Tahoma"/>
          <w:sz w:val="25"/>
          <w:szCs w:val="25"/>
        </w:rPr>
        <w:t>If a coin is tossed once, what is the probability that a tail will show up?</w:t>
      </w:r>
    </w:p>
    <w:p w:rsidR="00924EB9" w:rsidRDefault="00F26544">
      <w:pPr>
        <w:pStyle w:val="ListParagraph"/>
        <w:numPr>
          <w:ilvl w:val="0"/>
          <w:numId w:val="67"/>
        </w:numPr>
        <w:ind w:hanging="540"/>
        <w:rPr>
          <w:rFonts w:ascii="Tahoma" w:hAnsi="Tahoma" w:cs="Tahoma"/>
          <w:sz w:val="25"/>
          <w:szCs w:val="25"/>
        </w:rPr>
      </w:pPr>
      <w:r>
        <w:rPr>
          <w:rFonts w:ascii="Tahoma" w:hAnsi="Tahoma" w:cs="Tahoma"/>
          <w:sz w:val="25"/>
          <w:szCs w:val="25"/>
        </w:rPr>
        <w:t>Expand 648 using powers of 10.</w:t>
      </w:r>
    </w:p>
    <w:p w:rsidR="00924EB9" w:rsidRDefault="00F26544">
      <w:pPr>
        <w:pStyle w:val="ListParagraph"/>
        <w:rPr>
          <w:rFonts w:ascii="Tahoma" w:hAnsi="Tahoma" w:cs="Tahoma"/>
          <w:b/>
          <w:sz w:val="25"/>
          <w:szCs w:val="25"/>
        </w:rPr>
      </w:pPr>
      <w:r>
        <w:rPr>
          <w:rFonts w:ascii="Tahoma" w:hAnsi="Tahoma" w:cs="Tahoma"/>
          <w:b/>
          <w:sz w:val="25"/>
          <w:szCs w:val="25"/>
        </w:rPr>
        <w:t>Section B</w:t>
      </w:r>
    </w:p>
    <w:p w:rsidR="00924EB9" w:rsidRDefault="00F26544">
      <w:pPr>
        <w:pStyle w:val="ListParagraph"/>
        <w:numPr>
          <w:ilvl w:val="0"/>
          <w:numId w:val="67"/>
        </w:numPr>
        <w:ind w:hanging="540"/>
        <w:rPr>
          <w:rFonts w:ascii="Tahoma" w:hAnsi="Tahoma" w:cs="Tahoma"/>
          <w:sz w:val="25"/>
          <w:szCs w:val="25"/>
        </w:rPr>
      </w:pPr>
      <w:r>
        <w:rPr>
          <w:rFonts w:ascii="Tahoma" w:hAnsi="Tahoma" w:cs="Tahoma"/>
          <w:sz w:val="25"/>
          <w:szCs w:val="25"/>
          <w:u w:val="single"/>
        </w:rPr>
        <w:t>The table below shows cholera patients who reported at Mulago hospital in the first half of the year</w:t>
      </w:r>
      <w:r>
        <w:rPr>
          <w:rFonts w:ascii="Tahoma" w:hAnsi="Tahoma" w:cs="Tahoma"/>
          <w:sz w:val="25"/>
          <w:szCs w:val="25"/>
        </w:rPr>
        <w:t>.</w:t>
      </w:r>
    </w:p>
    <w:tbl>
      <w:tblPr>
        <w:tblStyle w:val="TableGrid"/>
        <w:tblW w:w="0" w:type="auto"/>
        <w:tblInd w:w="720" w:type="dxa"/>
        <w:tblLook w:val="04A0" w:firstRow="1" w:lastRow="0" w:firstColumn="1" w:lastColumn="0" w:noHBand="0" w:noVBand="1"/>
      </w:tblPr>
      <w:tblGrid>
        <w:gridCol w:w="2448"/>
        <w:gridCol w:w="630"/>
        <w:gridCol w:w="720"/>
        <w:gridCol w:w="810"/>
        <w:gridCol w:w="900"/>
        <w:gridCol w:w="900"/>
        <w:gridCol w:w="810"/>
      </w:tblGrid>
      <w:tr w:rsidR="00924EB9">
        <w:tc>
          <w:tcPr>
            <w:tcW w:w="2448"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Month of the year</w:t>
            </w:r>
          </w:p>
        </w:tc>
        <w:tc>
          <w:tcPr>
            <w:tcW w:w="63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Jan</w:t>
            </w:r>
          </w:p>
        </w:tc>
        <w:tc>
          <w:tcPr>
            <w:tcW w:w="72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Feb</w:t>
            </w:r>
          </w:p>
        </w:tc>
        <w:tc>
          <w:tcPr>
            <w:tcW w:w="81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Mar</w:t>
            </w:r>
          </w:p>
        </w:tc>
        <w:tc>
          <w:tcPr>
            <w:tcW w:w="90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April</w:t>
            </w:r>
          </w:p>
        </w:tc>
        <w:tc>
          <w:tcPr>
            <w:tcW w:w="90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May</w:t>
            </w:r>
          </w:p>
        </w:tc>
        <w:tc>
          <w:tcPr>
            <w:tcW w:w="81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 xml:space="preserve">June </w:t>
            </w:r>
          </w:p>
        </w:tc>
      </w:tr>
      <w:tr w:rsidR="00924EB9">
        <w:tc>
          <w:tcPr>
            <w:tcW w:w="2448"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Number of patients</w:t>
            </w:r>
          </w:p>
        </w:tc>
        <w:tc>
          <w:tcPr>
            <w:tcW w:w="63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50</w:t>
            </w:r>
          </w:p>
        </w:tc>
        <w:tc>
          <w:tcPr>
            <w:tcW w:w="72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30</w:t>
            </w:r>
          </w:p>
        </w:tc>
        <w:tc>
          <w:tcPr>
            <w:tcW w:w="81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25</w:t>
            </w:r>
          </w:p>
        </w:tc>
        <w:tc>
          <w:tcPr>
            <w:tcW w:w="90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30</w:t>
            </w:r>
          </w:p>
        </w:tc>
        <w:tc>
          <w:tcPr>
            <w:tcW w:w="90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40</w:t>
            </w:r>
          </w:p>
        </w:tc>
        <w:tc>
          <w:tcPr>
            <w:tcW w:w="81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65</w:t>
            </w:r>
          </w:p>
        </w:tc>
      </w:tr>
    </w:tbl>
    <w:p w:rsidR="00924EB9" w:rsidRDefault="00F26544">
      <w:pPr>
        <w:pStyle w:val="ListParagraph"/>
        <w:numPr>
          <w:ilvl w:val="0"/>
          <w:numId w:val="68"/>
        </w:numPr>
        <w:rPr>
          <w:rFonts w:ascii="Tahoma" w:hAnsi="Tahoma" w:cs="Tahoma"/>
          <w:sz w:val="25"/>
          <w:szCs w:val="25"/>
        </w:rPr>
      </w:pPr>
      <w:r>
        <w:rPr>
          <w:rFonts w:ascii="Tahoma" w:hAnsi="Tahoma" w:cs="Tahoma"/>
          <w:sz w:val="25"/>
          <w:szCs w:val="25"/>
        </w:rPr>
        <w:t>How many patients were reported in January?</w:t>
      </w:r>
    </w:p>
    <w:p w:rsidR="00924EB9" w:rsidRDefault="00F26544">
      <w:pPr>
        <w:pStyle w:val="ListParagraph"/>
        <w:numPr>
          <w:ilvl w:val="0"/>
          <w:numId w:val="68"/>
        </w:numPr>
        <w:rPr>
          <w:rFonts w:ascii="Tahoma" w:hAnsi="Tahoma" w:cs="Tahoma"/>
          <w:sz w:val="25"/>
          <w:szCs w:val="25"/>
        </w:rPr>
      </w:pPr>
      <w:r>
        <w:rPr>
          <w:rFonts w:ascii="Tahoma" w:hAnsi="Tahoma" w:cs="Tahoma"/>
          <w:sz w:val="25"/>
          <w:szCs w:val="25"/>
        </w:rPr>
        <w:t>Which two months recorded the same number of cholera patients?</w:t>
      </w:r>
    </w:p>
    <w:p w:rsidR="00924EB9" w:rsidRDefault="00F26544">
      <w:pPr>
        <w:pStyle w:val="ListParagraph"/>
        <w:numPr>
          <w:ilvl w:val="0"/>
          <w:numId w:val="68"/>
        </w:numPr>
        <w:rPr>
          <w:rFonts w:ascii="Tahoma" w:hAnsi="Tahoma" w:cs="Tahoma"/>
          <w:sz w:val="25"/>
          <w:szCs w:val="25"/>
        </w:rPr>
      </w:pPr>
      <w:r>
        <w:rPr>
          <w:rFonts w:ascii="Tahoma" w:hAnsi="Tahoma" w:cs="Tahoma"/>
          <w:sz w:val="25"/>
          <w:szCs w:val="25"/>
        </w:rPr>
        <w:t>If each patient was paying shs. 10,000 for consultation, how much money did the hospital collect in June?</w:t>
      </w:r>
    </w:p>
    <w:p w:rsidR="00924EB9" w:rsidRDefault="00F26544">
      <w:pPr>
        <w:spacing w:after="0"/>
        <w:rPr>
          <w:rFonts w:ascii="Tahoma" w:hAnsi="Tahoma" w:cs="Tahoma"/>
          <w:b/>
          <w:sz w:val="25"/>
          <w:szCs w:val="25"/>
        </w:rPr>
      </w:pPr>
      <w:r>
        <w:rPr>
          <w:rFonts w:ascii="Tahoma" w:hAnsi="Tahoma" w:cs="Tahoma"/>
          <w:b/>
          <w:sz w:val="25"/>
          <w:szCs w:val="25"/>
        </w:rPr>
        <w:t>English</w:t>
      </w:r>
    </w:p>
    <w:p w:rsidR="00924EB9" w:rsidRDefault="00F26544">
      <w:pPr>
        <w:rPr>
          <w:rFonts w:ascii="Tahoma" w:hAnsi="Tahoma" w:cs="Tahoma"/>
          <w:sz w:val="25"/>
          <w:szCs w:val="25"/>
          <w:u w:val="single"/>
        </w:rPr>
      </w:pPr>
      <w:r>
        <w:rPr>
          <w:rFonts w:ascii="Tahoma" w:hAnsi="Tahoma" w:cs="Tahoma"/>
          <w:sz w:val="25"/>
          <w:szCs w:val="25"/>
          <w:u w:val="single"/>
        </w:rPr>
        <w:t xml:space="preserve">Use the correct form of the word in brackets to complete the sentence below. </w:t>
      </w:r>
    </w:p>
    <w:p w:rsidR="00924EB9" w:rsidRDefault="00F26544">
      <w:pPr>
        <w:pStyle w:val="ListParagraph"/>
        <w:numPr>
          <w:ilvl w:val="0"/>
          <w:numId w:val="69"/>
        </w:numPr>
        <w:rPr>
          <w:rFonts w:ascii="Tahoma" w:hAnsi="Tahoma" w:cs="Tahoma"/>
          <w:sz w:val="25"/>
          <w:szCs w:val="25"/>
        </w:rPr>
      </w:pPr>
      <w:r>
        <w:rPr>
          <w:rFonts w:ascii="Tahoma" w:hAnsi="Tahoma" w:cs="Tahoma"/>
          <w:sz w:val="25"/>
          <w:szCs w:val="25"/>
        </w:rPr>
        <w:t>Leonard always _______________ his clothes over the weekend. (wash)</w:t>
      </w:r>
    </w:p>
    <w:p w:rsidR="00924EB9" w:rsidRDefault="00F26544">
      <w:pPr>
        <w:pStyle w:val="ListParagraph"/>
        <w:numPr>
          <w:ilvl w:val="0"/>
          <w:numId w:val="69"/>
        </w:numPr>
        <w:rPr>
          <w:rFonts w:ascii="Tahoma" w:hAnsi="Tahoma" w:cs="Tahoma"/>
          <w:sz w:val="25"/>
          <w:szCs w:val="25"/>
        </w:rPr>
      </w:pPr>
      <w:r>
        <w:rPr>
          <w:rFonts w:ascii="Tahoma" w:hAnsi="Tahoma" w:cs="Tahoma"/>
          <w:sz w:val="25"/>
          <w:szCs w:val="25"/>
        </w:rPr>
        <w:t>A stray dog _________ our gateman. (bite)</w:t>
      </w:r>
    </w:p>
    <w:p w:rsidR="00924EB9" w:rsidRDefault="00F26544">
      <w:pPr>
        <w:pStyle w:val="ListParagraph"/>
        <w:numPr>
          <w:ilvl w:val="0"/>
          <w:numId w:val="69"/>
        </w:numPr>
        <w:rPr>
          <w:rFonts w:ascii="Tahoma" w:hAnsi="Tahoma" w:cs="Tahoma"/>
          <w:sz w:val="25"/>
          <w:szCs w:val="25"/>
        </w:rPr>
      </w:pPr>
      <w:r>
        <w:rPr>
          <w:rFonts w:ascii="Tahoma" w:hAnsi="Tahoma" w:cs="Tahoma"/>
          <w:sz w:val="25"/>
          <w:szCs w:val="25"/>
        </w:rPr>
        <w:t>He ___________ was well written. (compose)</w:t>
      </w:r>
    </w:p>
    <w:p w:rsidR="00924EB9" w:rsidRDefault="00F26544">
      <w:pPr>
        <w:pStyle w:val="ListParagraph"/>
        <w:numPr>
          <w:ilvl w:val="0"/>
          <w:numId w:val="69"/>
        </w:numPr>
        <w:rPr>
          <w:rFonts w:ascii="Tahoma" w:hAnsi="Tahoma" w:cs="Tahoma"/>
          <w:sz w:val="25"/>
          <w:szCs w:val="25"/>
        </w:rPr>
      </w:pPr>
      <w:r>
        <w:rPr>
          <w:rFonts w:ascii="Tahoma" w:hAnsi="Tahoma" w:cs="Tahoma"/>
          <w:sz w:val="25"/>
          <w:szCs w:val="25"/>
        </w:rPr>
        <w:t>Nyangoma is the ___________ of all the pupils in her class. (small)</w:t>
      </w:r>
    </w:p>
    <w:p w:rsidR="00924EB9" w:rsidRDefault="00F26544">
      <w:pPr>
        <w:pStyle w:val="ListParagraph"/>
        <w:numPr>
          <w:ilvl w:val="0"/>
          <w:numId w:val="69"/>
        </w:numPr>
        <w:rPr>
          <w:rFonts w:ascii="Tahoma" w:hAnsi="Tahoma" w:cs="Tahoma"/>
          <w:sz w:val="25"/>
          <w:szCs w:val="25"/>
        </w:rPr>
      </w:pPr>
      <w:r>
        <w:rPr>
          <w:rFonts w:ascii="Tahoma" w:hAnsi="Tahoma" w:cs="Tahoma"/>
          <w:sz w:val="25"/>
          <w:szCs w:val="25"/>
        </w:rPr>
        <w:t>A friend of ___________ has sent me a gift. (me)</w:t>
      </w:r>
    </w:p>
    <w:p w:rsidR="00924EB9" w:rsidRDefault="00F26544">
      <w:pPr>
        <w:rPr>
          <w:rFonts w:ascii="Tahoma" w:hAnsi="Tahoma" w:cs="Tahoma"/>
          <w:sz w:val="25"/>
          <w:szCs w:val="25"/>
          <w:u w:val="single"/>
        </w:rPr>
      </w:pPr>
      <w:r>
        <w:rPr>
          <w:rFonts w:ascii="Tahoma" w:hAnsi="Tahoma" w:cs="Tahoma"/>
          <w:sz w:val="25"/>
          <w:szCs w:val="25"/>
          <w:u w:val="single"/>
        </w:rPr>
        <w:t>Re-write the sentence giving a single word for the underlined group of words.</w:t>
      </w:r>
    </w:p>
    <w:p w:rsidR="00924EB9" w:rsidRDefault="00F26544">
      <w:pPr>
        <w:pStyle w:val="ListParagraph"/>
        <w:numPr>
          <w:ilvl w:val="0"/>
          <w:numId w:val="69"/>
        </w:numPr>
        <w:rPr>
          <w:rFonts w:ascii="Tahoma" w:hAnsi="Tahoma" w:cs="Tahoma"/>
          <w:sz w:val="25"/>
          <w:szCs w:val="25"/>
        </w:rPr>
      </w:pPr>
      <w:r>
        <w:rPr>
          <w:rFonts w:ascii="Tahoma" w:hAnsi="Tahoma" w:cs="Tahoma"/>
          <w:sz w:val="25"/>
          <w:szCs w:val="25"/>
        </w:rPr>
        <w:t xml:space="preserve">My uncle owns a </w:t>
      </w:r>
      <w:r>
        <w:rPr>
          <w:rFonts w:ascii="Tahoma" w:hAnsi="Tahoma" w:cs="Tahoma"/>
          <w:sz w:val="25"/>
          <w:szCs w:val="25"/>
          <w:u w:val="single"/>
        </w:rPr>
        <w:t>place where vehicles are repaired</w:t>
      </w:r>
      <w:r>
        <w:rPr>
          <w:rFonts w:ascii="Tahoma" w:hAnsi="Tahoma" w:cs="Tahoma"/>
          <w:sz w:val="25"/>
          <w:szCs w:val="25"/>
        </w:rPr>
        <w:t>.</w:t>
      </w:r>
    </w:p>
    <w:p w:rsidR="00924EB9" w:rsidRDefault="00F26544">
      <w:pPr>
        <w:pStyle w:val="ListParagraph"/>
        <w:numPr>
          <w:ilvl w:val="0"/>
          <w:numId w:val="69"/>
        </w:numPr>
        <w:rPr>
          <w:rFonts w:ascii="Tahoma" w:hAnsi="Tahoma" w:cs="Tahoma"/>
          <w:sz w:val="25"/>
          <w:szCs w:val="25"/>
        </w:rPr>
      </w:pPr>
      <w:r>
        <w:rPr>
          <w:rFonts w:ascii="Tahoma" w:hAnsi="Tahoma" w:cs="Tahoma"/>
          <w:sz w:val="25"/>
          <w:szCs w:val="25"/>
        </w:rPr>
        <w:t xml:space="preserve">That hospital has </w:t>
      </w:r>
      <w:r>
        <w:rPr>
          <w:rFonts w:ascii="Tahoma" w:hAnsi="Tahoma" w:cs="Tahoma"/>
          <w:sz w:val="25"/>
          <w:szCs w:val="25"/>
          <w:u w:val="single"/>
        </w:rPr>
        <w:t>a vehicle which takes sick people for emergency</w:t>
      </w:r>
      <w:r>
        <w:rPr>
          <w:rFonts w:ascii="Tahoma" w:hAnsi="Tahoma" w:cs="Tahoma"/>
          <w:sz w:val="25"/>
          <w:szCs w:val="25"/>
        </w:rPr>
        <w:t>.</w:t>
      </w:r>
    </w:p>
    <w:p w:rsidR="00924EB9" w:rsidRDefault="00F26544">
      <w:pPr>
        <w:rPr>
          <w:rFonts w:ascii="Tahoma" w:hAnsi="Tahoma" w:cs="Tahoma"/>
          <w:sz w:val="25"/>
          <w:szCs w:val="25"/>
          <w:u w:val="single"/>
        </w:rPr>
      </w:pPr>
      <w:r>
        <w:rPr>
          <w:rFonts w:ascii="Tahoma" w:hAnsi="Tahoma" w:cs="Tahoma"/>
          <w:sz w:val="25"/>
          <w:szCs w:val="25"/>
          <w:u w:val="single"/>
        </w:rPr>
        <w:lastRenderedPageBreak/>
        <w:t>Construct sentences using the following words to show that you know their meaning.</w:t>
      </w:r>
    </w:p>
    <w:p w:rsidR="00924EB9" w:rsidRDefault="00F26544">
      <w:pPr>
        <w:pStyle w:val="ListParagraph"/>
        <w:numPr>
          <w:ilvl w:val="0"/>
          <w:numId w:val="69"/>
        </w:numPr>
        <w:rPr>
          <w:rFonts w:ascii="Tahoma" w:hAnsi="Tahoma" w:cs="Tahoma"/>
          <w:sz w:val="25"/>
          <w:szCs w:val="25"/>
        </w:rPr>
      </w:pPr>
      <w:r>
        <w:rPr>
          <w:rFonts w:ascii="Tahoma" w:hAnsi="Tahoma" w:cs="Tahoma"/>
          <w:sz w:val="25"/>
          <w:szCs w:val="25"/>
        </w:rPr>
        <w:t>hard</w:t>
      </w:r>
    </w:p>
    <w:p w:rsidR="00924EB9" w:rsidRDefault="00F26544">
      <w:pPr>
        <w:pStyle w:val="ListParagraph"/>
        <w:numPr>
          <w:ilvl w:val="0"/>
          <w:numId w:val="69"/>
        </w:numPr>
        <w:rPr>
          <w:rFonts w:ascii="Tahoma" w:hAnsi="Tahoma" w:cs="Tahoma"/>
          <w:sz w:val="25"/>
          <w:szCs w:val="25"/>
        </w:rPr>
      </w:pPr>
      <w:r>
        <w:rPr>
          <w:rFonts w:ascii="Tahoma" w:hAnsi="Tahoma" w:cs="Tahoma"/>
          <w:sz w:val="25"/>
          <w:szCs w:val="25"/>
        </w:rPr>
        <w:t>had</w:t>
      </w:r>
    </w:p>
    <w:p w:rsidR="00924EB9" w:rsidRDefault="00F26544">
      <w:pPr>
        <w:pStyle w:val="ListParagraph"/>
        <w:numPr>
          <w:ilvl w:val="0"/>
          <w:numId w:val="69"/>
        </w:numPr>
        <w:ind w:hanging="630"/>
        <w:rPr>
          <w:rFonts w:ascii="Tahoma" w:hAnsi="Tahoma" w:cs="Tahoma"/>
          <w:sz w:val="25"/>
          <w:szCs w:val="25"/>
        </w:rPr>
      </w:pPr>
      <w:r>
        <w:rPr>
          <w:rFonts w:ascii="Tahoma" w:hAnsi="Tahoma" w:cs="Tahoma"/>
          <w:sz w:val="25"/>
          <w:szCs w:val="25"/>
        </w:rPr>
        <w:t>An early bird ……….. (complete the proverb correctly)</w:t>
      </w:r>
    </w:p>
    <w:p w:rsidR="00924EB9" w:rsidRDefault="00F26544">
      <w:pPr>
        <w:pStyle w:val="ListParagraph"/>
        <w:numPr>
          <w:ilvl w:val="0"/>
          <w:numId w:val="69"/>
        </w:numPr>
        <w:ind w:hanging="630"/>
        <w:rPr>
          <w:rFonts w:ascii="Tahoma" w:hAnsi="Tahoma" w:cs="Tahoma"/>
          <w:sz w:val="25"/>
          <w:szCs w:val="25"/>
          <w:u w:val="single"/>
        </w:rPr>
      </w:pPr>
      <w:r>
        <w:rPr>
          <w:rFonts w:ascii="Tahoma" w:hAnsi="Tahoma" w:cs="Tahoma"/>
          <w:sz w:val="25"/>
          <w:szCs w:val="25"/>
          <w:u w:val="single"/>
        </w:rPr>
        <w:t>Read the dialogue below and answer the questions in full sentence.</w:t>
      </w:r>
    </w:p>
    <w:p w:rsidR="00924EB9" w:rsidRDefault="00F26544">
      <w:pPr>
        <w:spacing w:after="0"/>
        <w:rPr>
          <w:rFonts w:ascii="Tahoma" w:hAnsi="Tahoma" w:cs="Tahoma"/>
          <w:sz w:val="25"/>
          <w:szCs w:val="25"/>
        </w:rPr>
      </w:pPr>
      <w:r>
        <w:rPr>
          <w:rFonts w:ascii="Tahoma" w:hAnsi="Tahoma" w:cs="Tahoma"/>
          <w:sz w:val="25"/>
          <w:szCs w:val="25"/>
        </w:rPr>
        <w:t>Mrs. Nyanzi:</w:t>
      </w:r>
      <w:r>
        <w:rPr>
          <w:rFonts w:ascii="Tahoma" w:hAnsi="Tahoma" w:cs="Tahoma"/>
          <w:sz w:val="25"/>
          <w:szCs w:val="25"/>
        </w:rPr>
        <w:tab/>
        <w:t>Good morning, little girl.</w:t>
      </w:r>
    </w:p>
    <w:p w:rsidR="00924EB9" w:rsidRDefault="00F26544">
      <w:pPr>
        <w:spacing w:after="0"/>
        <w:rPr>
          <w:rFonts w:ascii="Tahoma" w:hAnsi="Tahoma" w:cs="Tahoma"/>
          <w:sz w:val="25"/>
          <w:szCs w:val="25"/>
        </w:rPr>
      </w:pPr>
      <w:r>
        <w:rPr>
          <w:rFonts w:ascii="Tahoma" w:hAnsi="Tahoma" w:cs="Tahoma"/>
          <w:sz w:val="25"/>
          <w:szCs w:val="25"/>
        </w:rPr>
        <w:t>Joan:</w:t>
      </w:r>
      <w:r>
        <w:rPr>
          <w:rFonts w:ascii="Tahoma" w:hAnsi="Tahoma" w:cs="Tahoma"/>
          <w:sz w:val="25"/>
          <w:szCs w:val="25"/>
        </w:rPr>
        <w:tab/>
        <w:t>Good morning, madam</w:t>
      </w:r>
    </w:p>
    <w:p w:rsidR="00924EB9" w:rsidRDefault="00F26544">
      <w:pPr>
        <w:spacing w:after="0"/>
        <w:rPr>
          <w:rFonts w:ascii="Tahoma" w:hAnsi="Tahoma" w:cs="Tahoma"/>
          <w:sz w:val="25"/>
          <w:szCs w:val="25"/>
        </w:rPr>
      </w:pPr>
      <w:r>
        <w:rPr>
          <w:rFonts w:ascii="Tahoma" w:hAnsi="Tahoma" w:cs="Tahoma"/>
          <w:sz w:val="25"/>
          <w:szCs w:val="25"/>
        </w:rPr>
        <w:t>Mrs. Nyanzi:</w:t>
      </w:r>
      <w:r>
        <w:rPr>
          <w:rFonts w:ascii="Tahoma" w:hAnsi="Tahoma" w:cs="Tahoma"/>
          <w:sz w:val="25"/>
          <w:szCs w:val="25"/>
        </w:rPr>
        <w:tab/>
        <w:t>What is your name?</w:t>
      </w:r>
    </w:p>
    <w:p w:rsidR="00924EB9" w:rsidRDefault="00F26544">
      <w:pPr>
        <w:spacing w:after="0"/>
        <w:rPr>
          <w:rFonts w:ascii="Tahoma" w:hAnsi="Tahoma" w:cs="Tahoma"/>
          <w:sz w:val="25"/>
          <w:szCs w:val="25"/>
        </w:rPr>
      </w:pPr>
      <w:r>
        <w:rPr>
          <w:rFonts w:ascii="Tahoma" w:hAnsi="Tahoma" w:cs="Tahoma"/>
          <w:sz w:val="25"/>
          <w:szCs w:val="25"/>
        </w:rPr>
        <w:t>Joan:</w:t>
      </w:r>
      <w:r>
        <w:rPr>
          <w:rFonts w:ascii="Tahoma" w:hAnsi="Tahoma" w:cs="Tahoma"/>
          <w:sz w:val="25"/>
          <w:szCs w:val="25"/>
        </w:rPr>
        <w:tab/>
        <w:t>My name is Joan Nantaba.</w:t>
      </w:r>
    </w:p>
    <w:p w:rsidR="00924EB9" w:rsidRDefault="00F26544">
      <w:pPr>
        <w:spacing w:after="0"/>
        <w:rPr>
          <w:rFonts w:ascii="Tahoma" w:hAnsi="Tahoma" w:cs="Tahoma"/>
          <w:sz w:val="25"/>
          <w:szCs w:val="25"/>
        </w:rPr>
      </w:pPr>
      <w:r>
        <w:rPr>
          <w:rFonts w:ascii="Tahoma" w:hAnsi="Tahoma" w:cs="Tahoma"/>
          <w:sz w:val="25"/>
          <w:szCs w:val="25"/>
        </w:rPr>
        <w:t>Mrs. Nyanzi: Where do you stay?</w:t>
      </w:r>
    </w:p>
    <w:p w:rsidR="00924EB9" w:rsidRDefault="00F26544">
      <w:pPr>
        <w:spacing w:after="0"/>
        <w:rPr>
          <w:rFonts w:ascii="Tahoma" w:hAnsi="Tahoma" w:cs="Tahoma"/>
          <w:sz w:val="25"/>
          <w:szCs w:val="25"/>
        </w:rPr>
      </w:pPr>
      <w:r>
        <w:rPr>
          <w:rFonts w:ascii="Tahoma" w:hAnsi="Tahoma" w:cs="Tahoma"/>
          <w:sz w:val="25"/>
          <w:szCs w:val="25"/>
        </w:rPr>
        <w:t xml:space="preserve">Joan: </w:t>
      </w:r>
      <w:r>
        <w:rPr>
          <w:rFonts w:ascii="Tahoma" w:hAnsi="Tahoma" w:cs="Tahoma"/>
          <w:sz w:val="25"/>
          <w:szCs w:val="25"/>
        </w:rPr>
        <w:tab/>
        <w:t>I stay in Makindye near the police station.</w:t>
      </w:r>
    </w:p>
    <w:p w:rsidR="00924EB9" w:rsidRDefault="00F26544">
      <w:pPr>
        <w:spacing w:after="0"/>
        <w:rPr>
          <w:rFonts w:ascii="Tahoma" w:hAnsi="Tahoma" w:cs="Tahoma"/>
          <w:sz w:val="25"/>
          <w:szCs w:val="25"/>
        </w:rPr>
      </w:pPr>
      <w:r>
        <w:rPr>
          <w:rFonts w:ascii="Tahoma" w:hAnsi="Tahoma" w:cs="Tahoma"/>
          <w:sz w:val="25"/>
          <w:szCs w:val="25"/>
        </w:rPr>
        <w:t>Mrs. Nyanzi: Does your father own a car?</w:t>
      </w:r>
    </w:p>
    <w:p w:rsidR="00924EB9" w:rsidRDefault="00F26544">
      <w:pPr>
        <w:spacing w:after="0"/>
        <w:rPr>
          <w:rFonts w:ascii="Tahoma" w:hAnsi="Tahoma" w:cs="Tahoma"/>
          <w:sz w:val="25"/>
          <w:szCs w:val="25"/>
        </w:rPr>
      </w:pPr>
      <w:r>
        <w:rPr>
          <w:rFonts w:ascii="Tahoma" w:hAnsi="Tahoma" w:cs="Tahoma"/>
          <w:sz w:val="25"/>
          <w:szCs w:val="25"/>
        </w:rPr>
        <w:t>Joan:</w:t>
      </w:r>
      <w:r>
        <w:rPr>
          <w:rFonts w:ascii="Tahoma" w:hAnsi="Tahoma" w:cs="Tahoma"/>
          <w:sz w:val="25"/>
          <w:szCs w:val="25"/>
        </w:rPr>
        <w:tab/>
        <w:t>Yes, he has a Pajero car.</w:t>
      </w:r>
    </w:p>
    <w:p w:rsidR="00924EB9" w:rsidRDefault="00F26544">
      <w:pPr>
        <w:spacing w:after="0"/>
        <w:rPr>
          <w:rFonts w:ascii="Tahoma" w:hAnsi="Tahoma" w:cs="Tahoma"/>
          <w:sz w:val="25"/>
          <w:szCs w:val="25"/>
        </w:rPr>
      </w:pPr>
      <w:r>
        <w:rPr>
          <w:rFonts w:ascii="Tahoma" w:hAnsi="Tahoma" w:cs="Tahoma"/>
          <w:sz w:val="25"/>
          <w:szCs w:val="25"/>
        </w:rPr>
        <w:t>Mrs. Nyanzi: Then, why are you walking?</w:t>
      </w:r>
    </w:p>
    <w:p w:rsidR="00924EB9" w:rsidRDefault="00F26544">
      <w:pPr>
        <w:spacing w:after="0"/>
        <w:ind w:left="720" w:hanging="720"/>
        <w:rPr>
          <w:rFonts w:ascii="Tahoma" w:hAnsi="Tahoma" w:cs="Tahoma"/>
          <w:sz w:val="25"/>
          <w:szCs w:val="25"/>
        </w:rPr>
      </w:pPr>
      <w:r>
        <w:rPr>
          <w:rFonts w:ascii="Tahoma" w:hAnsi="Tahoma" w:cs="Tahoma"/>
          <w:sz w:val="25"/>
          <w:szCs w:val="25"/>
        </w:rPr>
        <w:t>Joan:</w:t>
      </w:r>
      <w:r>
        <w:rPr>
          <w:rFonts w:ascii="Tahoma" w:hAnsi="Tahoma" w:cs="Tahoma"/>
          <w:sz w:val="25"/>
          <w:szCs w:val="25"/>
        </w:rPr>
        <w:tab/>
        <w:t>It was towed to the garage for repair. I couldn’t miss the lesson since my home is near our school.</w:t>
      </w:r>
    </w:p>
    <w:p w:rsidR="00924EB9" w:rsidRDefault="00F26544">
      <w:pPr>
        <w:spacing w:after="0"/>
        <w:rPr>
          <w:rFonts w:ascii="Tahoma" w:hAnsi="Tahoma" w:cs="Tahoma"/>
          <w:sz w:val="25"/>
          <w:szCs w:val="25"/>
        </w:rPr>
      </w:pPr>
      <w:r>
        <w:rPr>
          <w:rFonts w:ascii="Tahoma" w:hAnsi="Tahoma" w:cs="Tahoma"/>
          <w:sz w:val="25"/>
          <w:szCs w:val="25"/>
        </w:rPr>
        <w:t>Mrs. Nyanzi:</w:t>
      </w:r>
      <w:r>
        <w:rPr>
          <w:rFonts w:ascii="Tahoma" w:hAnsi="Tahoma" w:cs="Tahoma"/>
          <w:sz w:val="25"/>
          <w:szCs w:val="25"/>
        </w:rPr>
        <w:tab/>
        <w:t>You are a bright girl. What is your father’s name?</w:t>
      </w:r>
    </w:p>
    <w:p w:rsidR="00924EB9" w:rsidRDefault="00F26544">
      <w:pPr>
        <w:spacing w:after="0"/>
        <w:rPr>
          <w:rFonts w:ascii="Tahoma" w:hAnsi="Tahoma" w:cs="Tahoma"/>
          <w:sz w:val="25"/>
          <w:szCs w:val="25"/>
        </w:rPr>
      </w:pPr>
      <w:r>
        <w:rPr>
          <w:rFonts w:ascii="Tahoma" w:hAnsi="Tahoma" w:cs="Tahoma"/>
          <w:sz w:val="25"/>
          <w:szCs w:val="25"/>
        </w:rPr>
        <w:t>Joan: My father’s name is Mr. Mukasa.</w:t>
      </w:r>
    </w:p>
    <w:p w:rsidR="00924EB9" w:rsidRDefault="00F26544">
      <w:pPr>
        <w:spacing w:after="0"/>
        <w:rPr>
          <w:rFonts w:ascii="Tahoma" w:hAnsi="Tahoma" w:cs="Tahoma"/>
          <w:sz w:val="25"/>
          <w:szCs w:val="25"/>
        </w:rPr>
      </w:pPr>
      <w:r>
        <w:rPr>
          <w:rFonts w:ascii="Tahoma" w:hAnsi="Tahoma" w:cs="Tahoma"/>
          <w:sz w:val="25"/>
          <w:szCs w:val="25"/>
        </w:rPr>
        <w:t>Mrs. Nyanzi:</w:t>
      </w:r>
      <w:r>
        <w:rPr>
          <w:rFonts w:ascii="Tahoma" w:hAnsi="Tahoma" w:cs="Tahoma"/>
          <w:sz w:val="25"/>
          <w:szCs w:val="25"/>
        </w:rPr>
        <w:tab/>
        <w:t>What does he do?</w:t>
      </w:r>
    </w:p>
    <w:p w:rsidR="00924EB9" w:rsidRDefault="00F26544">
      <w:pPr>
        <w:spacing w:after="0"/>
        <w:rPr>
          <w:rFonts w:ascii="Tahoma" w:hAnsi="Tahoma" w:cs="Tahoma"/>
          <w:sz w:val="25"/>
          <w:szCs w:val="25"/>
        </w:rPr>
      </w:pPr>
      <w:r>
        <w:rPr>
          <w:rFonts w:ascii="Tahoma" w:hAnsi="Tahoma" w:cs="Tahoma"/>
          <w:sz w:val="25"/>
          <w:szCs w:val="25"/>
        </w:rPr>
        <w:t>Joan: He is an engineer.</w:t>
      </w:r>
    </w:p>
    <w:p w:rsidR="00924EB9" w:rsidRDefault="00F26544">
      <w:pPr>
        <w:spacing w:after="0"/>
        <w:rPr>
          <w:rFonts w:ascii="Tahoma" w:hAnsi="Tahoma" w:cs="Tahoma"/>
          <w:sz w:val="25"/>
          <w:szCs w:val="25"/>
        </w:rPr>
      </w:pPr>
      <w:r>
        <w:rPr>
          <w:rFonts w:ascii="Tahoma" w:hAnsi="Tahoma" w:cs="Tahoma"/>
          <w:sz w:val="25"/>
          <w:szCs w:val="25"/>
        </w:rPr>
        <w:t>Mrs. Where does he work?</w:t>
      </w:r>
    </w:p>
    <w:p w:rsidR="00924EB9" w:rsidRDefault="00F26544">
      <w:pPr>
        <w:spacing w:after="0"/>
        <w:rPr>
          <w:rFonts w:ascii="Tahoma" w:hAnsi="Tahoma" w:cs="Tahoma"/>
          <w:sz w:val="25"/>
          <w:szCs w:val="25"/>
        </w:rPr>
      </w:pPr>
      <w:r>
        <w:rPr>
          <w:rFonts w:ascii="Tahoma" w:hAnsi="Tahoma" w:cs="Tahoma"/>
          <w:sz w:val="25"/>
          <w:szCs w:val="25"/>
        </w:rPr>
        <w:t>Joan:</w:t>
      </w:r>
      <w:r>
        <w:rPr>
          <w:rFonts w:ascii="Tahoma" w:hAnsi="Tahoma" w:cs="Tahoma"/>
          <w:sz w:val="25"/>
          <w:szCs w:val="25"/>
        </w:rPr>
        <w:tab/>
        <w:t>He works with Zzimwe Construction Limited.</w:t>
      </w:r>
    </w:p>
    <w:p w:rsidR="00924EB9" w:rsidRDefault="00F26544">
      <w:pPr>
        <w:spacing w:after="0"/>
        <w:rPr>
          <w:rFonts w:ascii="Tahoma" w:hAnsi="Tahoma" w:cs="Tahoma"/>
          <w:sz w:val="25"/>
          <w:szCs w:val="25"/>
        </w:rPr>
      </w:pPr>
      <w:r>
        <w:rPr>
          <w:rFonts w:ascii="Tahoma" w:hAnsi="Tahoma" w:cs="Tahoma"/>
          <w:sz w:val="25"/>
          <w:szCs w:val="25"/>
        </w:rPr>
        <w:t>Mrs. Nyanzi:</w:t>
      </w:r>
      <w:r>
        <w:rPr>
          <w:rFonts w:ascii="Tahoma" w:hAnsi="Tahoma" w:cs="Tahoma"/>
          <w:sz w:val="25"/>
          <w:szCs w:val="25"/>
        </w:rPr>
        <w:tab/>
        <w:t>That’s wonderful. He must be a rich man. May I give you a lift home?</w:t>
      </w:r>
    </w:p>
    <w:p w:rsidR="00924EB9" w:rsidRDefault="00F26544">
      <w:pPr>
        <w:spacing w:after="0"/>
        <w:rPr>
          <w:rFonts w:ascii="Tahoma" w:hAnsi="Tahoma" w:cs="Tahoma"/>
          <w:sz w:val="25"/>
          <w:szCs w:val="25"/>
        </w:rPr>
      </w:pPr>
      <w:r>
        <w:rPr>
          <w:rFonts w:ascii="Tahoma" w:hAnsi="Tahoma" w:cs="Tahoma"/>
          <w:sz w:val="25"/>
          <w:szCs w:val="25"/>
        </w:rPr>
        <w:t>Joan: No, thank you! My parents refused me to accept lifts from strangers.</w:t>
      </w:r>
    </w:p>
    <w:p w:rsidR="00924EB9" w:rsidRDefault="00F26544">
      <w:pPr>
        <w:spacing w:after="0"/>
        <w:ind w:left="720" w:hanging="720"/>
        <w:rPr>
          <w:rFonts w:ascii="Tahoma" w:hAnsi="Tahoma" w:cs="Tahoma"/>
          <w:sz w:val="25"/>
          <w:szCs w:val="25"/>
        </w:rPr>
      </w:pPr>
      <w:r>
        <w:rPr>
          <w:rFonts w:ascii="Tahoma" w:hAnsi="Tahoma" w:cs="Tahoma"/>
          <w:sz w:val="25"/>
          <w:szCs w:val="25"/>
        </w:rPr>
        <w:t>Mrs. Nyanzi:</w:t>
      </w:r>
      <w:r>
        <w:rPr>
          <w:rFonts w:ascii="Tahoma" w:hAnsi="Tahoma" w:cs="Tahoma"/>
          <w:sz w:val="25"/>
          <w:szCs w:val="25"/>
        </w:rPr>
        <w:tab/>
        <w:t>What a clever girl you are! May the good Lord bless you and keep you from evil.</w:t>
      </w:r>
    </w:p>
    <w:p w:rsidR="00924EB9" w:rsidRDefault="00F26544">
      <w:pPr>
        <w:spacing w:after="0"/>
        <w:rPr>
          <w:rFonts w:ascii="Tahoma" w:hAnsi="Tahoma" w:cs="Tahoma"/>
          <w:sz w:val="25"/>
          <w:szCs w:val="25"/>
        </w:rPr>
      </w:pPr>
      <w:r>
        <w:rPr>
          <w:rFonts w:ascii="Tahoma" w:hAnsi="Tahoma" w:cs="Tahoma"/>
          <w:sz w:val="25"/>
          <w:szCs w:val="25"/>
        </w:rPr>
        <w:t>Joan:</w:t>
      </w:r>
      <w:r>
        <w:rPr>
          <w:rFonts w:ascii="Tahoma" w:hAnsi="Tahoma" w:cs="Tahoma"/>
          <w:sz w:val="25"/>
          <w:szCs w:val="25"/>
        </w:rPr>
        <w:tab/>
        <w:t>Thank you, Madam</w:t>
      </w:r>
    </w:p>
    <w:p w:rsidR="00924EB9" w:rsidRDefault="00924EB9">
      <w:pPr>
        <w:spacing w:after="0"/>
        <w:rPr>
          <w:rFonts w:ascii="Tahoma" w:hAnsi="Tahoma" w:cs="Tahoma"/>
          <w:sz w:val="25"/>
          <w:szCs w:val="25"/>
        </w:rPr>
      </w:pPr>
    </w:p>
    <w:p w:rsidR="00924EB9" w:rsidRDefault="00F26544">
      <w:pPr>
        <w:rPr>
          <w:rFonts w:ascii="Tahoma" w:hAnsi="Tahoma" w:cs="Tahoma"/>
          <w:sz w:val="25"/>
          <w:szCs w:val="25"/>
          <w:u w:val="single"/>
        </w:rPr>
      </w:pPr>
      <w:r>
        <w:rPr>
          <w:rFonts w:ascii="Tahoma" w:hAnsi="Tahoma" w:cs="Tahoma"/>
          <w:sz w:val="25"/>
          <w:szCs w:val="25"/>
          <w:u w:val="single"/>
        </w:rPr>
        <w:t>Questions</w:t>
      </w:r>
    </w:p>
    <w:p w:rsidR="00924EB9" w:rsidRDefault="00F26544">
      <w:pPr>
        <w:pStyle w:val="ListParagraph"/>
        <w:numPr>
          <w:ilvl w:val="0"/>
          <w:numId w:val="70"/>
        </w:numPr>
        <w:rPr>
          <w:rFonts w:ascii="Tahoma" w:hAnsi="Tahoma" w:cs="Tahoma"/>
          <w:sz w:val="25"/>
          <w:szCs w:val="25"/>
        </w:rPr>
      </w:pPr>
      <w:r>
        <w:rPr>
          <w:rFonts w:ascii="Tahoma" w:hAnsi="Tahoma" w:cs="Tahoma"/>
          <w:sz w:val="25"/>
          <w:szCs w:val="25"/>
        </w:rPr>
        <w:t>How many people are taking part in the dialogue?</w:t>
      </w:r>
    </w:p>
    <w:p w:rsidR="00924EB9" w:rsidRDefault="00F26544">
      <w:pPr>
        <w:pStyle w:val="ListParagraph"/>
        <w:numPr>
          <w:ilvl w:val="0"/>
          <w:numId w:val="70"/>
        </w:numPr>
        <w:rPr>
          <w:rFonts w:ascii="Tahoma" w:hAnsi="Tahoma" w:cs="Tahoma"/>
          <w:sz w:val="25"/>
          <w:szCs w:val="25"/>
        </w:rPr>
      </w:pPr>
      <w:r>
        <w:rPr>
          <w:rFonts w:ascii="Tahoma" w:hAnsi="Tahoma" w:cs="Tahoma"/>
          <w:sz w:val="25"/>
          <w:szCs w:val="25"/>
        </w:rPr>
        <w:t>What time of the day was it?</w:t>
      </w:r>
    </w:p>
    <w:p w:rsidR="00924EB9" w:rsidRDefault="00F26544">
      <w:pPr>
        <w:pStyle w:val="ListParagraph"/>
        <w:numPr>
          <w:ilvl w:val="0"/>
          <w:numId w:val="70"/>
        </w:numPr>
        <w:rPr>
          <w:rFonts w:ascii="Tahoma" w:hAnsi="Tahoma" w:cs="Tahoma"/>
          <w:sz w:val="25"/>
          <w:szCs w:val="25"/>
        </w:rPr>
      </w:pPr>
      <w:r>
        <w:rPr>
          <w:rFonts w:ascii="Tahoma" w:hAnsi="Tahoma" w:cs="Tahoma"/>
          <w:sz w:val="25"/>
          <w:szCs w:val="25"/>
        </w:rPr>
        <w:t>Where does Joan stay?</w:t>
      </w:r>
    </w:p>
    <w:p w:rsidR="00924EB9" w:rsidRDefault="00F26544">
      <w:pPr>
        <w:pStyle w:val="ListParagraph"/>
        <w:numPr>
          <w:ilvl w:val="0"/>
          <w:numId w:val="70"/>
        </w:numPr>
        <w:rPr>
          <w:rFonts w:ascii="Tahoma" w:hAnsi="Tahoma" w:cs="Tahoma"/>
          <w:sz w:val="25"/>
          <w:szCs w:val="25"/>
        </w:rPr>
      </w:pPr>
      <w:r>
        <w:rPr>
          <w:rFonts w:ascii="Tahoma" w:hAnsi="Tahoma" w:cs="Tahoma"/>
          <w:sz w:val="25"/>
          <w:szCs w:val="25"/>
        </w:rPr>
        <w:t>What kind of car does Jean’s father have?</w:t>
      </w:r>
    </w:p>
    <w:p w:rsidR="00924EB9" w:rsidRDefault="00F26544">
      <w:pPr>
        <w:pStyle w:val="ListParagraph"/>
        <w:numPr>
          <w:ilvl w:val="0"/>
          <w:numId w:val="70"/>
        </w:numPr>
        <w:rPr>
          <w:rFonts w:ascii="Tahoma" w:hAnsi="Tahoma" w:cs="Tahoma"/>
          <w:sz w:val="25"/>
          <w:szCs w:val="25"/>
        </w:rPr>
      </w:pPr>
      <w:r>
        <w:rPr>
          <w:rFonts w:ascii="Tahoma" w:hAnsi="Tahoma" w:cs="Tahoma"/>
          <w:sz w:val="25"/>
          <w:szCs w:val="25"/>
        </w:rPr>
        <w:t>Why couldn’t Joan miss the lesson that day?</w:t>
      </w:r>
    </w:p>
    <w:p w:rsidR="00924EB9" w:rsidRDefault="00F26544">
      <w:pPr>
        <w:pStyle w:val="ListParagraph"/>
        <w:numPr>
          <w:ilvl w:val="0"/>
          <w:numId w:val="70"/>
        </w:numPr>
        <w:rPr>
          <w:rFonts w:ascii="Tahoma" w:hAnsi="Tahoma" w:cs="Tahoma"/>
          <w:sz w:val="25"/>
          <w:szCs w:val="25"/>
        </w:rPr>
      </w:pPr>
      <w:r>
        <w:rPr>
          <w:rFonts w:ascii="Tahoma" w:hAnsi="Tahoma" w:cs="Tahoma"/>
          <w:sz w:val="25"/>
          <w:szCs w:val="25"/>
        </w:rPr>
        <w:t>Where does Joan’s father work?</w:t>
      </w:r>
    </w:p>
    <w:p w:rsidR="00924EB9" w:rsidRDefault="00F26544">
      <w:pPr>
        <w:pStyle w:val="ListParagraph"/>
        <w:numPr>
          <w:ilvl w:val="0"/>
          <w:numId w:val="70"/>
        </w:numPr>
        <w:rPr>
          <w:rFonts w:ascii="Tahoma" w:hAnsi="Tahoma" w:cs="Tahoma"/>
          <w:sz w:val="25"/>
          <w:szCs w:val="25"/>
        </w:rPr>
      </w:pPr>
      <w:r>
        <w:rPr>
          <w:rFonts w:ascii="Tahoma" w:hAnsi="Tahoma" w:cs="Tahoma"/>
          <w:sz w:val="25"/>
          <w:szCs w:val="25"/>
        </w:rPr>
        <w:t>Why did Joan refuse to be given a lift?</w:t>
      </w:r>
    </w:p>
    <w:p w:rsidR="00924EB9" w:rsidRDefault="00F26544">
      <w:pPr>
        <w:pStyle w:val="ListParagraph"/>
        <w:numPr>
          <w:ilvl w:val="0"/>
          <w:numId w:val="70"/>
        </w:numPr>
        <w:rPr>
          <w:rFonts w:ascii="Tahoma" w:hAnsi="Tahoma" w:cs="Tahoma"/>
          <w:sz w:val="25"/>
          <w:szCs w:val="25"/>
        </w:rPr>
      </w:pPr>
      <w:r>
        <w:rPr>
          <w:rFonts w:ascii="Tahoma" w:hAnsi="Tahoma" w:cs="Tahoma"/>
          <w:sz w:val="25"/>
          <w:szCs w:val="25"/>
        </w:rPr>
        <w:t>Do you think Joan is a school girl?</w:t>
      </w:r>
    </w:p>
    <w:p w:rsidR="00924EB9" w:rsidRDefault="00924EB9">
      <w:pPr>
        <w:pStyle w:val="ListParagraph"/>
        <w:ind w:left="1080"/>
        <w:rPr>
          <w:rFonts w:ascii="Tahoma" w:hAnsi="Tahoma" w:cs="Tahoma"/>
          <w:sz w:val="25"/>
          <w:szCs w:val="25"/>
        </w:rPr>
      </w:pPr>
    </w:p>
    <w:p w:rsidR="00924EB9" w:rsidRDefault="00F26544">
      <w:pPr>
        <w:pStyle w:val="ListParagraph"/>
        <w:numPr>
          <w:ilvl w:val="0"/>
          <w:numId w:val="70"/>
        </w:numPr>
        <w:rPr>
          <w:rFonts w:ascii="Tahoma" w:hAnsi="Tahoma" w:cs="Tahoma"/>
          <w:sz w:val="25"/>
          <w:szCs w:val="25"/>
        </w:rPr>
      </w:pPr>
      <w:r>
        <w:rPr>
          <w:rFonts w:ascii="Tahoma" w:hAnsi="Tahoma" w:cs="Tahoma"/>
          <w:sz w:val="25"/>
          <w:szCs w:val="25"/>
        </w:rPr>
        <w:t>Write in full.</w:t>
      </w:r>
    </w:p>
    <w:p w:rsidR="00924EB9" w:rsidRDefault="00F26544">
      <w:pPr>
        <w:pStyle w:val="ListParagraph"/>
        <w:numPr>
          <w:ilvl w:val="0"/>
          <w:numId w:val="71"/>
        </w:numPr>
        <w:rPr>
          <w:rFonts w:ascii="Tahoma" w:hAnsi="Tahoma" w:cs="Tahoma"/>
          <w:sz w:val="25"/>
          <w:szCs w:val="25"/>
        </w:rPr>
      </w:pPr>
      <w:r>
        <w:rPr>
          <w:rFonts w:ascii="Tahoma" w:hAnsi="Tahoma" w:cs="Tahoma"/>
          <w:sz w:val="25"/>
          <w:szCs w:val="25"/>
        </w:rPr>
        <w:t>Mrs.</w:t>
      </w:r>
      <w:r>
        <w:rPr>
          <w:rFonts w:ascii="Tahoma" w:hAnsi="Tahoma" w:cs="Tahoma"/>
          <w:sz w:val="25"/>
          <w:szCs w:val="25"/>
        </w:rPr>
        <w:tab/>
        <w:t>________________</w:t>
      </w:r>
      <w:r>
        <w:rPr>
          <w:rFonts w:ascii="Tahoma" w:hAnsi="Tahoma" w:cs="Tahoma"/>
          <w:sz w:val="25"/>
          <w:szCs w:val="25"/>
        </w:rPr>
        <w:tab/>
        <w:t>(b) Mr. _____________</w:t>
      </w:r>
    </w:p>
    <w:p w:rsidR="00924EB9" w:rsidRDefault="00F26544">
      <w:pPr>
        <w:rPr>
          <w:rFonts w:ascii="Tahoma" w:hAnsi="Tahoma" w:cs="Tahoma"/>
          <w:b/>
          <w:sz w:val="25"/>
          <w:szCs w:val="25"/>
        </w:rPr>
      </w:pPr>
      <w:r>
        <w:rPr>
          <w:rFonts w:ascii="Tahoma" w:hAnsi="Tahoma" w:cs="Tahoma"/>
          <w:b/>
          <w:sz w:val="25"/>
          <w:szCs w:val="25"/>
        </w:rPr>
        <w:t>Science</w:t>
      </w:r>
    </w:p>
    <w:p w:rsidR="00924EB9" w:rsidRDefault="00F26544">
      <w:pPr>
        <w:pStyle w:val="ListParagraph"/>
        <w:numPr>
          <w:ilvl w:val="0"/>
          <w:numId w:val="72"/>
        </w:numPr>
        <w:ind w:hanging="630"/>
        <w:rPr>
          <w:rFonts w:ascii="Tahoma" w:hAnsi="Tahoma" w:cs="Tahoma"/>
          <w:sz w:val="25"/>
          <w:szCs w:val="25"/>
        </w:rPr>
      </w:pPr>
      <w:r>
        <w:rPr>
          <w:rFonts w:ascii="Tahoma" w:hAnsi="Tahoma" w:cs="Tahoma"/>
          <w:sz w:val="25"/>
          <w:szCs w:val="25"/>
        </w:rPr>
        <w:lastRenderedPageBreak/>
        <w:t>What is flossing as used in dental health?</w:t>
      </w:r>
    </w:p>
    <w:p w:rsidR="00924EB9" w:rsidRDefault="00F26544">
      <w:pPr>
        <w:pStyle w:val="ListParagraph"/>
        <w:numPr>
          <w:ilvl w:val="0"/>
          <w:numId w:val="72"/>
        </w:numPr>
        <w:ind w:hanging="630"/>
        <w:rPr>
          <w:rFonts w:ascii="Tahoma" w:hAnsi="Tahoma" w:cs="Tahoma"/>
          <w:sz w:val="25"/>
          <w:szCs w:val="25"/>
        </w:rPr>
      </w:pPr>
      <w:r>
        <w:rPr>
          <w:rFonts w:ascii="Tahoma" w:hAnsi="Tahoma" w:cs="Tahoma"/>
          <w:sz w:val="25"/>
          <w:szCs w:val="25"/>
        </w:rPr>
        <w:t>State any one block in crop growing.</w:t>
      </w:r>
    </w:p>
    <w:p w:rsidR="00924EB9" w:rsidRDefault="00F26544">
      <w:pPr>
        <w:pStyle w:val="ListParagraph"/>
        <w:numPr>
          <w:ilvl w:val="0"/>
          <w:numId w:val="72"/>
        </w:numPr>
        <w:ind w:hanging="630"/>
        <w:rPr>
          <w:rFonts w:ascii="Tahoma" w:hAnsi="Tahoma" w:cs="Tahoma"/>
          <w:sz w:val="25"/>
          <w:szCs w:val="25"/>
        </w:rPr>
      </w:pPr>
      <w:r>
        <w:rPr>
          <w:rFonts w:ascii="Tahoma" w:hAnsi="Tahoma" w:cs="Tahoma"/>
          <w:sz w:val="25"/>
          <w:szCs w:val="25"/>
        </w:rPr>
        <w:t>State any one importance of good sanitation in our environment.</w:t>
      </w:r>
    </w:p>
    <w:p w:rsidR="00924EB9" w:rsidRDefault="00F26544">
      <w:pPr>
        <w:pStyle w:val="ListParagraph"/>
        <w:numPr>
          <w:ilvl w:val="0"/>
          <w:numId w:val="72"/>
        </w:numPr>
        <w:ind w:hanging="630"/>
        <w:rPr>
          <w:rFonts w:ascii="Tahoma" w:hAnsi="Tahoma" w:cs="Tahoma"/>
          <w:sz w:val="25"/>
          <w:szCs w:val="25"/>
        </w:rPr>
      </w:pPr>
      <w:r>
        <w:rPr>
          <w:rFonts w:ascii="Tahoma" w:hAnsi="Tahoma" w:cs="Tahoma"/>
          <w:sz w:val="25"/>
          <w:szCs w:val="25"/>
        </w:rPr>
        <w:t>Mention any one disease spread in the 4Fs germ path.</w:t>
      </w:r>
    </w:p>
    <w:p w:rsidR="00924EB9" w:rsidRDefault="00F26544">
      <w:pPr>
        <w:pStyle w:val="ListParagraph"/>
        <w:numPr>
          <w:ilvl w:val="0"/>
          <w:numId w:val="72"/>
        </w:numPr>
        <w:ind w:hanging="630"/>
        <w:rPr>
          <w:rFonts w:ascii="Tahoma" w:hAnsi="Tahoma" w:cs="Tahoma"/>
          <w:sz w:val="25"/>
          <w:szCs w:val="25"/>
        </w:rPr>
      </w:pPr>
      <w:r>
        <w:rPr>
          <w:rFonts w:ascii="Tahoma" w:hAnsi="Tahoma" w:cs="Tahoma"/>
          <w:sz w:val="25"/>
          <w:szCs w:val="25"/>
        </w:rPr>
        <w:t>How is First Aid different from a first aid kit?</w:t>
      </w:r>
    </w:p>
    <w:p w:rsidR="00924EB9" w:rsidRDefault="00F26544">
      <w:pPr>
        <w:pStyle w:val="ListParagraph"/>
        <w:numPr>
          <w:ilvl w:val="0"/>
          <w:numId w:val="72"/>
        </w:numPr>
        <w:ind w:hanging="630"/>
        <w:rPr>
          <w:rFonts w:ascii="Tahoma" w:hAnsi="Tahoma" w:cs="Tahoma"/>
          <w:sz w:val="25"/>
          <w:szCs w:val="25"/>
        </w:rPr>
      </w:pPr>
      <w:r>
        <w:rPr>
          <w:rFonts w:ascii="Tahoma" w:hAnsi="Tahoma" w:cs="Tahoma"/>
          <w:sz w:val="25"/>
          <w:szCs w:val="25"/>
        </w:rPr>
        <w:t>Give one example of an intestinal communicable disease.</w:t>
      </w:r>
    </w:p>
    <w:p w:rsidR="00924EB9" w:rsidRDefault="00F26544">
      <w:pPr>
        <w:pStyle w:val="ListParagraph"/>
        <w:numPr>
          <w:ilvl w:val="0"/>
          <w:numId w:val="72"/>
        </w:numPr>
        <w:ind w:hanging="630"/>
        <w:rPr>
          <w:rFonts w:ascii="Tahoma" w:hAnsi="Tahoma" w:cs="Tahoma"/>
          <w:sz w:val="25"/>
          <w:szCs w:val="25"/>
        </w:rPr>
      </w:pPr>
      <w:r>
        <w:rPr>
          <w:rFonts w:ascii="Tahoma" w:hAnsi="Tahoma" w:cs="Tahoma"/>
          <w:sz w:val="25"/>
          <w:szCs w:val="25"/>
        </w:rPr>
        <w:t>Give the structural difference between a cock and a hen.</w:t>
      </w:r>
    </w:p>
    <w:p w:rsidR="00924EB9" w:rsidRDefault="00F26544">
      <w:pPr>
        <w:pStyle w:val="ListParagraph"/>
        <w:numPr>
          <w:ilvl w:val="0"/>
          <w:numId w:val="72"/>
        </w:numPr>
        <w:ind w:hanging="630"/>
        <w:rPr>
          <w:rFonts w:ascii="Tahoma" w:hAnsi="Tahoma" w:cs="Tahoma"/>
          <w:sz w:val="25"/>
          <w:szCs w:val="25"/>
        </w:rPr>
      </w:pPr>
      <w:r>
        <w:rPr>
          <w:rFonts w:ascii="Tahoma" w:hAnsi="Tahoma" w:cs="Tahoma"/>
          <w:sz w:val="25"/>
          <w:szCs w:val="25"/>
        </w:rPr>
        <w:t>How are heavy breeds of birds useful to a poultry farmer?</w:t>
      </w:r>
    </w:p>
    <w:p w:rsidR="00924EB9" w:rsidRDefault="00F26544">
      <w:pPr>
        <w:pStyle w:val="ListParagraph"/>
        <w:numPr>
          <w:ilvl w:val="0"/>
          <w:numId w:val="72"/>
        </w:numPr>
        <w:ind w:hanging="630"/>
        <w:rPr>
          <w:rFonts w:ascii="Tahoma" w:hAnsi="Tahoma" w:cs="Tahoma"/>
          <w:sz w:val="25"/>
          <w:szCs w:val="25"/>
        </w:rPr>
      </w:pPr>
      <w:r>
        <w:rPr>
          <w:rFonts w:ascii="Tahoma" w:hAnsi="Tahoma" w:cs="Tahoma"/>
          <w:sz w:val="25"/>
          <w:szCs w:val="25"/>
        </w:rPr>
        <w:t>Identify any characteristic of an insect.</w:t>
      </w:r>
    </w:p>
    <w:p w:rsidR="00924EB9" w:rsidRDefault="00F26544">
      <w:pPr>
        <w:pStyle w:val="ListParagraph"/>
        <w:numPr>
          <w:ilvl w:val="0"/>
          <w:numId w:val="72"/>
        </w:numPr>
        <w:ind w:hanging="630"/>
        <w:rPr>
          <w:rFonts w:ascii="Tahoma" w:hAnsi="Tahoma" w:cs="Tahoma"/>
          <w:sz w:val="25"/>
          <w:szCs w:val="25"/>
        </w:rPr>
      </w:pPr>
      <w:r>
        <w:rPr>
          <w:rFonts w:ascii="Tahoma" w:hAnsi="Tahoma" w:cs="Tahoma"/>
          <w:sz w:val="25"/>
          <w:szCs w:val="25"/>
        </w:rPr>
        <w:t>How are germs spread from one person to another?</w:t>
      </w:r>
    </w:p>
    <w:p w:rsidR="00924EB9" w:rsidRDefault="00F26544">
      <w:pPr>
        <w:pStyle w:val="ListParagraph"/>
        <w:rPr>
          <w:rFonts w:ascii="Tahoma" w:hAnsi="Tahoma" w:cs="Tahoma"/>
          <w:sz w:val="25"/>
          <w:szCs w:val="25"/>
        </w:rPr>
      </w:pPr>
      <w:r>
        <w:rPr>
          <w:rFonts w:ascii="Tahoma" w:hAnsi="Tahoma" w:cs="Tahoma"/>
          <w:sz w:val="25"/>
          <w:szCs w:val="25"/>
        </w:rPr>
        <w:t>Section B</w:t>
      </w:r>
    </w:p>
    <w:p w:rsidR="00924EB9" w:rsidRDefault="00F26544">
      <w:pPr>
        <w:pStyle w:val="ListParagraph"/>
        <w:numPr>
          <w:ilvl w:val="0"/>
          <w:numId w:val="72"/>
        </w:numPr>
        <w:ind w:hanging="630"/>
        <w:rPr>
          <w:rFonts w:ascii="Tahoma" w:hAnsi="Tahoma" w:cs="Tahoma"/>
          <w:sz w:val="25"/>
          <w:szCs w:val="25"/>
        </w:rPr>
      </w:pPr>
      <w:r>
        <w:rPr>
          <w:rFonts w:ascii="Tahoma" w:hAnsi="Tahoma" w:cs="Tahoma"/>
          <w:sz w:val="25"/>
          <w:szCs w:val="25"/>
        </w:rPr>
        <w:t xml:space="preserve">(a) </w:t>
      </w:r>
      <w:r>
        <w:rPr>
          <w:rFonts w:ascii="Tahoma" w:hAnsi="Tahoma" w:cs="Tahoma"/>
          <w:sz w:val="25"/>
          <w:szCs w:val="25"/>
        </w:rPr>
        <w:tab/>
        <w:t>What is a balanced diet?</w:t>
      </w:r>
    </w:p>
    <w:p w:rsidR="00924EB9" w:rsidRDefault="00F26544">
      <w:pPr>
        <w:pStyle w:val="ListParagraph"/>
        <w:rPr>
          <w:rFonts w:ascii="Tahoma" w:hAnsi="Tahoma" w:cs="Tahoma"/>
          <w:sz w:val="25"/>
          <w:szCs w:val="25"/>
        </w:rPr>
      </w:pPr>
      <w:r>
        <w:rPr>
          <w:rFonts w:ascii="Tahoma" w:hAnsi="Tahoma" w:cs="Tahoma"/>
          <w:sz w:val="25"/>
          <w:szCs w:val="25"/>
        </w:rPr>
        <w:t>(b)</w:t>
      </w:r>
      <w:r>
        <w:rPr>
          <w:rFonts w:ascii="Tahoma" w:hAnsi="Tahoma" w:cs="Tahoma"/>
          <w:sz w:val="25"/>
          <w:szCs w:val="25"/>
        </w:rPr>
        <w:tab/>
        <w:t>Mention any one component of a balanced diet.</w:t>
      </w:r>
    </w:p>
    <w:p w:rsidR="00924EB9" w:rsidRDefault="00F26544">
      <w:pPr>
        <w:pStyle w:val="ListParagraph"/>
        <w:rPr>
          <w:rFonts w:ascii="Tahoma" w:hAnsi="Tahoma" w:cs="Tahoma"/>
          <w:sz w:val="25"/>
          <w:szCs w:val="25"/>
        </w:rPr>
      </w:pPr>
      <w:r>
        <w:rPr>
          <w:rFonts w:ascii="Tahoma" w:hAnsi="Tahoma" w:cs="Tahoma"/>
          <w:sz w:val="25"/>
          <w:szCs w:val="25"/>
        </w:rPr>
        <w:t>(c)</w:t>
      </w:r>
      <w:r>
        <w:rPr>
          <w:rFonts w:ascii="Tahoma" w:hAnsi="Tahoma" w:cs="Tahoma"/>
          <w:sz w:val="25"/>
          <w:szCs w:val="25"/>
        </w:rPr>
        <w:tab/>
        <w:t xml:space="preserve">Explain what would happen to Mrs. Kapere’s family if not fed on a </w:t>
      </w:r>
      <w:r>
        <w:rPr>
          <w:rFonts w:ascii="Tahoma" w:hAnsi="Tahoma" w:cs="Tahoma"/>
          <w:sz w:val="25"/>
          <w:szCs w:val="25"/>
        </w:rPr>
        <w:tab/>
        <w:t>balanced diet.</w:t>
      </w:r>
    </w:p>
    <w:p w:rsidR="00924EB9" w:rsidRDefault="00F26544">
      <w:pPr>
        <w:pStyle w:val="ListParagraph"/>
        <w:rPr>
          <w:rFonts w:ascii="Tahoma" w:hAnsi="Tahoma" w:cs="Tahoma"/>
          <w:sz w:val="25"/>
          <w:szCs w:val="25"/>
        </w:rPr>
      </w:pPr>
      <w:r>
        <w:rPr>
          <w:rFonts w:ascii="Tahoma" w:hAnsi="Tahoma" w:cs="Tahoma"/>
          <w:sz w:val="25"/>
          <w:szCs w:val="25"/>
        </w:rPr>
        <w:t>(d)</w:t>
      </w:r>
      <w:r>
        <w:rPr>
          <w:rFonts w:ascii="Tahoma" w:hAnsi="Tahoma" w:cs="Tahoma"/>
          <w:sz w:val="25"/>
          <w:szCs w:val="25"/>
        </w:rPr>
        <w:tab/>
        <w:t xml:space="preserve">What advice would you give to a mother whose child is suffering from </w:t>
      </w:r>
      <w:r>
        <w:rPr>
          <w:rFonts w:ascii="Tahoma" w:hAnsi="Tahoma" w:cs="Tahoma"/>
          <w:sz w:val="25"/>
          <w:szCs w:val="25"/>
        </w:rPr>
        <w:tab/>
        <w:t>kwashiorkor?</w:t>
      </w:r>
    </w:p>
    <w:p w:rsidR="00924EB9" w:rsidRDefault="00F26544">
      <w:pPr>
        <w:pStyle w:val="ListParagraph"/>
        <w:numPr>
          <w:ilvl w:val="0"/>
          <w:numId w:val="72"/>
        </w:numPr>
        <w:ind w:hanging="630"/>
        <w:rPr>
          <w:rFonts w:ascii="Tahoma" w:hAnsi="Tahoma" w:cs="Tahoma"/>
          <w:sz w:val="25"/>
          <w:szCs w:val="25"/>
        </w:rPr>
      </w:pPr>
      <w:r>
        <w:rPr>
          <w:rFonts w:ascii="Tahoma" w:hAnsi="Tahoma" w:cs="Tahoma"/>
          <w:sz w:val="25"/>
          <w:szCs w:val="25"/>
        </w:rPr>
        <w:t>(a)</w:t>
      </w:r>
      <w:r>
        <w:rPr>
          <w:rFonts w:ascii="Tahoma" w:hAnsi="Tahoma" w:cs="Tahoma"/>
          <w:sz w:val="25"/>
          <w:szCs w:val="25"/>
        </w:rPr>
        <w:tab/>
        <w:t>State any one way of caring for our eyes.</w:t>
      </w:r>
    </w:p>
    <w:p w:rsidR="00924EB9" w:rsidRDefault="00F26544">
      <w:pPr>
        <w:pStyle w:val="ListParagraph"/>
        <w:rPr>
          <w:rFonts w:ascii="Tahoma" w:hAnsi="Tahoma" w:cs="Tahoma"/>
          <w:sz w:val="25"/>
          <w:szCs w:val="25"/>
        </w:rPr>
      </w:pPr>
      <w:r>
        <w:rPr>
          <w:rFonts w:ascii="Tahoma" w:hAnsi="Tahoma" w:cs="Tahoma"/>
          <w:sz w:val="25"/>
          <w:szCs w:val="25"/>
        </w:rPr>
        <w:t>(b)</w:t>
      </w:r>
      <w:r>
        <w:rPr>
          <w:rFonts w:ascii="Tahoma" w:hAnsi="Tahoma" w:cs="Tahoma"/>
          <w:sz w:val="25"/>
          <w:szCs w:val="25"/>
        </w:rPr>
        <w:tab/>
        <w:t>What is the importance of grooming our finger nails?</w:t>
      </w:r>
    </w:p>
    <w:p w:rsidR="00924EB9" w:rsidRDefault="00F26544">
      <w:pPr>
        <w:pStyle w:val="ListParagraph"/>
        <w:rPr>
          <w:rFonts w:ascii="Tahoma" w:hAnsi="Tahoma" w:cs="Tahoma"/>
          <w:sz w:val="25"/>
          <w:szCs w:val="25"/>
        </w:rPr>
      </w:pPr>
      <w:r>
        <w:rPr>
          <w:rFonts w:ascii="Tahoma" w:hAnsi="Tahoma" w:cs="Tahoma"/>
          <w:sz w:val="25"/>
          <w:szCs w:val="25"/>
        </w:rPr>
        <w:t>(c)</w:t>
      </w:r>
      <w:r>
        <w:rPr>
          <w:rFonts w:ascii="Tahoma" w:hAnsi="Tahoma" w:cs="Tahoma"/>
          <w:sz w:val="25"/>
          <w:szCs w:val="25"/>
        </w:rPr>
        <w:tab/>
        <w:t>Name the sense organ that enables us to detect a dead rat in the house.</w:t>
      </w:r>
    </w:p>
    <w:p w:rsidR="00924EB9" w:rsidRDefault="00F26544">
      <w:pPr>
        <w:pStyle w:val="ListParagraph"/>
        <w:rPr>
          <w:rFonts w:ascii="Tahoma" w:hAnsi="Tahoma" w:cs="Tahoma"/>
          <w:sz w:val="25"/>
          <w:szCs w:val="25"/>
        </w:rPr>
      </w:pPr>
      <w:r>
        <w:rPr>
          <w:rFonts w:ascii="Tahoma" w:hAnsi="Tahoma" w:cs="Tahoma"/>
          <w:sz w:val="25"/>
          <w:szCs w:val="25"/>
        </w:rPr>
        <w:t>(d)</w:t>
      </w:r>
      <w:r>
        <w:rPr>
          <w:rFonts w:ascii="Tahoma" w:hAnsi="Tahoma" w:cs="Tahoma"/>
          <w:sz w:val="25"/>
          <w:szCs w:val="25"/>
        </w:rPr>
        <w:tab/>
        <w:t>Mention any one way of keeping your skin healthy.</w:t>
      </w:r>
    </w:p>
    <w:p w:rsidR="00924EB9" w:rsidRDefault="00F26544">
      <w:pPr>
        <w:pStyle w:val="ListParagraph"/>
        <w:numPr>
          <w:ilvl w:val="0"/>
          <w:numId w:val="72"/>
        </w:numPr>
        <w:ind w:hanging="630"/>
        <w:rPr>
          <w:rFonts w:ascii="Tahoma" w:hAnsi="Tahoma" w:cs="Tahoma"/>
          <w:sz w:val="25"/>
          <w:szCs w:val="25"/>
        </w:rPr>
      </w:pPr>
      <w:r>
        <w:rPr>
          <w:rFonts w:ascii="Tahoma" w:hAnsi="Tahoma" w:cs="Tahoma"/>
          <w:sz w:val="25"/>
          <w:szCs w:val="25"/>
        </w:rPr>
        <w:t>(a)</w:t>
      </w:r>
      <w:r>
        <w:rPr>
          <w:rFonts w:ascii="Tahoma" w:hAnsi="Tahoma" w:cs="Tahoma"/>
          <w:sz w:val="25"/>
          <w:szCs w:val="25"/>
        </w:rPr>
        <w:tab/>
        <w:t>Give any one example of an exotic breed of rabbits.</w:t>
      </w:r>
    </w:p>
    <w:p w:rsidR="00924EB9" w:rsidRDefault="00F26544">
      <w:pPr>
        <w:pStyle w:val="ListParagraph"/>
        <w:rPr>
          <w:rFonts w:ascii="Tahoma" w:hAnsi="Tahoma" w:cs="Tahoma"/>
          <w:sz w:val="25"/>
          <w:szCs w:val="25"/>
        </w:rPr>
      </w:pPr>
      <w:r>
        <w:rPr>
          <w:rFonts w:ascii="Tahoma" w:hAnsi="Tahoma" w:cs="Tahoma"/>
          <w:sz w:val="25"/>
          <w:szCs w:val="25"/>
        </w:rPr>
        <w:t>(b)</w:t>
      </w:r>
      <w:r>
        <w:rPr>
          <w:rFonts w:ascii="Tahoma" w:hAnsi="Tahoma" w:cs="Tahoma"/>
          <w:sz w:val="25"/>
          <w:szCs w:val="25"/>
        </w:rPr>
        <w:tab/>
        <w:t>Suggest any one method that is used in controlling diseases in rabbits.</w:t>
      </w:r>
    </w:p>
    <w:p w:rsidR="00924EB9" w:rsidRDefault="00F26544">
      <w:pPr>
        <w:pStyle w:val="ListParagraph"/>
        <w:rPr>
          <w:rFonts w:ascii="Tahoma" w:hAnsi="Tahoma" w:cs="Tahoma"/>
          <w:sz w:val="25"/>
          <w:szCs w:val="25"/>
        </w:rPr>
      </w:pPr>
      <w:r>
        <w:rPr>
          <w:rFonts w:ascii="Tahoma" w:hAnsi="Tahoma" w:cs="Tahoma"/>
          <w:sz w:val="25"/>
          <w:szCs w:val="25"/>
        </w:rPr>
        <w:t>(c)</w:t>
      </w:r>
      <w:r>
        <w:rPr>
          <w:rFonts w:ascii="Tahoma" w:hAnsi="Tahoma" w:cs="Tahoma"/>
          <w:sz w:val="25"/>
          <w:szCs w:val="25"/>
        </w:rPr>
        <w:tab/>
        <w:t>What is the gestation period of a doe?</w:t>
      </w:r>
    </w:p>
    <w:p w:rsidR="00924EB9" w:rsidRDefault="00F26544">
      <w:pPr>
        <w:pStyle w:val="ListParagraph"/>
        <w:rPr>
          <w:rFonts w:ascii="Tahoma" w:hAnsi="Tahoma" w:cs="Tahoma"/>
          <w:sz w:val="25"/>
          <w:szCs w:val="25"/>
        </w:rPr>
      </w:pPr>
      <w:r>
        <w:rPr>
          <w:rFonts w:ascii="Tahoma" w:hAnsi="Tahoma" w:cs="Tahoma"/>
          <w:sz w:val="25"/>
          <w:szCs w:val="25"/>
        </w:rPr>
        <w:t>(d)</w:t>
      </w:r>
      <w:r>
        <w:rPr>
          <w:rFonts w:ascii="Tahoma" w:hAnsi="Tahoma" w:cs="Tahoma"/>
          <w:sz w:val="25"/>
          <w:szCs w:val="25"/>
        </w:rPr>
        <w:tab/>
        <w:t>What name is given to a home of indigenous breeds of rabbits?</w:t>
      </w:r>
    </w:p>
    <w:p w:rsidR="00924EB9" w:rsidRDefault="00F26544">
      <w:pPr>
        <w:pStyle w:val="ListParagraph"/>
        <w:rPr>
          <w:rFonts w:ascii="Tahoma" w:hAnsi="Tahoma" w:cs="Tahoma"/>
          <w:sz w:val="25"/>
          <w:szCs w:val="25"/>
        </w:rPr>
      </w:pPr>
      <w:r>
        <w:rPr>
          <w:rFonts w:ascii="Tahoma" w:hAnsi="Tahoma" w:cs="Tahoma"/>
          <w:sz w:val="25"/>
          <w:szCs w:val="25"/>
        </w:rPr>
        <w:t>(e)</w:t>
      </w:r>
      <w:r>
        <w:rPr>
          <w:rFonts w:ascii="Tahoma" w:hAnsi="Tahoma" w:cs="Tahoma"/>
          <w:sz w:val="25"/>
          <w:szCs w:val="25"/>
        </w:rPr>
        <w:tab/>
        <w:t>Why do some farmers prefer keeping rabbits to cattle?</w:t>
      </w:r>
    </w:p>
    <w:p w:rsidR="00924EB9" w:rsidRDefault="00F26544">
      <w:pPr>
        <w:pStyle w:val="ListParagraph"/>
        <w:numPr>
          <w:ilvl w:val="0"/>
          <w:numId w:val="72"/>
        </w:numPr>
        <w:ind w:hanging="630"/>
        <w:rPr>
          <w:rFonts w:ascii="Tahoma" w:hAnsi="Tahoma" w:cs="Tahoma"/>
          <w:sz w:val="25"/>
          <w:szCs w:val="25"/>
        </w:rPr>
      </w:pPr>
      <w:r>
        <w:rPr>
          <w:rFonts w:ascii="Tahoma" w:hAnsi="Tahoma" w:cs="Tahoma"/>
          <w:sz w:val="25"/>
          <w:szCs w:val="25"/>
        </w:rPr>
        <w:t>(a)</w:t>
      </w:r>
      <w:r>
        <w:rPr>
          <w:rFonts w:ascii="Tahoma" w:hAnsi="Tahoma" w:cs="Tahoma"/>
          <w:sz w:val="25"/>
          <w:szCs w:val="25"/>
        </w:rPr>
        <w:tab/>
        <w:t>What is an apiary?</w:t>
      </w:r>
    </w:p>
    <w:p w:rsidR="00924EB9" w:rsidRDefault="00F26544">
      <w:pPr>
        <w:pStyle w:val="ListParagraph"/>
        <w:rPr>
          <w:rFonts w:ascii="Tahoma" w:hAnsi="Tahoma" w:cs="Tahoma"/>
          <w:sz w:val="25"/>
          <w:szCs w:val="25"/>
        </w:rPr>
      </w:pPr>
      <w:r>
        <w:rPr>
          <w:rFonts w:ascii="Tahoma" w:hAnsi="Tahoma" w:cs="Tahoma"/>
          <w:sz w:val="25"/>
          <w:szCs w:val="25"/>
        </w:rPr>
        <w:t>(b)</w:t>
      </w:r>
      <w:r>
        <w:rPr>
          <w:rFonts w:ascii="Tahoma" w:hAnsi="Tahoma" w:cs="Tahoma"/>
          <w:sz w:val="25"/>
          <w:szCs w:val="25"/>
        </w:rPr>
        <w:tab/>
        <w:t>State any two factors to consider when citing a hive.</w:t>
      </w:r>
    </w:p>
    <w:p w:rsidR="00924EB9" w:rsidRDefault="00924EB9">
      <w:pPr>
        <w:pStyle w:val="ListParagraph"/>
        <w:rPr>
          <w:rFonts w:ascii="Tahoma" w:hAnsi="Tahoma" w:cs="Tahoma"/>
          <w:sz w:val="25"/>
          <w:szCs w:val="25"/>
        </w:rPr>
      </w:pPr>
    </w:p>
    <w:p w:rsidR="00924EB9" w:rsidRDefault="00F26544">
      <w:pPr>
        <w:pStyle w:val="ListParagraph"/>
        <w:jc w:val="center"/>
        <w:rPr>
          <w:rFonts w:ascii="Tahoma" w:hAnsi="Tahoma" w:cs="Tahoma"/>
          <w:sz w:val="25"/>
          <w:szCs w:val="25"/>
        </w:rPr>
      </w:pPr>
      <w:r>
        <w:rPr>
          <w:rFonts w:ascii="Tahoma" w:hAnsi="Tahoma" w:cs="Tahoma"/>
          <w:sz w:val="25"/>
          <w:szCs w:val="25"/>
        </w:rPr>
        <w:t>END</w:t>
      </w:r>
    </w:p>
    <w:p w:rsidR="00924EB9" w:rsidRDefault="00924EB9">
      <w:pPr>
        <w:pStyle w:val="ListParagraph"/>
        <w:jc w:val="center"/>
        <w:rPr>
          <w:rFonts w:ascii="Tahoma" w:hAnsi="Tahoma" w:cs="Tahoma"/>
          <w:sz w:val="25"/>
          <w:szCs w:val="25"/>
        </w:rPr>
      </w:pPr>
    </w:p>
    <w:p w:rsidR="00924EB9" w:rsidRDefault="00924EB9">
      <w:pPr>
        <w:pStyle w:val="ListParagraph"/>
        <w:jc w:val="center"/>
        <w:rPr>
          <w:rFonts w:ascii="Tahoma" w:hAnsi="Tahoma" w:cs="Tahoma"/>
          <w:sz w:val="25"/>
          <w:szCs w:val="25"/>
        </w:rPr>
      </w:pPr>
    </w:p>
    <w:p w:rsidR="00924EB9" w:rsidRDefault="00924EB9">
      <w:pPr>
        <w:pStyle w:val="ListParagraph"/>
        <w:jc w:val="center"/>
        <w:rPr>
          <w:rFonts w:ascii="Tahoma" w:hAnsi="Tahoma" w:cs="Tahoma"/>
          <w:sz w:val="25"/>
          <w:szCs w:val="25"/>
        </w:rPr>
      </w:pPr>
    </w:p>
    <w:p w:rsidR="00924EB9" w:rsidRDefault="00924EB9">
      <w:pPr>
        <w:pStyle w:val="ListParagraph"/>
        <w:jc w:val="center"/>
        <w:rPr>
          <w:rFonts w:ascii="Tahoma" w:hAnsi="Tahoma" w:cs="Tahoma"/>
          <w:sz w:val="25"/>
          <w:szCs w:val="25"/>
        </w:rPr>
      </w:pPr>
    </w:p>
    <w:p w:rsidR="00924EB9" w:rsidRDefault="00924EB9">
      <w:pPr>
        <w:pStyle w:val="ListParagraph"/>
        <w:jc w:val="center"/>
        <w:rPr>
          <w:rFonts w:ascii="Tahoma" w:hAnsi="Tahoma" w:cs="Tahoma"/>
          <w:sz w:val="25"/>
          <w:szCs w:val="25"/>
        </w:rPr>
      </w:pPr>
    </w:p>
    <w:p w:rsidR="00924EB9" w:rsidRDefault="00924EB9">
      <w:pPr>
        <w:pStyle w:val="ListParagraph"/>
        <w:jc w:val="center"/>
        <w:rPr>
          <w:rFonts w:ascii="Tahoma" w:hAnsi="Tahoma" w:cs="Tahoma"/>
          <w:sz w:val="25"/>
          <w:szCs w:val="25"/>
        </w:rPr>
      </w:pPr>
    </w:p>
    <w:p w:rsidR="00924EB9" w:rsidRDefault="00924EB9">
      <w:pPr>
        <w:pStyle w:val="ListParagraph"/>
        <w:jc w:val="center"/>
        <w:rPr>
          <w:rFonts w:ascii="Tahoma" w:hAnsi="Tahoma" w:cs="Tahoma"/>
          <w:sz w:val="25"/>
          <w:szCs w:val="25"/>
        </w:rPr>
      </w:pPr>
    </w:p>
    <w:p w:rsidR="00924EB9" w:rsidRDefault="00924EB9">
      <w:pPr>
        <w:pStyle w:val="ListParagraph"/>
        <w:jc w:val="center"/>
        <w:rPr>
          <w:rFonts w:ascii="Tahoma" w:hAnsi="Tahoma" w:cs="Tahoma"/>
          <w:sz w:val="25"/>
          <w:szCs w:val="25"/>
        </w:rPr>
      </w:pPr>
    </w:p>
    <w:p w:rsidR="00924EB9" w:rsidRDefault="00924EB9">
      <w:pPr>
        <w:pStyle w:val="ListParagraph"/>
        <w:jc w:val="center"/>
        <w:rPr>
          <w:rFonts w:ascii="Tahoma" w:hAnsi="Tahoma" w:cs="Tahoma"/>
          <w:sz w:val="25"/>
          <w:szCs w:val="25"/>
        </w:rPr>
      </w:pPr>
    </w:p>
    <w:p w:rsidR="00296BAA" w:rsidRDefault="00296BAA">
      <w:pPr>
        <w:spacing w:after="0"/>
        <w:jc w:val="center"/>
        <w:rPr>
          <w:rFonts w:ascii="Tahoma" w:hAnsi="Tahoma" w:cs="Tahoma"/>
          <w:sz w:val="32"/>
          <w:szCs w:val="32"/>
        </w:rPr>
      </w:pPr>
    </w:p>
    <w:p w:rsidR="00182421" w:rsidRDefault="00182421">
      <w:pPr>
        <w:spacing w:after="0"/>
        <w:jc w:val="center"/>
        <w:rPr>
          <w:rFonts w:ascii="Tahoma" w:hAnsi="Tahoma" w:cs="Tahoma"/>
          <w:sz w:val="32"/>
          <w:szCs w:val="32"/>
        </w:rPr>
      </w:pPr>
    </w:p>
    <w:p w:rsidR="00182421" w:rsidRDefault="00182421">
      <w:pPr>
        <w:spacing w:after="0"/>
        <w:jc w:val="center"/>
        <w:rPr>
          <w:rFonts w:ascii="Tahoma" w:hAnsi="Tahoma" w:cs="Tahoma"/>
          <w:sz w:val="32"/>
          <w:szCs w:val="32"/>
        </w:rPr>
      </w:pPr>
    </w:p>
    <w:p w:rsidR="00296BAA" w:rsidRDefault="00296BAA">
      <w:pPr>
        <w:spacing w:after="0"/>
        <w:jc w:val="center"/>
        <w:rPr>
          <w:rFonts w:ascii="Tahoma" w:hAnsi="Tahoma" w:cs="Tahoma"/>
          <w:sz w:val="32"/>
          <w:szCs w:val="32"/>
        </w:rPr>
      </w:pPr>
    </w:p>
    <w:p w:rsidR="00924EB9" w:rsidRDefault="00F26544">
      <w:pPr>
        <w:spacing w:after="0"/>
        <w:jc w:val="center"/>
        <w:rPr>
          <w:rFonts w:ascii="Tahoma" w:hAnsi="Tahoma" w:cs="Tahoma"/>
          <w:sz w:val="32"/>
          <w:szCs w:val="32"/>
        </w:rPr>
      </w:pPr>
      <w:r>
        <w:rPr>
          <w:rFonts w:ascii="Tahoma" w:hAnsi="Tahoma" w:cs="Tahoma"/>
          <w:sz w:val="32"/>
          <w:szCs w:val="32"/>
        </w:rPr>
        <w:t>WEEK FIVE HOMEWORK FOR P.5 TERM I 20</w:t>
      </w:r>
      <w:r w:rsidR="00182421">
        <w:rPr>
          <w:rFonts w:ascii="Tahoma" w:hAnsi="Tahoma" w:cs="Tahoma"/>
          <w:sz w:val="32"/>
          <w:szCs w:val="32"/>
          <w:lang w:val="en-US"/>
        </w:rPr>
        <w:t>25</w:t>
      </w:r>
      <w:r>
        <w:rPr>
          <w:rFonts w:ascii="Tahoma" w:hAnsi="Tahoma" w:cs="Tahoma"/>
          <w:sz w:val="32"/>
          <w:szCs w:val="32"/>
        </w:rPr>
        <w:t xml:space="preserve"> NO. 9</w:t>
      </w:r>
    </w:p>
    <w:p w:rsidR="00924EB9" w:rsidRDefault="00F26544">
      <w:pPr>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b/>
          <w:sz w:val="25"/>
          <w:szCs w:val="25"/>
        </w:rPr>
      </w:pPr>
      <w:r>
        <w:rPr>
          <w:rFonts w:ascii="Tahoma" w:hAnsi="Tahoma" w:cs="Tahoma"/>
          <w:b/>
          <w:sz w:val="25"/>
          <w:szCs w:val="25"/>
        </w:rPr>
        <w:t>Social Studies</w:t>
      </w:r>
    </w:p>
    <w:p w:rsidR="00924EB9" w:rsidRDefault="00F26544">
      <w:pPr>
        <w:rPr>
          <w:rFonts w:ascii="Tahoma" w:hAnsi="Tahoma" w:cs="Tahoma"/>
          <w:sz w:val="25"/>
          <w:szCs w:val="25"/>
        </w:rPr>
      </w:pPr>
      <w:r>
        <w:rPr>
          <w:rFonts w:ascii="Tahoma" w:hAnsi="Tahoma" w:cs="Tahoma"/>
          <w:sz w:val="25"/>
          <w:szCs w:val="25"/>
        </w:rPr>
        <w:t xml:space="preserve">1. </w:t>
      </w:r>
      <w:r>
        <w:rPr>
          <w:rFonts w:ascii="Tahoma" w:hAnsi="Tahoma" w:cs="Tahoma"/>
          <w:sz w:val="25"/>
          <w:szCs w:val="25"/>
        </w:rPr>
        <w:tab/>
        <w:t>Who was the first European explorer to see Mt. Elgon?</w:t>
      </w:r>
    </w:p>
    <w:p w:rsidR="00924EB9" w:rsidRDefault="00F26544">
      <w:pPr>
        <w:rPr>
          <w:rFonts w:ascii="Tahoma" w:hAnsi="Tahoma" w:cs="Tahoma"/>
          <w:sz w:val="25"/>
          <w:szCs w:val="25"/>
        </w:rPr>
      </w:pPr>
      <w:r>
        <w:rPr>
          <w:rFonts w:ascii="Tahoma" w:hAnsi="Tahoma" w:cs="Tahoma"/>
          <w:sz w:val="25"/>
          <w:szCs w:val="25"/>
        </w:rPr>
        <w:t>2.</w:t>
      </w:r>
      <w:r>
        <w:rPr>
          <w:rFonts w:ascii="Tahoma" w:hAnsi="Tahoma" w:cs="Tahoma"/>
          <w:sz w:val="25"/>
          <w:szCs w:val="25"/>
        </w:rPr>
        <w:tab/>
        <w:t>Why is human settlement impossible on tops of mountains?</w:t>
      </w:r>
    </w:p>
    <w:p w:rsidR="00924EB9" w:rsidRDefault="00F26544">
      <w:pPr>
        <w:rPr>
          <w:rFonts w:ascii="Tahoma" w:hAnsi="Tahoma" w:cs="Tahoma"/>
          <w:sz w:val="25"/>
          <w:szCs w:val="25"/>
        </w:rPr>
      </w:pPr>
      <w:r>
        <w:rPr>
          <w:rFonts w:ascii="Tahoma" w:hAnsi="Tahoma" w:cs="Tahoma"/>
          <w:sz w:val="25"/>
          <w:szCs w:val="25"/>
        </w:rPr>
        <w:t>3.</w:t>
      </w:r>
      <w:r>
        <w:rPr>
          <w:rFonts w:ascii="Tahoma" w:hAnsi="Tahoma" w:cs="Tahoma"/>
          <w:sz w:val="25"/>
          <w:szCs w:val="25"/>
        </w:rPr>
        <w:tab/>
        <w:t>How is the formation of Mt. Elgon different from Mt. Rwenzori?</w:t>
      </w:r>
    </w:p>
    <w:p w:rsidR="00924EB9" w:rsidRDefault="00F26544">
      <w:pPr>
        <w:rPr>
          <w:rFonts w:ascii="Tahoma" w:hAnsi="Tahoma" w:cs="Tahoma"/>
          <w:sz w:val="25"/>
          <w:szCs w:val="25"/>
        </w:rPr>
      </w:pPr>
      <w:r>
        <w:rPr>
          <w:rFonts w:ascii="Tahoma" w:hAnsi="Tahoma" w:cs="Tahoma"/>
          <w:sz w:val="25"/>
          <w:szCs w:val="25"/>
        </w:rPr>
        <w:t>4.</w:t>
      </w:r>
      <w:r>
        <w:rPr>
          <w:rFonts w:ascii="Tahoma" w:hAnsi="Tahoma" w:cs="Tahoma"/>
          <w:sz w:val="25"/>
          <w:szCs w:val="25"/>
        </w:rPr>
        <w:tab/>
        <w:t>Why is it impossible to soil some rivers in Uganda?</w:t>
      </w:r>
    </w:p>
    <w:p w:rsidR="00924EB9" w:rsidRDefault="00F26544">
      <w:pPr>
        <w:rPr>
          <w:rFonts w:ascii="Tahoma" w:hAnsi="Tahoma" w:cs="Tahoma"/>
          <w:sz w:val="25"/>
          <w:szCs w:val="25"/>
        </w:rPr>
      </w:pPr>
      <w:r>
        <w:rPr>
          <w:rFonts w:ascii="Tahoma" w:hAnsi="Tahoma" w:cs="Tahoma"/>
          <w:sz w:val="25"/>
          <w:szCs w:val="25"/>
        </w:rPr>
        <w:t>5.</w:t>
      </w:r>
      <w:r>
        <w:rPr>
          <w:rFonts w:ascii="Tahoma" w:hAnsi="Tahoma" w:cs="Tahoma"/>
          <w:sz w:val="25"/>
          <w:szCs w:val="25"/>
        </w:rPr>
        <w:tab/>
        <w:t>How does relief influence climate of an area?</w:t>
      </w:r>
    </w:p>
    <w:p w:rsidR="00924EB9" w:rsidRDefault="00F26544">
      <w:pPr>
        <w:rPr>
          <w:rFonts w:ascii="Tahoma" w:hAnsi="Tahoma" w:cs="Tahoma"/>
          <w:sz w:val="25"/>
          <w:szCs w:val="25"/>
        </w:rPr>
      </w:pPr>
      <w:r>
        <w:rPr>
          <w:rFonts w:ascii="Tahoma" w:hAnsi="Tahoma" w:cs="Tahoma"/>
          <w:sz w:val="25"/>
          <w:szCs w:val="25"/>
        </w:rPr>
        <w:t>6.</w:t>
      </w:r>
      <w:r>
        <w:rPr>
          <w:rFonts w:ascii="Tahoma" w:hAnsi="Tahoma" w:cs="Tahoma"/>
          <w:sz w:val="25"/>
          <w:szCs w:val="25"/>
        </w:rPr>
        <w:tab/>
        <w:t>Identify any two problems faced by people living near lakes and rivers.</w:t>
      </w:r>
    </w:p>
    <w:p w:rsidR="00924EB9" w:rsidRDefault="00F26544">
      <w:pPr>
        <w:rPr>
          <w:rFonts w:ascii="Tahoma" w:hAnsi="Tahoma" w:cs="Tahoma"/>
          <w:sz w:val="25"/>
          <w:szCs w:val="25"/>
        </w:rPr>
      </w:pPr>
      <w:r>
        <w:rPr>
          <w:rFonts w:ascii="Tahoma" w:hAnsi="Tahoma" w:cs="Tahoma"/>
          <w:sz w:val="25"/>
          <w:szCs w:val="25"/>
        </w:rPr>
        <w:t>7.</w:t>
      </w:r>
      <w:r>
        <w:rPr>
          <w:rFonts w:ascii="Tahoma" w:hAnsi="Tahoma" w:cs="Tahoma"/>
          <w:sz w:val="25"/>
          <w:szCs w:val="25"/>
        </w:rPr>
        <w:tab/>
        <w:t>State the economic importance of waterfalls.</w:t>
      </w:r>
    </w:p>
    <w:p w:rsidR="00924EB9" w:rsidRDefault="00F26544">
      <w:pPr>
        <w:rPr>
          <w:rFonts w:ascii="Tahoma" w:hAnsi="Tahoma" w:cs="Tahoma"/>
          <w:sz w:val="25"/>
          <w:szCs w:val="25"/>
        </w:rPr>
      </w:pPr>
      <w:r>
        <w:rPr>
          <w:rFonts w:ascii="Tahoma" w:hAnsi="Tahoma" w:cs="Tahoma"/>
          <w:sz w:val="25"/>
          <w:szCs w:val="25"/>
        </w:rPr>
        <w:t>8.</w:t>
      </w:r>
      <w:r>
        <w:rPr>
          <w:rFonts w:ascii="Tahoma" w:hAnsi="Tahoma" w:cs="Tahoma"/>
          <w:sz w:val="25"/>
          <w:szCs w:val="25"/>
        </w:rPr>
        <w:tab/>
        <w:t>Name any one inland port on Lake Victoria.</w:t>
      </w:r>
    </w:p>
    <w:p w:rsidR="00924EB9" w:rsidRDefault="00F26544">
      <w:pPr>
        <w:rPr>
          <w:rFonts w:ascii="Tahoma" w:hAnsi="Tahoma" w:cs="Tahoma"/>
          <w:sz w:val="25"/>
          <w:szCs w:val="25"/>
        </w:rPr>
      </w:pPr>
      <w:r>
        <w:rPr>
          <w:rFonts w:ascii="Tahoma" w:hAnsi="Tahoma" w:cs="Tahoma"/>
          <w:sz w:val="25"/>
          <w:szCs w:val="25"/>
        </w:rPr>
        <w:t>9.</w:t>
      </w:r>
      <w:r>
        <w:rPr>
          <w:rFonts w:ascii="Tahoma" w:hAnsi="Tahoma" w:cs="Tahoma"/>
          <w:sz w:val="25"/>
          <w:szCs w:val="25"/>
        </w:rPr>
        <w:tab/>
        <w:t>(a)</w:t>
      </w:r>
      <w:r>
        <w:rPr>
          <w:rFonts w:ascii="Tahoma" w:hAnsi="Tahoma" w:cs="Tahoma"/>
          <w:sz w:val="25"/>
          <w:szCs w:val="25"/>
        </w:rPr>
        <w:tab/>
        <w:t>Give two ways how Islam is similar to Christianity.</w:t>
      </w:r>
    </w:p>
    <w:p w:rsidR="00924EB9" w:rsidRDefault="00F26544">
      <w:pPr>
        <w:rPr>
          <w:rFonts w:ascii="Tahoma" w:hAnsi="Tahoma" w:cs="Tahoma"/>
          <w:sz w:val="25"/>
          <w:szCs w:val="25"/>
        </w:rPr>
      </w:pPr>
      <w:r>
        <w:rPr>
          <w:rFonts w:ascii="Tahoma" w:hAnsi="Tahoma" w:cs="Tahoma"/>
          <w:sz w:val="25"/>
          <w:szCs w:val="25"/>
        </w:rPr>
        <w:tab/>
        <w:t>(b)</w:t>
      </w:r>
      <w:r>
        <w:rPr>
          <w:rFonts w:ascii="Tahoma" w:hAnsi="Tahoma" w:cs="Tahoma"/>
          <w:sz w:val="25"/>
          <w:szCs w:val="25"/>
        </w:rPr>
        <w:tab/>
        <w:t>State any two differences between Christianity and Islam.</w:t>
      </w:r>
    </w:p>
    <w:p w:rsidR="00924EB9" w:rsidRDefault="00924EB9">
      <w:pPr>
        <w:rPr>
          <w:rFonts w:ascii="Tahoma" w:hAnsi="Tahoma" w:cs="Tahoma"/>
          <w:b/>
          <w:sz w:val="25"/>
          <w:szCs w:val="25"/>
        </w:rPr>
      </w:pPr>
    </w:p>
    <w:p w:rsidR="00924EB9" w:rsidRDefault="00F26544">
      <w:pPr>
        <w:rPr>
          <w:rFonts w:ascii="Tahoma" w:hAnsi="Tahoma" w:cs="Tahoma"/>
          <w:b/>
          <w:sz w:val="25"/>
          <w:szCs w:val="25"/>
        </w:rPr>
      </w:pPr>
      <w:r>
        <w:rPr>
          <w:rFonts w:ascii="Tahoma" w:hAnsi="Tahoma" w:cs="Tahoma"/>
          <w:b/>
          <w:sz w:val="25"/>
          <w:szCs w:val="25"/>
        </w:rPr>
        <w:t>Mathematics</w:t>
      </w:r>
    </w:p>
    <w:p w:rsidR="00924EB9" w:rsidRDefault="00F26544">
      <w:pPr>
        <w:pStyle w:val="ListParagraph"/>
        <w:numPr>
          <w:ilvl w:val="0"/>
          <w:numId w:val="73"/>
        </w:numPr>
        <w:spacing w:line="360" w:lineRule="auto"/>
        <w:rPr>
          <w:rFonts w:ascii="Tahoma" w:hAnsi="Tahoma" w:cs="Tahoma"/>
          <w:sz w:val="25"/>
          <w:szCs w:val="25"/>
        </w:rPr>
      </w:pPr>
      <w:r>
        <w:rPr>
          <w:rFonts w:ascii="Tahoma" w:hAnsi="Tahoma" w:cs="Tahoma"/>
          <w:sz w:val="25"/>
          <w:szCs w:val="25"/>
        </w:rPr>
        <w:t>Find the place value of 2 in 36425.</w:t>
      </w:r>
    </w:p>
    <w:p w:rsidR="00924EB9" w:rsidRDefault="00F26544">
      <w:pPr>
        <w:pStyle w:val="ListParagraph"/>
        <w:numPr>
          <w:ilvl w:val="0"/>
          <w:numId w:val="73"/>
        </w:numPr>
        <w:spacing w:line="360" w:lineRule="auto"/>
        <w:rPr>
          <w:rFonts w:ascii="Tahoma" w:hAnsi="Tahoma" w:cs="Tahoma"/>
          <w:sz w:val="25"/>
          <w:szCs w:val="25"/>
        </w:rPr>
      </w:pPr>
      <w:r>
        <w:rPr>
          <w:rFonts w:ascii="Tahoma" w:hAnsi="Tahoma" w:cs="Tahoma"/>
          <w:sz w:val="25"/>
          <w:szCs w:val="25"/>
        </w:rPr>
        <w:t>Write 50,055 in words.</w:t>
      </w:r>
    </w:p>
    <w:p w:rsidR="00924EB9" w:rsidRDefault="00F26544">
      <w:pPr>
        <w:pStyle w:val="ListParagraph"/>
        <w:numPr>
          <w:ilvl w:val="0"/>
          <w:numId w:val="73"/>
        </w:numPr>
        <w:spacing w:line="360" w:lineRule="auto"/>
        <w:rPr>
          <w:rFonts w:ascii="Tahoma" w:hAnsi="Tahoma" w:cs="Tahoma"/>
          <w:sz w:val="25"/>
          <w:szCs w:val="25"/>
        </w:rPr>
      </w:pPr>
      <w:r>
        <w:rPr>
          <w:rFonts w:ascii="Tahoma" w:hAnsi="Tahoma" w:cs="Tahoma"/>
          <w:sz w:val="25"/>
          <w:szCs w:val="25"/>
        </w:rPr>
        <w:t>Express 47 in Roman numerals.</w:t>
      </w:r>
    </w:p>
    <w:p w:rsidR="00924EB9" w:rsidRDefault="00F26544">
      <w:pPr>
        <w:pStyle w:val="ListParagraph"/>
        <w:numPr>
          <w:ilvl w:val="0"/>
          <w:numId w:val="73"/>
        </w:numPr>
        <w:spacing w:line="360" w:lineRule="auto"/>
        <w:rPr>
          <w:rFonts w:ascii="Tahoma" w:hAnsi="Tahoma" w:cs="Tahoma"/>
          <w:sz w:val="25"/>
          <w:szCs w:val="25"/>
        </w:rPr>
      </w:pPr>
      <w:r>
        <w:rPr>
          <w:rFonts w:ascii="Tahoma" w:hAnsi="Tahoma" w:cs="Tahoma"/>
          <w:sz w:val="25"/>
          <w:szCs w:val="25"/>
        </w:rPr>
        <w:t>Increase 71 by 29.</w:t>
      </w:r>
    </w:p>
    <w:p w:rsidR="00924EB9" w:rsidRDefault="00F26544">
      <w:pPr>
        <w:pStyle w:val="ListParagraph"/>
        <w:numPr>
          <w:ilvl w:val="0"/>
          <w:numId w:val="73"/>
        </w:numPr>
        <w:spacing w:line="360" w:lineRule="auto"/>
        <w:rPr>
          <w:rFonts w:ascii="Tahoma" w:hAnsi="Tahoma" w:cs="Tahoma"/>
          <w:sz w:val="25"/>
          <w:szCs w:val="25"/>
        </w:rPr>
      </w:pPr>
      <w:r>
        <w:rPr>
          <w:rFonts w:ascii="Tahoma" w:hAnsi="Tahoma" w:cs="Tahoma"/>
          <w:sz w:val="25"/>
          <w:szCs w:val="25"/>
        </w:rPr>
        <w:t>Subtract:</w:t>
      </w:r>
      <w:r>
        <w:rPr>
          <w:rFonts w:ascii="Tahoma" w:hAnsi="Tahoma" w:cs="Tahoma"/>
          <w:sz w:val="25"/>
          <w:szCs w:val="25"/>
        </w:rPr>
        <w:tab/>
        <w:t>297  from 488.</w:t>
      </w:r>
    </w:p>
    <w:p w:rsidR="00924EB9" w:rsidRDefault="00F26544">
      <w:pPr>
        <w:pStyle w:val="ListParagraph"/>
        <w:numPr>
          <w:ilvl w:val="0"/>
          <w:numId w:val="73"/>
        </w:numPr>
        <w:spacing w:line="360" w:lineRule="auto"/>
        <w:rPr>
          <w:rFonts w:ascii="Tahoma" w:hAnsi="Tahoma" w:cs="Tahoma"/>
          <w:sz w:val="25"/>
          <w:szCs w:val="25"/>
        </w:rPr>
      </w:pPr>
      <w:r>
        <w:rPr>
          <w:rFonts w:ascii="Tahoma" w:hAnsi="Tahoma" w:cs="Tahoma"/>
          <w:sz w:val="25"/>
          <w:szCs w:val="25"/>
        </w:rPr>
        <w:t>What is 376 less than 140?</w:t>
      </w:r>
    </w:p>
    <w:p w:rsidR="00924EB9" w:rsidRDefault="00F26544">
      <w:pPr>
        <w:pStyle w:val="ListParagraph"/>
        <w:numPr>
          <w:ilvl w:val="0"/>
          <w:numId w:val="73"/>
        </w:numPr>
        <w:spacing w:line="360" w:lineRule="auto"/>
        <w:rPr>
          <w:rFonts w:ascii="Tahoma" w:hAnsi="Tahoma" w:cs="Tahoma"/>
          <w:sz w:val="25"/>
          <w:szCs w:val="25"/>
        </w:rPr>
      </w:pPr>
      <w:r>
        <w:rPr>
          <w:rFonts w:ascii="Tahoma" w:hAnsi="Tahoma" w:cs="Tahoma"/>
          <w:sz w:val="25"/>
          <w:szCs w:val="25"/>
        </w:rPr>
        <w:t>Multiply:</w:t>
      </w:r>
      <w:r>
        <w:rPr>
          <w:rFonts w:ascii="Tahoma" w:hAnsi="Tahoma" w:cs="Tahoma"/>
          <w:sz w:val="25"/>
          <w:szCs w:val="25"/>
        </w:rPr>
        <w:tab/>
        <w:t>156  x  18</w:t>
      </w:r>
    </w:p>
    <w:p w:rsidR="00924EB9" w:rsidRDefault="00F26544">
      <w:pPr>
        <w:pStyle w:val="ListParagraph"/>
        <w:numPr>
          <w:ilvl w:val="0"/>
          <w:numId w:val="73"/>
        </w:numPr>
        <w:spacing w:line="360" w:lineRule="auto"/>
        <w:rPr>
          <w:rFonts w:ascii="Tahoma" w:hAnsi="Tahoma" w:cs="Tahoma"/>
          <w:sz w:val="25"/>
          <w:szCs w:val="25"/>
        </w:rPr>
      </w:pPr>
      <w:r>
        <w:rPr>
          <w:rFonts w:ascii="Tahoma" w:hAnsi="Tahoma" w:cs="Tahoma"/>
          <w:sz w:val="25"/>
          <w:szCs w:val="25"/>
        </w:rPr>
        <w:t>How much will 24 mangoes cost if one costs 1000/=</w:t>
      </w:r>
    </w:p>
    <w:p w:rsidR="00924EB9" w:rsidRDefault="00F26544">
      <w:pPr>
        <w:pStyle w:val="ListParagraph"/>
        <w:numPr>
          <w:ilvl w:val="0"/>
          <w:numId w:val="73"/>
        </w:numPr>
        <w:spacing w:line="360" w:lineRule="auto"/>
        <w:rPr>
          <w:rFonts w:ascii="Tahoma" w:hAnsi="Tahoma" w:cs="Tahoma"/>
          <w:sz w:val="25"/>
          <w:szCs w:val="25"/>
        </w:rPr>
      </w:pPr>
      <w:r>
        <w:rPr>
          <w:rFonts w:ascii="Tahoma" w:hAnsi="Tahoma" w:cs="Tahoma"/>
          <w:sz w:val="25"/>
          <w:szCs w:val="25"/>
        </w:rPr>
        <w:t>Divide:</w:t>
      </w:r>
      <w:r>
        <w:rPr>
          <w:rFonts w:ascii="Tahoma" w:hAnsi="Tahoma" w:cs="Tahoma"/>
          <w:sz w:val="25"/>
          <w:szCs w:val="25"/>
        </w:rPr>
        <w:tab/>
        <w:t>384  ÷   12</w:t>
      </w:r>
    </w:p>
    <w:p w:rsidR="00924EB9" w:rsidRDefault="00F26544">
      <w:pPr>
        <w:pStyle w:val="ListParagraph"/>
        <w:numPr>
          <w:ilvl w:val="0"/>
          <w:numId w:val="73"/>
        </w:numPr>
        <w:rPr>
          <w:rFonts w:ascii="Tahoma" w:hAnsi="Tahoma" w:cs="Tahoma"/>
          <w:sz w:val="25"/>
          <w:szCs w:val="25"/>
        </w:rPr>
      </w:pPr>
      <w:r>
        <w:rPr>
          <w:rFonts w:ascii="Tahoma" w:hAnsi="Tahoma" w:cs="Tahoma"/>
          <w:sz w:val="25"/>
          <w:szCs w:val="25"/>
        </w:rPr>
        <w:t>Round off 6795  to the nearest tens.</w:t>
      </w: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296BAA" w:rsidRDefault="00296BAA">
      <w:pPr>
        <w:spacing w:after="0"/>
        <w:jc w:val="center"/>
        <w:rPr>
          <w:rFonts w:ascii="Tahoma" w:hAnsi="Tahoma" w:cs="Tahoma"/>
          <w:sz w:val="32"/>
          <w:szCs w:val="32"/>
        </w:rPr>
      </w:pPr>
    </w:p>
    <w:p w:rsidR="00296BAA" w:rsidRDefault="00296BAA">
      <w:pPr>
        <w:spacing w:after="0"/>
        <w:jc w:val="center"/>
        <w:rPr>
          <w:rFonts w:ascii="Tahoma" w:hAnsi="Tahoma" w:cs="Tahoma"/>
          <w:sz w:val="32"/>
          <w:szCs w:val="32"/>
        </w:rPr>
      </w:pPr>
    </w:p>
    <w:p w:rsidR="00924EB9" w:rsidRDefault="00F26544">
      <w:pPr>
        <w:spacing w:after="0"/>
        <w:jc w:val="center"/>
        <w:rPr>
          <w:rFonts w:ascii="Tahoma" w:hAnsi="Tahoma" w:cs="Tahoma"/>
          <w:sz w:val="32"/>
          <w:szCs w:val="32"/>
        </w:rPr>
      </w:pPr>
      <w:r>
        <w:rPr>
          <w:rFonts w:ascii="Tahoma" w:hAnsi="Tahoma" w:cs="Tahoma"/>
          <w:sz w:val="32"/>
          <w:szCs w:val="32"/>
        </w:rPr>
        <w:t>WEEK FIVE HOMEWORK FOR P.5 TERM I 20</w:t>
      </w:r>
      <w:r w:rsidR="00182421">
        <w:rPr>
          <w:rFonts w:ascii="Tahoma" w:hAnsi="Tahoma" w:cs="Tahoma"/>
          <w:sz w:val="32"/>
          <w:szCs w:val="32"/>
          <w:lang w:val="en-US"/>
        </w:rPr>
        <w:t>25</w:t>
      </w:r>
      <w:r>
        <w:rPr>
          <w:rFonts w:ascii="Tahoma" w:hAnsi="Tahoma" w:cs="Tahoma"/>
          <w:sz w:val="32"/>
          <w:szCs w:val="32"/>
        </w:rPr>
        <w:t xml:space="preserve"> NO. 9</w:t>
      </w:r>
    </w:p>
    <w:p w:rsidR="00924EB9" w:rsidRDefault="00F26544">
      <w:pPr>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b/>
          <w:sz w:val="25"/>
          <w:szCs w:val="25"/>
        </w:rPr>
      </w:pPr>
      <w:r>
        <w:rPr>
          <w:rFonts w:ascii="Tahoma" w:hAnsi="Tahoma" w:cs="Tahoma"/>
          <w:b/>
          <w:sz w:val="25"/>
          <w:szCs w:val="25"/>
        </w:rPr>
        <w:t>English</w:t>
      </w:r>
    </w:p>
    <w:p w:rsidR="00924EB9" w:rsidRDefault="00F26544">
      <w:pPr>
        <w:rPr>
          <w:rFonts w:ascii="Tahoma" w:hAnsi="Tahoma" w:cs="Tahoma"/>
          <w:sz w:val="25"/>
          <w:szCs w:val="25"/>
          <w:u w:val="single"/>
        </w:rPr>
      </w:pPr>
      <w:r>
        <w:rPr>
          <w:rFonts w:ascii="Tahoma" w:hAnsi="Tahoma" w:cs="Tahoma"/>
          <w:sz w:val="25"/>
          <w:szCs w:val="25"/>
          <w:u w:val="single"/>
        </w:rPr>
        <w:t>Use the given words in brackets correctly to complete the sentences.</w:t>
      </w:r>
    </w:p>
    <w:p w:rsidR="00924EB9" w:rsidRDefault="00F26544">
      <w:pPr>
        <w:pStyle w:val="ListParagraph"/>
        <w:numPr>
          <w:ilvl w:val="0"/>
          <w:numId w:val="74"/>
        </w:numPr>
        <w:rPr>
          <w:rFonts w:ascii="Tahoma" w:hAnsi="Tahoma" w:cs="Tahoma"/>
          <w:sz w:val="25"/>
          <w:szCs w:val="25"/>
        </w:rPr>
      </w:pPr>
      <w:r>
        <w:rPr>
          <w:rFonts w:ascii="Tahoma" w:hAnsi="Tahoma" w:cs="Tahoma"/>
          <w:sz w:val="25"/>
          <w:szCs w:val="25"/>
        </w:rPr>
        <w:t>We are looking _____________ as we put security lights on our roads. (safe)</w:t>
      </w:r>
    </w:p>
    <w:p w:rsidR="00924EB9" w:rsidRDefault="00F26544">
      <w:pPr>
        <w:pStyle w:val="ListParagraph"/>
        <w:numPr>
          <w:ilvl w:val="0"/>
          <w:numId w:val="74"/>
        </w:numPr>
        <w:rPr>
          <w:rFonts w:ascii="Tahoma" w:hAnsi="Tahoma" w:cs="Tahoma"/>
          <w:sz w:val="25"/>
          <w:szCs w:val="25"/>
        </w:rPr>
      </w:pPr>
      <w:r>
        <w:rPr>
          <w:rFonts w:ascii="Tahoma" w:hAnsi="Tahoma" w:cs="Tahoma"/>
          <w:sz w:val="25"/>
          <w:szCs w:val="25"/>
        </w:rPr>
        <w:t>The man is looking for another ______________ because the former is leaking. (accommodate)</w:t>
      </w:r>
    </w:p>
    <w:p w:rsidR="00924EB9" w:rsidRDefault="00F26544">
      <w:pPr>
        <w:pStyle w:val="ListParagraph"/>
        <w:numPr>
          <w:ilvl w:val="0"/>
          <w:numId w:val="74"/>
        </w:numPr>
        <w:rPr>
          <w:rFonts w:ascii="Tahoma" w:hAnsi="Tahoma" w:cs="Tahoma"/>
          <w:sz w:val="25"/>
          <w:szCs w:val="25"/>
        </w:rPr>
      </w:pPr>
      <w:r>
        <w:rPr>
          <w:rFonts w:ascii="Tahoma" w:hAnsi="Tahoma" w:cs="Tahoma"/>
          <w:sz w:val="25"/>
          <w:szCs w:val="25"/>
        </w:rPr>
        <w:t>Kato was not chosen a headboy because of his __________. (shabby)</w:t>
      </w:r>
    </w:p>
    <w:p w:rsidR="00924EB9" w:rsidRDefault="00F26544">
      <w:pPr>
        <w:pStyle w:val="ListParagraph"/>
        <w:numPr>
          <w:ilvl w:val="0"/>
          <w:numId w:val="74"/>
        </w:numPr>
        <w:rPr>
          <w:rFonts w:ascii="Tahoma" w:hAnsi="Tahoma" w:cs="Tahoma"/>
          <w:sz w:val="25"/>
          <w:szCs w:val="25"/>
        </w:rPr>
      </w:pPr>
      <w:r>
        <w:rPr>
          <w:rFonts w:ascii="Tahoma" w:hAnsi="Tahoma" w:cs="Tahoma"/>
          <w:sz w:val="25"/>
          <w:szCs w:val="25"/>
        </w:rPr>
        <w:t>She was very dirty because of ____________. (poor)</w:t>
      </w:r>
    </w:p>
    <w:p w:rsidR="00924EB9" w:rsidRDefault="00F26544">
      <w:pPr>
        <w:pStyle w:val="ListParagraph"/>
        <w:numPr>
          <w:ilvl w:val="0"/>
          <w:numId w:val="74"/>
        </w:numPr>
        <w:rPr>
          <w:rFonts w:ascii="Tahoma" w:hAnsi="Tahoma" w:cs="Tahoma"/>
          <w:sz w:val="25"/>
          <w:szCs w:val="25"/>
        </w:rPr>
      </w:pPr>
      <w:r>
        <w:rPr>
          <w:rFonts w:ascii="Tahoma" w:hAnsi="Tahoma" w:cs="Tahoma"/>
          <w:sz w:val="25"/>
          <w:szCs w:val="25"/>
        </w:rPr>
        <w:t>The bright girl was given a front _____________. (sit)</w:t>
      </w:r>
    </w:p>
    <w:p w:rsidR="00924EB9" w:rsidRDefault="00F26544">
      <w:pPr>
        <w:pStyle w:val="ListParagraph"/>
        <w:numPr>
          <w:ilvl w:val="0"/>
          <w:numId w:val="74"/>
        </w:numPr>
        <w:rPr>
          <w:rFonts w:ascii="Tahoma" w:hAnsi="Tahoma" w:cs="Tahoma"/>
          <w:sz w:val="25"/>
          <w:szCs w:val="25"/>
        </w:rPr>
      </w:pPr>
      <w:r>
        <w:rPr>
          <w:rFonts w:ascii="Tahoma" w:hAnsi="Tahoma" w:cs="Tahoma"/>
          <w:sz w:val="25"/>
          <w:szCs w:val="25"/>
        </w:rPr>
        <w:t>Nalume was given a gift because of her ______________. (clean)</w:t>
      </w:r>
    </w:p>
    <w:p w:rsidR="00924EB9" w:rsidRDefault="00F26544">
      <w:pPr>
        <w:pStyle w:val="ListParagraph"/>
        <w:numPr>
          <w:ilvl w:val="0"/>
          <w:numId w:val="74"/>
        </w:numPr>
        <w:rPr>
          <w:rFonts w:ascii="Tahoma" w:hAnsi="Tahoma" w:cs="Tahoma"/>
          <w:sz w:val="25"/>
          <w:szCs w:val="25"/>
        </w:rPr>
      </w:pPr>
      <w:r>
        <w:rPr>
          <w:rFonts w:ascii="Tahoma" w:hAnsi="Tahoma" w:cs="Tahoma"/>
          <w:sz w:val="25"/>
          <w:szCs w:val="25"/>
        </w:rPr>
        <w:t>Due to the ______________ at the party, I took off very fast and bought a soda. (disappoint)</w:t>
      </w:r>
    </w:p>
    <w:p w:rsidR="00924EB9" w:rsidRDefault="00F26544">
      <w:pPr>
        <w:pStyle w:val="ListParagraph"/>
        <w:numPr>
          <w:ilvl w:val="0"/>
          <w:numId w:val="74"/>
        </w:numPr>
        <w:rPr>
          <w:rFonts w:ascii="Tahoma" w:hAnsi="Tahoma" w:cs="Tahoma"/>
          <w:sz w:val="25"/>
          <w:szCs w:val="25"/>
        </w:rPr>
      </w:pPr>
      <w:r>
        <w:rPr>
          <w:rFonts w:ascii="Tahoma" w:hAnsi="Tahoma" w:cs="Tahoma"/>
          <w:sz w:val="25"/>
          <w:szCs w:val="25"/>
        </w:rPr>
        <w:t>The _____________ the teacher gave us was very good. (explain)</w:t>
      </w:r>
    </w:p>
    <w:p w:rsidR="00924EB9" w:rsidRDefault="00F26544">
      <w:pPr>
        <w:pStyle w:val="ListParagraph"/>
        <w:numPr>
          <w:ilvl w:val="0"/>
          <w:numId w:val="74"/>
        </w:numPr>
        <w:rPr>
          <w:rFonts w:ascii="Tahoma" w:hAnsi="Tahoma" w:cs="Tahoma"/>
          <w:sz w:val="25"/>
          <w:szCs w:val="25"/>
        </w:rPr>
      </w:pPr>
      <w:r>
        <w:rPr>
          <w:rFonts w:ascii="Tahoma" w:hAnsi="Tahoma" w:cs="Tahoma"/>
          <w:sz w:val="25"/>
          <w:szCs w:val="25"/>
        </w:rPr>
        <w:t>The ____________ when my father got from Uganda Commercial Bank was spent on building. (lend)</w:t>
      </w:r>
    </w:p>
    <w:p w:rsidR="00924EB9" w:rsidRDefault="00F26544">
      <w:pPr>
        <w:pStyle w:val="ListParagraph"/>
        <w:numPr>
          <w:ilvl w:val="0"/>
          <w:numId w:val="74"/>
        </w:numPr>
        <w:rPr>
          <w:rFonts w:ascii="Tahoma" w:hAnsi="Tahoma" w:cs="Tahoma"/>
          <w:sz w:val="25"/>
          <w:szCs w:val="25"/>
        </w:rPr>
      </w:pPr>
      <w:r>
        <w:rPr>
          <w:rFonts w:ascii="Tahoma" w:hAnsi="Tahoma" w:cs="Tahoma"/>
          <w:sz w:val="25"/>
          <w:szCs w:val="25"/>
        </w:rPr>
        <w:t>The answer Moses gave was just the _____________ of the teacher’s. (repeat)</w:t>
      </w:r>
    </w:p>
    <w:p w:rsidR="00924EB9" w:rsidRDefault="00F26544">
      <w:pPr>
        <w:rPr>
          <w:rFonts w:ascii="Tahoma" w:hAnsi="Tahoma" w:cs="Tahoma"/>
          <w:b/>
          <w:sz w:val="25"/>
          <w:szCs w:val="25"/>
        </w:rPr>
      </w:pPr>
      <w:r>
        <w:rPr>
          <w:rFonts w:ascii="Tahoma" w:hAnsi="Tahoma" w:cs="Tahoma"/>
          <w:b/>
          <w:sz w:val="25"/>
          <w:szCs w:val="25"/>
        </w:rPr>
        <w:t>Science</w:t>
      </w:r>
    </w:p>
    <w:p w:rsidR="00924EB9" w:rsidRDefault="00F26544">
      <w:pPr>
        <w:pStyle w:val="ListParagraph"/>
        <w:numPr>
          <w:ilvl w:val="0"/>
          <w:numId w:val="75"/>
        </w:numPr>
        <w:spacing w:line="360" w:lineRule="auto"/>
        <w:rPr>
          <w:rFonts w:ascii="Tahoma" w:hAnsi="Tahoma" w:cs="Tahoma"/>
          <w:sz w:val="25"/>
          <w:szCs w:val="25"/>
        </w:rPr>
      </w:pPr>
      <w:r>
        <w:rPr>
          <w:rFonts w:ascii="Tahoma" w:hAnsi="Tahoma" w:cs="Tahoma"/>
          <w:sz w:val="25"/>
          <w:szCs w:val="25"/>
        </w:rPr>
        <w:t>What is apiculture?</w:t>
      </w:r>
    </w:p>
    <w:p w:rsidR="00924EB9" w:rsidRDefault="00F26544">
      <w:pPr>
        <w:pStyle w:val="ListParagraph"/>
        <w:numPr>
          <w:ilvl w:val="0"/>
          <w:numId w:val="75"/>
        </w:numPr>
        <w:spacing w:line="360" w:lineRule="auto"/>
        <w:rPr>
          <w:rFonts w:ascii="Tahoma" w:hAnsi="Tahoma" w:cs="Tahoma"/>
          <w:sz w:val="25"/>
          <w:szCs w:val="25"/>
        </w:rPr>
      </w:pPr>
      <w:r>
        <w:rPr>
          <w:rFonts w:ascii="Tahoma" w:hAnsi="Tahoma" w:cs="Tahoma"/>
          <w:sz w:val="25"/>
          <w:szCs w:val="25"/>
        </w:rPr>
        <w:t>Give a reason why honey bees are taken to be social insects.</w:t>
      </w:r>
    </w:p>
    <w:p w:rsidR="00924EB9" w:rsidRDefault="00F26544">
      <w:pPr>
        <w:pStyle w:val="ListParagraph"/>
        <w:numPr>
          <w:ilvl w:val="0"/>
          <w:numId w:val="75"/>
        </w:numPr>
        <w:spacing w:line="360" w:lineRule="auto"/>
        <w:rPr>
          <w:rFonts w:ascii="Tahoma" w:hAnsi="Tahoma" w:cs="Tahoma"/>
          <w:sz w:val="25"/>
          <w:szCs w:val="25"/>
        </w:rPr>
      </w:pPr>
      <w:r>
        <w:rPr>
          <w:rFonts w:ascii="Tahoma" w:hAnsi="Tahoma" w:cs="Tahoma"/>
          <w:sz w:val="25"/>
          <w:szCs w:val="25"/>
        </w:rPr>
        <w:t>Houseflies use hairy bodies to spread germs. What do worker bees use to collect pollen?</w:t>
      </w:r>
    </w:p>
    <w:p w:rsidR="00924EB9" w:rsidRDefault="00F26544">
      <w:pPr>
        <w:pStyle w:val="ListParagraph"/>
        <w:numPr>
          <w:ilvl w:val="0"/>
          <w:numId w:val="75"/>
        </w:numPr>
        <w:spacing w:line="360" w:lineRule="auto"/>
        <w:rPr>
          <w:rFonts w:ascii="Tahoma" w:hAnsi="Tahoma" w:cs="Tahoma"/>
          <w:sz w:val="25"/>
          <w:szCs w:val="25"/>
        </w:rPr>
      </w:pPr>
      <w:r>
        <w:rPr>
          <w:rFonts w:ascii="Tahoma" w:hAnsi="Tahoma" w:cs="Tahoma"/>
          <w:sz w:val="25"/>
          <w:szCs w:val="25"/>
        </w:rPr>
        <w:t>Why are worker bees regarded as female sterile bees?</w:t>
      </w:r>
    </w:p>
    <w:p w:rsidR="00924EB9" w:rsidRDefault="00F26544">
      <w:pPr>
        <w:pStyle w:val="ListParagraph"/>
        <w:numPr>
          <w:ilvl w:val="0"/>
          <w:numId w:val="75"/>
        </w:numPr>
        <w:spacing w:line="360" w:lineRule="auto"/>
        <w:rPr>
          <w:rFonts w:ascii="Tahoma" w:hAnsi="Tahoma" w:cs="Tahoma"/>
          <w:sz w:val="25"/>
          <w:szCs w:val="25"/>
        </w:rPr>
      </w:pPr>
      <w:r>
        <w:rPr>
          <w:rFonts w:ascii="Tahoma" w:hAnsi="Tahoma" w:cs="Tahoma"/>
          <w:sz w:val="25"/>
          <w:szCs w:val="25"/>
        </w:rPr>
        <w:t>Name the substance collected from plants by worker bees to smoothen the interior of their hives.</w:t>
      </w:r>
    </w:p>
    <w:p w:rsidR="00924EB9" w:rsidRDefault="00F26544">
      <w:pPr>
        <w:pStyle w:val="ListParagraph"/>
        <w:numPr>
          <w:ilvl w:val="0"/>
          <w:numId w:val="75"/>
        </w:numPr>
        <w:spacing w:line="360" w:lineRule="auto"/>
        <w:rPr>
          <w:rFonts w:ascii="Tahoma" w:hAnsi="Tahoma" w:cs="Tahoma"/>
          <w:sz w:val="25"/>
          <w:szCs w:val="25"/>
        </w:rPr>
      </w:pPr>
      <w:r>
        <w:rPr>
          <w:rFonts w:ascii="Tahoma" w:hAnsi="Tahoma" w:cs="Tahoma"/>
          <w:sz w:val="25"/>
          <w:szCs w:val="25"/>
        </w:rPr>
        <w:t>State any one cause of swarming in bees.</w:t>
      </w:r>
    </w:p>
    <w:p w:rsidR="00924EB9" w:rsidRDefault="00F26544">
      <w:pPr>
        <w:pStyle w:val="ListParagraph"/>
        <w:numPr>
          <w:ilvl w:val="0"/>
          <w:numId w:val="75"/>
        </w:numPr>
        <w:spacing w:line="360" w:lineRule="auto"/>
        <w:rPr>
          <w:rFonts w:ascii="Tahoma" w:hAnsi="Tahoma" w:cs="Tahoma"/>
          <w:sz w:val="25"/>
          <w:szCs w:val="25"/>
        </w:rPr>
      </w:pPr>
      <w:r>
        <w:rPr>
          <w:rFonts w:ascii="Tahoma" w:hAnsi="Tahoma" w:cs="Tahoma"/>
          <w:sz w:val="25"/>
          <w:szCs w:val="25"/>
        </w:rPr>
        <w:t>How is a queen excluder useful in a modern bee hive?</w:t>
      </w:r>
    </w:p>
    <w:p w:rsidR="00924EB9" w:rsidRDefault="00F26544">
      <w:pPr>
        <w:pStyle w:val="ListParagraph"/>
        <w:numPr>
          <w:ilvl w:val="0"/>
          <w:numId w:val="75"/>
        </w:numPr>
        <w:spacing w:line="360" w:lineRule="auto"/>
        <w:rPr>
          <w:rFonts w:ascii="Tahoma" w:hAnsi="Tahoma" w:cs="Tahoma"/>
          <w:sz w:val="25"/>
          <w:szCs w:val="25"/>
        </w:rPr>
      </w:pPr>
      <w:r>
        <w:rPr>
          <w:rFonts w:ascii="Tahoma" w:hAnsi="Tahoma" w:cs="Tahoma"/>
          <w:sz w:val="25"/>
          <w:szCs w:val="25"/>
        </w:rPr>
        <w:t>State the value of smoke when harvesting honey.</w:t>
      </w:r>
    </w:p>
    <w:p w:rsidR="00924EB9" w:rsidRDefault="00F26544">
      <w:pPr>
        <w:pStyle w:val="ListParagraph"/>
        <w:numPr>
          <w:ilvl w:val="0"/>
          <w:numId w:val="75"/>
        </w:numPr>
        <w:spacing w:line="360" w:lineRule="auto"/>
        <w:rPr>
          <w:rFonts w:ascii="Tahoma" w:hAnsi="Tahoma" w:cs="Tahoma"/>
          <w:sz w:val="25"/>
          <w:szCs w:val="25"/>
        </w:rPr>
      </w:pPr>
      <w:r>
        <w:rPr>
          <w:rFonts w:ascii="Tahoma" w:hAnsi="Tahoma" w:cs="Tahoma"/>
          <w:sz w:val="25"/>
          <w:szCs w:val="25"/>
        </w:rPr>
        <w:t>List down any two products obtained from bees.</w:t>
      </w:r>
    </w:p>
    <w:p w:rsidR="00924EB9" w:rsidRDefault="00924EB9">
      <w:pPr>
        <w:rPr>
          <w:rFonts w:ascii="Tahoma" w:hAnsi="Tahoma" w:cs="Tahoma"/>
          <w:sz w:val="25"/>
          <w:szCs w:val="25"/>
        </w:rPr>
      </w:pPr>
    </w:p>
    <w:p w:rsidR="00924EB9" w:rsidRDefault="00924EB9">
      <w:pPr>
        <w:spacing w:after="0"/>
        <w:jc w:val="center"/>
        <w:rPr>
          <w:rFonts w:ascii="Tahoma" w:hAnsi="Tahoma" w:cs="Tahoma"/>
          <w:sz w:val="56"/>
          <w:szCs w:val="56"/>
        </w:rPr>
      </w:pPr>
    </w:p>
    <w:p w:rsidR="00296BAA" w:rsidRDefault="00296BAA">
      <w:pPr>
        <w:spacing w:after="0"/>
        <w:jc w:val="center"/>
        <w:rPr>
          <w:rFonts w:ascii="Tahoma" w:hAnsi="Tahoma" w:cs="Tahoma"/>
          <w:sz w:val="32"/>
          <w:szCs w:val="32"/>
        </w:rPr>
      </w:pPr>
    </w:p>
    <w:p w:rsidR="00296BAA" w:rsidRDefault="00296BAA">
      <w:pPr>
        <w:spacing w:after="0"/>
        <w:jc w:val="center"/>
        <w:rPr>
          <w:rFonts w:ascii="Tahoma" w:hAnsi="Tahoma" w:cs="Tahoma"/>
          <w:sz w:val="32"/>
          <w:szCs w:val="32"/>
        </w:rPr>
      </w:pPr>
    </w:p>
    <w:p w:rsidR="00296BAA" w:rsidRDefault="00296BAA">
      <w:pPr>
        <w:spacing w:after="0"/>
        <w:jc w:val="center"/>
        <w:rPr>
          <w:rFonts w:ascii="Tahoma" w:hAnsi="Tahoma" w:cs="Tahoma"/>
          <w:sz w:val="32"/>
          <w:szCs w:val="32"/>
        </w:rPr>
      </w:pPr>
    </w:p>
    <w:p w:rsidR="00924EB9" w:rsidRDefault="00F26544">
      <w:pPr>
        <w:spacing w:after="0"/>
        <w:jc w:val="center"/>
        <w:rPr>
          <w:rFonts w:ascii="Tahoma" w:hAnsi="Tahoma" w:cs="Tahoma"/>
          <w:sz w:val="32"/>
          <w:szCs w:val="32"/>
        </w:rPr>
      </w:pPr>
      <w:r>
        <w:rPr>
          <w:rFonts w:ascii="Tahoma" w:hAnsi="Tahoma" w:cs="Tahoma"/>
          <w:sz w:val="32"/>
          <w:szCs w:val="32"/>
        </w:rPr>
        <w:t>WEEK FIVE HOMEWORK FOR P.5 TERM I 20</w:t>
      </w:r>
      <w:r w:rsidR="00182421">
        <w:rPr>
          <w:rFonts w:ascii="Tahoma" w:hAnsi="Tahoma" w:cs="Tahoma"/>
          <w:sz w:val="32"/>
          <w:szCs w:val="32"/>
          <w:lang w:val="en-US"/>
        </w:rPr>
        <w:t>25</w:t>
      </w:r>
      <w:r w:rsidR="00296BAA">
        <w:rPr>
          <w:rFonts w:ascii="Tahoma" w:hAnsi="Tahoma" w:cs="Tahoma"/>
          <w:sz w:val="32"/>
          <w:szCs w:val="32"/>
          <w:lang w:val="en-US"/>
        </w:rPr>
        <w:t xml:space="preserve"> </w:t>
      </w:r>
      <w:r>
        <w:rPr>
          <w:rFonts w:ascii="Tahoma" w:hAnsi="Tahoma" w:cs="Tahoma"/>
          <w:sz w:val="32"/>
          <w:szCs w:val="32"/>
        </w:rPr>
        <w:t>NO. 10</w:t>
      </w:r>
    </w:p>
    <w:p w:rsidR="00924EB9" w:rsidRDefault="00F26544">
      <w:pPr>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b/>
          <w:sz w:val="25"/>
          <w:szCs w:val="25"/>
        </w:rPr>
      </w:pPr>
      <w:r>
        <w:rPr>
          <w:rFonts w:ascii="Tahoma" w:hAnsi="Tahoma" w:cs="Tahoma"/>
          <w:b/>
          <w:sz w:val="25"/>
          <w:szCs w:val="25"/>
        </w:rPr>
        <w:t>Social Studies</w:t>
      </w:r>
    </w:p>
    <w:p w:rsidR="00924EB9" w:rsidRDefault="00F26544">
      <w:pPr>
        <w:rPr>
          <w:rFonts w:ascii="Tahoma" w:hAnsi="Tahoma" w:cs="Tahoma"/>
          <w:sz w:val="25"/>
          <w:szCs w:val="25"/>
        </w:rPr>
      </w:pPr>
      <w:r>
        <w:rPr>
          <w:rFonts w:ascii="Tahoma" w:hAnsi="Tahoma" w:cs="Tahoma"/>
          <w:sz w:val="25"/>
          <w:szCs w:val="25"/>
        </w:rPr>
        <w:t>1.</w:t>
      </w:r>
      <w:r>
        <w:rPr>
          <w:rFonts w:ascii="Tahoma" w:hAnsi="Tahoma" w:cs="Tahoma"/>
          <w:sz w:val="25"/>
          <w:szCs w:val="25"/>
        </w:rPr>
        <w:tab/>
        <w:t>Why is Kabale cooler than Kampala?</w:t>
      </w:r>
    </w:p>
    <w:p w:rsidR="00924EB9" w:rsidRDefault="00F26544">
      <w:pPr>
        <w:rPr>
          <w:rFonts w:ascii="Tahoma" w:hAnsi="Tahoma" w:cs="Tahoma"/>
          <w:sz w:val="25"/>
          <w:szCs w:val="25"/>
        </w:rPr>
      </w:pPr>
      <w:r>
        <w:rPr>
          <w:rFonts w:ascii="Tahoma" w:hAnsi="Tahoma" w:cs="Tahoma"/>
          <w:sz w:val="25"/>
          <w:szCs w:val="25"/>
        </w:rPr>
        <w:t>2.</w:t>
      </w:r>
      <w:r>
        <w:rPr>
          <w:rFonts w:ascii="Tahoma" w:hAnsi="Tahoma" w:cs="Tahoma"/>
          <w:sz w:val="25"/>
          <w:szCs w:val="25"/>
        </w:rPr>
        <w:tab/>
        <w:t>Which type of climate is experienced along the equator?</w:t>
      </w:r>
    </w:p>
    <w:p w:rsidR="00924EB9" w:rsidRDefault="00F26544">
      <w:pPr>
        <w:rPr>
          <w:rFonts w:ascii="Tahoma" w:hAnsi="Tahoma" w:cs="Tahoma"/>
          <w:sz w:val="25"/>
          <w:szCs w:val="25"/>
        </w:rPr>
      </w:pPr>
      <w:r>
        <w:rPr>
          <w:rFonts w:ascii="Tahoma" w:hAnsi="Tahoma" w:cs="Tahoma"/>
          <w:sz w:val="25"/>
          <w:szCs w:val="25"/>
        </w:rPr>
        <w:t>3.</w:t>
      </w:r>
      <w:r>
        <w:rPr>
          <w:rFonts w:ascii="Tahoma" w:hAnsi="Tahoma" w:cs="Tahoma"/>
          <w:sz w:val="25"/>
          <w:szCs w:val="25"/>
        </w:rPr>
        <w:tab/>
        <w:t>Which type of climate is described as hot and dry throughout the year?</w:t>
      </w:r>
    </w:p>
    <w:p w:rsidR="00924EB9" w:rsidRDefault="00F26544">
      <w:pPr>
        <w:rPr>
          <w:rFonts w:ascii="Tahoma" w:hAnsi="Tahoma" w:cs="Tahoma"/>
          <w:sz w:val="25"/>
          <w:szCs w:val="25"/>
        </w:rPr>
      </w:pPr>
      <w:r>
        <w:rPr>
          <w:rFonts w:ascii="Tahoma" w:hAnsi="Tahoma" w:cs="Tahoma"/>
          <w:sz w:val="25"/>
          <w:szCs w:val="25"/>
        </w:rPr>
        <w:t>4.</w:t>
      </w:r>
      <w:r>
        <w:rPr>
          <w:rFonts w:ascii="Tahoma" w:hAnsi="Tahoma" w:cs="Tahoma"/>
          <w:sz w:val="25"/>
          <w:szCs w:val="25"/>
        </w:rPr>
        <w:tab/>
        <w:t>Name any two factors of climate.</w:t>
      </w:r>
    </w:p>
    <w:p w:rsidR="00924EB9" w:rsidRDefault="00F26544">
      <w:pPr>
        <w:rPr>
          <w:rFonts w:ascii="Tahoma" w:hAnsi="Tahoma" w:cs="Tahoma"/>
          <w:sz w:val="25"/>
          <w:szCs w:val="25"/>
        </w:rPr>
      </w:pPr>
      <w:r>
        <w:rPr>
          <w:rFonts w:ascii="Tahoma" w:hAnsi="Tahoma" w:cs="Tahoma"/>
          <w:sz w:val="25"/>
          <w:szCs w:val="25"/>
        </w:rPr>
        <w:t>5.</w:t>
      </w:r>
      <w:r>
        <w:rPr>
          <w:rFonts w:ascii="Tahoma" w:hAnsi="Tahoma" w:cs="Tahoma"/>
          <w:sz w:val="25"/>
          <w:szCs w:val="25"/>
        </w:rPr>
        <w:tab/>
        <w:t>Identify any two activities carried out in tropical climate.</w:t>
      </w:r>
    </w:p>
    <w:p w:rsidR="00924EB9" w:rsidRDefault="00F26544">
      <w:pPr>
        <w:rPr>
          <w:rFonts w:ascii="Tahoma" w:hAnsi="Tahoma" w:cs="Tahoma"/>
          <w:sz w:val="25"/>
          <w:szCs w:val="25"/>
        </w:rPr>
      </w:pPr>
      <w:r>
        <w:rPr>
          <w:rFonts w:ascii="Tahoma" w:hAnsi="Tahoma" w:cs="Tahoma"/>
          <w:sz w:val="25"/>
          <w:szCs w:val="25"/>
        </w:rPr>
        <w:t>6.</w:t>
      </w:r>
      <w:r>
        <w:rPr>
          <w:rFonts w:ascii="Tahoma" w:hAnsi="Tahoma" w:cs="Tahoma"/>
          <w:sz w:val="25"/>
          <w:szCs w:val="25"/>
        </w:rPr>
        <w:tab/>
        <w:t>Name the weather condition good for planting crops.</w:t>
      </w:r>
    </w:p>
    <w:p w:rsidR="00924EB9" w:rsidRDefault="00F26544">
      <w:pPr>
        <w:rPr>
          <w:rFonts w:ascii="Tahoma" w:hAnsi="Tahoma" w:cs="Tahoma"/>
          <w:sz w:val="25"/>
          <w:szCs w:val="25"/>
        </w:rPr>
      </w:pPr>
      <w:r>
        <w:rPr>
          <w:rFonts w:ascii="Tahoma" w:hAnsi="Tahoma" w:cs="Tahoma"/>
          <w:sz w:val="25"/>
          <w:szCs w:val="25"/>
        </w:rPr>
        <w:t>7.</w:t>
      </w:r>
      <w:r>
        <w:rPr>
          <w:rFonts w:ascii="Tahoma" w:hAnsi="Tahoma" w:cs="Tahoma"/>
          <w:sz w:val="25"/>
          <w:szCs w:val="25"/>
        </w:rPr>
        <w:tab/>
        <w:t>How are the following weather instruments useful?</w:t>
      </w:r>
    </w:p>
    <w:p w:rsidR="00924EB9" w:rsidRDefault="00F26544">
      <w:pPr>
        <w:rPr>
          <w:rFonts w:ascii="Tahoma" w:hAnsi="Tahoma" w:cs="Tahoma"/>
          <w:sz w:val="25"/>
          <w:szCs w:val="25"/>
        </w:rPr>
      </w:pPr>
      <w:r>
        <w:rPr>
          <w:rFonts w:ascii="Tahoma" w:hAnsi="Tahoma" w:cs="Tahoma"/>
          <w:sz w:val="25"/>
          <w:szCs w:val="25"/>
        </w:rPr>
        <w:tab/>
        <w:t>(i) barometer</w:t>
      </w:r>
    </w:p>
    <w:p w:rsidR="00924EB9" w:rsidRDefault="00F26544">
      <w:pPr>
        <w:rPr>
          <w:rFonts w:ascii="Tahoma" w:hAnsi="Tahoma" w:cs="Tahoma"/>
          <w:sz w:val="25"/>
          <w:szCs w:val="25"/>
        </w:rPr>
      </w:pPr>
      <w:r>
        <w:rPr>
          <w:rFonts w:ascii="Tahoma" w:hAnsi="Tahoma" w:cs="Tahoma"/>
          <w:sz w:val="25"/>
          <w:szCs w:val="25"/>
        </w:rPr>
        <w:tab/>
        <w:t>(ii) anemometer</w:t>
      </w:r>
    </w:p>
    <w:p w:rsidR="00924EB9" w:rsidRDefault="00F26544">
      <w:pPr>
        <w:rPr>
          <w:rFonts w:ascii="Tahoma" w:hAnsi="Tahoma" w:cs="Tahoma"/>
          <w:sz w:val="25"/>
          <w:szCs w:val="25"/>
        </w:rPr>
      </w:pPr>
      <w:r>
        <w:rPr>
          <w:rFonts w:ascii="Tahoma" w:hAnsi="Tahoma" w:cs="Tahoma"/>
          <w:sz w:val="25"/>
          <w:szCs w:val="25"/>
        </w:rPr>
        <w:t>8.</w:t>
      </w:r>
      <w:r>
        <w:rPr>
          <w:rFonts w:ascii="Tahoma" w:hAnsi="Tahoma" w:cs="Tahoma"/>
          <w:sz w:val="25"/>
          <w:szCs w:val="25"/>
        </w:rPr>
        <w:tab/>
        <w:t>Why is crop growing difficult in semi-arid climate?</w:t>
      </w:r>
    </w:p>
    <w:p w:rsidR="00924EB9" w:rsidRDefault="00F26544">
      <w:pPr>
        <w:spacing w:after="0"/>
        <w:ind w:left="360"/>
        <w:rPr>
          <w:rFonts w:ascii="Tahoma" w:hAnsi="Tahoma" w:cs="Tahoma"/>
          <w:sz w:val="25"/>
          <w:szCs w:val="25"/>
          <w:u w:val="single"/>
        </w:rPr>
      </w:pPr>
      <w:r>
        <w:rPr>
          <w:rFonts w:ascii="Tahoma" w:hAnsi="Tahoma" w:cs="Tahoma"/>
          <w:sz w:val="25"/>
          <w:szCs w:val="25"/>
          <w:u w:val="single"/>
        </w:rPr>
        <w:t>Answer Either Christianity or Islamic question but not both on a number.</w:t>
      </w:r>
    </w:p>
    <w:p w:rsidR="00924EB9" w:rsidRDefault="00F26544">
      <w:pPr>
        <w:spacing w:after="0"/>
        <w:rPr>
          <w:rFonts w:ascii="Tahoma" w:hAnsi="Tahoma" w:cs="Tahoma"/>
          <w:sz w:val="25"/>
          <w:szCs w:val="25"/>
        </w:rPr>
      </w:pPr>
      <w:r>
        <w:rPr>
          <w:rFonts w:ascii="Tahoma" w:hAnsi="Tahoma" w:cs="Tahoma"/>
          <w:sz w:val="25"/>
          <w:szCs w:val="25"/>
        </w:rPr>
        <w:t>9.</w:t>
      </w:r>
      <w:r>
        <w:rPr>
          <w:rFonts w:ascii="Tahoma" w:hAnsi="Tahoma" w:cs="Tahoma"/>
          <w:sz w:val="25"/>
          <w:szCs w:val="25"/>
        </w:rPr>
        <w:tab/>
        <w:t>Either:</w:t>
      </w:r>
      <w:r>
        <w:rPr>
          <w:rFonts w:ascii="Tahoma" w:hAnsi="Tahoma" w:cs="Tahoma"/>
          <w:sz w:val="25"/>
          <w:szCs w:val="25"/>
        </w:rPr>
        <w:tab/>
        <w:t>Give two reasons why people worship God.</w:t>
      </w:r>
    </w:p>
    <w:p w:rsidR="00924EB9" w:rsidRDefault="00F26544">
      <w:pPr>
        <w:spacing w:after="0"/>
        <w:rPr>
          <w:rFonts w:ascii="Tahoma" w:hAnsi="Tahoma" w:cs="Tahoma"/>
          <w:sz w:val="25"/>
          <w:szCs w:val="25"/>
        </w:rPr>
      </w:pPr>
      <w:r>
        <w:rPr>
          <w:rFonts w:ascii="Tahoma" w:hAnsi="Tahoma" w:cs="Tahoma"/>
          <w:sz w:val="25"/>
          <w:szCs w:val="25"/>
        </w:rPr>
        <w:tab/>
        <w:t>Or:</w:t>
      </w:r>
      <w:r>
        <w:rPr>
          <w:rFonts w:ascii="Tahoma" w:hAnsi="Tahoma" w:cs="Tahoma"/>
          <w:sz w:val="25"/>
          <w:szCs w:val="25"/>
        </w:rPr>
        <w:tab/>
        <w:t>State any two reasons why people worship Allah.</w:t>
      </w:r>
    </w:p>
    <w:p w:rsidR="00924EB9" w:rsidRDefault="00F26544">
      <w:pPr>
        <w:spacing w:after="0"/>
        <w:rPr>
          <w:rFonts w:ascii="Tahoma" w:hAnsi="Tahoma" w:cs="Tahoma"/>
          <w:sz w:val="25"/>
          <w:szCs w:val="25"/>
        </w:rPr>
      </w:pPr>
      <w:r>
        <w:rPr>
          <w:rFonts w:ascii="Tahoma" w:hAnsi="Tahoma" w:cs="Tahoma"/>
          <w:sz w:val="25"/>
          <w:szCs w:val="25"/>
        </w:rPr>
        <w:t>10.</w:t>
      </w:r>
      <w:r>
        <w:rPr>
          <w:rFonts w:ascii="Tahoma" w:hAnsi="Tahoma" w:cs="Tahoma"/>
          <w:sz w:val="25"/>
          <w:szCs w:val="25"/>
        </w:rPr>
        <w:tab/>
        <w:t>Either:</w:t>
      </w:r>
      <w:r>
        <w:rPr>
          <w:rFonts w:ascii="Tahoma" w:hAnsi="Tahoma" w:cs="Tahoma"/>
          <w:sz w:val="25"/>
          <w:szCs w:val="25"/>
        </w:rPr>
        <w:tab/>
        <w:t>Write down two commands of God.</w:t>
      </w:r>
    </w:p>
    <w:p w:rsidR="00924EB9" w:rsidRDefault="00F26544">
      <w:pPr>
        <w:spacing w:after="0"/>
        <w:rPr>
          <w:rFonts w:ascii="Tahoma" w:hAnsi="Tahoma" w:cs="Tahoma"/>
          <w:sz w:val="25"/>
          <w:szCs w:val="25"/>
        </w:rPr>
      </w:pPr>
      <w:r>
        <w:rPr>
          <w:rFonts w:ascii="Tahoma" w:hAnsi="Tahoma" w:cs="Tahoma"/>
          <w:sz w:val="25"/>
          <w:szCs w:val="25"/>
        </w:rPr>
        <w:tab/>
        <w:t>Or:</w:t>
      </w:r>
      <w:r>
        <w:rPr>
          <w:rFonts w:ascii="Tahoma" w:hAnsi="Tahoma" w:cs="Tahoma"/>
          <w:sz w:val="25"/>
          <w:szCs w:val="25"/>
        </w:rPr>
        <w:tab/>
        <w:t>Write down any two commands of Allah.</w:t>
      </w:r>
    </w:p>
    <w:p w:rsidR="00924EB9" w:rsidRDefault="00F26544">
      <w:pPr>
        <w:rPr>
          <w:rFonts w:ascii="Tahoma" w:hAnsi="Tahoma" w:cs="Tahoma"/>
          <w:b/>
          <w:sz w:val="25"/>
          <w:szCs w:val="25"/>
        </w:rPr>
      </w:pPr>
      <w:r>
        <w:rPr>
          <w:rFonts w:ascii="Tahoma" w:hAnsi="Tahoma" w:cs="Tahoma"/>
          <w:b/>
          <w:sz w:val="25"/>
          <w:szCs w:val="25"/>
        </w:rPr>
        <w:t>Mathematics</w:t>
      </w:r>
    </w:p>
    <w:p w:rsidR="00924EB9" w:rsidRDefault="00F26544">
      <w:pPr>
        <w:pStyle w:val="ListParagraph"/>
        <w:numPr>
          <w:ilvl w:val="0"/>
          <w:numId w:val="76"/>
        </w:numPr>
        <w:spacing w:line="360" w:lineRule="auto"/>
        <w:rPr>
          <w:rFonts w:ascii="Tahoma" w:hAnsi="Tahoma" w:cs="Tahoma"/>
          <w:sz w:val="25"/>
          <w:szCs w:val="25"/>
        </w:rPr>
      </w:pPr>
      <w:r>
        <w:rPr>
          <w:rFonts w:ascii="Tahoma" w:hAnsi="Tahoma" w:cs="Tahoma"/>
          <w:sz w:val="25"/>
          <w:szCs w:val="25"/>
        </w:rPr>
        <w:t>Write the Roman numerals for 94.</w:t>
      </w:r>
    </w:p>
    <w:p w:rsidR="00924EB9" w:rsidRDefault="00F26544">
      <w:pPr>
        <w:pStyle w:val="ListParagraph"/>
        <w:numPr>
          <w:ilvl w:val="0"/>
          <w:numId w:val="76"/>
        </w:numPr>
        <w:spacing w:line="360" w:lineRule="auto"/>
        <w:rPr>
          <w:rFonts w:ascii="Tahoma" w:hAnsi="Tahoma" w:cs="Tahoma"/>
          <w:sz w:val="25"/>
          <w:szCs w:val="25"/>
        </w:rPr>
      </w:pPr>
      <w:r>
        <w:rPr>
          <w:rFonts w:ascii="Tahoma" w:hAnsi="Tahoma" w:cs="Tahoma"/>
          <w:sz w:val="25"/>
          <w:szCs w:val="25"/>
        </w:rPr>
        <w:t>Express 68,546 in expanded form using exponents.</w:t>
      </w:r>
    </w:p>
    <w:p w:rsidR="00924EB9" w:rsidRDefault="00F26544">
      <w:pPr>
        <w:pStyle w:val="ListParagraph"/>
        <w:numPr>
          <w:ilvl w:val="0"/>
          <w:numId w:val="76"/>
        </w:numPr>
        <w:spacing w:line="360" w:lineRule="auto"/>
        <w:rPr>
          <w:rFonts w:ascii="Tahoma" w:hAnsi="Tahoma" w:cs="Tahoma"/>
          <w:sz w:val="25"/>
          <w:szCs w:val="25"/>
        </w:rPr>
      </w:pPr>
      <w:r>
        <w:rPr>
          <w:rFonts w:ascii="Tahoma" w:hAnsi="Tahoma" w:cs="Tahoma"/>
          <w:sz w:val="25"/>
          <w:szCs w:val="25"/>
        </w:rPr>
        <w:t>What is the place value of 8 in 286,073?</w:t>
      </w:r>
    </w:p>
    <w:p w:rsidR="00924EB9" w:rsidRDefault="00F26544">
      <w:pPr>
        <w:pStyle w:val="ListParagraph"/>
        <w:numPr>
          <w:ilvl w:val="0"/>
          <w:numId w:val="76"/>
        </w:numPr>
        <w:spacing w:line="360" w:lineRule="auto"/>
        <w:rPr>
          <w:rFonts w:ascii="Tahoma" w:hAnsi="Tahoma" w:cs="Tahoma"/>
          <w:sz w:val="25"/>
          <w:szCs w:val="25"/>
        </w:rPr>
      </w:pPr>
      <w:r>
        <w:rPr>
          <w:rFonts w:ascii="Tahoma" w:hAnsi="Tahoma" w:cs="Tahoma"/>
          <w:sz w:val="25"/>
          <w:szCs w:val="25"/>
        </w:rPr>
        <w:t>Work out the sum of the value of 4 and value of 6 in 49,613.</w:t>
      </w:r>
    </w:p>
    <w:p w:rsidR="00924EB9" w:rsidRDefault="00F26544">
      <w:pPr>
        <w:pStyle w:val="ListParagraph"/>
        <w:numPr>
          <w:ilvl w:val="0"/>
          <w:numId w:val="76"/>
        </w:numPr>
        <w:spacing w:line="360" w:lineRule="auto"/>
        <w:rPr>
          <w:rFonts w:ascii="Tahoma" w:hAnsi="Tahoma" w:cs="Tahoma"/>
          <w:sz w:val="25"/>
          <w:szCs w:val="25"/>
        </w:rPr>
      </w:pPr>
      <w:r>
        <w:rPr>
          <w:rFonts w:ascii="Tahoma" w:hAnsi="Tahoma" w:cs="Tahoma"/>
          <w:sz w:val="25"/>
          <w:szCs w:val="25"/>
        </w:rPr>
        <w:t>Write as a single number. (7 x 10 x 10 x 10)  +  (4 x 10 x 10)  +  (8 x 1)</w:t>
      </w:r>
    </w:p>
    <w:p w:rsidR="00924EB9" w:rsidRDefault="00F26544">
      <w:pPr>
        <w:pStyle w:val="ListParagraph"/>
        <w:numPr>
          <w:ilvl w:val="0"/>
          <w:numId w:val="76"/>
        </w:numPr>
        <w:spacing w:line="360" w:lineRule="auto"/>
        <w:rPr>
          <w:rFonts w:ascii="Tahoma" w:hAnsi="Tahoma" w:cs="Tahoma"/>
          <w:sz w:val="25"/>
          <w:szCs w:val="25"/>
        </w:rPr>
      </w:pPr>
      <w:r>
        <w:rPr>
          <w:rFonts w:ascii="Tahoma" w:hAnsi="Tahoma" w:cs="Tahoma"/>
          <w:sz w:val="25"/>
          <w:szCs w:val="25"/>
        </w:rPr>
        <w:t>Round off 459,913 to the nearest thousands.</w:t>
      </w:r>
    </w:p>
    <w:p w:rsidR="00924EB9" w:rsidRDefault="00F26544">
      <w:pPr>
        <w:pStyle w:val="ListParagraph"/>
        <w:numPr>
          <w:ilvl w:val="0"/>
          <w:numId w:val="76"/>
        </w:numPr>
        <w:spacing w:line="360" w:lineRule="auto"/>
        <w:rPr>
          <w:rFonts w:ascii="Tahoma" w:hAnsi="Tahoma" w:cs="Tahoma"/>
          <w:sz w:val="25"/>
          <w:szCs w:val="25"/>
        </w:rPr>
      </w:pPr>
      <w:r>
        <w:rPr>
          <w:rFonts w:ascii="Tahoma" w:hAnsi="Tahoma" w:cs="Tahoma"/>
          <w:sz w:val="25"/>
          <w:szCs w:val="25"/>
        </w:rPr>
        <w:t>Write in figures: Nine hundred twenty eight thousand ninety eight.</w:t>
      </w:r>
    </w:p>
    <w:p w:rsidR="00924EB9" w:rsidRDefault="00F26544">
      <w:pPr>
        <w:pStyle w:val="ListParagraph"/>
        <w:numPr>
          <w:ilvl w:val="0"/>
          <w:numId w:val="76"/>
        </w:numPr>
        <w:spacing w:line="360" w:lineRule="auto"/>
        <w:rPr>
          <w:rFonts w:ascii="Tahoma" w:hAnsi="Tahoma" w:cs="Tahoma"/>
          <w:sz w:val="25"/>
          <w:szCs w:val="25"/>
        </w:rPr>
      </w:pPr>
      <w:r>
        <w:rPr>
          <w:rFonts w:ascii="Tahoma" w:hAnsi="Tahoma" w:cs="Tahoma"/>
          <w:sz w:val="25"/>
          <w:szCs w:val="25"/>
        </w:rPr>
        <w:t>Work out:</w:t>
      </w:r>
      <w:r>
        <w:rPr>
          <w:rFonts w:ascii="Tahoma" w:hAnsi="Tahoma" w:cs="Tahoma"/>
          <w:sz w:val="25"/>
          <w:szCs w:val="25"/>
        </w:rPr>
        <w:tab/>
        <w:t>6 hundreds  +  5tens</w:t>
      </w:r>
    </w:p>
    <w:p w:rsidR="00924EB9" w:rsidRDefault="00F26544">
      <w:pPr>
        <w:pStyle w:val="ListParagraph"/>
        <w:numPr>
          <w:ilvl w:val="0"/>
          <w:numId w:val="76"/>
        </w:numPr>
        <w:spacing w:line="360" w:lineRule="auto"/>
        <w:rPr>
          <w:rFonts w:ascii="Tahoma" w:hAnsi="Tahoma" w:cs="Tahoma"/>
          <w:sz w:val="25"/>
          <w:szCs w:val="25"/>
        </w:rPr>
      </w:pPr>
      <w:r>
        <w:rPr>
          <w:rFonts w:ascii="Tahoma" w:hAnsi="Tahoma" w:cs="Tahoma"/>
          <w:sz w:val="25"/>
          <w:szCs w:val="25"/>
        </w:rPr>
        <w:t>Find the product of the value of 2 and value of 7 in 276.</w:t>
      </w:r>
    </w:p>
    <w:p w:rsidR="00924EB9" w:rsidRDefault="00F26544">
      <w:pPr>
        <w:pStyle w:val="ListParagraph"/>
        <w:numPr>
          <w:ilvl w:val="0"/>
          <w:numId w:val="76"/>
        </w:numPr>
        <w:spacing w:line="360" w:lineRule="auto"/>
        <w:rPr>
          <w:rFonts w:ascii="Tahoma" w:hAnsi="Tahoma" w:cs="Tahoma"/>
          <w:sz w:val="25"/>
          <w:szCs w:val="25"/>
        </w:rPr>
      </w:pPr>
      <w:r>
        <w:rPr>
          <w:rFonts w:ascii="Tahoma" w:hAnsi="Tahoma" w:cs="Tahoma"/>
          <w:sz w:val="25"/>
          <w:szCs w:val="25"/>
        </w:rPr>
        <w:t>What number has been expanded to give;</w:t>
      </w:r>
    </w:p>
    <w:p w:rsidR="00924EB9" w:rsidRDefault="00F26544">
      <w:pPr>
        <w:pStyle w:val="ListParagraph"/>
        <w:spacing w:line="360" w:lineRule="auto"/>
        <w:rPr>
          <w:rFonts w:ascii="Tahoma" w:hAnsi="Tahoma" w:cs="Tahoma"/>
          <w:sz w:val="25"/>
          <w:szCs w:val="25"/>
        </w:rPr>
      </w:pPr>
      <w:r>
        <w:rPr>
          <w:rFonts w:ascii="Tahoma" w:hAnsi="Tahoma" w:cs="Tahoma"/>
          <w:sz w:val="25"/>
          <w:szCs w:val="25"/>
        </w:rPr>
        <w:t>2000 + 300  +  80  +  1</w:t>
      </w:r>
    </w:p>
    <w:p w:rsidR="00296BAA" w:rsidRDefault="00296BAA">
      <w:pPr>
        <w:spacing w:after="0"/>
        <w:jc w:val="center"/>
        <w:rPr>
          <w:rFonts w:ascii="Tahoma" w:hAnsi="Tahoma" w:cs="Tahoma"/>
          <w:sz w:val="32"/>
          <w:szCs w:val="32"/>
        </w:rPr>
      </w:pPr>
    </w:p>
    <w:p w:rsidR="00296BAA" w:rsidRDefault="00296BAA">
      <w:pPr>
        <w:spacing w:after="0"/>
        <w:jc w:val="center"/>
        <w:rPr>
          <w:rFonts w:ascii="Tahoma" w:hAnsi="Tahoma" w:cs="Tahoma"/>
          <w:sz w:val="32"/>
          <w:szCs w:val="32"/>
        </w:rPr>
      </w:pPr>
    </w:p>
    <w:p w:rsidR="00924EB9" w:rsidRDefault="00F26544">
      <w:pPr>
        <w:spacing w:after="0"/>
        <w:jc w:val="center"/>
        <w:rPr>
          <w:rFonts w:ascii="Tahoma" w:hAnsi="Tahoma" w:cs="Tahoma"/>
          <w:sz w:val="32"/>
          <w:szCs w:val="32"/>
        </w:rPr>
      </w:pPr>
      <w:r>
        <w:rPr>
          <w:rFonts w:ascii="Tahoma" w:hAnsi="Tahoma" w:cs="Tahoma"/>
          <w:sz w:val="32"/>
          <w:szCs w:val="32"/>
        </w:rPr>
        <w:t>WEEK FIVE HOMEWORK FOR P.5 TERM I 20</w:t>
      </w:r>
      <w:r w:rsidR="00182421">
        <w:rPr>
          <w:rFonts w:ascii="Tahoma" w:hAnsi="Tahoma" w:cs="Tahoma"/>
          <w:sz w:val="32"/>
          <w:szCs w:val="32"/>
          <w:lang w:val="en-US"/>
        </w:rPr>
        <w:t>25</w:t>
      </w:r>
      <w:r>
        <w:rPr>
          <w:rFonts w:ascii="Tahoma" w:hAnsi="Tahoma" w:cs="Tahoma"/>
          <w:sz w:val="32"/>
          <w:szCs w:val="32"/>
        </w:rPr>
        <w:t xml:space="preserve"> NO. 10</w:t>
      </w:r>
    </w:p>
    <w:p w:rsidR="00924EB9" w:rsidRDefault="00F26544">
      <w:pPr>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b/>
          <w:sz w:val="25"/>
          <w:szCs w:val="25"/>
        </w:rPr>
      </w:pPr>
      <w:r>
        <w:rPr>
          <w:rFonts w:ascii="Tahoma" w:hAnsi="Tahoma" w:cs="Tahoma"/>
          <w:b/>
          <w:sz w:val="25"/>
          <w:szCs w:val="25"/>
        </w:rPr>
        <w:t>English</w:t>
      </w:r>
    </w:p>
    <w:p w:rsidR="00924EB9" w:rsidRDefault="0063134E">
      <w:pPr>
        <w:rPr>
          <w:rFonts w:ascii="Tahoma" w:hAnsi="Tahoma" w:cs="Tahoma"/>
          <w:i/>
          <w:sz w:val="25"/>
          <w:szCs w:val="25"/>
          <w:u w:val="single"/>
        </w:rPr>
      </w:pPr>
      <w:r>
        <w:rPr>
          <w:rFonts w:ascii="Tahoma" w:hAnsi="Tahoma" w:cs="Tahoma"/>
          <w:i/>
          <w:sz w:val="25"/>
          <w:szCs w:val="25"/>
          <w:u w:val="single"/>
        </w:rPr>
        <w:pict>
          <v:rect id="1204" o:spid="_x0000_s1188" style="position:absolute;margin-left:-3.75pt;margin-top:26.7pt;width:470.25pt;height:21.75pt;z-index:251687936;mso-width-relative:page;mso-height-relative:page" filled="f"/>
        </w:pict>
      </w:r>
      <w:r w:rsidR="00F26544">
        <w:rPr>
          <w:rFonts w:ascii="Tahoma" w:hAnsi="Tahoma" w:cs="Tahoma"/>
          <w:i/>
          <w:sz w:val="25"/>
          <w:szCs w:val="25"/>
          <w:u w:val="single"/>
        </w:rPr>
        <w:t>Use the words in the box to complete the passage.</w:t>
      </w:r>
    </w:p>
    <w:p w:rsidR="00924EB9" w:rsidRDefault="00F26544">
      <w:pPr>
        <w:rPr>
          <w:rFonts w:ascii="Tahoma" w:hAnsi="Tahoma" w:cs="Tahoma"/>
          <w:sz w:val="25"/>
          <w:szCs w:val="25"/>
        </w:rPr>
      </w:pPr>
      <w:r>
        <w:rPr>
          <w:rFonts w:ascii="Tahoma" w:hAnsi="Tahoma" w:cs="Tahoma"/>
          <w:sz w:val="25"/>
          <w:szCs w:val="25"/>
        </w:rPr>
        <w:t>carjack</w:t>
      </w:r>
      <w:r>
        <w:rPr>
          <w:rFonts w:ascii="Tahoma" w:hAnsi="Tahoma" w:cs="Tahoma"/>
          <w:sz w:val="25"/>
          <w:szCs w:val="25"/>
        </w:rPr>
        <w:tab/>
        <w:t>painted</w:t>
      </w:r>
      <w:r>
        <w:rPr>
          <w:rFonts w:ascii="Tahoma" w:hAnsi="Tahoma" w:cs="Tahoma"/>
          <w:sz w:val="25"/>
          <w:szCs w:val="25"/>
        </w:rPr>
        <w:tab/>
        <w:t>toolbox</w:t>
      </w:r>
      <w:r>
        <w:rPr>
          <w:rFonts w:ascii="Tahoma" w:hAnsi="Tahoma" w:cs="Tahoma"/>
          <w:sz w:val="25"/>
          <w:szCs w:val="25"/>
        </w:rPr>
        <w:tab/>
        <w:t>hammer</w:t>
      </w:r>
      <w:r>
        <w:rPr>
          <w:rFonts w:ascii="Tahoma" w:hAnsi="Tahoma" w:cs="Tahoma"/>
          <w:sz w:val="25"/>
          <w:szCs w:val="25"/>
        </w:rPr>
        <w:tab/>
        <w:t>file</w:t>
      </w:r>
      <w:r>
        <w:rPr>
          <w:rFonts w:ascii="Tahoma" w:hAnsi="Tahoma" w:cs="Tahoma"/>
          <w:sz w:val="25"/>
          <w:szCs w:val="25"/>
        </w:rPr>
        <w:tab/>
        <w:t>mechanic</w:t>
      </w:r>
      <w:r>
        <w:rPr>
          <w:rFonts w:ascii="Tahoma" w:hAnsi="Tahoma" w:cs="Tahoma"/>
          <w:sz w:val="25"/>
          <w:szCs w:val="25"/>
        </w:rPr>
        <w:tab/>
        <w:t>sandpaper</w:t>
      </w:r>
    </w:p>
    <w:p w:rsidR="00924EB9" w:rsidRDefault="00F26544">
      <w:pPr>
        <w:rPr>
          <w:rFonts w:ascii="Tahoma" w:hAnsi="Tahoma" w:cs="Tahoma"/>
          <w:sz w:val="25"/>
          <w:szCs w:val="25"/>
        </w:rPr>
      </w:pPr>
      <w:r>
        <w:rPr>
          <w:rFonts w:ascii="Tahoma" w:hAnsi="Tahoma" w:cs="Tahoma"/>
          <w:sz w:val="25"/>
          <w:szCs w:val="25"/>
        </w:rPr>
        <w:t>Tomoyo Garage</w:t>
      </w:r>
    </w:p>
    <w:p w:rsidR="00924EB9" w:rsidRDefault="00F26544">
      <w:pPr>
        <w:rPr>
          <w:rFonts w:ascii="Tahoma" w:hAnsi="Tahoma" w:cs="Tahoma"/>
          <w:sz w:val="25"/>
          <w:szCs w:val="25"/>
        </w:rPr>
      </w:pPr>
      <w:r>
        <w:rPr>
          <w:rFonts w:ascii="Tahoma" w:hAnsi="Tahoma" w:cs="Tahoma"/>
          <w:sz w:val="25"/>
          <w:szCs w:val="25"/>
        </w:rPr>
        <w:t>I live with my uncle who is a ___________. One day I escorted him to his garage.</w:t>
      </w:r>
    </w:p>
    <w:p w:rsidR="00924EB9" w:rsidRDefault="00F26544">
      <w:pPr>
        <w:rPr>
          <w:rFonts w:ascii="Tahoma" w:hAnsi="Tahoma" w:cs="Tahoma"/>
          <w:sz w:val="25"/>
          <w:szCs w:val="25"/>
        </w:rPr>
      </w:pPr>
      <w:r>
        <w:rPr>
          <w:rFonts w:ascii="Tahoma" w:hAnsi="Tahoma" w:cs="Tahoma"/>
          <w:sz w:val="25"/>
          <w:szCs w:val="25"/>
        </w:rPr>
        <w:t>I carried his ____________ which had some equipment. There was a damaged car which he was going to work on. He opened his toolbox and used the ___________ to lift the car. He then got a ______________ to smooth the damaged part. He got a ___________ and a nail. He hit the nail in one of the metals. Then he got a _________  to rub the metal to make it smooth. Finally, he ___________ the vehicle.</w:t>
      </w:r>
    </w:p>
    <w:p w:rsidR="00924EB9" w:rsidRDefault="00F26544">
      <w:pPr>
        <w:rPr>
          <w:rFonts w:ascii="Tahoma" w:hAnsi="Tahoma" w:cs="Tahoma"/>
          <w:b/>
          <w:sz w:val="25"/>
          <w:szCs w:val="25"/>
        </w:rPr>
      </w:pPr>
      <w:r>
        <w:rPr>
          <w:rFonts w:ascii="Tahoma" w:hAnsi="Tahoma" w:cs="Tahoma"/>
          <w:b/>
          <w:sz w:val="25"/>
          <w:szCs w:val="25"/>
        </w:rPr>
        <w:t>Science</w:t>
      </w:r>
    </w:p>
    <w:p w:rsidR="00924EB9" w:rsidRDefault="00F26544">
      <w:pPr>
        <w:pStyle w:val="ListParagraph"/>
        <w:numPr>
          <w:ilvl w:val="0"/>
          <w:numId w:val="77"/>
        </w:numPr>
        <w:rPr>
          <w:rFonts w:ascii="Tahoma" w:hAnsi="Tahoma" w:cs="Tahoma"/>
          <w:sz w:val="25"/>
          <w:szCs w:val="25"/>
        </w:rPr>
      </w:pPr>
      <w:r>
        <w:rPr>
          <w:rFonts w:ascii="Tahoma" w:hAnsi="Tahoma" w:cs="Tahoma"/>
          <w:sz w:val="25"/>
          <w:szCs w:val="25"/>
        </w:rPr>
        <w:t>How can a poultry farmer improve the quality of local birds?</w:t>
      </w:r>
    </w:p>
    <w:p w:rsidR="00924EB9" w:rsidRDefault="00F26544">
      <w:pPr>
        <w:pStyle w:val="ListParagraph"/>
        <w:numPr>
          <w:ilvl w:val="0"/>
          <w:numId w:val="77"/>
        </w:numPr>
        <w:rPr>
          <w:rFonts w:ascii="Tahoma" w:hAnsi="Tahoma" w:cs="Tahoma"/>
          <w:sz w:val="25"/>
          <w:szCs w:val="25"/>
        </w:rPr>
      </w:pPr>
      <w:r>
        <w:rPr>
          <w:rFonts w:ascii="Tahoma" w:hAnsi="Tahoma" w:cs="Tahoma"/>
          <w:sz w:val="25"/>
          <w:szCs w:val="25"/>
        </w:rPr>
        <w:t>How do birds reproduce?</w:t>
      </w:r>
    </w:p>
    <w:p w:rsidR="00924EB9" w:rsidRDefault="00F26544">
      <w:pPr>
        <w:pStyle w:val="ListParagraph"/>
        <w:rPr>
          <w:rFonts w:ascii="Tahoma" w:hAnsi="Tahoma" w:cs="Tahoma"/>
          <w:sz w:val="25"/>
          <w:szCs w:val="25"/>
        </w:rPr>
      </w:pPr>
      <w:r>
        <w:rPr>
          <w:rFonts w:ascii="Tahoma" w:hAnsi="Tahoma" w:cs="Tahoma"/>
          <w:i/>
          <w:sz w:val="25"/>
          <w:szCs w:val="25"/>
          <w:u w:val="single"/>
        </w:rPr>
        <w:t>Study the diagram of the fertilized egg below and use it to answer the questions that follow</w:t>
      </w:r>
      <w:r>
        <w:rPr>
          <w:rFonts w:ascii="Tahoma" w:hAnsi="Tahoma" w:cs="Tahoma"/>
          <w:sz w:val="25"/>
          <w:szCs w:val="25"/>
        </w:rPr>
        <w:t>.</w:t>
      </w:r>
    </w:p>
    <w:p w:rsidR="00924EB9" w:rsidRDefault="00AA09E5" w:rsidP="00F77985">
      <w:pPr>
        <w:pStyle w:val="ListParagraph"/>
        <w:tabs>
          <w:tab w:val="left" w:pos="3375"/>
        </w:tabs>
        <w:rPr>
          <w:rFonts w:ascii="Tahoma" w:hAnsi="Tahoma" w:cs="Tahoma"/>
          <w:sz w:val="25"/>
          <w:szCs w:val="25"/>
        </w:rPr>
      </w:pPr>
      <w:r>
        <w:rPr>
          <w:rFonts w:ascii="Tahoma" w:hAnsi="Tahoma" w:cs="Tahoma"/>
          <w:noProof/>
          <w:sz w:val="25"/>
          <w:szCs w:val="25"/>
          <w:lang w:val="en-US" w:eastAsia="en-US"/>
        </w:rPr>
        <w:pict>
          <v:shape id="_x0000_s1299" type="#_x0000_t32" style="position:absolute;left:0;text-align:left;margin-left:384pt;margin-top:10pt;width:14.25pt;height:5.25pt;flip:y;z-index:251745280" o:connectortype="straight"/>
        </w:pict>
      </w:r>
      <w:r>
        <w:rPr>
          <w:rFonts w:ascii="Tahoma" w:hAnsi="Tahoma" w:cs="Tahoma"/>
          <w:noProof/>
          <w:sz w:val="25"/>
          <w:szCs w:val="25"/>
          <w:lang w:val="en-US" w:eastAsia="en-US"/>
        </w:rPr>
        <w:pict>
          <v:rect id="_x0000_s1298" style="position:absolute;left:0;text-align:left;margin-left:390.75pt;margin-top:.25pt;width:60pt;height:20.25pt;z-index:251744256" stroked="f">
            <v:textbox>
              <w:txbxContent>
                <w:p w:rsidR="00AA09E5" w:rsidRDefault="00AA09E5">
                  <w:r>
                    <w:t>S</w:t>
                  </w:r>
                </w:p>
              </w:txbxContent>
            </v:textbox>
          </v:rect>
        </w:pict>
      </w:r>
      <w:r w:rsidR="00F77985">
        <w:rPr>
          <w:rFonts w:ascii="Tahoma" w:hAnsi="Tahoma" w:cs="Tahoma"/>
          <w:noProof/>
          <w:sz w:val="25"/>
          <w:szCs w:val="25"/>
          <w:lang w:val="en-US" w:eastAsia="en-US"/>
        </w:rPr>
        <w:pict>
          <v:shape id="_x0000_s1297" type="#_x0000_t32" style="position:absolute;left:0;text-align:left;margin-left:177pt;margin-top:28.75pt;width:62.25pt;height:11.25pt;flip:x y;z-index:251743232" o:connectortype="straight"/>
        </w:pict>
      </w:r>
      <w:r w:rsidR="00F77985">
        <w:rPr>
          <w:rFonts w:ascii="Tahoma" w:hAnsi="Tahoma" w:cs="Tahoma"/>
          <w:noProof/>
          <w:sz w:val="25"/>
          <w:szCs w:val="25"/>
          <w:lang w:val="en-US" w:eastAsia="en-US"/>
        </w:rPr>
        <w:pict>
          <v:rect id="_x0000_s1296" style="position:absolute;left:0;text-align:left;margin-left:162.75pt;margin-top:20.5pt;width:47.25pt;height:27pt;z-index:251742208" stroked="f">
            <v:textbox>
              <w:txbxContent>
                <w:p w:rsidR="00F77985" w:rsidRDefault="00F77985">
                  <w:r>
                    <w:t>Q</w:t>
                  </w:r>
                </w:p>
              </w:txbxContent>
            </v:textbox>
          </v:rect>
        </w:pict>
      </w:r>
      <w:r w:rsidR="00F77985">
        <w:rPr>
          <w:rFonts w:ascii="Tahoma" w:hAnsi="Tahoma" w:cs="Tahoma"/>
          <w:sz w:val="25"/>
          <w:szCs w:val="25"/>
        </w:rPr>
        <w:tab/>
      </w:r>
      <w:r w:rsidR="00F77985" w:rsidRPr="00333D80">
        <w:rPr>
          <w:noProof/>
          <w:sz w:val="25"/>
          <w:szCs w:val="25"/>
          <w:lang w:val="en-US" w:eastAsia="en-US"/>
        </w:rPr>
        <w:drawing>
          <wp:inline distT="0" distB="0" distL="0" distR="0">
            <wp:extent cx="3543300" cy="962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3300" cy="962025"/>
                    </a:xfrm>
                    <a:prstGeom prst="rect">
                      <a:avLst/>
                    </a:prstGeom>
                    <a:noFill/>
                    <a:ln>
                      <a:noFill/>
                    </a:ln>
                  </pic:spPr>
                </pic:pic>
              </a:graphicData>
            </a:graphic>
          </wp:inline>
        </w:drawing>
      </w:r>
    </w:p>
    <w:p w:rsidR="00924EB9" w:rsidRDefault="00924EB9">
      <w:pPr>
        <w:pStyle w:val="ListParagraph"/>
        <w:rPr>
          <w:rFonts w:ascii="Tahoma" w:hAnsi="Tahoma" w:cs="Tahoma"/>
          <w:sz w:val="25"/>
          <w:szCs w:val="25"/>
        </w:rPr>
      </w:pPr>
    </w:p>
    <w:p w:rsidR="00924EB9" w:rsidRDefault="00924EB9">
      <w:pPr>
        <w:pStyle w:val="ListParagraph"/>
        <w:rPr>
          <w:rFonts w:ascii="Tahoma" w:hAnsi="Tahoma" w:cs="Tahoma"/>
          <w:sz w:val="25"/>
          <w:szCs w:val="25"/>
        </w:rPr>
      </w:pPr>
    </w:p>
    <w:p w:rsidR="00924EB9" w:rsidRDefault="00924EB9">
      <w:pPr>
        <w:pStyle w:val="ListParagraph"/>
        <w:rPr>
          <w:rFonts w:ascii="Tahoma" w:hAnsi="Tahoma" w:cs="Tahoma"/>
          <w:sz w:val="25"/>
          <w:szCs w:val="25"/>
        </w:rPr>
      </w:pPr>
    </w:p>
    <w:p w:rsidR="00924EB9" w:rsidRDefault="00924EB9">
      <w:pPr>
        <w:pStyle w:val="ListParagraph"/>
        <w:rPr>
          <w:rFonts w:ascii="Tahoma" w:hAnsi="Tahoma" w:cs="Tahoma"/>
          <w:sz w:val="25"/>
          <w:szCs w:val="25"/>
        </w:rPr>
      </w:pPr>
    </w:p>
    <w:p w:rsidR="00924EB9" w:rsidRDefault="00F26544">
      <w:pPr>
        <w:pStyle w:val="ListParagraph"/>
        <w:numPr>
          <w:ilvl w:val="0"/>
          <w:numId w:val="77"/>
        </w:numPr>
        <w:rPr>
          <w:rFonts w:ascii="Tahoma" w:hAnsi="Tahoma" w:cs="Tahoma"/>
          <w:sz w:val="25"/>
          <w:szCs w:val="25"/>
        </w:rPr>
      </w:pPr>
      <w:r>
        <w:rPr>
          <w:rFonts w:ascii="Tahoma" w:hAnsi="Tahoma" w:cs="Tahoma"/>
          <w:sz w:val="25"/>
          <w:szCs w:val="25"/>
        </w:rPr>
        <w:t>Name the part marked S.</w:t>
      </w:r>
    </w:p>
    <w:p w:rsidR="00924EB9" w:rsidRDefault="00F26544">
      <w:pPr>
        <w:pStyle w:val="ListParagraph"/>
        <w:numPr>
          <w:ilvl w:val="0"/>
          <w:numId w:val="77"/>
        </w:numPr>
        <w:rPr>
          <w:rFonts w:ascii="Tahoma" w:hAnsi="Tahoma" w:cs="Tahoma"/>
          <w:sz w:val="25"/>
          <w:szCs w:val="25"/>
        </w:rPr>
      </w:pPr>
      <w:r>
        <w:rPr>
          <w:rFonts w:ascii="Tahoma" w:hAnsi="Tahoma" w:cs="Tahoma"/>
          <w:sz w:val="25"/>
          <w:szCs w:val="25"/>
        </w:rPr>
        <w:t>How is part marked Q suitable for gaseous exchange?</w:t>
      </w:r>
    </w:p>
    <w:p w:rsidR="00924EB9" w:rsidRDefault="00F26544">
      <w:pPr>
        <w:pStyle w:val="ListParagraph"/>
        <w:numPr>
          <w:ilvl w:val="0"/>
          <w:numId w:val="77"/>
        </w:numPr>
        <w:rPr>
          <w:rFonts w:ascii="Tahoma" w:hAnsi="Tahoma" w:cs="Tahoma"/>
          <w:sz w:val="25"/>
          <w:szCs w:val="25"/>
        </w:rPr>
      </w:pPr>
      <w:r>
        <w:rPr>
          <w:rFonts w:ascii="Tahoma" w:hAnsi="Tahoma" w:cs="Tahoma"/>
          <w:sz w:val="25"/>
          <w:szCs w:val="25"/>
        </w:rPr>
        <w:t>Identify any one reason why the above egg may fail to hatch after 21 days of incubation.</w:t>
      </w:r>
    </w:p>
    <w:p w:rsidR="00924EB9" w:rsidRDefault="00F26544">
      <w:pPr>
        <w:pStyle w:val="ListParagraph"/>
        <w:numPr>
          <w:ilvl w:val="0"/>
          <w:numId w:val="77"/>
        </w:numPr>
        <w:rPr>
          <w:rFonts w:ascii="Tahoma" w:hAnsi="Tahoma" w:cs="Tahoma"/>
          <w:sz w:val="25"/>
          <w:szCs w:val="25"/>
        </w:rPr>
      </w:pPr>
      <w:r>
        <w:rPr>
          <w:rFonts w:ascii="Tahoma" w:hAnsi="Tahoma" w:cs="Tahoma"/>
          <w:sz w:val="25"/>
          <w:szCs w:val="25"/>
        </w:rPr>
        <w:t>Name the feeds recommended for chicks below 4 weeks.</w:t>
      </w:r>
    </w:p>
    <w:p w:rsidR="00924EB9" w:rsidRDefault="00F26544">
      <w:pPr>
        <w:pStyle w:val="ListParagraph"/>
        <w:numPr>
          <w:ilvl w:val="0"/>
          <w:numId w:val="77"/>
        </w:numPr>
        <w:rPr>
          <w:rFonts w:ascii="Tahoma" w:hAnsi="Tahoma" w:cs="Tahoma"/>
          <w:sz w:val="25"/>
          <w:szCs w:val="25"/>
        </w:rPr>
      </w:pPr>
      <w:r>
        <w:rPr>
          <w:rFonts w:ascii="Tahoma" w:hAnsi="Tahoma" w:cs="Tahoma"/>
          <w:sz w:val="25"/>
          <w:szCs w:val="25"/>
        </w:rPr>
        <w:t>Apart from picking food, how else is the beak useful to a hen?</w:t>
      </w:r>
    </w:p>
    <w:p w:rsidR="00924EB9" w:rsidRDefault="00F26544">
      <w:pPr>
        <w:pStyle w:val="ListParagraph"/>
        <w:numPr>
          <w:ilvl w:val="0"/>
          <w:numId w:val="77"/>
        </w:numPr>
        <w:rPr>
          <w:rFonts w:ascii="Tahoma" w:hAnsi="Tahoma" w:cs="Tahoma"/>
          <w:sz w:val="25"/>
          <w:szCs w:val="25"/>
        </w:rPr>
      </w:pPr>
      <w:r>
        <w:rPr>
          <w:rFonts w:ascii="Tahoma" w:hAnsi="Tahoma" w:cs="Tahoma"/>
          <w:sz w:val="25"/>
          <w:szCs w:val="25"/>
        </w:rPr>
        <w:t>Give any one disadvantage of free range system of poultry keeping.</w:t>
      </w:r>
    </w:p>
    <w:p w:rsidR="00924EB9" w:rsidRDefault="00F26544">
      <w:pPr>
        <w:pStyle w:val="ListParagraph"/>
        <w:numPr>
          <w:ilvl w:val="0"/>
          <w:numId w:val="77"/>
        </w:numPr>
        <w:rPr>
          <w:rFonts w:ascii="Tahoma" w:hAnsi="Tahoma" w:cs="Tahoma"/>
          <w:sz w:val="25"/>
          <w:szCs w:val="25"/>
        </w:rPr>
      </w:pPr>
      <w:r>
        <w:rPr>
          <w:rFonts w:ascii="Tahoma" w:hAnsi="Tahoma" w:cs="Tahoma"/>
          <w:sz w:val="25"/>
          <w:szCs w:val="25"/>
        </w:rPr>
        <w:t>Name any two viral poultry diseases.</w:t>
      </w:r>
    </w:p>
    <w:p w:rsidR="00924EB9" w:rsidRDefault="00F26544">
      <w:pPr>
        <w:pStyle w:val="ListParagraph"/>
        <w:numPr>
          <w:ilvl w:val="0"/>
          <w:numId w:val="77"/>
        </w:numPr>
        <w:rPr>
          <w:rFonts w:ascii="Tahoma" w:hAnsi="Tahoma" w:cs="Tahoma"/>
          <w:sz w:val="25"/>
          <w:szCs w:val="25"/>
        </w:rPr>
      </w:pPr>
      <w:r>
        <w:rPr>
          <w:rFonts w:ascii="Tahoma" w:hAnsi="Tahoma" w:cs="Tahoma"/>
          <w:sz w:val="25"/>
          <w:szCs w:val="25"/>
        </w:rPr>
        <w:t>What is a brooder?</w:t>
      </w: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296BAA" w:rsidRDefault="00296BAA">
      <w:pPr>
        <w:spacing w:after="0"/>
        <w:jc w:val="center"/>
        <w:rPr>
          <w:rFonts w:ascii="Tahoma" w:hAnsi="Tahoma" w:cs="Tahoma"/>
          <w:sz w:val="32"/>
          <w:szCs w:val="32"/>
        </w:rPr>
      </w:pPr>
    </w:p>
    <w:p w:rsidR="00924EB9" w:rsidRDefault="00F26544">
      <w:pPr>
        <w:spacing w:after="0"/>
        <w:jc w:val="center"/>
        <w:rPr>
          <w:rFonts w:ascii="Tahoma" w:hAnsi="Tahoma" w:cs="Tahoma"/>
          <w:sz w:val="32"/>
          <w:szCs w:val="32"/>
        </w:rPr>
      </w:pPr>
      <w:r>
        <w:rPr>
          <w:rFonts w:ascii="Tahoma" w:hAnsi="Tahoma" w:cs="Tahoma"/>
          <w:sz w:val="32"/>
          <w:szCs w:val="32"/>
        </w:rPr>
        <w:t>WEEK FIVE  P.5 TERM I 20</w:t>
      </w:r>
      <w:r w:rsidR="00182421">
        <w:rPr>
          <w:rFonts w:ascii="Tahoma" w:hAnsi="Tahoma" w:cs="Tahoma"/>
          <w:sz w:val="32"/>
          <w:szCs w:val="32"/>
          <w:lang w:val="en-US"/>
        </w:rPr>
        <w:t>25</w:t>
      </w:r>
      <w:r>
        <w:rPr>
          <w:rFonts w:ascii="Tahoma" w:hAnsi="Tahoma" w:cs="Tahoma"/>
          <w:sz w:val="32"/>
          <w:szCs w:val="32"/>
        </w:rPr>
        <w:t xml:space="preserve"> NO. 5</w:t>
      </w:r>
    </w:p>
    <w:p w:rsidR="00924EB9" w:rsidRDefault="00F26544">
      <w:pPr>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b/>
          <w:sz w:val="25"/>
          <w:szCs w:val="25"/>
        </w:rPr>
      </w:pPr>
      <w:r>
        <w:rPr>
          <w:rFonts w:ascii="Tahoma" w:hAnsi="Tahoma" w:cs="Tahoma"/>
          <w:b/>
          <w:sz w:val="25"/>
          <w:szCs w:val="25"/>
        </w:rPr>
        <w:t>Social Studies</w:t>
      </w:r>
    </w:p>
    <w:p w:rsidR="00924EB9" w:rsidRDefault="00F26544">
      <w:pPr>
        <w:pStyle w:val="ListParagraph"/>
        <w:numPr>
          <w:ilvl w:val="0"/>
          <w:numId w:val="78"/>
        </w:numPr>
        <w:rPr>
          <w:rFonts w:ascii="Tahoma" w:hAnsi="Tahoma" w:cs="Tahoma"/>
          <w:sz w:val="25"/>
          <w:szCs w:val="25"/>
        </w:rPr>
      </w:pPr>
      <w:r>
        <w:rPr>
          <w:rFonts w:ascii="Tahoma" w:hAnsi="Tahoma" w:cs="Tahoma"/>
          <w:sz w:val="25"/>
          <w:szCs w:val="25"/>
        </w:rPr>
        <w:t>What is a map?</w:t>
      </w:r>
    </w:p>
    <w:p w:rsidR="00924EB9" w:rsidRDefault="00F26544">
      <w:pPr>
        <w:pStyle w:val="ListParagraph"/>
        <w:numPr>
          <w:ilvl w:val="0"/>
          <w:numId w:val="78"/>
        </w:numPr>
        <w:rPr>
          <w:rFonts w:ascii="Tahoma" w:hAnsi="Tahoma" w:cs="Tahoma"/>
          <w:sz w:val="25"/>
          <w:szCs w:val="25"/>
        </w:rPr>
      </w:pPr>
      <w:r>
        <w:rPr>
          <w:rFonts w:ascii="Tahoma" w:hAnsi="Tahoma" w:cs="Tahoma"/>
          <w:sz w:val="25"/>
          <w:szCs w:val="25"/>
        </w:rPr>
        <w:t>What type of rainfall is received in mountainous areas?</w:t>
      </w:r>
    </w:p>
    <w:p w:rsidR="00924EB9" w:rsidRDefault="00F26544">
      <w:pPr>
        <w:pStyle w:val="ListParagraph"/>
        <w:numPr>
          <w:ilvl w:val="0"/>
          <w:numId w:val="78"/>
        </w:numPr>
        <w:rPr>
          <w:rFonts w:ascii="Tahoma" w:hAnsi="Tahoma" w:cs="Tahoma"/>
          <w:sz w:val="25"/>
          <w:szCs w:val="25"/>
        </w:rPr>
      </w:pPr>
      <w:r>
        <w:rPr>
          <w:rFonts w:ascii="Tahoma" w:hAnsi="Tahoma" w:cs="Tahoma"/>
          <w:sz w:val="25"/>
          <w:szCs w:val="25"/>
        </w:rPr>
        <w:t>State the main duty of Police.</w:t>
      </w:r>
    </w:p>
    <w:p w:rsidR="00924EB9" w:rsidRDefault="00F26544">
      <w:pPr>
        <w:pStyle w:val="ListParagraph"/>
        <w:numPr>
          <w:ilvl w:val="0"/>
          <w:numId w:val="78"/>
        </w:numPr>
        <w:rPr>
          <w:rFonts w:ascii="Tahoma" w:hAnsi="Tahoma" w:cs="Tahoma"/>
          <w:sz w:val="25"/>
          <w:szCs w:val="25"/>
        </w:rPr>
      </w:pPr>
      <w:r>
        <w:rPr>
          <w:rFonts w:ascii="Tahoma" w:hAnsi="Tahoma" w:cs="Tahoma"/>
          <w:sz w:val="25"/>
          <w:szCs w:val="25"/>
        </w:rPr>
        <w:t>Mention any one economic value of L. Katwe to Ugandans.</w:t>
      </w:r>
    </w:p>
    <w:p w:rsidR="00924EB9" w:rsidRDefault="00F26544">
      <w:pPr>
        <w:pStyle w:val="ListParagraph"/>
        <w:numPr>
          <w:ilvl w:val="0"/>
          <w:numId w:val="78"/>
        </w:numPr>
        <w:rPr>
          <w:rFonts w:ascii="Tahoma" w:hAnsi="Tahoma" w:cs="Tahoma"/>
          <w:sz w:val="25"/>
          <w:szCs w:val="25"/>
        </w:rPr>
      </w:pPr>
      <w:r>
        <w:rPr>
          <w:rFonts w:ascii="Tahoma" w:hAnsi="Tahoma" w:cs="Tahoma"/>
          <w:sz w:val="25"/>
          <w:szCs w:val="25"/>
        </w:rPr>
        <w:t>State any one reason why people are encouraged to plant trees in their compounds.</w:t>
      </w:r>
    </w:p>
    <w:p w:rsidR="00924EB9" w:rsidRDefault="00F26544">
      <w:pPr>
        <w:pStyle w:val="ListParagraph"/>
        <w:numPr>
          <w:ilvl w:val="0"/>
          <w:numId w:val="78"/>
        </w:numPr>
        <w:rPr>
          <w:rFonts w:ascii="Tahoma" w:hAnsi="Tahoma" w:cs="Tahoma"/>
          <w:sz w:val="25"/>
          <w:szCs w:val="25"/>
        </w:rPr>
      </w:pPr>
      <w:r>
        <w:rPr>
          <w:rFonts w:ascii="Tahoma" w:hAnsi="Tahoma" w:cs="Tahoma"/>
          <w:sz w:val="25"/>
          <w:szCs w:val="25"/>
        </w:rPr>
        <w:t>Suggest one reason why it is important to have road signs on all the roads.</w:t>
      </w:r>
    </w:p>
    <w:p w:rsidR="00924EB9" w:rsidRDefault="00F26544">
      <w:pPr>
        <w:pStyle w:val="ListParagraph"/>
        <w:numPr>
          <w:ilvl w:val="0"/>
          <w:numId w:val="78"/>
        </w:numPr>
        <w:rPr>
          <w:rFonts w:ascii="Tahoma" w:hAnsi="Tahoma" w:cs="Tahoma"/>
          <w:sz w:val="25"/>
          <w:szCs w:val="25"/>
        </w:rPr>
      </w:pPr>
      <w:r>
        <w:rPr>
          <w:rFonts w:ascii="Tahoma" w:hAnsi="Tahoma" w:cs="Tahoma"/>
          <w:sz w:val="25"/>
          <w:szCs w:val="25"/>
        </w:rPr>
        <w:t>Suggest one economic importance of waterfalls.</w:t>
      </w:r>
    </w:p>
    <w:p w:rsidR="00924EB9" w:rsidRDefault="00F26544">
      <w:pPr>
        <w:pStyle w:val="ListParagraph"/>
        <w:numPr>
          <w:ilvl w:val="0"/>
          <w:numId w:val="78"/>
        </w:numPr>
        <w:rPr>
          <w:rFonts w:ascii="Tahoma" w:hAnsi="Tahoma" w:cs="Tahoma"/>
          <w:sz w:val="25"/>
          <w:szCs w:val="25"/>
        </w:rPr>
      </w:pPr>
      <w:r>
        <w:rPr>
          <w:rFonts w:ascii="Tahoma" w:hAnsi="Tahoma" w:cs="Tahoma"/>
          <w:sz w:val="25"/>
          <w:szCs w:val="25"/>
        </w:rPr>
        <w:t>Give any one type of leaders.</w:t>
      </w:r>
    </w:p>
    <w:p w:rsidR="00924EB9" w:rsidRDefault="00F26544">
      <w:pPr>
        <w:pStyle w:val="ListParagraph"/>
        <w:numPr>
          <w:ilvl w:val="0"/>
          <w:numId w:val="78"/>
        </w:numPr>
        <w:rPr>
          <w:rFonts w:ascii="Tahoma" w:hAnsi="Tahoma" w:cs="Tahoma"/>
          <w:sz w:val="25"/>
          <w:szCs w:val="25"/>
        </w:rPr>
      </w:pPr>
      <w:r>
        <w:rPr>
          <w:rFonts w:ascii="Tahoma" w:hAnsi="Tahoma" w:cs="Tahoma"/>
          <w:sz w:val="25"/>
          <w:szCs w:val="25"/>
        </w:rPr>
        <w:t>What title is given to the head of all civil servants in a district?</w:t>
      </w:r>
    </w:p>
    <w:p w:rsidR="00924EB9" w:rsidRDefault="00F26544">
      <w:pPr>
        <w:pStyle w:val="ListParagraph"/>
        <w:numPr>
          <w:ilvl w:val="0"/>
          <w:numId w:val="78"/>
        </w:numPr>
        <w:ind w:hanging="540"/>
        <w:rPr>
          <w:rFonts w:ascii="Tahoma" w:hAnsi="Tahoma" w:cs="Tahoma"/>
          <w:sz w:val="25"/>
          <w:szCs w:val="25"/>
        </w:rPr>
      </w:pPr>
      <w:r>
        <w:rPr>
          <w:rFonts w:ascii="Tahoma" w:hAnsi="Tahoma" w:cs="Tahoma"/>
          <w:sz w:val="25"/>
          <w:szCs w:val="25"/>
        </w:rPr>
        <w:t>Why are latitudes and longitudes important on a map?</w:t>
      </w:r>
    </w:p>
    <w:p w:rsidR="00924EB9" w:rsidRDefault="00F26544">
      <w:pPr>
        <w:pStyle w:val="ListParagraph"/>
        <w:numPr>
          <w:ilvl w:val="0"/>
          <w:numId w:val="78"/>
        </w:numPr>
        <w:ind w:hanging="540"/>
        <w:rPr>
          <w:rFonts w:ascii="Tahoma" w:hAnsi="Tahoma" w:cs="Tahoma"/>
          <w:sz w:val="25"/>
          <w:szCs w:val="25"/>
        </w:rPr>
      </w:pPr>
      <w:r>
        <w:rPr>
          <w:rFonts w:ascii="Tahoma" w:hAnsi="Tahoma" w:cs="Tahoma"/>
          <w:sz w:val="25"/>
          <w:szCs w:val="25"/>
        </w:rPr>
        <w:t>Why is there a cement factory in Tororo?</w:t>
      </w:r>
    </w:p>
    <w:p w:rsidR="00924EB9" w:rsidRDefault="00F26544">
      <w:pPr>
        <w:pStyle w:val="ListParagraph"/>
        <w:numPr>
          <w:ilvl w:val="0"/>
          <w:numId w:val="78"/>
        </w:numPr>
        <w:ind w:hanging="540"/>
        <w:rPr>
          <w:rFonts w:ascii="Tahoma" w:hAnsi="Tahoma" w:cs="Tahoma"/>
          <w:sz w:val="25"/>
          <w:szCs w:val="25"/>
        </w:rPr>
      </w:pPr>
      <w:r>
        <w:rPr>
          <w:rFonts w:ascii="Tahoma" w:hAnsi="Tahoma" w:cs="Tahoma"/>
          <w:sz w:val="25"/>
          <w:szCs w:val="25"/>
        </w:rPr>
        <w:t>Why does rice grow well in swampy areas?</w:t>
      </w:r>
    </w:p>
    <w:p w:rsidR="00924EB9" w:rsidRDefault="00F26544">
      <w:pPr>
        <w:pStyle w:val="ListParagraph"/>
        <w:rPr>
          <w:rFonts w:ascii="Tahoma" w:hAnsi="Tahoma" w:cs="Tahoma"/>
          <w:sz w:val="25"/>
          <w:szCs w:val="25"/>
        </w:rPr>
      </w:pPr>
      <w:r>
        <w:rPr>
          <w:rFonts w:ascii="Tahoma" w:hAnsi="Tahoma" w:cs="Tahoma"/>
          <w:sz w:val="25"/>
          <w:szCs w:val="25"/>
        </w:rPr>
        <w:t>Answer either Christianity or Islamic but not both.</w:t>
      </w:r>
    </w:p>
    <w:p w:rsidR="00924EB9" w:rsidRDefault="00F26544">
      <w:pPr>
        <w:pStyle w:val="ListParagraph"/>
        <w:numPr>
          <w:ilvl w:val="0"/>
          <w:numId w:val="78"/>
        </w:numPr>
        <w:ind w:hanging="540"/>
        <w:rPr>
          <w:rFonts w:ascii="Tahoma" w:hAnsi="Tahoma" w:cs="Tahoma"/>
          <w:sz w:val="25"/>
          <w:szCs w:val="25"/>
        </w:rPr>
      </w:pPr>
      <w:r>
        <w:rPr>
          <w:rFonts w:ascii="Tahoma" w:hAnsi="Tahoma" w:cs="Tahoma"/>
          <w:sz w:val="25"/>
          <w:szCs w:val="25"/>
        </w:rPr>
        <w:t>Either: State the importance of baptism in Christianity.</w:t>
      </w:r>
    </w:p>
    <w:p w:rsidR="00924EB9" w:rsidRDefault="00F26544">
      <w:pPr>
        <w:pStyle w:val="ListParagraph"/>
        <w:rPr>
          <w:rFonts w:ascii="Tahoma" w:hAnsi="Tahoma" w:cs="Tahoma"/>
          <w:sz w:val="25"/>
          <w:szCs w:val="25"/>
        </w:rPr>
      </w:pPr>
      <w:r>
        <w:rPr>
          <w:rFonts w:ascii="Tahoma" w:hAnsi="Tahoma" w:cs="Tahoma"/>
          <w:sz w:val="25"/>
          <w:szCs w:val="25"/>
        </w:rPr>
        <w:t>Or:</w:t>
      </w:r>
      <w:r>
        <w:rPr>
          <w:rFonts w:ascii="Tahoma" w:hAnsi="Tahoma" w:cs="Tahoma"/>
          <w:sz w:val="25"/>
          <w:szCs w:val="25"/>
        </w:rPr>
        <w:tab/>
        <w:t>State the importance of circumcision in Islamic faith.</w:t>
      </w:r>
    </w:p>
    <w:p w:rsidR="00924EB9" w:rsidRDefault="00F26544">
      <w:pPr>
        <w:pStyle w:val="ListParagraph"/>
        <w:rPr>
          <w:rFonts w:ascii="Tahoma" w:hAnsi="Tahoma" w:cs="Tahoma"/>
          <w:b/>
          <w:sz w:val="25"/>
          <w:szCs w:val="25"/>
        </w:rPr>
      </w:pPr>
      <w:r>
        <w:rPr>
          <w:rFonts w:ascii="Tahoma" w:hAnsi="Tahoma" w:cs="Tahoma"/>
          <w:b/>
          <w:sz w:val="25"/>
          <w:szCs w:val="25"/>
        </w:rPr>
        <w:t>Section B.</w:t>
      </w:r>
    </w:p>
    <w:p w:rsidR="00924EB9" w:rsidRDefault="00F26544">
      <w:pPr>
        <w:pStyle w:val="ListParagraph"/>
        <w:numPr>
          <w:ilvl w:val="0"/>
          <w:numId w:val="78"/>
        </w:numPr>
        <w:ind w:hanging="540"/>
        <w:rPr>
          <w:rFonts w:ascii="Tahoma" w:hAnsi="Tahoma" w:cs="Tahoma"/>
          <w:sz w:val="25"/>
          <w:szCs w:val="25"/>
        </w:rPr>
      </w:pPr>
      <w:r>
        <w:rPr>
          <w:rFonts w:ascii="Tahoma" w:hAnsi="Tahoma" w:cs="Tahoma"/>
          <w:sz w:val="25"/>
          <w:szCs w:val="25"/>
        </w:rPr>
        <w:t>(a)</w:t>
      </w:r>
      <w:r>
        <w:rPr>
          <w:rFonts w:ascii="Tahoma" w:hAnsi="Tahoma" w:cs="Tahoma"/>
          <w:sz w:val="25"/>
          <w:szCs w:val="25"/>
        </w:rPr>
        <w:tab/>
        <w:t>What title is given to the cultural leaders of the following kingdoms?</w:t>
      </w:r>
    </w:p>
    <w:p w:rsidR="00924EB9" w:rsidRDefault="00F26544">
      <w:pPr>
        <w:pStyle w:val="ListParagraph"/>
        <w:numPr>
          <w:ilvl w:val="0"/>
          <w:numId w:val="79"/>
        </w:numPr>
        <w:rPr>
          <w:rFonts w:ascii="Tahoma" w:hAnsi="Tahoma" w:cs="Tahoma"/>
          <w:sz w:val="25"/>
          <w:szCs w:val="25"/>
        </w:rPr>
      </w:pPr>
      <w:r>
        <w:rPr>
          <w:rFonts w:ascii="Tahoma" w:hAnsi="Tahoma" w:cs="Tahoma"/>
          <w:sz w:val="25"/>
          <w:szCs w:val="25"/>
        </w:rPr>
        <w:t>Buganda</w:t>
      </w:r>
    </w:p>
    <w:p w:rsidR="00924EB9" w:rsidRDefault="00F26544">
      <w:pPr>
        <w:pStyle w:val="ListParagraph"/>
        <w:numPr>
          <w:ilvl w:val="0"/>
          <w:numId w:val="79"/>
        </w:numPr>
        <w:rPr>
          <w:rFonts w:ascii="Tahoma" w:hAnsi="Tahoma" w:cs="Tahoma"/>
          <w:sz w:val="25"/>
          <w:szCs w:val="25"/>
        </w:rPr>
      </w:pPr>
      <w:r>
        <w:rPr>
          <w:rFonts w:ascii="Tahoma" w:hAnsi="Tahoma" w:cs="Tahoma"/>
          <w:sz w:val="25"/>
          <w:szCs w:val="25"/>
        </w:rPr>
        <w:t>Toro</w:t>
      </w:r>
    </w:p>
    <w:p w:rsidR="00924EB9" w:rsidRDefault="00F26544">
      <w:pPr>
        <w:pStyle w:val="ListParagraph"/>
        <w:numPr>
          <w:ilvl w:val="0"/>
          <w:numId w:val="79"/>
        </w:numPr>
        <w:spacing w:after="0"/>
        <w:rPr>
          <w:rFonts w:ascii="Tahoma" w:hAnsi="Tahoma" w:cs="Tahoma"/>
          <w:sz w:val="25"/>
          <w:szCs w:val="25"/>
        </w:rPr>
      </w:pPr>
      <w:r>
        <w:rPr>
          <w:rFonts w:ascii="Tahoma" w:hAnsi="Tahoma" w:cs="Tahoma"/>
          <w:sz w:val="25"/>
          <w:szCs w:val="25"/>
        </w:rPr>
        <w:t>Rwenzururu</w:t>
      </w:r>
    </w:p>
    <w:p w:rsidR="00924EB9" w:rsidRDefault="00F26544">
      <w:pPr>
        <w:ind w:left="720"/>
        <w:rPr>
          <w:rFonts w:ascii="Tahoma" w:hAnsi="Tahoma" w:cs="Tahoma"/>
          <w:sz w:val="25"/>
          <w:szCs w:val="25"/>
        </w:rPr>
      </w:pPr>
      <w:r>
        <w:rPr>
          <w:rFonts w:ascii="Tahoma" w:hAnsi="Tahoma" w:cs="Tahoma"/>
          <w:sz w:val="25"/>
          <w:szCs w:val="25"/>
        </w:rPr>
        <w:t>(b)</w:t>
      </w:r>
      <w:r>
        <w:rPr>
          <w:rFonts w:ascii="Tahoma" w:hAnsi="Tahoma" w:cs="Tahoma"/>
          <w:sz w:val="25"/>
          <w:szCs w:val="25"/>
        </w:rPr>
        <w:tab/>
        <w:t>Give any one value of cultural leaders in a community.</w:t>
      </w:r>
    </w:p>
    <w:p w:rsidR="00924EB9" w:rsidRDefault="00F26544">
      <w:pPr>
        <w:pStyle w:val="ListParagraph"/>
        <w:numPr>
          <w:ilvl w:val="0"/>
          <w:numId w:val="78"/>
        </w:numPr>
        <w:ind w:hanging="540"/>
        <w:rPr>
          <w:rFonts w:ascii="Tahoma" w:hAnsi="Tahoma" w:cs="Tahoma"/>
          <w:sz w:val="25"/>
          <w:szCs w:val="25"/>
        </w:rPr>
      </w:pPr>
      <w:r>
        <w:rPr>
          <w:rFonts w:ascii="Tahoma" w:hAnsi="Tahoma" w:cs="Tahoma"/>
          <w:sz w:val="25"/>
          <w:szCs w:val="25"/>
          <w:u w:val="single"/>
        </w:rPr>
        <w:t>Study the diagram below and answer the questions that follow</w:t>
      </w:r>
      <w:r>
        <w:rPr>
          <w:rFonts w:ascii="Tahoma" w:hAnsi="Tahoma" w:cs="Tahoma"/>
          <w:sz w:val="25"/>
          <w:szCs w:val="25"/>
        </w:rPr>
        <w:t>.</w:t>
      </w: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F26544">
      <w:pPr>
        <w:pStyle w:val="ListParagraph"/>
        <w:numPr>
          <w:ilvl w:val="0"/>
          <w:numId w:val="80"/>
        </w:numPr>
        <w:rPr>
          <w:rFonts w:ascii="Tahoma" w:hAnsi="Tahoma" w:cs="Tahoma"/>
          <w:sz w:val="25"/>
          <w:szCs w:val="25"/>
        </w:rPr>
      </w:pPr>
      <w:r>
        <w:rPr>
          <w:rFonts w:ascii="Tahoma" w:hAnsi="Tahoma" w:cs="Tahoma"/>
          <w:sz w:val="25"/>
          <w:szCs w:val="25"/>
        </w:rPr>
        <w:t>Name the type of rainfall shown above.</w:t>
      </w:r>
    </w:p>
    <w:p w:rsidR="00924EB9" w:rsidRDefault="00F26544">
      <w:pPr>
        <w:pStyle w:val="ListParagraph"/>
        <w:numPr>
          <w:ilvl w:val="0"/>
          <w:numId w:val="80"/>
        </w:numPr>
        <w:rPr>
          <w:rFonts w:ascii="Tahoma" w:hAnsi="Tahoma" w:cs="Tahoma"/>
          <w:sz w:val="25"/>
          <w:szCs w:val="25"/>
        </w:rPr>
      </w:pPr>
      <w:r>
        <w:rPr>
          <w:rFonts w:ascii="Tahoma" w:hAnsi="Tahoma" w:cs="Tahoma"/>
          <w:sz w:val="25"/>
          <w:szCs w:val="25"/>
        </w:rPr>
        <w:t>Why does side Q receive dry winds?</w:t>
      </w:r>
    </w:p>
    <w:p w:rsidR="00924EB9" w:rsidRDefault="00F26544">
      <w:pPr>
        <w:pStyle w:val="ListParagraph"/>
        <w:numPr>
          <w:ilvl w:val="0"/>
          <w:numId w:val="80"/>
        </w:numPr>
        <w:rPr>
          <w:rFonts w:ascii="Tahoma" w:hAnsi="Tahoma" w:cs="Tahoma"/>
          <w:sz w:val="25"/>
          <w:szCs w:val="25"/>
        </w:rPr>
      </w:pPr>
      <w:r>
        <w:rPr>
          <w:rFonts w:ascii="Tahoma" w:hAnsi="Tahoma" w:cs="Tahoma"/>
          <w:sz w:val="25"/>
          <w:szCs w:val="25"/>
        </w:rPr>
        <w:t>Name the physical feature marked A.</w:t>
      </w:r>
    </w:p>
    <w:p w:rsidR="00924EB9" w:rsidRDefault="00F26544">
      <w:pPr>
        <w:pStyle w:val="ListParagraph"/>
        <w:numPr>
          <w:ilvl w:val="0"/>
          <w:numId w:val="80"/>
        </w:numPr>
        <w:rPr>
          <w:rFonts w:ascii="Tahoma" w:hAnsi="Tahoma" w:cs="Tahoma"/>
          <w:sz w:val="25"/>
          <w:szCs w:val="25"/>
        </w:rPr>
      </w:pPr>
      <w:r>
        <w:rPr>
          <w:rFonts w:ascii="Tahoma" w:hAnsi="Tahoma" w:cs="Tahoma"/>
          <w:sz w:val="25"/>
          <w:szCs w:val="25"/>
        </w:rPr>
        <w:t>Mention any one activity that takes place on side Y.</w:t>
      </w:r>
    </w:p>
    <w:p w:rsidR="00924EB9" w:rsidRDefault="00F26544">
      <w:pPr>
        <w:pStyle w:val="ListParagraph"/>
        <w:numPr>
          <w:ilvl w:val="0"/>
          <w:numId w:val="78"/>
        </w:numPr>
        <w:spacing w:after="0"/>
        <w:ind w:hanging="540"/>
        <w:rPr>
          <w:rFonts w:ascii="Tahoma" w:hAnsi="Tahoma" w:cs="Tahoma"/>
          <w:sz w:val="25"/>
          <w:szCs w:val="25"/>
        </w:rPr>
      </w:pPr>
      <w:r>
        <w:rPr>
          <w:rFonts w:ascii="Tahoma" w:hAnsi="Tahoma" w:cs="Tahoma"/>
          <w:sz w:val="25"/>
          <w:szCs w:val="25"/>
          <w:u w:val="single"/>
        </w:rPr>
        <w:t>Answer either Christianity or Islam but not both</w:t>
      </w:r>
      <w:r>
        <w:rPr>
          <w:rFonts w:ascii="Tahoma" w:hAnsi="Tahoma" w:cs="Tahoma"/>
          <w:sz w:val="25"/>
          <w:szCs w:val="25"/>
        </w:rPr>
        <w:t>.</w:t>
      </w:r>
    </w:p>
    <w:p w:rsidR="00924EB9" w:rsidRDefault="00F26544">
      <w:pPr>
        <w:spacing w:after="0"/>
        <w:ind w:left="180"/>
        <w:rPr>
          <w:rFonts w:ascii="Tahoma" w:hAnsi="Tahoma" w:cs="Tahoma"/>
          <w:sz w:val="25"/>
          <w:szCs w:val="25"/>
        </w:rPr>
      </w:pPr>
      <w:r>
        <w:rPr>
          <w:rFonts w:ascii="Tahoma" w:hAnsi="Tahoma" w:cs="Tahoma"/>
          <w:sz w:val="25"/>
          <w:szCs w:val="25"/>
        </w:rPr>
        <w:t>Either: (a)</w:t>
      </w:r>
      <w:r>
        <w:rPr>
          <w:rFonts w:ascii="Tahoma" w:hAnsi="Tahoma" w:cs="Tahoma"/>
          <w:sz w:val="25"/>
          <w:szCs w:val="25"/>
        </w:rPr>
        <w:tab/>
        <w:t>What is the meaning of the word Genesis?</w:t>
      </w:r>
    </w:p>
    <w:p w:rsidR="00924EB9" w:rsidRDefault="00F26544">
      <w:pPr>
        <w:spacing w:after="0"/>
        <w:ind w:left="180"/>
        <w:rPr>
          <w:rFonts w:ascii="Tahoma" w:hAnsi="Tahoma" w:cs="Tahoma"/>
          <w:sz w:val="25"/>
          <w:szCs w:val="25"/>
        </w:rPr>
      </w:pPr>
      <w:r>
        <w:rPr>
          <w:rFonts w:ascii="Tahoma" w:hAnsi="Tahoma" w:cs="Tahoma"/>
          <w:sz w:val="25"/>
          <w:szCs w:val="25"/>
        </w:rPr>
        <w:lastRenderedPageBreak/>
        <w:t>(b)</w:t>
      </w:r>
      <w:r>
        <w:rPr>
          <w:rFonts w:ascii="Tahoma" w:hAnsi="Tahoma" w:cs="Tahoma"/>
          <w:sz w:val="25"/>
          <w:szCs w:val="25"/>
        </w:rPr>
        <w:tab/>
        <w:t>Who wrote the book of Genesis?</w:t>
      </w:r>
    </w:p>
    <w:p w:rsidR="00924EB9" w:rsidRDefault="00F26544">
      <w:pPr>
        <w:spacing w:after="0"/>
        <w:ind w:left="180"/>
        <w:rPr>
          <w:rFonts w:ascii="Tahoma" w:hAnsi="Tahoma" w:cs="Tahoma"/>
          <w:sz w:val="25"/>
          <w:szCs w:val="25"/>
        </w:rPr>
      </w:pPr>
      <w:r>
        <w:rPr>
          <w:rFonts w:ascii="Tahoma" w:hAnsi="Tahoma" w:cs="Tahoma"/>
          <w:sz w:val="25"/>
          <w:szCs w:val="25"/>
        </w:rPr>
        <w:t>(c)</w:t>
      </w:r>
      <w:r>
        <w:rPr>
          <w:rFonts w:ascii="Tahoma" w:hAnsi="Tahoma" w:cs="Tahoma"/>
          <w:sz w:val="25"/>
          <w:szCs w:val="25"/>
        </w:rPr>
        <w:tab/>
        <w:t>Give two reasons why God created Adam.</w:t>
      </w:r>
    </w:p>
    <w:p w:rsidR="00924EB9" w:rsidRDefault="00F26544">
      <w:pPr>
        <w:spacing w:after="0"/>
        <w:ind w:left="180"/>
        <w:rPr>
          <w:rFonts w:ascii="Tahoma" w:hAnsi="Tahoma" w:cs="Tahoma"/>
          <w:sz w:val="25"/>
          <w:szCs w:val="25"/>
        </w:rPr>
      </w:pPr>
      <w:r>
        <w:rPr>
          <w:rFonts w:ascii="Tahoma" w:hAnsi="Tahoma" w:cs="Tahoma"/>
          <w:sz w:val="25"/>
          <w:szCs w:val="25"/>
        </w:rPr>
        <w:t>Or:</w:t>
      </w:r>
      <w:r>
        <w:rPr>
          <w:rFonts w:ascii="Tahoma" w:hAnsi="Tahoma" w:cs="Tahoma"/>
          <w:sz w:val="25"/>
          <w:szCs w:val="25"/>
        </w:rPr>
        <w:tab/>
        <w:t>(a)</w:t>
      </w:r>
      <w:r>
        <w:rPr>
          <w:rFonts w:ascii="Tahoma" w:hAnsi="Tahoma" w:cs="Tahoma"/>
          <w:sz w:val="25"/>
          <w:szCs w:val="25"/>
        </w:rPr>
        <w:tab/>
        <w:t>Give one reason why Allah created Adam.</w:t>
      </w:r>
    </w:p>
    <w:p w:rsidR="00924EB9" w:rsidRDefault="00F26544">
      <w:pPr>
        <w:spacing w:after="0"/>
        <w:ind w:left="180"/>
        <w:rPr>
          <w:rFonts w:ascii="Tahoma" w:hAnsi="Tahoma" w:cs="Tahoma"/>
          <w:sz w:val="25"/>
          <w:szCs w:val="25"/>
        </w:rPr>
      </w:pPr>
      <w:r>
        <w:rPr>
          <w:rFonts w:ascii="Tahoma" w:hAnsi="Tahoma" w:cs="Tahoma"/>
          <w:sz w:val="25"/>
          <w:szCs w:val="25"/>
        </w:rPr>
        <w:tab/>
        <w:t>(b)</w:t>
      </w:r>
      <w:r>
        <w:rPr>
          <w:rFonts w:ascii="Tahoma" w:hAnsi="Tahoma" w:cs="Tahoma"/>
          <w:sz w:val="25"/>
          <w:szCs w:val="25"/>
        </w:rPr>
        <w:tab/>
        <w:t xml:space="preserve">In which way was the creation of Adam different from that of other </w:t>
      </w:r>
      <w:r>
        <w:rPr>
          <w:rFonts w:ascii="Tahoma" w:hAnsi="Tahoma" w:cs="Tahoma"/>
          <w:sz w:val="25"/>
          <w:szCs w:val="25"/>
        </w:rPr>
        <w:tab/>
      </w:r>
      <w:r>
        <w:rPr>
          <w:rFonts w:ascii="Tahoma" w:hAnsi="Tahoma" w:cs="Tahoma"/>
          <w:sz w:val="25"/>
          <w:szCs w:val="25"/>
        </w:rPr>
        <w:tab/>
      </w:r>
      <w:r>
        <w:rPr>
          <w:rFonts w:ascii="Tahoma" w:hAnsi="Tahoma" w:cs="Tahoma"/>
          <w:sz w:val="25"/>
          <w:szCs w:val="25"/>
        </w:rPr>
        <w:tab/>
        <w:t>creatures?</w:t>
      </w:r>
    </w:p>
    <w:p w:rsidR="00924EB9" w:rsidRDefault="00F26544">
      <w:pPr>
        <w:spacing w:after="0"/>
        <w:ind w:left="180"/>
        <w:rPr>
          <w:rFonts w:ascii="Tahoma" w:hAnsi="Tahoma" w:cs="Tahoma"/>
          <w:sz w:val="25"/>
          <w:szCs w:val="25"/>
        </w:rPr>
      </w:pPr>
      <w:r>
        <w:rPr>
          <w:rFonts w:ascii="Tahoma" w:hAnsi="Tahoma" w:cs="Tahoma"/>
          <w:sz w:val="25"/>
          <w:szCs w:val="25"/>
        </w:rPr>
        <w:tab/>
        <w:t>(c)</w:t>
      </w:r>
      <w:r>
        <w:rPr>
          <w:rFonts w:ascii="Tahoma" w:hAnsi="Tahoma" w:cs="Tahoma"/>
          <w:sz w:val="25"/>
          <w:szCs w:val="25"/>
        </w:rPr>
        <w:tab/>
        <w:t>How did Adam sin against Allah?</w:t>
      </w:r>
    </w:p>
    <w:p w:rsidR="00924EB9" w:rsidRDefault="00F26544">
      <w:pPr>
        <w:spacing w:after="0"/>
        <w:ind w:left="180"/>
        <w:rPr>
          <w:rFonts w:ascii="Tahoma" w:hAnsi="Tahoma" w:cs="Tahoma"/>
          <w:sz w:val="25"/>
          <w:szCs w:val="25"/>
        </w:rPr>
      </w:pPr>
      <w:r>
        <w:rPr>
          <w:rFonts w:ascii="Tahoma" w:hAnsi="Tahoma" w:cs="Tahoma"/>
          <w:sz w:val="25"/>
          <w:szCs w:val="25"/>
        </w:rPr>
        <w:tab/>
        <w:t>(d)</w:t>
      </w:r>
      <w:r>
        <w:rPr>
          <w:rFonts w:ascii="Tahoma" w:hAnsi="Tahoma" w:cs="Tahoma"/>
          <w:sz w:val="25"/>
          <w:szCs w:val="25"/>
        </w:rPr>
        <w:tab/>
        <w:t>Whom did Adam blame for his sin?</w:t>
      </w:r>
    </w:p>
    <w:p w:rsidR="00924EB9" w:rsidRDefault="00F26544">
      <w:pPr>
        <w:spacing w:after="0"/>
        <w:ind w:left="180"/>
        <w:rPr>
          <w:rFonts w:ascii="Tahoma" w:hAnsi="Tahoma" w:cs="Tahoma"/>
          <w:b/>
          <w:sz w:val="25"/>
          <w:szCs w:val="25"/>
        </w:rPr>
      </w:pPr>
      <w:r>
        <w:rPr>
          <w:rFonts w:ascii="Tahoma" w:hAnsi="Tahoma" w:cs="Tahoma"/>
          <w:b/>
          <w:sz w:val="25"/>
          <w:szCs w:val="25"/>
        </w:rPr>
        <w:t>Mathematics</w:t>
      </w:r>
    </w:p>
    <w:p w:rsidR="00924EB9" w:rsidRDefault="00F26544">
      <w:pPr>
        <w:pStyle w:val="ListParagraph"/>
        <w:numPr>
          <w:ilvl w:val="0"/>
          <w:numId w:val="81"/>
        </w:numPr>
        <w:spacing w:after="0"/>
        <w:rPr>
          <w:rFonts w:ascii="Tahoma" w:hAnsi="Tahoma" w:cs="Tahoma"/>
          <w:sz w:val="25"/>
          <w:szCs w:val="25"/>
        </w:rPr>
      </w:pPr>
      <w:r>
        <w:rPr>
          <w:rFonts w:ascii="Tahoma" w:hAnsi="Tahoma" w:cs="Tahoma"/>
          <w:sz w:val="25"/>
          <w:szCs w:val="25"/>
        </w:rPr>
        <w:t>Find the GCF of 12 and 8.</w:t>
      </w:r>
    </w:p>
    <w:p w:rsidR="00924EB9" w:rsidRDefault="00F26544">
      <w:pPr>
        <w:pStyle w:val="ListParagraph"/>
        <w:numPr>
          <w:ilvl w:val="0"/>
          <w:numId w:val="81"/>
        </w:numPr>
        <w:spacing w:after="0"/>
        <w:rPr>
          <w:rFonts w:ascii="Tahoma" w:hAnsi="Tahoma" w:cs="Tahoma"/>
          <w:sz w:val="25"/>
          <w:szCs w:val="25"/>
        </w:rPr>
      </w:pPr>
      <w:r>
        <w:rPr>
          <w:rFonts w:ascii="Tahoma" w:hAnsi="Tahoma" w:cs="Tahoma"/>
          <w:sz w:val="25"/>
          <w:szCs w:val="25"/>
        </w:rPr>
        <w:t>Express 7000g as kg.</w:t>
      </w:r>
    </w:p>
    <w:p w:rsidR="00924EB9" w:rsidRDefault="00F26544">
      <w:pPr>
        <w:pStyle w:val="ListParagraph"/>
        <w:numPr>
          <w:ilvl w:val="0"/>
          <w:numId w:val="81"/>
        </w:numPr>
        <w:spacing w:after="0"/>
        <w:rPr>
          <w:rFonts w:ascii="Tahoma" w:hAnsi="Tahoma" w:cs="Tahoma"/>
          <w:sz w:val="25"/>
          <w:szCs w:val="25"/>
        </w:rPr>
      </w:pPr>
      <w:r>
        <w:rPr>
          <w:rFonts w:ascii="Tahoma" w:hAnsi="Tahoma" w:cs="Tahoma"/>
          <w:sz w:val="25"/>
          <w:szCs w:val="25"/>
        </w:rPr>
        <w:t>List down even numbers less than 14.</w:t>
      </w:r>
    </w:p>
    <w:p w:rsidR="00924EB9" w:rsidRDefault="00F26544">
      <w:pPr>
        <w:pStyle w:val="ListParagraph"/>
        <w:numPr>
          <w:ilvl w:val="0"/>
          <w:numId w:val="81"/>
        </w:numPr>
        <w:spacing w:after="0"/>
        <w:rPr>
          <w:rFonts w:ascii="Tahoma" w:hAnsi="Tahoma" w:cs="Tahoma"/>
          <w:sz w:val="25"/>
          <w:szCs w:val="25"/>
        </w:rPr>
      </w:pPr>
      <w:r>
        <w:rPr>
          <w:rFonts w:ascii="Tahoma" w:hAnsi="Tahoma" w:cs="Tahoma"/>
          <w:sz w:val="25"/>
          <w:szCs w:val="25"/>
        </w:rPr>
        <w:t>Set Y = {days of the week} Find n(Y)</w:t>
      </w:r>
    </w:p>
    <w:p w:rsidR="00924EB9" w:rsidRDefault="00F26544">
      <w:pPr>
        <w:pStyle w:val="ListParagraph"/>
        <w:numPr>
          <w:ilvl w:val="0"/>
          <w:numId w:val="81"/>
        </w:numPr>
        <w:spacing w:after="0"/>
        <w:rPr>
          <w:rFonts w:ascii="Tahoma" w:hAnsi="Tahoma" w:cs="Tahoma"/>
          <w:sz w:val="25"/>
          <w:szCs w:val="25"/>
        </w:rPr>
      </w:pPr>
      <w:r>
        <w:rPr>
          <w:rFonts w:ascii="Tahoma" w:hAnsi="Tahoma" w:cs="Tahoma"/>
          <w:sz w:val="25"/>
          <w:szCs w:val="25"/>
        </w:rPr>
        <w:t>Calculate the volume of the figure below.</w:t>
      </w:r>
    </w:p>
    <w:p w:rsidR="00924EB9" w:rsidRDefault="0063134E">
      <w:pPr>
        <w:spacing w:after="0"/>
        <w:ind w:left="2160"/>
        <w:rPr>
          <w:rFonts w:ascii="Tahoma" w:hAnsi="Tahoma" w:cs="Tahoma"/>
          <w:sz w:val="25"/>
          <w:szCs w:val="25"/>
        </w:rPr>
      </w:pPr>
      <w:r>
        <w:rPr>
          <w:rFonts w:ascii="Tahoma" w:hAnsi="Tahoma" w:cs="Tahoma"/>
          <w:sz w:val="25"/>
          <w:szCs w:val="25"/>
        </w:rPr>
        <w:pict>
          <v:shape id="1205" o:spid="_x0000_s1189" type="#_x0000_t16" style="position:absolute;left:0;text-align:left;margin-left:44.25pt;margin-top:.4pt;width:68.25pt;height:42.75pt;z-index:251688960;mso-width-relative:page;mso-height-relative:page" filled="f"/>
        </w:pict>
      </w:r>
      <w:r w:rsidR="00F26544">
        <w:rPr>
          <w:rFonts w:ascii="Tahoma" w:hAnsi="Tahoma" w:cs="Tahoma"/>
          <w:sz w:val="25"/>
          <w:szCs w:val="25"/>
        </w:rPr>
        <w:t xml:space="preserve">  2cm</w:t>
      </w:r>
    </w:p>
    <w:p w:rsidR="00924EB9" w:rsidRDefault="00924EB9">
      <w:pPr>
        <w:spacing w:after="0"/>
        <w:rPr>
          <w:rFonts w:ascii="Tahoma" w:hAnsi="Tahoma" w:cs="Tahoma"/>
          <w:sz w:val="25"/>
          <w:szCs w:val="25"/>
        </w:rPr>
      </w:pPr>
    </w:p>
    <w:p w:rsidR="00924EB9" w:rsidRDefault="00F26544">
      <w:pPr>
        <w:spacing w:after="0" w:line="240" w:lineRule="auto"/>
        <w:rPr>
          <w:rFonts w:ascii="Tahoma" w:hAnsi="Tahoma" w:cs="Tahoma"/>
          <w:sz w:val="25"/>
          <w:szCs w:val="25"/>
        </w:rPr>
      </w:pPr>
      <w:r>
        <w:rPr>
          <w:rFonts w:ascii="Tahoma" w:hAnsi="Tahoma" w:cs="Tahoma"/>
          <w:sz w:val="25"/>
          <w:szCs w:val="25"/>
        </w:rPr>
        <w:tab/>
      </w:r>
      <w:r>
        <w:rPr>
          <w:rFonts w:ascii="Tahoma" w:hAnsi="Tahoma" w:cs="Tahoma"/>
          <w:sz w:val="25"/>
          <w:szCs w:val="25"/>
        </w:rPr>
        <w:tab/>
      </w:r>
      <w:r>
        <w:rPr>
          <w:rFonts w:ascii="Tahoma" w:hAnsi="Tahoma" w:cs="Tahoma"/>
          <w:sz w:val="25"/>
          <w:szCs w:val="25"/>
        </w:rPr>
        <w:tab/>
        <w:t>4cm</w:t>
      </w:r>
    </w:p>
    <w:p w:rsidR="00924EB9" w:rsidRDefault="00F26544">
      <w:pPr>
        <w:spacing w:after="0"/>
        <w:rPr>
          <w:rFonts w:ascii="Tahoma" w:hAnsi="Tahoma" w:cs="Tahoma"/>
          <w:sz w:val="25"/>
          <w:szCs w:val="25"/>
        </w:rPr>
      </w:pPr>
      <w:r>
        <w:rPr>
          <w:rFonts w:ascii="Tahoma" w:hAnsi="Tahoma" w:cs="Tahoma"/>
          <w:sz w:val="25"/>
          <w:szCs w:val="25"/>
        </w:rPr>
        <w:tab/>
        <w:t xml:space="preserve">      8cm</w:t>
      </w:r>
    </w:p>
    <w:p w:rsidR="00924EB9" w:rsidRDefault="00F26544">
      <w:pPr>
        <w:pStyle w:val="ListParagraph"/>
        <w:numPr>
          <w:ilvl w:val="0"/>
          <w:numId w:val="81"/>
        </w:numPr>
        <w:spacing w:after="0"/>
        <w:rPr>
          <w:rFonts w:ascii="Tahoma" w:hAnsi="Tahoma" w:cs="Tahoma"/>
          <w:sz w:val="25"/>
          <w:szCs w:val="25"/>
        </w:rPr>
      </w:pPr>
      <w:r>
        <w:rPr>
          <w:rFonts w:ascii="Tahoma" w:hAnsi="Tahoma" w:cs="Tahoma"/>
          <w:sz w:val="25"/>
          <w:szCs w:val="25"/>
        </w:rPr>
        <w:t>Multiply:</w:t>
      </w:r>
      <w:r>
        <w:rPr>
          <w:rFonts w:ascii="Tahoma" w:hAnsi="Tahoma" w:cs="Tahoma"/>
          <w:sz w:val="25"/>
          <w:szCs w:val="25"/>
        </w:rPr>
        <w:tab/>
        <w:t>206  x  12</w:t>
      </w:r>
    </w:p>
    <w:p w:rsidR="00924EB9" w:rsidRDefault="00F26544">
      <w:pPr>
        <w:pStyle w:val="ListParagraph"/>
        <w:numPr>
          <w:ilvl w:val="0"/>
          <w:numId w:val="81"/>
        </w:numPr>
        <w:spacing w:after="0"/>
        <w:rPr>
          <w:rFonts w:ascii="Tahoma" w:hAnsi="Tahoma" w:cs="Tahoma"/>
          <w:sz w:val="25"/>
          <w:szCs w:val="25"/>
        </w:rPr>
      </w:pPr>
      <w:r>
        <w:rPr>
          <w:rFonts w:ascii="Tahoma" w:hAnsi="Tahoma" w:cs="Tahoma"/>
          <w:sz w:val="25"/>
          <w:szCs w:val="25"/>
        </w:rPr>
        <w:t>Find the next number in the sequence 28,  24,  20,  16,  _____</w:t>
      </w:r>
    </w:p>
    <w:p w:rsidR="00924EB9" w:rsidRDefault="00F26544">
      <w:pPr>
        <w:pStyle w:val="ListParagraph"/>
        <w:numPr>
          <w:ilvl w:val="0"/>
          <w:numId w:val="81"/>
        </w:numPr>
        <w:spacing w:after="0"/>
        <w:rPr>
          <w:rFonts w:ascii="Tahoma" w:hAnsi="Tahoma" w:cs="Tahoma"/>
          <w:sz w:val="25"/>
          <w:szCs w:val="25"/>
        </w:rPr>
      </w:pPr>
      <w:r>
        <w:rPr>
          <w:rFonts w:ascii="Tahoma" w:hAnsi="Tahoma" w:cs="Tahoma"/>
          <w:sz w:val="25"/>
          <w:szCs w:val="25"/>
        </w:rPr>
        <w:t>Calculate the range of 9, 2 and 0.</w:t>
      </w:r>
    </w:p>
    <w:p w:rsidR="00924EB9" w:rsidRDefault="00F26544">
      <w:pPr>
        <w:pStyle w:val="ListParagraph"/>
        <w:numPr>
          <w:ilvl w:val="0"/>
          <w:numId w:val="81"/>
        </w:numPr>
        <w:spacing w:after="0"/>
        <w:rPr>
          <w:rFonts w:ascii="Tahoma" w:hAnsi="Tahoma" w:cs="Tahoma"/>
          <w:sz w:val="25"/>
          <w:szCs w:val="25"/>
        </w:rPr>
      </w:pPr>
      <w:r>
        <w:rPr>
          <w:rFonts w:ascii="Tahoma" w:hAnsi="Tahoma" w:cs="Tahoma"/>
          <w:sz w:val="25"/>
          <w:szCs w:val="25"/>
        </w:rPr>
        <w:t>Which number is represented by the tallies?</w:t>
      </w:r>
      <w:r>
        <w:rPr>
          <w:rFonts w:ascii="Tahoma" w:hAnsi="Tahoma" w:cs="Tahoma"/>
          <w:sz w:val="25"/>
          <w:szCs w:val="25"/>
        </w:rPr>
        <w:tab/>
      </w:r>
      <w:r>
        <w:rPr>
          <w:rFonts w:ascii="Tahoma" w:hAnsi="Tahoma" w:cs="Tahoma"/>
          <w:strike/>
          <w:sz w:val="25"/>
          <w:szCs w:val="25"/>
        </w:rPr>
        <w:t>////</w:t>
      </w:r>
      <w:r>
        <w:rPr>
          <w:rFonts w:ascii="Tahoma" w:hAnsi="Tahoma" w:cs="Tahoma"/>
          <w:sz w:val="25"/>
          <w:szCs w:val="25"/>
        </w:rPr>
        <w:tab/>
        <w:t>///</w:t>
      </w:r>
    </w:p>
    <w:p w:rsidR="00924EB9" w:rsidRDefault="00F26544">
      <w:pPr>
        <w:pStyle w:val="ListParagraph"/>
        <w:numPr>
          <w:ilvl w:val="0"/>
          <w:numId w:val="81"/>
        </w:numPr>
        <w:spacing w:after="0"/>
        <w:ind w:hanging="540"/>
        <w:rPr>
          <w:rFonts w:ascii="Tahoma" w:hAnsi="Tahoma" w:cs="Tahoma"/>
          <w:sz w:val="25"/>
          <w:szCs w:val="25"/>
        </w:rPr>
      </w:pPr>
      <w:r>
        <w:rPr>
          <w:rFonts w:ascii="Tahoma" w:hAnsi="Tahoma" w:cs="Tahoma"/>
          <w:sz w:val="25"/>
          <w:szCs w:val="25"/>
        </w:rPr>
        <w:t>Complete:</w:t>
      </w:r>
      <w:r>
        <w:rPr>
          <w:rFonts w:ascii="Tahoma" w:hAnsi="Tahoma" w:cs="Tahoma"/>
          <w:sz w:val="25"/>
          <w:szCs w:val="25"/>
        </w:rPr>
        <w:tab/>
        <w:t>2 + 2 + 2 = ____ x ___ = ____</w:t>
      </w:r>
    </w:p>
    <w:p w:rsidR="00924EB9" w:rsidRDefault="00F26544">
      <w:pPr>
        <w:pStyle w:val="ListParagraph"/>
        <w:spacing w:after="0"/>
        <w:rPr>
          <w:rFonts w:ascii="Tahoma" w:hAnsi="Tahoma" w:cs="Tahoma"/>
          <w:sz w:val="25"/>
          <w:szCs w:val="25"/>
        </w:rPr>
      </w:pPr>
      <w:r>
        <w:rPr>
          <w:rFonts w:ascii="Tahoma" w:hAnsi="Tahoma" w:cs="Tahoma"/>
          <w:sz w:val="25"/>
          <w:szCs w:val="25"/>
        </w:rPr>
        <w:t>Section B</w:t>
      </w:r>
    </w:p>
    <w:p w:rsidR="00924EB9" w:rsidRDefault="00F26544">
      <w:pPr>
        <w:pStyle w:val="ListParagraph"/>
        <w:numPr>
          <w:ilvl w:val="0"/>
          <w:numId w:val="81"/>
        </w:numPr>
        <w:spacing w:after="0"/>
        <w:ind w:hanging="540"/>
        <w:rPr>
          <w:rFonts w:ascii="Tahoma" w:hAnsi="Tahoma" w:cs="Tahoma"/>
          <w:sz w:val="25"/>
          <w:szCs w:val="25"/>
        </w:rPr>
      </w:pPr>
      <w:r>
        <w:rPr>
          <w:rFonts w:ascii="Tahoma" w:hAnsi="Tahoma" w:cs="Tahoma"/>
          <w:sz w:val="25"/>
          <w:szCs w:val="25"/>
        </w:rPr>
        <w:t>Use &lt;, &gt;  or  =  to complete the statements.</w:t>
      </w:r>
    </w:p>
    <w:p w:rsidR="00924EB9" w:rsidRDefault="00F26544">
      <w:pPr>
        <w:pStyle w:val="ListParagraph"/>
        <w:numPr>
          <w:ilvl w:val="0"/>
          <w:numId w:val="82"/>
        </w:numPr>
        <w:spacing w:after="0"/>
        <w:rPr>
          <w:rFonts w:ascii="Tahoma" w:hAnsi="Tahoma" w:cs="Tahoma"/>
          <w:sz w:val="25"/>
          <w:szCs w:val="25"/>
        </w:rPr>
      </w:pPr>
      <w:r>
        <w:rPr>
          <w:rFonts w:ascii="Tahoma" w:hAnsi="Tahoma" w:cs="Tahoma"/>
          <w:sz w:val="25"/>
          <w:szCs w:val="25"/>
        </w:rPr>
        <w:t>IX  ________ XI</w:t>
      </w:r>
    </w:p>
    <w:p w:rsidR="00924EB9" w:rsidRDefault="00F26544">
      <w:pPr>
        <w:pStyle w:val="ListParagraph"/>
        <w:numPr>
          <w:ilvl w:val="0"/>
          <w:numId w:val="82"/>
        </w:numPr>
        <w:spacing w:after="0"/>
        <w:rPr>
          <w:rFonts w:ascii="Tahoma" w:hAnsi="Tahoma" w:cs="Tahoma"/>
          <w:sz w:val="25"/>
          <w:szCs w:val="25"/>
        </w:rPr>
      </w:pPr>
      <w:r>
        <w:rPr>
          <w:rFonts w:ascii="Tahoma" w:hAnsi="Tahoma" w:cs="Tahoma"/>
          <w:sz w:val="25"/>
          <w:szCs w:val="25"/>
        </w:rPr>
        <w:t>3 x 3 ________ 3 + 3</w:t>
      </w:r>
    </w:p>
    <w:p w:rsidR="00924EB9" w:rsidRDefault="00F26544">
      <w:pPr>
        <w:pStyle w:val="ListParagraph"/>
        <w:numPr>
          <w:ilvl w:val="0"/>
          <w:numId w:val="82"/>
        </w:numPr>
        <w:spacing w:after="0"/>
        <w:rPr>
          <w:rFonts w:ascii="Tahoma" w:hAnsi="Tahoma" w:cs="Tahoma"/>
          <w:sz w:val="25"/>
          <w:szCs w:val="25"/>
        </w:rPr>
      </w:pPr>
      <w:r>
        <w:rPr>
          <w:rFonts w:ascii="Tahoma" w:hAnsi="Tahoma" w:cs="Tahoma"/>
          <w:sz w:val="25"/>
          <w:szCs w:val="25"/>
        </w:rPr>
        <w:t>5 x 0 ________ 50</w:t>
      </w:r>
    </w:p>
    <w:p w:rsidR="00924EB9" w:rsidRDefault="0063134E">
      <w:pPr>
        <w:pStyle w:val="ListParagraph"/>
        <w:numPr>
          <w:ilvl w:val="0"/>
          <w:numId w:val="82"/>
        </w:numPr>
        <w:spacing w:after="0"/>
        <w:rPr>
          <w:rFonts w:ascii="Tahoma" w:hAnsi="Tahoma" w:cs="Tahoma"/>
          <w:sz w:val="25"/>
          <w:szCs w:val="25"/>
        </w:rPr>
      </w:pPr>
      <w:r>
        <w:rPr>
          <w:rFonts w:ascii="Tahoma" w:hAnsi="Tahoma" w:cs="Tahoma"/>
          <w:sz w:val="25"/>
          <w:szCs w:val="25"/>
        </w:rPr>
        <w:pict>
          <v:shape id="1206" o:spid="_x0000_s1190" type="#_x0000_t32" style="position:absolute;left:0;text-align:left;margin-left:94.5pt;margin-top:7.25pt;width:0;height:64.5pt;flip:y;z-index:251689984;mso-width-relative:page;mso-height-relative:page">
            <v:stroke dashstyle="longDash"/>
          </v:shape>
        </w:pict>
      </w:r>
      <w:r>
        <w:rPr>
          <w:rFonts w:ascii="Tahoma" w:hAnsi="Tahoma" w:cs="Tahoma"/>
          <w:sz w:val="25"/>
          <w:szCs w:val="25"/>
        </w:rPr>
        <w:pict>
          <v:shape id="1207" o:spid="_x0000_s1191" type="#_x0000_t5" style="position:absolute;left:0;text-align:left;margin-left:44.25pt;margin-top:7.25pt;width:100.5pt;height:64.5pt;z-index:251691008;mso-width-relative:page;mso-height-relative:page" filled="f"/>
        </w:pict>
      </w:r>
      <w:r w:rsidR="00F26544">
        <w:rPr>
          <w:rFonts w:ascii="Tahoma" w:hAnsi="Tahoma" w:cs="Tahoma"/>
          <w:sz w:val="25"/>
          <w:szCs w:val="25"/>
        </w:rPr>
        <w:t>12 books __________ 1 dozen</w:t>
      </w:r>
    </w:p>
    <w:p w:rsidR="00924EB9" w:rsidRDefault="00F26544">
      <w:pPr>
        <w:pStyle w:val="ListParagraph"/>
        <w:numPr>
          <w:ilvl w:val="0"/>
          <w:numId w:val="81"/>
        </w:numPr>
        <w:spacing w:after="0"/>
        <w:ind w:hanging="540"/>
        <w:rPr>
          <w:rFonts w:ascii="Tahoma" w:hAnsi="Tahoma" w:cs="Tahoma"/>
          <w:sz w:val="25"/>
          <w:szCs w:val="25"/>
        </w:rPr>
      </w:pPr>
      <w:r>
        <w:rPr>
          <w:rFonts w:ascii="Tahoma" w:hAnsi="Tahoma" w:cs="Tahoma"/>
          <w:sz w:val="25"/>
          <w:szCs w:val="25"/>
        </w:rPr>
        <w:t xml:space="preserve">    </w:t>
      </w:r>
    </w:p>
    <w:p w:rsidR="00924EB9" w:rsidRDefault="00F26544">
      <w:pPr>
        <w:pStyle w:val="ListParagraph"/>
        <w:spacing w:after="0"/>
        <w:rPr>
          <w:rFonts w:ascii="Tahoma" w:hAnsi="Tahoma" w:cs="Tahoma"/>
          <w:sz w:val="25"/>
          <w:szCs w:val="25"/>
        </w:rPr>
      </w:pPr>
      <w:r>
        <w:rPr>
          <w:rFonts w:ascii="Tahoma" w:hAnsi="Tahoma" w:cs="Tahoma"/>
          <w:sz w:val="25"/>
          <w:szCs w:val="25"/>
        </w:rPr>
        <w:t xml:space="preserve"> 7cm    4cm       5cm</w:t>
      </w:r>
    </w:p>
    <w:p w:rsidR="00924EB9" w:rsidRDefault="0063134E">
      <w:pPr>
        <w:spacing w:after="0"/>
        <w:rPr>
          <w:rFonts w:ascii="Tahoma" w:hAnsi="Tahoma" w:cs="Tahoma"/>
          <w:sz w:val="25"/>
          <w:szCs w:val="25"/>
        </w:rPr>
      </w:pPr>
      <w:r>
        <w:pict>
          <v:rect id="1208" o:spid="_x0000_s1192" style="position:absolute;margin-left:94.5pt;margin-top:12.95pt;width:6pt;height:7.15pt;z-index:251692032;mso-width-relative:page;mso-height-relative:page"/>
        </w:pict>
      </w:r>
    </w:p>
    <w:p w:rsidR="00924EB9" w:rsidRDefault="00F26544">
      <w:pPr>
        <w:pStyle w:val="ListParagraph"/>
        <w:spacing w:after="0"/>
        <w:rPr>
          <w:rFonts w:ascii="Tahoma" w:hAnsi="Tahoma" w:cs="Tahoma"/>
          <w:sz w:val="25"/>
          <w:szCs w:val="25"/>
        </w:rPr>
      </w:pPr>
      <w:r>
        <w:rPr>
          <w:rFonts w:ascii="Tahoma" w:hAnsi="Tahoma" w:cs="Tahoma"/>
          <w:sz w:val="25"/>
          <w:szCs w:val="25"/>
        </w:rPr>
        <w:tab/>
        <w:t>8cm</w:t>
      </w:r>
    </w:p>
    <w:p w:rsidR="00924EB9" w:rsidRDefault="00F26544">
      <w:pPr>
        <w:pStyle w:val="ListParagraph"/>
        <w:numPr>
          <w:ilvl w:val="0"/>
          <w:numId w:val="83"/>
        </w:numPr>
        <w:spacing w:after="0"/>
        <w:rPr>
          <w:rFonts w:ascii="Tahoma" w:hAnsi="Tahoma" w:cs="Tahoma"/>
          <w:sz w:val="25"/>
          <w:szCs w:val="25"/>
        </w:rPr>
      </w:pPr>
      <w:r>
        <w:rPr>
          <w:rFonts w:ascii="Tahoma" w:hAnsi="Tahoma" w:cs="Tahoma"/>
          <w:sz w:val="25"/>
          <w:szCs w:val="25"/>
        </w:rPr>
        <w:t>Calculate the area of the figure above.</w:t>
      </w:r>
    </w:p>
    <w:p w:rsidR="00924EB9" w:rsidRDefault="00F26544">
      <w:pPr>
        <w:pStyle w:val="ListParagraph"/>
        <w:numPr>
          <w:ilvl w:val="0"/>
          <w:numId w:val="83"/>
        </w:numPr>
        <w:spacing w:after="0"/>
        <w:rPr>
          <w:rFonts w:ascii="Tahoma" w:hAnsi="Tahoma" w:cs="Tahoma"/>
          <w:sz w:val="25"/>
          <w:szCs w:val="25"/>
        </w:rPr>
      </w:pPr>
      <w:r>
        <w:rPr>
          <w:rFonts w:ascii="Tahoma" w:hAnsi="Tahoma" w:cs="Tahoma"/>
          <w:sz w:val="25"/>
          <w:szCs w:val="25"/>
        </w:rPr>
        <w:t>Find its perimeter.</w:t>
      </w:r>
    </w:p>
    <w:p w:rsidR="00924EB9" w:rsidRDefault="0063134E">
      <w:pPr>
        <w:pStyle w:val="ListParagraph"/>
        <w:numPr>
          <w:ilvl w:val="0"/>
          <w:numId w:val="81"/>
        </w:numPr>
        <w:spacing w:after="0" w:line="360" w:lineRule="auto"/>
        <w:ind w:hanging="540"/>
        <w:rPr>
          <w:rFonts w:ascii="Tahoma" w:hAnsi="Tahoma" w:cs="Tahoma"/>
          <w:sz w:val="25"/>
          <w:szCs w:val="25"/>
        </w:rPr>
      </w:pPr>
      <w:r>
        <w:rPr>
          <w:rFonts w:ascii="Tahoma" w:hAnsi="Tahoma" w:cs="Tahoma"/>
          <w:sz w:val="25"/>
          <w:szCs w:val="25"/>
        </w:rPr>
        <w:pict>
          <v:shape id="1209" o:spid="_x0000_s1193" type="#_x0000_t32" style="position:absolute;left:0;text-align:left;margin-left:267pt;margin-top:17.8pt;width:0;height:9pt;flip:y;z-index:251693056;mso-width-relative:page;mso-height-relative:page"/>
        </w:pict>
      </w:r>
      <w:r>
        <w:rPr>
          <w:rFonts w:ascii="Tahoma" w:hAnsi="Tahoma" w:cs="Tahoma"/>
          <w:sz w:val="25"/>
          <w:szCs w:val="25"/>
        </w:rPr>
        <w:pict>
          <v:shape id="1210" o:spid="_x0000_s1194" type="#_x0000_t32" style="position:absolute;left:0;text-align:left;margin-left:244.5pt;margin-top:16.3pt;width:0;height:9pt;flip:y;z-index:251694080;mso-width-relative:page;mso-height-relative:page"/>
        </w:pict>
      </w:r>
      <w:r>
        <w:rPr>
          <w:rFonts w:ascii="Tahoma" w:hAnsi="Tahoma" w:cs="Tahoma"/>
          <w:sz w:val="25"/>
          <w:szCs w:val="25"/>
        </w:rPr>
        <w:pict>
          <v:shape id="1211" o:spid="_x0000_s1195" type="#_x0000_t32" style="position:absolute;left:0;text-align:left;margin-left:223.5pt;margin-top:17.05pt;width:0;height:9pt;flip:y;z-index:251695104;mso-width-relative:page;mso-height-relative:page"/>
        </w:pict>
      </w:r>
      <w:r>
        <w:rPr>
          <w:rFonts w:ascii="Tahoma" w:hAnsi="Tahoma" w:cs="Tahoma"/>
          <w:sz w:val="25"/>
          <w:szCs w:val="25"/>
        </w:rPr>
        <w:pict>
          <v:shape id="1212" o:spid="_x0000_s1196" type="#_x0000_t32" style="position:absolute;left:0;text-align:left;margin-left:201.75pt;margin-top:18.55pt;width:0;height:9pt;flip:y;z-index:251696128;mso-width-relative:page;mso-height-relative:page"/>
        </w:pict>
      </w:r>
      <w:r>
        <w:rPr>
          <w:rFonts w:ascii="Tahoma" w:hAnsi="Tahoma" w:cs="Tahoma"/>
          <w:sz w:val="25"/>
          <w:szCs w:val="25"/>
        </w:rPr>
        <w:pict>
          <v:shape id="1213" o:spid="_x0000_s1197" type="#_x0000_t32" style="position:absolute;left:0;text-align:left;margin-left:183.75pt;margin-top:16.3pt;width:0;height:9pt;flip:y;z-index:251697152;mso-width-relative:page;mso-height-relative:page"/>
        </w:pict>
      </w:r>
      <w:r>
        <w:rPr>
          <w:rFonts w:ascii="Tahoma" w:hAnsi="Tahoma" w:cs="Tahoma"/>
          <w:sz w:val="25"/>
          <w:szCs w:val="25"/>
        </w:rPr>
        <w:pict>
          <v:shape id="1214" o:spid="_x0000_s1198" type="#_x0000_t32" style="position:absolute;left:0;text-align:left;margin-left:165.75pt;margin-top:17.05pt;width:0;height:9pt;flip:y;z-index:251698176;mso-width-relative:page;mso-height-relative:page"/>
        </w:pict>
      </w:r>
      <w:r>
        <w:rPr>
          <w:rFonts w:ascii="Tahoma" w:hAnsi="Tahoma" w:cs="Tahoma"/>
          <w:sz w:val="25"/>
          <w:szCs w:val="25"/>
        </w:rPr>
        <w:pict>
          <v:shape id="1215" o:spid="_x0000_s1199" type="#_x0000_t32" style="position:absolute;left:0;text-align:left;margin-left:147.75pt;margin-top:16.3pt;width:0;height:9pt;flip:y;z-index:251699200;mso-width-relative:page;mso-height-relative:page"/>
        </w:pict>
      </w:r>
      <w:r>
        <w:rPr>
          <w:rFonts w:ascii="Tahoma" w:hAnsi="Tahoma" w:cs="Tahoma"/>
          <w:sz w:val="25"/>
          <w:szCs w:val="25"/>
        </w:rPr>
        <w:pict>
          <v:shape id="1216" o:spid="_x0000_s1200" type="#_x0000_t32" style="position:absolute;left:0;text-align:left;margin-left:128.25pt;margin-top:16.3pt;width:0;height:9pt;flip:y;z-index:251700224;mso-width-relative:page;mso-height-relative:page"/>
        </w:pict>
      </w:r>
      <w:r>
        <w:rPr>
          <w:rFonts w:ascii="Tahoma" w:hAnsi="Tahoma" w:cs="Tahoma"/>
          <w:sz w:val="25"/>
          <w:szCs w:val="25"/>
        </w:rPr>
        <w:pict>
          <v:shape id="1217" o:spid="_x0000_s1201" type="#_x0000_t32" style="position:absolute;left:0;text-align:left;margin-left:112.5pt;margin-top:18.55pt;width:0;height:9pt;flip:y;z-index:251701248;mso-width-relative:page;mso-height-relative:page"/>
        </w:pict>
      </w:r>
      <w:r>
        <w:rPr>
          <w:rFonts w:ascii="Tahoma" w:hAnsi="Tahoma" w:cs="Tahoma"/>
          <w:sz w:val="25"/>
          <w:szCs w:val="25"/>
        </w:rPr>
        <w:pict>
          <v:shape id="1218" o:spid="_x0000_s1202" type="#_x0000_t32" style="position:absolute;left:0;text-align:left;margin-left:92.25pt;margin-top:18.55pt;width:0;height:9pt;flip:y;z-index:251702272;mso-width-relative:page;mso-height-relative:page"/>
        </w:pict>
      </w:r>
      <w:r>
        <w:rPr>
          <w:rFonts w:ascii="Tahoma" w:hAnsi="Tahoma" w:cs="Tahoma"/>
          <w:sz w:val="25"/>
          <w:szCs w:val="25"/>
        </w:rPr>
        <w:pict>
          <v:shape id="1219" o:spid="_x0000_s1203" type="#_x0000_t32" style="position:absolute;left:0;text-align:left;margin-left:75pt;margin-top:17.8pt;width:0;height:9pt;flip:y;z-index:251703296;mso-width-relative:page;mso-height-relative:page"/>
        </w:pict>
      </w:r>
      <w:r>
        <w:rPr>
          <w:rFonts w:ascii="Tahoma" w:hAnsi="Tahoma" w:cs="Tahoma"/>
          <w:sz w:val="25"/>
          <w:szCs w:val="25"/>
        </w:rPr>
        <w:pict>
          <v:shape id="1220" o:spid="_x0000_s1204" type="#_x0000_t32" style="position:absolute;left:0;text-align:left;margin-left:57pt;margin-top:17.8pt;width:0;height:9pt;flip:y;z-index:251704320;mso-width-relative:page;mso-height-relative:page"/>
        </w:pict>
      </w:r>
      <w:r>
        <w:rPr>
          <w:rFonts w:ascii="Tahoma" w:hAnsi="Tahoma" w:cs="Tahoma"/>
          <w:sz w:val="25"/>
          <w:szCs w:val="25"/>
        </w:rPr>
        <w:pict>
          <v:shape id="1221" o:spid="_x0000_s1205" type="#_x0000_t32" style="position:absolute;left:0;text-align:left;margin-left:39.75pt;margin-top:17.8pt;width:0;height:9pt;flip:y;z-index:251705344;mso-width-relative:page;mso-height-relative:page"/>
        </w:pict>
      </w:r>
      <w:r w:rsidR="00F26544">
        <w:rPr>
          <w:rFonts w:ascii="Tahoma" w:hAnsi="Tahoma" w:cs="Tahoma"/>
          <w:sz w:val="25"/>
          <w:szCs w:val="25"/>
        </w:rPr>
        <w:t>Use a numberline to work out 3 x 4.</w:t>
      </w:r>
    </w:p>
    <w:p w:rsidR="00924EB9" w:rsidRDefault="0063134E">
      <w:pPr>
        <w:spacing w:after="0"/>
        <w:ind w:left="720"/>
        <w:rPr>
          <w:rFonts w:ascii="Tahoma" w:hAnsi="Tahoma" w:cs="Tahoma"/>
          <w:sz w:val="25"/>
          <w:szCs w:val="25"/>
        </w:rPr>
      </w:pPr>
      <w:r>
        <w:rPr>
          <w:rFonts w:ascii="Tahoma" w:hAnsi="Tahoma" w:cs="Tahoma"/>
          <w:sz w:val="25"/>
          <w:szCs w:val="25"/>
        </w:rPr>
        <w:pict>
          <v:shape id="1222" o:spid="_x0000_s1206" type="#_x0000_t32" style="position:absolute;left:0;text-align:left;margin-left:28.5pt;margin-top:-.35pt;width:250.5pt;height:0;z-index:251706368;mso-width-relative:page;mso-height-relative:page">
            <v:stroke startarrow="block" endarrow="block"/>
          </v:shape>
        </w:pict>
      </w:r>
      <w:r w:rsidR="00F26544">
        <w:rPr>
          <w:rFonts w:ascii="Tahoma" w:hAnsi="Tahoma" w:cs="Tahoma"/>
          <w:sz w:val="25"/>
          <w:szCs w:val="25"/>
        </w:rPr>
        <w:t>0   1</w:t>
      </w:r>
      <w:r w:rsidR="00F26544">
        <w:rPr>
          <w:rFonts w:ascii="Tahoma" w:hAnsi="Tahoma" w:cs="Tahoma"/>
          <w:sz w:val="25"/>
          <w:szCs w:val="25"/>
        </w:rPr>
        <w:tab/>
        <w:t>2   3</w:t>
      </w:r>
      <w:r w:rsidR="00F26544">
        <w:rPr>
          <w:rFonts w:ascii="Tahoma" w:hAnsi="Tahoma" w:cs="Tahoma"/>
          <w:sz w:val="25"/>
          <w:szCs w:val="25"/>
        </w:rPr>
        <w:tab/>
        <w:t>4   5</w:t>
      </w:r>
      <w:r w:rsidR="00F26544">
        <w:rPr>
          <w:rFonts w:ascii="Tahoma" w:hAnsi="Tahoma" w:cs="Tahoma"/>
          <w:sz w:val="25"/>
          <w:szCs w:val="25"/>
        </w:rPr>
        <w:tab/>
        <w:t>6   7</w:t>
      </w:r>
      <w:r w:rsidR="00F26544">
        <w:rPr>
          <w:rFonts w:ascii="Tahoma" w:hAnsi="Tahoma" w:cs="Tahoma"/>
          <w:sz w:val="25"/>
          <w:szCs w:val="25"/>
        </w:rPr>
        <w:tab/>
        <w:t>8   9</w:t>
      </w:r>
      <w:r w:rsidR="00F26544">
        <w:rPr>
          <w:rFonts w:ascii="Tahoma" w:hAnsi="Tahoma" w:cs="Tahoma"/>
          <w:sz w:val="25"/>
          <w:szCs w:val="25"/>
        </w:rPr>
        <w:tab/>
        <w:t>10  11</w:t>
      </w:r>
      <w:r w:rsidR="00F26544">
        <w:rPr>
          <w:rFonts w:ascii="Tahoma" w:hAnsi="Tahoma" w:cs="Tahoma"/>
          <w:sz w:val="25"/>
          <w:szCs w:val="25"/>
        </w:rPr>
        <w:tab/>
        <w:t xml:space="preserve">  12</w:t>
      </w:r>
    </w:p>
    <w:p w:rsidR="00924EB9" w:rsidRDefault="00F26544">
      <w:pPr>
        <w:spacing w:after="0"/>
        <w:rPr>
          <w:rFonts w:ascii="Tahoma" w:hAnsi="Tahoma" w:cs="Tahoma"/>
          <w:b/>
          <w:sz w:val="25"/>
          <w:szCs w:val="25"/>
        </w:rPr>
      </w:pPr>
      <w:r>
        <w:rPr>
          <w:rFonts w:ascii="Tahoma" w:hAnsi="Tahoma" w:cs="Tahoma"/>
          <w:b/>
          <w:sz w:val="25"/>
          <w:szCs w:val="25"/>
        </w:rPr>
        <w:t>English</w:t>
      </w:r>
    </w:p>
    <w:p w:rsidR="00924EB9" w:rsidRDefault="00F26544">
      <w:pPr>
        <w:spacing w:after="0"/>
        <w:rPr>
          <w:rFonts w:ascii="Tahoma" w:hAnsi="Tahoma" w:cs="Tahoma"/>
          <w:sz w:val="25"/>
          <w:szCs w:val="25"/>
        </w:rPr>
      </w:pPr>
      <w:r>
        <w:rPr>
          <w:rFonts w:ascii="Tahoma" w:hAnsi="Tahoma" w:cs="Tahoma"/>
          <w:sz w:val="25"/>
          <w:szCs w:val="25"/>
        </w:rPr>
        <w:t>Complete the proverbs.</w:t>
      </w:r>
    </w:p>
    <w:p w:rsidR="00924EB9" w:rsidRDefault="00F26544">
      <w:pPr>
        <w:pStyle w:val="ListParagraph"/>
        <w:numPr>
          <w:ilvl w:val="0"/>
          <w:numId w:val="84"/>
        </w:numPr>
        <w:spacing w:after="0"/>
        <w:rPr>
          <w:rFonts w:ascii="Tahoma" w:hAnsi="Tahoma" w:cs="Tahoma"/>
          <w:sz w:val="25"/>
          <w:szCs w:val="25"/>
        </w:rPr>
      </w:pPr>
      <w:r>
        <w:rPr>
          <w:rFonts w:ascii="Tahoma" w:hAnsi="Tahoma" w:cs="Tahoma"/>
          <w:sz w:val="25"/>
          <w:szCs w:val="25"/>
        </w:rPr>
        <w:t xml:space="preserve">A bad beginning </w:t>
      </w:r>
    </w:p>
    <w:p w:rsidR="00924EB9" w:rsidRDefault="00F26544">
      <w:pPr>
        <w:pStyle w:val="ListParagraph"/>
        <w:numPr>
          <w:ilvl w:val="0"/>
          <w:numId w:val="84"/>
        </w:numPr>
        <w:spacing w:after="0"/>
        <w:rPr>
          <w:rFonts w:ascii="Tahoma" w:hAnsi="Tahoma" w:cs="Tahoma"/>
          <w:sz w:val="25"/>
          <w:szCs w:val="25"/>
        </w:rPr>
      </w:pPr>
      <w:r>
        <w:rPr>
          <w:rFonts w:ascii="Tahoma" w:hAnsi="Tahoma" w:cs="Tahoma"/>
          <w:sz w:val="25"/>
          <w:szCs w:val="25"/>
        </w:rPr>
        <w:t>A stitch in time</w:t>
      </w:r>
    </w:p>
    <w:p w:rsidR="00924EB9" w:rsidRDefault="00F26544">
      <w:pPr>
        <w:pStyle w:val="ListParagraph"/>
        <w:numPr>
          <w:ilvl w:val="0"/>
          <w:numId w:val="84"/>
        </w:numPr>
        <w:spacing w:after="0"/>
        <w:rPr>
          <w:rFonts w:ascii="Tahoma" w:hAnsi="Tahoma" w:cs="Tahoma"/>
          <w:sz w:val="25"/>
          <w:szCs w:val="25"/>
        </w:rPr>
      </w:pPr>
      <w:r>
        <w:rPr>
          <w:rFonts w:ascii="Tahoma" w:hAnsi="Tahoma" w:cs="Tahoma"/>
          <w:sz w:val="25"/>
          <w:szCs w:val="25"/>
        </w:rPr>
        <w:t>As you sow</w:t>
      </w:r>
    </w:p>
    <w:p w:rsidR="00924EB9" w:rsidRDefault="00F26544">
      <w:pPr>
        <w:pStyle w:val="ListParagraph"/>
        <w:numPr>
          <w:ilvl w:val="0"/>
          <w:numId w:val="84"/>
        </w:numPr>
        <w:spacing w:after="0"/>
        <w:rPr>
          <w:rFonts w:ascii="Tahoma" w:hAnsi="Tahoma" w:cs="Tahoma"/>
          <w:sz w:val="25"/>
          <w:szCs w:val="25"/>
        </w:rPr>
      </w:pPr>
      <w:r>
        <w:rPr>
          <w:rFonts w:ascii="Tahoma" w:hAnsi="Tahoma" w:cs="Tahoma"/>
          <w:sz w:val="25"/>
          <w:szCs w:val="25"/>
        </w:rPr>
        <w:t>Better late</w:t>
      </w:r>
    </w:p>
    <w:p w:rsidR="00924EB9" w:rsidRDefault="00F26544">
      <w:pPr>
        <w:pStyle w:val="ListParagraph"/>
        <w:numPr>
          <w:ilvl w:val="0"/>
          <w:numId w:val="84"/>
        </w:numPr>
        <w:spacing w:after="0"/>
        <w:rPr>
          <w:rFonts w:ascii="Tahoma" w:hAnsi="Tahoma" w:cs="Tahoma"/>
          <w:sz w:val="25"/>
          <w:szCs w:val="25"/>
        </w:rPr>
      </w:pPr>
      <w:r>
        <w:rPr>
          <w:rFonts w:ascii="Tahoma" w:hAnsi="Tahoma" w:cs="Tahoma"/>
          <w:sz w:val="25"/>
          <w:szCs w:val="25"/>
        </w:rPr>
        <w:t>A friend in need</w:t>
      </w:r>
    </w:p>
    <w:p w:rsidR="00924EB9" w:rsidRDefault="00F26544">
      <w:pPr>
        <w:pStyle w:val="ListParagraph"/>
        <w:numPr>
          <w:ilvl w:val="0"/>
          <w:numId w:val="84"/>
        </w:numPr>
        <w:spacing w:after="0"/>
        <w:rPr>
          <w:rFonts w:ascii="Tahoma" w:hAnsi="Tahoma" w:cs="Tahoma"/>
          <w:sz w:val="25"/>
          <w:szCs w:val="25"/>
        </w:rPr>
      </w:pPr>
      <w:r>
        <w:rPr>
          <w:rFonts w:ascii="Tahoma" w:hAnsi="Tahoma" w:cs="Tahoma"/>
          <w:sz w:val="25"/>
          <w:szCs w:val="25"/>
        </w:rPr>
        <w:lastRenderedPageBreak/>
        <w:t>A good dog</w:t>
      </w:r>
    </w:p>
    <w:p w:rsidR="00924EB9" w:rsidRDefault="00F26544">
      <w:pPr>
        <w:pStyle w:val="ListParagraph"/>
        <w:numPr>
          <w:ilvl w:val="0"/>
          <w:numId w:val="84"/>
        </w:numPr>
        <w:spacing w:after="0"/>
        <w:rPr>
          <w:rFonts w:ascii="Tahoma" w:hAnsi="Tahoma" w:cs="Tahoma"/>
          <w:sz w:val="25"/>
          <w:szCs w:val="25"/>
        </w:rPr>
      </w:pPr>
      <w:r>
        <w:rPr>
          <w:rFonts w:ascii="Tahoma" w:hAnsi="Tahoma" w:cs="Tahoma"/>
          <w:sz w:val="25"/>
          <w:szCs w:val="25"/>
        </w:rPr>
        <w:t>A great talker</w:t>
      </w:r>
    </w:p>
    <w:p w:rsidR="00924EB9" w:rsidRDefault="00F26544">
      <w:pPr>
        <w:pStyle w:val="ListParagraph"/>
        <w:numPr>
          <w:ilvl w:val="0"/>
          <w:numId w:val="84"/>
        </w:numPr>
        <w:spacing w:after="0"/>
        <w:rPr>
          <w:rFonts w:ascii="Tahoma" w:hAnsi="Tahoma" w:cs="Tahoma"/>
          <w:sz w:val="25"/>
          <w:szCs w:val="25"/>
        </w:rPr>
      </w:pPr>
      <w:r>
        <w:rPr>
          <w:rFonts w:ascii="Tahoma" w:hAnsi="Tahoma" w:cs="Tahoma"/>
          <w:sz w:val="25"/>
          <w:szCs w:val="25"/>
        </w:rPr>
        <w:t>One man’s meat</w:t>
      </w:r>
    </w:p>
    <w:p w:rsidR="00924EB9" w:rsidRDefault="00F26544">
      <w:pPr>
        <w:spacing w:after="0"/>
        <w:rPr>
          <w:rFonts w:ascii="Tahoma" w:hAnsi="Tahoma" w:cs="Tahoma"/>
          <w:sz w:val="25"/>
          <w:szCs w:val="25"/>
          <w:u w:val="single"/>
        </w:rPr>
      </w:pPr>
      <w:r>
        <w:rPr>
          <w:rFonts w:ascii="Tahoma" w:hAnsi="Tahoma" w:cs="Tahoma"/>
          <w:sz w:val="25"/>
          <w:szCs w:val="25"/>
          <w:u w:val="single"/>
        </w:rPr>
        <w:t>Re-write the sentences giving a single word for the underlined words.</w:t>
      </w:r>
    </w:p>
    <w:p w:rsidR="00924EB9" w:rsidRDefault="00F26544">
      <w:pPr>
        <w:pStyle w:val="ListParagraph"/>
        <w:numPr>
          <w:ilvl w:val="0"/>
          <w:numId w:val="84"/>
        </w:numPr>
        <w:spacing w:after="0"/>
        <w:ind w:hanging="630"/>
        <w:rPr>
          <w:rFonts w:ascii="Tahoma" w:hAnsi="Tahoma" w:cs="Tahoma"/>
          <w:sz w:val="25"/>
          <w:szCs w:val="25"/>
        </w:rPr>
      </w:pPr>
      <w:r>
        <w:rPr>
          <w:rFonts w:ascii="Tahoma" w:hAnsi="Tahoma" w:cs="Tahoma"/>
          <w:sz w:val="25"/>
          <w:szCs w:val="25"/>
        </w:rPr>
        <w:t xml:space="preserve">Jesca always does her work </w:t>
      </w:r>
      <w:r>
        <w:rPr>
          <w:rFonts w:ascii="Tahoma" w:hAnsi="Tahoma" w:cs="Tahoma"/>
          <w:sz w:val="25"/>
          <w:szCs w:val="25"/>
          <w:u w:val="single"/>
        </w:rPr>
        <w:t>with care</w:t>
      </w:r>
      <w:r>
        <w:rPr>
          <w:rFonts w:ascii="Tahoma" w:hAnsi="Tahoma" w:cs="Tahoma"/>
          <w:sz w:val="25"/>
          <w:szCs w:val="25"/>
        </w:rPr>
        <w:t>.</w:t>
      </w:r>
    </w:p>
    <w:p w:rsidR="00924EB9" w:rsidRDefault="00F26544">
      <w:pPr>
        <w:pStyle w:val="ListParagraph"/>
        <w:numPr>
          <w:ilvl w:val="0"/>
          <w:numId w:val="84"/>
        </w:numPr>
        <w:spacing w:after="0"/>
        <w:ind w:hanging="630"/>
        <w:rPr>
          <w:rFonts w:ascii="Tahoma" w:hAnsi="Tahoma" w:cs="Tahoma"/>
          <w:sz w:val="25"/>
          <w:szCs w:val="25"/>
        </w:rPr>
      </w:pPr>
      <w:r>
        <w:rPr>
          <w:rFonts w:ascii="Tahoma" w:hAnsi="Tahoma" w:cs="Tahoma"/>
          <w:sz w:val="25"/>
          <w:szCs w:val="25"/>
        </w:rPr>
        <w:t xml:space="preserve">My </w:t>
      </w:r>
      <w:r>
        <w:rPr>
          <w:rFonts w:ascii="Tahoma" w:hAnsi="Tahoma" w:cs="Tahoma"/>
          <w:sz w:val="25"/>
          <w:szCs w:val="25"/>
          <w:u w:val="single"/>
        </w:rPr>
        <w:t>father’s brother</w:t>
      </w:r>
      <w:r>
        <w:rPr>
          <w:rFonts w:ascii="Tahoma" w:hAnsi="Tahoma" w:cs="Tahoma"/>
          <w:sz w:val="25"/>
          <w:szCs w:val="25"/>
        </w:rPr>
        <w:t xml:space="preserve"> works with “Kingdom F.M.”</w:t>
      </w:r>
    </w:p>
    <w:p w:rsidR="00924EB9" w:rsidRDefault="00F26544">
      <w:pPr>
        <w:pStyle w:val="ListParagraph"/>
        <w:numPr>
          <w:ilvl w:val="0"/>
          <w:numId w:val="84"/>
        </w:numPr>
        <w:spacing w:after="0"/>
        <w:ind w:hanging="630"/>
        <w:rPr>
          <w:rFonts w:ascii="Tahoma" w:hAnsi="Tahoma" w:cs="Tahoma"/>
          <w:sz w:val="25"/>
          <w:szCs w:val="25"/>
        </w:rPr>
      </w:pPr>
      <w:r>
        <w:rPr>
          <w:rFonts w:ascii="Tahoma" w:hAnsi="Tahoma" w:cs="Tahoma"/>
          <w:sz w:val="25"/>
          <w:szCs w:val="25"/>
          <w:u w:val="single"/>
        </w:rPr>
        <w:t>Read the poem below carefully and answer questions that follow in full sentences</w:t>
      </w:r>
      <w:r>
        <w:rPr>
          <w:rFonts w:ascii="Tahoma" w:hAnsi="Tahoma" w:cs="Tahoma"/>
          <w:sz w:val="25"/>
          <w:szCs w:val="25"/>
        </w:rPr>
        <w:t>.</w:t>
      </w:r>
    </w:p>
    <w:p w:rsidR="00924EB9" w:rsidRDefault="00F26544">
      <w:pPr>
        <w:spacing w:after="0"/>
        <w:rPr>
          <w:rFonts w:ascii="Tahoma" w:hAnsi="Tahoma" w:cs="Tahoma"/>
          <w:sz w:val="25"/>
          <w:szCs w:val="25"/>
        </w:rPr>
      </w:pPr>
      <w:r>
        <w:rPr>
          <w:rFonts w:ascii="Tahoma" w:hAnsi="Tahoma" w:cs="Tahoma"/>
          <w:sz w:val="25"/>
          <w:szCs w:val="25"/>
        </w:rPr>
        <w:t>Here we are, at the garage</w:t>
      </w:r>
    </w:p>
    <w:p w:rsidR="00924EB9" w:rsidRDefault="00F26544">
      <w:pPr>
        <w:spacing w:after="0"/>
        <w:rPr>
          <w:rFonts w:ascii="Tahoma" w:hAnsi="Tahoma" w:cs="Tahoma"/>
          <w:sz w:val="25"/>
          <w:szCs w:val="25"/>
        </w:rPr>
      </w:pPr>
      <w:r>
        <w:rPr>
          <w:rFonts w:ascii="Tahoma" w:hAnsi="Tahoma" w:cs="Tahoma"/>
          <w:sz w:val="25"/>
          <w:szCs w:val="25"/>
        </w:rPr>
        <w:t>My helper and I busy at work</w:t>
      </w:r>
    </w:p>
    <w:p w:rsidR="00924EB9" w:rsidRDefault="00F26544">
      <w:pPr>
        <w:spacing w:after="0"/>
        <w:rPr>
          <w:rFonts w:ascii="Tahoma" w:hAnsi="Tahoma" w:cs="Tahoma"/>
          <w:sz w:val="25"/>
          <w:szCs w:val="25"/>
        </w:rPr>
      </w:pPr>
      <w:r>
        <w:rPr>
          <w:rFonts w:ascii="Tahoma" w:hAnsi="Tahoma" w:cs="Tahoma"/>
          <w:sz w:val="25"/>
          <w:szCs w:val="25"/>
        </w:rPr>
        <w:t>Repairing and fixing parts of vehicles</w:t>
      </w:r>
    </w:p>
    <w:p w:rsidR="00924EB9" w:rsidRDefault="00F26544">
      <w:pPr>
        <w:spacing w:after="0"/>
        <w:rPr>
          <w:rFonts w:ascii="Tahoma" w:hAnsi="Tahoma" w:cs="Tahoma"/>
          <w:sz w:val="25"/>
          <w:szCs w:val="25"/>
        </w:rPr>
      </w:pPr>
      <w:r>
        <w:rPr>
          <w:rFonts w:ascii="Tahoma" w:hAnsi="Tahoma" w:cs="Tahoma"/>
          <w:sz w:val="25"/>
          <w:szCs w:val="25"/>
        </w:rPr>
        <w:t>Using different tools</w:t>
      </w:r>
    </w:p>
    <w:p w:rsidR="00924EB9" w:rsidRDefault="00F26544">
      <w:pPr>
        <w:spacing w:after="0"/>
        <w:rPr>
          <w:rFonts w:ascii="Tahoma" w:hAnsi="Tahoma" w:cs="Tahoma"/>
          <w:sz w:val="25"/>
          <w:szCs w:val="25"/>
        </w:rPr>
      </w:pPr>
      <w:r>
        <w:rPr>
          <w:rFonts w:ascii="Tahoma" w:hAnsi="Tahoma" w:cs="Tahoma"/>
          <w:sz w:val="25"/>
          <w:szCs w:val="25"/>
        </w:rPr>
        <w:t>Which carry out different tools</w:t>
      </w:r>
    </w:p>
    <w:p w:rsidR="00924EB9" w:rsidRDefault="00924EB9">
      <w:pPr>
        <w:spacing w:after="0"/>
        <w:rPr>
          <w:rFonts w:ascii="Tahoma" w:hAnsi="Tahoma" w:cs="Tahoma"/>
          <w:sz w:val="25"/>
          <w:szCs w:val="25"/>
        </w:rPr>
      </w:pPr>
    </w:p>
    <w:p w:rsidR="00924EB9" w:rsidRDefault="00F26544">
      <w:pPr>
        <w:spacing w:after="0"/>
        <w:rPr>
          <w:rFonts w:ascii="Tahoma" w:hAnsi="Tahoma" w:cs="Tahoma"/>
          <w:sz w:val="25"/>
          <w:szCs w:val="25"/>
        </w:rPr>
      </w:pPr>
      <w:r>
        <w:rPr>
          <w:rFonts w:ascii="Tahoma" w:hAnsi="Tahoma" w:cs="Tahoma"/>
          <w:sz w:val="25"/>
          <w:szCs w:val="25"/>
        </w:rPr>
        <w:t>My helper, bring the toolbox and open it.</w:t>
      </w:r>
    </w:p>
    <w:p w:rsidR="00924EB9" w:rsidRDefault="00F26544">
      <w:pPr>
        <w:spacing w:after="0"/>
        <w:rPr>
          <w:rFonts w:ascii="Tahoma" w:hAnsi="Tahoma" w:cs="Tahoma"/>
          <w:sz w:val="25"/>
          <w:szCs w:val="25"/>
        </w:rPr>
      </w:pPr>
      <w:r>
        <w:rPr>
          <w:rFonts w:ascii="Tahoma" w:hAnsi="Tahoma" w:cs="Tahoma"/>
          <w:sz w:val="25"/>
          <w:szCs w:val="25"/>
        </w:rPr>
        <w:t>I need a spanner for holding and turning the nuts</w:t>
      </w:r>
    </w:p>
    <w:p w:rsidR="00924EB9" w:rsidRDefault="00F26544">
      <w:pPr>
        <w:spacing w:after="0"/>
        <w:rPr>
          <w:rFonts w:ascii="Tahoma" w:hAnsi="Tahoma" w:cs="Tahoma"/>
          <w:sz w:val="25"/>
          <w:szCs w:val="25"/>
        </w:rPr>
      </w:pPr>
      <w:r>
        <w:rPr>
          <w:rFonts w:ascii="Tahoma" w:hAnsi="Tahoma" w:cs="Tahoma"/>
          <w:sz w:val="25"/>
          <w:szCs w:val="25"/>
        </w:rPr>
        <w:t>Give me the screw driver</w:t>
      </w:r>
    </w:p>
    <w:p w:rsidR="00924EB9" w:rsidRDefault="00F26544">
      <w:pPr>
        <w:spacing w:after="0"/>
        <w:rPr>
          <w:rFonts w:ascii="Tahoma" w:hAnsi="Tahoma" w:cs="Tahoma"/>
          <w:sz w:val="25"/>
          <w:szCs w:val="25"/>
        </w:rPr>
      </w:pPr>
      <w:r>
        <w:rPr>
          <w:rFonts w:ascii="Tahoma" w:hAnsi="Tahoma" w:cs="Tahoma"/>
          <w:sz w:val="25"/>
          <w:szCs w:val="25"/>
        </w:rPr>
        <w:t>So that I can turn these screws easily</w:t>
      </w:r>
    </w:p>
    <w:p w:rsidR="00924EB9" w:rsidRDefault="00F26544">
      <w:pPr>
        <w:spacing w:after="0"/>
        <w:rPr>
          <w:rFonts w:ascii="Tahoma" w:hAnsi="Tahoma" w:cs="Tahoma"/>
          <w:sz w:val="25"/>
          <w:szCs w:val="25"/>
        </w:rPr>
      </w:pPr>
      <w:r>
        <w:rPr>
          <w:rFonts w:ascii="Tahoma" w:hAnsi="Tahoma" w:cs="Tahoma"/>
          <w:sz w:val="25"/>
          <w:szCs w:val="25"/>
        </w:rPr>
        <w:t>Don’t forget the pliers because</w:t>
      </w:r>
    </w:p>
    <w:p w:rsidR="00924EB9" w:rsidRDefault="00F26544">
      <w:pPr>
        <w:spacing w:after="0"/>
        <w:rPr>
          <w:rFonts w:ascii="Tahoma" w:hAnsi="Tahoma" w:cs="Tahoma"/>
          <w:sz w:val="25"/>
          <w:szCs w:val="25"/>
        </w:rPr>
      </w:pPr>
      <w:r>
        <w:rPr>
          <w:rFonts w:ascii="Tahoma" w:hAnsi="Tahoma" w:cs="Tahoma"/>
          <w:sz w:val="25"/>
          <w:szCs w:val="25"/>
        </w:rPr>
        <w:t>They help me to hold things firmly.</w:t>
      </w:r>
    </w:p>
    <w:p w:rsidR="00924EB9" w:rsidRDefault="00924EB9">
      <w:pPr>
        <w:spacing w:after="0"/>
        <w:rPr>
          <w:rFonts w:ascii="Tahoma" w:hAnsi="Tahoma" w:cs="Tahoma"/>
          <w:sz w:val="25"/>
          <w:szCs w:val="25"/>
        </w:rPr>
      </w:pPr>
    </w:p>
    <w:p w:rsidR="00924EB9" w:rsidRDefault="00F26544">
      <w:pPr>
        <w:spacing w:after="0"/>
        <w:rPr>
          <w:rFonts w:ascii="Tahoma" w:hAnsi="Tahoma" w:cs="Tahoma"/>
          <w:sz w:val="25"/>
          <w:szCs w:val="25"/>
        </w:rPr>
      </w:pPr>
      <w:r>
        <w:rPr>
          <w:rFonts w:ascii="Tahoma" w:hAnsi="Tahoma" w:cs="Tahoma"/>
          <w:sz w:val="25"/>
          <w:szCs w:val="25"/>
        </w:rPr>
        <w:t>Draw that hammer closer</w:t>
      </w:r>
    </w:p>
    <w:p w:rsidR="00924EB9" w:rsidRDefault="00F26544">
      <w:pPr>
        <w:spacing w:after="0"/>
        <w:rPr>
          <w:rFonts w:ascii="Tahoma" w:hAnsi="Tahoma" w:cs="Tahoma"/>
          <w:sz w:val="25"/>
          <w:szCs w:val="25"/>
        </w:rPr>
      </w:pPr>
      <w:r>
        <w:rPr>
          <w:rFonts w:ascii="Tahoma" w:hAnsi="Tahoma" w:cs="Tahoma"/>
          <w:sz w:val="25"/>
          <w:szCs w:val="25"/>
        </w:rPr>
        <w:t>Such that I can hit these nails</w:t>
      </w:r>
    </w:p>
    <w:p w:rsidR="00924EB9" w:rsidRDefault="00F26544">
      <w:pPr>
        <w:spacing w:after="0"/>
        <w:rPr>
          <w:rFonts w:ascii="Tahoma" w:hAnsi="Tahoma" w:cs="Tahoma"/>
          <w:sz w:val="25"/>
          <w:szCs w:val="25"/>
        </w:rPr>
      </w:pPr>
      <w:r>
        <w:rPr>
          <w:rFonts w:ascii="Tahoma" w:hAnsi="Tahoma" w:cs="Tahoma"/>
          <w:sz w:val="25"/>
          <w:szCs w:val="25"/>
        </w:rPr>
        <w:t>Pick out the saw so that I can cut these metals</w:t>
      </w:r>
    </w:p>
    <w:p w:rsidR="00924EB9" w:rsidRDefault="00F26544">
      <w:pPr>
        <w:spacing w:after="0"/>
        <w:rPr>
          <w:rFonts w:ascii="Tahoma" w:hAnsi="Tahoma" w:cs="Tahoma"/>
          <w:sz w:val="25"/>
          <w:szCs w:val="25"/>
        </w:rPr>
      </w:pPr>
      <w:r>
        <w:rPr>
          <w:rFonts w:ascii="Tahoma" w:hAnsi="Tahoma" w:cs="Tahoma"/>
          <w:sz w:val="25"/>
          <w:szCs w:val="25"/>
        </w:rPr>
        <w:t>If you don’t give me the tester</w:t>
      </w:r>
    </w:p>
    <w:p w:rsidR="00924EB9" w:rsidRDefault="00F26544">
      <w:pPr>
        <w:spacing w:after="0"/>
        <w:rPr>
          <w:rFonts w:ascii="Tahoma" w:hAnsi="Tahoma" w:cs="Tahoma"/>
          <w:sz w:val="25"/>
          <w:szCs w:val="25"/>
        </w:rPr>
      </w:pPr>
      <w:r>
        <w:rPr>
          <w:rFonts w:ascii="Tahoma" w:hAnsi="Tahoma" w:cs="Tahoma"/>
          <w:sz w:val="25"/>
          <w:szCs w:val="25"/>
        </w:rPr>
        <w:t>I will not be able to test the presence of power</w:t>
      </w:r>
    </w:p>
    <w:p w:rsidR="00924EB9" w:rsidRDefault="00F26544">
      <w:pPr>
        <w:spacing w:after="0"/>
        <w:rPr>
          <w:rFonts w:ascii="Tahoma" w:hAnsi="Tahoma" w:cs="Tahoma"/>
          <w:sz w:val="25"/>
          <w:szCs w:val="25"/>
        </w:rPr>
      </w:pPr>
      <w:r>
        <w:rPr>
          <w:rFonts w:ascii="Tahoma" w:hAnsi="Tahoma" w:cs="Tahoma"/>
          <w:sz w:val="25"/>
          <w:szCs w:val="25"/>
        </w:rPr>
        <w:t xml:space="preserve">Just extend that sandpaper so that </w:t>
      </w:r>
    </w:p>
    <w:p w:rsidR="00924EB9" w:rsidRDefault="00F26544">
      <w:pPr>
        <w:spacing w:after="0"/>
        <w:rPr>
          <w:rFonts w:ascii="Tahoma" w:hAnsi="Tahoma" w:cs="Tahoma"/>
          <w:sz w:val="25"/>
          <w:szCs w:val="25"/>
        </w:rPr>
      </w:pPr>
      <w:r>
        <w:rPr>
          <w:rFonts w:ascii="Tahoma" w:hAnsi="Tahoma" w:cs="Tahoma"/>
          <w:sz w:val="25"/>
          <w:szCs w:val="25"/>
        </w:rPr>
        <w:t>I can smoothen these metals.</w:t>
      </w:r>
    </w:p>
    <w:p w:rsidR="00924EB9" w:rsidRDefault="00F26544">
      <w:pPr>
        <w:spacing w:after="0"/>
        <w:rPr>
          <w:rFonts w:ascii="Tahoma" w:hAnsi="Tahoma" w:cs="Tahoma"/>
          <w:sz w:val="25"/>
          <w:szCs w:val="25"/>
        </w:rPr>
      </w:pPr>
      <w:r>
        <w:rPr>
          <w:rFonts w:ascii="Tahoma" w:hAnsi="Tahoma" w:cs="Tahoma"/>
          <w:sz w:val="25"/>
          <w:szCs w:val="25"/>
        </w:rPr>
        <w:tab/>
      </w:r>
      <w:r>
        <w:rPr>
          <w:rFonts w:ascii="Tahoma" w:hAnsi="Tahoma" w:cs="Tahoma"/>
          <w:sz w:val="25"/>
          <w:szCs w:val="25"/>
        </w:rPr>
        <w:tab/>
      </w:r>
      <w:r>
        <w:rPr>
          <w:rFonts w:ascii="Tahoma" w:hAnsi="Tahoma" w:cs="Tahoma"/>
          <w:sz w:val="25"/>
          <w:szCs w:val="25"/>
        </w:rPr>
        <w:tab/>
        <w:t>Jesse</w:t>
      </w:r>
    </w:p>
    <w:p w:rsidR="00924EB9" w:rsidRDefault="00F26544">
      <w:pPr>
        <w:spacing w:after="0"/>
        <w:rPr>
          <w:rFonts w:ascii="Tahoma" w:hAnsi="Tahoma" w:cs="Tahoma"/>
          <w:b/>
          <w:sz w:val="25"/>
          <w:szCs w:val="25"/>
        </w:rPr>
      </w:pPr>
      <w:r>
        <w:rPr>
          <w:rFonts w:ascii="Tahoma" w:hAnsi="Tahoma" w:cs="Tahoma"/>
          <w:b/>
          <w:sz w:val="25"/>
          <w:szCs w:val="25"/>
        </w:rPr>
        <w:t>Questions</w:t>
      </w:r>
    </w:p>
    <w:p w:rsidR="00924EB9" w:rsidRDefault="00F26544">
      <w:pPr>
        <w:pStyle w:val="ListParagraph"/>
        <w:numPr>
          <w:ilvl w:val="0"/>
          <w:numId w:val="85"/>
        </w:numPr>
        <w:spacing w:after="0"/>
        <w:rPr>
          <w:rFonts w:ascii="Tahoma" w:hAnsi="Tahoma" w:cs="Tahoma"/>
          <w:sz w:val="25"/>
          <w:szCs w:val="25"/>
        </w:rPr>
      </w:pPr>
      <w:r>
        <w:rPr>
          <w:rFonts w:ascii="Tahoma" w:hAnsi="Tahoma" w:cs="Tahoma"/>
          <w:sz w:val="25"/>
          <w:szCs w:val="25"/>
        </w:rPr>
        <w:t>What is the poem about?</w:t>
      </w:r>
    </w:p>
    <w:p w:rsidR="00924EB9" w:rsidRDefault="00F26544">
      <w:pPr>
        <w:pStyle w:val="ListParagraph"/>
        <w:numPr>
          <w:ilvl w:val="0"/>
          <w:numId w:val="85"/>
        </w:numPr>
        <w:spacing w:after="0"/>
        <w:rPr>
          <w:rFonts w:ascii="Tahoma" w:hAnsi="Tahoma" w:cs="Tahoma"/>
          <w:sz w:val="25"/>
          <w:szCs w:val="25"/>
        </w:rPr>
      </w:pPr>
      <w:r>
        <w:rPr>
          <w:rFonts w:ascii="Tahoma" w:hAnsi="Tahoma" w:cs="Tahoma"/>
          <w:sz w:val="25"/>
          <w:szCs w:val="25"/>
        </w:rPr>
        <w:t>Where is the writer according to the poem?</w:t>
      </w:r>
    </w:p>
    <w:p w:rsidR="00924EB9" w:rsidRDefault="00F26544">
      <w:pPr>
        <w:pStyle w:val="ListParagraph"/>
        <w:numPr>
          <w:ilvl w:val="0"/>
          <w:numId w:val="85"/>
        </w:numPr>
        <w:spacing w:after="0"/>
        <w:rPr>
          <w:rFonts w:ascii="Tahoma" w:hAnsi="Tahoma" w:cs="Tahoma"/>
          <w:sz w:val="25"/>
          <w:szCs w:val="25"/>
        </w:rPr>
      </w:pPr>
      <w:r>
        <w:rPr>
          <w:rFonts w:ascii="Tahoma" w:hAnsi="Tahoma" w:cs="Tahoma"/>
          <w:sz w:val="25"/>
          <w:szCs w:val="25"/>
        </w:rPr>
        <w:t>What is the writer doing at the garage?</w:t>
      </w:r>
    </w:p>
    <w:p w:rsidR="00924EB9" w:rsidRDefault="00F26544">
      <w:pPr>
        <w:pStyle w:val="ListParagraph"/>
        <w:numPr>
          <w:ilvl w:val="0"/>
          <w:numId w:val="85"/>
        </w:numPr>
        <w:spacing w:after="0"/>
        <w:rPr>
          <w:rFonts w:ascii="Tahoma" w:hAnsi="Tahoma" w:cs="Tahoma"/>
          <w:sz w:val="25"/>
          <w:szCs w:val="25"/>
        </w:rPr>
      </w:pPr>
      <w:r>
        <w:rPr>
          <w:rFonts w:ascii="Tahoma" w:hAnsi="Tahoma" w:cs="Tahoma"/>
          <w:sz w:val="25"/>
          <w:szCs w:val="25"/>
        </w:rPr>
        <w:t>Who should open the toolbox?</w:t>
      </w:r>
    </w:p>
    <w:p w:rsidR="00924EB9" w:rsidRDefault="00F26544">
      <w:pPr>
        <w:pStyle w:val="ListParagraph"/>
        <w:numPr>
          <w:ilvl w:val="0"/>
          <w:numId w:val="85"/>
        </w:numPr>
        <w:spacing w:after="0"/>
        <w:rPr>
          <w:rFonts w:ascii="Tahoma" w:hAnsi="Tahoma" w:cs="Tahoma"/>
          <w:sz w:val="25"/>
          <w:szCs w:val="25"/>
        </w:rPr>
      </w:pPr>
      <w:r>
        <w:rPr>
          <w:rFonts w:ascii="Tahoma" w:hAnsi="Tahoma" w:cs="Tahoma"/>
          <w:sz w:val="25"/>
          <w:szCs w:val="25"/>
        </w:rPr>
        <w:t>How useful is a spanner?</w:t>
      </w:r>
    </w:p>
    <w:p w:rsidR="00924EB9" w:rsidRDefault="00F26544">
      <w:pPr>
        <w:pStyle w:val="ListParagraph"/>
        <w:numPr>
          <w:ilvl w:val="0"/>
          <w:numId w:val="85"/>
        </w:numPr>
        <w:spacing w:after="0"/>
        <w:rPr>
          <w:rFonts w:ascii="Tahoma" w:hAnsi="Tahoma" w:cs="Tahoma"/>
          <w:sz w:val="25"/>
          <w:szCs w:val="25"/>
        </w:rPr>
      </w:pPr>
      <w:r>
        <w:rPr>
          <w:rFonts w:ascii="Tahoma" w:hAnsi="Tahoma" w:cs="Tahoma"/>
          <w:sz w:val="25"/>
          <w:szCs w:val="25"/>
        </w:rPr>
        <w:t>Why does the mechanic need the screw driver?</w:t>
      </w:r>
    </w:p>
    <w:p w:rsidR="00924EB9" w:rsidRDefault="00F26544">
      <w:pPr>
        <w:pStyle w:val="ListParagraph"/>
        <w:numPr>
          <w:ilvl w:val="0"/>
          <w:numId w:val="85"/>
        </w:numPr>
        <w:spacing w:after="0"/>
        <w:rPr>
          <w:rFonts w:ascii="Tahoma" w:hAnsi="Tahoma" w:cs="Tahoma"/>
          <w:sz w:val="25"/>
          <w:szCs w:val="25"/>
        </w:rPr>
      </w:pPr>
      <w:r>
        <w:rPr>
          <w:rFonts w:ascii="Tahoma" w:hAnsi="Tahoma" w:cs="Tahoma"/>
          <w:sz w:val="25"/>
          <w:szCs w:val="25"/>
        </w:rPr>
        <w:t>What helps the mechanic hold things?</w:t>
      </w:r>
    </w:p>
    <w:p w:rsidR="00924EB9" w:rsidRDefault="00F26544">
      <w:pPr>
        <w:pStyle w:val="ListParagraph"/>
        <w:numPr>
          <w:ilvl w:val="0"/>
          <w:numId w:val="85"/>
        </w:numPr>
        <w:spacing w:after="0"/>
        <w:rPr>
          <w:rFonts w:ascii="Tahoma" w:hAnsi="Tahoma" w:cs="Tahoma"/>
          <w:sz w:val="25"/>
          <w:szCs w:val="25"/>
        </w:rPr>
      </w:pPr>
      <w:r>
        <w:rPr>
          <w:rFonts w:ascii="Tahoma" w:hAnsi="Tahoma" w:cs="Tahoma"/>
          <w:sz w:val="25"/>
          <w:szCs w:val="25"/>
        </w:rPr>
        <w:t>How helpful is a hammer?</w:t>
      </w:r>
    </w:p>
    <w:p w:rsidR="00924EB9" w:rsidRDefault="00F26544">
      <w:pPr>
        <w:pStyle w:val="ListParagraph"/>
        <w:numPr>
          <w:ilvl w:val="0"/>
          <w:numId w:val="85"/>
        </w:numPr>
        <w:spacing w:after="0"/>
        <w:rPr>
          <w:rFonts w:ascii="Tahoma" w:hAnsi="Tahoma" w:cs="Tahoma"/>
          <w:sz w:val="25"/>
          <w:szCs w:val="25"/>
        </w:rPr>
      </w:pPr>
      <w:r>
        <w:rPr>
          <w:rFonts w:ascii="Tahoma" w:hAnsi="Tahoma" w:cs="Tahoma"/>
          <w:sz w:val="25"/>
          <w:szCs w:val="25"/>
        </w:rPr>
        <w:t>How many stanzas are there in the poem?</w:t>
      </w:r>
    </w:p>
    <w:p w:rsidR="00924EB9" w:rsidRDefault="00F26544">
      <w:pPr>
        <w:pStyle w:val="ListParagraph"/>
        <w:numPr>
          <w:ilvl w:val="0"/>
          <w:numId w:val="85"/>
        </w:numPr>
        <w:spacing w:after="0"/>
        <w:ind w:hanging="540"/>
        <w:rPr>
          <w:rFonts w:ascii="Tahoma" w:hAnsi="Tahoma" w:cs="Tahoma"/>
          <w:sz w:val="25"/>
          <w:szCs w:val="25"/>
        </w:rPr>
      </w:pPr>
      <w:r>
        <w:rPr>
          <w:rFonts w:ascii="Tahoma" w:hAnsi="Tahoma" w:cs="Tahoma"/>
          <w:sz w:val="25"/>
          <w:szCs w:val="25"/>
        </w:rPr>
        <w:t>Give a word or group of words to mean the same as function.</w:t>
      </w:r>
    </w:p>
    <w:p w:rsidR="00924EB9" w:rsidRDefault="00F26544">
      <w:pPr>
        <w:spacing w:after="0"/>
        <w:rPr>
          <w:rFonts w:ascii="Tahoma" w:hAnsi="Tahoma" w:cs="Tahoma"/>
          <w:b/>
          <w:sz w:val="25"/>
          <w:szCs w:val="25"/>
        </w:rPr>
      </w:pPr>
      <w:r>
        <w:rPr>
          <w:rFonts w:ascii="Tahoma" w:hAnsi="Tahoma" w:cs="Tahoma"/>
          <w:b/>
          <w:sz w:val="25"/>
          <w:szCs w:val="25"/>
        </w:rPr>
        <w:t>Science</w:t>
      </w:r>
    </w:p>
    <w:p w:rsidR="00924EB9" w:rsidRDefault="00F26544">
      <w:pPr>
        <w:spacing w:after="0"/>
        <w:rPr>
          <w:rFonts w:ascii="Tahoma" w:hAnsi="Tahoma" w:cs="Tahoma"/>
          <w:b/>
          <w:sz w:val="25"/>
          <w:szCs w:val="25"/>
        </w:rPr>
      </w:pPr>
      <w:r>
        <w:rPr>
          <w:rFonts w:ascii="Tahoma" w:hAnsi="Tahoma" w:cs="Tahoma"/>
          <w:b/>
          <w:sz w:val="25"/>
          <w:szCs w:val="25"/>
        </w:rPr>
        <w:t>Poultry, Beekeeping &amp; Others</w:t>
      </w:r>
    </w:p>
    <w:p w:rsidR="00924EB9" w:rsidRDefault="00F26544">
      <w:pPr>
        <w:pStyle w:val="ListParagraph"/>
        <w:numPr>
          <w:ilvl w:val="0"/>
          <w:numId w:val="86"/>
        </w:numPr>
        <w:spacing w:after="0"/>
        <w:ind w:hanging="630"/>
        <w:rPr>
          <w:rFonts w:ascii="Tahoma" w:hAnsi="Tahoma" w:cs="Tahoma"/>
          <w:sz w:val="25"/>
          <w:szCs w:val="25"/>
        </w:rPr>
      </w:pPr>
      <w:r>
        <w:rPr>
          <w:rFonts w:ascii="Tahoma" w:hAnsi="Tahoma" w:cs="Tahoma"/>
          <w:sz w:val="25"/>
          <w:szCs w:val="25"/>
        </w:rPr>
        <w:t>Name one disease of rabbits.</w:t>
      </w:r>
    </w:p>
    <w:p w:rsidR="00924EB9" w:rsidRDefault="00F26544">
      <w:pPr>
        <w:pStyle w:val="ListParagraph"/>
        <w:numPr>
          <w:ilvl w:val="0"/>
          <w:numId w:val="86"/>
        </w:numPr>
        <w:spacing w:after="0"/>
        <w:ind w:hanging="630"/>
        <w:rPr>
          <w:rFonts w:ascii="Tahoma" w:hAnsi="Tahoma" w:cs="Tahoma"/>
          <w:sz w:val="25"/>
          <w:szCs w:val="25"/>
        </w:rPr>
      </w:pPr>
      <w:r>
        <w:rPr>
          <w:rFonts w:ascii="Tahoma" w:hAnsi="Tahoma" w:cs="Tahoma"/>
          <w:sz w:val="25"/>
          <w:szCs w:val="25"/>
        </w:rPr>
        <w:lastRenderedPageBreak/>
        <w:t>What is swarming?</w:t>
      </w:r>
    </w:p>
    <w:p w:rsidR="00924EB9" w:rsidRDefault="00F26544">
      <w:pPr>
        <w:pStyle w:val="ListParagraph"/>
        <w:numPr>
          <w:ilvl w:val="0"/>
          <w:numId w:val="86"/>
        </w:numPr>
        <w:spacing w:after="0"/>
        <w:ind w:hanging="630"/>
        <w:rPr>
          <w:rFonts w:ascii="Tahoma" w:hAnsi="Tahoma" w:cs="Tahoma"/>
          <w:sz w:val="25"/>
          <w:szCs w:val="25"/>
        </w:rPr>
      </w:pPr>
      <w:r>
        <w:rPr>
          <w:rFonts w:ascii="Tahoma" w:hAnsi="Tahoma" w:cs="Tahoma"/>
          <w:sz w:val="25"/>
          <w:szCs w:val="25"/>
        </w:rPr>
        <w:t>Why do some farmers prefer free-range system in poultry management?</w:t>
      </w:r>
    </w:p>
    <w:p w:rsidR="00924EB9" w:rsidRDefault="00F26544">
      <w:pPr>
        <w:pStyle w:val="ListParagraph"/>
        <w:numPr>
          <w:ilvl w:val="0"/>
          <w:numId w:val="86"/>
        </w:numPr>
        <w:spacing w:after="0"/>
        <w:ind w:hanging="630"/>
        <w:rPr>
          <w:rFonts w:ascii="Tahoma" w:hAnsi="Tahoma" w:cs="Tahoma"/>
          <w:sz w:val="25"/>
          <w:szCs w:val="25"/>
        </w:rPr>
      </w:pPr>
      <w:r>
        <w:rPr>
          <w:rFonts w:ascii="Tahoma" w:hAnsi="Tahoma" w:cs="Tahoma"/>
          <w:sz w:val="25"/>
          <w:szCs w:val="25"/>
        </w:rPr>
        <w:t>How are conifers different from the rest of non-flowering plants in terms of reproduction?</w:t>
      </w:r>
    </w:p>
    <w:p w:rsidR="00924EB9" w:rsidRDefault="00F26544">
      <w:pPr>
        <w:pStyle w:val="ListParagraph"/>
        <w:numPr>
          <w:ilvl w:val="0"/>
          <w:numId w:val="86"/>
        </w:numPr>
        <w:spacing w:after="0"/>
        <w:ind w:hanging="630"/>
        <w:rPr>
          <w:rFonts w:ascii="Tahoma" w:hAnsi="Tahoma" w:cs="Tahoma"/>
          <w:sz w:val="25"/>
          <w:szCs w:val="25"/>
        </w:rPr>
      </w:pPr>
      <w:r>
        <w:rPr>
          <w:rFonts w:ascii="Tahoma" w:hAnsi="Tahoma" w:cs="Tahoma"/>
          <w:sz w:val="25"/>
          <w:szCs w:val="25"/>
        </w:rPr>
        <w:t>Identify any one item collected by bees from plants.</w:t>
      </w:r>
    </w:p>
    <w:p w:rsidR="00924EB9" w:rsidRDefault="00F26544">
      <w:pPr>
        <w:pStyle w:val="ListParagraph"/>
        <w:numPr>
          <w:ilvl w:val="0"/>
          <w:numId w:val="86"/>
        </w:numPr>
        <w:spacing w:after="0"/>
        <w:ind w:hanging="630"/>
        <w:rPr>
          <w:rFonts w:ascii="Tahoma" w:hAnsi="Tahoma" w:cs="Tahoma"/>
          <w:sz w:val="25"/>
          <w:szCs w:val="25"/>
        </w:rPr>
      </w:pPr>
      <w:r>
        <w:rPr>
          <w:rFonts w:ascii="Tahoma" w:hAnsi="Tahoma" w:cs="Tahoma"/>
          <w:sz w:val="25"/>
          <w:szCs w:val="25"/>
        </w:rPr>
        <w:t>How are gifts important in the gizzard?</w:t>
      </w:r>
    </w:p>
    <w:p w:rsidR="00924EB9" w:rsidRDefault="00F26544">
      <w:pPr>
        <w:pStyle w:val="ListParagraph"/>
        <w:numPr>
          <w:ilvl w:val="0"/>
          <w:numId w:val="86"/>
        </w:numPr>
        <w:spacing w:after="0"/>
        <w:ind w:hanging="630"/>
        <w:rPr>
          <w:rFonts w:ascii="Tahoma" w:hAnsi="Tahoma" w:cs="Tahoma"/>
          <w:sz w:val="25"/>
          <w:szCs w:val="25"/>
        </w:rPr>
      </w:pPr>
      <w:r>
        <w:rPr>
          <w:rFonts w:ascii="Tahoma" w:hAnsi="Tahoma" w:cs="Tahoma"/>
          <w:sz w:val="25"/>
          <w:szCs w:val="25"/>
        </w:rPr>
        <w:t>State the importance of a knife to honey harvester.</w:t>
      </w:r>
    </w:p>
    <w:p w:rsidR="00924EB9" w:rsidRDefault="00F26544">
      <w:pPr>
        <w:pStyle w:val="ListParagraph"/>
        <w:spacing w:after="0"/>
        <w:rPr>
          <w:rFonts w:ascii="Tahoma" w:hAnsi="Tahoma" w:cs="Tahoma"/>
          <w:sz w:val="25"/>
          <w:szCs w:val="25"/>
        </w:rPr>
      </w:pPr>
      <w:r>
        <w:rPr>
          <w:rFonts w:ascii="Tahoma" w:hAnsi="Tahoma" w:cs="Tahoma"/>
          <w:sz w:val="25"/>
          <w:szCs w:val="25"/>
          <w:u w:val="single"/>
        </w:rPr>
        <w:t>The diagram below shows a poultry equipment. Use it to answer question 8 and 9</w:t>
      </w:r>
      <w:r>
        <w:rPr>
          <w:rFonts w:ascii="Tahoma" w:hAnsi="Tahoma" w:cs="Tahoma"/>
          <w:sz w:val="25"/>
          <w:szCs w:val="25"/>
        </w:rPr>
        <w:t>.</w:t>
      </w: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F26544">
      <w:pPr>
        <w:pStyle w:val="ListParagraph"/>
        <w:numPr>
          <w:ilvl w:val="0"/>
          <w:numId w:val="86"/>
        </w:numPr>
        <w:spacing w:after="0"/>
        <w:ind w:hanging="630"/>
        <w:rPr>
          <w:rFonts w:ascii="Tahoma" w:hAnsi="Tahoma" w:cs="Tahoma"/>
          <w:sz w:val="25"/>
          <w:szCs w:val="25"/>
        </w:rPr>
      </w:pPr>
      <w:r>
        <w:rPr>
          <w:rFonts w:ascii="Tahoma" w:hAnsi="Tahoma" w:cs="Tahoma"/>
          <w:sz w:val="25"/>
          <w:szCs w:val="25"/>
        </w:rPr>
        <w:t>Name the equipment shown above.</w:t>
      </w:r>
    </w:p>
    <w:p w:rsidR="00924EB9" w:rsidRDefault="00F26544">
      <w:pPr>
        <w:pStyle w:val="ListParagraph"/>
        <w:numPr>
          <w:ilvl w:val="0"/>
          <w:numId w:val="86"/>
        </w:numPr>
        <w:spacing w:after="0"/>
        <w:ind w:hanging="630"/>
        <w:rPr>
          <w:rFonts w:ascii="Tahoma" w:hAnsi="Tahoma" w:cs="Tahoma"/>
          <w:sz w:val="25"/>
          <w:szCs w:val="25"/>
        </w:rPr>
      </w:pPr>
      <w:r>
        <w:rPr>
          <w:rFonts w:ascii="Tahoma" w:hAnsi="Tahoma" w:cs="Tahoma"/>
          <w:sz w:val="25"/>
          <w:szCs w:val="25"/>
        </w:rPr>
        <w:t>Suggest the importance of the equipment shown above.</w:t>
      </w:r>
    </w:p>
    <w:p w:rsidR="00924EB9" w:rsidRDefault="00F26544">
      <w:pPr>
        <w:pStyle w:val="ListParagraph"/>
        <w:numPr>
          <w:ilvl w:val="0"/>
          <w:numId w:val="86"/>
        </w:numPr>
        <w:spacing w:after="0"/>
        <w:ind w:hanging="630"/>
        <w:rPr>
          <w:rFonts w:ascii="Tahoma" w:hAnsi="Tahoma" w:cs="Tahoma"/>
          <w:sz w:val="25"/>
          <w:szCs w:val="25"/>
        </w:rPr>
      </w:pPr>
      <w:r>
        <w:rPr>
          <w:rFonts w:ascii="Tahoma" w:hAnsi="Tahoma" w:cs="Tahoma"/>
          <w:sz w:val="25"/>
          <w:szCs w:val="25"/>
        </w:rPr>
        <w:t>How is a queen excluder important in the bee hive?</w:t>
      </w:r>
    </w:p>
    <w:p w:rsidR="00924EB9" w:rsidRDefault="00F26544">
      <w:pPr>
        <w:pStyle w:val="ListParagraph"/>
        <w:spacing w:after="0"/>
        <w:rPr>
          <w:rFonts w:ascii="Tahoma" w:hAnsi="Tahoma" w:cs="Tahoma"/>
          <w:b/>
          <w:sz w:val="25"/>
          <w:szCs w:val="25"/>
          <w:u w:val="single"/>
        </w:rPr>
      </w:pPr>
      <w:r>
        <w:rPr>
          <w:rFonts w:ascii="Tahoma" w:hAnsi="Tahoma" w:cs="Tahoma"/>
          <w:b/>
          <w:sz w:val="25"/>
          <w:szCs w:val="25"/>
          <w:u w:val="single"/>
        </w:rPr>
        <w:t>Section B</w:t>
      </w:r>
    </w:p>
    <w:p w:rsidR="00924EB9" w:rsidRDefault="00F26544">
      <w:pPr>
        <w:pStyle w:val="ListParagraph"/>
        <w:numPr>
          <w:ilvl w:val="0"/>
          <w:numId w:val="86"/>
        </w:numPr>
        <w:spacing w:after="0"/>
        <w:ind w:hanging="630"/>
        <w:rPr>
          <w:rFonts w:ascii="Tahoma" w:hAnsi="Tahoma" w:cs="Tahoma"/>
          <w:sz w:val="25"/>
          <w:szCs w:val="25"/>
        </w:rPr>
      </w:pPr>
      <w:r>
        <w:rPr>
          <w:rFonts w:ascii="Tahoma" w:hAnsi="Tahoma" w:cs="Tahoma"/>
          <w:sz w:val="25"/>
          <w:szCs w:val="25"/>
        </w:rPr>
        <w:t>(a)</w:t>
      </w:r>
      <w:r>
        <w:rPr>
          <w:rFonts w:ascii="Tahoma" w:hAnsi="Tahoma" w:cs="Tahoma"/>
          <w:sz w:val="25"/>
          <w:szCs w:val="25"/>
        </w:rPr>
        <w:tab/>
        <w:t xml:space="preserve">Give any two reasons which may lead bees to move from an old hive to a </w:t>
      </w:r>
      <w:r>
        <w:rPr>
          <w:rFonts w:ascii="Tahoma" w:hAnsi="Tahoma" w:cs="Tahoma"/>
          <w:sz w:val="25"/>
          <w:szCs w:val="25"/>
        </w:rPr>
        <w:tab/>
        <w:t>new hive.</w:t>
      </w:r>
    </w:p>
    <w:p w:rsidR="00924EB9" w:rsidRDefault="00F26544">
      <w:pPr>
        <w:pStyle w:val="ListParagraph"/>
        <w:spacing w:after="0"/>
        <w:rPr>
          <w:rFonts w:ascii="Tahoma" w:hAnsi="Tahoma" w:cs="Tahoma"/>
          <w:sz w:val="25"/>
          <w:szCs w:val="25"/>
        </w:rPr>
      </w:pPr>
      <w:r>
        <w:rPr>
          <w:rFonts w:ascii="Tahoma" w:hAnsi="Tahoma" w:cs="Tahoma"/>
          <w:sz w:val="25"/>
          <w:szCs w:val="25"/>
        </w:rPr>
        <w:t>(b)</w:t>
      </w:r>
      <w:r>
        <w:rPr>
          <w:rFonts w:ascii="Tahoma" w:hAnsi="Tahoma" w:cs="Tahoma"/>
          <w:sz w:val="25"/>
          <w:szCs w:val="25"/>
        </w:rPr>
        <w:tab/>
        <w:t>State any two enemies of bees.</w:t>
      </w:r>
    </w:p>
    <w:p w:rsidR="00924EB9" w:rsidRDefault="00F26544">
      <w:pPr>
        <w:pStyle w:val="ListParagraph"/>
        <w:numPr>
          <w:ilvl w:val="0"/>
          <w:numId w:val="86"/>
        </w:numPr>
        <w:spacing w:after="0"/>
        <w:ind w:hanging="630"/>
        <w:rPr>
          <w:rFonts w:ascii="Tahoma" w:hAnsi="Tahoma" w:cs="Tahoma"/>
          <w:sz w:val="25"/>
          <w:szCs w:val="25"/>
        </w:rPr>
      </w:pPr>
      <w:r>
        <w:rPr>
          <w:rFonts w:ascii="Tahoma" w:hAnsi="Tahoma" w:cs="Tahoma"/>
          <w:sz w:val="25"/>
          <w:szCs w:val="25"/>
          <w:u w:val="single"/>
        </w:rPr>
        <w:t>Use the diagram below to answer questions that follow</w:t>
      </w:r>
      <w:r>
        <w:rPr>
          <w:rFonts w:ascii="Tahoma" w:hAnsi="Tahoma" w:cs="Tahoma"/>
          <w:sz w:val="25"/>
          <w:szCs w:val="25"/>
        </w:rPr>
        <w:t>.</w:t>
      </w:r>
    </w:p>
    <w:p w:rsidR="00924EB9" w:rsidRDefault="00924EB9">
      <w:pPr>
        <w:pStyle w:val="ListParagraph"/>
        <w:spacing w:after="0"/>
        <w:rPr>
          <w:rFonts w:ascii="Tahoma" w:hAnsi="Tahoma" w:cs="Tahoma"/>
          <w:sz w:val="25"/>
          <w:szCs w:val="25"/>
        </w:rPr>
      </w:pPr>
    </w:p>
    <w:p w:rsidR="00924EB9" w:rsidRDefault="00924EB9">
      <w:pPr>
        <w:pStyle w:val="ListParagraph"/>
        <w:spacing w:after="0"/>
        <w:rPr>
          <w:rFonts w:ascii="Tahoma" w:hAnsi="Tahoma" w:cs="Tahoma"/>
          <w:sz w:val="25"/>
          <w:szCs w:val="25"/>
        </w:rPr>
      </w:pPr>
    </w:p>
    <w:p w:rsidR="00924EB9" w:rsidRDefault="00924EB9">
      <w:pPr>
        <w:pStyle w:val="ListParagraph"/>
        <w:spacing w:after="0"/>
        <w:rPr>
          <w:rFonts w:ascii="Tahoma" w:hAnsi="Tahoma" w:cs="Tahoma"/>
          <w:sz w:val="25"/>
          <w:szCs w:val="25"/>
        </w:rPr>
      </w:pPr>
    </w:p>
    <w:p w:rsidR="00924EB9" w:rsidRDefault="00924EB9">
      <w:pPr>
        <w:pStyle w:val="ListParagraph"/>
        <w:spacing w:after="0"/>
        <w:rPr>
          <w:rFonts w:ascii="Tahoma" w:hAnsi="Tahoma" w:cs="Tahoma"/>
          <w:sz w:val="25"/>
          <w:szCs w:val="25"/>
        </w:rPr>
      </w:pPr>
    </w:p>
    <w:p w:rsidR="00924EB9" w:rsidRDefault="00924EB9">
      <w:pPr>
        <w:pStyle w:val="ListParagraph"/>
        <w:spacing w:after="0"/>
        <w:rPr>
          <w:rFonts w:ascii="Tahoma" w:hAnsi="Tahoma" w:cs="Tahoma"/>
          <w:sz w:val="25"/>
          <w:szCs w:val="25"/>
        </w:rPr>
      </w:pPr>
    </w:p>
    <w:p w:rsidR="00924EB9" w:rsidRDefault="00924EB9">
      <w:pPr>
        <w:pStyle w:val="ListParagraph"/>
        <w:spacing w:after="0"/>
        <w:rPr>
          <w:rFonts w:ascii="Tahoma" w:hAnsi="Tahoma" w:cs="Tahoma"/>
          <w:sz w:val="25"/>
          <w:szCs w:val="25"/>
        </w:rPr>
      </w:pPr>
    </w:p>
    <w:p w:rsidR="00924EB9" w:rsidRDefault="00924EB9">
      <w:pPr>
        <w:pStyle w:val="ListParagraph"/>
        <w:spacing w:after="0"/>
        <w:rPr>
          <w:rFonts w:ascii="Tahoma" w:hAnsi="Tahoma" w:cs="Tahoma"/>
          <w:sz w:val="25"/>
          <w:szCs w:val="25"/>
        </w:rPr>
      </w:pPr>
    </w:p>
    <w:p w:rsidR="00924EB9" w:rsidRDefault="00F26544">
      <w:pPr>
        <w:pStyle w:val="ListParagraph"/>
        <w:numPr>
          <w:ilvl w:val="0"/>
          <w:numId w:val="87"/>
        </w:numPr>
        <w:spacing w:after="0"/>
        <w:rPr>
          <w:rFonts w:ascii="Tahoma" w:hAnsi="Tahoma" w:cs="Tahoma"/>
          <w:sz w:val="25"/>
          <w:szCs w:val="25"/>
        </w:rPr>
      </w:pPr>
      <w:r>
        <w:rPr>
          <w:rFonts w:ascii="Tahoma" w:hAnsi="Tahoma" w:cs="Tahoma"/>
          <w:sz w:val="25"/>
          <w:szCs w:val="25"/>
        </w:rPr>
        <w:t>Name the parts marked A and B.</w:t>
      </w:r>
    </w:p>
    <w:p w:rsidR="00924EB9" w:rsidRDefault="00F26544">
      <w:pPr>
        <w:pStyle w:val="ListParagraph"/>
        <w:numPr>
          <w:ilvl w:val="0"/>
          <w:numId w:val="87"/>
        </w:numPr>
        <w:spacing w:after="0"/>
        <w:rPr>
          <w:rFonts w:ascii="Tahoma" w:hAnsi="Tahoma" w:cs="Tahoma"/>
          <w:sz w:val="25"/>
          <w:szCs w:val="25"/>
        </w:rPr>
      </w:pPr>
      <w:r>
        <w:rPr>
          <w:rFonts w:ascii="Tahoma" w:hAnsi="Tahoma" w:cs="Tahoma"/>
          <w:sz w:val="25"/>
          <w:szCs w:val="25"/>
        </w:rPr>
        <w:t>Name the type of feather shown.</w:t>
      </w:r>
    </w:p>
    <w:p w:rsidR="00924EB9" w:rsidRDefault="00F26544">
      <w:pPr>
        <w:pStyle w:val="ListParagraph"/>
        <w:numPr>
          <w:ilvl w:val="0"/>
          <w:numId w:val="87"/>
        </w:numPr>
        <w:spacing w:after="0"/>
        <w:rPr>
          <w:rFonts w:ascii="Tahoma" w:hAnsi="Tahoma" w:cs="Tahoma"/>
          <w:sz w:val="25"/>
          <w:szCs w:val="25"/>
        </w:rPr>
      </w:pPr>
      <w:r>
        <w:rPr>
          <w:rFonts w:ascii="Tahoma" w:hAnsi="Tahoma" w:cs="Tahoma"/>
          <w:sz w:val="25"/>
          <w:szCs w:val="25"/>
        </w:rPr>
        <w:t>Suggest one part on a bird’s body where the feather above is found.</w:t>
      </w:r>
    </w:p>
    <w:p w:rsidR="00924EB9" w:rsidRDefault="00F26544">
      <w:pPr>
        <w:pStyle w:val="ListParagraph"/>
        <w:numPr>
          <w:ilvl w:val="0"/>
          <w:numId w:val="86"/>
        </w:numPr>
        <w:spacing w:after="0"/>
        <w:ind w:hanging="630"/>
        <w:rPr>
          <w:rFonts w:ascii="Tahoma" w:hAnsi="Tahoma" w:cs="Tahoma"/>
          <w:sz w:val="25"/>
          <w:szCs w:val="25"/>
        </w:rPr>
      </w:pPr>
      <w:r>
        <w:rPr>
          <w:rFonts w:ascii="Tahoma" w:hAnsi="Tahoma" w:cs="Tahoma"/>
          <w:sz w:val="25"/>
          <w:szCs w:val="25"/>
          <w:u w:val="single"/>
        </w:rPr>
        <w:t>Complete the table sensibly</w:t>
      </w:r>
      <w:r>
        <w:rPr>
          <w:rFonts w:ascii="Tahoma" w:hAnsi="Tahoma" w:cs="Tahoma"/>
          <w:sz w:val="25"/>
          <w:szCs w:val="25"/>
        </w:rPr>
        <w:t>.</w:t>
      </w:r>
    </w:p>
    <w:tbl>
      <w:tblPr>
        <w:tblStyle w:val="TableGrid"/>
        <w:tblW w:w="0" w:type="auto"/>
        <w:tblInd w:w="720" w:type="dxa"/>
        <w:tblLook w:val="04A0" w:firstRow="1" w:lastRow="0" w:firstColumn="1" w:lastColumn="0" w:noHBand="0" w:noVBand="1"/>
      </w:tblPr>
      <w:tblGrid>
        <w:gridCol w:w="2628"/>
        <w:gridCol w:w="2790"/>
      </w:tblGrid>
      <w:tr w:rsidR="00924EB9">
        <w:tc>
          <w:tcPr>
            <w:tcW w:w="2628"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Organism</w:t>
            </w:r>
          </w:p>
        </w:tc>
        <w:tc>
          <w:tcPr>
            <w:tcW w:w="279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Protection</w:t>
            </w:r>
          </w:p>
        </w:tc>
      </w:tr>
      <w:tr w:rsidR="00924EB9">
        <w:tc>
          <w:tcPr>
            <w:tcW w:w="2628"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Chameleon</w:t>
            </w:r>
          </w:p>
        </w:tc>
        <w:tc>
          <w:tcPr>
            <w:tcW w:w="279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__________________</w:t>
            </w:r>
          </w:p>
          <w:p w:rsidR="00924EB9" w:rsidRDefault="00924EB9">
            <w:pPr>
              <w:pStyle w:val="ListParagraph"/>
              <w:spacing w:after="0" w:line="240" w:lineRule="auto"/>
              <w:ind w:left="0"/>
              <w:rPr>
                <w:rFonts w:ascii="Tahoma" w:hAnsi="Tahoma" w:cs="Tahoma"/>
                <w:sz w:val="25"/>
                <w:szCs w:val="25"/>
              </w:rPr>
            </w:pPr>
          </w:p>
        </w:tc>
      </w:tr>
      <w:tr w:rsidR="00924EB9">
        <w:tc>
          <w:tcPr>
            <w:tcW w:w="2628"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_______________</w:t>
            </w:r>
          </w:p>
        </w:tc>
        <w:tc>
          <w:tcPr>
            <w:tcW w:w="279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Prickly hair</w:t>
            </w:r>
          </w:p>
        </w:tc>
      </w:tr>
      <w:tr w:rsidR="00924EB9">
        <w:tc>
          <w:tcPr>
            <w:tcW w:w="2628"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Snake</w:t>
            </w:r>
          </w:p>
        </w:tc>
        <w:tc>
          <w:tcPr>
            <w:tcW w:w="279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__________________</w:t>
            </w:r>
          </w:p>
        </w:tc>
      </w:tr>
      <w:tr w:rsidR="00924EB9">
        <w:tc>
          <w:tcPr>
            <w:tcW w:w="2628"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_______________</w:t>
            </w:r>
          </w:p>
        </w:tc>
        <w:tc>
          <w:tcPr>
            <w:tcW w:w="279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Producing bad smell</w:t>
            </w:r>
          </w:p>
        </w:tc>
      </w:tr>
    </w:tbl>
    <w:p w:rsidR="00924EB9" w:rsidRDefault="00924EB9">
      <w:pPr>
        <w:pStyle w:val="ListParagraph"/>
        <w:spacing w:after="0"/>
        <w:rPr>
          <w:rFonts w:ascii="Tahoma" w:hAnsi="Tahoma" w:cs="Tahoma"/>
          <w:sz w:val="25"/>
          <w:szCs w:val="25"/>
        </w:rPr>
      </w:pPr>
    </w:p>
    <w:p w:rsidR="00924EB9" w:rsidRDefault="00F26544">
      <w:pPr>
        <w:pStyle w:val="ListParagraph"/>
        <w:numPr>
          <w:ilvl w:val="0"/>
          <w:numId w:val="86"/>
        </w:numPr>
        <w:spacing w:after="0"/>
        <w:ind w:hanging="630"/>
        <w:rPr>
          <w:rFonts w:ascii="Tahoma" w:hAnsi="Tahoma" w:cs="Tahoma"/>
          <w:sz w:val="25"/>
          <w:szCs w:val="25"/>
        </w:rPr>
      </w:pPr>
      <w:r>
        <w:rPr>
          <w:rFonts w:ascii="Tahoma" w:hAnsi="Tahoma" w:cs="Tahoma"/>
          <w:sz w:val="25"/>
          <w:szCs w:val="25"/>
        </w:rPr>
        <w:t>(a)</w:t>
      </w:r>
      <w:r>
        <w:rPr>
          <w:rFonts w:ascii="Tahoma" w:hAnsi="Tahoma" w:cs="Tahoma"/>
          <w:sz w:val="25"/>
          <w:szCs w:val="25"/>
        </w:rPr>
        <w:tab/>
        <w:t>Give any one factor that may fail a fertilized egg to hatch out.</w:t>
      </w:r>
    </w:p>
    <w:p w:rsidR="00924EB9" w:rsidRDefault="00F26544">
      <w:pPr>
        <w:pStyle w:val="ListParagraph"/>
        <w:spacing w:after="0"/>
        <w:ind w:left="1440" w:hanging="720"/>
        <w:rPr>
          <w:rFonts w:ascii="Tahoma" w:hAnsi="Tahoma" w:cs="Tahoma"/>
          <w:sz w:val="25"/>
          <w:szCs w:val="25"/>
        </w:rPr>
      </w:pPr>
      <w:r>
        <w:rPr>
          <w:rFonts w:ascii="Tahoma" w:hAnsi="Tahoma" w:cs="Tahoma"/>
          <w:sz w:val="25"/>
          <w:szCs w:val="25"/>
        </w:rPr>
        <w:t>(b)</w:t>
      </w:r>
      <w:r>
        <w:rPr>
          <w:rFonts w:ascii="Tahoma" w:hAnsi="Tahoma" w:cs="Tahoma"/>
          <w:sz w:val="25"/>
          <w:szCs w:val="25"/>
        </w:rPr>
        <w:tab/>
        <w:t>Identify any two behavioural characteristics that a First Aider should posses.</w:t>
      </w:r>
    </w:p>
    <w:p w:rsidR="00924EB9" w:rsidRDefault="00924EB9">
      <w:pPr>
        <w:pStyle w:val="ListParagraph"/>
        <w:spacing w:after="0"/>
        <w:rPr>
          <w:rFonts w:ascii="Tahoma" w:hAnsi="Tahoma" w:cs="Tahoma"/>
          <w:sz w:val="25"/>
          <w:szCs w:val="25"/>
        </w:rPr>
      </w:pPr>
    </w:p>
    <w:p w:rsidR="00924EB9" w:rsidRDefault="00924EB9">
      <w:pPr>
        <w:pStyle w:val="ListParagraph"/>
        <w:spacing w:after="0"/>
        <w:rPr>
          <w:rFonts w:ascii="Tahoma" w:hAnsi="Tahoma" w:cs="Tahoma"/>
          <w:sz w:val="25"/>
          <w:szCs w:val="25"/>
        </w:rPr>
      </w:pPr>
    </w:p>
    <w:p w:rsidR="00924EB9" w:rsidRDefault="00924EB9">
      <w:pPr>
        <w:pStyle w:val="ListParagraph"/>
        <w:spacing w:after="0"/>
        <w:rPr>
          <w:rFonts w:ascii="Tahoma" w:hAnsi="Tahoma" w:cs="Tahoma"/>
          <w:sz w:val="25"/>
          <w:szCs w:val="25"/>
        </w:rPr>
      </w:pPr>
    </w:p>
    <w:p w:rsidR="00924EB9" w:rsidRDefault="00924EB9">
      <w:pPr>
        <w:pStyle w:val="ListParagraph"/>
        <w:spacing w:after="0"/>
        <w:rPr>
          <w:rFonts w:ascii="Tahoma" w:hAnsi="Tahoma" w:cs="Tahoma"/>
          <w:sz w:val="25"/>
          <w:szCs w:val="25"/>
        </w:rPr>
      </w:pPr>
    </w:p>
    <w:p w:rsidR="00924EB9" w:rsidRDefault="00F26544">
      <w:pPr>
        <w:spacing w:after="0" w:line="240" w:lineRule="auto"/>
        <w:jc w:val="center"/>
        <w:rPr>
          <w:rFonts w:ascii="Tahoma" w:hAnsi="Tahoma" w:cs="Tahoma"/>
          <w:sz w:val="32"/>
          <w:szCs w:val="32"/>
        </w:rPr>
      </w:pPr>
      <w:r>
        <w:rPr>
          <w:rFonts w:ascii="Tahoma" w:hAnsi="Tahoma" w:cs="Tahoma"/>
          <w:sz w:val="32"/>
          <w:szCs w:val="32"/>
        </w:rPr>
        <w:t>WEEK SIX HOMEWORK FOR P.5 TERM I 20</w:t>
      </w:r>
      <w:r w:rsidR="00182421">
        <w:rPr>
          <w:rFonts w:ascii="Tahoma" w:hAnsi="Tahoma" w:cs="Tahoma"/>
          <w:sz w:val="32"/>
          <w:szCs w:val="32"/>
          <w:lang w:val="en-US"/>
        </w:rPr>
        <w:t>25</w:t>
      </w:r>
      <w:r>
        <w:rPr>
          <w:rFonts w:ascii="Tahoma" w:hAnsi="Tahoma" w:cs="Tahoma"/>
          <w:sz w:val="32"/>
          <w:szCs w:val="32"/>
        </w:rPr>
        <w:t xml:space="preserve"> NO. 11</w:t>
      </w:r>
    </w:p>
    <w:p w:rsidR="00924EB9" w:rsidRDefault="00F26544">
      <w:pPr>
        <w:spacing w:line="240" w:lineRule="auto"/>
        <w:rPr>
          <w:rFonts w:ascii="Tahoma" w:hAnsi="Tahoma" w:cs="Tahoma"/>
          <w:sz w:val="25"/>
          <w:szCs w:val="25"/>
        </w:rPr>
      </w:pPr>
      <w:r>
        <w:rPr>
          <w:rFonts w:ascii="Tahoma" w:hAnsi="Tahoma" w:cs="Tahoma"/>
          <w:sz w:val="25"/>
          <w:szCs w:val="25"/>
        </w:rPr>
        <w:t>Name: ………………………………………………………………….. stream: ……………………………</w:t>
      </w:r>
    </w:p>
    <w:p w:rsidR="00924EB9" w:rsidRDefault="00F26544">
      <w:pPr>
        <w:spacing w:line="240" w:lineRule="auto"/>
        <w:rPr>
          <w:rFonts w:ascii="Tahoma" w:hAnsi="Tahoma" w:cs="Tahoma"/>
          <w:b/>
          <w:sz w:val="25"/>
          <w:szCs w:val="25"/>
        </w:rPr>
      </w:pPr>
      <w:r>
        <w:rPr>
          <w:rFonts w:ascii="Tahoma" w:hAnsi="Tahoma" w:cs="Tahoma"/>
          <w:b/>
          <w:sz w:val="25"/>
          <w:szCs w:val="25"/>
        </w:rPr>
        <w:t>Social Studies</w:t>
      </w:r>
    </w:p>
    <w:p w:rsidR="00924EB9" w:rsidRDefault="00F26544">
      <w:pPr>
        <w:rPr>
          <w:rFonts w:ascii="Tahoma" w:hAnsi="Tahoma" w:cs="Tahoma"/>
          <w:sz w:val="25"/>
          <w:szCs w:val="25"/>
        </w:rPr>
      </w:pPr>
      <w:r>
        <w:rPr>
          <w:rFonts w:ascii="Tahoma" w:hAnsi="Tahoma" w:cs="Tahoma"/>
          <w:sz w:val="25"/>
          <w:szCs w:val="25"/>
        </w:rPr>
        <w:t>Study the table below and answer the questions that follow.</w:t>
      </w:r>
    </w:p>
    <w:tbl>
      <w:tblPr>
        <w:tblStyle w:val="TableGrid"/>
        <w:tblW w:w="0" w:type="auto"/>
        <w:tblLook w:val="04A0" w:firstRow="1" w:lastRow="0" w:firstColumn="1" w:lastColumn="0" w:noHBand="0" w:noVBand="1"/>
      </w:tblPr>
      <w:tblGrid>
        <w:gridCol w:w="1024"/>
        <w:gridCol w:w="748"/>
        <w:gridCol w:w="749"/>
        <w:gridCol w:w="750"/>
        <w:gridCol w:w="737"/>
        <w:gridCol w:w="737"/>
        <w:gridCol w:w="737"/>
        <w:gridCol w:w="738"/>
        <w:gridCol w:w="738"/>
        <w:gridCol w:w="738"/>
        <w:gridCol w:w="738"/>
        <w:gridCol w:w="751"/>
        <w:gridCol w:w="751"/>
      </w:tblGrid>
      <w:tr w:rsidR="00924EB9">
        <w:tc>
          <w:tcPr>
            <w:tcW w:w="763" w:type="dxa"/>
          </w:tcPr>
          <w:p w:rsidR="00924EB9" w:rsidRDefault="00F26544">
            <w:pPr>
              <w:spacing w:after="0" w:line="240" w:lineRule="auto"/>
              <w:rPr>
                <w:rFonts w:ascii="Tahoma" w:hAnsi="Tahoma" w:cs="Tahoma"/>
                <w:sz w:val="25"/>
                <w:szCs w:val="25"/>
              </w:rPr>
            </w:pPr>
            <w:r>
              <w:rPr>
                <w:rFonts w:ascii="Tahoma" w:hAnsi="Tahoma" w:cs="Tahoma"/>
                <w:sz w:val="25"/>
                <w:szCs w:val="25"/>
              </w:rPr>
              <w:t>Month</w:t>
            </w:r>
          </w:p>
        </w:tc>
        <w:tc>
          <w:tcPr>
            <w:tcW w:w="763" w:type="dxa"/>
          </w:tcPr>
          <w:p w:rsidR="00924EB9" w:rsidRDefault="00F26544">
            <w:pPr>
              <w:spacing w:after="0" w:line="240" w:lineRule="auto"/>
              <w:rPr>
                <w:rFonts w:ascii="Tahoma" w:hAnsi="Tahoma" w:cs="Tahoma"/>
                <w:sz w:val="25"/>
                <w:szCs w:val="25"/>
              </w:rPr>
            </w:pPr>
            <w:r>
              <w:rPr>
                <w:rFonts w:ascii="Tahoma" w:hAnsi="Tahoma" w:cs="Tahoma"/>
                <w:sz w:val="25"/>
                <w:szCs w:val="25"/>
              </w:rPr>
              <w:t>J</w:t>
            </w:r>
          </w:p>
        </w:tc>
        <w:tc>
          <w:tcPr>
            <w:tcW w:w="764" w:type="dxa"/>
          </w:tcPr>
          <w:p w:rsidR="00924EB9" w:rsidRDefault="00F26544">
            <w:pPr>
              <w:spacing w:after="0" w:line="240" w:lineRule="auto"/>
              <w:rPr>
                <w:rFonts w:ascii="Tahoma" w:hAnsi="Tahoma" w:cs="Tahoma"/>
                <w:sz w:val="25"/>
                <w:szCs w:val="25"/>
              </w:rPr>
            </w:pPr>
            <w:r>
              <w:rPr>
                <w:rFonts w:ascii="Tahoma" w:hAnsi="Tahoma" w:cs="Tahoma"/>
                <w:sz w:val="25"/>
                <w:szCs w:val="25"/>
              </w:rPr>
              <w:t>F</w:t>
            </w:r>
          </w:p>
        </w:tc>
        <w:tc>
          <w:tcPr>
            <w:tcW w:w="764" w:type="dxa"/>
          </w:tcPr>
          <w:p w:rsidR="00924EB9" w:rsidRDefault="00F26544">
            <w:pPr>
              <w:spacing w:after="0" w:line="240" w:lineRule="auto"/>
              <w:rPr>
                <w:rFonts w:ascii="Tahoma" w:hAnsi="Tahoma" w:cs="Tahoma"/>
                <w:sz w:val="25"/>
                <w:szCs w:val="25"/>
              </w:rPr>
            </w:pPr>
            <w:r>
              <w:rPr>
                <w:rFonts w:ascii="Tahoma" w:hAnsi="Tahoma" w:cs="Tahoma"/>
                <w:sz w:val="25"/>
                <w:szCs w:val="25"/>
              </w:rPr>
              <w:t>M</w:t>
            </w:r>
          </w:p>
        </w:tc>
        <w:tc>
          <w:tcPr>
            <w:tcW w:w="764" w:type="dxa"/>
          </w:tcPr>
          <w:p w:rsidR="00924EB9" w:rsidRDefault="00F26544">
            <w:pPr>
              <w:spacing w:after="0" w:line="240" w:lineRule="auto"/>
              <w:rPr>
                <w:rFonts w:ascii="Tahoma" w:hAnsi="Tahoma" w:cs="Tahoma"/>
                <w:sz w:val="25"/>
                <w:szCs w:val="25"/>
              </w:rPr>
            </w:pPr>
            <w:r>
              <w:rPr>
                <w:rFonts w:ascii="Tahoma" w:hAnsi="Tahoma" w:cs="Tahoma"/>
                <w:sz w:val="25"/>
                <w:szCs w:val="25"/>
              </w:rPr>
              <w:t>A</w:t>
            </w:r>
          </w:p>
        </w:tc>
        <w:tc>
          <w:tcPr>
            <w:tcW w:w="764" w:type="dxa"/>
          </w:tcPr>
          <w:p w:rsidR="00924EB9" w:rsidRDefault="00F26544">
            <w:pPr>
              <w:spacing w:after="0" w:line="240" w:lineRule="auto"/>
              <w:rPr>
                <w:rFonts w:ascii="Tahoma" w:hAnsi="Tahoma" w:cs="Tahoma"/>
                <w:sz w:val="25"/>
                <w:szCs w:val="25"/>
              </w:rPr>
            </w:pPr>
            <w:r>
              <w:rPr>
                <w:rFonts w:ascii="Tahoma" w:hAnsi="Tahoma" w:cs="Tahoma"/>
                <w:sz w:val="25"/>
                <w:szCs w:val="25"/>
              </w:rPr>
              <w:t>M</w:t>
            </w:r>
          </w:p>
        </w:tc>
        <w:tc>
          <w:tcPr>
            <w:tcW w:w="764" w:type="dxa"/>
          </w:tcPr>
          <w:p w:rsidR="00924EB9" w:rsidRDefault="00F26544">
            <w:pPr>
              <w:spacing w:after="0" w:line="240" w:lineRule="auto"/>
              <w:rPr>
                <w:rFonts w:ascii="Tahoma" w:hAnsi="Tahoma" w:cs="Tahoma"/>
                <w:sz w:val="25"/>
                <w:szCs w:val="25"/>
              </w:rPr>
            </w:pPr>
            <w:r>
              <w:rPr>
                <w:rFonts w:ascii="Tahoma" w:hAnsi="Tahoma" w:cs="Tahoma"/>
                <w:sz w:val="25"/>
                <w:szCs w:val="25"/>
              </w:rPr>
              <w:t>J</w:t>
            </w:r>
          </w:p>
        </w:tc>
        <w:tc>
          <w:tcPr>
            <w:tcW w:w="765" w:type="dxa"/>
          </w:tcPr>
          <w:p w:rsidR="00924EB9" w:rsidRDefault="00F26544">
            <w:pPr>
              <w:spacing w:after="0" w:line="240" w:lineRule="auto"/>
              <w:rPr>
                <w:rFonts w:ascii="Tahoma" w:hAnsi="Tahoma" w:cs="Tahoma"/>
                <w:sz w:val="25"/>
                <w:szCs w:val="25"/>
              </w:rPr>
            </w:pPr>
            <w:r>
              <w:rPr>
                <w:rFonts w:ascii="Tahoma" w:hAnsi="Tahoma" w:cs="Tahoma"/>
                <w:sz w:val="25"/>
                <w:szCs w:val="25"/>
              </w:rPr>
              <w:t>J</w:t>
            </w:r>
          </w:p>
        </w:tc>
        <w:tc>
          <w:tcPr>
            <w:tcW w:w="765" w:type="dxa"/>
          </w:tcPr>
          <w:p w:rsidR="00924EB9" w:rsidRDefault="00F26544">
            <w:pPr>
              <w:spacing w:after="0" w:line="240" w:lineRule="auto"/>
              <w:rPr>
                <w:rFonts w:ascii="Tahoma" w:hAnsi="Tahoma" w:cs="Tahoma"/>
                <w:sz w:val="25"/>
                <w:szCs w:val="25"/>
              </w:rPr>
            </w:pPr>
            <w:r>
              <w:rPr>
                <w:rFonts w:ascii="Tahoma" w:hAnsi="Tahoma" w:cs="Tahoma"/>
                <w:sz w:val="25"/>
                <w:szCs w:val="25"/>
              </w:rPr>
              <w:t>A</w:t>
            </w:r>
          </w:p>
        </w:tc>
        <w:tc>
          <w:tcPr>
            <w:tcW w:w="765" w:type="dxa"/>
          </w:tcPr>
          <w:p w:rsidR="00924EB9" w:rsidRDefault="00F26544">
            <w:pPr>
              <w:spacing w:after="0" w:line="240" w:lineRule="auto"/>
              <w:rPr>
                <w:rFonts w:ascii="Tahoma" w:hAnsi="Tahoma" w:cs="Tahoma"/>
                <w:sz w:val="25"/>
                <w:szCs w:val="25"/>
              </w:rPr>
            </w:pPr>
            <w:r>
              <w:rPr>
                <w:rFonts w:ascii="Tahoma" w:hAnsi="Tahoma" w:cs="Tahoma"/>
                <w:sz w:val="25"/>
                <w:szCs w:val="25"/>
              </w:rPr>
              <w:t>S</w:t>
            </w:r>
          </w:p>
        </w:tc>
        <w:tc>
          <w:tcPr>
            <w:tcW w:w="765" w:type="dxa"/>
          </w:tcPr>
          <w:p w:rsidR="00924EB9" w:rsidRDefault="00F26544">
            <w:pPr>
              <w:spacing w:after="0" w:line="240" w:lineRule="auto"/>
              <w:rPr>
                <w:rFonts w:ascii="Tahoma" w:hAnsi="Tahoma" w:cs="Tahoma"/>
                <w:sz w:val="25"/>
                <w:szCs w:val="25"/>
              </w:rPr>
            </w:pPr>
            <w:r>
              <w:rPr>
                <w:rFonts w:ascii="Tahoma" w:hAnsi="Tahoma" w:cs="Tahoma"/>
                <w:sz w:val="25"/>
                <w:szCs w:val="25"/>
              </w:rPr>
              <w:t>O</w:t>
            </w:r>
          </w:p>
        </w:tc>
        <w:tc>
          <w:tcPr>
            <w:tcW w:w="765" w:type="dxa"/>
          </w:tcPr>
          <w:p w:rsidR="00924EB9" w:rsidRDefault="00F26544">
            <w:pPr>
              <w:spacing w:after="0" w:line="240" w:lineRule="auto"/>
              <w:rPr>
                <w:rFonts w:ascii="Tahoma" w:hAnsi="Tahoma" w:cs="Tahoma"/>
                <w:sz w:val="25"/>
                <w:szCs w:val="25"/>
              </w:rPr>
            </w:pPr>
            <w:r>
              <w:rPr>
                <w:rFonts w:ascii="Tahoma" w:hAnsi="Tahoma" w:cs="Tahoma"/>
                <w:sz w:val="25"/>
                <w:szCs w:val="25"/>
              </w:rPr>
              <w:t>N</w:t>
            </w:r>
          </w:p>
        </w:tc>
        <w:tc>
          <w:tcPr>
            <w:tcW w:w="765" w:type="dxa"/>
          </w:tcPr>
          <w:p w:rsidR="00924EB9" w:rsidRDefault="00F26544">
            <w:pPr>
              <w:spacing w:after="0" w:line="240" w:lineRule="auto"/>
              <w:rPr>
                <w:rFonts w:ascii="Tahoma" w:hAnsi="Tahoma" w:cs="Tahoma"/>
                <w:sz w:val="25"/>
                <w:szCs w:val="25"/>
              </w:rPr>
            </w:pPr>
            <w:r>
              <w:rPr>
                <w:rFonts w:ascii="Tahoma" w:hAnsi="Tahoma" w:cs="Tahoma"/>
                <w:sz w:val="25"/>
                <w:szCs w:val="25"/>
              </w:rPr>
              <w:t>D</w:t>
            </w:r>
          </w:p>
        </w:tc>
      </w:tr>
      <w:tr w:rsidR="00924EB9">
        <w:tc>
          <w:tcPr>
            <w:tcW w:w="763" w:type="dxa"/>
          </w:tcPr>
          <w:p w:rsidR="00924EB9" w:rsidRDefault="00F26544">
            <w:pPr>
              <w:spacing w:after="0" w:line="240" w:lineRule="auto"/>
              <w:rPr>
                <w:rFonts w:ascii="Tahoma" w:hAnsi="Tahoma" w:cs="Tahoma"/>
                <w:sz w:val="25"/>
                <w:szCs w:val="25"/>
              </w:rPr>
            </w:pPr>
            <w:r>
              <w:rPr>
                <w:rFonts w:ascii="Tahoma" w:hAnsi="Tahoma" w:cs="Tahoma"/>
                <w:sz w:val="25"/>
                <w:szCs w:val="25"/>
              </w:rPr>
              <w:t>Temp</w:t>
            </w:r>
          </w:p>
        </w:tc>
        <w:tc>
          <w:tcPr>
            <w:tcW w:w="763" w:type="dxa"/>
          </w:tcPr>
          <w:p w:rsidR="00924EB9" w:rsidRDefault="00F26544">
            <w:pPr>
              <w:spacing w:after="0" w:line="240" w:lineRule="auto"/>
              <w:rPr>
                <w:rFonts w:ascii="Tahoma" w:hAnsi="Tahoma" w:cs="Tahoma"/>
                <w:sz w:val="25"/>
                <w:szCs w:val="25"/>
              </w:rPr>
            </w:pPr>
            <w:r>
              <w:rPr>
                <w:rFonts w:ascii="Tahoma" w:hAnsi="Tahoma" w:cs="Tahoma"/>
                <w:sz w:val="25"/>
                <w:szCs w:val="25"/>
              </w:rPr>
              <w:t>26</w:t>
            </w:r>
          </w:p>
        </w:tc>
        <w:tc>
          <w:tcPr>
            <w:tcW w:w="764" w:type="dxa"/>
          </w:tcPr>
          <w:p w:rsidR="00924EB9" w:rsidRDefault="00F26544">
            <w:pPr>
              <w:spacing w:after="0" w:line="240" w:lineRule="auto"/>
              <w:rPr>
                <w:rFonts w:ascii="Tahoma" w:hAnsi="Tahoma" w:cs="Tahoma"/>
                <w:sz w:val="25"/>
                <w:szCs w:val="25"/>
              </w:rPr>
            </w:pPr>
            <w:r>
              <w:rPr>
                <w:rFonts w:ascii="Tahoma" w:hAnsi="Tahoma" w:cs="Tahoma"/>
                <w:sz w:val="25"/>
                <w:szCs w:val="25"/>
              </w:rPr>
              <w:t>28</w:t>
            </w:r>
          </w:p>
        </w:tc>
        <w:tc>
          <w:tcPr>
            <w:tcW w:w="764" w:type="dxa"/>
          </w:tcPr>
          <w:p w:rsidR="00924EB9" w:rsidRDefault="00F26544">
            <w:pPr>
              <w:spacing w:after="0" w:line="240" w:lineRule="auto"/>
              <w:rPr>
                <w:rFonts w:ascii="Tahoma" w:hAnsi="Tahoma" w:cs="Tahoma"/>
                <w:sz w:val="25"/>
                <w:szCs w:val="25"/>
              </w:rPr>
            </w:pPr>
            <w:r>
              <w:rPr>
                <w:rFonts w:ascii="Tahoma" w:hAnsi="Tahoma" w:cs="Tahoma"/>
                <w:sz w:val="25"/>
                <w:szCs w:val="25"/>
              </w:rPr>
              <w:t>35</w:t>
            </w:r>
          </w:p>
        </w:tc>
        <w:tc>
          <w:tcPr>
            <w:tcW w:w="764" w:type="dxa"/>
          </w:tcPr>
          <w:p w:rsidR="00924EB9" w:rsidRDefault="00F26544">
            <w:pPr>
              <w:spacing w:after="0" w:line="240" w:lineRule="auto"/>
              <w:rPr>
                <w:rFonts w:ascii="Tahoma" w:hAnsi="Tahoma" w:cs="Tahoma"/>
                <w:sz w:val="25"/>
                <w:szCs w:val="25"/>
              </w:rPr>
            </w:pPr>
            <w:r>
              <w:rPr>
                <w:rFonts w:ascii="Tahoma" w:hAnsi="Tahoma" w:cs="Tahoma"/>
                <w:sz w:val="25"/>
                <w:szCs w:val="25"/>
              </w:rPr>
              <w:t>32</w:t>
            </w:r>
          </w:p>
        </w:tc>
        <w:tc>
          <w:tcPr>
            <w:tcW w:w="764" w:type="dxa"/>
          </w:tcPr>
          <w:p w:rsidR="00924EB9" w:rsidRDefault="00F26544">
            <w:pPr>
              <w:spacing w:after="0" w:line="240" w:lineRule="auto"/>
              <w:rPr>
                <w:rFonts w:ascii="Tahoma" w:hAnsi="Tahoma" w:cs="Tahoma"/>
                <w:sz w:val="25"/>
                <w:szCs w:val="25"/>
              </w:rPr>
            </w:pPr>
            <w:r>
              <w:rPr>
                <w:rFonts w:ascii="Tahoma" w:hAnsi="Tahoma" w:cs="Tahoma"/>
                <w:sz w:val="25"/>
                <w:szCs w:val="25"/>
              </w:rPr>
              <w:t>38</w:t>
            </w:r>
          </w:p>
        </w:tc>
        <w:tc>
          <w:tcPr>
            <w:tcW w:w="764" w:type="dxa"/>
          </w:tcPr>
          <w:p w:rsidR="00924EB9" w:rsidRDefault="00F26544">
            <w:pPr>
              <w:spacing w:after="0" w:line="240" w:lineRule="auto"/>
              <w:rPr>
                <w:rFonts w:ascii="Tahoma" w:hAnsi="Tahoma" w:cs="Tahoma"/>
                <w:sz w:val="25"/>
                <w:szCs w:val="25"/>
              </w:rPr>
            </w:pPr>
            <w:r>
              <w:rPr>
                <w:rFonts w:ascii="Tahoma" w:hAnsi="Tahoma" w:cs="Tahoma"/>
                <w:sz w:val="25"/>
                <w:szCs w:val="25"/>
              </w:rPr>
              <w:t>37</w:t>
            </w:r>
          </w:p>
        </w:tc>
        <w:tc>
          <w:tcPr>
            <w:tcW w:w="765" w:type="dxa"/>
          </w:tcPr>
          <w:p w:rsidR="00924EB9" w:rsidRDefault="00F26544">
            <w:pPr>
              <w:spacing w:after="0" w:line="240" w:lineRule="auto"/>
              <w:rPr>
                <w:rFonts w:ascii="Tahoma" w:hAnsi="Tahoma" w:cs="Tahoma"/>
                <w:sz w:val="25"/>
                <w:szCs w:val="25"/>
              </w:rPr>
            </w:pPr>
            <w:r>
              <w:rPr>
                <w:rFonts w:ascii="Tahoma" w:hAnsi="Tahoma" w:cs="Tahoma"/>
                <w:sz w:val="25"/>
                <w:szCs w:val="25"/>
              </w:rPr>
              <w:t>28</w:t>
            </w:r>
          </w:p>
        </w:tc>
        <w:tc>
          <w:tcPr>
            <w:tcW w:w="765" w:type="dxa"/>
          </w:tcPr>
          <w:p w:rsidR="00924EB9" w:rsidRDefault="00F26544">
            <w:pPr>
              <w:spacing w:after="0" w:line="240" w:lineRule="auto"/>
              <w:rPr>
                <w:rFonts w:ascii="Tahoma" w:hAnsi="Tahoma" w:cs="Tahoma"/>
                <w:sz w:val="25"/>
                <w:szCs w:val="25"/>
              </w:rPr>
            </w:pPr>
            <w:r>
              <w:rPr>
                <w:rFonts w:ascii="Tahoma" w:hAnsi="Tahoma" w:cs="Tahoma"/>
                <w:sz w:val="25"/>
                <w:szCs w:val="25"/>
              </w:rPr>
              <w:t>24</w:t>
            </w:r>
          </w:p>
        </w:tc>
        <w:tc>
          <w:tcPr>
            <w:tcW w:w="765" w:type="dxa"/>
          </w:tcPr>
          <w:p w:rsidR="00924EB9" w:rsidRDefault="00F26544">
            <w:pPr>
              <w:spacing w:after="0" w:line="240" w:lineRule="auto"/>
              <w:rPr>
                <w:rFonts w:ascii="Tahoma" w:hAnsi="Tahoma" w:cs="Tahoma"/>
                <w:sz w:val="25"/>
                <w:szCs w:val="25"/>
              </w:rPr>
            </w:pPr>
            <w:r>
              <w:rPr>
                <w:rFonts w:ascii="Tahoma" w:hAnsi="Tahoma" w:cs="Tahoma"/>
                <w:sz w:val="25"/>
                <w:szCs w:val="25"/>
              </w:rPr>
              <w:t>25</w:t>
            </w:r>
          </w:p>
        </w:tc>
        <w:tc>
          <w:tcPr>
            <w:tcW w:w="765" w:type="dxa"/>
          </w:tcPr>
          <w:p w:rsidR="00924EB9" w:rsidRDefault="00F26544">
            <w:pPr>
              <w:spacing w:after="0" w:line="240" w:lineRule="auto"/>
              <w:rPr>
                <w:rFonts w:ascii="Tahoma" w:hAnsi="Tahoma" w:cs="Tahoma"/>
                <w:sz w:val="25"/>
                <w:szCs w:val="25"/>
              </w:rPr>
            </w:pPr>
            <w:r>
              <w:rPr>
                <w:rFonts w:ascii="Tahoma" w:hAnsi="Tahoma" w:cs="Tahoma"/>
                <w:sz w:val="25"/>
                <w:szCs w:val="25"/>
              </w:rPr>
              <w:t>25</w:t>
            </w:r>
          </w:p>
        </w:tc>
        <w:tc>
          <w:tcPr>
            <w:tcW w:w="765" w:type="dxa"/>
          </w:tcPr>
          <w:p w:rsidR="00924EB9" w:rsidRDefault="00F26544">
            <w:pPr>
              <w:spacing w:after="0" w:line="240" w:lineRule="auto"/>
              <w:rPr>
                <w:rFonts w:ascii="Tahoma" w:hAnsi="Tahoma" w:cs="Tahoma"/>
                <w:sz w:val="25"/>
                <w:szCs w:val="25"/>
              </w:rPr>
            </w:pPr>
            <w:r>
              <w:rPr>
                <w:rFonts w:ascii="Tahoma" w:hAnsi="Tahoma" w:cs="Tahoma"/>
                <w:sz w:val="25"/>
                <w:szCs w:val="25"/>
              </w:rPr>
              <w:t>25</w:t>
            </w:r>
          </w:p>
        </w:tc>
        <w:tc>
          <w:tcPr>
            <w:tcW w:w="765" w:type="dxa"/>
          </w:tcPr>
          <w:p w:rsidR="00924EB9" w:rsidRDefault="00F26544">
            <w:pPr>
              <w:spacing w:after="0" w:line="240" w:lineRule="auto"/>
              <w:rPr>
                <w:rFonts w:ascii="Tahoma" w:hAnsi="Tahoma" w:cs="Tahoma"/>
                <w:sz w:val="25"/>
                <w:szCs w:val="25"/>
              </w:rPr>
            </w:pPr>
            <w:r>
              <w:rPr>
                <w:rFonts w:ascii="Tahoma" w:hAnsi="Tahoma" w:cs="Tahoma"/>
                <w:sz w:val="25"/>
                <w:szCs w:val="25"/>
              </w:rPr>
              <w:t>35</w:t>
            </w:r>
          </w:p>
        </w:tc>
      </w:tr>
      <w:tr w:rsidR="00924EB9">
        <w:tc>
          <w:tcPr>
            <w:tcW w:w="763" w:type="dxa"/>
          </w:tcPr>
          <w:p w:rsidR="00924EB9" w:rsidRDefault="00F26544">
            <w:pPr>
              <w:spacing w:after="0" w:line="240" w:lineRule="auto"/>
              <w:rPr>
                <w:rFonts w:ascii="Tahoma" w:hAnsi="Tahoma" w:cs="Tahoma"/>
                <w:sz w:val="25"/>
                <w:szCs w:val="25"/>
              </w:rPr>
            </w:pPr>
            <w:r>
              <w:rPr>
                <w:rFonts w:ascii="Tahoma" w:hAnsi="Tahoma" w:cs="Tahoma"/>
                <w:sz w:val="25"/>
                <w:szCs w:val="25"/>
              </w:rPr>
              <w:t>Rainfall</w:t>
            </w:r>
          </w:p>
        </w:tc>
        <w:tc>
          <w:tcPr>
            <w:tcW w:w="763" w:type="dxa"/>
          </w:tcPr>
          <w:p w:rsidR="00924EB9" w:rsidRDefault="00F26544">
            <w:pPr>
              <w:spacing w:after="0" w:line="240" w:lineRule="auto"/>
              <w:rPr>
                <w:rFonts w:ascii="Tahoma" w:hAnsi="Tahoma" w:cs="Tahoma"/>
                <w:sz w:val="25"/>
                <w:szCs w:val="25"/>
              </w:rPr>
            </w:pPr>
            <w:r>
              <w:rPr>
                <w:rFonts w:ascii="Tahoma" w:hAnsi="Tahoma" w:cs="Tahoma"/>
                <w:sz w:val="25"/>
                <w:szCs w:val="25"/>
              </w:rPr>
              <w:t>110</w:t>
            </w:r>
          </w:p>
        </w:tc>
        <w:tc>
          <w:tcPr>
            <w:tcW w:w="764" w:type="dxa"/>
          </w:tcPr>
          <w:p w:rsidR="00924EB9" w:rsidRDefault="00F26544">
            <w:pPr>
              <w:spacing w:after="0" w:line="240" w:lineRule="auto"/>
              <w:rPr>
                <w:rFonts w:ascii="Tahoma" w:hAnsi="Tahoma" w:cs="Tahoma"/>
                <w:sz w:val="25"/>
                <w:szCs w:val="25"/>
              </w:rPr>
            </w:pPr>
            <w:r>
              <w:rPr>
                <w:rFonts w:ascii="Tahoma" w:hAnsi="Tahoma" w:cs="Tahoma"/>
                <w:sz w:val="25"/>
                <w:szCs w:val="25"/>
              </w:rPr>
              <w:t>100</w:t>
            </w:r>
          </w:p>
        </w:tc>
        <w:tc>
          <w:tcPr>
            <w:tcW w:w="764" w:type="dxa"/>
          </w:tcPr>
          <w:p w:rsidR="00924EB9" w:rsidRDefault="00F26544">
            <w:pPr>
              <w:spacing w:after="0" w:line="240" w:lineRule="auto"/>
              <w:rPr>
                <w:rFonts w:ascii="Tahoma" w:hAnsi="Tahoma" w:cs="Tahoma"/>
                <w:sz w:val="25"/>
                <w:szCs w:val="25"/>
              </w:rPr>
            </w:pPr>
            <w:r>
              <w:rPr>
                <w:rFonts w:ascii="Tahoma" w:hAnsi="Tahoma" w:cs="Tahoma"/>
                <w:sz w:val="25"/>
                <w:szCs w:val="25"/>
              </w:rPr>
              <w:t>110</w:t>
            </w:r>
          </w:p>
        </w:tc>
        <w:tc>
          <w:tcPr>
            <w:tcW w:w="764" w:type="dxa"/>
          </w:tcPr>
          <w:p w:rsidR="00924EB9" w:rsidRDefault="00F26544">
            <w:pPr>
              <w:spacing w:after="0" w:line="240" w:lineRule="auto"/>
              <w:rPr>
                <w:rFonts w:ascii="Tahoma" w:hAnsi="Tahoma" w:cs="Tahoma"/>
                <w:sz w:val="25"/>
                <w:szCs w:val="25"/>
              </w:rPr>
            </w:pPr>
            <w:r>
              <w:rPr>
                <w:rFonts w:ascii="Tahoma" w:hAnsi="Tahoma" w:cs="Tahoma"/>
                <w:sz w:val="25"/>
                <w:szCs w:val="25"/>
              </w:rPr>
              <w:t>20</w:t>
            </w:r>
          </w:p>
        </w:tc>
        <w:tc>
          <w:tcPr>
            <w:tcW w:w="764" w:type="dxa"/>
          </w:tcPr>
          <w:p w:rsidR="00924EB9" w:rsidRDefault="00F26544">
            <w:pPr>
              <w:spacing w:after="0" w:line="240" w:lineRule="auto"/>
              <w:rPr>
                <w:rFonts w:ascii="Tahoma" w:hAnsi="Tahoma" w:cs="Tahoma"/>
                <w:sz w:val="25"/>
                <w:szCs w:val="25"/>
              </w:rPr>
            </w:pPr>
            <w:r>
              <w:rPr>
                <w:rFonts w:ascii="Tahoma" w:hAnsi="Tahoma" w:cs="Tahoma"/>
                <w:sz w:val="25"/>
                <w:szCs w:val="25"/>
              </w:rPr>
              <w:t>-</w:t>
            </w:r>
          </w:p>
        </w:tc>
        <w:tc>
          <w:tcPr>
            <w:tcW w:w="764" w:type="dxa"/>
          </w:tcPr>
          <w:p w:rsidR="00924EB9" w:rsidRDefault="00F26544">
            <w:pPr>
              <w:spacing w:after="0" w:line="240" w:lineRule="auto"/>
              <w:rPr>
                <w:rFonts w:ascii="Tahoma" w:hAnsi="Tahoma" w:cs="Tahoma"/>
                <w:sz w:val="25"/>
                <w:szCs w:val="25"/>
              </w:rPr>
            </w:pPr>
            <w:r>
              <w:rPr>
                <w:rFonts w:ascii="Tahoma" w:hAnsi="Tahoma" w:cs="Tahoma"/>
                <w:sz w:val="25"/>
                <w:szCs w:val="25"/>
              </w:rPr>
              <w:t>-</w:t>
            </w:r>
          </w:p>
        </w:tc>
        <w:tc>
          <w:tcPr>
            <w:tcW w:w="765" w:type="dxa"/>
          </w:tcPr>
          <w:p w:rsidR="00924EB9" w:rsidRDefault="00F26544">
            <w:pPr>
              <w:spacing w:after="0" w:line="240" w:lineRule="auto"/>
              <w:rPr>
                <w:rFonts w:ascii="Tahoma" w:hAnsi="Tahoma" w:cs="Tahoma"/>
                <w:sz w:val="25"/>
                <w:szCs w:val="25"/>
              </w:rPr>
            </w:pPr>
            <w:r>
              <w:rPr>
                <w:rFonts w:ascii="Tahoma" w:hAnsi="Tahoma" w:cs="Tahoma"/>
                <w:sz w:val="25"/>
                <w:szCs w:val="25"/>
              </w:rPr>
              <w:t>-</w:t>
            </w:r>
          </w:p>
        </w:tc>
        <w:tc>
          <w:tcPr>
            <w:tcW w:w="765" w:type="dxa"/>
          </w:tcPr>
          <w:p w:rsidR="00924EB9" w:rsidRDefault="00F26544">
            <w:pPr>
              <w:spacing w:after="0" w:line="240" w:lineRule="auto"/>
              <w:rPr>
                <w:rFonts w:ascii="Tahoma" w:hAnsi="Tahoma" w:cs="Tahoma"/>
                <w:sz w:val="25"/>
                <w:szCs w:val="25"/>
              </w:rPr>
            </w:pPr>
            <w:r>
              <w:rPr>
                <w:rFonts w:ascii="Tahoma" w:hAnsi="Tahoma" w:cs="Tahoma"/>
                <w:sz w:val="25"/>
                <w:szCs w:val="25"/>
              </w:rPr>
              <w:t>10</w:t>
            </w:r>
          </w:p>
        </w:tc>
        <w:tc>
          <w:tcPr>
            <w:tcW w:w="765" w:type="dxa"/>
          </w:tcPr>
          <w:p w:rsidR="00924EB9" w:rsidRDefault="00F26544">
            <w:pPr>
              <w:spacing w:after="0" w:line="240" w:lineRule="auto"/>
              <w:rPr>
                <w:rFonts w:ascii="Tahoma" w:hAnsi="Tahoma" w:cs="Tahoma"/>
                <w:sz w:val="25"/>
                <w:szCs w:val="25"/>
              </w:rPr>
            </w:pPr>
            <w:r>
              <w:rPr>
                <w:rFonts w:ascii="Tahoma" w:hAnsi="Tahoma" w:cs="Tahoma"/>
                <w:sz w:val="25"/>
                <w:szCs w:val="25"/>
              </w:rPr>
              <w:t>20</w:t>
            </w:r>
          </w:p>
        </w:tc>
        <w:tc>
          <w:tcPr>
            <w:tcW w:w="765" w:type="dxa"/>
          </w:tcPr>
          <w:p w:rsidR="00924EB9" w:rsidRDefault="00F26544">
            <w:pPr>
              <w:spacing w:after="0" w:line="240" w:lineRule="auto"/>
              <w:rPr>
                <w:rFonts w:ascii="Tahoma" w:hAnsi="Tahoma" w:cs="Tahoma"/>
                <w:sz w:val="25"/>
                <w:szCs w:val="25"/>
              </w:rPr>
            </w:pPr>
            <w:r>
              <w:rPr>
                <w:rFonts w:ascii="Tahoma" w:hAnsi="Tahoma" w:cs="Tahoma"/>
                <w:sz w:val="25"/>
                <w:szCs w:val="25"/>
              </w:rPr>
              <w:t>80</w:t>
            </w:r>
          </w:p>
        </w:tc>
        <w:tc>
          <w:tcPr>
            <w:tcW w:w="765" w:type="dxa"/>
          </w:tcPr>
          <w:p w:rsidR="00924EB9" w:rsidRDefault="00F26544">
            <w:pPr>
              <w:spacing w:after="0" w:line="240" w:lineRule="auto"/>
              <w:rPr>
                <w:rFonts w:ascii="Tahoma" w:hAnsi="Tahoma" w:cs="Tahoma"/>
                <w:sz w:val="25"/>
                <w:szCs w:val="25"/>
              </w:rPr>
            </w:pPr>
            <w:r>
              <w:rPr>
                <w:rFonts w:ascii="Tahoma" w:hAnsi="Tahoma" w:cs="Tahoma"/>
                <w:sz w:val="25"/>
                <w:szCs w:val="25"/>
              </w:rPr>
              <w:t>120</w:t>
            </w:r>
          </w:p>
        </w:tc>
        <w:tc>
          <w:tcPr>
            <w:tcW w:w="765" w:type="dxa"/>
          </w:tcPr>
          <w:p w:rsidR="00924EB9" w:rsidRDefault="00F26544">
            <w:pPr>
              <w:spacing w:after="0" w:line="240" w:lineRule="auto"/>
              <w:rPr>
                <w:rFonts w:ascii="Tahoma" w:hAnsi="Tahoma" w:cs="Tahoma"/>
                <w:sz w:val="25"/>
                <w:szCs w:val="25"/>
              </w:rPr>
            </w:pPr>
            <w:r>
              <w:rPr>
                <w:rFonts w:ascii="Tahoma" w:hAnsi="Tahoma" w:cs="Tahoma"/>
                <w:sz w:val="25"/>
                <w:szCs w:val="25"/>
              </w:rPr>
              <w:t>135</w:t>
            </w:r>
          </w:p>
        </w:tc>
      </w:tr>
    </w:tbl>
    <w:p w:rsidR="00924EB9" w:rsidRDefault="00F26544">
      <w:pPr>
        <w:spacing w:after="0"/>
        <w:rPr>
          <w:rFonts w:ascii="Tahoma" w:hAnsi="Tahoma" w:cs="Tahoma"/>
          <w:sz w:val="25"/>
          <w:szCs w:val="25"/>
        </w:rPr>
      </w:pPr>
      <w:r>
        <w:rPr>
          <w:rFonts w:ascii="Tahoma" w:hAnsi="Tahoma" w:cs="Tahoma"/>
          <w:sz w:val="25"/>
          <w:szCs w:val="25"/>
        </w:rPr>
        <w:t xml:space="preserve">1. </w:t>
      </w:r>
      <w:r>
        <w:rPr>
          <w:rFonts w:ascii="Tahoma" w:hAnsi="Tahoma" w:cs="Tahoma"/>
          <w:sz w:val="25"/>
          <w:szCs w:val="25"/>
        </w:rPr>
        <w:tab/>
        <w:t>Name the type of climate shown above.</w:t>
      </w:r>
    </w:p>
    <w:p w:rsidR="00924EB9" w:rsidRDefault="00F26544">
      <w:pPr>
        <w:spacing w:after="0"/>
        <w:rPr>
          <w:rFonts w:ascii="Tahoma" w:hAnsi="Tahoma" w:cs="Tahoma"/>
          <w:sz w:val="25"/>
          <w:szCs w:val="25"/>
        </w:rPr>
      </w:pPr>
      <w:r>
        <w:rPr>
          <w:rFonts w:ascii="Tahoma" w:hAnsi="Tahoma" w:cs="Tahoma"/>
          <w:sz w:val="25"/>
          <w:szCs w:val="25"/>
        </w:rPr>
        <w:t>2.</w:t>
      </w:r>
      <w:r>
        <w:rPr>
          <w:rFonts w:ascii="Tahoma" w:hAnsi="Tahoma" w:cs="Tahoma"/>
          <w:sz w:val="25"/>
          <w:szCs w:val="25"/>
        </w:rPr>
        <w:tab/>
        <w:t>Suggest any one farming activity carried out in July.</w:t>
      </w:r>
    </w:p>
    <w:p w:rsidR="00924EB9" w:rsidRDefault="00F26544">
      <w:pPr>
        <w:spacing w:after="0"/>
        <w:rPr>
          <w:rFonts w:ascii="Tahoma" w:hAnsi="Tahoma" w:cs="Tahoma"/>
          <w:sz w:val="25"/>
          <w:szCs w:val="25"/>
        </w:rPr>
      </w:pPr>
      <w:r>
        <w:rPr>
          <w:rFonts w:ascii="Tahoma" w:hAnsi="Tahoma" w:cs="Tahoma"/>
          <w:sz w:val="25"/>
          <w:szCs w:val="25"/>
        </w:rPr>
        <w:t>3.</w:t>
      </w:r>
      <w:r>
        <w:rPr>
          <w:rFonts w:ascii="Tahoma" w:hAnsi="Tahoma" w:cs="Tahoma"/>
          <w:sz w:val="25"/>
          <w:szCs w:val="25"/>
        </w:rPr>
        <w:tab/>
        <w:t>Mention one cool month.</w:t>
      </w:r>
    </w:p>
    <w:p w:rsidR="00924EB9" w:rsidRDefault="00F26544">
      <w:pPr>
        <w:spacing w:after="0"/>
        <w:rPr>
          <w:rFonts w:ascii="Tahoma" w:hAnsi="Tahoma" w:cs="Tahoma"/>
          <w:sz w:val="25"/>
          <w:szCs w:val="25"/>
        </w:rPr>
      </w:pPr>
      <w:r>
        <w:rPr>
          <w:rFonts w:ascii="Tahoma" w:hAnsi="Tahoma" w:cs="Tahoma"/>
          <w:sz w:val="25"/>
          <w:szCs w:val="25"/>
        </w:rPr>
        <w:t>4.</w:t>
      </w:r>
      <w:r>
        <w:rPr>
          <w:rFonts w:ascii="Tahoma" w:hAnsi="Tahoma" w:cs="Tahoma"/>
          <w:sz w:val="25"/>
          <w:szCs w:val="25"/>
        </w:rPr>
        <w:tab/>
        <w:t>Why do the Karimojong move from one place to another?</w:t>
      </w:r>
    </w:p>
    <w:p w:rsidR="00924EB9" w:rsidRDefault="00F26544">
      <w:pPr>
        <w:spacing w:after="0"/>
        <w:rPr>
          <w:rFonts w:ascii="Tahoma" w:hAnsi="Tahoma" w:cs="Tahoma"/>
          <w:sz w:val="25"/>
          <w:szCs w:val="25"/>
        </w:rPr>
      </w:pPr>
      <w:r>
        <w:rPr>
          <w:rFonts w:ascii="Tahoma" w:hAnsi="Tahoma" w:cs="Tahoma"/>
          <w:sz w:val="25"/>
          <w:szCs w:val="25"/>
        </w:rPr>
        <w:t>5.</w:t>
      </w:r>
      <w:r>
        <w:rPr>
          <w:rFonts w:ascii="Tahoma" w:hAnsi="Tahoma" w:cs="Tahoma"/>
          <w:sz w:val="25"/>
          <w:szCs w:val="25"/>
        </w:rPr>
        <w:tab/>
        <w:t>State any two problems faced by the Karimojong.</w:t>
      </w:r>
    </w:p>
    <w:p w:rsidR="00924EB9" w:rsidRDefault="00F26544">
      <w:pPr>
        <w:spacing w:after="0"/>
        <w:rPr>
          <w:rFonts w:ascii="Tahoma" w:hAnsi="Tahoma" w:cs="Tahoma"/>
          <w:sz w:val="25"/>
          <w:szCs w:val="25"/>
        </w:rPr>
      </w:pPr>
      <w:r>
        <w:rPr>
          <w:rFonts w:ascii="Tahoma" w:hAnsi="Tahoma" w:cs="Tahoma"/>
          <w:sz w:val="25"/>
          <w:szCs w:val="25"/>
        </w:rPr>
        <w:t>6.</w:t>
      </w:r>
      <w:r>
        <w:rPr>
          <w:rFonts w:ascii="Tahoma" w:hAnsi="Tahoma" w:cs="Tahoma"/>
          <w:sz w:val="25"/>
          <w:szCs w:val="25"/>
        </w:rPr>
        <w:tab/>
        <w:t>Why is north-eastern Uganda sparsely populated?</w:t>
      </w:r>
    </w:p>
    <w:p w:rsidR="00924EB9" w:rsidRDefault="00F26544">
      <w:pPr>
        <w:spacing w:after="0"/>
        <w:ind w:left="720" w:hanging="720"/>
        <w:rPr>
          <w:rFonts w:ascii="Tahoma" w:hAnsi="Tahoma" w:cs="Tahoma"/>
          <w:sz w:val="25"/>
          <w:szCs w:val="25"/>
        </w:rPr>
      </w:pPr>
      <w:r>
        <w:rPr>
          <w:rFonts w:ascii="Tahoma" w:hAnsi="Tahoma" w:cs="Tahoma"/>
          <w:sz w:val="25"/>
          <w:szCs w:val="25"/>
        </w:rPr>
        <w:t>7.</w:t>
      </w:r>
      <w:r>
        <w:rPr>
          <w:rFonts w:ascii="Tahoma" w:hAnsi="Tahoma" w:cs="Tahoma"/>
          <w:sz w:val="25"/>
          <w:szCs w:val="25"/>
        </w:rPr>
        <w:tab/>
        <w:t>How has the government of Uganda tried to solve the problem of water in the drier parts of Uganda?</w:t>
      </w:r>
    </w:p>
    <w:p w:rsidR="00924EB9" w:rsidRDefault="00F26544">
      <w:pPr>
        <w:spacing w:after="0"/>
        <w:ind w:left="720" w:hanging="720"/>
        <w:rPr>
          <w:rFonts w:ascii="Tahoma" w:hAnsi="Tahoma" w:cs="Tahoma"/>
          <w:b/>
          <w:sz w:val="25"/>
          <w:szCs w:val="25"/>
        </w:rPr>
      </w:pPr>
      <w:r>
        <w:rPr>
          <w:rFonts w:ascii="Tahoma" w:hAnsi="Tahoma" w:cs="Tahoma"/>
          <w:sz w:val="25"/>
          <w:szCs w:val="25"/>
        </w:rPr>
        <w:t>8.</w:t>
      </w:r>
      <w:r>
        <w:rPr>
          <w:rFonts w:ascii="Tahoma" w:hAnsi="Tahoma" w:cs="Tahoma"/>
          <w:sz w:val="25"/>
          <w:szCs w:val="25"/>
        </w:rPr>
        <w:tab/>
      </w:r>
      <w:r>
        <w:rPr>
          <w:rFonts w:ascii="Tahoma" w:hAnsi="Tahoma" w:cs="Tahoma"/>
          <w:b/>
          <w:sz w:val="25"/>
          <w:szCs w:val="25"/>
        </w:rPr>
        <w:t>For both</w:t>
      </w:r>
    </w:p>
    <w:p w:rsidR="00924EB9" w:rsidRDefault="00F26544">
      <w:pPr>
        <w:pStyle w:val="ListParagraph"/>
        <w:numPr>
          <w:ilvl w:val="0"/>
          <w:numId w:val="88"/>
        </w:numPr>
        <w:spacing w:after="0"/>
        <w:rPr>
          <w:rFonts w:ascii="Tahoma" w:hAnsi="Tahoma" w:cs="Tahoma"/>
          <w:sz w:val="25"/>
          <w:szCs w:val="25"/>
        </w:rPr>
      </w:pPr>
      <w:r>
        <w:rPr>
          <w:rFonts w:ascii="Tahoma" w:hAnsi="Tahoma" w:cs="Tahoma"/>
          <w:sz w:val="25"/>
          <w:szCs w:val="25"/>
        </w:rPr>
        <w:t>What is a sin?</w:t>
      </w:r>
    </w:p>
    <w:p w:rsidR="00924EB9" w:rsidRDefault="00F26544">
      <w:pPr>
        <w:pStyle w:val="ListParagraph"/>
        <w:numPr>
          <w:ilvl w:val="0"/>
          <w:numId w:val="88"/>
        </w:numPr>
        <w:spacing w:after="0"/>
        <w:rPr>
          <w:rFonts w:ascii="Tahoma" w:hAnsi="Tahoma" w:cs="Tahoma"/>
          <w:sz w:val="25"/>
          <w:szCs w:val="25"/>
        </w:rPr>
      </w:pPr>
      <w:r>
        <w:rPr>
          <w:rFonts w:ascii="Tahoma" w:hAnsi="Tahoma" w:cs="Tahoma"/>
          <w:sz w:val="25"/>
          <w:szCs w:val="25"/>
        </w:rPr>
        <w:t>State any two effects of sin.</w:t>
      </w:r>
    </w:p>
    <w:p w:rsidR="00924EB9" w:rsidRDefault="00F26544">
      <w:pPr>
        <w:pStyle w:val="ListParagraph"/>
        <w:numPr>
          <w:ilvl w:val="0"/>
          <w:numId w:val="88"/>
        </w:numPr>
        <w:spacing w:after="0"/>
        <w:rPr>
          <w:rFonts w:ascii="Tahoma" w:hAnsi="Tahoma" w:cs="Tahoma"/>
          <w:sz w:val="25"/>
          <w:szCs w:val="25"/>
        </w:rPr>
      </w:pPr>
      <w:r>
        <w:rPr>
          <w:rFonts w:ascii="Tahoma" w:hAnsi="Tahoma" w:cs="Tahoma"/>
          <w:sz w:val="25"/>
          <w:szCs w:val="25"/>
        </w:rPr>
        <w:t>What should a good pupil do after sinning?</w:t>
      </w:r>
    </w:p>
    <w:p w:rsidR="00924EB9" w:rsidRDefault="00924EB9">
      <w:pPr>
        <w:spacing w:after="0"/>
        <w:rPr>
          <w:rFonts w:ascii="Tahoma" w:hAnsi="Tahoma" w:cs="Tahoma"/>
          <w:b/>
          <w:sz w:val="25"/>
          <w:szCs w:val="25"/>
        </w:rPr>
      </w:pPr>
    </w:p>
    <w:p w:rsidR="00924EB9" w:rsidRDefault="00F26544">
      <w:pPr>
        <w:spacing w:after="0"/>
        <w:rPr>
          <w:rFonts w:ascii="Tahoma" w:hAnsi="Tahoma" w:cs="Tahoma"/>
          <w:b/>
          <w:sz w:val="25"/>
          <w:szCs w:val="25"/>
        </w:rPr>
      </w:pPr>
      <w:r>
        <w:rPr>
          <w:rFonts w:ascii="Tahoma" w:hAnsi="Tahoma" w:cs="Tahoma"/>
          <w:b/>
          <w:sz w:val="25"/>
          <w:szCs w:val="25"/>
        </w:rPr>
        <w:t>Mathematics</w:t>
      </w:r>
    </w:p>
    <w:p w:rsidR="00924EB9" w:rsidRDefault="00F26544">
      <w:pPr>
        <w:pStyle w:val="ListParagraph"/>
        <w:numPr>
          <w:ilvl w:val="0"/>
          <w:numId w:val="89"/>
        </w:numPr>
        <w:spacing w:after="0"/>
        <w:rPr>
          <w:rFonts w:ascii="Tahoma" w:hAnsi="Tahoma" w:cs="Tahoma"/>
          <w:sz w:val="25"/>
          <w:szCs w:val="25"/>
        </w:rPr>
      </w:pPr>
      <w:r>
        <w:rPr>
          <w:rFonts w:ascii="Tahoma" w:hAnsi="Tahoma" w:cs="Tahoma"/>
          <w:sz w:val="25"/>
          <w:szCs w:val="25"/>
        </w:rPr>
        <w:t>Add:</w:t>
      </w:r>
      <w:r>
        <w:rPr>
          <w:rFonts w:ascii="Tahoma" w:hAnsi="Tahoma" w:cs="Tahoma"/>
          <w:sz w:val="25"/>
          <w:szCs w:val="25"/>
        </w:rPr>
        <w:tab/>
        <w:t>753  +  202</w:t>
      </w:r>
    </w:p>
    <w:p w:rsidR="00924EB9" w:rsidRDefault="00F26544">
      <w:pPr>
        <w:pStyle w:val="ListParagraph"/>
        <w:numPr>
          <w:ilvl w:val="0"/>
          <w:numId w:val="89"/>
        </w:numPr>
        <w:spacing w:after="0"/>
        <w:rPr>
          <w:rFonts w:ascii="Tahoma" w:hAnsi="Tahoma" w:cs="Tahoma"/>
          <w:sz w:val="25"/>
          <w:szCs w:val="25"/>
        </w:rPr>
      </w:pPr>
      <w:r>
        <w:rPr>
          <w:rFonts w:ascii="Tahoma" w:hAnsi="Tahoma" w:cs="Tahoma"/>
          <w:sz w:val="25"/>
          <w:szCs w:val="25"/>
        </w:rPr>
        <w:t>Show 4025 on the abacus.</w:t>
      </w:r>
    </w:p>
    <w:p w:rsidR="00924EB9" w:rsidRDefault="0063134E">
      <w:pPr>
        <w:pStyle w:val="ListParagraph"/>
        <w:spacing w:after="0"/>
        <w:rPr>
          <w:rFonts w:ascii="Tahoma" w:hAnsi="Tahoma" w:cs="Tahoma"/>
          <w:sz w:val="25"/>
          <w:szCs w:val="25"/>
        </w:rPr>
      </w:pPr>
      <w:r>
        <w:rPr>
          <w:rFonts w:ascii="Tahoma" w:hAnsi="Tahoma" w:cs="Tahoma"/>
          <w:sz w:val="25"/>
          <w:szCs w:val="25"/>
        </w:rPr>
        <w:pict>
          <v:shape id="1223" o:spid="_x0000_s1207" style="position:absolute;left:0;text-align:left;margin-left:42pt;margin-top:9.4pt;width:103.5pt;height:66.75pt;z-index:251707392;mso-width-relative:page;mso-height-relative:page" coordsize="1965,1335" o:spt="100" adj="0,,0" path="m,90l,1335r1965,l1965,e" filled="f">
            <v:stroke joinstyle="round"/>
            <v:formulas/>
            <v:path arrowok="t" o:connecttype="segments" textboxrect="0,0,1965,1335"/>
          </v:shape>
        </w:pict>
      </w:r>
      <w:r w:rsidR="00F26544">
        <w:rPr>
          <w:rFonts w:ascii="Tahoma" w:hAnsi="Tahoma" w:cs="Tahoma"/>
          <w:sz w:val="25"/>
          <w:szCs w:val="25"/>
        </w:rPr>
        <w:t>Th</w:t>
      </w:r>
      <w:r w:rsidR="00F26544">
        <w:rPr>
          <w:rFonts w:ascii="Tahoma" w:hAnsi="Tahoma" w:cs="Tahoma"/>
          <w:sz w:val="25"/>
          <w:szCs w:val="25"/>
        </w:rPr>
        <w:tab/>
        <w:t>H</w:t>
      </w:r>
      <w:r w:rsidR="00F26544">
        <w:rPr>
          <w:rFonts w:ascii="Tahoma" w:hAnsi="Tahoma" w:cs="Tahoma"/>
          <w:sz w:val="25"/>
          <w:szCs w:val="25"/>
        </w:rPr>
        <w:tab/>
        <w:t>T</w:t>
      </w:r>
      <w:r w:rsidR="00F26544">
        <w:rPr>
          <w:rFonts w:ascii="Tahoma" w:hAnsi="Tahoma" w:cs="Tahoma"/>
          <w:sz w:val="25"/>
          <w:szCs w:val="25"/>
        </w:rPr>
        <w:tab/>
        <w:t>O</w:t>
      </w:r>
    </w:p>
    <w:p w:rsidR="00924EB9" w:rsidRDefault="00924EB9">
      <w:pPr>
        <w:pStyle w:val="ListParagraph"/>
        <w:spacing w:after="0"/>
        <w:rPr>
          <w:rFonts w:ascii="Tahoma" w:hAnsi="Tahoma" w:cs="Tahoma"/>
          <w:sz w:val="25"/>
          <w:szCs w:val="25"/>
        </w:rPr>
      </w:pPr>
    </w:p>
    <w:p w:rsidR="00924EB9" w:rsidRDefault="00924EB9">
      <w:pPr>
        <w:pStyle w:val="ListParagraph"/>
        <w:spacing w:after="0"/>
        <w:rPr>
          <w:rFonts w:ascii="Tahoma" w:hAnsi="Tahoma" w:cs="Tahoma"/>
          <w:sz w:val="25"/>
          <w:szCs w:val="25"/>
        </w:rPr>
      </w:pPr>
    </w:p>
    <w:p w:rsidR="00924EB9" w:rsidRDefault="00924EB9">
      <w:pPr>
        <w:pStyle w:val="ListParagraph"/>
        <w:spacing w:after="0"/>
        <w:rPr>
          <w:rFonts w:ascii="Tahoma" w:hAnsi="Tahoma" w:cs="Tahoma"/>
          <w:sz w:val="25"/>
          <w:szCs w:val="25"/>
        </w:rPr>
      </w:pPr>
    </w:p>
    <w:p w:rsidR="00924EB9" w:rsidRDefault="00924EB9">
      <w:pPr>
        <w:pStyle w:val="ListParagraph"/>
        <w:spacing w:after="0"/>
        <w:rPr>
          <w:rFonts w:ascii="Tahoma" w:hAnsi="Tahoma" w:cs="Tahoma"/>
          <w:sz w:val="25"/>
          <w:szCs w:val="25"/>
        </w:rPr>
      </w:pPr>
    </w:p>
    <w:p w:rsidR="00924EB9" w:rsidRDefault="00F26544">
      <w:pPr>
        <w:pStyle w:val="ListParagraph"/>
        <w:numPr>
          <w:ilvl w:val="0"/>
          <w:numId w:val="89"/>
        </w:numPr>
        <w:spacing w:after="0"/>
        <w:rPr>
          <w:rFonts w:ascii="Tahoma" w:hAnsi="Tahoma" w:cs="Tahoma"/>
          <w:sz w:val="25"/>
          <w:szCs w:val="25"/>
        </w:rPr>
      </w:pPr>
      <w:r>
        <w:rPr>
          <w:rFonts w:ascii="Tahoma" w:hAnsi="Tahoma" w:cs="Tahoma"/>
          <w:sz w:val="25"/>
          <w:szCs w:val="25"/>
        </w:rPr>
        <w:t>A farmer planted 398 banana suckers last week and 455 this week. How many suckers has he planted in the two weeks?</w:t>
      </w:r>
    </w:p>
    <w:p w:rsidR="00924EB9" w:rsidRDefault="00F26544">
      <w:pPr>
        <w:pStyle w:val="ListParagraph"/>
        <w:numPr>
          <w:ilvl w:val="0"/>
          <w:numId w:val="89"/>
        </w:numPr>
        <w:spacing w:after="0"/>
        <w:rPr>
          <w:rFonts w:ascii="Tahoma" w:hAnsi="Tahoma" w:cs="Tahoma"/>
          <w:sz w:val="25"/>
          <w:szCs w:val="25"/>
        </w:rPr>
      </w:pPr>
      <w:r>
        <w:rPr>
          <w:rFonts w:ascii="Tahoma" w:hAnsi="Tahoma" w:cs="Tahoma"/>
          <w:sz w:val="25"/>
          <w:szCs w:val="25"/>
        </w:rPr>
        <w:t>Subtract:</w:t>
      </w:r>
      <w:r>
        <w:rPr>
          <w:rFonts w:ascii="Tahoma" w:hAnsi="Tahoma" w:cs="Tahoma"/>
          <w:sz w:val="25"/>
          <w:szCs w:val="25"/>
        </w:rPr>
        <w:tab/>
        <w:t>459 – 134</w:t>
      </w:r>
    </w:p>
    <w:p w:rsidR="00924EB9" w:rsidRDefault="00F26544">
      <w:pPr>
        <w:pStyle w:val="ListParagraph"/>
        <w:numPr>
          <w:ilvl w:val="0"/>
          <w:numId w:val="89"/>
        </w:numPr>
        <w:spacing w:after="0"/>
        <w:rPr>
          <w:rFonts w:ascii="Tahoma" w:hAnsi="Tahoma" w:cs="Tahoma"/>
          <w:sz w:val="25"/>
          <w:szCs w:val="25"/>
        </w:rPr>
      </w:pPr>
      <w:r>
        <w:rPr>
          <w:rFonts w:ascii="Tahoma" w:hAnsi="Tahoma" w:cs="Tahoma"/>
          <w:sz w:val="25"/>
          <w:szCs w:val="25"/>
        </w:rPr>
        <w:t>Subtract 288 from 400.</w:t>
      </w:r>
    </w:p>
    <w:p w:rsidR="00924EB9" w:rsidRDefault="00F26544">
      <w:pPr>
        <w:pStyle w:val="ListParagraph"/>
        <w:numPr>
          <w:ilvl w:val="0"/>
          <w:numId w:val="89"/>
        </w:numPr>
        <w:spacing w:after="0"/>
        <w:rPr>
          <w:rFonts w:ascii="Tahoma" w:hAnsi="Tahoma" w:cs="Tahoma"/>
          <w:sz w:val="25"/>
          <w:szCs w:val="25"/>
        </w:rPr>
      </w:pPr>
      <w:r>
        <w:rPr>
          <w:rFonts w:ascii="Tahoma" w:hAnsi="Tahoma" w:cs="Tahoma"/>
          <w:sz w:val="25"/>
          <w:szCs w:val="25"/>
        </w:rPr>
        <w:t>Last month Onek sold 1200 of his 2350 chicken. What was he left with?</w:t>
      </w:r>
    </w:p>
    <w:p w:rsidR="00924EB9" w:rsidRDefault="00F26544">
      <w:pPr>
        <w:pStyle w:val="ListParagraph"/>
        <w:numPr>
          <w:ilvl w:val="0"/>
          <w:numId w:val="89"/>
        </w:numPr>
        <w:spacing w:after="0"/>
        <w:rPr>
          <w:rFonts w:ascii="Tahoma" w:hAnsi="Tahoma" w:cs="Tahoma"/>
          <w:sz w:val="25"/>
          <w:szCs w:val="25"/>
        </w:rPr>
      </w:pPr>
      <w:r>
        <w:rPr>
          <w:rFonts w:ascii="Tahoma" w:hAnsi="Tahoma" w:cs="Tahoma"/>
          <w:sz w:val="25"/>
          <w:szCs w:val="25"/>
        </w:rPr>
        <w:t>What is the difference of 773 and 562?</w:t>
      </w:r>
    </w:p>
    <w:p w:rsidR="00924EB9" w:rsidRDefault="00F26544">
      <w:pPr>
        <w:pStyle w:val="ListParagraph"/>
        <w:numPr>
          <w:ilvl w:val="0"/>
          <w:numId w:val="89"/>
        </w:numPr>
        <w:spacing w:after="0"/>
        <w:rPr>
          <w:rFonts w:ascii="Tahoma" w:hAnsi="Tahoma" w:cs="Tahoma"/>
          <w:sz w:val="25"/>
          <w:szCs w:val="25"/>
        </w:rPr>
      </w:pPr>
      <w:r>
        <w:rPr>
          <w:rFonts w:ascii="Tahoma" w:hAnsi="Tahoma" w:cs="Tahoma"/>
          <w:sz w:val="25"/>
          <w:szCs w:val="25"/>
        </w:rPr>
        <w:t>What number must be added to 240 to get 425?</w:t>
      </w:r>
    </w:p>
    <w:p w:rsidR="00924EB9" w:rsidRDefault="00F26544">
      <w:pPr>
        <w:pStyle w:val="ListParagraph"/>
        <w:numPr>
          <w:ilvl w:val="0"/>
          <w:numId w:val="89"/>
        </w:numPr>
        <w:rPr>
          <w:rFonts w:ascii="Tahoma" w:hAnsi="Tahoma" w:cs="Tahoma"/>
          <w:sz w:val="25"/>
          <w:szCs w:val="25"/>
        </w:rPr>
      </w:pPr>
      <w:r>
        <w:rPr>
          <w:rFonts w:ascii="Tahoma" w:hAnsi="Tahoma" w:cs="Tahoma"/>
          <w:sz w:val="25"/>
          <w:szCs w:val="25"/>
        </w:rPr>
        <w:t>Increase 894 by 710.</w:t>
      </w:r>
    </w:p>
    <w:p w:rsidR="00924EB9" w:rsidRDefault="00F26544">
      <w:pPr>
        <w:pStyle w:val="ListParagraph"/>
        <w:numPr>
          <w:ilvl w:val="0"/>
          <w:numId w:val="89"/>
        </w:numPr>
        <w:rPr>
          <w:rFonts w:ascii="Tahoma" w:hAnsi="Tahoma" w:cs="Tahoma"/>
          <w:sz w:val="25"/>
          <w:szCs w:val="25"/>
        </w:rPr>
      </w:pPr>
      <w:r>
        <w:rPr>
          <w:rFonts w:ascii="Tahoma" w:hAnsi="Tahoma" w:cs="Tahoma"/>
          <w:sz w:val="25"/>
          <w:szCs w:val="25"/>
        </w:rPr>
        <w:t>Solve 4 – 7 + 3.</w:t>
      </w:r>
    </w:p>
    <w:p w:rsidR="00924EB9" w:rsidRDefault="00924EB9">
      <w:pPr>
        <w:rPr>
          <w:rFonts w:ascii="Tahoma" w:hAnsi="Tahoma" w:cs="Tahoma"/>
          <w:sz w:val="25"/>
          <w:szCs w:val="25"/>
        </w:rPr>
      </w:pPr>
    </w:p>
    <w:p w:rsidR="00924EB9" w:rsidRDefault="00924EB9">
      <w:pPr>
        <w:rPr>
          <w:rFonts w:ascii="Tahoma" w:hAnsi="Tahoma" w:cs="Tahoma"/>
          <w:sz w:val="25"/>
          <w:szCs w:val="25"/>
        </w:rPr>
      </w:pPr>
    </w:p>
    <w:p w:rsidR="00296BAA" w:rsidRDefault="00296BAA">
      <w:pPr>
        <w:spacing w:after="0" w:line="240" w:lineRule="auto"/>
        <w:jc w:val="center"/>
        <w:rPr>
          <w:rFonts w:ascii="Tahoma" w:hAnsi="Tahoma" w:cs="Tahoma"/>
          <w:sz w:val="32"/>
          <w:szCs w:val="32"/>
        </w:rPr>
      </w:pPr>
    </w:p>
    <w:p w:rsidR="00924EB9" w:rsidRDefault="00F26544">
      <w:pPr>
        <w:spacing w:after="0" w:line="240" w:lineRule="auto"/>
        <w:jc w:val="center"/>
        <w:rPr>
          <w:rFonts w:ascii="Tahoma" w:hAnsi="Tahoma" w:cs="Tahoma"/>
          <w:sz w:val="32"/>
          <w:szCs w:val="32"/>
        </w:rPr>
      </w:pPr>
      <w:r>
        <w:rPr>
          <w:rFonts w:ascii="Tahoma" w:hAnsi="Tahoma" w:cs="Tahoma"/>
          <w:sz w:val="32"/>
          <w:szCs w:val="32"/>
        </w:rPr>
        <w:t>WEEK SIX HOMEWORK FOR P.5 TERM I 20</w:t>
      </w:r>
      <w:r w:rsidR="00182421">
        <w:rPr>
          <w:rFonts w:ascii="Tahoma" w:hAnsi="Tahoma" w:cs="Tahoma"/>
          <w:sz w:val="32"/>
          <w:szCs w:val="32"/>
          <w:lang w:val="en-US"/>
        </w:rPr>
        <w:t>25</w:t>
      </w:r>
      <w:r>
        <w:rPr>
          <w:rFonts w:ascii="Tahoma" w:hAnsi="Tahoma" w:cs="Tahoma"/>
          <w:sz w:val="32"/>
          <w:szCs w:val="32"/>
        </w:rPr>
        <w:t xml:space="preserve"> NO. 11</w:t>
      </w:r>
    </w:p>
    <w:p w:rsidR="00924EB9" w:rsidRDefault="00F26544">
      <w:pPr>
        <w:spacing w:line="240" w:lineRule="auto"/>
        <w:rPr>
          <w:rFonts w:ascii="Tahoma" w:hAnsi="Tahoma" w:cs="Tahoma"/>
          <w:sz w:val="25"/>
          <w:szCs w:val="25"/>
        </w:rPr>
      </w:pPr>
      <w:r>
        <w:rPr>
          <w:rFonts w:ascii="Tahoma" w:hAnsi="Tahoma" w:cs="Tahoma"/>
          <w:sz w:val="25"/>
          <w:szCs w:val="25"/>
        </w:rPr>
        <w:t>Name: ………………………………………………………………….. stream: ……………………………</w:t>
      </w:r>
    </w:p>
    <w:p w:rsidR="00924EB9" w:rsidRDefault="00F26544">
      <w:pPr>
        <w:spacing w:after="0" w:line="240" w:lineRule="auto"/>
        <w:rPr>
          <w:rFonts w:ascii="Tahoma" w:hAnsi="Tahoma" w:cs="Tahoma"/>
          <w:b/>
          <w:sz w:val="25"/>
          <w:szCs w:val="25"/>
        </w:rPr>
      </w:pPr>
      <w:r>
        <w:rPr>
          <w:rFonts w:ascii="Tahoma" w:hAnsi="Tahoma" w:cs="Tahoma"/>
          <w:b/>
          <w:sz w:val="25"/>
          <w:szCs w:val="25"/>
        </w:rPr>
        <w:t>English</w:t>
      </w:r>
    </w:p>
    <w:p w:rsidR="00924EB9" w:rsidRDefault="00F26544">
      <w:pPr>
        <w:spacing w:after="0" w:line="360" w:lineRule="auto"/>
        <w:rPr>
          <w:rFonts w:ascii="Tahoma" w:hAnsi="Tahoma" w:cs="Tahoma"/>
          <w:sz w:val="25"/>
          <w:szCs w:val="25"/>
          <w:u w:val="single"/>
        </w:rPr>
      </w:pPr>
      <w:r>
        <w:rPr>
          <w:rFonts w:ascii="Tahoma" w:hAnsi="Tahoma" w:cs="Tahoma"/>
          <w:sz w:val="25"/>
          <w:szCs w:val="25"/>
          <w:u w:val="single"/>
        </w:rPr>
        <w:t>Re-write the sentences giving one plural form of the underlined words.</w:t>
      </w:r>
    </w:p>
    <w:p w:rsidR="00924EB9" w:rsidRDefault="00F26544">
      <w:pPr>
        <w:pStyle w:val="ListParagraph"/>
        <w:numPr>
          <w:ilvl w:val="0"/>
          <w:numId w:val="90"/>
        </w:numPr>
        <w:spacing w:after="0" w:line="360" w:lineRule="auto"/>
        <w:rPr>
          <w:rFonts w:ascii="Tahoma" w:hAnsi="Tahoma" w:cs="Tahoma"/>
          <w:sz w:val="25"/>
          <w:szCs w:val="25"/>
        </w:rPr>
      </w:pPr>
      <w:r>
        <w:rPr>
          <w:rFonts w:ascii="Tahoma" w:hAnsi="Tahoma" w:cs="Tahoma"/>
          <w:sz w:val="25"/>
          <w:szCs w:val="25"/>
          <w:u w:val="single"/>
        </w:rPr>
        <w:t>Her sheep is</w:t>
      </w:r>
      <w:r>
        <w:rPr>
          <w:rFonts w:ascii="Tahoma" w:hAnsi="Tahoma" w:cs="Tahoma"/>
          <w:sz w:val="25"/>
          <w:szCs w:val="25"/>
        </w:rPr>
        <w:t xml:space="preserve"> here.</w:t>
      </w:r>
    </w:p>
    <w:p w:rsidR="00924EB9" w:rsidRDefault="00F26544">
      <w:pPr>
        <w:pStyle w:val="ListParagraph"/>
        <w:numPr>
          <w:ilvl w:val="0"/>
          <w:numId w:val="90"/>
        </w:numPr>
        <w:spacing w:after="0" w:line="360" w:lineRule="auto"/>
        <w:rPr>
          <w:rFonts w:ascii="Tahoma" w:hAnsi="Tahoma" w:cs="Tahoma"/>
          <w:sz w:val="25"/>
          <w:szCs w:val="25"/>
        </w:rPr>
      </w:pPr>
      <w:r>
        <w:rPr>
          <w:rFonts w:ascii="Tahoma" w:hAnsi="Tahoma" w:cs="Tahoma"/>
          <w:sz w:val="25"/>
          <w:szCs w:val="25"/>
        </w:rPr>
        <w:t xml:space="preserve">We keep </w:t>
      </w:r>
      <w:r>
        <w:rPr>
          <w:rFonts w:ascii="Tahoma" w:hAnsi="Tahoma" w:cs="Tahoma"/>
          <w:sz w:val="25"/>
          <w:szCs w:val="25"/>
          <w:u w:val="single"/>
        </w:rPr>
        <w:t>a goose and a turkey</w:t>
      </w:r>
      <w:r>
        <w:rPr>
          <w:rFonts w:ascii="Tahoma" w:hAnsi="Tahoma" w:cs="Tahoma"/>
          <w:sz w:val="25"/>
          <w:szCs w:val="25"/>
        </w:rPr>
        <w:t xml:space="preserve"> for meat.</w:t>
      </w:r>
    </w:p>
    <w:p w:rsidR="00924EB9" w:rsidRDefault="00F26544">
      <w:pPr>
        <w:pStyle w:val="ListParagraph"/>
        <w:numPr>
          <w:ilvl w:val="0"/>
          <w:numId w:val="90"/>
        </w:numPr>
        <w:spacing w:after="0" w:line="360" w:lineRule="auto"/>
        <w:rPr>
          <w:rFonts w:ascii="Tahoma" w:hAnsi="Tahoma" w:cs="Tahoma"/>
          <w:sz w:val="25"/>
          <w:szCs w:val="25"/>
        </w:rPr>
      </w:pPr>
      <w:r>
        <w:rPr>
          <w:rFonts w:ascii="Tahoma" w:hAnsi="Tahoma" w:cs="Tahoma"/>
          <w:sz w:val="25"/>
          <w:szCs w:val="25"/>
        </w:rPr>
        <w:t xml:space="preserve">Carry </w:t>
      </w:r>
      <w:r>
        <w:rPr>
          <w:rFonts w:ascii="Tahoma" w:hAnsi="Tahoma" w:cs="Tahoma"/>
          <w:sz w:val="25"/>
          <w:szCs w:val="25"/>
          <w:u w:val="single"/>
        </w:rPr>
        <w:t>that cargo</w:t>
      </w:r>
      <w:r>
        <w:rPr>
          <w:rFonts w:ascii="Tahoma" w:hAnsi="Tahoma" w:cs="Tahoma"/>
          <w:sz w:val="25"/>
          <w:szCs w:val="25"/>
        </w:rPr>
        <w:t xml:space="preserve"> to the train.</w:t>
      </w:r>
    </w:p>
    <w:p w:rsidR="00924EB9" w:rsidRDefault="00F26544">
      <w:pPr>
        <w:pStyle w:val="ListParagraph"/>
        <w:numPr>
          <w:ilvl w:val="0"/>
          <w:numId w:val="90"/>
        </w:numPr>
        <w:spacing w:after="0" w:line="360" w:lineRule="auto"/>
        <w:rPr>
          <w:rFonts w:ascii="Tahoma" w:hAnsi="Tahoma" w:cs="Tahoma"/>
          <w:sz w:val="25"/>
          <w:szCs w:val="25"/>
        </w:rPr>
      </w:pPr>
      <w:r>
        <w:rPr>
          <w:rFonts w:ascii="Tahoma" w:hAnsi="Tahoma" w:cs="Tahoma"/>
          <w:sz w:val="25"/>
          <w:szCs w:val="25"/>
        </w:rPr>
        <w:t xml:space="preserve">In </w:t>
      </w:r>
      <w:r>
        <w:rPr>
          <w:rFonts w:ascii="Tahoma" w:hAnsi="Tahoma" w:cs="Tahoma"/>
          <w:sz w:val="25"/>
          <w:szCs w:val="25"/>
          <w:u w:val="single"/>
        </w:rPr>
        <w:t>my city</w:t>
      </w:r>
      <w:r>
        <w:rPr>
          <w:rFonts w:ascii="Tahoma" w:hAnsi="Tahoma" w:cs="Tahoma"/>
          <w:sz w:val="25"/>
          <w:szCs w:val="25"/>
        </w:rPr>
        <w:t xml:space="preserve">, we don’t use </w:t>
      </w:r>
      <w:r>
        <w:rPr>
          <w:rFonts w:ascii="Tahoma" w:hAnsi="Tahoma" w:cs="Tahoma"/>
          <w:sz w:val="25"/>
          <w:szCs w:val="25"/>
          <w:u w:val="single"/>
        </w:rPr>
        <w:t>a chimney</w:t>
      </w:r>
      <w:r>
        <w:rPr>
          <w:rFonts w:ascii="Tahoma" w:hAnsi="Tahoma" w:cs="Tahoma"/>
          <w:sz w:val="25"/>
          <w:szCs w:val="25"/>
        </w:rPr>
        <w:t>.</w:t>
      </w:r>
    </w:p>
    <w:p w:rsidR="00924EB9" w:rsidRDefault="00F26544">
      <w:pPr>
        <w:pStyle w:val="ListParagraph"/>
        <w:numPr>
          <w:ilvl w:val="0"/>
          <w:numId w:val="90"/>
        </w:numPr>
        <w:spacing w:after="0" w:line="360" w:lineRule="auto"/>
        <w:rPr>
          <w:rFonts w:ascii="Tahoma" w:hAnsi="Tahoma" w:cs="Tahoma"/>
          <w:sz w:val="25"/>
          <w:szCs w:val="25"/>
        </w:rPr>
      </w:pPr>
      <w:r>
        <w:rPr>
          <w:rFonts w:ascii="Tahoma" w:hAnsi="Tahoma" w:cs="Tahoma"/>
          <w:sz w:val="25"/>
          <w:szCs w:val="25"/>
          <w:u w:val="single"/>
        </w:rPr>
        <w:t>A photo has</w:t>
      </w:r>
      <w:r>
        <w:rPr>
          <w:rFonts w:ascii="Tahoma" w:hAnsi="Tahoma" w:cs="Tahoma"/>
          <w:sz w:val="25"/>
          <w:szCs w:val="25"/>
        </w:rPr>
        <w:t xml:space="preserve"> already been taken.</w:t>
      </w:r>
    </w:p>
    <w:p w:rsidR="00924EB9" w:rsidRDefault="00F26544">
      <w:pPr>
        <w:pStyle w:val="ListParagraph"/>
        <w:numPr>
          <w:ilvl w:val="0"/>
          <w:numId w:val="90"/>
        </w:numPr>
        <w:spacing w:after="0" w:line="360" w:lineRule="auto"/>
        <w:rPr>
          <w:rFonts w:ascii="Tahoma" w:hAnsi="Tahoma" w:cs="Tahoma"/>
          <w:sz w:val="25"/>
          <w:szCs w:val="25"/>
        </w:rPr>
      </w:pPr>
      <w:r>
        <w:rPr>
          <w:rFonts w:ascii="Tahoma" w:hAnsi="Tahoma" w:cs="Tahoma"/>
          <w:sz w:val="25"/>
          <w:szCs w:val="25"/>
        </w:rPr>
        <w:t xml:space="preserve">Can you kill </w:t>
      </w:r>
      <w:r>
        <w:rPr>
          <w:rFonts w:ascii="Tahoma" w:hAnsi="Tahoma" w:cs="Tahoma"/>
          <w:sz w:val="25"/>
          <w:szCs w:val="25"/>
          <w:u w:val="single"/>
        </w:rPr>
        <w:t>its louse</w:t>
      </w:r>
      <w:r>
        <w:rPr>
          <w:rFonts w:ascii="Tahoma" w:hAnsi="Tahoma" w:cs="Tahoma"/>
          <w:sz w:val="25"/>
          <w:szCs w:val="25"/>
        </w:rPr>
        <w:t xml:space="preserve"> in</w:t>
      </w:r>
      <w:r>
        <w:rPr>
          <w:rFonts w:ascii="Tahoma" w:hAnsi="Tahoma" w:cs="Tahoma"/>
          <w:sz w:val="25"/>
          <w:szCs w:val="25"/>
          <w:u w:val="single"/>
        </w:rPr>
        <w:t xml:space="preserve"> its</w:t>
      </w:r>
      <w:r>
        <w:rPr>
          <w:rFonts w:ascii="Tahoma" w:hAnsi="Tahoma" w:cs="Tahoma"/>
          <w:sz w:val="25"/>
          <w:szCs w:val="25"/>
        </w:rPr>
        <w:t xml:space="preserve"> fur?</w:t>
      </w:r>
    </w:p>
    <w:p w:rsidR="00924EB9" w:rsidRDefault="00F26544">
      <w:pPr>
        <w:pStyle w:val="ListParagraph"/>
        <w:numPr>
          <w:ilvl w:val="0"/>
          <w:numId w:val="90"/>
        </w:numPr>
        <w:spacing w:after="0" w:line="360" w:lineRule="auto"/>
        <w:rPr>
          <w:rFonts w:ascii="Tahoma" w:hAnsi="Tahoma" w:cs="Tahoma"/>
          <w:sz w:val="25"/>
          <w:szCs w:val="25"/>
        </w:rPr>
      </w:pPr>
      <w:r>
        <w:rPr>
          <w:rFonts w:ascii="Tahoma" w:hAnsi="Tahoma" w:cs="Tahoma"/>
          <w:sz w:val="25"/>
          <w:szCs w:val="25"/>
        </w:rPr>
        <w:t xml:space="preserve">The promotion was for </w:t>
      </w:r>
      <w:r>
        <w:rPr>
          <w:rFonts w:ascii="Tahoma" w:hAnsi="Tahoma" w:cs="Tahoma"/>
          <w:sz w:val="25"/>
          <w:szCs w:val="25"/>
          <w:u w:val="single"/>
        </w:rPr>
        <w:t>that chief</w:t>
      </w:r>
      <w:r>
        <w:rPr>
          <w:rFonts w:ascii="Tahoma" w:hAnsi="Tahoma" w:cs="Tahoma"/>
          <w:sz w:val="25"/>
          <w:szCs w:val="25"/>
        </w:rPr>
        <w:t>.</w:t>
      </w:r>
    </w:p>
    <w:p w:rsidR="00924EB9" w:rsidRDefault="00F26544">
      <w:pPr>
        <w:pStyle w:val="ListParagraph"/>
        <w:numPr>
          <w:ilvl w:val="0"/>
          <w:numId w:val="90"/>
        </w:numPr>
        <w:spacing w:after="0" w:line="360" w:lineRule="auto"/>
        <w:rPr>
          <w:rFonts w:ascii="Tahoma" w:hAnsi="Tahoma" w:cs="Tahoma"/>
          <w:sz w:val="25"/>
          <w:szCs w:val="25"/>
        </w:rPr>
      </w:pPr>
      <w:r>
        <w:rPr>
          <w:rFonts w:ascii="Tahoma" w:hAnsi="Tahoma" w:cs="Tahoma"/>
          <w:sz w:val="25"/>
          <w:szCs w:val="25"/>
          <w:u w:val="single"/>
        </w:rPr>
        <w:t>A tag-of-war is</w:t>
      </w:r>
      <w:r>
        <w:rPr>
          <w:rFonts w:ascii="Tahoma" w:hAnsi="Tahoma" w:cs="Tahoma"/>
          <w:sz w:val="25"/>
          <w:szCs w:val="25"/>
        </w:rPr>
        <w:t xml:space="preserve"> an interesting game.</w:t>
      </w:r>
    </w:p>
    <w:p w:rsidR="00924EB9" w:rsidRDefault="00F26544">
      <w:pPr>
        <w:pStyle w:val="ListParagraph"/>
        <w:numPr>
          <w:ilvl w:val="0"/>
          <w:numId w:val="90"/>
        </w:numPr>
        <w:spacing w:after="0" w:line="360" w:lineRule="auto"/>
        <w:rPr>
          <w:rFonts w:ascii="Tahoma" w:hAnsi="Tahoma" w:cs="Tahoma"/>
          <w:sz w:val="25"/>
          <w:szCs w:val="25"/>
        </w:rPr>
      </w:pPr>
      <w:r>
        <w:rPr>
          <w:rFonts w:ascii="Tahoma" w:hAnsi="Tahoma" w:cs="Tahoma"/>
          <w:sz w:val="25"/>
          <w:szCs w:val="25"/>
          <w:u w:val="single"/>
        </w:rPr>
        <w:t>This passer-by</w:t>
      </w:r>
      <w:r>
        <w:rPr>
          <w:rFonts w:ascii="Tahoma" w:hAnsi="Tahoma" w:cs="Tahoma"/>
          <w:sz w:val="25"/>
          <w:szCs w:val="25"/>
        </w:rPr>
        <w:t xml:space="preserve"> has escaped from prison.</w:t>
      </w:r>
    </w:p>
    <w:p w:rsidR="00924EB9" w:rsidRDefault="00F26544">
      <w:pPr>
        <w:pStyle w:val="ListParagraph"/>
        <w:numPr>
          <w:ilvl w:val="0"/>
          <w:numId w:val="90"/>
        </w:numPr>
        <w:spacing w:after="0" w:line="360" w:lineRule="auto"/>
        <w:rPr>
          <w:rFonts w:ascii="Tahoma" w:hAnsi="Tahoma" w:cs="Tahoma"/>
          <w:sz w:val="25"/>
          <w:szCs w:val="25"/>
        </w:rPr>
      </w:pPr>
      <w:r>
        <w:rPr>
          <w:rFonts w:ascii="Tahoma" w:hAnsi="Tahoma" w:cs="Tahoma"/>
          <w:sz w:val="25"/>
          <w:szCs w:val="25"/>
        </w:rPr>
        <w:t xml:space="preserve">The classroom block was measured with </w:t>
      </w:r>
      <w:r>
        <w:rPr>
          <w:rFonts w:ascii="Tahoma" w:hAnsi="Tahoma" w:cs="Tahoma"/>
          <w:sz w:val="25"/>
          <w:szCs w:val="25"/>
          <w:u w:val="single"/>
        </w:rPr>
        <w:t>one tape measure</w:t>
      </w:r>
      <w:r>
        <w:rPr>
          <w:rFonts w:ascii="Tahoma" w:hAnsi="Tahoma" w:cs="Tahoma"/>
          <w:sz w:val="25"/>
          <w:szCs w:val="25"/>
        </w:rPr>
        <w:t>.</w:t>
      </w:r>
    </w:p>
    <w:p w:rsidR="00924EB9" w:rsidRDefault="00924EB9">
      <w:pPr>
        <w:spacing w:after="0" w:line="360" w:lineRule="auto"/>
        <w:rPr>
          <w:rFonts w:ascii="Tahoma" w:hAnsi="Tahoma" w:cs="Tahoma"/>
          <w:b/>
          <w:sz w:val="25"/>
          <w:szCs w:val="25"/>
        </w:rPr>
      </w:pPr>
    </w:p>
    <w:p w:rsidR="00924EB9" w:rsidRDefault="00F26544">
      <w:pPr>
        <w:spacing w:after="0" w:line="240" w:lineRule="auto"/>
        <w:rPr>
          <w:rFonts w:ascii="Tahoma" w:hAnsi="Tahoma" w:cs="Tahoma"/>
          <w:b/>
          <w:sz w:val="25"/>
          <w:szCs w:val="25"/>
        </w:rPr>
      </w:pPr>
      <w:r>
        <w:rPr>
          <w:rFonts w:ascii="Tahoma" w:hAnsi="Tahoma" w:cs="Tahoma"/>
          <w:b/>
          <w:sz w:val="25"/>
          <w:szCs w:val="25"/>
        </w:rPr>
        <w:t>Science</w:t>
      </w:r>
    </w:p>
    <w:p w:rsidR="00924EB9" w:rsidRDefault="00F26544">
      <w:pPr>
        <w:pStyle w:val="ListParagraph"/>
        <w:numPr>
          <w:ilvl w:val="0"/>
          <w:numId w:val="91"/>
        </w:numPr>
        <w:spacing w:after="0" w:line="360" w:lineRule="auto"/>
        <w:rPr>
          <w:rFonts w:ascii="Tahoma" w:hAnsi="Tahoma" w:cs="Tahoma"/>
          <w:sz w:val="25"/>
          <w:szCs w:val="25"/>
        </w:rPr>
      </w:pPr>
      <w:r>
        <w:rPr>
          <w:rFonts w:ascii="Tahoma" w:hAnsi="Tahoma" w:cs="Tahoma"/>
          <w:sz w:val="25"/>
          <w:szCs w:val="25"/>
        </w:rPr>
        <w:t>Define the term immunity.</w:t>
      </w:r>
    </w:p>
    <w:p w:rsidR="00924EB9" w:rsidRDefault="00F26544">
      <w:pPr>
        <w:pStyle w:val="ListParagraph"/>
        <w:numPr>
          <w:ilvl w:val="0"/>
          <w:numId w:val="91"/>
        </w:numPr>
        <w:spacing w:after="0" w:line="360" w:lineRule="auto"/>
        <w:rPr>
          <w:rFonts w:ascii="Tahoma" w:hAnsi="Tahoma" w:cs="Tahoma"/>
          <w:sz w:val="25"/>
          <w:szCs w:val="25"/>
        </w:rPr>
      </w:pPr>
      <w:r>
        <w:rPr>
          <w:rFonts w:ascii="Tahoma" w:hAnsi="Tahoma" w:cs="Tahoma"/>
          <w:sz w:val="25"/>
          <w:szCs w:val="25"/>
        </w:rPr>
        <w:t>Identify the type of immunity one obtains:</w:t>
      </w:r>
    </w:p>
    <w:p w:rsidR="00924EB9" w:rsidRDefault="00F26544">
      <w:pPr>
        <w:pStyle w:val="ListParagraph"/>
        <w:numPr>
          <w:ilvl w:val="0"/>
          <w:numId w:val="92"/>
        </w:numPr>
        <w:spacing w:after="0" w:line="360" w:lineRule="auto"/>
        <w:rPr>
          <w:rFonts w:ascii="Tahoma" w:hAnsi="Tahoma" w:cs="Tahoma"/>
          <w:sz w:val="25"/>
          <w:szCs w:val="25"/>
        </w:rPr>
      </w:pPr>
      <w:r>
        <w:rPr>
          <w:rFonts w:ascii="Tahoma" w:hAnsi="Tahoma" w:cs="Tahoma"/>
          <w:sz w:val="25"/>
          <w:szCs w:val="25"/>
        </w:rPr>
        <w:t>after recovering from an illness?</w:t>
      </w:r>
    </w:p>
    <w:p w:rsidR="00924EB9" w:rsidRDefault="00F26544">
      <w:pPr>
        <w:pStyle w:val="ListParagraph"/>
        <w:numPr>
          <w:ilvl w:val="0"/>
          <w:numId w:val="92"/>
        </w:numPr>
        <w:spacing w:after="0" w:line="360" w:lineRule="auto"/>
        <w:rPr>
          <w:rFonts w:ascii="Tahoma" w:hAnsi="Tahoma" w:cs="Tahoma"/>
          <w:sz w:val="25"/>
          <w:szCs w:val="25"/>
        </w:rPr>
      </w:pPr>
      <w:r>
        <w:rPr>
          <w:rFonts w:ascii="Tahoma" w:hAnsi="Tahoma" w:cs="Tahoma"/>
          <w:sz w:val="25"/>
          <w:szCs w:val="25"/>
        </w:rPr>
        <w:t>through immunisation?</w:t>
      </w:r>
    </w:p>
    <w:p w:rsidR="00924EB9" w:rsidRDefault="00F26544">
      <w:pPr>
        <w:pStyle w:val="ListParagraph"/>
        <w:numPr>
          <w:ilvl w:val="0"/>
          <w:numId w:val="91"/>
        </w:numPr>
        <w:spacing w:after="0" w:line="360" w:lineRule="auto"/>
        <w:rPr>
          <w:rFonts w:ascii="Tahoma" w:hAnsi="Tahoma" w:cs="Tahoma"/>
          <w:sz w:val="25"/>
          <w:szCs w:val="25"/>
        </w:rPr>
      </w:pPr>
      <w:r>
        <w:rPr>
          <w:rFonts w:ascii="Tahoma" w:hAnsi="Tahoma" w:cs="Tahoma"/>
          <w:sz w:val="25"/>
          <w:szCs w:val="25"/>
        </w:rPr>
        <w:t>Write down two ways in which vaccines are administered.</w:t>
      </w:r>
    </w:p>
    <w:p w:rsidR="00924EB9" w:rsidRDefault="00F26544">
      <w:pPr>
        <w:pStyle w:val="ListParagraph"/>
        <w:numPr>
          <w:ilvl w:val="0"/>
          <w:numId w:val="91"/>
        </w:numPr>
        <w:spacing w:after="0" w:line="360" w:lineRule="auto"/>
        <w:rPr>
          <w:rFonts w:ascii="Tahoma" w:hAnsi="Tahoma" w:cs="Tahoma"/>
          <w:sz w:val="25"/>
          <w:szCs w:val="25"/>
        </w:rPr>
      </w:pPr>
      <w:r>
        <w:rPr>
          <w:rFonts w:ascii="Tahoma" w:hAnsi="Tahoma" w:cs="Tahoma"/>
          <w:sz w:val="25"/>
          <w:szCs w:val="25"/>
        </w:rPr>
        <w:t>What are vaccines?</w:t>
      </w:r>
    </w:p>
    <w:p w:rsidR="00924EB9" w:rsidRDefault="00F26544">
      <w:pPr>
        <w:pStyle w:val="ListParagraph"/>
        <w:numPr>
          <w:ilvl w:val="0"/>
          <w:numId w:val="91"/>
        </w:numPr>
        <w:spacing w:after="0" w:line="360" w:lineRule="auto"/>
        <w:rPr>
          <w:rFonts w:ascii="Tahoma" w:hAnsi="Tahoma" w:cs="Tahoma"/>
          <w:sz w:val="25"/>
          <w:szCs w:val="25"/>
        </w:rPr>
      </w:pPr>
      <w:r>
        <w:rPr>
          <w:rFonts w:ascii="Tahoma" w:hAnsi="Tahoma" w:cs="Tahoma"/>
          <w:sz w:val="25"/>
          <w:szCs w:val="25"/>
          <w:u w:val="single"/>
        </w:rPr>
        <w:t>Complete the table below correctly</w:t>
      </w:r>
      <w:r>
        <w:rPr>
          <w:rFonts w:ascii="Tahoma" w:hAnsi="Tahoma" w:cs="Tahoma"/>
          <w:sz w:val="25"/>
          <w:szCs w:val="25"/>
        </w:rPr>
        <w:t>.</w:t>
      </w:r>
    </w:p>
    <w:tbl>
      <w:tblPr>
        <w:tblStyle w:val="TableGrid"/>
        <w:tblW w:w="0" w:type="auto"/>
        <w:tblInd w:w="720" w:type="dxa"/>
        <w:tblLook w:val="04A0" w:firstRow="1" w:lastRow="0" w:firstColumn="1" w:lastColumn="0" w:noHBand="0" w:noVBand="1"/>
      </w:tblPr>
      <w:tblGrid>
        <w:gridCol w:w="2448"/>
        <w:gridCol w:w="2160"/>
        <w:gridCol w:w="3870"/>
      </w:tblGrid>
      <w:tr w:rsidR="00924EB9">
        <w:tc>
          <w:tcPr>
            <w:tcW w:w="2448" w:type="dxa"/>
          </w:tcPr>
          <w:p w:rsidR="00924EB9" w:rsidRDefault="00F26544">
            <w:pPr>
              <w:pStyle w:val="ListParagraph"/>
              <w:spacing w:after="0" w:line="360" w:lineRule="auto"/>
              <w:ind w:left="0"/>
              <w:rPr>
                <w:rFonts w:ascii="Tahoma" w:hAnsi="Tahoma" w:cs="Tahoma"/>
                <w:b/>
                <w:sz w:val="25"/>
                <w:szCs w:val="25"/>
              </w:rPr>
            </w:pPr>
            <w:r>
              <w:rPr>
                <w:rFonts w:ascii="Tahoma" w:hAnsi="Tahoma" w:cs="Tahoma"/>
                <w:b/>
                <w:sz w:val="25"/>
                <w:szCs w:val="25"/>
              </w:rPr>
              <w:t>Disease</w:t>
            </w:r>
          </w:p>
        </w:tc>
        <w:tc>
          <w:tcPr>
            <w:tcW w:w="2160" w:type="dxa"/>
          </w:tcPr>
          <w:p w:rsidR="00924EB9" w:rsidRDefault="00F26544">
            <w:pPr>
              <w:pStyle w:val="ListParagraph"/>
              <w:spacing w:after="0" w:line="360" w:lineRule="auto"/>
              <w:ind w:left="0"/>
              <w:rPr>
                <w:rFonts w:ascii="Tahoma" w:hAnsi="Tahoma" w:cs="Tahoma"/>
                <w:b/>
                <w:sz w:val="25"/>
                <w:szCs w:val="25"/>
              </w:rPr>
            </w:pPr>
            <w:r>
              <w:rPr>
                <w:rFonts w:ascii="Tahoma" w:hAnsi="Tahoma" w:cs="Tahoma"/>
                <w:b/>
                <w:sz w:val="25"/>
                <w:szCs w:val="25"/>
              </w:rPr>
              <w:t>Vaccine</w:t>
            </w:r>
          </w:p>
        </w:tc>
        <w:tc>
          <w:tcPr>
            <w:tcW w:w="3870" w:type="dxa"/>
          </w:tcPr>
          <w:p w:rsidR="00924EB9" w:rsidRDefault="00F26544">
            <w:pPr>
              <w:pStyle w:val="ListParagraph"/>
              <w:spacing w:after="0" w:line="360" w:lineRule="auto"/>
              <w:ind w:left="0"/>
              <w:rPr>
                <w:rFonts w:ascii="Tahoma" w:hAnsi="Tahoma" w:cs="Tahoma"/>
                <w:b/>
                <w:sz w:val="25"/>
                <w:szCs w:val="25"/>
              </w:rPr>
            </w:pPr>
            <w:r>
              <w:rPr>
                <w:rFonts w:ascii="Tahoma" w:hAnsi="Tahoma" w:cs="Tahoma"/>
                <w:b/>
                <w:sz w:val="25"/>
                <w:szCs w:val="25"/>
              </w:rPr>
              <w:t>How it is administered</w:t>
            </w:r>
          </w:p>
        </w:tc>
      </w:tr>
      <w:tr w:rsidR="00924EB9">
        <w:tc>
          <w:tcPr>
            <w:tcW w:w="2448" w:type="dxa"/>
          </w:tcPr>
          <w:p w:rsidR="00924EB9" w:rsidRDefault="00F26544">
            <w:pPr>
              <w:pStyle w:val="ListParagraph"/>
              <w:spacing w:after="0" w:line="360" w:lineRule="auto"/>
              <w:ind w:left="0"/>
              <w:rPr>
                <w:rFonts w:ascii="Tahoma" w:hAnsi="Tahoma" w:cs="Tahoma"/>
                <w:sz w:val="25"/>
                <w:szCs w:val="25"/>
              </w:rPr>
            </w:pPr>
            <w:r>
              <w:rPr>
                <w:rFonts w:ascii="Tahoma" w:hAnsi="Tahoma" w:cs="Tahoma"/>
                <w:sz w:val="25"/>
                <w:szCs w:val="25"/>
              </w:rPr>
              <w:t>____________</w:t>
            </w:r>
          </w:p>
        </w:tc>
        <w:tc>
          <w:tcPr>
            <w:tcW w:w="2160" w:type="dxa"/>
          </w:tcPr>
          <w:p w:rsidR="00924EB9" w:rsidRDefault="00F26544">
            <w:pPr>
              <w:pStyle w:val="ListParagraph"/>
              <w:spacing w:after="0" w:line="360" w:lineRule="auto"/>
              <w:ind w:left="0"/>
              <w:rPr>
                <w:rFonts w:ascii="Tahoma" w:hAnsi="Tahoma" w:cs="Tahoma"/>
                <w:sz w:val="25"/>
                <w:szCs w:val="25"/>
              </w:rPr>
            </w:pPr>
            <w:r>
              <w:rPr>
                <w:rFonts w:ascii="Tahoma" w:hAnsi="Tahoma" w:cs="Tahoma"/>
                <w:sz w:val="25"/>
                <w:szCs w:val="25"/>
              </w:rPr>
              <w:t>BCG</w:t>
            </w:r>
          </w:p>
        </w:tc>
        <w:tc>
          <w:tcPr>
            <w:tcW w:w="3870" w:type="dxa"/>
          </w:tcPr>
          <w:p w:rsidR="00924EB9" w:rsidRDefault="00F26544">
            <w:pPr>
              <w:pStyle w:val="ListParagraph"/>
              <w:spacing w:after="0" w:line="360" w:lineRule="auto"/>
              <w:ind w:left="0"/>
              <w:rPr>
                <w:rFonts w:ascii="Tahoma" w:hAnsi="Tahoma" w:cs="Tahoma"/>
                <w:sz w:val="25"/>
                <w:szCs w:val="25"/>
              </w:rPr>
            </w:pPr>
            <w:r>
              <w:rPr>
                <w:rFonts w:ascii="Tahoma" w:hAnsi="Tahoma" w:cs="Tahoma"/>
                <w:sz w:val="25"/>
                <w:szCs w:val="25"/>
              </w:rPr>
              <w:t>________________</w:t>
            </w:r>
          </w:p>
        </w:tc>
      </w:tr>
      <w:tr w:rsidR="00924EB9">
        <w:tc>
          <w:tcPr>
            <w:tcW w:w="2448" w:type="dxa"/>
          </w:tcPr>
          <w:p w:rsidR="00924EB9" w:rsidRDefault="00F26544">
            <w:pPr>
              <w:pStyle w:val="ListParagraph"/>
              <w:spacing w:after="0" w:line="360" w:lineRule="auto"/>
              <w:ind w:left="0"/>
              <w:rPr>
                <w:rFonts w:ascii="Tahoma" w:hAnsi="Tahoma" w:cs="Tahoma"/>
                <w:sz w:val="25"/>
                <w:szCs w:val="25"/>
              </w:rPr>
            </w:pPr>
            <w:r>
              <w:rPr>
                <w:rFonts w:ascii="Tahoma" w:hAnsi="Tahoma" w:cs="Tahoma"/>
                <w:sz w:val="25"/>
                <w:szCs w:val="25"/>
              </w:rPr>
              <w:t>Polio</w:t>
            </w:r>
          </w:p>
        </w:tc>
        <w:tc>
          <w:tcPr>
            <w:tcW w:w="2160" w:type="dxa"/>
          </w:tcPr>
          <w:p w:rsidR="00924EB9" w:rsidRDefault="00F26544">
            <w:pPr>
              <w:pStyle w:val="ListParagraph"/>
              <w:spacing w:after="0" w:line="360" w:lineRule="auto"/>
              <w:ind w:left="0"/>
              <w:rPr>
                <w:rFonts w:ascii="Tahoma" w:hAnsi="Tahoma" w:cs="Tahoma"/>
                <w:sz w:val="25"/>
                <w:szCs w:val="25"/>
              </w:rPr>
            </w:pPr>
            <w:r>
              <w:rPr>
                <w:rFonts w:ascii="Tahoma" w:hAnsi="Tahoma" w:cs="Tahoma"/>
                <w:sz w:val="25"/>
                <w:szCs w:val="25"/>
              </w:rPr>
              <w:t>___________</w:t>
            </w:r>
          </w:p>
        </w:tc>
        <w:tc>
          <w:tcPr>
            <w:tcW w:w="3870" w:type="dxa"/>
          </w:tcPr>
          <w:p w:rsidR="00924EB9" w:rsidRDefault="00F26544">
            <w:pPr>
              <w:pStyle w:val="ListParagraph"/>
              <w:spacing w:after="0" w:line="360" w:lineRule="auto"/>
              <w:ind w:left="0"/>
              <w:rPr>
                <w:rFonts w:ascii="Tahoma" w:hAnsi="Tahoma" w:cs="Tahoma"/>
                <w:sz w:val="25"/>
                <w:szCs w:val="25"/>
              </w:rPr>
            </w:pPr>
            <w:r>
              <w:rPr>
                <w:rFonts w:ascii="Tahoma" w:hAnsi="Tahoma" w:cs="Tahoma"/>
                <w:sz w:val="25"/>
                <w:szCs w:val="25"/>
              </w:rPr>
              <w:t>Drops in the mouth</w:t>
            </w:r>
          </w:p>
        </w:tc>
      </w:tr>
      <w:tr w:rsidR="00924EB9">
        <w:tc>
          <w:tcPr>
            <w:tcW w:w="2448" w:type="dxa"/>
          </w:tcPr>
          <w:p w:rsidR="00924EB9" w:rsidRDefault="00F26544">
            <w:pPr>
              <w:pStyle w:val="ListParagraph"/>
              <w:spacing w:after="0" w:line="360" w:lineRule="auto"/>
              <w:ind w:left="0"/>
              <w:rPr>
                <w:rFonts w:ascii="Tahoma" w:hAnsi="Tahoma" w:cs="Tahoma"/>
                <w:sz w:val="25"/>
                <w:szCs w:val="25"/>
              </w:rPr>
            </w:pPr>
            <w:r>
              <w:rPr>
                <w:rFonts w:ascii="Tahoma" w:hAnsi="Tahoma" w:cs="Tahoma"/>
                <w:sz w:val="25"/>
                <w:szCs w:val="25"/>
              </w:rPr>
              <w:t>Measles</w:t>
            </w:r>
          </w:p>
        </w:tc>
        <w:tc>
          <w:tcPr>
            <w:tcW w:w="2160" w:type="dxa"/>
          </w:tcPr>
          <w:p w:rsidR="00924EB9" w:rsidRDefault="00F26544">
            <w:pPr>
              <w:pStyle w:val="ListParagraph"/>
              <w:spacing w:after="0" w:line="360" w:lineRule="auto"/>
              <w:ind w:left="0"/>
              <w:rPr>
                <w:rFonts w:ascii="Tahoma" w:hAnsi="Tahoma" w:cs="Tahoma"/>
                <w:sz w:val="25"/>
                <w:szCs w:val="25"/>
              </w:rPr>
            </w:pPr>
            <w:r>
              <w:rPr>
                <w:rFonts w:ascii="Tahoma" w:hAnsi="Tahoma" w:cs="Tahoma"/>
                <w:sz w:val="25"/>
                <w:szCs w:val="25"/>
              </w:rPr>
              <w:t>____________</w:t>
            </w:r>
          </w:p>
        </w:tc>
        <w:tc>
          <w:tcPr>
            <w:tcW w:w="3870" w:type="dxa"/>
          </w:tcPr>
          <w:p w:rsidR="00924EB9" w:rsidRDefault="00F26544">
            <w:pPr>
              <w:pStyle w:val="ListParagraph"/>
              <w:spacing w:after="0" w:line="360" w:lineRule="auto"/>
              <w:ind w:left="0"/>
              <w:rPr>
                <w:rFonts w:ascii="Tahoma" w:hAnsi="Tahoma" w:cs="Tahoma"/>
                <w:sz w:val="25"/>
                <w:szCs w:val="25"/>
              </w:rPr>
            </w:pPr>
            <w:r>
              <w:rPr>
                <w:rFonts w:ascii="Tahoma" w:hAnsi="Tahoma" w:cs="Tahoma"/>
                <w:sz w:val="25"/>
                <w:szCs w:val="25"/>
              </w:rPr>
              <w:t>Injection on the left upper arm</w:t>
            </w:r>
          </w:p>
        </w:tc>
      </w:tr>
    </w:tbl>
    <w:p w:rsidR="00924EB9" w:rsidRDefault="00924EB9">
      <w:pPr>
        <w:pStyle w:val="ListParagraph"/>
        <w:spacing w:after="0" w:line="36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296BAA" w:rsidRDefault="00296BAA">
      <w:pPr>
        <w:spacing w:after="0" w:line="240" w:lineRule="auto"/>
        <w:jc w:val="center"/>
        <w:rPr>
          <w:rFonts w:ascii="Tahoma" w:hAnsi="Tahoma" w:cs="Tahoma"/>
          <w:sz w:val="32"/>
          <w:szCs w:val="32"/>
        </w:rPr>
      </w:pPr>
    </w:p>
    <w:p w:rsidR="00296BAA" w:rsidRDefault="00296BAA">
      <w:pPr>
        <w:spacing w:after="0" w:line="240" w:lineRule="auto"/>
        <w:jc w:val="center"/>
        <w:rPr>
          <w:rFonts w:ascii="Tahoma" w:hAnsi="Tahoma" w:cs="Tahoma"/>
          <w:sz w:val="32"/>
          <w:szCs w:val="32"/>
        </w:rPr>
      </w:pPr>
    </w:p>
    <w:p w:rsidR="00296BAA" w:rsidRDefault="00296BAA">
      <w:pPr>
        <w:spacing w:after="0" w:line="240" w:lineRule="auto"/>
        <w:jc w:val="center"/>
        <w:rPr>
          <w:rFonts w:ascii="Tahoma" w:hAnsi="Tahoma" w:cs="Tahoma"/>
          <w:sz w:val="32"/>
          <w:szCs w:val="32"/>
        </w:rPr>
      </w:pPr>
    </w:p>
    <w:p w:rsidR="00924EB9" w:rsidRDefault="00F26544">
      <w:pPr>
        <w:spacing w:after="0" w:line="240" w:lineRule="auto"/>
        <w:jc w:val="center"/>
        <w:rPr>
          <w:rFonts w:ascii="Tahoma" w:hAnsi="Tahoma" w:cs="Tahoma"/>
          <w:sz w:val="32"/>
          <w:szCs w:val="32"/>
        </w:rPr>
      </w:pPr>
      <w:r>
        <w:rPr>
          <w:rFonts w:ascii="Tahoma" w:hAnsi="Tahoma" w:cs="Tahoma"/>
          <w:sz w:val="32"/>
          <w:szCs w:val="32"/>
        </w:rPr>
        <w:t>WEEK SIX HOMEWORK FOR P.5 TERM I 20</w:t>
      </w:r>
      <w:r w:rsidR="00182421">
        <w:rPr>
          <w:rFonts w:ascii="Tahoma" w:hAnsi="Tahoma" w:cs="Tahoma"/>
          <w:sz w:val="32"/>
          <w:szCs w:val="32"/>
          <w:lang w:val="en-US"/>
        </w:rPr>
        <w:t>25</w:t>
      </w:r>
      <w:r>
        <w:rPr>
          <w:rFonts w:ascii="Tahoma" w:hAnsi="Tahoma" w:cs="Tahoma"/>
          <w:sz w:val="32"/>
          <w:szCs w:val="32"/>
        </w:rPr>
        <w:t xml:space="preserve"> NO. 12</w:t>
      </w:r>
    </w:p>
    <w:p w:rsidR="00924EB9" w:rsidRDefault="00F26544">
      <w:pPr>
        <w:spacing w:after="0" w:line="240" w:lineRule="auto"/>
        <w:rPr>
          <w:rFonts w:ascii="Tahoma" w:hAnsi="Tahoma" w:cs="Tahoma"/>
          <w:sz w:val="25"/>
          <w:szCs w:val="25"/>
        </w:rPr>
      </w:pPr>
      <w:r>
        <w:rPr>
          <w:rFonts w:ascii="Tahoma" w:hAnsi="Tahoma" w:cs="Tahoma"/>
          <w:sz w:val="25"/>
          <w:szCs w:val="25"/>
        </w:rPr>
        <w:t>Name: ………………………………………………………………….. stream: ……………………………</w:t>
      </w:r>
    </w:p>
    <w:p w:rsidR="00924EB9" w:rsidRDefault="00F26544">
      <w:pPr>
        <w:spacing w:after="0" w:line="240" w:lineRule="auto"/>
        <w:rPr>
          <w:rFonts w:ascii="Tahoma" w:hAnsi="Tahoma" w:cs="Tahoma"/>
          <w:b/>
          <w:sz w:val="25"/>
          <w:szCs w:val="25"/>
        </w:rPr>
      </w:pPr>
      <w:r>
        <w:rPr>
          <w:rFonts w:ascii="Tahoma" w:hAnsi="Tahoma" w:cs="Tahoma"/>
          <w:b/>
          <w:sz w:val="25"/>
          <w:szCs w:val="25"/>
        </w:rPr>
        <w:t>English</w:t>
      </w:r>
    </w:p>
    <w:p w:rsidR="00924EB9" w:rsidRDefault="00F26544">
      <w:pPr>
        <w:spacing w:after="0" w:line="240" w:lineRule="auto"/>
        <w:rPr>
          <w:rFonts w:ascii="Tahoma" w:hAnsi="Tahoma" w:cs="Tahoma"/>
          <w:sz w:val="25"/>
          <w:szCs w:val="25"/>
        </w:rPr>
      </w:pPr>
      <w:r>
        <w:rPr>
          <w:rFonts w:ascii="Tahoma" w:hAnsi="Tahoma" w:cs="Tahoma"/>
          <w:sz w:val="25"/>
          <w:szCs w:val="25"/>
        </w:rPr>
        <w:t>Read the dialogue and answer in full sentences the questions that follow.</w:t>
      </w:r>
    </w:p>
    <w:p w:rsidR="00924EB9" w:rsidRDefault="00F26544">
      <w:pPr>
        <w:spacing w:after="0" w:line="240" w:lineRule="auto"/>
        <w:ind w:left="720" w:firstLine="720"/>
        <w:rPr>
          <w:rFonts w:ascii="Tahoma" w:hAnsi="Tahoma" w:cs="Tahoma"/>
          <w:b/>
          <w:sz w:val="25"/>
          <w:szCs w:val="25"/>
        </w:rPr>
      </w:pPr>
      <w:r>
        <w:rPr>
          <w:rFonts w:ascii="Tahoma" w:hAnsi="Tahoma" w:cs="Tahoma"/>
          <w:b/>
          <w:sz w:val="25"/>
          <w:szCs w:val="25"/>
        </w:rPr>
        <w:t>Kapere and his bicycle</w:t>
      </w:r>
    </w:p>
    <w:p w:rsidR="00924EB9" w:rsidRDefault="00F26544">
      <w:pPr>
        <w:spacing w:after="0" w:line="240" w:lineRule="auto"/>
        <w:rPr>
          <w:rFonts w:ascii="Tahoma" w:hAnsi="Tahoma" w:cs="Tahoma"/>
          <w:sz w:val="25"/>
          <w:szCs w:val="25"/>
        </w:rPr>
      </w:pPr>
      <w:r>
        <w:rPr>
          <w:rFonts w:ascii="Tahoma" w:hAnsi="Tahoma" w:cs="Tahoma"/>
          <w:sz w:val="25"/>
          <w:szCs w:val="25"/>
        </w:rPr>
        <w:t>Juma:</w:t>
      </w:r>
      <w:r>
        <w:rPr>
          <w:rFonts w:ascii="Tahoma" w:hAnsi="Tahoma" w:cs="Tahoma"/>
          <w:sz w:val="25"/>
          <w:szCs w:val="25"/>
        </w:rPr>
        <w:tab/>
        <w:t>Hello Kapere, how come you are pushing your bicycle?</w:t>
      </w:r>
    </w:p>
    <w:p w:rsidR="00924EB9" w:rsidRDefault="00F26544">
      <w:pPr>
        <w:spacing w:after="0" w:line="240" w:lineRule="auto"/>
        <w:rPr>
          <w:rFonts w:ascii="Tahoma" w:hAnsi="Tahoma" w:cs="Tahoma"/>
          <w:sz w:val="25"/>
          <w:szCs w:val="25"/>
        </w:rPr>
      </w:pPr>
      <w:r>
        <w:rPr>
          <w:rFonts w:ascii="Tahoma" w:hAnsi="Tahoma" w:cs="Tahoma"/>
          <w:sz w:val="25"/>
          <w:szCs w:val="25"/>
        </w:rPr>
        <w:t>Kapere: It has a flat tyre.</w:t>
      </w:r>
    </w:p>
    <w:p w:rsidR="00924EB9" w:rsidRDefault="00F26544">
      <w:pPr>
        <w:spacing w:after="0" w:line="240" w:lineRule="auto"/>
        <w:rPr>
          <w:rFonts w:ascii="Tahoma" w:hAnsi="Tahoma" w:cs="Tahoma"/>
          <w:sz w:val="25"/>
          <w:szCs w:val="25"/>
        </w:rPr>
      </w:pPr>
      <w:r>
        <w:rPr>
          <w:rFonts w:ascii="Tahoma" w:hAnsi="Tahoma" w:cs="Tahoma"/>
          <w:sz w:val="25"/>
          <w:szCs w:val="25"/>
        </w:rPr>
        <w:t>Juma:</w:t>
      </w:r>
      <w:r>
        <w:rPr>
          <w:rFonts w:ascii="Tahoma" w:hAnsi="Tahoma" w:cs="Tahoma"/>
          <w:sz w:val="25"/>
          <w:szCs w:val="25"/>
        </w:rPr>
        <w:tab/>
        <w:t>Flat tyre! What happened?</w:t>
      </w:r>
    </w:p>
    <w:p w:rsidR="00924EB9" w:rsidRDefault="00F26544">
      <w:pPr>
        <w:spacing w:after="0" w:line="240" w:lineRule="auto"/>
        <w:rPr>
          <w:rFonts w:ascii="Tahoma" w:hAnsi="Tahoma" w:cs="Tahoma"/>
          <w:sz w:val="25"/>
          <w:szCs w:val="25"/>
        </w:rPr>
      </w:pPr>
      <w:r>
        <w:rPr>
          <w:rFonts w:ascii="Tahoma" w:hAnsi="Tahoma" w:cs="Tahoma"/>
          <w:sz w:val="25"/>
          <w:szCs w:val="25"/>
        </w:rPr>
        <w:t>Kapere: I rode over a very sharp stone and it cut the tube.</w:t>
      </w:r>
    </w:p>
    <w:p w:rsidR="00924EB9" w:rsidRDefault="00F26544">
      <w:pPr>
        <w:spacing w:after="0" w:line="240" w:lineRule="auto"/>
        <w:rPr>
          <w:rFonts w:ascii="Tahoma" w:hAnsi="Tahoma" w:cs="Tahoma"/>
          <w:sz w:val="25"/>
          <w:szCs w:val="25"/>
        </w:rPr>
      </w:pPr>
      <w:r>
        <w:rPr>
          <w:rFonts w:ascii="Tahoma" w:hAnsi="Tahoma" w:cs="Tahoma"/>
          <w:sz w:val="25"/>
          <w:szCs w:val="25"/>
        </w:rPr>
        <w:t>Juma: Sorry! Didn’t you see it?</w:t>
      </w:r>
    </w:p>
    <w:p w:rsidR="00924EB9" w:rsidRDefault="00F26544">
      <w:pPr>
        <w:spacing w:after="0" w:line="240" w:lineRule="auto"/>
        <w:rPr>
          <w:rFonts w:ascii="Tahoma" w:hAnsi="Tahoma" w:cs="Tahoma"/>
          <w:sz w:val="25"/>
          <w:szCs w:val="25"/>
        </w:rPr>
      </w:pPr>
      <w:r>
        <w:rPr>
          <w:rFonts w:ascii="Tahoma" w:hAnsi="Tahoma" w:cs="Tahoma"/>
          <w:sz w:val="25"/>
          <w:szCs w:val="25"/>
        </w:rPr>
        <w:t>Kapere: It was at night and it was very dark.</w:t>
      </w:r>
    </w:p>
    <w:p w:rsidR="00924EB9" w:rsidRDefault="00F26544">
      <w:pPr>
        <w:spacing w:after="0" w:line="240" w:lineRule="auto"/>
        <w:rPr>
          <w:rFonts w:ascii="Tahoma" w:hAnsi="Tahoma" w:cs="Tahoma"/>
          <w:sz w:val="25"/>
          <w:szCs w:val="25"/>
        </w:rPr>
      </w:pPr>
      <w:r>
        <w:rPr>
          <w:rFonts w:ascii="Tahoma" w:hAnsi="Tahoma" w:cs="Tahoma"/>
          <w:sz w:val="25"/>
          <w:szCs w:val="25"/>
        </w:rPr>
        <w:t>Juma:</w:t>
      </w:r>
      <w:r>
        <w:rPr>
          <w:rFonts w:ascii="Tahoma" w:hAnsi="Tahoma" w:cs="Tahoma"/>
          <w:sz w:val="25"/>
          <w:szCs w:val="25"/>
        </w:rPr>
        <w:tab/>
        <w:t>Why didn’t you switch on the headlamp?</w:t>
      </w:r>
    </w:p>
    <w:p w:rsidR="00924EB9" w:rsidRDefault="00F26544">
      <w:pPr>
        <w:spacing w:after="0" w:line="240" w:lineRule="auto"/>
        <w:rPr>
          <w:rFonts w:ascii="Tahoma" w:hAnsi="Tahoma" w:cs="Tahoma"/>
          <w:sz w:val="25"/>
          <w:szCs w:val="25"/>
        </w:rPr>
      </w:pPr>
      <w:r>
        <w:rPr>
          <w:rFonts w:ascii="Tahoma" w:hAnsi="Tahoma" w:cs="Tahoma"/>
          <w:sz w:val="25"/>
          <w:szCs w:val="25"/>
        </w:rPr>
        <w:t>Kapere: The bulb had a problem.</w:t>
      </w:r>
    </w:p>
    <w:p w:rsidR="00924EB9" w:rsidRDefault="00F26544">
      <w:pPr>
        <w:spacing w:after="0" w:line="240" w:lineRule="auto"/>
        <w:rPr>
          <w:rFonts w:ascii="Tahoma" w:hAnsi="Tahoma" w:cs="Tahoma"/>
          <w:sz w:val="25"/>
          <w:szCs w:val="25"/>
        </w:rPr>
      </w:pPr>
      <w:r>
        <w:rPr>
          <w:rFonts w:ascii="Tahoma" w:hAnsi="Tahoma" w:cs="Tahoma"/>
          <w:sz w:val="25"/>
          <w:szCs w:val="25"/>
        </w:rPr>
        <w:t>Juma:</w:t>
      </w:r>
      <w:r>
        <w:rPr>
          <w:rFonts w:ascii="Tahoma" w:hAnsi="Tahoma" w:cs="Tahoma"/>
          <w:sz w:val="25"/>
          <w:szCs w:val="25"/>
        </w:rPr>
        <w:tab/>
        <w:t>Better replace the bulb. And who will repair the flat tyre?</w:t>
      </w:r>
    </w:p>
    <w:p w:rsidR="00924EB9" w:rsidRDefault="00F26544">
      <w:pPr>
        <w:spacing w:after="0" w:line="240" w:lineRule="auto"/>
        <w:rPr>
          <w:rFonts w:ascii="Tahoma" w:hAnsi="Tahoma" w:cs="Tahoma"/>
          <w:sz w:val="25"/>
          <w:szCs w:val="25"/>
        </w:rPr>
      </w:pPr>
      <w:r>
        <w:rPr>
          <w:rFonts w:ascii="Tahoma" w:hAnsi="Tahoma" w:cs="Tahoma"/>
          <w:sz w:val="25"/>
          <w:szCs w:val="25"/>
        </w:rPr>
        <w:t>Kapere: Kintu will repair the flat tyre.</w:t>
      </w:r>
    </w:p>
    <w:p w:rsidR="00924EB9" w:rsidRDefault="00F26544">
      <w:pPr>
        <w:spacing w:after="0" w:line="240" w:lineRule="auto"/>
        <w:rPr>
          <w:rFonts w:ascii="Tahoma" w:hAnsi="Tahoma" w:cs="Tahoma"/>
          <w:sz w:val="25"/>
          <w:szCs w:val="25"/>
        </w:rPr>
      </w:pPr>
      <w:r>
        <w:rPr>
          <w:rFonts w:ascii="Tahoma" w:hAnsi="Tahoma" w:cs="Tahoma"/>
          <w:sz w:val="25"/>
          <w:szCs w:val="25"/>
        </w:rPr>
        <w:t>Juma:</w:t>
      </w:r>
      <w:r>
        <w:rPr>
          <w:rFonts w:ascii="Tahoma" w:hAnsi="Tahoma" w:cs="Tahoma"/>
          <w:sz w:val="25"/>
          <w:szCs w:val="25"/>
        </w:rPr>
        <w:tab/>
        <w:t>Kintu the mechanic? Alright. Aren’t the spokes broken?</w:t>
      </w:r>
    </w:p>
    <w:p w:rsidR="00924EB9" w:rsidRDefault="00F26544">
      <w:pPr>
        <w:spacing w:after="0" w:line="240" w:lineRule="auto"/>
        <w:rPr>
          <w:rFonts w:ascii="Tahoma" w:hAnsi="Tahoma" w:cs="Tahoma"/>
          <w:sz w:val="25"/>
          <w:szCs w:val="25"/>
        </w:rPr>
      </w:pPr>
      <w:r>
        <w:rPr>
          <w:rFonts w:ascii="Tahoma" w:hAnsi="Tahoma" w:cs="Tahoma"/>
          <w:sz w:val="25"/>
          <w:szCs w:val="25"/>
        </w:rPr>
        <w:t>Kapere: Some are broken.</w:t>
      </w:r>
    </w:p>
    <w:p w:rsidR="00924EB9" w:rsidRDefault="00F26544">
      <w:pPr>
        <w:spacing w:after="0" w:line="240" w:lineRule="auto"/>
        <w:rPr>
          <w:rFonts w:ascii="Tahoma" w:hAnsi="Tahoma" w:cs="Tahoma"/>
          <w:sz w:val="25"/>
          <w:szCs w:val="25"/>
        </w:rPr>
      </w:pPr>
      <w:r>
        <w:rPr>
          <w:rFonts w:ascii="Tahoma" w:hAnsi="Tahoma" w:cs="Tahoma"/>
          <w:sz w:val="25"/>
          <w:szCs w:val="25"/>
        </w:rPr>
        <w:t>Juma:</w:t>
      </w:r>
      <w:r>
        <w:rPr>
          <w:rFonts w:ascii="Tahoma" w:hAnsi="Tahoma" w:cs="Tahoma"/>
          <w:sz w:val="25"/>
          <w:szCs w:val="25"/>
        </w:rPr>
        <w:tab/>
        <w:t>So they must be replaced, mustn’t they?</w:t>
      </w:r>
    </w:p>
    <w:p w:rsidR="00924EB9" w:rsidRDefault="00F26544">
      <w:pPr>
        <w:spacing w:after="0" w:line="240" w:lineRule="auto"/>
        <w:rPr>
          <w:rFonts w:ascii="Tahoma" w:hAnsi="Tahoma" w:cs="Tahoma"/>
          <w:sz w:val="25"/>
          <w:szCs w:val="25"/>
        </w:rPr>
      </w:pPr>
      <w:r>
        <w:rPr>
          <w:rFonts w:ascii="Tahoma" w:hAnsi="Tahoma" w:cs="Tahoma"/>
          <w:sz w:val="25"/>
          <w:szCs w:val="25"/>
        </w:rPr>
        <w:t>Kapere: Yes, they should be replaced.</w:t>
      </w:r>
    </w:p>
    <w:p w:rsidR="00924EB9" w:rsidRDefault="00F26544">
      <w:pPr>
        <w:spacing w:after="0" w:line="240" w:lineRule="auto"/>
        <w:rPr>
          <w:rFonts w:ascii="Tahoma" w:hAnsi="Tahoma" w:cs="Tahoma"/>
          <w:b/>
          <w:sz w:val="25"/>
          <w:szCs w:val="25"/>
        </w:rPr>
      </w:pPr>
      <w:r>
        <w:rPr>
          <w:rFonts w:ascii="Tahoma" w:hAnsi="Tahoma" w:cs="Tahoma"/>
          <w:b/>
          <w:sz w:val="25"/>
          <w:szCs w:val="25"/>
        </w:rPr>
        <w:t>Questions:</w:t>
      </w:r>
    </w:p>
    <w:p w:rsidR="00924EB9" w:rsidRDefault="00F26544">
      <w:pPr>
        <w:pStyle w:val="ListParagraph"/>
        <w:numPr>
          <w:ilvl w:val="0"/>
          <w:numId w:val="93"/>
        </w:numPr>
        <w:spacing w:after="0" w:line="240" w:lineRule="auto"/>
        <w:rPr>
          <w:rFonts w:ascii="Tahoma" w:hAnsi="Tahoma" w:cs="Tahoma"/>
          <w:sz w:val="25"/>
          <w:szCs w:val="25"/>
        </w:rPr>
      </w:pPr>
      <w:r>
        <w:rPr>
          <w:rFonts w:ascii="Tahoma" w:hAnsi="Tahoma" w:cs="Tahoma"/>
          <w:sz w:val="25"/>
          <w:szCs w:val="25"/>
        </w:rPr>
        <w:t>Who are the people taking part in the conversation?</w:t>
      </w:r>
    </w:p>
    <w:p w:rsidR="00924EB9" w:rsidRDefault="00F26544">
      <w:pPr>
        <w:pStyle w:val="ListParagraph"/>
        <w:numPr>
          <w:ilvl w:val="0"/>
          <w:numId w:val="93"/>
        </w:numPr>
        <w:spacing w:line="240" w:lineRule="auto"/>
        <w:rPr>
          <w:rFonts w:ascii="Tahoma" w:hAnsi="Tahoma" w:cs="Tahoma"/>
          <w:sz w:val="25"/>
          <w:szCs w:val="25"/>
        </w:rPr>
      </w:pPr>
      <w:r>
        <w:rPr>
          <w:rFonts w:ascii="Tahoma" w:hAnsi="Tahoma" w:cs="Tahoma"/>
          <w:sz w:val="25"/>
          <w:szCs w:val="25"/>
        </w:rPr>
        <w:t>How many people are in the conversation?</w:t>
      </w:r>
    </w:p>
    <w:p w:rsidR="00924EB9" w:rsidRDefault="00F26544">
      <w:pPr>
        <w:pStyle w:val="ListParagraph"/>
        <w:numPr>
          <w:ilvl w:val="0"/>
          <w:numId w:val="93"/>
        </w:numPr>
        <w:spacing w:line="240" w:lineRule="auto"/>
        <w:rPr>
          <w:rFonts w:ascii="Tahoma" w:hAnsi="Tahoma" w:cs="Tahoma"/>
          <w:sz w:val="25"/>
          <w:szCs w:val="25"/>
        </w:rPr>
      </w:pPr>
      <w:r>
        <w:rPr>
          <w:rFonts w:ascii="Tahoma" w:hAnsi="Tahoma" w:cs="Tahoma"/>
          <w:sz w:val="25"/>
          <w:szCs w:val="25"/>
        </w:rPr>
        <w:t>Who talked first?</w:t>
      </w:r>
    </w:p>
    <w:p w:rsidR="00924EB9" w:rsidRDefault="00F26544">
      <w:pPr>
        <w:pStyle w:val="ListParagraph"/>
        <w:numPr>
          <w:ilvl w:val="0"/>
          <w:numId w:val="93"/>
        </w:numPr>
        <w:spacing w:line="240" w:lineRule="auto"/>
        <w:rPr>
          <w:rFonts w:ascii="Tahoma" w:hAnsi="Tahoma" w:cs="Tahoma"/>
          <w:sz w:val="25"/>
          <w:szCs w:val="25"/>
        </w:rPr>
      </w:pPr>
      <w:r>
        <w:rPr>
          <w:rFonts w:ascii="Tahoma" w:hAnsi="Tahoma" w:cs="Tahoma"/>
          <w:sz w:val="25"/>
          <w:szCs w:val="25"/>
        </w:rPr>
        <w:t>What is the title of the dialogue?</w:t>
      </w:r>
    </w:p>
    <w:p w:rsidR="00924EB9" w:rsidRDefault="00F26544">
      <w:pPr>
        <w:pStyle w:val="ListParagraph"/>
        <w:numPr>
          <w:ilvl w:val="0"/>
          <w:numId w:val="93"/>
        </w:numPr>
        <w:spacing w:line="240" w:lineRule="auto"/>
        <w:rPr>
          <w:rFonts w:ascii="Tahoma" w:hAnsi="Tahoma" w:cs="Tahoma"/>
          <w:sz w:val="25"/>
          <w:szCs w:val="25"/>
        </w:rPr>
      </w:pPr>
      <w:r>
        <w:rPr>
          <w:rFonts w:ascii="Tahoma" w:hAnsi="Tahoma" w:cs="Tahoma"/>
          <w:sz w:val="25"/>
          <w:szCs w:val="25"/>
        </w:rPr>
        <w:t>Whose bicycle got a flat tyre?</w:t>
      </w:r>
    </w:p>
    <w:p w:rsidR="00924EB9" w:rsidRDefault="00F26544">
      <w:pPr>
        <w:pStyle w:val="ListParagraph"/>
        <w:numPr>
          <w:ilvl w:val="0"/>
          <w:numId w:val="93"/>
        </w:numPr>
        <w:spacing w:line="240" w:lineRule="auto"/>
        <w:rPr>
          <w:rFonts w:ascii="Tahoma" w:hAnsi="Tahoma" w:cs="Tahoma"/>
          <w:sz w:val="25"/>
          <w:szCs w:val="25"/>
        </w:rPr>
      </w:pPr>
      <w:r>
        <w:rPr>
          <w:rFonts w:ascii="Tahoma" w:hAnsi="Tahoma" w:cs="Tahoma"/>
          <w:sz w:val="25"/>
          <w:szCs w:val="25"/>
        </w:rPr>
        <w:t>Why didn’t Kapere switch on the headlamp?</w:t>
      </w:r>
    </w:p>
    <w:p w:rsidR="00924EB9" w:rsidRDefault="00F26544">
      <w:pPr>
        <w:pStyle w:val="ListParagraph"/>
        <w:numPr>
          <w:ilvl w:val="0"/>
          <w:numId w:val="93"/>
        </w:numPr>
        <w:spacing w:line="240" w:lineRule="auto"/>
        <w:rPr>
          <w:rFonts w:ascii="Tahoma" w:hAnsi="Tahoma" w:cs="Tahoma"/>
          <w:sz w:val="25"/>
          <w:szCs w:val="25"/>
        </w:rPr>
      </w:pPr>
      <w:r>
        <w:rPr>
          <w:rFonts w:ascii="Tahoma" w:hAnsi="Tahoma" w:cs="Tahoma"/>
          <w:sz w:val="25"/>
          <w:szCs w:val="25"/>
        </w:rPr>
        <w:t>Which mechanic will repair the flat tyre?</w:t>
      </w:r>
    </w:p>
    <w:p w:rsidR="00924EB9" w:rsidRDefault="00F26544">
      <w:pPr>
        <w:pStyle w:val="ListParagraph"/>
        <w:numPr>
          <w:ilvl w:val="0"/>
          <w:numId w:val="93"/>
        </w:numPr>
        <w:spacing w:line="240" w:lineRule="auto"/>
        <w:rPr>
          <w:rFonts w:ascii="Tahoma" w:hAnsi="Tahoma" w:cs="Tahoma"/>
          <w:sz w:val="25"/>
          <w:szCs w:val="25"/>
        </w:rPr>
      </w:pPr>
      <w:r>
        <w:rPr>
          <w:rFonts w:ascii="Tahoma" w:hAnsi="Tahoma" w:cs="Tahoma"/>
          <w:sz w:val="25"/>
          <w:szCs w:val="25"/>
        </w:rPr>
        <w:t>At what time of the day was Kapere riding a bicycle?</w:t>
      </w:r>
    </w:p>
    <w:p w:rsidR="00924EB9" w:rsidRDefault="00F26544">
      <w:pPr>
        <w:spacing w:after="0" w:line="240" w:lineRule="auto"/>
        <w:rPr>
          <w:rFonts w:ascii="Tahoma" w:hAnsi="Tahoma" w:cs="Tahoma"/>
          <w:b/>
          <w:sz w:val="25"/>
          <w:szCs w:val="25"/>
        </w:rPr>
      </w:pPr>
      <w:r>
        <w:rPr>
          <w:rFonts w:ascii="Tahoma" w:hAnsi="Tahoma" w:cs="Tahoma"/>
          <w:b/>
          <w:sz w:val="25"/>
          <w:szCs w:val="25"/>
        </w:rPr>
        <w:t>Science</w:t>
      </w:r>
    </w:p>
    <w:p w:rsidR="00924EB9" w:rsidRDefault="00F26544">
      <w:pPr>
        <w:pStyle w:val="ListParagraph"/>
        <w:numPr>
          <w:ilvl w:val="0"/>
          <w:numId w:val="94"/>
        </w:numPr>
        <w:spacing w:line="240" w:lineRule="auto"/>
        <w:rPr>
          <w:rFonts w:ascii="Tahoma" w:hAnsi="Tahoma" w:cs="Tahoma"/>
          <w:sz w:val="25"/>
          <w:szCs w:val="25"/>
        </w:rPr>
      </w:pPr>
      <w:r>
        <w:rPr>
          <w:rFonts w:ascii="Tahoma" w:hAnsi="Tahoma" w:cs="Tahoma"/>
          <w:sz w:val="25"/>
          <w:szCs w:val="25"/>
        </w:rPr>
        <w:t>State any one role of UNEPI.</w:t>
      </w:r>
    </w:p>
    <w:p w:rsidR="00924EB9" w:rsidRDefault="00F26544">
      <w:pPr>
        <w:pStyle w:val="ListParagraph"/>
        <w:numPr>
          <w:ilvl w:val="0"/>
          <w:numId w:val="94"/>
        </w:numPr>
        <w:spacing w:line="240" w:lineRule="auto"/>
        <w:rPr>
          <w:rFonts w:ascii="Tahoma" w:hAnsi="Tahoma" w:cs="Tahoma"/>
          <w:sz w:val="25"/>
          <w:szCs w:val="25"/>
        </w:rPr>
      </w:pPr>
      <w:r>
        <w:rPr>
          <w:rFonts w:ascii="Tahoma" w:hAnsi="Tahoma" w:cs="Tahoma"/>
          <w:sz w:val="25"/>
          <w:szCs w:val="25"/>
        </w:rPr>
        <w:t>Give a reason why digestion starts from the mouth.</w:t>
      </w:r>
    </w:p>
    <w:p w:rsidR="00924EB9" w:rsidRDefault="00F26544">
      <w:pPr>
        <w:pStyle w:val="ListParagraph"/>
        <w:numPr>
          <w:ilvl w:val="0"/>
          <w:numId w:val="94"/>
        </w:numPr>
        <w:spacing w:line="240" w:lineRule="auto"/>
        <w:rPr>
          <w:rFonts w:ascii="Tahoma" w:hAnsi="Tahoma" w:cs="Tahoma"/>
          <w:sz w:val="25"/>
          <w:szCs w:val="25"/>
        </w:rPr>
      </w:pPr>
      <w:r>
        <w:rPr>
          <w:rFonts w:ascii="Tahoma" w:hAnsi="Tahoma" w:cs="Tahoma"/>
          <w:sz w:val="25"/>
          <w:szCs w:val="25"/>
        </w:rPr>
        <w:t>State the role of enzymes in the process of food digestion.</w:t>
      </w:r>
    </w:p>
    <w:p w:rsidR="00924EB9" w:rsidRPr="00005DFB" w:rsidRDefault="00F26544" w:rsidP="00005DFB">
      <w:pPr>
        <w:pStyle w:val="ListParagraph"/>
        <w:numPr>
          <w:ilvl w:val="0"/>
          <w:numId w:val="94"/>
        </w:numPr>
        <w:spacing w:line="240" w:lineRule="auto"/>
        <w:rPr>
          <w:rFonts w:ascii="Tahoma" w:hAnsi="Tahoma" w:cs="Tahoma"/>
          <w:sz w:val="25"/>
          <w:szCs w:val="25"/>
        </w:rPr>
      </w:pPr>
      <w:r>
        <w:rPr>
          <w:rFonts w:ascii="Tahoma" w:hAnsi="Tahoma" w:cs="Tahoma"/>
          <w:sz w:val="25"/>
          <w:szCs w:val="25"/>
        </w:rPr>
        <w:t>State the value of saliva during digestion.</w:t>
      </w:r>
    </w:p>
    <w:p w:rsidR="00924EB9" w:rsidRDefault="00F26544">
      <w:pPr>
        <w:pStyle w:val="ListParagraph"/>
        <w:numPr>
          <w:ilvl w:val="0"/>
          <w:numId w:val="94"/>
        </w:numPr>
        <w:spacing w:line="240" w:lineRule="auto"/>
        <w:rPr>
          <w:rFonts w:ascii="Tahoma" w:hAnsi="Tahoma" w:cs="Tahoma"/>
          <w:sz w:val="25"/>
          <w:szCs w:val="25"/>
        </w:rPr>
      </w:pPr>
      <w:r>
        <w:rPr>
          <w:rFonts w:ascii="Tahoma" w:hAnsi="Tahoma" w:cs="Tahoma"/>
          <w:sz w:val="25"/>
          <w:szCs w:val="25"/>
        </w:rPr>
        <w:t>How is the ileum adapted to its function of food absorption?</w:t>
      </w:r>
    </w:p>
    <w:p w:rsidR="00924EB9" w:rsidRDefault="00F26544">
      <w:pPr>
        <w:pStyle w:val="ListParagraph"/>
        <w:numPr>
          <w:ilvl w:val="0"/>
          <w:numId w:val="94"/>
        </w:numPr>
        <w:spacing w:line="240" w:lineRule="auto"/>
        <w:rPr>
          <w:rFonts w:ascii="Tahoma" w:hAnsi="Tahoma" w:cs="Tahoma"/>
          <w:sz w:val="25"/>
          <w:szCs w:val="25"/>
        </w:rPr>
      </w:pPr>
      <w:r>
        <w:rPr>
          <w:rFonts w:ascii="Tahoma" w:hAnsi="Tahoma" w:cs="Tahoma"/>
          <w:sz w:val="25"/>
          <w:szCs w:val="25"/>
        </w:rPr>
        <w:t>List down any two disorders of the digestive system.</w:t>
      </w:r>
    </w:p>
    <w:p w:rsidR="00924EB9" w:rsidRDefault="00F26544">
      <w:pPr>
        <w:pStyle w:val="ListParagraph"/>
        <w:numPr>
          <w:ilvl w:val="0"/>
          <w:numId w:val="94"/>
        </w:numPr>
        <w:spacing w:line="240" w:lineRule="auto"/>
        <w:rPr>
          <w:rFonts w:ascii="Tahoma" w:hAnsi="Tahoma" w:cs="Tahoma"/>
          <w:sz w:val="25"/>
          <w:szCs w:val="25"/>
        </w:rPr>
      </w:pPr>
      <w:r>
        <w:rPr>
          <w:rFonts w:ascii="Tahoma" w:hAnsi="Tahoma" w:cs="Tahoma"/>
          <w:sz w:val="25"/>
          <w:szCs w:val="25"/>
        </w:rPr>
        <w:t>Apart from having a balanced diet, how else can one keep the digestive system healthy?</w:t>
      </w:r>
    </w:p>
    <w:p w:rsidR="00296BAA" w:rsidRDefault="00296BAA">
      <w:pPr>
        <w:spacing w:after="0" w:line="240" w:lineRule="auto"/>
        <w:jc w:val="center"/>
        <w:rPr>
          <w:rFonts w:ascii="Tahoma" w:hAnsi="Tahoma" w:cs="Tahoma"/>
          <w:sz w:val="32"/>
          <w:szCs w:val="32"/>
        </w:rPr>
      </w:pPr>
    </w:p>
    <w:p w:rsidR="00005DFB" w:rsidRDefault="00005DFB">
      <w:pPr>
        <w:spacing w:after="0" w:line="240" w:lineRule="auto"/>
        <w:jc w:val="center"/>
        <w:rPr>
          <w:rFonts w:ascii="Tahoma" w:hAnsi="Tahoma" w:cs="Tahoma"/>
          <w:sz w:val="32"/>
          <w:szCs w:val="32"/>
        </w:rPr>
      </w:pPr>
    </w:p>
    <w:p w:rsidR="00005DFB" w:rsidRDefault="00005DFB">
      <w:pPr>
        <w:spacing w:after="0" w:line="240" w:lineRule="auto"/>
        <w:jc w:val="center"/>
        <w:rPr>
          <w:rFonts w:ascii="Tahoma" w:hAnsi="Tahoma" w:cs="Tahoma"/>
          <w:sz w:val="32"/>
          <w:szCs w:val="32"/>
        </w:rPr>
      </w:pPr>
    </w:p>
    <w:p w:rsidR="00005DFB" w:rsidRDefault="00005DFB">
      <w:pPr>
        <w:spacing w:after="0" w:line="240" w:lineRule="auto"/>
        <w:jc w:val="center"/>
        <w:rPr>
          <w:rFonts w:ascii="Tahoma" w:hAnsi="Tahoma" w:cs="Tahoma"/>
          <w:sz w:val="32"/>
          <w:szCs w:val="32"/>
        </w:rPr>
      </w:pPr>
    </w:p>
    <w:p w:rsidR="00005DFB" w:rsidRDefault="00005DFB">
      <w:pPr>
        <w:spacing w:after="0" w:line="240" w:lineRule="auto"/>
        <w:jc w:val="center"/>
        <w:rPr>
          <w:rFonts w:ascii="Tahoma" w:hAnsi="Tahoma" w:cs="Tahoma"/>
          <w:sz w:val="32"/>
          <w:szCs w:val="32"/>
        </w:rPr>
      </w:pPr>
    </w:p>
    <w:p w:rsidR="00005DFB" w:rsidRDefault="00005DFB">
      <w:pPr>
        <w:spacing w:after="0" w:line="240" w:lineRule="auto"/>
        <w:jc w:val="center"/>
        <w:rPr>
          <w:rFonts w:ascii="Tahoma" w:hAnsi="Tahoma" w:cs="Tahoma"/>
          <w:sz w:val="32"/>
          <w:szCs w:val="32"/>
        </w:rPr>
      </w:pPr>
    </w:p>
    <w:p w:rsidR="00005DFB" w:rsidRDefault="00005DFB">
      <w:pPr>
        <w:spacing w:after="0" w:line="240" w:lineRule="auto"/>
        <w:jc w:val="center"/>
        <w:rPr>
          <w:rFonts w:ascii="Tahoma" w:hAnsi="Tahoma" w:cs="Tahoma"/>
          <w:sz w:val="32"/>
          <w:szCs w:val="32"/>
        </w:rPr>
      </w:pPr>
    </w:p>
    <w:p w:rsidR="00005DFB" w:rsidRDefault="00005DFB">
      <w:pPr>
        <w:spacing w:after="0" w:line="240" w:lineRule="auto"/>
        <w:jc w:val="center"/>
        <w:rPr>
          <w:rFonts w:ascii="Tahoma" w:hAnsi="Tahoma" w:cs="Tahoma"/>
          <w:sz w:val="32"/>
          <w:szCs w:val="32"/>
        </w:rPr>
      </w:pPr>
      <w:bookmarkStart w:id="0" w:name="_GoBack"/>
      <w:bookmarkEnd w:id="0"/>
    </w:p>
    <w:p w:rsidR="00924EB9" w:rsidRDefault="00F26544">
      <w:pPr>
        <w:spacing w:after="0" w:line="240" w:lineRule="auto"/>
        <w:jc w:val="center"/>
        <w:rPr>
          <w:rFonts w:ascii="Tahoma" w:hAnsi="Tahoma" w:cs="Tahoma"/>
          <w:sz w:val="32"/>
          <w:szCs w:val="32"/>
        </w:rPr>
      </w:pPr>
      <w:r>
        <w:rPr>
          <w:rFonts w:ascii="Tahoma" w:hAnsi="Tahoma" w:cs="Tahoma"/>
          <w:sz w:val="32"/>
          <w:szCs w:val="32"/>
        </w:rPr>
        <w:lastRenderedPageBreak/>
        <w:t>WEEK SIX HOMEWORK FOR P.5 TERM I 20</w:t>
      </w:r>
      <w:r w:rsidR="00182421">
        <w:rPr>
          <w:rFonts w:ascii="Tahoma" w:hAnsi="Tahoma" w:cs="Tahoma"/>
          <w:sz w:val="32"/>
          <w:szCs w:val="32"/>
          <w:lang w:val="en-US"/>
        </w:rPr>
        <w:t xml:space="preserve">25 </w:t>
      </w:r>
      <w:r>
        <w:rPr>
          <w:rFonts w:ascii="Tahoma" w:hAnsi="Tahoma" w:cs="Tahoma"/>
          <w:sz w:val="32"/>
          <w:szCs w:val="32"/>
        </w:rPr>
        <w:t>NO. 12</w:t>
      </w:r>
    </w:p>
    <w:p w:rsidR="00924EB9" w:rsidRDefault="00F26544">
      <w:pPr>
        <w:spacing w:after="0" w:line="240" w:lineRule="auto"/>
        <w:rPr>
          <w:rFonts w:ascii="Tahoma" w:hAnsi="Tahoma" w:cs="Tahoma"/>
          <w:sz w:val="25"/>
          <w:szCs w:val="25"/>
        </w:rPr>
      </w:pPr>
      <w:r>
        <w:rPr>
          <w:rFonts w:ascii="Tahoma" w:hAnsi="Tahoma" w:cs="Tahoma"/>
          <w:sz w:val="25"/>
          <w:szCs w:val="25"/>
        </w:rPr>
        <w:t>Name: ………………………………………………………………….. stream: ……………………………</w:t>
      </w:r>
    </w:p>
    <w:p w:rsidR="00924EB9" w:rsidRDefault="00F26544">
      <w:pPr>
        <w:spacing w:after="0" w:line="240" w:lineRule="auto"/>
        <w:rPr>
          <w:rFonts w:ascii="Tahoma" w:hAnsi="Tahoma" w:cs="Tahoma"/>
          <w:b/>
          <w:sz w:val="25"/>
          <w:szCs w:val="25"/>
        </w:rPr>
      </w:pPr>
      <w:r>
        <w:rPr>
          <w:rFonts w:ascii="Tahoma" w:hAnsi="Tahoma" w:cs="Tahoma"/>
          <w:b/>
          <w:sz w:val="25"/>
          <w:szCs w:val="25"/>
        </w:rPr>
        <w:t>Social studies</w:t>
      </w:r>
    </w:p>
    <w:p w:rsidR="00924EB9" w:rsidRDefault="00F26544">
      <w:pPr>
        <w:rPr>
          <w:rFonts w:ascii="Tahoma" w:hAnsi="Tahoma" w:cs="Tahoma"/>
          <w:sz w:val="25"/>
          <w:szCs w:val="25"/>
        </w:rPr>
      </w:pPr>
      <w:r>
        <w:rPr>
          <w:rFonts w:ascii="Tahoma" w:hAnsi="Tahoma" w:cs="Tahoma"/>
          <w:sz w:val="25"/>
          <w:szCs w:val="25"/>
        </w:rPr>
        <w:t>1.</w:t>
      </w:r>
      <w:r>
        <w:rPr>
          <w:rFonts w:ascii="Tahoma" w:hAnsi="Tahoma" w:cs="Tahoma"/>
          <w:sz w:val="25"/>
          <w:szCs w:val="25"/>
        </w:rPr>
        <w:tab/>
        <w:t>(a)</w:t>
      </w:r>
      <w:r>
        <w:rPr>
          <w:rFonts w:ascii="Tahoma" w:hAnsi="Tahoma" w:cs="Tahoma"/>
          <w:sz w:val="25"/>
          <w:szCs w:val="25"/>
        </w:rPr>
        <w:tab/>
        <w:t>What is irrigation farming?</w:t>
      </w:r>
    </w:p>
    <w:p w:rsidR="00924EB9" w:rsidRDefault="00F26544">
      <w:pPr>
        <w:rPr>
          <w:rFonts w:ascii="Tahoma" w:hAnsi="Tahoma" w:cs="Tahoma"/>
          <w:sz w:val="25"/>
          <w:szCs w:val="25"/>
        </w:rPr>
      </w:pPr>
      <w:r>
        <w:rPr>
          <w:rFonts w:ascii="Tahoma" w:hAnsi="Tahoma" w:cs="Tahoma"/>
          <w:sz w:val="25"/>
          <w:szCs w:val="25"/>
        </w:rPr>
        <w:tab/>
        <w:t>(b)</w:t>
      </w:r>
      <w:r>
        <w:rPr>
          <w:rFonts w:ascii="Tahoma" w:hAnsi="Tahoma" w:cs="Tahoma"/>
          <w:sz w:val="25"/>
          <w:szCs w:val="25"/>
        </w:rPr>
        <w:tab/>
        <w:t>State any two advantages of irrigation farming.</w:t>
      </w:r>
    </w:p>
    <w:p w:rsidR="00924EB9" w:rsidRDefault="00F26544">
      <w:pPr>
        <w:ind w:firstLine="720"/>
        <w:rPr>
          <w:rFonts w:ascii="Tahoma" w:hAnsi="Tahoma" w:cs="Tahoma"/>
          <w:sz w:val="25"/>
          <w:szCs w:val="25"/>
        </w:rPr>
      </w:pPr>
      <w:r>
        <w:rPr>
          <w:rFonts w:ascii="Tahoma" w:hAnsi="Tahoma" w:cs="Tahoma"/>
          <w:sz w:val="25"/>
          <w:szCs w:val="25"/>
        </w:rPr>
        <w:t>(c)</w:t>
      </w:r>
      <w:r>
        <w:rPr>
          <w:rFonts w:ascii="Tahoma" w:hAnsi="Tahoma" w:cs="Tahoma"/>
          <w:sz w:val="25"/>
          <w:szCs w:val="25"/>
        </w:rPr>
        <w:tab/>
        <w:t>Which type of crop is grown at Kibimba irrigation scheme?</w:t>
      </w:r>
    </w:p>
    <w:p w:rsidR="00924EB9" w:rsidRDefault="00F26544">
      <w:pPr>
        <w:rPr>
          <w:rFonts w:ascii="Tahoma" w:hAnsi="Tahoma" w:cs="Tahoma"/>
          <w:sz w:val="25"/>
          <w:szCs w:val="25"/>
        </w:rPr>
      </w:pPr>
      <w:r>
        <w:rPr>
          <w:rFonts w:ascii="Tahoma" w:hAnsi="Tahoma" w:cs="Tahoma"/>
          <w:sz w:val="25"/>
          <w:szCs w:val="25"/>
        </w:rPr>
        <w:t>2.</w:t>
      </w:r>
      <w:r>
        <w:rPr>
          <w:rFonts w:ascii="Tahoma" w:hAnsi="Tahoma" w:cs="Tahoma"/>
          <w:sz w:val="25"/>
          <w:szCs w:val="25"/>
        </w:rPr>
        <w:tab/>
        <w:t>(a)</w:t>
      </w:r>
      <w:r>
        <w:rPr>
          <w:rFonts w:ascii="Tahoma" w:hAnsi="Tahoma" w:cs="Tahoma"/>
          <w:sz w:val="25"/>
          <w:szCs w:val="25"/>
        </w:rPr>
        <w:tab/>
        <w:t>Which type of farming is commonly practiced in Uganda?</w:t>
      </w:r>
    </w:p>
    <w:p w:rsidR="00924EB9" w:rsidRDefault="00F26544">
      <w:pPr>
        <w:ind w:left="1440" w:hanging="720"/>
        <w:rPr>
          <w:rFonts w:ascii="Tahoma" w:hAnsi="Tahoma" w:cs="Tahoma"/>
          <w:sz w:val="25"/>
          <w:szCs w:val="25"/>
        </w:rPr>
      </w:pPr>
      <w:r>
        <w:rPr>
          <w:rFonts w:ascii="Tahoma" w:hAnsi="Tahoma" w:cs="Tahoma"/>
          <w:sz w:val="25"/>
          <w:szCs w:val="25"/>
        </w:rPr>
        <w:t>(b)</w:t>
      </w:r>
      <w:r>
        <w:rPr>
          <w:rFonts w:ascii="Tahoma" w:hAnsi="Tahoma" w:cs="Tahoma"/>
          <w:sz w:val="25"/>
          <w:szCs w:val="25"/>
        </w:rPr>
        <w:tab/>
        <w:t>State any two reasons why most people practice the type of farming in number 2(a).</w:t>
      </w:r>
    </w:p>
    <w:p w:rsidR="00924EB9" w:rsidRDefault="00F26544">
      <w:pPr>
        <w:rPr>
          <w:rFonts w:ascii="Tahoma" w:hAnsi="Tahoma" w:cs="Tahoma"/>
          <w:sz w:val="25"/>
          <w:szCs w:val="25"/>
        </w:rPr>
      </w:pPr>
      <w:r>
        <w:rPr>
          <w:rFonts w:ascii="Tahoma" w:hAnsi="Tahoma" w:cs="Tahoma"/>
          <w:sz w:val="25"/>
          <w:szCs w:val="25"/>
        </w:rPr>
        <w:tab/>
        <w:t>(c)</w:t>
      </w:r>
      <w:r>
        <w:rPr>
          <w:rFonts w:ascii="Tahoma" w:hAnsi="Tahoma" w:cs="Tahoma"/>
          <w:sz w:val="25"/>
          <w:szCs w:val="25"/>
        </w:rPr>
        <w:tab/>
        <w:t>Give one disadvantage of the type of farming above.</w:t>
      </w:r>
    </w:p>
    <w:p w:rsidR="00924EB9" w:rsidRDefault="00F26544">
      <w:pPr>
        <w:rPr>
          <w:rFonts w:ascii="Tahoma" w:hAnsi="Tahoma" w:cs="Tahoma"/>
          <w:sz w:val="25"/>
          <w:szCs w:val="25"/>
        </w:rPr>
      </w:pPr>
      <w:r>
        <w:rPr>
          <w:rFonts w:ascii="Tahoma" w:hAnsi="Tahoma" w:cs="Tahoma"/>
          <w:sz w:val="25"/>
          <w:szCs w:val="25"/>
        </w:rPr>
        <w:t>3.</w:t>
      </w:r>
      <w:r>
        <w:rPr>
          <w:rFonts w:ascii="Tahoma" w:hAnsi="Tahoma" w:cs="Tahoma"/>
          <w:sz w:val="25"/>
          <w:szCs w:val="25"/>
        </w:rPr>
        <w:tab/>
        <w:t>(a)</w:t>
      </w:r>
      <w:r>
        <w:rPr>
          <w:rFonts w:ascii="Tahoma" w:hAnsi="Tahoma" w:cs="Tahoma"/>
          <w:sz w:val="25"/>
          <w:szCs w:val="25"/>
        </w:rPr>
        <w:tab/>
        <w:t>What is plantation farming?</w:t>
      </w:r>
    </w:p>
    <w:p w:rsidR="00924EB9" w:rsidRDefault="00F26544">
      <w:pPr>
        <w:rPr>
          <w:rFonts w:ascii="Tahoma" w:hAnsi="Tahoma" w:cs="Tahoma"/>
          <w:sz w:val="25"/>
          <w:szCs w:val="25"/>
        </w:rPr>
      </w:pPr>
      <w:r>
        <w:rPr>
          <w:rFonts w:ascii="Tahoma" w:hAnsi="Tahoma" w:cs="Tahoma"/>
          <w:sz w:val="25"/>
          <w:szCs w:val="25"/>
        </w:rPr>
        <w:tab/>
        <w:t>(b)</w:t>
      </w:r>
      <w:r>
        <w:rPr>
          <w:rFonts w:ascii="Tahoma" w:hAnsi="Tahoma" w:cs="Tahoma"/>
          <w:sz w:val="25"/>
          <w:szCs w:val="25"/>
        </w:rPr>
        <w:tab/>
        <w:t>State any two advantages of plantation farming.</w:t>
      </w:r>
    </w:p>
    <w:p w:rsidR="00924EB9" w:rsidRDefault="00F26544">
      <w:pPr>
        <w:rPr>
          <w:rFonts w:ascii="Tahoma" w:hAnsi="Tahoma" w:cs="Tahoma"/>
          <w:sz w:val="25"/>
          <w:szCs w:val="25"/>
        </w:rPr>
      </w:pPr>
      <w:r>
        <w:rPr>
          <w:rFonts w:ascii="Tahoma" w:hAnsi="Tahoma" w:cs="Tahoma"/>
          <w:sz w:val="25"/>
          <w:szCs w:val="25"/>
        </w:rPr>
        <w:tab/>
        <w:t>(c)</w:t>
      </w:r>
      <w:r>
        <w:rPr>
          <w:rFonts w:ascii="Tahoma" w:hAnsi="Tahoma" w:cs="Tahoma"/>
          <w:sz w:val="25"/>
          <w:szCs w:val="25"/>
        </w:rPr>
        <w:tab/>
        <w:t>Name one crop grown on plantation.</w:t>
      </w:r>
    </w:p>
    <w:p w:rsidR="00924EB9" w:rsidRDefault="00924EB9">
      <w:pPr>
        <w:ind w:left="720" w:hanging="720"/>
        <w:rPr>
          <w:rFonts w:ascii="Tahoma" w:hAnsi="Tahoma" w:cs="Tahoma"/>
          <w:b/>
          <w:sz w:val="25"/>
          <w:szCs w:val="25"/>
        </w:rPr>
      </w:pPr>
    </w:p>
    <w:p w:rsidR="00924EB9" w:rsidRDefault="00F26544">
      <w:pPr>
        <w:ind w:left="720" w:hanging="720"/>
        <w:rPr>
          <w:rFonts w:ascii="Tahoma" w:hAnsi="Tahoma" w:cs="Tahoma"/>
          <w:b/>
          <w:sz w:val="25"/>
          <w:szCs w:val="25"/>
        </w:rPr>
      </w:pPr>
      <w:r>
        <w:rPr>
          <w:rFonts w:ascii="Tahoma" w:hAnsi="Tahoma" w:cs="Tahoma"/>
          <w:b/>
          <w:sz w:val="25"/>
          <w:szCs w:val="25"/>
        </w:rPr>
        <w:t>Mathematics</w:t>
      </w:r>
    </w:p>
    <w:p w:rsidR="00924EB9" w:rsidRDefault="00F26544">
      <w:pPr>
        <w:pStyle w:val="ListParagraph"/>
        <w:numPr>
          <w:ilvl w:val="0"/>
          <w:numId w:val="95"/>
        </w:numPr>
        <w:spacing w:line="360" w:lineRule="auto"/>
        <w:rPr>
          <w:rFonts w:ascii="Tahoma" w:hAnsi="Tahoma" w:cs="Tahoma"/>
          <w:sz w:val="25"/>
          <w:szCs w:val="25"/>
        </w:rPr>
      </w:pPr>
      <w:r>
        <w:rPr>
          <w:rFonts w:ascii="Tahoma" w:hAnsi="Tahoma" w:cs="Tahoma"/>
          <w:sz w:val="25"/>
          <w:szCs w:val="25"/>
        </w:rPr>
        <w:t>Multiply:</w:t>
      </w:r>
      <w:r>
        <w:rPr>
          <w:rFonts w:ascii="Tahoma" w:hAnsi="Tahoma" w:cs="Tahoma"/>
          <w:sz w:val="25"/>
          <w:szCs w:val="25"/>
        </w:rPr>
        <w:tab/>
        <w:t>92 x 13</w:t>
      </w:r>
    </w:p>
    <w:p w:rsidR="00924EB9" w:rsidRDefault="00F26544">
      <w:pPr>
        <w:pStyle w:val="ListParagraph"/>
        <w:numPr>
          <w:ilvl w:val="0"/>
          <w:numId w:val="95"/>
        </w:numPr>
        <w:spacing w:line="360" w:lineRule="auto"/>
        <w:rPr>
          <w:rFonts w:ascii="Tahoma" w:hAnsi="Tahoma" w:cs="Tahoma"/>
          <w:sz w:val="25"/>
          <w:szCs w:val="25"/>
        </w:rPr>
      </w:pPr>
      <w:r>
        <w:rPr>
          <w:rFonts w:ascii="Tahoma" w:hAnsi="Tahoma" w:cs="Tahoma"/>
          <w:sz w:val="25"/>
          <w:szCs w:val="25"/>
        </w:rPr>
        <w:t>Simplify:</w:t>
      </w:r>
      <w:r>
        <w:rPr>
          <w:rFonts w:ascii="Tahoma" w:hAnsi="Tahoma" w:cs="Tahoma"/>
          <w:sz w:val="25"/>
          <w:szCs w:val="25"/>
        </w:rPr>
        <w:tab/>
        <w:t>305 x 16</w:t>
      </w:r>
    </w:p>
    <w:p w:rsidR="00924EB9" w:rsidRDefault="00F26544">
      <w:pPr>
        <w:pStyle w:val="ListParagraph"/>
        <w:numPr>
          <w:ilvl w:val="0"/>
          <w:numId w:val="95"/>
        </w:numPr>
        <w:spacing w:line="360" w:lineRule="auto"/>
        <w:rPr>
          <w:rFonts w:ascii="Tahoma" w:hAnsi="Tahoma" w:cs="Tahoma"/>
          <w:sz w:val="25"/>
          <w:szCs w:val="25"/>
        </w:rPr>
      </w:pPr>
      <w:r>
        <w:rPr>
          <w:rFonts w:ascii="Tahoma" w:hAnsi="Tahoma" w:cs="Tahoma"/>
          <w:sz w:val="25"/>
          <w:szCs w:val="25"/>
        </w:rPr>
        <w:t>What is the product of 2134 and 12?</w:t>
      </w:r>
    </w:p>
    <w:p w:rsidR="00924EB9" w:rsidRDefault="00F26544">
      <w:pPr>
        <w:pStyle w:val="ListParagraph"/>
        <w:numPr>
          <w:ilvl w:val="0"/>
          <w:numId w:val="95"/>
        </w:numPr>
        <w:spacing w:line="360" w:lineRule="auto"/>
        <w:rPr>
          <w:rFonts w:ascii="Tahoma" w:hAnsi="Tahoma" w:cs="Tahoma"/>
          <w:sz w:val="25"/>
          <w:szCs w:val="25"/>
        </w:rPr>
      </w:pPr>
      <w:r>
        <w:rPr>
          <w:rFonts w:ascii="Tahoma" w:hAnsi="Tahoma" w:cs="Tahoma"/>
          <w:sz w:val="25"/>
          <w:szCs w:val="25"/>
        </w:rPr>
        <w:t>How much will 24 mangoes cost if one costs sh. 950?</w:t>
      </w:r>
    </w:p>
    <w:p w:rsidR="00924EB9" w:rsidRDefault="00F26544">
      <w:pPr>
        <w:pStyle w:val="ListParagraph"/>
        <w:numPr>
          <w:ilvl w:val="0"/>
          <w:numId w:val="95"/>
        </w:numPr>
        <w:spacing w:line="360" w:lineRule="auto"/>
        <w:rPr>
          <w:rFonts w:ascii="Tahoma" w:hAnsi="Tahoma" w:cs="Tahoma"/>
          <w:sz w:val="25"/>
          <w:szCs w:val="25"/>
        </w:rPr>
      </w:pPr>
      <w:r>
        <w:rPr>
          <w:rFonts w:ascii="Tahoma" w:hAnsi="Tahoma" w:cs="Tahoma"/>
          <w:sz w:val="25"/>
          <w:szCs w:val="25"/>
        </w:rPr>
        <w:t>I think of a number, multiply it by 3. The result if 12. What is the number?</w:t>
      </w:r>
    </w:p>
    <w:p w:rsidR="00924EB9" w:rsidRDefault="00F26544">
      <w:pPr>
        <w:pStyle w:val="ListParagraph"/>
        <w:numPr>
          <w:ilvl w:val="0"/>
          <w:numId w:val="95"/>
        </w:numPr>
        <w:spacing w:line="360" w:lineRule="auto"/>
        <w:rPr>
          <w:rFonts w:ascii="Tahoma" w:hAnsi="Tahoma" w:cs="Tahoma"/>
          <w:sz w:val="25"/>
          <w:szCs w:val="25"/>
        </w:rPr>
      </w:pPr>
      <w:r>
        <w:rPr>
          <w:rFonts w:ascii="Tahoma" w:hAnsi="Tahoma" w:cs="Tahoma"/>
          <w:sz w:val="25"/>
          <w:szCs w:val="25"/>
        </w:rPr>
        <w:t>Divide:</w:t>
      </w:r>
      <w:r>
        <w:rPr>
          <w:rFonts w:ascii="Tahoma" w:hAnsi="Tahoma" w:cs="Tahoma"/>
          <w:sz w:val="25"/>
          <w:szCs w:val="25"/>
        </w:rPr>
        <w:tab/>
        <w:t>264 ÷ 24</w:t>
      </w:r>
    </w:p>
    <w:p w:rsidR="00924EB9" w:rsidRDefault="00F26544">
      <w:pPr>
        <w:pStyle w:val="ListParagraph"/>
        <w:numPr>
          <w:ilvl w:val="0"/>
          <w:numId w:val="95"/>
        </w:numPr>
        <w:spacing w:line="360" w:lineRule="auto"/>
        <w:rPr>
          <w:rFonts w:ascii="Tahoma" w:hAnsi="Tahoma" w:cs="Tahoma"/>
          <w:sz w:val="25"/>
          <w:szCs w:val="25"/>
        </w:rPr>
      </w:pPr>
      <w:r>
        <w:rPr>
          <w:rFonts w:ascii="Tahoma" w:hAnsi="Tahoma" w:cs="Tahoma"/>
          <w:sz w:val="25"/>
          <w:szCs w:val="25"/>
        </w:rPr>
        <w:t>Work out:</w:t>
      </w:r>
      <w:r>
        <w:rPr>
          <w:rFonts w:ascii="Tahoma" w:hAnsi="Tahoma" w:cs="Tahoma"/>
          <w:sz w:val="25"/>
          <w:szCs w:val="25"/>
        </w:rPr>
        <w:tab/>
        <w:t>856 ÷ 9</w:t>
      </w:r>
    </w:p>
    <w:p w:rsidR="00924EB9" w:rsidRDefault="00F26544">
      <w:pPr>
        <w:pStyle w:val="ListParagraph"/>
        <w:numPr>
          <w:ilvl w:val="0"/>
          <w:numId w:val="95"/>
        </w:numPr>
        <w:spacing w:line="360" w:lineRule="auto"/>
        <w:rPr>
          <w:rFonts w:ascii="Tahoma" w:hAnsi="Tahoma" w:cs="Tahoma"/>
          <w:sz w:val="25"/>
          <w:szCs w:val="25"/>
        </w:rPr>
      </w:pPr>
      <w:r>
        <w:rPr>
          <w:rFonts w:ascii="Tahoma" w:hAnsi="Tahoma" w:cs="Tahoma"/>
          <w:sz w:val="25"/>
          <w:szCs w:val="25"/>
        </w:rPr>
        <w:t>Divide:</w:t>
      </w:r>
      <w:r>
        <w:rPr>
          <w:rFonts w:ascii="Tahoma" w:hAnsi="Tahoma" w:cs="Tahoma"/>
          <w:sz w:val="25"/>
          <w:szCs w:val="25"/>
        </w:rPr>
        <w:tab/>
        <w:t>440 ÷ 20</w:t>
      </w:r>
    </w:p>
    <w:p w:rsidR="00924EB9" w:rsidRDefault="00F26544">
      <w:pPr>
        <w:pStyle w:val="ListParagraph"/>
        <w:numPr>
          <w:ilvl w:val="0"/>
          <w:numId w:val="95"/>
        </w:numPr>
        <w:spacing w:line="360" w:lineRule="auto"/>
        <w:rPr>
          <w:rFonts w:ascii="Tahoma" w:hAnsi="Tahoma" w:cs="Tahoma"/>
          <w:sz w:val="25"/>
          <w:szCs w:val="25"/>
        </w:rPr>
      </w:pPr>
      <w:r>
        <w:rPr>
          <w:rFonts w:ascii="Tahoma" w:hAnsi="Tahoma" w:cs="Tahoma"/>
          <w:sz w:val="25"/>
          <w:szCs w:val="25"/>
        </w:rPr>
        <w:t>Namboozo bought 13 bars of soap for sh. 39000. How much money did she pay for each bar?</w:t>
      </w:r>
    </w:p>
    <w:p w:rsidR="00924EB9" w:rsidRDefault="00F26544">
      <w:pPr>
        <w:pStyle w:val="ListParagraph"/>
        <w:numPr>
          <w:ilvl w:val="0"/>
          <w:numId w:val="95"/>
        </w:numPr>
        <w:spacing w:line="360" w:lineRule="auto"/>
        <w:rPr>
          <w:rFonts w:ascii="Tahoma" w:hAnsi="Tahoma" w:cs="Tahoma"/>
          <w:sz w:val="25"/>
          <w:szCs w:val="25"/>
        </w:rPr>
      </w:pPr>
      <w:r>
        <w:rPr>
          <w:rFonts w:ascii="Tahoma" w:hAnsi="Tahoma" w:cs="Tahoma"/>
          <w:sz w:val="25"/>
          <w:szCs w:val="25"/>
        </w:rPr>
        <w:t>Simplify:</w:t>
      </w:r>
      <w:r>
        <w:rPr>
          <w:rFonts w:ascii="Tahoma" w:hAnsi="Tahoma" w:cs="Tahoma"/>
          <w:sz w:val="25"/>
          <w:szCs w:val="25"/>
        </w:rPr>
        <w:tab/>
        <w:t>12 x 3 – 16 ÷ 8</w:t>
      </w:r>
    </w:p>
    <w:p w:rsidR="00924EB9" w:rsidRDefault="00924EB9">
      <w:pPr>
        <w:ind w:left="720" w:hanging="720"/>
        <w:rPr>
          <w:rFonts w:ascii="Tahoma" w:hAnsi="Tahoma" w:cs="Tahoma"/>
          <w:sz w:val="25"/>
          <w:szCs w:val="25"/>
        </w:rPr>
      </w:pPr>
    </w:p>
    <w:p w:rsidR="00924EB9" w:rsidRDefault="00924EB9">
      <w:pPr>
        <w:ind w:left="720" w:hanging="720"/>
        <w:rPr>
          <w:rFonts w:ascii="Tahoma" w:hAnsi="Tahoma" w:cs="Tahoma"/>
          <w:sz w:val="25"/>
          <w:szCs w:val="25"/>
        </w:rPr>
      </w:pPr>
    </w:p>
    <w:p w:rsidR="00924EB9" w:rsidRDefault="00924EB9">
      <w:pPr>
        <w:ind w:left="720" w:hanging="720"/>
        <w:rPr>
          <w:rFonts w:ascii="Tahoma" w:hAnsi="Tahoma" w:cs="Tahoma"/>
          <w:sz w:val="25"/>
          <w:szCs w:val="25"/>
        </w:rPr>
      </w:pPr>
    </w:p>
    <w:p w:rsidR="00296BAA" w:rsidRDefault="00296BAA">
      <w:pPr>
        <w:spacing w:after="0" w:line="240" w:lineRule="auto"/>
        <w:jc w:val="center"/>
        <w:rPr>
          <w:rFonts w:ascii="Tahoma" w:hAnsi="Tahoma" w:cs="Tahoma"/>
          <w:sz w:val="32"/>
          <w:szCs w:val="32"/>
        </w:rPr>
      </w:pPr>
    </w:p>
    <w:p w:rsidR="00296BAA" w:rsidRDefault="00296BAA">
      <w:pPr>
        <w:spacing w:after="0" w:line="240" w:lineRule="auto"/>
        <w:jc w:val="center"/>
        <w:rPr>
          <w:rFonts w:ascii="Tahoma" w:hAnsi="Tahoma" w:cs="Tahoma"/>
          <w:sz w:val="32"/>
          <w:szCs w:val="32"/>
        </w:rPr>
      </w:pPr>
    </w:p>
    <w:p w:rsidR="00924EB9" w:rsidRDefault="00F26544">
      <w:pPr>
        <w:spacing w:after="0" w:line="240" w:lineRule="auto"/>
        <w:jc w:val="center"/>
        <w:rPr>
          <w:rFonts w:ascii="Tahoma" w:hAnsi="Tahoma" w:cs="Tahoma"/>
          <w:sz w:val="32"/>
          <w:szCs w:val="32"/>
        </w:rPr>
      </w:pPr>
      <w:r>
        <w:rPr>
          <w:rFonts w:ascii="Tahoma" w:hAnsi="Tahoma" w:cs="Tahoma"/>
          <w:sz w:val="32"/>
          <w:szCs w:val="32"/>
        </w:rPr>
        <w:lastRenderedPageBreak/>
        <w:t>WEEK SIX MIXED WORK FOR P.5 TERM I 20</w:t>
      </w:r>
      <w:r w:rsidR="00182421">
        <w:rPr>
          <w:rFonts w:ascii="Tahoma" w:hAnsi="Tahoma" w:cs="Tahoma"/>
          <w:sz w:val="32"/>
          <w:szCs w:val="32"/>
          <w:lang w:val="en-US"/>
        </w:rPr>
        <w:t>25</w:t>
      </w:r>
      <w:r>
        <w:rPr>
          <w:rFonts w:ascii="Tahoma" w:hAnsi="Tahoma" w:cs="Tahoma"/>
          <w:sz w:val="32"/>
          <w:szCs w:val="32"/>
        </w:rPr>
        <w:t xml:space="preserve"> NO. 6</w:t>
      </w:r>
    </w:p>
    <w:p w:rsidR="00924EB9" w:rsidRDefault="00F26544">
      <w:pPr>
        <w:spacing w:line="240" w:lineRule="auto"/>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b/>
          <w:sz w:val="25"/>
          <w:szCs w:val="25"/>
        </w:rPr>
      </w:pPr>
      <w:r>
        <w:rPr>
          <w:rFonts w:ascii="Tahoma" w:hAnsi="Tahoma" w:cs="Tahoma"/>
          <w:b/>
          <w:sz w:val="25"/>
          <w:szCs w:val="25"/>
        </w:rPr>
        <w:t>Social Studies</w:t>
      </w:r>
    </w:p>
    <w:p w:rsidR="00924EB9" w:rsidRDefault="00F26544">
      <w:pPr>
        <w:pStyle w:val="ListParagraph"/>
        <w:numPr>
          <w:ilvl w:val="0"/>
          <w:numId w:val="96"/>
        </w:numPr>
        <w:rPr>
          <w:rFonts w:ascii="Tahoma" w:hAnsi="Tahoma" w:cs="Tahoma"/>
          <w:sz w:val="25"/>
          <w:szCs w:val="25"/>
        </w:rPr>
      </w:pPr>
      <w:r>
        <w:rPr>
          <w:rFonts w:ascii="Tahoma" w:hAnsi="Tahoma" w:cs="Tahoma"/>
          <w:sz w:val="25"/>
          <w:szCs w:val="25"/>
        </w:rPr>
        <w:t>Which element of weather enables farmers to plant their crops?</w:t>
      </w:r>
    </w:p>
    <w:p w:rsidR="00924EB9" w:rsidRDefault="00F26544">
      <w:pPr>
        <w:pStyle w:val="ListParagraph"/>
        <w:numPr>
          <w:ilvl w:val="0"/>
          <w:numId w:val="96"/>
        </w:numPr>
        <w:rPr>
          <w:rFonts w:ascii="Tahoma" w:hAnsi="Tahoma" w:cs="Tahoma"/>
          <w:sz w:val="25"/>
          <w:szCs w:val="25"/>
        </w:rPr>
      </w:pPr>
      <w:r>
        <w:rPr>
          <w:rFonts w:ascii="Tahoma" w:hAnsi="Tahoma" w:cs="Tahoma"/>
          <w:sz w:val="25"/>
          <w:szCs w:val="25"/>
        </w:rPr>
        <w:t>Suggest one reason why the government of Uganda created more districts.</w:t>
      </w:r>
    </w:p>
    <w:p w:rsidR="00924EB9" w:rsidRDefault="00F26544">
      <w:pPr>
        <w:pStyle w:val="ListParagraph"/>
        <w:numPr>
          <w:ilvl w:val="0"/>
          <w:numId w:val="96"/>
        </w:numPr>
        <w:rPr>
          <w:rFonts w:ascii="Tahoma" w:hAnsi="Tahoma" w:cs="Tahoma"/>
          <w:sz w:val="25"/>
          <w:szCs w:val="25"/>
        </w:rPr>
      </w:pPr>
      <w:r>
        <w:rPr>
          <w:rFonts w:ascii="Tahoma" w:hAnsi="Tahoma" w:cs="Tahoma"/>
          <w:sz w:val="25"/>
          <w:szCs w:val="25"/>
        </w:rPr>
        <w:t>Which official in a district represents the central government?</w:t>
      </w:r>
    </w:p>
    <w:p w:rsidR="00924EB9" w:rsidRDefault="00F26544">
      <w:pPr>
        <w:pStyle w:val="ListParagraph"/>
        <w:numPr>
          <w:ilvl w:val="0"/>
          <w:numId w:val="96"/>
        </w:numPr>
        <w:rPr>
          <w:rFonts w:ascii="Tahoma" w:hAnsi="Tahoma" w:cs="Tahoma"/>
          <w:sz w:val="25"/>
          <w:szCs w:val="25"/>
        </w:rPr>
      </w:pPr>
      <w:r>
        <w:rPr>
          <w:rFonts w:ascii="Tahoma" w:hAnsi="Tahoma" w:cs="Tahoma"/>
          <w:sz w:val="25"/>
          <w:szCs w:val="25"/>
        </w:rPr>
        <w:t>Mention any one way the Police maintains law and order.</w:t>
      </w:r>
    </w:p>
    <w:p w:rsidR="00924EB9" w:rsidRDefault="00F26544">
      <w:pPr>
        <w:pStyle w:val="ListParagraph"/>
        <w:numPr>
          <w:ilvl w:val="0"/>
          <w:numId w:val="96"/>
        </w:numPr>
        <w:rPr>
          <w:rFonts w:ascii="Tahoma" w:hAnsi="Tahoma" w:cs="Tahoma"/>
          <w:sz w:val="25"/>
          <w:szCs w:val="25"/>
        </w:rPr>
      </w:pPr>
      <w:r>
        <w:rPr>
          <w:rFonts w:ascii="Tahoma" w:hAnsi="Tahoma" w:cs="Tahoma"/>
          <w:sz w:val="25"/>
          <w:szCs w:val="25"/>
        </w:rPr>
        <w:t>What is an ethnic group?</w:t>
      </w:r>
    </w:p>
    <w:p w:rsidR="00924EB9" w:rsidRDefault="00F26544">
      <w:pPr>
        <w:pStyle w:val="ListParagraph"/>
        <w:numPr>
          <w:ilvl w:val="0"/>
          <w:numId w:val="96"/>
        </w:numPr>
        <w:rPr>
          <w:rFonts w:ascii="Tahoma" w:hAnsi="Tahoma" w:cs="Tahoma"/>
          <w:sz w:val="25"/>
          <w:szCs w:val="25"/>
        </w:rPr>
      </w:pPr>
      <w:r>
        <w:rPr>
          <w:rFonts w:ascii="Tahoma" w:hAnsi="Tahoma" w:cs="Tahoma"/>
          <w:sz w:val="25"/>
          <w:szCs w:val="25"/>
        </w:rPr>
        <w:t>How is Uganda similar to Rwanda in terms of location?</w:t>
      </w:r>
    </w:p>
    <w:p w:rsidR="00924EB9" w:rsidRDefault="00F26544">
      <w:pPr>
        <w:pStyle w:val="ListParagraph"/>
        <w:numPr>
          <w:ilvl w:val="0"/>
          <w:numId w:val="96"/>
        </w:numPr>
        <w:rPr>
          <w:rFonts w:ascii="Tahoma" w:hAnsi="Tahoma" w:cs="Tahoma"/>
          <w:sz w:val="25"/>
          <w:szCs w:val="25"/>
        </w:rPr>
      </w:pPr>
      <w:r>
        <w:rPr>
          <w:rFonts w:ascii="Tahoma" w:hAnsi="Tahoma" w:cs="Tahoma"/>
          <w:sz w:val="25"/>
          <w:szCs w:val="25"/>
        </w:rPr>
        <w:t>Why is Lake Kyoga regarded as a swampy lake?</w:t>
      </w:r>
    </w:p>
    <w:p w:rsidR="00924EB9" w:rsidRDefault="00F26544">
      <w:pPr>
        <w:pStyle w:val="ListParagraph"/>
        <w:numPr>
          <w:ilvl w:val="0"/>
          <w:numId w:val="96"/>
        </w:numPr>
        <w:rPr>
          <w:rFonts w:ascii="Tahoma" w:hAnsi="Tahoma" w:cs="Tahoma"/>
          <w:sz w:val="25"/>
          <w:szCs w:val="25"/>
        </w:rPr>
      </w:pPr>
      <w:r>
        <w:rPr>
          <w:rFonts w:ascii="Tahoma" w:hAnsi="Tahoma" w:cs="Tahoma"/>
          <w:sz w:val="25"/>
          <w:szCs w:val="25"/>
        </w:rPr>
        <w:t>What are social services?</w:t>
      </w:r>
    </w:p>
    <w:p w:rsidR="00924EB9" w:rsidRDefault="00F26544">
      <w:pPr>
        <w:pStyle w:val="ListParagraph"/>
        <w:numPr>
          <w:ilvl w:val="0"/>
          <w:numId w:val="96"/>
        </w:numPr>
        <w:rPr>
          <w:rFonts w:ascii="Tahoma" w:hAnsi="Tahoma" w:cs="Tahoma"/>
          <w:sz w:val="25"/>
          <w:szCs w:val="25"/>
        </w:rPr>
      </w:pPr>
      <w:r>
        <w:rPr>
          <w:rFonts w:ascii="Tahoma" w:hAnsi="Tahoma" w:cs="Tahoma"/>
          <w:sz w:val="25"/>
          <w:szCs w:val="25"/>
        </w:rPr>
        <w:t>State any one problem faced by people who live in mountainous areas.</w:t>
      </w:r>
    </w:p>
    <w:p w:rsidR="00924EB9" w:rsidRDefault="00F26544">
      <w:pPr>
        <w:pStyle w:val="ListParagraph"/>
        <w:numPr>
          <w:ilvl w:val="0"/>
          <w:numId w:val="96"/>
        </w:numPr>
        <w:ind w:hanging="540"/>
        <w:rPr>
          <w:rFonts w:ascii="Tahoma" w:hAnsi="Tahoma" w:cs="Tahoma"/>
          <w:sz w:val="25"/>
          <w:szCs w:val="25"/>
        </w:rPr>
      </w:pPr>
      <w:r>
        <w:rPr>
          <w:rFonts w:ascii="Tahoma" w:hAnsi="Tahoma" w:cs="Tahoma"/>
          <w:sz w:val="25"/>
          <w:szCs w:val="25"/>
        </w:rPr>
        <w:t>How was the bolas important to early man?</w:t>
      </w:r>
    </w:p>
    <w:p w:rsidR="00924EB9" w:rsidRDefault="00F26544">
      <w:pPr>
        <w:pStyle w:val="ListParagraph"/>
        <w:numPr>
          <w:ilvl w:val="0"/>
          <w:numId w:val="96"/>
        </w:numPr>
        <w:ind w:hanging="540"/>
        <w:rPr>
          <w:rFonts w:ascii="Tahoma" w:hAnsi="Tahoma" w:cs="Tahoma"/>
          <w:sz w:val="25"/>
          <w:szCs w:val="25"/>
        </w:rPr>
      </w:pPr>
      <w:r>
        <w:rPr>
          <w:rFonts w:ascii="Tahoma" w:hAnsi="Tahoma" w:cs="Tahoma"/>
          <w:sz w:val="25"/>
          <w:szCs w:val="25"/>
        </w:rPr>
        <w:t>Name the place in Uganda that has snow.</w:t>
      </w:r>
    </w:p>
    <w:p w:rsidR="00924EB9" w:rsidRDefault="00F26544">
      <w:pPr>
        <w:pStyle w:val="ListParagraph"/>
        <w:numPr>
          <w:ilvl w:val="0"/>
          <w:numId w:val="96"/>
        </w:numPr>
        <w:ind w:hanging="540"/>
        <w:rPr>
          <w:rFonts w:ascii="Tahoma" w:hAnsi="Tahoma" w:cs="Tahoma"/>
          <w:sz w:val="25"/>
          <w:szCs w:val="25"/>
        </w:rPr>
      </w:pPr>
      <w:r>
        <w:rPr>
          <w:rFonts w:ascii="Tahoma" w:hAnsi="Tahoma" w:cs="Tahoma"/>
          <w:sz w:val="25"/>
          <w:szCs w:val="25"/>
        </w:rPr>
        <w:t>What kind of natural vegetation covers the largest part of Uganda?</w:t>
      </w:r>
    </w:p>
    <w:p w:rsidR="00924EB9" w:rsidRDefault="00F26544">
      <w:pPr>
        <w:pStyle w:val="ListParagraph"/>
        <w:rPr>
          <w:rFonts w:ascii="Tahoma" w:hAnsi="Tahoma" w:cs="Tahoma"/>
          <w:sz w:val="25"/>
          <w:szCs w:val="25"/>
          <w:u w:val="single"/>
        </w:rPr>
      </w:pPr>
      <w:r>
        <w:rPr>
          <w:rFonts w:ascii="Tahoma" w:hAnsi="Tahoma" w:cs="Tahoma"/>
          <w:sz w:val="25"/>
          <w:szCs w:val="25"/>
          <w:u w:val="single"/>
        </w:rPr>
        <w:t>Answer either Christianity or Islam but not both.</w:t>
      </w:r>
    </w:p>
    <w:p w:rsidR="00924EB9" w:rsidRDefault="00F26544">
      <w:pPr>
        <w:pStyle w:val="ListParagraph"/>
        <w:numPr>
          <w:ilvl w:val="0"/>
          <w:numId w:val="96"/>
        </w:numPr>
        <w:ind w:hanging="540"/>
        <w:rPr>
          <w:rFonts w:ascii="Tahoma" w:hAnsi="Tahoma" w:cs="Tahoma"/>
          <w:sz w:val="25"/>
          <w:szCs w:val="25"/>
        </w:rPr>
      </w:pPr>
      <w:r>
        <w:rPr>
          <w:rFonts w:ascii="Tahoma" w:hAnsi="Tahoma" w:cs="Tahoma"/>
          <w:sz w:val="25"/>
          <w:szCs w:val="25"/>
        </w:rPr>
        <w:t>Either: Why is a snake blamed for the fall of man?</w:t>
      </w:r>
    </w:p>
    <w:p w:rsidR="00924EB9" w:rsidRDefault="00F26544">
      <w:pPr>
        <w:pStyle w:val="ListParagraph"/>
        <w:rPr>
          <w:rFonts w:ascii="Tahoma" w:hAnsi="Tahoma" w:cs="Tahoma"/>
          <w:sz w:val="25"/>
          <w:szCs w:val="25"/>
        </w:rPr>
      </w:pPr>
      <w:r>
        <w:rPr>
          <w:rFonts w:ascii="Tahoma" w:hAnsi="Tahoma" w:cs="Tahoma"/>
          <w:sz w:val="25"/>
          <w:szCs w:val="25"/>
        </w:rPr>
        <w:t>Or: State one pillar of Islam.</w:t>
      </w:r>
    </w:p>
    <w:p w:rsidR="00924EB9" w:rsidRDefault="00F26544">
      <w:pPr>
        <w:pStyle w:val="ListParagraph"/>
        <w:rPr>
          <w:rFonts w:ascii="Tahoma" w:hAnsi="Tahoma" w:cs="Tahoma"/>
          <w:sz w:val="25"/>
          <w:szCs w:val="25"/>
        </w:rPr>
      </w:pPr>
      <w:r>
        <w:rPr>
          <w:rFonts w:ascii="Tahoma" w:hAnsi="Tahoma" w:cs="Tahoma"/>
          <w:sz w:val="25"/>
          <w:szCs w:val="25"/>
        </w:rPr>
        <w:t>Section B</w:t>
      </w:r>
    </w:p>
    <w:p w:rsidR="00924EB9" w:rsidRDefault="00F26544">
      <w:pPr>
        <w:pStyle w:val="ListParagraph"/>
        <w:numPr>
          <w:ilvl w:val="0"/>
          <w:numId w:val="96"/>
        </w:numPr>
        <w:ind w:hanging="540"/>
        <w:rPr>
          <w:rFonts w:ascii="Tahoma" w:hAnsi="Tahoma" w:cs="Tahoma"/>
          <w:sz w:val="25"/>
          <w:szCs w:val="25"/>
        </w:rPr>
      </w:pPr>
      <w:r>
        <w:rPr>
          <w:rFonts w:ascii="Tahoma" w:hAnsi="Tahoma" w:cs="Tahoma"/>
          <w:sz w:val="25"/>
          <w:szCs w:val="25"/>
        </w:rPr>
        <w:t>(a)</w:t>
      </w:r>
      <w:r>
        <w:rPr>
          <w:rFonts w:ascii="Tahoma" w:hAnsi="Tahoma" w:cs="Tahoma"/>
          <w:sz w:val="25"/>
          <w:szCs w:val="25"/>
        </w:rPr>
        <w:tab/>
        <w:t>What is child abuse?</w:t>
      </w:r>
    </w:p>
    <w:p w:rsidR="00924EB9" w:rsidRDefault="00F26544">
      <w:pPr>
        <w:pStyle w:val="ListParagraph"/>
        <w:rPr>
          <w:rFonts w:ascii="Tahoma" w:hAnsi="Tahoma" w:cs="Tahoma"/>
          <w:sz w:val="25"/>
          <w:szCs w:val="25"/>
        </w:rPr>
      </w:pPr>
      <w:r>
        <w:rPr>
          <w:rFonts w:ascii="Tahoma" w:hAnsi="Tahoma" w:cs="Tahoma"/>
          <w:sz w:val="25"/>
          <w:szCs w:val="25"/>
        </w:rPr>
        <w:t>(b)</w:t>
      </w:r>
      <w:r>
        <w:rPr>
          <w:rFonts w:ascii="Tahoma" w:hAnsi="Tahoma" w:cs="Tahoma"/>
          <w:sz w:val="25"/>
          <w:szCs w:val="25"/>
        </w:rPr>
        <w:tab/>
        <w:t>State any two forms of child abuse.</w:t>
      </w:r>
    </w:p>
    <w:p w:rsidR="00924EB9" w:rsidRDefault="00F26544">
      <w:pPr>
        <w:pStyle w:val="ListParagraph"/>
        <w:rPr>
          <w:rFonts w:ascii="Tahoma" w:hAnsi="Tahoma" w:cs="Tahoma"/>
          <w:sz w:val="25"/>
          <w:szCs w:val="25"/>
        </w:rPr>
      </w:pPr>
      <w:r>
        <w:rPr>
          <w:rFonts w:ascii="Tahoma" w:hAnsi="Tahoma" w:cs="Tahoma"/>
          <w:sz w:val="25"/>
          <w:szCs w:val="25"/>
        </w:rPr>
        <w:t>(c)</w:t>
      </w:r>
      <w:r>
        <w:rPr>
          <w:rFonts w:ascii="Tahoma" w:hAnsi="Tahoma" w:cs="Tahoma"/>
          <w:sz w:val="25"/>
          <w:szCs w:val="25"/>
        </w:rPr>
        <w:tab/>
        <w:t>Give any one result of child abuse in our community.</w:t>
      </w:r>
    </w:p>
    <w:p w:rsidR="00924EB9" w:rsidRDefault="00F26544">
      <w:pPr>
        <w:pStyle w:val="ListParagraph"/>
        <w:numPr>
          <w:ilvl w:val="0"/>
          <w:numId w:val="96"/>
        </w:numPr>
        <w:ind w:hanging="540"/>
        <w:rPr>
          <w:rFonts w:ascii="Tahoma" w:hAnsi="Tahoma" w:cs="Tahoma"/>
          <w:sz w:val="25"/>
          <w:szCs w:val="25"/>
        </w:rPr>
      </w:pPr>
      <w:r>
        <w:rPr>
          <w:rFonts w:ascii="Tahoma" w:hAnsi="Tahoma" w:cs="Tahoma"/>
          <w:sz w:val="25"/>
          <w:szCs w:val="25"/>
        </w:rPr>
        <w:t>(a)</w:t>
      </w:r>
      <w:r>
        <w:rPr>
          <w:rFonts w:ascii="Tahoma" w:hAnsi="Tahoma" w:cs="Tahoma"/>
          <w:sz w:val="25"/>
          <w:szCs w:val="25"/>
        </w:rPr>
        <w:tab/>
        <w:t>How was mountain Rwenzori formed?</w:t>
      </w:r>
    </w:p>
    <w:p w:rsidR="00924EB9" w:rsidRDefault="00F26544">
      <w:pPr>
        <w:pStyle w:val="ListParagraph"/>
        <w:rPr>
          <w:rFonts w:ascii="Tahoma" w:hAnsi="Tahoma" w:cs="Tahoma"/>
          <w:sz w:val="25"/>
          <w:szCs w:val="25"/>
        </w:rPr>
      </w:pPr>
      <w:r>
        <w:rPr>
          <w:rFonts w:ascii="Tahoma" w:hAnsi="Tahoma" w:cs="Tahoma"/>
          <w:sz w:val="25"/>
          <w:szCs w:val="25"/>
        </w:rPr>
        <w:t>(b)</w:t>
      </w:r>
      <w:r>
        <w:rPr>
          <w:rFonts w:ascii="Tahoma" w:hAnsi="Tahoma" w:cs="Tahoma"/>
          <w:sz w:val="25"/>
          <w:szCs w:val="25"/>
        </w:rPr>
        <w:tab/>
        <w:t>Why is crop growing not possible on top of mountain Rwenzori?</w:t>
      </w:r>
    </w:p>
    <w:p w:rsidR="00924EB9" w:rsidRDefault="00F26544">
      <w:pPr>
        <w:pStyle w:val="ListParagraph"/>
        <w:rPr>
          <w:rFonts w:ascii="Tahoma" w:hAnsi="Tahoma" w:cs="Tahoma"/>
          <w:sz w:val="25"/>
          <w:szCs w:val="25"/>
        </w:rPr>
      </w:pPr>
      <w:r>
        <w:rPr>
          <w:rFonts w:ascii="Tahoma" w:hAnsi="Tahoma" w:cs="Tahoma"/>
          <w:sz w:val="25"/>
          <w:szCs w:val="25"/>
        </w:rPr>
        <w:t>(c)</w:t>
      </w:r>
      <w:r>
        <w:rPr>
          <w:rFonts w:ascii="Tahoma" w:hAnsi="Tahoma" w:cs="Tahoma"/>
          <w:sz w:val="25"/>
          <w:szCs w:val="25"/>
        </w:rPr>
        <w:tab/>
        <w:t>Who was the first European to see mountain Rwenzori?</w:t>
      </w:r>
    </w:p>
    <w:p w:rsidR="00924EB9" w:rsidRDefault="00F26544">
      <w:pPr>
        <w:pStyle w:val="ListParagraph"/>
        <w:rPr>
          <w:rFonts w:ascii="Tahoma" w:hAnsi="Tahoma" w:cs="Tahoma"/>
          <w:sz w:val="25"/>
          <w:szCs w:val="25"/>
        </w:rPr>
      </w:pPr>
      <w:r>
        <w:rPr>
          <w:rFonts w:ascii="Tahoma" w:hAnsi="Tahoma" w:cs="Tahoma"/>
          <w:sz w:val="25"/>
          <w:szCs w:val="25"/>
        </w:rPr>
        <w:t>(d)</w:t>
      </w:r>
      <w:r>
        <w:rPr>
          <w:rFonts w:ascii="Tahoma" w:hAnsi="Tahoma" w:cs="Tahoma"/>
          <w:sz w:val="25"/>
          <w:szCs w:val="25"/>
        </w:rPr>
        <w:tab/>
        <w:t xml:space="preserve">Why did the above European name mountain Rwenzori the “mountains of </w:t>
      </w:r>
      <w:r>
        <w:rPr>
          <w:rFonts w:ascii="Tahoma" w:hAnsi="Tahoma" w:cs="Tahoma"/>
          <w:sz w:val="25"/>
          <w:szCs w:val="25"/>
        </w:rPr>
        <w:tab/>
        <w:t>the moon”?</w:t>
      </w:r>
    </w:p>
    <w:p w:rsidR="00924EB9" w:rsidRDefault="00F26544">
      <w:pPr>
        <w:pStyle w:val="ListParagraph"/>
        <w:numPr>
          <w:ilvl w:val="0"/>
          <w:numId w:val="96"/>
        </w:numPr>
        <w:spacing w:after="0"/>
        <w:ind w:hanging="540"/>
        <w:rPr>
          <w:rFonts w:ascii="Tahoma" w:hAnsi="Tahoma" w:cs="Tahoma"/>
          <w:sz w:val="25"/>
          <w:szCs w:val="25"/>
          <w:u w:val="single"/>
        </w:rPr>
      </w:pPr>
      <w:r>
        <w:rPr>
          <w:rFonts w:ascii="Tahoma" w:hAnsi="Tahoma" w:cs="Tahoma"/>
          <w:sz w:val="25"/>
          <w:szCs w:val="25"/>
          <w:u w:val="single"/>
        </w:rPr>
        <w:t>Answer either Christianity or Islam but not both.</w:t>
      </w:r>
    </w:p>
    <w:p w:rsidR="00924EB9" w:rsidRDefault="00F26544">
      <w:pPr>
        <w:spacing w:after="0"/>
        <w:ind w:left="720"/>
        <w:rPr>
          <w:rFonts w:ascii="Tahoma" w:hAnsi="Tahoma" w:cs="Tahoma"/>
          <w:sz w:val="25"/>
          <w:szCs w:val="25"/>
        </w:rPr>
      </w:pPr>
      <w:r>
        <w:rPr>
          <w:rFonts w:ascii="Tahoma" w:hAnsi="Tahoma" w:cs="Tahoma"/>
          <w:sz w:val="25"/>
          <w:szCs w:val="25"/>
        </w:rPr>
        <w:t>Either: (a)</w:t>
      </w:r>
      <w:r>
        <w:rPr>
          <w:rFonts w:ascii="Tahoma" w:hAnsi="Tahoma" w:cs="Tahoma"/>
          <w:sz w:val="25"/>
          <w:szCs w:val="25"/>
        </w:rPr>
        <w:tab/>
        <w:t>Why did God call Abraham?</w:t>
      </w:r>
    </w:p>
    <w:p w:rsidR="00924EB9" w:rsidRDefault="00F26544">
      <w:pPr>
        <w:spacing w:after="0"/>
        <w:ind w:left="720"/>
        <w:rPr>
          <w:rFonts w:ascii="Tahoma" w:hAnsi="Tahoma" w:cs="Tahoma"/>
          <w:sz w:val="25"/>
          <w:szCs w:val="25"/>
        </w:rPr>
      </w:pPr>
      <w:r>
        <w:rPr>
          <w:rFonts w:ascii="Tahoma" w:hAnsi="Tahoma" w:cs="Tahoma"/>
          <w:sz w:val="25"/>
          <w:szCs w:val="25"/>
        </w:rPr>
        <w:tab/>
        <w:t>(b)</w:t>
      </w:r>
      <w:r>
        <w:rPr>
          <w:rFonts w:ascii="Tahoma" w:hAnsi="Tahoma" w:cs="Tahoma"/>
          <w:sz w:val="25"/>
          <w:szCs w:val="25"/>
        </w:rPr>
        <w:tab/>
        <w:t>Give two ways Abraham showed his faith to God.</w:t>
      </w:r>
    </w:p>
    <w:p w:rsidR="00924EB9" w:rsidRDefault="00F26544">
      <w:pPr>
        <w:spacing w:after="0"/>
        <w:ind w:left="720"/>
        <w:rPr>
          <w:rFonts w:ascii="Tahoma" w:hAnsi="Tahoma" w:cs="Tahoma"/>
          <w:sz w:val="25"/>
          <w:szCs w:val="25"/>
        </w:rPr>
      </w:pPr>
      <w:r>
        <w:rPr>
          <w:rFonts w:ascii="Tahoma" w:hAnsi="Tahoma" w:cs="Tahoma"/>
          <w:sz w:val="25"/>
          <w:szCs w:val="25"/>
        </w:rPr>
        <w:tab/>
        <w:t>(c)</w:t>
      </w:r>
      <w:r>
        <w:rPr>
          <w:rFonts w:ascii="Tahoma" w:hAnsi="Tahoma" w:cs="Tahoma"/>
          <w:sz w:val="25"/>
          <w:szCs w:val="25"/>
        </w:rPr>
        <w:tab/>
        <w:t>Who was the wife of Abraham?</w:t>
      </w:r>
    </w:p>
    <w:p w:rsidR="00924EB9" w:rsidRDefault="00F26544">
      <w:pPr>
        <w:spacing w:after="0"/>
        <w:ind w:left="720"/>
        <w:rPr>
          <w:rFonts w:ascii="Tahoma" w:hAnsi="Tahoma" w:cs="Tahoma"/>
          <w:sz w:val="25"/>
          <w:szCs w:val="25"/>
        </w:rPr>
      </w:pPr>
      <w:r>
        <w:rPr>
          <w:rFonts w:ascii="Tahoma" w:hAnsi="Tahoma" w:cs="Tahoma"/>
          <w:sz w:val="25"/>
          <w:szCs w:val="25"/>
        </w:rPr>
        <w:t>Or:</w:t>
      </w:r>
      <w:r>
        <w:rPr>
          <w:rFonts w:ascii="Tahoma" w:hAnsi="Tahoma" w:cs="Tahoma"/>
          <w:sz w:val="25"/>
          <w:szCs w:val="25"/>
        </w:rPr>
        <w:tab/>
        <w:t>(a)</w:t>
      </w:r>
      <w:r>
        <w:rPr>
          <w:rFonts w:ascii="Tahoma" w:hAnsi="Tahoma" w:cs="Tahoma"/>
          <w:sz w:val="25"/>
          <w:szCs w:val="25"/>
        </w:rPr>
        <w:tab/>
        <w:t>In which holy month do Moslems fast?</w:t>
      </w:r>
    </w:p>
    <w:p w:rsidR="00924EB9" w:rsidRDefault="00F26544">
      <w:pPr>
        <w:spacing w:after="0"/>
        <w:ind w:left="720"/>
        <w:rPr>
          <w:rFonts w:ascii="Tahoma" w:hAnsi="Tahoma" w:cs="Tahoma"/>
          <w:sz w:val="25"/>
          <w:szCs w:val="25"/>
        </w:rPr>
      </w:pPr>
      <w:r>
        <w:rPr>
          <w:rFonts w:ascii="Tahoma" w:hAnsi="Tahoma" w:cs="Tahoma"/>
          <w:sz w:val="25"/>
          <w:szCs w:val="25"/>
        </w:rPr>
        <w:tab/>
        <w:t>(b)</w:t>
      </w:r>
      <w:r>
        <w:rPr>
          <w:rFonts w:ascii="Tahoma" w:hAnsi="Tahoma" w:cs="Tahoma"/>
          <w:sz w:val="25"/>
          <w:szCs w:val="25"/>
        </w:rPr>
        <w:tab/>
        <w:t xml:space="preserve">Write down three categories of people who may be executed from </w:t>
      </w:r>
      <w:r>
        <w:rPr>
          <w:rFonts w:ascii="Tahoma" w:hAnsi="Tahoma" w:cs="Tahoma"/>
          <w:sz w:val="25"/>
          <w:szCs w:val="25"/>
        </w:rPr>
        <w:tab/>
      </w:r>
      <w:r>
        <w:rPr>
          <w:rFonts w:ascii="Tahoma" w:hAnsi="Tahoma" w:cs="Tahoma"/>
          <w:sz w:val="25"/>
          <w:szCs w:val="25"/>
        </w:rPr>
        <w:tab/>
        <w:t>fasting in the holy month.</w:t>
      </w:r>
    </w:p>
    <w:p w:rsidR="00924EB9" w:rsidRDefault="00F26544">
      <w:pPr>
        <w:spacing w:after="0"/>
        <w:rPr>
          <w:rFonts w:ascii="Tahoma" w:hAnsi="Tahoma" w:cs="Tahoma"/>
          <w:b/>
          <w:sz w:val="25"/>
          <w:szCs w:val="25"/>
        </w:rPr>
      </w:pPr>
      <w:r>
        <w:rPr>
          <w:rFonts w:ascii="Tahoma" w:hAnsi="Tahoma" w:cs="Tahoma"/>
          <w:b/>
          <w:sz w:val="25"/>
          <w:szCs w:val="25"/>
        </w:rPr>
        <w:t>Mathematics</w:t>
      </w:r>
    </w:p>
    <w:p w:rsidR="00924EB9" w:rsidRDefault="00F26544">
      <w:pPr>
        <w:pStyle w:val="ListParagraph"/>
        <w:numPr>
          <w:ilvl w:val="0"/>
          <w:numId w:val="97"/>
        </w:numPr>
        <w:spacing w:after="0"/>
        <w:rPr>
          <w:rFonts w:ascii="Tahoma" w:hAnsi="Tahoma" w:cs="Tahoma"/>
          <w:sz w:val="25"/>
          <w:szCs w:val="25"/>
        </w:rPr>
      </w:pPr>
      <w:r>
        <w:rPr>
          <w:rFonts w:ascii="Tahoma" w:hAnsi="Tahoma" w:cs="Tahoma"/>
          <w:sz w:val="25"/>
          <w:szCs w:val="25"/>
        </w:rPr>
        <w:t>Simplify:</w:t>
      </w:r>
      <w:r>
        <w:rPr>
          <w:rFonts w:ascii="Tahoma" w:hAnsi="Tahoma" w:cs="Tahoma"/>
          <w:sz w:val="25"/>
          <w:szCs w:val="25"/>
        </w:rPr>
        <w:tab/>
        <w:t>8p + 2p – p</w:t>
      </w:r>
    </w:p>
    <w:p w:rsidR="00924EB9" w:rsidRDefault="00F26544">
      <w:pPr>
        <w:pStyle w:val="ListParagraph"/>
        <w:numPr>
          <w:ilvl w:val="0"/>
          <w:numId w:val="97"/>
        </w:numPr>
        <w:spacing w:after="0"/>
        <w:rPr>
          <w:rFonts w:ascii="Tahoma" w:hAnsi="Tahoma" w:cs="Tahoma"/>
          <w:sz w:val="25"/>
          <w:szCs w:val="25"/>
        </w:rPr>
      </w:pPr>
      <w:r>
        <w:rPr>
          <w:rFonts w:ascii="Tahoma" w:hAnsi="Tahoma" w:cs="Tahoma"/>
          <w:sz w:val="25"/>
          <w:szCs w:val="25"/>
        </w:rPr>
        <w:t>Change 18 to base five.</w:t>
      </w:r>
    </w:p>
    <w:p w:rsidR="00924EB9" w:rsidRDefault="00F26544">
      <w:pPr>
        <w:pStyle w:val="ListParagraph"/>
        <w:numPr>
          <w:ilvl w:val="0"/>
          <w:numId w:val="97"/>
        </w:numPr>
        <w:spacing w:after="0"/>
        <w:rPr>
          <w:rFonts w:ascii="Tahoma" w:hAnsi="Tahoma" w:cs="Tahoma"/>
          <w:sz w:val="25"/>
          <w:szCs w:val="25"/>
        </w:rPr>
      </w:pPr>
      <w:r>
        <w:rPr>
          <w:rFonts w:ascii="Tahoma" w:hAnsi="Tahoma" w:cs="Tahoma"/>
          <w:sz w:val="25"/>
          <w:szCs w:val="25"/>
        </w:rPr>
        <w:t>How many subsets can you get from a set with 3 elements?</w:t>
      </w:r>
    </w:p>
    <w:p w:rsidR="00924EB9" w:rsidRDefault="00F26544">
      <w:pPr>
        <w:pStyle w:val="ListParagraph"/>
        <w:numPr>
          <w:ilvl w:val="0"/>
          <w:numId w:val="97"/>
        </w:numPr>
        <w:spacing w:after="0"/>
        <w:rPr>
          <w:rFonts w:ascii="Tahoma" w:hAnsi="Tahoma" w:cs="Tahoma"/>
          <w:sz w:val="25"/>
          <w:szCs w:val="25"/>
        </w:rPr>
      </w:pPr>
      <w:r>
        <w:rPr>
          <w:rFonts w:ascii="Tahoma" w:hAnsi="Tahoma" w:cs="Tahoma"/>
          <w:sz w:val="25"/>
          <w:szCs w:val="25"/>
        </w:rPr>
        <w:t>There are 30 eggs on a tray. Find the number of eggs on 456 trays.</w:t>
      </w:r>
    </w:p>
    <w:p w:rsidR="00924EB9" w:rsidRDefault="00F26544">
      <w:pPr>
        <w:pStyle w:val="ListParagraph"/>
        <w:numPr>
          <w:ilvl w:val="0"/>
          <w:numId w:val="97"/>
        </w:numPr>
        <w:spacing w:after="0"/>
        <w:rPr>
          <w:rFonts w:ascii="Tahoma" w:hAnsi="Tahoma" w:cs="Tahoma"/>
          <w:sz w:val="25"/>
          <w:szCs w:val="25"/>
        </w:rPr>
      </w:pPr>
      <w:r>
        <w:rPr>
          <w:rFonts w:ascii="Tahoma" w:hAnsi="Tahoma" w:cs="Tahoma"/>
          <w:sz w:val="25"/>
          <w:szCs w:val="25"/>
        </w:rPr>
        <w:t>Divide 3636 by 9</w:t>
      </w:r>
    </w:p>
    <w:p w:rsidR="00924EB9" w:rsidRDefault="00F26544">
      <w:pPr>
        <w:pStyle w:val="ListParagraph"/>
        <w:numPr>
          <w:ilvl w:val="0"/>
          <w:numId w:val="97"/>
        </w:numPr>
        <w:spacing w:after="0"/>
        <w:rPr>
          <w:rFonts w:ascii="Tahoma" w:hAnsi="Tahoma" w:cs="Tahoma"/>
          <w:sz w:val="25"/>
          <w:szCs w:val="25"/>
        </w:rPr>
      </w:pPr>
      <w:r>
        <w:rPr>
          <w:rFonts w:ascii="Tahoma" w:hAnsi="Tahoma" w:cs="Tahoma"/>
          <w:sz w:val="25"/>
          <w:szCs w:val="25"/>
        </w:rPr>
        <w:t>3 rulers cost 1800/=. Find the cost of 1 similar ruler.</w:t>
      </w:r>
    </w:p>
    <w:p w:rsidR="00924EB9" w:rsidRDefault="00F26544">
      <w:pPr>
        <w:pStyle w:val="ListParagraph"/>
        <w:numPr>
          <w:ilvl w:val="0"/>
          <w:numId w:val="97"/>
        </w:numPr>
        <w:spacing w:after="0"/>
        <w:rPr>
          <w:rFonts w:ascii="Tahoma" w:hAnsi="Tahoma" w:cs="Tahoma"/>
          <w:sz w:val="25"/>
          <w:szCs w:val="25"/>
        </w:rPr>
      </w:pPr>
      <w:r>
        <w:rPr>
          <w:rFonts w:ascii="Tahoma" w:hAnsi="Tahoma" w:cs="Tahoma"/>
          <w:sz w:val="25"/>
          <w:szCs w:val="25"/>
        </w:rPr>
        <w:t>Work out: 3 – 6 + 7</w:t>
      </w:r>
    </w:p>
    <w:p w:rsidR="00924EB9" w:rsidRDefault="00F26544">
      <w:pPr>
        <w:pStyle w:val="ListParagraph"/>
        <w:numPr>
          <w:ilvl w:val="0"/>
          <w:numId w:val="97"/>
        </w:numPr>
        <w:spacing w:after="0"/>
        <w:rPr>
          <w:rFonts w:ascii="Tahoma" w:hAnsi="Tahoma" w:cs="Tahoma"/>
          <w:sz w:val="25"/>
          <w:szCs w:val="25"/>
        </w:rPr>
      </w:pPr>
      <w:r>
        <w:rPr>
          <w:rFonts w:ascii="Tahoma" w:hAnsi="Tahoma" w:cs="Tahoma"/>
          <w:sz w:val="25"/>
          <w:szCs w:val="25"/>
        </w:rPr>
        <w:lastRenderedPageBreak/>
        <w:t xml:space="preserve">What is </w:t>
      </w:r>
      <w:r>
        <w:rPr>
          <w:rFonts w:ascii="Tahoma" w:hAnsi="Tahoma" w:cs="Tahoma"/>
          <w:position w:val="-24"/>
          <w:sz w:val="25"/>
          <w:szCs w:val="25"/>
        </w:rPr>
        <w:object w:dxaOrig="1080" w:dyaOrig="615">
          <v:shape id="_x0000_i1030" type="#_x0000_t75" style="width:54pt;height:30.75pt" o:ole="">
            <v:imagedata r:id="rId28" o:title="" embosscolor="white"/>
          </v:shape>
          <o:OLEObject Type="Embed" ProgID="Equation.3" ShapeID="_x0000_i1030" DrawAspect="Content" ObjectID="_1799352807" r:id="rId29"/>
        </w:object>
      </w:r>
    </w:p>
    <w:p w:rsidR="00924EB9" w:rsidRDefault="00F26544">
      <w:pPr>
        <w:pStyle w:val="ListParagraph"/>
        <w:numPr>
          <w:ilvl w:val="0"/>
          <w:numId w:val="97"/>
        </w:numPr>
        <w:spacing w:after="0"/>
        <w:rPr>
          <w:rFonts w:ascii="Tahoma" w:hAnsi="Tahoma" w:cs="Tahoma"/>
          <w:sz w:val="25"/>
          <w:szCs w:val="25"/>
        </w:rPr>
      </w:pPr>
      <w:r>
        <w:rPr>
          <w:rFonts w:ascii="Tahoma" w:hAnsi="Tahoma" w:cs="Tahoma"/>
          <w:sz w:val="25"/>
          <w:szCs w:val="25"/>
        </w:rPr>
        <w:t>Prime factorise 12 and give your answer in set notation form.</w:t>
      </w:r>
    </w:p>
    <w:p w:rsidR="00924EB9" w:rsidRDefault="00F26544">
      <w:pPr>
        <w:pStyle w:val="ListParagraph"/>
        <w:numPr>
          <w:ilvl w:val="0"/>
          <w:numId w:val="97"/>
        </w:numPr>
        <w:spacing w:after="0"/>
        <w:ind w:hanging="540"/>
        <w:rPr>
          <w:rFonts w:ascii="Tahoma" w:hAnsi="Tahoma" w:cs="Tahoma"/>
          <w:sz w:val="25"/>
          <w:szCs w:val="25"/>
        </w:rPr>
      </w:pPr>
      <w:r>
        <w:rPr>
          <w:rFonts w:ascii="Tahoma" w:hAnsi="Tahoma" w:cs="Tahoma"/>
          <w:sz w:val="25"/>
          <w:szCs w:val="25"/>
        </w:rPr>
        <w:t>Find the next number in the sequence: 2, 3, 5, 7, ____</w:t>
      </w:r>
    </w:p>
    <w:p w:rsidR="00924EB9" w:rsidRDefault="00F26544">
      <w:pPr>
        <w:pStyle w:val="ListParagraph"/>
        <w:spacing w:after="0"/>
        <w:rPr>
          <w:rFonts w:ascii="Tahoma" w:hAnsi="Tahoma" w:cs="Tahoma"/>
          <w:sz w:val="25"/>
          <w:szCs w:val="25"/>
        </w:rPr>
      </w:pPr>
      <w:r>
        <w:rPr>
          <w:rFonts w:ascii="Tahoma" w:hAnsi="Tahoma" w:cs="Tahoma"/>
          <w:sz w:val="25"/>
          <w:szCs w:val="25"/>
        </w:rPr>
        <w:t>Section B</w:t>
      </w:r>
    </w:p>
    <w:p w:rsidR="00924EB9" w:rsidRDefault="00F26544">
      <w:pPr>
        <w:pStyle w:val="ListParagraph"/>
        <w:numPr>
          <w:ilvl w:val="0"/>
          <w:numId w:val="97"/>
        </w:numPr>
        <w:spacing w:after="0"/>
        <w:ind w:hanging="540"/>
        <w:rPr>
          <w:rFonts w:ascii="Tahoma" w:hAnsi="Tahoma" w:cs="Tahoma"/>
          <w:sz w:val="25"/>
          <w:szCs w:val="25"/>
        </w:rPr>
      </w:pPr>
      <w:r>
        <w:rPr>
          <w:rFonts w:ascii="Tahoma" w:hAnsi="Tahoma" w:cs="Tahoma"/>
          <w:sz w:val="25"/>
          <w:szCs w:val="25"/>
        </w:rPr>
        <w:t>Given digits: 3, 2, 9, 7</w:t>
      </w:r>
    </w:p>
    <w:p w:rsidR="00924EB9" w:rsidRDefault="00F26544">
      <w:pPr>
        <w:pStyle w:val="ListParagraph"/>
        <w:numPr>
          <w:ilvl w:val="0"/>
          <w:numId w:val="98"/>
        </w:numPr>
        <w:spacing w:after="0"/>
        <w:rPr>
          <w:rFonts w:ascii="Tahoma" w:hAnsi="Tahoma" w:cs="Tahoma"/>
          <w:sz w:val="25"/>
          <w:szCs w:val="25"/>
        </w:rPr>
      </w:pPr>
      <w:r>
        <w:rPr>
          <w:rFonts w:ascii="Tahoma" w:hAnsi="Tahoma" w:cs="Tahoma"/>
          <w:sz w:val="25"/>
          <w:szCs w:val="25"/>
        </w:rPr>
        <w:t>Form the smallest 4 digit numeral.</w:t>
      </w:r>
    </w:p>
    <w:p w:rsidR="00924EB9" w:rsidRDefault="00F26544">
      <w:pPr>
        <w:pStyle w:val="ListParagraph"/>
        <w:numPr>
          <w:ilvl w:val="0"/>
          <w:numId w:val="98"/>
        </w:numPr>
        <w:spacing w:after="0"/>
        <w:rPr>
          <w:rFonts w:ascii="Tahoma" w:hAnsi="Tahoma" w:cs="Tahoma"/>
          <w:sz w:val="25"/>
          <w:szCs w:val="25"/>
        </w:rPr>
      </w:pPr>
      <w:r>
        <w:rPr>
          <w:rFonts w:ascii="Tahoma" w:hAnsi="Tahoma" w:cs="Tahoma"/>
          <w:sz w:val="25"/>
          <w:szCs w:val="25"/>
        </w:rPr>
        <w:t>Form the largest 4 digits number.</w:t>
      </w:r>
    </w:p>
    <w:p w:rsidR="00924EB9" w:rsidRDefault="00F26544">
      <w:pPr>
        <w:pStyle w:val="ListParagraph"/>
        <w:numPr>
          <w:ilvl w:val="0"/>
          <w:numId w:val="98"/>
        </w:numPr>
        <w:spacing w:after="0"/>
        <w:rPr>
          <w:rFonts w:ascii="Tahoma" w:hAnsi="Tahoma" w:cs="Tahoma"/>
          <w:sz w:val="25"/>
          <w:szCs w:val="25"/>
        </w:rPr>
      </w:pPr>
      <w:r>
        <w:rPr>
          <w:rFonts w:ascii="Tahoma" w:hAnsi="Tahoma" w:cs="Tahoma"/>
          <w:sz w:val="25"/>
          <w:szCs w:val="25"/>
        </w:rPr>
        <w:t>Calculate the sum of the smallest and the biggest numeral formed.</w:t>
      </w:r>
    </w:p>
    <w:p w:rsidR="00924EB9" w:rsidRDefault="00F26544">
      <w:pPr>
        <w:pStyle w:val="ListParagraph"/>
        <w:numPr>
          <w:ilvl w:val="0"/>
          <w:numId w:val="98"/>
        </w:numPr>
        <w:spacing w:after="0"/>
        <w:rPr>
          <w:rFonts w:ascii="Tahoma" w:hAnsi="Tahoma" w:cs="Tahoma"/>
          <w:sz w:val="25"/>
          <w:szCs w:val="25"/>
        </w:rPr>
      </w:pPr>
      <w:r>
        <w:rPr>
          <w:rFonts w:ascii="Tahoma" w:hAnsi="Tahoma" w:cs="Tahoma"/>
          <w:sz w:val="25"/>
          <w:szCs w:val="25"/>
        </w:rPr>
        <w:t>Find the difference between the biggest and the smallest numeral.</w:t>
      </w:r>
    </w:p>
    <w:p w:rsidR="00924EB9" w:rsidRDefault="00924EB9">
      <w:pPr>
        <w:spacing w:after="0"/>
        <w:rPr>
          <w:rFonts w:ascii="Tahoma" w:hAnsi="Tahoma" w:cs="Tahoma"/>
          <w:sz w:val="25"/>
          <w:szCs w:val="25"/>
        </w:rPr>
      </w:pPr>
    </w:p>
    <w:p w:rsidR="00924EB9" w:rsidRDefault="00F26544">
      <w:pPr>
        <w:spacing w:after="0"/>
        <w:rPr>
          <w:rFonts w:ascii="Tahoma" w:hAnsi="Tahoma" w:cs="Tahoma"/>
          <w:b/>
          <w:sz w:val="25"/>
          <w:szCs w:val="25"/>
        </w:rPr>
      </w:pPr>
      <w:r>
        <w:rPr>
          <w:rFonts w:ascii="Tahoma" w:hAnsi="Tahoma" w:cs="Tahoma"/>
          <w:b/>
          <w:sz w:val="25"/>
          <w:szCs w:val="25"/>
        </w:rPr>
        <w:t>English</w:t>
      </w:r>
    </w:p>
    <w:p w:rsidR="00924EB9" w:rsidRDefault="00F26544">
      <w:pPr>
        <w:pStyle w:val="ListParagraph"/>
        <w:numPr>
          <w:ilvl w:val="0"/>
          <w:numId w:val="99"/>
        </w:numPr>
        <w:spacing w:after="0"/>
        <w:rPr>
          <w:rFonts w:ascii="Tahoma" w:hAnsi="Tahoma" w:cs="Tahoma"/>
          <w:sz w:val="25"/>
          <w:szCs w:val="25"/>
        </w:rPr>
      </w:pPr>
      <w:r>
        <w:rPr>
          <w:rFonts w:ascii="Tahoma" w:hAnsi="Tahoma" w:cs="Tahoma"/>
          <w:sz w:val="25"/>
          <w:szCs w:val="25"/>
          <w:u w:val="single"/>
        </w:rPr>
        <w:t>The graph below shows the sales of newspapers in Kamwenge District in January 2016. Study it carefully and answer the questions that follow in full sentences</w:t>
      </w:r>
      <w:r>
        <w:rPr>
          <w:rFonts w:ascii="Tahoma" w:hAnsi="Tahoma" w:cs="Tahoma"/>
          <w:sz w:val="25"/>
          <w:szCs w:val="25"/>
        </w:rPr>
        <w:t>.</w:t>
      </w:r>
    </w:p>
    <w:p w:rsidR="00924EB9" w:rsidRDefault="00924EB9">
      <w:pPr>
        <w:spacing w:after="0"/>
        <w:rPr>
          <w:rFonts w:ascii="Tahoma" w:hAnsi="Tahoma" w:cs="Tahoma"/>
          <w:sz w:val="25"/>
          <w:szCs w:val="25"/>
        </w:rPr>
      </w:pPr>
    </w:p>
    <w:p w:rsidR="00924EB9" w:rsidRDefault="0063134E">
      <w:pPr>
        <w:spacing w:after="0" w:line="480" w:lineRule="auto"/>
        <w:rPr>
          <w:rFonts w:ascii="Tahoma" w:hAnsi="Tahoma" w:cs="Tahoma"/>
          <w:sz w:val="25"/>
          <w:szCs w:val="25"/>
        </w:rPr>
      </w:pPr>
      <w:r>
        <w:rPr>
          <w:rFonts w:ascii="Tahoma" w:hAnsi="Tahoma" w:cs="Tahoma"/>
          <w:i/>
          <w:sz w:val="25"/>
          <w:szCs w:val="25"/>
        </w:rPr>
        <w:pict>
          <v:shape id="1226" o:spid="_x0000_s1208" type="#_x0000_t32" style="position:absolute;margin-left:58.5pt;margin-top:4.95pt;width:9pt;height:0;z-index:251708416;mso-width-relative:page;mso-height-relative:page"/>
        </w:pict>
      </w:r>
      <w:r>
        <w:rPr>
          <w:rFonts w:ascii="Tahoma" w:hAnsi="Tahoma" w:cs="Tahoma"/>
          <w:i/>
          <w:sz w:val="25"/>
          <w:szCs w:val="25"/>
        </w:rPr>
        <w:pict>
          <v:rect id="1227" o:spid="_x0000_s1209" style="position:absolute;margin-left:176.25pt;margin-top:4.95pt;width:57pt;height:173.25pt;z-index:251709440;mso-width-relative:page;mso-height-relative:page"/>
        </w:pict>
      </w:r>
      <w:r>
        <w:rPr>
          <w:rFonts w:ascii="Tahoma" w:hAnsi="Tahoma" w:cs="Tahoma"/>
          <w:i/>
          <w:sz w:val="25"/>
          <w:szCs w:val="25"/>
        </w:rPr>
        <w:pict>
          <v:rect id="1228" o:spid="_x0000_s1210" style="position:absolute;margin-left:119.25pt;margin-top:23.7pt;width:57pt;height:154.5pt;z-index:251710464;mso-width-relative:page;mso-height-relative:page"/>
        </w:pict>
      </w:r>
      <w:r w:rsidR="00F26544">
        <w:rPr>
          <w:rFonts w:ascii="Tahoma" w:hAnsi="Tahoma" w:cs="Tahoma"/>
          <w:i/>
          <w:sz w:val="25"/>
          <w:szCs w:val="25"/>
        </w:rPr>
        <w:t>No. of</w:t>
      </w:r>
      <w:r w:rsidR="00F26544">
        <w:rPr>
          <w:rFonts w:ascii="Tahoma" w:hAnsi="Tahoma" w:cs="Tahoma"/>
          <w:sz w:val="25"/>
          <w:szCs w:val="25"/>
        </w:rPr>
        <w:t xml:space="preserve">   60</w:t>
      </w:r>
    </w:p>
    <w:p w:rsidR="00924EB9" w:rsidRDefault="0063134E">
      <w:pPr>
        <w:spacing w:after="0" w:line="480" w:lineRule="auto"/>
        <w:rPr>
          <w:rFonts w:ascii="Tahoma" w:hAnsi="Tahoma" w:cs="Tahoma"/>
          <w:sz w:val="25"/>
          <w:szCs w:val="25"/>
        </w:rPr>
      </w:pPr>
      <w:r>
        <w:rPr>
          <w:rFonts w:ascii="Tahoma" w:hAnsi="Tahoma" w:cs="Tahoma"/>
          <w:i/>
          <w:sz w:val="25"/>
          <w:szCs w:val="25"/>
        </w:rPr>
        <w:pict>
          <v:shape id="1229" o:spid="_x0000_s1211" type="#_x0000_t32" style="position:absolute;margin-left:58.5pt;margin-top:7.8pt;width:9pt;height:0;z-index:251711488;mso-width-relative:page;mso-height-relative:page"/>
        </w:pict>
      </w:r>
      <w:r w:rsidR="00F26544">
        <w:rPr>
          <w:rFonts w:ascii="Tahoma" w:hAnsi="Tahoma" w:cs="Tahoma"/>
          <w:i/>
          <w:sz w:val="25"/>
          <w:szCs w:val="25"/>
        </w:rPr>
        <w:t>Copies</w:t>
      </w:r>
      <w:r w:rsidR="00F26544">
        <w:rPr>
          <w:rFonts w:ascii="Tahoma" w:hAnsi="Tahoma" w:cs="Tahoma"/>
          <w:sz w:val="25"/>
          <w:szCs w:val="25"/>
        </w:rPr>
        <w:t xml:space="preserve">  50</w:t>
      </w:r>
    </w:p>
    <w:p w:rsidR="00924EB9" w:rsidRDefault="0063134E">
      <w:pPr>
        <w:spacing w:after="0" w:line="480" w:lineRule="auto"/>
        <w:rPr>
          <w:rFonts w:ascii="Tahoma" w:hAnsi="Tahoma" w:cs="Tahoma"/>
          <w:sz w:val="25"/>
          <w:szCs w:val="25"/>
        </w:rPr>
      </w:pPr>
      <w:r>
        <w:rPr>
          <w:rFonts w:ascii="Tahoma" w:hAnsi="Tahoma" w:cs="Tahoma"/>
          <w:i/>
          <w:sz w:val="25"/>
          <w:szCs w:val="25"/>
        </w:rPr>
        <w:pict>
          <v:shape id="1230" o:spid="_x0000_s1212" type="#_x0000_t32" style="position:absolute;margin-left:58.5pt;margin-top:5.35pt;width:3.75pt;height:.75pt;flip:y;z-index:251712512;mso-width-relative:page;mso-height-relative:page"/>
        </w:pict>
      </w:r>
      <w:r>
        <w:rPr>
          <w:rFonts w:ascii="Tahoma" w:hAnsi="Tahoma" w:cs="Tahoma"/>
          <w:i/>
          <w:sz w:val="25"/>
          <w:szCs w:val="25"/>
        </w:rPr>
        <w:pict>
          <v:rect id="1231" o:spid="_x0000_s1213" style="position:absolute;margin-left:347.25pt;margin-top:5.35pt;width:57pt;height:111.75pt;z-index:251713536;mso-width-relative:page;mso-height-relative:page"/>
        </w:pict>
      </w:r>
      <w:r>
        <w:rPr>
          <w:rFonts w:ascii="Tahoma" w:hAnsi="Tahoma" w:cs="Tahoma"/>
          <w:i/>
          <w:sz w:val="25"/>
          <w:szCs w:val="25"/>
        </w:rPr>
        <w:pict>
          <v:rect id="1232" o:spid="_x0000_s1214" style="position:absolute;margin-left:62.25pt;margin-top:6.1pt;width:57pt;height:111.75pt;z-index:251714560;mso-width-relative:page;mso-height-relative:page"/>
        </w:pict>
      </w:r>
      <w:r w:rsidR="00F26544">
        <w:rPr>
          <w:rFonts w:ascii="Tahoma" w:hAnsi="Tahoma" w:cs="Tahoma"/>
          <w:i/>
          <w:sz w:val="25"/>
          <w:szCs w:val="25"/>
        </w:rPr>
        <w:t>Sold</w:t>
      </w:r>
      <w:r w:rsidR="00F26544">
        <w:rPr>
          <w:rFonts w:ascii="Tahoma" w:hAnsi="Tahoma" w:cs="Tahoma"/>
          <w:sz w:val="25"/>
          <w:szCs w:val="25"/>
        </w:rPr>
        <w:tab/>
        <w:t xml:space="preserve">  40</w:t>
      </w:r>
    </w:p>
    <w:p w:rsidR="00924EB9" w:rsidRDefault="0063134E">
      <w:pPr>
        <w:spacing w:after="0" w:line="480" w:lineRule="auto"/>
        <w:rPr>
          <w:rFonts w:ascii="Tahoma" w:hAnsi="Tahoma" w:cs="Tahoma"/>
          <w:sz w:val="25"/>
          <w:szCs w:val="25"/>
        </w:rPr>
      </w:pPr>
      <w:r>
        <w:rPr>
          <w:rFonts w:ascii="Tahoma" w:hAnsi="Tahoma" w:cs="Tahoma"/>
          <w:sz w:val="25"/>
          <w:szCs w:val="25"/>
        </w:rPr>
        <w:pict>
          <v:shape id="1233" o:spid="_x0000_s1215" type="#_x0000_t32" style="position:absolute;margin-left:58.5pt;margin-top:6.7pt;width:9pt;height:0;z-index:251715584;mso-width-relative:page;mso-height-relative:page"/>
        </w:pict>
      </w:r>
      <w:r w:rsidR="00F26544">
        <w:rPr>
          <w:rFonts w:ascii="Tahoma" w:hAnsi="Tahoma" w:cs="Tahoma"/>
          <w:sz w:val="25"/>
          <w:szCs w:val="25"/>
        </w:rPr>
        <w:tab/>
        <w:t xml:space="preserve">  30</w:t>
      </w:r>
    </w:p>
    <w:p w:rsidR="00924EB9" w:rsidRDefault="0063134E">
      <w:pPr>
        <w:spacing w:after="0" w:line="480" w:lineRule="auto"/>
        <w:rPr>
          <w:rFonts w:ascii="Tahoma" w:hAnsi="Tahoma" w:cs="Tahoma"/>
          <w:sz w:val="25"/>
          <w:szCs w:val="25"/>
        </w:rPr>
      </w:pPr>
      <w:r>
        <w:rPr>
          <w:rFonts w:ascii="Tahoma" w:hAnsi="Tahoma" w:cs="Tahoma"/>
          <w:sz w:val="25"/>
          <w:szCs w:val="25"/>
        </w:rPr>
        <w:pict>
          <v:shape id="1234" o:spid="_x0000_s1216" type="#_x0000_t32" style="position:absolute;margin-left:58.5pt;margin-top:8.75pt;width:9pt;height:0;z-index:251716608;mso-width-relative:page;mso-height-relative:page"/>
        </w:pict>
      </w:r>
      <w:r>
        <w:rPr>
          <w:rFonts w:ascii="Tahoma" w:hAnsi="Tahoma" w:cs="Tahoma"/>
          <w:sz w:val="25"/>
          <w:szCs w:val="25"/>
        </w:rPr>
        <w:pict>
          <v:rect id="1235" o:spid="_x0000_s1217" style="position:absolute;margin-left:233.25pt;margin-top:8.75pt;width:57pt;height:48.75pt;z-index:251717632;mso-width-relative:page;mso-height-relative:page"/>
        </w:pict>
      </w:r>
      <w:r w:rsidR="00F26544">
        <w:rPr>
          <w:rFonts w:ascii="Tahoma" w:hAnsi="Tahoma" w:cs="Tahoma"/>
          <w:sz w:val="25"/>
          <w:szCs w:val="25"/>
        </w:rPr>
        <w:tab/>
        <w:t xml:space="preserve">  20</w:t>
      </w:r>
    </w:p>
    <w:p w:rsidR="00924EB9" w:rsidRDefault="0063134E">
      <w:pPr>
        <w:spacing w:after="0" w:line="480" w:lineRule="auto"/>
        <w:rPr>
          <w:rFonts w:ascii="Tahoma" w:hAnsi="Tahoma" w:cs="Tahoma"/>
          <w:sz w:val="25"/>
          <w:szCs w:val="25"/>
        </w:rPr>
      </w:pPr>
      <w:r>
        <w:rPr>
          <w:rFonts w:ascii="Tahoma" w:hAnsi="Tahoma" w:cs="Tahoma"/>
          <w:sz w:val="25"/>
          <w:szCs w:val="25"/>
        </w:rPr>
        <w:pict>
          <v:shape id="1236" o:spid="_x0000_s1218" type="#_x0000_t32" style="position:absolute;margin-left:58.5pt;margin-top:7.85pt;width:9pt;height:.75pt;flip:y;z-index:251718656;mso-width-relative:page;mso-height-relative:page"/>
        </w:pict>
      </w:r>
      <w:r w:rsidR="00F26544">
        <w:rPr>
          <w:rFonts w:ascii="Tahoma" w:hAnsi="Tahoma" w:cs="Tahoma"/>
          <w:sz w:val="25"/>
          <w:szCs w:val="25"/>
        </w:rPr>
        <w:tab/>
        <w:t xml:space="preserve">  10</w:t>
      </w:r>
    </w:p>
    <w:p w:rsidR="00924EB9" w:rsidRDefault="00F26544">
      <w:pPr>
        <w:spacing w:after="0"/>
        <w:rPr>
          <w:rFonts w:ascii="Tahoma" w:hAnsi="Tahoma" w:cs="Tahoma"/>
        </w:rPr>
      </w:pPr>
      <w:r>
        <w:rPr>
          <w:rFonts w:ascii="Tahoma" w:hAnsi="Tahoma" w:cs="Tahoma"/>
          <w:sz w:val="25"/>
          <w:szCs w:val="25"/>
        </w:rPr>
        <w:tab/>
        <w:t xml:space="preserve">       </w:t>
      </w:r>
      <w:r>
        <w:rPr>
          <w:rFonts w:ascii="Tahoma" w:hAnsi="Tahoma" w:cs="Tahoma"/>
        </w:rPr>
        <w:t>Monitor      New Vision    Bukedde    Observer</w:t>
      </w:r>
      <w:r>
        <w:rPr>
          <w:rFonts w:ascii="Tahoma" w:hAnsi="Tahoma" w:cs="Tahoma"/>
        </w:rPr>
        <w:tab/>
        <w:t xml:space="preserve">      Etop</w:t>
      </w:r>
      <w:r>
        <w:rPr>
          <w:rFonts w:ascii="Tahoma" w:hAnsi="Tahoma" w:cs="Tahoma"/>
        </w:rPr>
        <w:tab/>
        <w:t>Orumuri</w:t>
      </w:r>
    </w:p>
    <w:p w:rsidR="00924EB9" w:rsidRDefault="00F26544">
      <w:pPr>
        <w:spacing w:after="0"/>
        <w:jc w:val="center"/>
        <w:rPr>
          <w:rFonts w:ascii="Tahoma" w:hAnsi="Tahoma" w:cs="Tahoma"/>
          <w:i/>
        </w:rPr>
      </w:pPr>
      <w:r>
        <w:rPr>
          <w:rFonts w:ascii="Tahoma" w:hAnsi="Tahoma" w:cs="Tahoma"/>
          <w:i/>
        </w:rPr>
        <w:t>News papers</w:t>
      </w:r>
    </w:p>
    <w:p w:rsidR="00924EB9" w:rsidRDefault="00F26544">
      <w:pPr>
        <w:spacing w:after="0"/>
        <w:rPr>
          <w:rFonts w:ascii="Tahoma" w:hAnsi="Tahoma" w:cs="Tahoma"/>
          <w:sz w:val="25"/>
          <w:szCs w:val="25"/>
        </w:rPr>
      </w:pPr>
      <w:r>
        <w:rPr>
          <w:rFonts w:ascii="Tahoma" w:hAnsi="Tahoma" w:cs="Tahoma"/>
          <w:sz w:val="25"/>
          <w:szCs w:val="25"/>
        </w:rPr>
        <w:t>Questions</w:t>
      </w:r>
    </w:p>
    <w:p w:rsidR="00924EB9" w:rsidRDefault="00F26544">
      <w:pPr>
        <w:pStyle w:val="ListParagraph"/>
        <w:numPr>
          <w:ilvl w:val="0"/>
          <w:numId w:val="100"/>
        </w:numPr>
        <w:spacing w:after="0"/>
        <w:rPr>
          <w:rFonts w:ascii="Tahoma" w:hAnsi="Tahoma" w:cs="Tahoma"/>
          <w:sz w:val="25"/>
          <w:szCs w:val="25"/>
        </w:rPr>
      </w:pPr>
      <w:r>
        <w:rPr>
          <w:rFonts w:ascii="Tahoma" w:hAnsi="Tahoma" w:cs="Tahoma"/>
          <w:sz w:val="25"/>
          <w:szCs w:val="25"/>
        </w:rPr>
        <w:t>In which month was the recording shown above?</w:t>
      </w:r>
    </w:p>
    <w:p w:rsidR="00924EB9" w:rsidRDefault="00F26544">
      <w:pPr>
        <w:pStyle w:val="ListParagraph"/>
        <w:numPr>
          <w:ilvl w:val="0"/>
          <w:numId w:val="100"/>
        </w:numPr>
        <w:spacing w:after="0"/>
        <w:rPr>
          <w:rFonts w:ascii="Tahoma" w:hAnsi="Tahoma" w:cs="Tahoma"/>
          <w:sz w:val="25"/>
          <w:szCs w:val="25"/>
        </w:rPr>
      </w:pPr>
      <w:r>
        <w:rPr>
          <w:rFonts w:ascii="Tahoma" w:hAnsi="Tahoma" w:cs="Tahoma"/>
          <w:sz w:val="25"/>
          <w:szCs w:val="25"/>
        </w:rPr>
        <w:t>Which newspaper is read most in this area?</w:t>
      </w:r>
    </w:p>
    <w:p w:rsidR="00924EB9" w:rsidRDefault="00F26544">
      <w:pPr>
        <w:pStyle w:val="ListParagraph"/>
        <w:numPr>
          <w:ilvl w:val="0"/>
          <w:numId w:val="100"/>
        </w:numPr>
        <w:spacing w:after="0"/>
        <w:rPr>
          <w:rFonts w:ascii="Tahoma" w:hAnsi="Tahoma" w:cs="Tahoma"/>
          <w:sz w:val="25"/>
          <w:szCs w:val="25"/>
        </w:rPr>
      </w:pPr>
      <w:r>
        <w:rPr>
          <w:rFonts w:ascii="Tahoma" w:hAnsi="Tahoma" w:cs="Tahoma"/>
          <w:sz w:val="25"/>
          <w:szCs w:val="25"/>
        </w:rPr>
        <w:t>How many copies of Monitor were sold?</w:t>
      </w:r>
    </w:p>
    <w:p w:rsidR="00924EB9" w:rsidRDefault="00F26544">
      <w:pPr>
        <w:pStyle w:val="ListParagraph"/>
        <w:numPr>
          <w:ilvl w:val="0"/>
          <w:numId w:val="100"/>
        </w:numPr>
        <w:spacing w:after="0"/>
        <w:rPr>
          <w:rFonts w:ascii="Tahoma" w:hAnsi="Tahoma" w:cs="Tahoma"/>
          <w:sz w:val="25"/>
          <w:szCs w:val="25"/>
        </w:rPr>
      </w:pPr>
      <w:r>
        <w:rPr>
          <w:rFonts w:ascii="Tahoma" w:hAnsi="Tahoma" w:cs="Tahoma"/>
          <w:sz w:val="25"/>
          <w:szCs w:val="25"/>
        </w:rPr>
        <w:t>Which newspaper had the least copies sold?</w:t>
      </w:r>
    </w:p>
    <w:p w:rsidR="00924EB9" w:rsidRDefault="00F26544">
      <w:pPr>
        <w:pStyle w:val="ListParagraph"/>
        <w:numPr>
          <w:ilvl w:val="0"/>
          <w:numId w:val="100"/>
        </w:numPr>
        <w:spacing w:after="0"/>
        <w:rPr>
          <w:rFonts w:ascii="Tahoma" w:hAnsi="Tahoma" w:cs="Tahoma"/>
          <w:sz w:val="25"/>
          <w:szCs w:val="25"/>
        </w:rPr>
      </w:pPr>
      <w:r>
        <w:rPr>
          <w:rFonts w:ascii="Tahoma" w:hAnsi="Tahoma" w:cs="Tahoma"/>
          <w:sz w:val="25"/>
          <w:szCs w:val="25"/>
        </w:rPr>
        <w:t>Why do you think nobody bought Etop newspaper?</w:t>
      </w:r>
    </w:p>
    <w:p w:rsidR="00924EB9" w:rsidRDefault="00F26544">
      <w:pPr>
        <w:pStyle w:val="ListParagraph"/>
        <w:numPr>
          <w:ilvl w:val="0"/>
          <w:numId w:val="100"/>
        </w:numPr>
        <w:spacing w:after="0"/>
        <w:rPr>
          <w:rFonts w:ascii="Tahoma" w:hAnsi="Tahoma" w:cs="Tahoma"/>
          <w:sz w:val="25"/>
          <w:szCs w:val="25"/>
        </w:rPr>
      </w:pPr>
      <w:r>
        <w:rPr>
          <w:rFonts w:ascii="Tahoma" w:hAnsi="Tahoma" w:cs="Tahoma"/>
          <w:sz w:val="25"/>
          <w:szCs w:val="25"/>
        </w:rPr>
        <w:t>How many newspapers are shown on the graph?</w:t>
      </w:r>
    </w:p>
    <w:p w:rsidR="00924EB9" w:rsidRDefault="00F26544">
      <w:pPr>
        <w:pStyle w:val="ListParagraph"/>
        <w:numPr>
          <w:ilvl w:val="0"/>
          <w:numId w:val="100"/>
        </w:numPr>
        <w:spacing w:after="0"/>
        <w:rPr>
          <w:rFonts w:ascii="Tahoma" w:hAnsi="Tahoma" w:cs="Tahoma"/>
          <w:sz w:val="25"/>
          <w:szCs w:val="25"/>
        </w:rPr>
      </w:pPr>
      <w:r>
        <w:rPr>
          <w:rFonts w:ascii="Tahoma" w:hAnsi="Tahoma" w:cs="Tahoma"/>
          <w:sz w:val="25"/>
          <w:szCs w:val="25"/>
        </w:rPr>
        <w:t>Are there any two newspapers that were sold in equal number?</w:t>
      </w:r>
    </w:p>
    <w:p w:rsidR="00924EB9" w:rsidRDefault="00F26544">
      <w:pPr>
        <w:pStyle w:val="ListParagraph"/>
        <w:numPr>
          <w:ilvl w:val="0"/>
          <w:numId w:val="100"/>
        </w:numPr>
        <w:spacing w:after="0"/>
        <w:rPr>
          <w:rFonts w:ascii="Tahoma" w:hAnsi="Tahoma" w:cs="Tahoma"/>
          <w:sz w:val="25"/>
          <w:szCs w:val="25"/>
        </w:rPr>
      </w:pPr>
      <w:r>
        <w:rPr>
          <w:rFonts w:ascii="Tahoma" w:hAnsi="Tahoma" w:cs="Tahoma"/>
          <w:sz w:val="25"/>
          <w:szCs w:val="25"/>
        </w:rPr>
        <w:t>As a P.5 learner, give two reasons why you should read newspapers.</w:t>
      </w:r>
    </w:p>
    <w:p w:rsidR="00924EB9" w:rsidRDefault="00F26544">
      <w:pPr>
        <w:pStyle w:val="ListParagraph"/>
        <w:numPr>
          <w:ilvl w:val="0"/>
          <w:numId w:val="100"/>
        </w:numPr>
        <w:spacing w:after="0"/>
        <w:rPr>
          <w:rFonts w:ascii="Tahoma" w:hAnsi="Tahoma" w:cs="Tahoma"/>
          <w:sz w:val="25"/>
          <w:szCs w:val="25"/>
        </w:rPr>
      </w:pPr>
      <w:r>
        <w:rPr>
          <w:rFonts w:ascii="Tahoma" w:hAnsi="Tahoma" w:cs="Tahoma"/>
          <w:sz w:val="25"/>
          <w:szCs w:val="25"/>
        </w:rPr>
        <w:t>In which year were the sales recorded?</w:t>
      </w:r>
    </w:p>
    <w:p w:rsidR="00924EB9" w:rsidRDefault="00924EB9">
      <w:pPr>
        <w:spacing w:after="0"/>
        <w:rPr>
          <w:rFonts w:ascii="Tahoma" w:hAnsi="Tahoma" w:cs="Tahoma"/>
          <w:sz w:val="25"/>
          <w:szCs w:val="25"/>
        </w:rPr>
      </w:pPr>
    </w:p>
    <w:p w:rsidR="00924EB9" w:rsidRDefault="00F26544">
      <w:pPr>
        <w:pStyle w:val="ListParagraph"/>
        <w:numPr>
          <w:ilvl w:val="0"/>
          <w:numId w:val="99"/>
        </w:numPr>
        <w:spacing w:after="0"/>
        <w:rPr>
          <w:rFonts w:ascii="Tahoma" w:hAnsi="Tahoma" w:cs="Tahoma"/>
          <w:sz w:val="25"/>
          <w:szCs w:val="25"/>
        </w:rPr>
      </w:pPr>
      <w:r>
        <w:rPr>
          <w:rFonts w:ascii="Tahoma" w:hAnsi="Tahoma" w:cs="Tahoma"/>
          <w:sz w:val="25"/>
          <w:szCs w:val="25"/>
        </w:rPr>
        <w:t>Re-write the sentences as instructed in the brackets.</w:t>
      </w:r>
    </w:p>
    <w:p w:rsidR="00924EB9" w:rsidRDefault="00F26544">
      <w:pPr>
        <w:pStyle w:val="ListParagraph"/>
        <w:numPr>
          <w:ilvl w:val="0"/>
          <w:numId w:val="101"/>
        </w:numPr>
        <w:spacing w:after="0"/>
        <w:rPr>
          <w:rFonts w:ascii="Tahoma" w:hAnsi="Tahoma" w:cs="Tahoma"/>
          <w:sz w:val="25"/>
          <w:szCs w:val="25"/>
        </w:rPr>
      </w:pPr>
      <w:r>
        <w:rPr>
          <w:rFonts w:ascii="Tahoma" w:hAnsi="Tahoma" w:cs="Tahoma"/>
          <w:sz w:val="25"/>
          <w:szCs w:val="25"/>
        </w:rPr>
        <w:t>She reached school very late today. (Re-write the sentence using: …….arrive……)</w:t>
      </w:r>
    </w:p>
    <w:p w:rsidR="00924EB9" w:rsidRDefault="00F26544">
      <w:pPr>
        <w:pStyle w:val="ListParagraph"/>
        <w:numPr>
          <w:ilvl w:val="0"/>
          <w:numId w:val="101"/>
        </w:numPr>
        <w:spacing w:after="0"/>
        <w:rPr>
          <w:rFonts w:ascii="Tahoma" w:hAnsi="Tahoma" w:cs="Tahoma"/>
          <w:sz w:val="25"/>
          <w:szCs w:val="25"/>
        </w:rPr>
      </w:pPr>
      <w:r>
        <w:rPr>
          <w:rFonts w:ascii="Tahoma" w:hAnsi="Tahoma" w:cs="Tahoma"/>
          <w:sz w:val="25"/>
          <w:szCs w:val="25"/>
        </w:rPr>
        <w:t>Both the boy and his father are in hospital. (Re-write as two separate sentences.)</w:t>
      </w:r>
    </w:p>
    <w:p w:rsidR="00924EB9" w:rsidRDefault="00F26544">
      <w:pPr>
        <w:pStyle w:val="ListParagraph"/>
        <w:numPr>
          <w:ilvl w:val="0"/>
          <w:numId w:val="101"/>
        </w:numPr>
        <w:spacing w:after="0"/>
        <w:rPr>
          <w:rFonts w:ascii="Tahoma" w:hAnsi="Tahoma" w:cs="Tahoma"/>
          <w:sz w:val="25"/>
          <w:szCs w:val="25"/>
        </w:rPr>
      </w:pPr>
      <w:r>
        <w:rPr>
          <w:rFonts w:ascii="Tahoma" w:hAnsi="Tahoma" w:cs="Tahoma"/>
          <w:sz w:val="25"/>
          <w:szCs w:val="25"/>
        </w:rPr>
        <w:lastRenderedPageBreak/>
        <w:t>I can’t see the stranger. I gave him my wallet. (Join the sentences using: ……whom…….)</w:t>
      </w:r>
    </w:p>
    <w:p w:rsidR="00924EB9" w:rsidRDefault="00F26544">
      <w:pPr>
        <w:pStyle w:val="ListParagraph"/>
        <w:numPr>
          <w:ilvl w:val="0"/>
          <w:numId w:val="101"/>
        </w:numPr>
        <w:spacing w:after="0"/>
        <w:rPr>
          <w:rFonts w:ascii="Tahoma" w:hAnsi="Tahoma" w:cs="Tahoma"/>
          <w:sz w:val="25"/>
          <w:szCs w:val="25"/>
        </w:rPr>
      </w:pPr>
      <w:r>
        <w:rPr>
          <w:rFonts w:ascii="Tahoma" w:hAnsi="Tahoma" w:cs="Tahoma"/>
          <w:sz w:val="25"/>
          <w:szCs w:val="25"/>
        </w:rPr>
        <w:t>The play was very interesting. Every one cheered the actors. (Re-write as one sentence using: …….so………that………)</w:t>
      </w:r>
    </w:p>
    <w:p w:rsidR="00924EB9" w:rsidRDefault="00F26544">
      <w:pPr>
        <w:pStyle w:val="ListParagraph"/>
        <w:numPr>
          <w:ilvl w:val="0"/>
          <w:numId w:val="101"/>
        </w:numPr>
        <w:spacing w:after="0"/>
        <w:rPr>
          <w:rFonts w:ascii="Tahoma" w:hAnsi="Tahoma" w:cs="Tahoma"/>
          <w:sz w:val="25"/>
          <w:szCs w:val="25"/>
        </w:rPr>
      </w:pPr>
      <w:r>
        <w:rPr>
          <w:rFonts w:ascii="Tahoma" w:hAnsi="Tahoma" w:cs="Tahoma"/>
          <w:sz w:val="25"/>
          <w:szCs w:val="25"/>
        </w:rPr>
        <w:t>The boys came very early. They wanted to revise for the exams. (Re-write the sentences beginning: In order to……..)</w:t>
      </w:r>
    </w:p>
    <w:p w:rsidR="00924EB9" w:rsidRDefault="00F26544">
      <w:pPr>
        <w:pStyle w:val="ListParagraph"/>
        <w:numPr>
          <w:ilvl w:val="0"/>
          <w:numId w:val="101"/>
        </w:numPr>
        <w:spacing w:after="0"/>
        <w:rPr>
          <w:rFonts w:ascii="Tahoma" w:hAnsi="Tahoma" w:cs="Tahoma"/>
          <w:sz w:val="25"/>
          <w:szCs w:val="25"/>
        </w:rPr>
      </w:pPr>
      <w:r>
        <w:rPr>
          <w:rFonts w:ascii="Tahoma" w:hAnsi="Tahoma" w:cs="Tahoma"/>
          <w:sz w:val="25"/>
          <w:szCs w:val="25"/>
        </w:rPr>
        <w:t>The tea was too hot for Amos to take. (Re-write as two separate sentences.)</w:t>
      </w:r>
    </w:p>
    <w:p w:rsidR="00924EB9" w:rsidRDefault="00F26544">
      <w:pPr>
        <w:pStyle w:val="ListParagraph"/>
        <w:numPr>
          <w:ilvl w:val="0"/>
          <w:numId w:val="101"/>
        </w:numPr>
        <w:spacing w:after="0"/>
        <w:rPr>
          <w:rFonts w:ascii="Tahoma" w:hAnsi="Tahoma" w:cs="Tahoma"/>
          <w:sz w:val="25"/>
          <w:szCs w:val="25"/>
        </w:rPr>
      </w:pPr>
      <w:r>
        <w:rPr>
          <w:rFonts w:ascii="Tahoma" w:hAnsi="Tahoma" w:cs="Tahoma"/>
          <w:sz w:val="25"/>
          <w:szCs w:val="25"/>
        </w:rPr>
        <w:t>Diana ate supper before watching a movie. (Re-write the sentence using: …….after………)</w:t>
      </w:r>
    </w:p>
    <w:p w:rsidR="00924EB9" w:rsidRDefault="00F26544">
      <w:pPr>
        <w:pStyle w:val="ListParagraph"/>
        <w:numPr>
          <w:ilvl w:val="0"/>
          <w:numId w:val="101"/>
        </w:numPr>
        <w:spacing w:after="0"/>
        <w:rPr>
          <w:rFonts w:ascii="Tahoma" w:hAnsi="Tahoma" w:cs="Tahoma"/>
          <w:sz w:val="25"/>
          <w:szCs w:val="25"/>
        </w:rPr>
      </w:pPr>
      <w:r>
        <w:rPr>
          <w:rFonts w:ascii="Tahoma" w:hAnsi="Tahoma" w:cs="Tahoma"/>
          <w:sz w:val="25"/>
          <w:szCs w:val="25"/>
        </w:rPr>
        <w:t>People keep money in the bank. (Write the sentence in passive voice.)</w:t>
      </w:r>
    </w:p>
    <w:p w:rsidR="00924EB9" w:rsidRDefault="00F26544">
      <w:pPr>
        <w:pStyle w:val="ListParagraph"/>
        <w:numPr>
          <w:ilvl w:val="0"/>
          <w:numId w:val="101"/>
        </w:numPr>
        <w:spacing w:after="0"/>
        <w:rPr>
          <w:rFonts w:ascii="Tahoma" w:hAnsi="Tahoma" w:cs="Tahoma"/>
          <w:sz w:val="25"/>
          <w:szCs w:val="25"/>
        </w:rPr>
      </w:pPr>
      <w:r>
        <w:rPr>
          <w:rFonts w:ascii="Tahoma" w:hAnsi="Tahoma" w:cs="Tahoma"/>
          <w:sz w:val="25"/>
          <w:szCs w:val="25"/>
        </w:rPr>
        <w:t>The conductor was not hurt in the accident. The driver was not hurt in the accident. (Join into one sentence beginning: Neither………)</w:t>
      </w:r>
    </w:p>
    <w:p w:rsidR="00924EB9" w:rsidRDefault="00F26544">
      <w:pPr>
        <w:pStyle w:val="ListParagraph"/>
        <w:numPr>
          <w:ilvl w:val="0"/>
          <w:numId w:val="101"/>
        </w:numPr>
        <w:spacing w:after="0"/>
        <w:ind w:hanging="540"/>
        <w:rPr>
          <w:rFonts w:ascii="Tahoma" w:hAnsi="Tahoma" w:cs="Tahoma"/>
          <w:sz w:val="25"/>
          <w:szCs w:val="25"/>
        </w:rPr>
      </w:pPr>
      <w:r>
        <w:rPr>
          <w:rFonts w:ascii="Tahoma" w:hAnsi="Tahoma" w:cs="Tahoma"/>
          <w:sz w:val="25"/>
          <w:szCs w:val="25"/>
        </w:rPr>
        <w:t>Kabanda broke my new pencil yesterday. (Begin: My new……….)</w:t>
      </w:r>
    </w:p>
    <w:p w:rsidR="00924EB9" w:rsidRDefault="00924EB9">
      <w:pPr>
        <w:spacing w:after="0"/>
        <w:rPr>
          <w:rFonts w:ascii="Tahoma" w:hAnsi="Tahoma" w:cs="Tahoma"/>
          <w:sz w:val="25"/>
          <w:szCs w:val="25"/>
        </w:rPr>
      </w:pPr>
    </w:p>
    <w:p w:rsidR="00924EB9" w:rsidRDefault="00F26544">
      <w:pPr>
        <w:spacing w:after="0"/>
        <w:rPr>
          <w:rFonts w:ascii="Tahoma" w:hAnsi="Tahoma" w:cs="Tahoma"/>
          <w:b/>
          <w:sz w:val="25"/>
          <w:szCs w:val="25"/>
        </w:rPr>
      </w:pPr>
      <w:r>
        <w:rPr>
          <w:rFonts w:ascii="Tahoma" w:hAnsi="Tahoma" w:cs="Tahoma"/>
          <w:b/>
          <w:sz w:val="25"/>
          <w:szCs w:val="25"/>
        </w:rPr>
        <w:t>Science</w:t>
      </w:r>
    </w:p>
    <w:p w:rsidR="00924EB9" w:rsidRDefault="00F26544">
      <w:pPr>
        <w:pStyle w:val="ListParagraph"/>
        <w:numPr>
          <w:ilvl w:val="0"/>
          <w:numId w:val="102"/>
        </w:numPr>
        <w:spacing w:after="0"/>
        <w:ind w:hanging="540"/>
        <w:rPr>
          <w:rFonts w:ascii="Tahoma" w:hAnsi="Tahoma" w:cs="Tahoma"/>
          <w:sz w:val="25"/>
          <w:szCs w:val="25"/>
        </w:rPr>
      </w:pPr>
      <w:r>
        <w:rPr>
          <w:rFonts w:ascii="Tahoma" w:hAnsi="Tahoma" w:cs="Tahoma"/>
          <w:sz w:val="25"/>
          <w:szCs w:val="25"/>
        </w:rPr>
        <w:t>How can a farmer improve upon the strength of the egg shell on a poultry farm?</w:t>
      </w:r>
    </w:p>
    <w:p w:rsidR="00924EB9" w:rsidRDefault="00F26544">
      <w:pPr>
        <w:pStyle w:val="ListParagraph"/>
        <w:numPr>
          <w:ilvl w:val="0"/>
          <w:numId w:val="102"/>
        </w:numPr>
        <w:spacing w:after="0"/>
        <w:ind w:hanging="540"/>
        <w:rPr>
          <w:rFonts w:ascii="Tahoma" w:hAnsi="Tahoma" w:cs="Tahoma"/>
          <w:sz w:val="25"/>
          <w:szCs w:val="25"/>
        </w:rPr>
      </w:pPr>
      <w:r>
        <w:rPr>
          <w:rFonts w:ascii="Tahoma" w:hAnsi="Tahoma" w:cs="Tahoma"/>
          <w:sz w:val="25"/>
          <w:szCs w:val="25"/>
        </w:rPr>
        <w:t xml:space="preserve">     </w:t>
      </w:r>
      <w:r>
        <w:rPr>
          <w:rFonts w:ascii="Tahoma" w:hAnsi="Tahoma" w:cs="Tahoma"/>
          <w:sz w:val="25"/>
          <w:szCs w:val="25"/>
        </w:rPr>
        <w:tab/>
      </w:r>
      <w:r>
        <w:rPr>
          <w:rFonts w:ascii="Tahoma" w:hAnsi="Tahoma" w:cs="Tahoma"/>
          <w:sz w:val="25"/>
          <w:szCs w:val="25"/>
        </w:rPr>
        <w:tab/>
      </w:r>
      <w:r>
        <w:rPr>
          <w:rFonts w:ascii="Tahoma" w:hAnsi="Tahoma" w:cs="Tahoma"/>
          <w:sz w:val="25"/>
          <w:szCs w:val="25"/>
        </w:rPr>
        <w:tab/>
        <w:t>Name the bee equipment shown.</w:t>
      </w:r>
    </w:p>
    <w:p w:rsidR="00924EB9" w:rsidRDefault="00924EB9">
      <w:pPr>
        <w:spacing w:after="0"/>
        <w:ind w:hanging="540"/>
        <w:rPr>
          <w:rFonts w:ascii="Tahoma" w:hAnsi="Tahoma" w:cs="Tahoma"/>
          <w:sz w:val="25"/>
          <w:szCs w:val="25"/>
        </w:rPr>
      </w:pPr>
    </w:p>
    <w:p w:rsidR="00924EB9" w:rsidRDefault="00924EB9">
      <w:pPr>
        <w:spacing w:after="0"/>
        <w:ind w:hanging="540"/>
        <w:rPr>
          <w:rFonts w:ascii="Tahoma" w:hAnsi="Tahoma" w:cs="Tahoma"/>
          <w:sz w:val="25"/>
          <w:szCs w:val="25"/>
        </w:rPr>
      </w:pPr>
    </w:p>
    <w:p w:rsidR="00924EB9" w:rsidRDefault="00924EB9">
      <w:pPr>
        <w:spacing w:after="0"/>
        <w:ind w:hanging="540"/>
        <w:rPr>
          <w:rFonts w:ascii="Tahoma" w:hAnsi="Tahoma" w:cs="Tahoma"/>
          <w:sz w:val="25"/>
          <w:szCs w:val="25"/>
        </w:rPr>
      </w:pPr>
    </w:p>
    <w:p w:rsidR="00924EB9" w:rsidRDefault="00924EB9">
      <w:pPr>
        <w:spacing w:after="0"/>
        <w:ind w:hanging="540"/>
        <w:rPr>
          <w:rFonts w:ascii="Tahoma" w:hAnsi="Tahoma" w:cs="Tahoma"/>
          <w:sz w:val="25"/>
          <w:szCs w:val="25"/>
        </w:rPr>
      </w:pPr>
    </w:p>
    <w:p w:rsidR="00924EB9" w:rsidRDefault="00924EB9">
      <w:pPr>
        <w:spacing w:after="0"/>
        <w:ind w:hanging="540"/>
        <w:rPr>
          <w:rFonts w:ascii="Tahoma" w:hAnsi="Tahoma" w:cs="Tahoma"/>
          <w:sz w:val="25"/>
          <w:szCs w:val="25"/>
        </w:rPr>
      </w:pPr>
    </w:p>
    <w:p w:rsidR="00924EB9" w:rsidRDefault="00924EB9">
      <w:pPr>
        <w:spacing w:after="0"/>
        <w:ind w:hanging="540"/>
        <w:rPr>
          <w:rFonts w:ascii="Tahoma" w:hAnsi="Tahoma" w:cs="Tahoma"/>
          <w:sz w:val="25"/>
          <w:szCs w:val="25"/>
        </w:rPr>
      </w:pPr>
    </w:p>
    <w:p w:rsidR="00924EB9" w:rsidRDefault="00F26544">
      <w:pPr>
        <w:pStyle w:val="ListParagraph"/>
        <w:numPr>
          <w:ilvl w:val="0"/>
          <w:numId w:val="102"/>
        </w:numPr>
        <w:spacing w:after="0"/>
        <w:ind w:hanging="540"/>
        <w:rPr>
          <w:rFonts w:ascii="Tahoma" w:hAnsi="Tahoma" w:cs="Tahoma"/>
          <w:sz w:val="25"/>
          <w:szCs w:val="25"/>
        </w:rPr>
      </w:pPr>
      <w:r>
        <w:rPr>
          <w:rFonts w:ascii="Tahoma" w:hAnsi="Tahoma" w:cs="Tahoma"/>
          <w:sz w:val="25"/>
          <w:szCs w:val="25"/>
        </w:rPr>
        <w:t>State the basic unit for measuring volume.</w:t>
      </w:r>
    </w:p>
    <w:p w:rsidR="00924EB9" w:rsidRDefault="00F26544">
      <w:pPr>
        <w:pStyle w:val="ListParagraph"/>
        <w:numPr>
          <w:ilvl w:val="0"/>
          <w:numId w:val="102"/>
        </w:numPr>
        <w:spacing w:after="0"/>
        <w:ind w:hanging="540"/>
        <w:rPr>
          <w:rFonts w:ascii="Tahoma" w:hAnsi="Tahoma" w:cs="Tahoma"/>
          <w:sz w:val="25"/>
          <w:szCs w:val="25"/>
        </w:rPr>
      </w:pPr>
      <w:r>
        <w:rPr>
          <w:rFonts w:ascii="Tahoma" w:hAnsi="Tahoma" w:cs="Tahoma"/>
          <w:sz w:val="25"/>
          <w:szCs w:val="25"/>
        </w:rPr>
        <w:t>Give one effect of soil erosion.</w:t>
      </w:r>
    </w:p>
    <w:p w:rsidR="00924EB9" w:rsidRDefault="00F26544">
      <w:pPr>
        <w:pStyle w:val="ListParagraph"/>
        <w:numPr>
          <w:ilvl w:val="0"/>
          <w:numId w:val="102"/>
        </w:numPr>
        <w:spacing w:after="0"/>
        <w:ind w:hanging="540"/>
        <w:rPr>
          <w:rFonts w:ascii="Tahoma" w:hAnsi="Tahoma" w:cs="Tahoma"/>
          <w:sz w:val="25"/>
          <w:szCs w:val="25"/>
        </w:rPr>
      </w:pPr>
      <w:r>
        <w:rPr>
          <w:rFonts w:ascii="Tahoma" w:hAnsi="Tahoma" w:cs="Tahoma"/>
          <w:sz w:val="25"/>
          <w:szCs w:val="25"/>
        </w:rPr>
        <w:t>Name the process by which roots absorb water and mineral salts from the ground.</w:t>
      </w:r>
    </w:p>
    <w:p w:rsidR="00924EB9" w:rsidRDefault="00F26544">
      <w:pPr>
        <w:pStyle w:val="ListParagraph"/>
        <w:numPr>
          <w:ilvl w:val="0"/>
          <w:numId w:val="102"/>
        </w:numPr>
        <w:spacing w:after="0"/>
        <w:ind w:hanging="540"/>
        <w:rPr>
          <w:rFonts w:ascii="Tahoma" w:hAnsi="Tahoma" w:cs="Tahoma"/>
          <w:sz w:val="25"/>
          <w:szCs w:val="25"/>
        </w:rPr>
      </w:pPr>
      <w:r>
        <w:rPr>
          <w:rFonts w:ascii="Tahoma" w:hAnsi="Tahoma" w:cs="Tahoma"/>
          <w:sz w:val="25"/>
          <w:szCs w:val="25"/>
        </w:rPr>
        <w:t>What are vices in poultry?</w:t>
      </w:r>
    </w:p>
    <w:p w:rsidR="00924EB9" w:rsidRDefault="00F26544">
      <w:pPr>
        <w:pStyle w:val="ListParagraph"/>
        <w:numPr>
          <w:ilvl w:val="0"/>
          <w:numId w:val="102"/>
        </w:numPr>
        <w:spacing w:after="0"/>
        <w:ind w:hanging="540"/>
        <w:rPr>
          <w:rFonts w:ascii="Tahoma" w:hAnsi="Tahoma" w:cs="Tahoma"/>
          <w:sz w:val="25"/>
          <w:szCs w:val="25"/>
        </w:rPr>
      </w:pPr>
      <w:r>
        <w:rPr>
          <w:rFonts w:ascii="Tahoma" w:hAnsi="Tahoma" w:cs="Tahoma"/>
          <w:sz w:val="25"/>
          <w:szCs w:val="25"/>
        </w:rPr>
        <w:t>Of what importance is a smoker to a bee harvester?</w:t>
      </w:r>
    </w:p>
    <w:p w:rsidR="00924EB9" w:rsidRDefault="00F26544">
      <w:pPr>
        <w:pStyle w:val="ListParagraph"/>
        <w:numPr>
          <w:ilvl w:val="0"/>
          <w:numId w:val="102"/>
        </w:numPr>
        <w:spacing w:after="0"/>
        <w:ind w:hanging="540"/>
        <w:rPr>
          <w:rFonts w:ascii="Tahoma" w:hAnsi="Tahoma" w:cs="Tahoma"/>
          <w:sz w:val="25"/>
          <w:szCs w:val="25"/>
        </w:rPr>
      </w:pPr>
      <w:r>
        <w:rPr>
          <w:rFonts w:ascii="Tahoma" w:hAnsi="Tahoma" w:cs="Tahoma"/>
          <w:sz w:val="25"/>
          <w:szCs w:val="25"/>
        </w:rPr>
        <w:t>Give a difference between mass and weight.</w:t>
      </w:r>
    </w:p>
    <w:p w:rsidR="00924EB9" w:rsidRDefault="00F26544">
      <w:pPr>
        <w:pStyle w:val="ListParagraph"/>
        <w:numPr>
          <w:ilvl w:val="0"/>
          <w:numId w:val="102"/>
        </w:numPr>
        <w:spacing w:after="0"/>
        <w:ind w:hanging="540"/>
        <w:rPr>
          <w:rFonts w:ascii="Tahoma" w:hAnsi="Tahoma" w:cs="Tahoma"/>
          <w:sz w:val="25"/>
          <w:szCs w:val="25"/>
        </w:rPr>
      </w:pPr>
      <w:r>
        <w:rPr>
          <w:rFonts w:ascii="Tahoma" w:hAnsi="Tahoma" w:cs="Tahoma"/>
          <w:sz w:val="25"/>
          <w:szCs w:val="25"/>
        </w:rPr>
        <w:t>A regular piece of wood measures 2cm by 3cm by 4cm. Calculate its volume.</w:t>
      </w:r>
    </w:p>
    <w:p w:rsidR="00924EB9" w:rsidRDefault="00F26544">
      <w:pPr>
        <w:pStyle w:val="ListParagraph"/>
        <w:numPr>
          <w:ilvl w:val="0"/>
          <w:numId w:val="102"/>
        </w:numPr>
        <w:spacing w:after="0"/>
        <w:ind w:hanging="540"/>
        <w:rPr>
          <w:rFonts w:ascii="Tahoma" w:hAnsi="Tahoma" w:cs="Tahoma"/>
          <w:sz w:val="25"/>
          <w:szCs w:val="25"/>
        </w:rPr>
      </w:pPr>
      <w:r>
        <w:rPr>
          <w:rFonts w:ascii="Tahoma" w:hAnsi="Tahoma" w:cs="Tahoma"/>
          <w:sz w:val="25"/>
          <w:szCs w:val="25"/>
        </w:rPr>
        <w:t>Which name is given to birds kept for meat production?</w:t>
      </w:r>
    </w:p>
    <w:p w:rsidR="00924EB9" w:rsidRDefault="00F26544">
      <w:pPr>
        <w:pStyle w:val="ListParagraph"/>
        <w:spacing w:after="0"/>
        <w:rPr>
          <w:rFonts w:ascii="Tahoma" w:hAnsi="Tahoma" w:cs="Tahoma"/>
          <w:b/>
          <w:sz w:val="25"/>
          <w:szCs w:val="25"/>
        </w:rPr>
      </w:pPr>
      <w:r>
        <w:rPr>
          <w:rFonts w:ascii="Tahoma" w:hAnsi="Tahoma" w:cs="Tahoma"/>
          <w:b/>
          <w:sz w:val="25"/>
          <w:szCs w:val="25"/>
        </w:rPr>
        <w:t>Section B</w:t>
      </w:r>
    </w:p>
    <w:p w:rsidR="00924EB9" w:rsidRDefault="00F26544">
      <w:pPr>
        <w:pStyle w:val="ListParagraph"/>
        <w:numPr>
          <w:ilvl w:val="0"/>
          <w:numId w:val="102"/>
        </w:numPr>
        <w:spacing w:after="0"/>
        <w:ind w:hanging="540"/>
        <w:rPr>
          <w:rFonts w:ascii="Tahoma" w:hAnsi="Tahoma" w:cs="Tahoma"/>
          <w:sz w:val="25"/>
          <w:szCs w:val="25"/>
        </w:rPr>
      </w:pPr>
      <w:r>
        <w:rPr>
          <w:rFonts w:ascii="Tahoma" w:hAnsi="Tahoma" w:cs="Tahoma"/>
          <w:sz w:val="25"/>
          <w:szCs w:val="25"/>
        </w:rPr>
        <w:t>Briefly explain the following terms.</w:t>
      </w:r>
    </w:p>
    <w:p w:rsidR="00924EB9" w:rsidRDefault="00F26544">
      <w:pPr>
        <w:pStyle w:val="ListParagraph"/>
        <w:spacing w:after="0"/>
        <w:rPr>
          <w:rFonts w:ascii="Tahoma" w:hAnsi="Tahoma" w:cs="Tahoma"/>
          <w:sz w:val="25"/>
          <w:szCs w:val="25"/>
        </w:rPr>
      </w:pPr>
      <w:r>
        <w:rPr>
          <w:rFonts w:ascii="Tahoma" w:hAnsi="Tahoma" w:cs="Tahoma"/>
          <w:sz w:val="25"/>
          <w:szCs w:val="25"/>
        </w:rPr>
        <w:t>Apiary___________</w:t>
      </w:r>
    </w:p>
    <w:p w:rsidR="00924EB9" w:rsidRDefault="00F26544">
      <w:pPr>
        <w:pStyle w:val="ListParagraph"/>
        <w:spacing w:after="0"/>
        <w:rPr>
          <w:rFonts w:ascii="Tahoma" w:hAnsi="Tahoma" w:cs="Tahoma"/>
          <w:sz w:val="25"/>
          <w:szCs w:val="25"/>
        </w:rPr>
      </w:pPr>
      <w:r>
        <w:rPr>
          <w:rFonts w:ascii="Tahoma" w:hAnsi="Tahoma" w:cs="Tahoma"/>
          <w:sz w:val="25"/>
          <w:szCs w:val="25"/>
        </w:rPr>
        <w:t>Capon _____________</w:t>
      </w:r>
    </w:p>
    <w:p w:rsidR="00924EB9" w:rsidRDefault="00F26544">
      <w:pPr>
        <w:pStyle w:val="ListParagraph"/>
        <w:spacing w:after="0"/>
        <w:rPr>
          <w:rFonts w:ascii="Tahoma" w:hAnsi="Tahoma" w:cs="Tahoma"/>
          <w:sz w:val="25"/>
          <w:szCs w:val="25"/>
        </w:rPr>
      </w:pPr>
      <w:r>
        <w:rPr>
          <w:rFonts w:ascii="Tahoma" w:hAnsi="Tahoma" w:cs="Tahoma"/>
          <w:sz w:val="25"/>
          <w:szCs w:val="25"/>
        </w:rPr>
        <w:t>Mass _____________</w:t>
      </w:r>
    </w:p>
    <w:p w:rsidR="00924EB9" w:rsidRDefault="00F26544">
      <w:pPr>
        <w:pStyle w:val="ListParagraph"/>
        <w:spacing w:after="0"/>
        <w:rPr>
          <w:rFonts w:ascii="Tahoma" w:hAnsi="Tahoma" w:cs="Tahoma"/>
          <w:sz w:val="25"/>
          <w:szCs w:val="25"/>
        </w:rPr>
      </w:pPr>
      <w:r>
        <w:rPr>
          <w:rFonts w:ascii="Tahoma" w:hAnsi="Tahoma" w:cs="Tahoma"/>
          <w:sz w:val="25"/>
          <w:szCs w:val="25"/>
        </w:rPr>
        <w:t>Volume ______________</w:t>
      </w:r>
    </w:p>
    <w:p w:rsidR="00924EB9" w:rsidRDefault="00924EB9">
      <w:pPr>
        <w:pStyle w:val="ListParagraph"/>
        <w:spacing w:after="0"/>
        <w:rPr>
          <w:rFonts w:ascii="Tahoma" w:hAnsi="Tahoma" w:cs="Tahoma"/>
          <w:sz w:val="25"/>
          <w:szCs w:val="25"/>
        </w:rPr>
      </w:pPr>
    </w:p>
    <w:p w:rsidR="00924EB9" w:rsidRDefault="00924EB9">
      <w:pPr>
        <w:pStyle w:val="ListParagraph"/>
        <w:spacing w:after="0"/>
        <w:rPr>
          <w:rFonts w:ascii="Tahoma" w:hAnsi="Tahoma" w:cs="Tahoma"/>
          <w:sz w:val="25"/>
          <w:szCs w:val="25"/>
        </w:rPr>
      </w:pPr>
    </w:p>
    <w:p w:rsidR="00924EB9" w:rsidRDefault="00924EB9">
      <w:pPr>
        <w:pStyle w:val="ListParagraph"/>
        <w:spacing w:after="0"/>
        <w:rPr>
          <w:rFonts w:ascii="Tahoma" w:hAnsi="Tahoma" w:cs="Tahoma"/>
          <w:sz w:val="25"/>
          <w:szCs w:val="25"/>
        </w:rPr>
      </w:pPr>
    </w:p>
    <w:p w:rsidR="00924EB9" w:rsidRDefault="00924EB9">
      <w:pPr>
        <w:pStyle w:val="ListParagraph"/>
        <w:spacing w:after="0"/>
        <w:rPr>
          <w:rFonts w:ascii="Tahoma" w:hAnsi="Tahoma" w:cs="Tahoma"/>
          <w:sz w:val="25"/>
          <w:szCs w:val="25"/>
        </w:rPr>
      </w:pPr>
    </w:p>
    <w:p w:rsidR="00924EB9" w:rsidRDefault="00F26544">
      <w:pPr>
        <w:pStyle w:val="ListParagraph"/>
        <w:numPr>
          <w:ilvl w:val="0"/>
          <w:numId w:val="102"/>
        </w:numPr>
        <w:spacing w:after="0"/>
        <w:ind w:hanging="540"/>
        <w:rPr>
          <w:rFonts w:ascii="Tahoma" w:hAnsi="Tahoma" w:cs="Tahoma"/>
          <w:sz w:val="25"/>
          <w:szCs w:val="25"/>
        </w:rPr>
      </w:pPr>
      <w:r>
        <w:rPr>
          <w:rFonts w:ascii="Tahoma" w:hAnsi="Tahoma" w:cs="Tahoma"/>
          <w:sz w:val="25"/>
          <w:szCs w:val="25"/>
          <w:u w:val="single"/>
        </w:rPr>
        <w:t>Study the set up below and answer the following questions</w:t>
      </w:r>
      <w:r>
        <w:rPr>
          <w:rFonts w:ascii="Tahoma" w:hAnsi="Tahoma" w:cs="Tahoma"/>
          <w:sz w:val="25"/>
          <w:szCs w:val="25"/>
        </w:rPr>
        <w:t>.</w:t>
      </w: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F26544">
      <w:pPr>
        <w:pStyle w:val="ListParagraph"/>
        <w:numPr>
          <w:ilvl w:val="0"/>
          <w:numId w:val="103"/>
        </w:numPr>
        <w:spacing w:after="0"/>
        <w:rPr>
          <w:rFonts w:ascii="Tahoma" w:hAnsi="Tahoma" w:cs="Tahoma"/>
          <w:sz w:val="25"/>
          <w:szCs w:val="25"/>
        </w:rPr>
      </w:pPr>
      <w:r>
        <w:rPr>
          <w:rFonts w:ascii="Tahoma" w:hAnsi="Tahoma" w:cs="Tahoma"/>
          <w:sz w:val="25"/>
          <w:szCs w:val="25"/>
        </w:rPr>
        <w:t>What does water in container Y show about the stone?</w:t>
      </w:r>
    </w:p>
    <w:p w:rsidR="00924EB9" w:rsidRDefault="00F26544">
      <w:pPr>
        <w:pStyle w:val="ListParagraph"/>
        <w:numPr>
          <w:ilvl w:val="0"/>
          <w:numId w:val="103"/>
        </w:numPr>
        <w:spacing w:after="0"/>
        <w:rPr>
          <w:rFonts w:ascii="Tahoma" w:hAnsi="Tahoma" w:cs="Tahoma"/>
          <w:sz w:val="25"/>
          <w:szCs w:val="25"/>
        </w:rPr>
      </w:pPr>
      <w:r>
        <w:rPr>
          <w:rFonts w:ascii="Tahoma" w:hAnsi="Tahoma" w:cs="Tahoma"/>
          <w:sz w:val="25"/>
          <w:szCs w:val="25"/>
        </w:rPr>
        <w:t>Name the part marked B.</w:t>
      </w:r>
    </w:p>
    <w:p w:rsidR="00924EB9" w:rsidRDefault="00F26544">
      <w:pPr>
        <w:pStyle w:val="ListParagraph"/>
        <w:numPr>
          <w:ilvl w:val="0"/>
          <w:numId w:val="103"/>
        </w:numPr>
        <w:spacing w:after="0"/>
        <w:rPr>
          <w:rFonts w:ascii="Tahoma" w:hAnsi="Tahoma" w:cs="Tahoma"/>
          <w:sz w:val="25"/>
          <w:szCs w:val="25"/>
        </w:rPr>
      </w:pPr>
      <w:r>
        <w:rPr>
          <w:rFonts w:ascii="Tahoma" w:hAnsi="Tahoma" w:cs="Tahoma"/>
          <w:sz w:val="25"/>
          <w:szCs w:val="25"/>
        </w:rPr>
        <w:t>State the function of part A.</w:t>
      </w:r>
    </w:p>
    <w:p w:rsidR="00924EB9" w:rsidRDefault="00F26544">
      <w:pPr>
        <w:pStyle w:val="ListParagraph"/>
        <w:numPr>
          <w:ilvl w:val="0"/>
          <w:numId w:val="103"/>
        </w:numPr>
        <w:spacing w:after="0"/>
        <w:rPr>
          <w:rFonts w:ascii="Tahoma" w:hAnsi="Tahoma" w:cs="Tahoma"/>
          <w:sz w:val="25"/>
          <w:szCs w:val="25"/>
        </w:rPr>
      </w:pPr>
      <w:r>
        <w:rPr>
          <w:rFonts w:ascii="Tahoma" w:hAnsi="Tahoma" w:cs="Tahoma"/>
          <w:sz w:val="25"/>
          <w:szCs w:val="25"/>
        </w:rPr>
        <w:t>When is the method above used to find volume?</w:t>
      </w:r>
    </w:p>
    <w:p w:rsidR="00924EB9" w:rsidRDefault="00F26544">
      <w:pPr>
        <w:pStyle w:val="ListParagraph"/>
        <w:numPr>
          <w:ilvl w:val="0"/>
          <w:numId w:val="102"/>
        </w:numPr>
        <w:spacing w:after="0"/>
        <w:ind w:hanging="540"/>
        <w:rPr>
          <w:rFonts w:ascii="Tahoma" w:hAnsi="Tahoma" w:cs="Tahoma"/>
          <w:sz w:val="25"/>
          <w:szCs w:val="25"/>
        </w:rPr>
      </w:pPr>
      <w:r>
        <w:rPr>
          <w:rFonts w:ascii="Tahoma" w:hAnsi="Tahoma" w:cs="Tahoma"/>
          <w:sz w:val="25"/>
          <w:szCs w:val="25"/>
        </w:rPr>
        <w:t>(a)</w:t>
      </w:r>
      <w:r>
        <w:rPr>
          <w:rFonts w:ascii="Tahoma" w:hAnsi="Tahoma" w:cs="Tahoma"/>
          <w:sz w:val="25"/>
          <w:szCs w:val="25"/>
        </w:rPr>
        <w:tab/>
        <w:t>What is brooding in poultry?</w:t>
      </w:r>
    </w:p>
    <w:p w:rsidR="00924EB9" w:rsidRDefault="00F26544">
      <w:pPr>
        <w:pStyle w:val="ListParagraph"/>
        <w:spacing w:after="0"/>
        <w:rPr>
          <w:rFonts w:ascii="Tahoma" w:hAnsi="Tahoma" w:cs="Tahoma"/>
          <w:sz w:val="25"/>
          <w:szCs w:val="25"/>
        </w:rPr>
      </w:pPr>
      <w:r>
        <w:rPr>
          <w:rFonts w:ascii="Tahoma" w:hAnsi="Tahoma" w:cs="Tahoma"/>
          <w:sz w:val="25"/>
          <w:szCs w:val="25"/>
        </w:rPr>
        <w:t>(b)</w:t>
      </w:r>
      <w:r>
        <w:rPr>
          <w:rFonts w:ascii="Tahoma" w:hAnsi="Tahoma" w:cs="Tahoma"/>
          <w:sz w:val="25"/>
          <w:szCs w:val="25"/>
        </w:rPr>
        <w:tab/>
        <w:t>Give one system of keeping birds for commercial purpose.</w:t>
      </w:r>
    </w:p>
    <w:p w:rsidR="00924EB9" w:rsidRDefault="00F26544">
      <w:pPr>
        <w:pStyle w:val="ListParagraph"/>
        <w:spacing w:after="0"/>
        <w:rPr>
          <w:rFonts w:ascii="Tahoma" w:hAnsi="Tahoma" w:cs="Tahoma"/>
          <w:sz w:val="25"/>
          <w:szCs w:val="25"/>
        </w:rPr>
      </w:pPr>
      <w:r>
        <w:rPr>
          <w:rFonts w:ascii="Tahoma" w:hAnsi="Tahoma" w:cs="Tahoma"/>
          <w:sz w:val="25"/>
          <w:szCs w:val="25"/>
        </w:rPr>
        <w:t>(c)</w:t>
      </w:r>
      <w:r>
        <w:rPr>
          <w:rFonts w:ascii="Tahoma" w:hAnsi="Tahoma" w:cs="Tahoma"/>
          <w:sz w:val="25"/>
          <w:szCs w:val="25"/>
        </w:rPr>
        <w:tab/>
        <w:t>State any one abnormality in eggs.</w:t>
      </w:r>
    </w:p>
    <w:p w:rsidR="00924EB9" w:rsidRDefault="00F26544">
      <w:pPr>
        <w:pStyle w:val="ListParagraph"/>
        <w:spacing w:after="0"/>
        <w:ind w:left="1440" w:hanging="720"/>
        <w:rPr>
          <w:rFonts w:ascii="Tahoma" w:hAnsi="Tahoma" w:cs="Tahoma"/>
          <w:sz w:val="25"/>
          <w:szCs w:val="25"/>
        </w:rPr>
      </w:pPr>
      <w:r>
        <w:rPr>
          <w:rFonts w:ascii="Tahoma" w:hAnsi="Tahoma" w:cs="Tahoma"/>
          <w:sz w:val="25"/>
          <w:szCs w:val="25"/>
        </w:rPr>
        <w:t>(d)</w:t>
      </w:r>
      <w:r>
        <w:rPr>
          <w:rFonts w:ascii="Tahoma" w:hAnsi="Tahoma" w:cs="Tahoma"/>
          <w:sz w:val="25"/>
          <w:szCs w:val="25"/>
        </w:rPr>
        <w:tab/>
        <w:t>How can a farmer tell the difference between a fertilized egg and unfertilized egg?</w:t>
      </w:r>
    </w:p>
    <w:p w:rsidR="00924EB9" w:rsidRDefault="00F26544">
      <w:pPr>
        <w:pStyle w:val="ListParagraph"/>
        <w:numPr>
          <w:ilvl w:val="0"/>
          <w:numId w:val="102"/>
        </w:numPr>
        <w:spacing w:after="0"/>
        <w:ind w:hanging="540"/>
        <w:rPr>
          <w:rFonts w:ascii="Tahoma" w:hAnsi="Tahoma" w:cs="Tahoma"/>
          <w:sz w:val="25"/>
          <w:szCs w:val="25"/>
        </w:rPr>
      </w:pPr>
      <w:r>
        <w:rPr>
          <w:rFonts w:ascii="Tahoma" w:hAnsi="Tahoma" w:cs="Tahoma"/>
          <w:sz w:val="25"/>
          <w:szCs w:val="25"/>
        </w:rPr>
        <w:t>(a)</w:t>
      </w:r>
      <w:r>
        <w:rPr>
          <w:rFonts w:ascii="Tahoma" w:hAnsi="Tahoma" w:cs="Tahoma"/>
          <w:sz w:val="25"/>
          <w:szCs w:val="25"/>
        </w:rPr>
        <w:tab/>
        <w:t>What is meant by malital/Neptune/maiden flight in beekeeping?</w:t>
      </w:r>
    </w:p>
    <w:p w:rsidR="00924EB9" w:rsidRDefault="00F26544">
      <w:pPr>
        <w:pStyle w:val="ListParagraph"/>
        <w:spacing w:after="0"/>
        <w:rPr>
          <w:rFonts w:ascii="Tahoma" w:hAnsi="Tahoma" w:cs="Tahoma"/>
          <w:sz w:val="25"/>
          <w:szCs w:val="25"/>
        </w:rPr>
      </w:pPr>
      <w:r>
        <w:rPr>
          <w:rFonts w:ascii="Tahoma" w:hAnsi="Tahoma" w:cs="Tahoma"/>
          <w:sz w:val="25"/>
          <w:szCs w:val="25"/>
        </w:rPr>
        <w:t>(b)</w:t>
      </w:r>
      <w:r>
        <w:rPr>
          <w:rFonts w:ascii="Tahoma" w:hAnsi="Tahoma" w:cs="Tahoma"/>
          <w:sz w:val="25"/>
          <w:szCs w:val="25"/>
        </w:rPr>
        <w:tab/>
        <w:t>State the roles of the following bees in a hive.</w:t>
      </w:r>
    </w:p>
    <w:p w:rsidR="00924EB9" w:rsidRDefault="00F26544">
      <w:pPr>
        <w:pStyle w:val="ListParagraph"/>
        <w:spacing w:after="0"/>
        <w:rPr>
          <w:rFonts w:ascii="Tahoma" w:hAnsi="Tahoma" w:cs="Tahoma"/>
          <w:sz w:val="25"/>
          <w:szCs w:val="25"/>
        </w:rPr>
      </w:pPr>
      <w:r>
        <w:rPr>
          <w:rFonts w:ascii="Tahoma" w:hAnsi="Tahoma" w:cs="Tahoma"/>
          <w:sz w:val="25"/>
          <w:szCs w:val="25"/>
        </w:rPr>
        <w:t>(i)</w:t>
      </w:r>
      <w:r>
        <w:rPr>
          <w:rFonts w:ascii="Tahoma" w:hAnsi="Tahoma" w:cs="Tahoma"/>
          <w:sz w:val="25"/>
          <w:szCs w:val="25"/>
        </w:rPr>
        <w:tab/>
        <w:t>drone bee</w:t>
      </w:r>
    </w:p>
    <w:p w:rsidR="00924EB9" w:rsidRDefault="00F26544">
      <w:pPr>
        <w:pStyle w:val="ListParagraph"/>
        <w:spacing w:after="0"/>
        <w:rPr>
          <w:rFonts w:ascii="Tahoma" w:hAnsi="Tahoma" w:cs="Tahoma"/>
          <w:sz w:val="25"/>
          <w:szCs w:val="25"/>
        </w:rPr>
      </w:pPr>
      <w:r>
        <w:rPr>
          <w:rFonts w:ascii="Tahoma" w:hAnsi="Tahoma" w:cs="Tahoma"/>
          <w:sz w:val="25"/>
          <w:szCs w:val="25"/>
        </w:rPr>
        <w:t>(ii)</w:t>
      </w:r>
      <w:r>
        <w:rPr>
          <w:rFonts w:ascii="Tahoma" w:hAnsi="Tahoma" w:cs="Tahoma"/>
          <w:sz w:val="25"/>
          <w:szCs w:val="25"/>
        </w:rPr>
        <w:tab/>
        <w:t>queen bee</w:t>
      </w: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F26544">
      <w:pPr>
        <w:spacing w:after="0" w:line="240" w:lineRule="auto"/>
        <w:jc w:val="center"/>
        <w:rPr>
          <w:rFonts w:ascii="Tahoma" w:hAnsi="Tahoma" w:cs="Tahoma"/>
          <w:sz w:val="32"/>
          <w:szCs w:val="32"/>
        </w:rPr>
      </w:pPr>
      <w:r>
        <w:rPr>
          <w:rFonts w:ascii="Tahoma" w:hAnsi="Tahoma" w:cs="Tahoma"/>
          <w:sz w:val="32"/>
          <w:szCs w:val="32"/>
        </w:rPr>
        <w:lastRenderedPageBreak/>
        <w:t>WEEK SEVEN HOMEWORK FOR P.5 TERM I 20</w:t>
      </w:r>
      <w:r w:rsidR="00182421">
        <w:rPr>
          <w:rFonts w:ascii="Tahoma" w:hAnsi="Tahoma" w:cs="Tahoma"/>
          <w:sz w:val="32"/>
          <w:szCs w:val="32"/>
          <w:lang w:val="en-US"/>
        </w:rPr>
        <w:t>25</w:t>
      </w:r>
      <w:r>
        <w:rPr>
          <w:rFonts w:ascii="Tahoma" w:hAnsi="Tahoma" w:cs="Tahoma"/>
          <w:sz w:val="32"/>
          <w:szCs w:val="32"/>
        </w:rPr>
        <w:t xml:space="preserve"> NO. 13</w:t>
      </w:r>
    </w:p>
    <w:p w:rsidR="00924EB9" w:rsidRDefault="00F26544">
      <w:pPr>
        <w:spacing w:line="240" w:lineRule="auto"/>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b/>
          <w:sz w:val="25"/>
          <w:szCs w:val="25"/>
        </w:rPr>
      </w:pPr>
      <w:r>
        <w:rPr>
          <w:rFonts w:ascii="Tahoma" w:hAnsi="Tahoma" w:cs="Tahoma"/>
          <w:b/>
          <w:sz w:val="25"/>
          <w:szCs w:val="25"/>
        </w:rPr>
        <w:t>Social Studies</w:t>
      </w:r>
    </w:p>
    <w:p w:rsidR="00924EB9" w:rsidRDefault="00F26544">
      <w:pPr>
        <w:rPr>
          <w:rFonts w:ascii="Tahoma" w:hAnsi="Tahoma" w:cs="Tahoma"/>
          <w:sz w:val="25"/>
          <w:szCs w:val="25"/>
        </w:rPr>
      </w:pPr>
      <w:r>
        <w:rPr>
          <w:rFonts w:ascii="Tahoma" w:hAnsi="Tahoma" w:cs="Tahoma"/>
          <w:sz w:val="25"/>
          <w:szCs w:val="25"/>
        </w:rPr>
        <w:t>1.</w:t>
      </w:r>
      <w:r>
        <w:rPr>
          <w:rFonts w:ascii="Tahoma" w:hAnsi="Tahoma" w:cs="Tahoma"/>
          <w:sz w:val="25"/>
          <w:szCs w:val="25"/>
        </w:rPr>
        <w:tab/>
        <w:t>What is natural vegetation?</w:t>
      </w:r>
    </w:p>
    <w:p w:rsidR="00924EB9" w:rsidRDefault="00F26544">
      <w:pPr>
        <w:rPr>
          <w:rFonts w:ascii="Tahoma" w:hAnsi="Tahoma" w:cs="Tahoma"/>
          <w:sz w:val="25"/>
          <w:szCs w:val="25"/>
        </w:rPr>
      </w:pPr>
      <w:r>
        <w:rPr>
          <w:rFonts w:ascii="Tahoma" w:hAnsi="Tahoma" w:cs="Tahoma"/>
          <w:sz w:val="25"/>
          <w:szCs w:val="25"/>
        </w:rPr>
        <w:t>2.</w:t>
      </w:r>
      <w:r>
        <w:rPr>
          <w:rFonts w:ascii="Tahoma" w:hAnsi="Tahoma" w:cs="Tahoma"/>
          <w:sz w:val="25"/>
          <w:szCs w:val="25"/>
        </w:rPr>
        <w:tab/>
        <w:t>Give one example of trees in Equatorial forests.</w:t>
      </w:r>
    </w:p>
    <w:p w:rsidR="00924EB9" w:rsidRDefault="00F26544">
      <w:pPr>
        <w:rPr>
          <w:rFonts w:ascii="Tahoma" w:hAnsi="Tahoma" w:cs="Tahoma"/>
          <w:sz w:val="25"/>
          <w:szCs w:val="25"/>
        </w:rPr>
      </w:pPr>
      <w:r>
        <w:rPr>
          <w:rFonts w:ascii="Tahoma" w:hAnsi="Tahoma" w:cs="Tahoma"/>
          <w:sz w:val="25"/>
          <w:szCs w:val="25"/>
        </w:rPr>
        <w:t>3.</w:t>
      </w:r>
      <w:r>
        <w:rPr>
          <w:rFonts w:ascii="Tahoma" w:hAnsi="Tahoma" w:cs="Tahoma"/>
          <w:sz w:val="25"/>
          <w:szCs w:val="25"/>
        </w:rPr>
        <w:tab/>
        <w:t>Identify any two characteristics of tropical rain forests.</w:t>
      </w:r>
    </w:p>
    <w:p w:rsidR="00924EB9" w:rsidRDefault="00F26544">
      <w:pPr>
        <w:rPr>
          <w:rFonts w:ascii="Tahoma" w:hAnsi="Tahoma" w:cs="Tahoma"/>
          <w:sz w:val="25"/>
          <w:szCs w:val="25"/>
        </w:rPr>
      </w:pPr>
      <w:r>
        <w:rPr>
          <w:rFonts w:ascii="Tahoma" w:hAnsi="Tahoma" w:cs="Tahoma"/>
          <w:sz w:val="25"/>
          <w:szCs w:val="25"/>
        </w:rPr>
        <w:t>4.</w:t>
      </w:r>
      <w:r>
        <w:rPr>
          <w:rFonts w:ascii="Tahoma" w:hAnsi="Tahoma" w:cs="Tahoma"/>
          <w:sz w:val="25"/>
          <w:szCs w:val="25"/>
        </w:rPr>
        <w:tab/>
        <w:t>Why are the tropical rain forests called so?</w:t>
      </w:r>
    </w:p>
    <w:p w:rsidR="00924EB9" w:rsidRDefault="00F26544">
      <w:pPr>
        <w:rPr>
          <w:rFonts w:ascii="Tahoma" w:hAnsi="Tahoma" w:cs="Tahoma"/>
          <w:sz w:val="25"/>
          <w:szCs w:val="25"/>
        </w:rPr>
      </w:pPr>
      <w:r>
        <w:rPr>
          <w:rFonts w:ascii="Tahoma" w:hAnsi="Tahoma" w:cs="Tahoma"/>
          <w:sz w:val="25"/>
          <w:szCs w:val="25"/>
        </w:rPr>
        <w:t>5.</w:t>
      </w:r>
      <w:r>
        <w:rPr>
          <w:rFonts w:ascii="Tahoma" w:hAnsi="Tahoma" w:cs="Tahoma"/>
          <w:sz w:val="25"/>
          <w:szCs w:val="25"/>
        </w:rPr>
        <w:tab/>
        <w:t>In which way do forests support wildlife?</w:t>
      </w:r>
    </w:p>
    <w:p w:rsidR="00924EB9" w:rsidRDefault="00F26544">
      <w:pPr>
        <w:rPr>
          <w:rFonts w:ascii="Tahoma" w:hAnsi="Tahoma" w:cs="Tahoma"/>
          <w:sz w:val="25"/>
          <w:szCs w:val="25"/>
        </w:rPr>
      </w:pPr>
      <w:r>
        <w:rPr>
          <w:rFonts w:ascii="Tahoma" w:hAnsi="Tahoma" w:cs="Tahoma"/>
          <w:sz w:val="25"/>
          <w:szCs w:val="25"/>
        </w:rPr>
        <w:t>6.</w:t>
      </w:r>
      <w:r>
        <w:rPr>
          <w:rFonts w:ascii="Tahoma" w:hAnsi="Tahoma" w:cs="Tahoma"/>
          <w:sz w:val="25"/>
          <w:szCs w:val="25"/>
        </w:rPr>
        <w:tab/>
        <w:t>How do forests help in formation of rainfall?</w:t>
      </w:r>
    </w:p>
    <w:p w:rsidR="00924EB9" w:rsidRDefault="00F26544">
      <w:pPr>
        <w:rPr>
          <w:rFonts w:ascii="Tahoma" w:hAnsi="Tahoma" w:cs="Tahoma"/>
          <w:sz w:val="25"/>
          <w:szCs w:val="25"/>
        </w:rPr>
      </w:pPr>
      <w:r>
        <w:rPr>
          <w:rFonts w:ascii="Tahoma" w:hAnsi="Tahoma" w:cs="Tahoma"/>
          <w:sz w:val="25"/>
          <w:szCs w:val="25"/>
        </w:rPr>
        <w:t>7.</w:t>
      </w:r>
      <w:r>
        <w:rPr>
          <w:rFonts w:ascii="Tahoma" w:hAnsi="Tahoma" w:cs="Tahoma"/>
          <w:sz w:val="25"/>
          <w:szCs w:val="25"/>
        </w:rPr>
        <w:tab/>
        <w:t>What kind of vegetation favours pastoralism?</w:t>
      </w:r>
    </w:p>
    <w:p w:rsidR="00924EB9" w:rsidRDefault="00F26544">
      <w:pPr>
        <w:rPr>
          <w:rFonts w:ascii="Tahoma" w:hAnsi="Tahoma" w:cs="Tahoma"/>
          <w:sz w:val="25"/>
          <w:szCs w:val="25"/>
        </w:rPr>
      </w:pPr>
      <w:r>
        <w:rPr>
          <w:rFonts w:ascii="Tahoma" w:hAnsi="Tahoma" w:cs="Tahoma"/>
          <w:sz w:val="25"/>
          <w:szCs w:val="25"/>
        </w:rPr>
        <w:t>8.</w:t>
      </w:r>
      <w:r>
        <w:rPr>
          <w:rFonts w:ascii="Tahoma" w:hAnsi="Tahoma" w:cs="Tahoma"/>
          <w:sz w:val="25"/>
          <w:szCs w:val="25"/>
        </w:rPr>
        <w:tab/>
        <w:t>Name one tree that provides soft wood.</w:t>
      </w:r>
    </w:p>
    <w:p w:rsidR="00924EB9" w:rsidRDefault="00F26544">
      <w:pPr>
        <w:ind w:left="360"/>
        <w:rPr>
          <w:rFonts w:ascii="Tahoma" w:hAnsi="Tahoma" w:cs="Tahoma"/>
          <w:sz w:val="25"/>
          <w:szCs w:val="25"/>
          <w:u w:val="single"/>
        </w:rPr>
      </w:pPr>
      <w:r>
        <w:rPr>
          <w:rFonts w:ascii="Tahoma" w:hAnsi="Tahoma" w:cs="Tahoma"/>
          <w:sz w:val="25"/>
          <w:szCs w:val="25"/>
          <w:u w:val="single"/>
        </w:rPr>
        <w:t>Answer Either Christianity or Islamic question but not both on a number.</w:t>
      </w:r>
    </w:p>
    <w:p w:rsidR="00924EB9" w:rsidRDefault="00F26544">
      <w:pPr>
        <w:rPr>
          <w:rFonts w:ascii="Tahoma" w:hAnsi="Tahoma" w:cs="Tahoma"/>
          <w:sz w:val="25"/>
          <w:szCs w:val="25"/>
        </w:rPr>
      </w:pPr>
      <w:r>
        <w:rPr>
          <w:rFonts w:ascii="Tahoma" w:hAnsi="Tahoma" w:cs="Tahoma"/>
          <w:sz w:val="25"/>
          <w:szCs w:val="25"/>
        </w:rPr>
        <w:t>9.</w:t>
      </w:r>
      <w:r>
        <w:rPr>
          <w:rFonts w:ascii="Tahoma" w:hAnsi="Tahoma" w:cs="Tahoma"/>
          <w:sz w:val="25"/>
          <w:szCs w:val="25"/>
        </w:rPr>
        <w:tab/>
        <w:t>Either: Mention any two reasons why Christians fast.</w:t>
      </w:r>
    </w:p>
    <w:p w:rsidR="00924EB9" w:rsidRDefault="00F26544">
      <w:pPr>
        <w:rPr>
          <w:rFonts w:ascii="Tahoma" w:hAnsi="Tahoma" w:cs="Tahoma"/>
          <w:sz w:val="25"/>
          <w:szCs w:val="25"/>
        </w:rPr>
      </w:pPr>
      <w:r>
        <w:rPr>
          <w:rFonts w:ascii="Tahoma" w:hAnsi="Tahoma" w:cs="Tahoma"/>
          <w:sz w:val="25"/>
          <w:szCs w:val="25"/>
        </w:rPr>
        <w:tab/>
        <w:t>Or:</w:t>
      </w:r>
      <w:r>
        <w:rPr>
          <w:rFonts w:ascii="Tahoma" w:hAnsi="Tahoma" w:cs="Tahoma"/>
          <w:sz w:val="25"/>
          <w:szCs w:val="25"/>
        </w:rPr>
        <w:tab/>
        <w:t>State any two reasons why Moslems fast.</w:t>
      </w:r>
    </w:p>
    <w:p w:rsidR="00924EB9" w:rsidRDefault="00F26544">
      <w:pPr>
        <w:rPr>
          <w:rFonts w:ascii="Tahoma" w:hAnsi="Tahoma" w:cs="Tahoma"/>
          <w:sz w:val="25"/>
          <w:szCs w:val="25"/>
        </w:rPr>
      </w:pPr>
      <w:r>
        <w:rPr>
          <w:rFonts w:ascii="Tahoma" w:hAnsi="Tahoma" w:cs="Tahoma"/>
          <w:sz w:val="25"/>
          <w:szCs w:val="25"/>
        </w:rPr>
        <w:t>10.</w:t>
      </w:r>
      <w:r>
        <w:rPr>
          <w:rFonts w:ascii="Tahoma" w:hAnsi="Tahoma" w:cs="Tahoma"/>
          <w:sz w:val="25"/>
          <w:szCs w:val="25"/>
        </w:rPr>
        <w:tab/>
        <w:t>Either: Which day marks the end of lent period?</w:t>
      </w:r>
    </w:p>
    <w:p w:rsidR="00924EB9" w:rsidRDefault="00F26544">
      <w:pPr>
        <w:rPr>
          <w:rFonts w:ascii="Tahoma" w:hAnsi="Tahoma" w:cs="Tahoma"/>
          <w:sz w:val="25"/>
          <w:szCs w:val="25"/>
        </w:rPr>
      </w:pPr>
      <w:r>
        <w:rPr>
          <w:rFonts w:ascii="Tahoma" w:hAnsi="Tahoma" w:cs="Tahoma"/>
          <w:sz w:val="25"/>
          <w:szCs w:val="25"/>
        </w:rPr>
        <w:tab/>
        <w:t>Or:</w:t>
      </w:r>
      <w:r>
        <w:rPr>
          <w:rFonts w:ascii="Tahoma" w:hAnsi="Tahoma" w:cs="Tahoma"/>
          <w:sz w:val="25"/>
          <w:szCs w:val="25"/>
        </w:rPr>
        <w:tab/>
        <w:t>Which event marks the end of Ramadhan?</w:t>
      </w:r>
    </w:p>
    <w:p w:rsidR="00924EB9" w:rsidRDefault="00F26544">
      <w:pPr>
        <w:spacing w:line="360" w:lineRule="auto"/>
        <w:rPr>
          <w:rFonts w:ascii="Tahoma" w:hAnsi="Tahoma" w:cs="Tahoma"/>
          <w:b/>
          <w:sz w:val="25"/>
          <w:szCs w:val="25"/>
        </w:rPr>
      </w:pPr>
      <w:r>
        <w:rPr>
          <w:rFonts w:ascii="Tahoma" w:hAnsi="Tahoma" w:cs="Tahoma"/>
          <w:b/>
          <w:sz w:val="25"/>
          <w:szCs w:val="25"/>
        </w:rPr>
        <w:t>Mathematics</w:t>
      </w:r>
    </w:p>
    <w:p w:rsidR="00924EB9" w:rsidRDefault="00F26544">
      <w:pPr>
        <w:pStyle w:val="ListParagraph"/>
        <w:numPr>
          <w:ilvl w:val="0"/>
          <w:numId w:val="104"/>
        </w:numPr>
        <w:spacing w:line="360" w:lineRule="auto"/>
        <w:rPr>
          <w:rFonts w:ascii="Tahoma" w:hAnsi="Tahoma" w:cs="Tahoma"/>
          <w:sz w:val="25"/>
          <w:szCs w:val="25"/>
        </w:rPr>
      </w:pPr>
      <w:r>
        <w:rPr>
          <w:rFonts w:ascii="Tahoma" w:hAnsi="Tahoma" w:cs="Tahoma"/>
          <w:sz w:val="25"/>
          <w:szCs w:val="25"/>
        </w:rPr>
        <w:t>Convert 32</w:t>
      </w:r>
      <w:r>
        <w:rPr>
          <w:rFonts w:ascii="Tahoma" w:hAnsi="Tahoma" w:cs="Tahoma"/>
          <w:sz w:val="25"/>
          <w:szCs w:val="25"/>
          <w:vertAlign w:val="subscript"/>
        </w:rPr>
        <w:t>five</w:t>
      </w:r>
      <w:r>
        <w:rPr>
          <w:rFonts w:ascii="Tahoma" w:hAnsi="Tahoma" w:cs="Tahoma"/>
          <w:sz w:val="25"/>
          <w:szCs w:val="25"/>
        </w:rPr>
        <w:t xml:space="preserve"> to base 10.</w:t>
      </w:r>
    </w:p>
    <w:p w:rsidR="00924EB9" w:rsidRDefault="00F26544">
      <w:pPr>
        <w:pStyle w:val="ListParagraph"/>
        <w:numPr>
          <w:ilvl w:val="0"/>
          <w:numId w:val="104"/>
        </w:numPr>
        <w:spacing w:line="360" w:lineRule="auto"/>
        <w:rPr>
          <w:rFonts w:ascii="Tahoma" w:hAnsi="Tahoma" w:cs="Tahoma"/>
          <w:sz w:val="25"/>
          <w:szCs w:val="25"/>
        </w:rPr>
      </w:pPr>
      <w:r>
        <w:rPr>
          <w:rFonts w:ascii="Tahoma" w:hAnsi="Tahoma" w:cs="Tahoma"/>
          <w:sz w:val="25"/>
          <w:szCs w:val="25"/>
        </w:rPr>
        <w:t>Convert 72</w:t>
      </w:r>
      <w:r>
        <w:rPr>
          <w:rFonts w:ascii="Tahoma" w:hAnsi="Tahoma" w:cs="Tahoma"/>
          <w:sz w:val="25"/>
          <w:szCs w:val="25"/>
          <w:vertAlign w:val="subscript"/>
        </w:rPr>
        <w:t>ten</w:t>
      </w:r>
      <w:r>
        <w:rPr>
          <w:rFonts w:ascii="Tahoma" w:hAnsi="Tahoma" w:cs="Tahoma"/>
          <w:sz w:val="25"/>
          <w:szCs w:val="25"/>
        </w:rPr>
        <w:t xml:space="preserve"> to base 5.</w:t>
      </w:r>
    </w:p>
    <w:p w:rsidR="00924EB9" w:rsidRDefault="00F26544">
      <w:pPr>
        <w:pStyle w:val="ListParagraph"/>
        <w:numPr>
          <w:ilvl w:val="0"/>
          <w:numId w:val="104"/>
        </w:numPr>
        <w:spacing w:line="360" w:lineRule="auto"/>
        <w:rPr>
          <w:rFonts w:ascii="Tahoma" w:hAnsi="Tahoma" w:cs="Tahoma"/>
          <w:sz w:val="25"/>
          <w:szCs w:val="25"/>
        </w:rPr>
      </w:pPr>
      <w:r>
        <w:rPr>
          <w:rFonts w:ascii="Tahoma" w:hAnsi="Tahoma" w:cs="Tahoma"/>
          <w:sz w:val="25"/>
          <w:szCs w:val="25"/>
        </w:rPr>
        <w:t>What is a binary base?</w:t>
      </w:r>
    </w:p>
    <w:p w:rsidR="00924EB9" w:rsidRDefault="00F26544">
      <w:pPr>
        <w:pStyle w:val="ListParagraph"/>
        <w:numPr>
          <w:ilvl w:val="0"/>
          <w:numId w:val="104"/>
        </w:numPr>
        <w:spacing w:line="360" w:lineRule="auto"/>
        <w:rPr>
          <w:rFonts w:ascii="Tahoma" w:hAnsi="Tahoma" w:cs="Tahoma"/>
          <w:sz w:val="25"/>
          <w:szCs w:val="25"/>
        </w:rPr>
      </w:pPr>
      <w:r>
        <w:rPr>
          <w:rFonts w:ascii="Tahoma" w:hAnsi="Tahoma" w:cs="Tahoma"/>
          <w:sz w:val="25"/>
          <w:szCs w:val="25"/>
        </w:rPr>
        <w:t>Change 7</w:t>
      </w:r>
      <w:r>
        <w:rPr>
          <w:rFonts w:ascii="Tahoma" w:hAnsi="Tahoma" w:cs="Tahoma"/>
          <w:sz w:val="25"/>
          <w:szCs w:val="25"/>
          <w:vertAlign w:val="subscript"/>
        </w:rPr>
        <w:t>ten</w:t>
      </w:r>
      <w:r>
        <w:rPr>
          <w:rFonts w:ascii="Tahoma" w:hAnsi="Tahoma" w:cs="Tahoma"/>
          <w:sz w:val="25"/>
          <w:szCs w:val="25"/>
        </w:rPr>
        <w:t xml:space="preserve"> to binary.</w:t>
      </w:r>
    </w:p>
    <w:p w:rsidR="00924EB9" w:rsidRDefault="00F26544">
      <w:pPr>
        <w:pStyle w:val="ListParagraph"/>
        <w:numPr>
          <w:ilvl w:val="0"/>
          <w:numId w:val="104"/>
        </w:numPr>
        <w:spacing w:line="360" w:lineRule="auto"/>
        <w:rPr>
          <w:rFonts w:ascii="Tahoma" w:hAnsi="Tahoma" w:cs="Tahoma"/>
          <w:sz w:val="25"/>
          <w:szCs w:val="25"/>
        </w:rPr>
      </w:pPr>
      <w:r>
        <w:rPr>
          <w:rFonts w:ascii="Tahoma" w:hAnsi="Tahoma" w:cs="Tahoma"/>
          <w:sz w:val="25"/>
          <w:szCs w:val="25"/>
        </w:rPr>
        <w:t>Work out 4</w:t>
      </w:r>
      <w:r>
        <w:rPr>
          <w:rFonts w:ascii="Tahoma" w:hAnsi="Tahoma" w:cs="Tahoma"/>
          <w:sz w:val="25"/>
          <w:szCs w:val="25"/>
          <w:vertAlign w:val="subscript"/>
        </w:rPr>
        <w:t>five</w:t>
      </w:r>
      <w:r>
        <w:rPr>
          <w:rFonts w:ascii="Tahoma" w:hAnsi="Tahoma" w:cs="Tahoma"/>
          <w:sz w:val="25"/>
          <w:szCs w:val="25"/>
        </w:rPr>
        <w:t xml:space="preserve"> + 12</w:t>
      </w:r>
      <w:r>
        <w:rPr>
          <w:rFonts w:ascii="Tahoma" w:hAnsi="Tahoma" w:cs="Tahoma"/>
          <w:sz w:val="25"/>
          <w:szCs w:val="25"/>
          <w:vertAlign w:val="subscript"/>
        </w:rPr>
        <w:t>five</w:t>
      </w:r>
    </w:p>
    <w:p w:rsidR="00924EB9" w:rsidRDefault="00F26544">
      <w:pPr>
        <w:pStyle w:val="ListParagraph"/>
        <w:numPr>
          <w:ilvl w:val="0"/>
          <w:numId w:val="104"/>
        </w:numPr>
        <w:spacing w:line="360" w:lineRule="auto"/>
        <w:rPr>
          <w:rFonts w:ascii="Tahoma" w:hAnsi="Tahoma" w:cs="Tahoma"/>
          <w:sz w:val="25"/>
          <w:szCs w:val="25"/>
        </w:rPr>
      </w:pPr>
      <w:r>
        <w:rPr>
          <w:rFonts w:ascii="Tahoma" w:hAnsi="Tahoma" w:cs="Tahoma"/>
          <w:sz w:val="25"/>
          <w:szCs w:val="25"/>
        </w:rPr>
        <w:t>Subtract: 423</w:t>
      </w:r>
      <w:r>
        <w:rPr>
          <w:rFonts w:ascii="Tahoma" w:hAnsi="Tahoma" w:cs="Tahoma"/>
          <w:sz w:val="25"/>
          <w:szCs w:val="25"/>
          <w:vertAlign w:val="subscript"/>
        </w:rPr>
        <w:t>seven</w:t>
      </w:r>
      <w:r>
        <w:rPr>
          <w:rFonts w:ascii="Tahoma" w:hAnsi="Tahoma" w:cs="Tahoma"/>
          <w:sz w:val="25"/>
          <w:szCs w:val="25"/>
        </w:rPr>
        <w:t xml:space="preserve">  -  115</w:t>
      </w:r>
      <w:r>
        <w:rPr>
          <w:rFonts w:ascii="Tahoma" w:hAnsi="Tahoma" w:cs="Tahoma"/>
          <w:sz w:val="25"/>
          <w:szCs w:val="25"/>
          <w:vertAlign w:val="subscript"/>
        </w:rPr>
        <w:t>seven</w:t>
      </w:r>
    </w:p>
    <w:p w:rsidR="00924EB9" w:rsidRDefault="00F26544">
      <w:pPr>
        <w:pStyle w:val="ListParagraph"/>
        <w:numPr>
          <w:ilvl w:val="0"/>
          <w:numId w:val="104"/>
        </w:numPr>
        <w:spacing w:line="360" w:lineRule="auto"/>
        <w:rPr>
          <w:rFonts w:ascii="Tahoma" w:hAnsi="Tahoma" w:cs="Tahoma"/>
          <w:sz w:val="25"/>
          <w:szCs w:val="25"/>
        </w:rPr>
      </w:pPr>
      <w:r>
        <w:rPr>
          <w:rFonts w:ascii="Tahoma" w:hAnsi="Tahoma" w:cs="Tahoma"/>
          <w:sz w:val="25"/>
          <w:szCs w:val="25"/>
        </w:rPr>
        <w:t>Find the place value of 3 in 342</w:t>
      </w:r>
      <w:r>
        <w:rPr>
          <w:rFonts w:ascii="Tahoma" w:hAnsi="Tahoma" w:cs="Tahoma"/>
          <w:sz w:val="25"/>
          <w:szCs w:val="25"/>
          <w:vertAlign w:val="subscript"/>
        </w:rPr>
        <w:t>five</w:t>
      </w:r>
      <w:r>
        <w:rPr>
          <w:rFonts w:ascii="Tahoma" w:hAnsi="Tahoma" w:cs="Tahoma"/>
          <w:sz w:val="25"/>
          <w:szCs w:val="25"/>
        </w:rPr>
        <w:t>.</w:t>
      </w:r>
    </w:p>
    <w:p w:rsidR="00924EB9" w:rsidRDefault="00F26544">
      <w:pPr>
        <w:pStyle w:val="ListParagraph"/>
        <w:numPr>
          <w:ilvl w:val="0"/>
          <w:numId w:val="104"/>
        </w:numPr>
        <w:spacing w:line="360" w:lineRule="auto"/>
        <w:rPr>
          <w:rFonts w:ascii="Tahoma" w:hAnsi="Tahoma" w:cs="Tahoma"/>
          <w:sz w:val="25"/>
          <w:szCs w:val="25"/>
        </w:rPr>
      </w:pPr>
      <w:r>
        <w:rPr>
          <w:rFonts w:ascii="Tahoma" w:hAnsi="Tahoma" w:cs="Tahoma"/>
          <w:sz w:val="25"/>
          <w:szCs w:val="25"/>
        </w:rPr>
        <w:t>Expand: 654</w:t>
      </w:r>
      <w:r>
        <w:rPr>
          <w:rFonts w:ascii="Tahoma" w:hAnsi="Tahoma" w:cs="Tahoma"/>
          <w:sz w:val="25"/>
          <w:szCs w:val="25"/>
          <w:vertAlign w:val="subscript"/>
        </w:rPr>
        <w:t>seven</w:t>
      </w:r>
    </w:p>
    <w:p w:rsidR="00924EB9" w:rsidRDefault="00F26544">
      <w:pPr>
        <w:pStyle w:val="ListParagraph"/>
        <w:numPr>
          <w:ilvl w:val="0"/>
          <w:numId w:val="104"/>
        </w:numPr>
        <w:spacing w:line="360" w:lineRule="auto"/>
        <w:rPr>
          <w:rFonts w:ascii="Tahoma" w:hAnsi="Tahoma" w:cs="Tahoma"/>
          <w:sz w:val="25"/>
          <w:szCs w:val="25"/>
        </w:rPr>
      </w:pPr>
      <w:r>
        <w:rPr>
          <w:rFonts w:ascii="Tahoma" w:hAnsi="Tahoma" w:cs="Tahoma"/>
          <w:sz w:val="25"/>
          <w:szCs w:val="25"/>
        </w:rPr>
        <w:t>Workout: 23</w:t>
      </w:r>
      <w:r>
        <w:rPr>
          <w:rFonts w:ascii="Tahoma" w:hAnsi="Tahoma" w:cs="Tahoma"/>
          <w:sz w:val="25"/>
          <w:szCs w:val="25"/>
          <w:vertAlign w:val="subscript"/>
        </w:rPr>
        <w:t>five</w:t>
      </w:r>
      <w:r>
        <w:rPr>
          <w:rFonts w:ascii="Tahoma" w:hAnsi="Tahoma" w:cs="Tahoma"/>
          <w:sz w:val="25"/>
          <w:szCs w:val="25"/>
        </w:rPr>
        <w:t xml:space="preserve">  x  4</w:t>
      </w:r>
      <w:r>
        <w:rPr>
          <w:rFonts w:ascii="Tahoma" w:hAnsi="Tahoma" w:cs="Tahoma"/>
          <w:sz w:val="25"/>
          <w:szCs w:val="25"/>
          <w:vertAlign w:val="subscript"/>
        </w:rPr>
        <w:t>five</w:t>
      </w:r>
    </w:p>
    <w:p w:rsidR="00924EB9" w:rsidRDefault="00F26544">
      <w:pPr>
        <w:pStyle w:val="ListParagraph"/>
        <w:numPr>
          <w:ilvl w:val="0"/>
          <w:numId w:val="104"/>
        </w:numPr>
        <w:rPr>
          <w:rFonts w:ascii="Tahoma" w:hAnsi="Tahoma" w:cs="Tahoma"/>
          <w:sz w:val="25"/>
          <w:szCs w:val="25"/>
        </w:rPr>
      </w:pPr>
      <w:r>
        <w:rPr>
          <w:rFonts w:ascii="Tahoma" w:hAnsi="Tahoma" w:cs="Tahoma"/>
          <w:sz w:val="25"/>
          <w:szCs w:val="25"/>
        </w:rPr>
        <w:t>Simplify:</w:t>
      </w:r>
      <w:r>
        <w:rPr>
          <w:rFonts w:ascii="Tahoma" w:hAnsi="Tahoma" w:cs="Tahoma"/>
          <w:sz w:val="25"/>
          <w:szCs w:val="25"/>
        </w:rPr>
        <w:tab/>
        <w:t>432</w:t>
      </w:r>
      <w:r>
        <w:rPr>
          <w:rFonts w:ascii="Tahoma" w:hAnsi="Tahoma" w:cs="Tahoma"/>
          <w:sz w:val="25"/>
          <w:szCs w:val="25"/>
          <w:vertAlign w:val="subscript"/>
        </w:rPr>
        <w:t>five</w:t>
      </w:r>
      <w:r>
        <w:rPr>
          <w:rFonts w:ascii="Tahoma" w:hAnsi="Tahoma" w:cs="Tahoma"/>
          <w:sz w:val="25"/>
          <w:szCs w:val="25"/>
        </w:rPr>
        <w:t xml:space="preserve">  +  44</w:t>
      </w:r>
      <w:r>
        <w:rPr>
          <w:rFonts w:ascii="Tahoma" w:hAnsi="Tahoma" w:cs="Tahoma"/>
          <w:sz w:val="25"/>
          <w:szCs w:val="25"/>
          <w:vertAlign w:val="subscript"/>
        </w:rPr>
        <w:t>five</w:t>
      </w:r>
    </w:p>
    <w:p w:rsidR="00296BAA" w:rsidRDefault="00296BAA">
      <w:pPr>
        <w:spacing w:after="0" w:line="240" w:lineRule="auto"/>
        <w:jc w:val="center"/>
        <w:rPr>
          <w:rFonts w:ascii="Tahoma" w:hAnsi="Tahoma" w:cs="Tahoma"/>
          <w:sz w:val="32"/>
          <w:szCs w:val="32"/>
        </w:rPr>
      </w:pPr>
    </w:p>
    <w:p w:rsidR="00296BAA" w:rsidRDefault="00296BAA">
      <w:pPr>
        <w:spacing w:after="0" w:line="240" w:lineRule="auto"/>
        <w:jc w:val="center"/>
        <w:rPr>
          <w:rFonts w:ascii="Tahoma" w:hAnsi="Tahoma" w:cs="Tahoma"/>
          <w:sz w:val="32"/>
          <w:szCs w:val="32"/>
        </w:rPr>
      </w:pPr>
    </w:p>
    <w:p w:rsidR="00296BAA" w:rsidRDefault="00296BAA">
      <w:pPr>
        <w:spacing w:after="0" w:line="240" w:lineRule="auto"/>
        <w:jc w:val="center"/>
        <w:rPr>
          <w:rFonts w:ascii="Tahoma" w:hAnsi="Tahoma" w:cs="Tahoma"/>
          <w:sz w:val="32"/>
          <w:szCs w:val="32"/>
        </w:rPr>
      </w:pPr>
    </w:p>
    <w:p w:rsidR="00924EB9" w:rsidRDefault="00F26544">
      <w:pPr>
        <w:spacing w:after="0" w:line="240" w:lineRule="auto"/>
        <w:jc w:val="center"/>
        <w:rPr>
          <w:rFonts w:ascii="Tahoma" w:hAnsi="Tahoma" w:cs="Tahoma"/>
          <w:sz w:val="32"/>
          <w:szCs w:val="32"/>
        </w:rPr>
      </w:pPr>
      <w:r>
        <w:rPr>
          <w:rFonts w:ascii="Tahoma" w:hAnsi="Tahoma" w:cs="Tahoma"/>
          <w:sz w:val="32"/>
          <w:szCs w:val="32"/>
        </w:rPr>
        <w:lastRenderedPageBreak/>
        <w:t>WEEK SEVEN HOMEWORK FOR P.5 TERM I 20</w:t>
      </w:r>
      <w:r w:rsidR="00182421">
        <w:rPr>
          <w:rFonts w:ascii="Tahoma" w:hAnsi="Tahoma" w:cs="Tahoma"/>
          <w:sz w:val="32"/>
          <w:szCs w:val="32"/>
          <w:lang w:val="en-US"/>
        </w:rPr>
        <w:t>25</w:t>
      </w:r>
      <w:r>
        <w:rPr>
          <w:rFonts w:ascii="Tahoma" w:hAnsi="Tahoma" w:cs="Tahoma"/>
          <w:sz w:val="32"/>
          <w:szCs w:val="32"/>
        </w:rPr>
        <w:t xml:space="preserve"> NO. 13</w:t>
      </w:r>
    </w:p>
    <w:p w:rsidR="00924EB9" w:rsidRDefault="00F26544">
      <w:pPr>
        <w:spacing w:line="240" w:lineRule="auto"/>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b/>
          <w:sz w:val="25"/>
          <w:szCs w:val="25"/>
        </w:rPr>
      </w:pPr>
      <w:r>
        <w:rPr>
          <w:rFonts w:ascii="Tahoma" w:hAnsi="Tahoma" w:cs="Tahoma"/>
          <w:b/>
          <w:sz w:val="25"/>
          <w:szCs w:val="25"/>
        </w:rPr>
        <w:t>English</w:t>
      </w:r>
    </w:p>
    <w:p w:rsidR="00924EB9" w:rsidRDefault="00F26544">
      <w:pPr>
        <w:spacing w:line="360" w:lineRule="auto"/>
        <w:rPr>
          <w:rFonts w:ascii="Tahoma" w:hAnsi="Tahoma" w:cs="Tahoma"/>
          <w:sz w:val="25"/>
          <w:szCs w:val="25"/>
          <w:u w:val="single"/>
        </w:rPr>
      </w:pPr>
      <w:r>
        <w:rPr>
          <w:rFonts w:ascii="Tahoma" w:hAnsi="Tahoma" w:cs="Tahoma"/>
          <w:sz w:val="25"/>
          <w:szCs w:val="25"/>
          <w:u w:val="single"/>
        </w:rPr>
        <w:t>Fill in the gaps with a suitable article.</w:t>
      </w:r>
    </w:p>
    <w:p w:rsidR="00924EB9" w:rsidRDefault="00F26544">
      <w:pPr>
        <w:pStyle w:val="ListParagraph"/>
        <w:numPr>
          <w:ilvl w:val="0"/>
          <w:numId w:val="105"/>
        </w:numPr>
        <w:spacing w:line="360" w:lineRule="auto"/>
        <w:rPr>
          <w:rFonts w:ascii="Tahoma" w:hAnsi="Tahoma" w:cs="Tahoma"/>
          <w:sz w:val="25"/>
          <w:szCs w:val="25"/>
        </w:rPr>
      </w:pPr>
      <w:r>
        <w:rPr>
          <w:rFonts w:ascii="Tahoma" w:hAnsi="Tahoma" w:cs="Tahoma"/>
          <w:sz w:val="25"/>
          <w:szCs w:val="25"/>
        </w:rPr>
        <w:t>______________ girl is going to school.</w:t>
      </w:r>
    </w:p>
    <w:p w:rsidR="00924EB9" w:rsidRDefault="00F26544">
      <w:pPr>
        <w:pStyle w:val="ListParagraph"/>
        <w:numPr>
          <w:ilvl w:val="0"/>
          <w:numId w:val="105"/>
        </w:numPr>
        <w:spacing w:line="360" w:lineRule="auto"/>
        <w:rPr>
          <w:rFonts w:ascii="Tahoma" w:hAnsi="Tahoma" w:cs="Tahoma"/>
          <w:sz w:val="25"/>
          <w:szCs w:val="25"/>
        </w:rPr>
      </w:pPr>
      <w:r>
        <w:rPr>
          <w:rFonts w:ascii="Tahoma" w:hAnsi="Tahoma" w:cs="Tahoma"/>
          <w:sz w:val="25"/>
          <w:szCs w:val="25"/>
        </w:rPr>
        <w:t>______________ orange is being divided among three people.</w:t>
      </w:r>
    </w:p>
    <w:p w:rsidR="00924EB9" w:rsidRDefault="00F26544">
      <w:pPr>
        <w:pStyle w:val="ListParagraph"/>
        <w:numPr>
          <w:ilvl w:val="0"/>
          <w:numId w:val="105"/>
        </w:numPr>
        <w:spacing w:line="360" w:lineRule="auto"/>
        <w:rPr>
          <w:rFonts w:ascii="Tahoma" w:hAnsi="Tahoma" w:cs="Tahoma"/>
          <w:sz w:val="25"/>
          <w:szCs w:val="25"/>
        </w:rPr>
      </w:pPr>
      <w:r>
        <w:rPr>
          <w:rFonts w:ascii="Tahoma" w:hAnsi="Tahoma" w:cs="Tahoma"/>
          <w:sz w:val="25"/>
          <w:szCs w:val="25"/>
        </w:rPr>
        <w:t>The headmaster asked me to take ____________ piece of chalk to the teacher.</w:t>
      </w:r>
    </w:p>
    <w:p w:rsidR="00924EB9" w:rsidRDefault="00F26544">
      <w:pPr>
        <w:pStyle w:val="ListParagraph"/>
        <w:numPr>
          <w:ilvl w:val="0"/>
          <w:numId w:val="105"/>
        </w:numPr>
        <w:spacing w:line="360" w:lineRule="auto"/>
        <w:rPr>
          <w:rFonts w:ascii="Tahoma" w:hAnsi="Tahoma" w:cs="Tahoma"/>
          <w:sz w:val="25"/>
          <w:szCs w:val="25"/>
        </w:rPr>
      </w:pPr>
      <w:r>
        <w:rPr>
          <w:rFonts w:ascii="Tahoma" w:hAnsi="Tahoma" w:cs="Tahoma"/>
          <w:sz w:val="25"/>
          <w:szCs w:val="25"/>
        </w:rPr>
        <w:t>_____________ European bought a piece of land in Kampala district.</w:t>
      </w:r>
    </w:p>
    <w:p w:rsidR="00924EB9" w:rsidRDefault="00F26544">
      <w:pPr>
        <w:pStyle w:val="ListParagraph"/>
        <w:numPr>
          <w:ilvl w:val="0"/>
          <w:numId w:val="105"/>
        </w:numPr>
        <w:spacing w:line="360" w:lineRule="auto"/>
        <w:rPr>
          <w:rFonts w:ascii="Tahoma" w:hAnsi="Tahoma" w:cs="Tahoma"/>
          <w:sz w:val="25"/>
          <w:szCs w:val="25"/>
        </w:rPr>
      </w:pPr>
      <w:r>
        <w:rPr>
          <w:rFonts w:ascii="Tahoma" w:hAnsi="Tahoma" w:cs="Tahoma"/>
          <w:sz w:val="25"/>
          <w:szCs w:val="25"/>
        </w:rPr>
        <w:t>_____________ honest boy brought back the money he took last week.</w:t>
      </w:r>
    </w:p>
    <w:p w:rsidR="00924EB9" w:rsidRDefault="00F26544">
      <w:pPr>
        <w:pStyle w:val="ListParagraph"/>
        <w:numPr>
          <w:ilvl w:val="0"/>
          <w:numId w:val="105"/>
        </w:numPr>
        <w:spacing w:line="360" w:lineRule="auto"/>
        <w:rPr>
          <w:rFonts w:ascii="Tahoma" w:hAnsi="Tahoma" w:cs="Tahoma"/>
          <w:sz w:val="25"/>
          <w:szCs w:val="25"/>
        </w:rPr>
      </w:pPr>
      <w:r>
        <w:rPr>
          <w:rFonts w:ascii="Tahoma" w:hAnsi="Tahoma" w:cs="Tahoma"/>
          <w:sz w:val="25"/>
          <w:szCs w:val="25"/>
        </w:rPr>
        <w:t>The patient was told to go for __________ x-ray.</w:t>
      </w:r>
    </w:p>
    <w:p w:rsidR="00924EB9" w:rsidRDefault="00F26544">
      <w:pPr>
        <w:pStyle w:val="ListParagraph"/>
        <w:numPr>
          <w:ilvl w:val="0"/>
          <w:numId w:val="105"/>
        </w:numPr>
        <w:spacing w:line="360" w:lineRule="auto"/>
        <w:rPr>
          <w:rFonts w:ascii="Tahoma" w:hAnsi="Tahoma" w:cs="Tahoma"/>
          <w:sz w:val="25"/>
          <w:szCs w:val="25"/>
        </w:rPr>
      </w:pPr>
      <w:r>
        <w:rPr>
          <w:rFonts w:ascii="Tahoma" w:hAnsi="Tahoma" w:cs="Tahoma"/>
          <w:sz w:val="25"/>
          <w:szCs w:val="25"/>
        </w:rPr>
        <w:t>We waited for that man for ___________ hour.</w:t>
      </w:r>
    </w:p>
    <w:p w:rsidR="00924EB9" w:rsidRDefault="00F26544">
      <w:pPr>
        <w:pStyle w:val="ListParagraph"/>
        <w:numPr>
          <w:ilvl w:val="0"/>
          <w:numId w:val="105"/>
        </w:numPr>
        <w:spacing w:line="360" w:lineRule="auto"/>
        <w:rPr>
          <w:rFonts w:ascii="Tahoma" w:hAnsi="Tahoma" w:cs="Tahoma"/>
          <w:sz w:val="25"/>
          <w:szCs w:val="25"/>
        </w:rPr>
      </w:pPr>
      <w:r>
        <w:rPr>
          <w:rFonts w:ascii="Tahoma" w:hAnsi="Tahoma" w:cs="Tahoma"/>
          <w:sz w:val="25"/>
          <w:szCs w:val="25"/>
        </w:rPr>
        <w:t>Daddy bought for me ___________ uniform.</w:t>
      </w:r>
    </w:p>
    <w:p w:rsidR="00924EB9" w:rsidRDefault="00F26544">
      <w:pPr>
        <w:pStyle w:val="ListParagraph"/>
        <w:numPr>
          <w:ilvl w:val="0"/>
          <w:numId w:val="105"/>
        </w:numPr>
        <w:spacing w:line="360" w:lineRule="auto"/>
        <w:rPr>
          <w:rFonts w:ascii="Tahoma" w:hAnsi="Tahoma" w:cs="Tahoma"/>
          <w:sz w:val="25"/>
          <w:szCs w:val="25"/>
        </w:rPr>
      </w:pPr>
      <w:r>
        <w:rPr>
          <w:rFonts w:ascii="Tahoma" w:hAnsi="Tahoma" w:cs="Tahoma"/>
          <w:sz w:val="25"/>
          <w:szCs w:val="25"/>
        </w:rPr>
        <w:t>Joan is _____________ Ugandan girl who won the race.</w:t>
      </w:r>
    </w:p>
    <w:p w:rsidR="00924EB9" w:rsidRDefault="00F26544">
      <w:pPr>
        <w:pStyle w:val="ListParagraph"/>
        <w:numPr>
          <w:ilvl w:val="0"/>
          <w:numId w:val="105"/>
        </w:numPr>
        <w:spacing w:line="360" w:lineRule="auto"/>
        <w:rPr>
          <w:rFonts w:ascii="Tahoma" w:hAnsi="Tahoma" w:cs="Tahoma"/>
          <w:sz w:val="25"/>
          <w:szCs w:val="25"/>
        </w:rPr>
      </w:pPr>
      <w:r>
        <w:rPr>
          <w:rFonts w:ascii="Tahoma" w:hAnsi="Tahoma" w:cs="Tahoma"/>
          <w:sz w:val="25"/>
          <w:szCs w:val="25"/>
        </w:rPr>
        <w:t>____________ enemy attacked us last week.</w:t>
      </w:r>
    </w:p>
    <w:p w:rsidR="00924EB9" w:rsidRDefault="00F26544">
      <w:pPr>
        <w:spacing w:line="360" w:lineRule="auto"/>
        <w:rPr>
          <w:rFonts w:ascii="Tahoma" w:hAnsi="Tahoma" w:cs="Tahoma"/>
          <w:b/>
          <w:sz w:val="25"/>
          <w:szCs w:val="25"/>
        </w:rPr>
      </w:pPr>
      <w:r>
        <w:rPr>
          <w:rFonts w:ascii="Tahoma" w:hAnsi="Tahoma" w:cs="Tahoma"/>
          <w:b/>
          <w:sz w:val="25"/>
          <w:szCs w:val="25"/>
        </w:rPr>
        <w:t>Science</w:t>
      </w:r>
    </w:p>
    <w:p w:rsidR="00924EB9" w:rsidRDefault="00F26544">
      <w:pPr>
        <w:pStyle w:val="ListParagraph"/>
        <w:numPr>
          <w:ilvl w:val="0"/>
          <w:numId w:val="106"/>
        </w:numPr>
        <w:spacing w:line="360" w:lineRule="auto"/>
        <w:rPr>
          <w:rFonts w:ascii="Tahoma" w:hAnsi="Tahoma" w:cs="Tahoma"/>
          <w:sz w:val="25"/>
          <w:szCs w:val="25"/>
        </w:rPr>
      </w:pPr>
      <w:r>
        <w:rPr>
          <w:rFonts w:ascii="Tahoma" w:hAnsi="Tahoma" w:cs="Tahoma"/>
          <w:sz w:val="25"/>
          <w:szCs w:val="25"/>
        </w:rPr>
        <w:t>Give any one role of teeth during digestion.</w:t>
      </w:r>
    </w:p>
    <w:p w:rsidR="00924EB9" w:rsidRDefault="00F26544">
      <w:pPr>
        <w:pStyle w:val="ListParagraph"/>
        <w:numPr>
          <w:ilvl w:val="0"/>
          <w:numId w:val="106"/>
        </w:numPr>
        <w:spacing w:line="360" w:lineRule="auto"/>
        <w:rPr>
          <w:rFonts w:ascii="Tahoma" w:hAnsi="Tahoma" w:cs="Tahoma"/>
          <w:sz w:val="25"/>
          <w:szCs w:val="25"/>
        </w:rPr>
      </w:pPr>
      <w:r>
        <w:rPr>
          <w:rFonts w:ascii="Tahoma" w:hAnsi="Tahoma" w:cs="Tahoma"/>
          <w:sz w:val="25"/>
          <w:szCs w:val="25"/>
        </w:rPr>
        <w:t>Write down one group of internal parasites spread by boring through skin.</w:t>
      </w:r>
    </w:p>
    <w:p w:rsidR="00924EB9" w:rsidRDefault="00F26544">
      <w:pPr>
        <w:pStyle w:val="ListParagraph"/>
        <w:numPr>
          <w:ilvl w:val="0"/>
          <w:numId w:val="106"/>
        </w:numPr>
        <w:spacing w:line="360" w:lineRule="auto"/>
        <w:rPr>
          <w:rFonts w:ascii="Tahoma" w:hAnsi="Tahoma" w:cs="Tahoma"/>
          <w:sz w:val="25"/>
          <w:szCs w:val="25"/>
        </w:rPr>
      </w:pPr>
      <w:r>
        <w:rPr>
          <w:rFonts w:ascii="Tahoma" w:hAnsi="Tahoma" w:cs="Tahoma"/>
          <w:sz w:val="25"/>
          <w:szCs w:val="25"/>
        </w:rPr>
        <w:t>What is the use of a nectar pouch on a bee?</w:t>
      </w:r>
    </w:p>
    <w:p w:rsidR="00924EB9" w:rsidRDefault="00F26544">
      <w:pPr>
        <w:pStyle w:val="ListParagraph"/>
        <w:numPr>
          <w:ilvl w:val="0"/>
          <w:numId w:val="106"/>
        </w:numPr>
        <w:spacing w:line="360" w:lineRule="auto"/>
        <w:rPr>
          <w:rFonts w:ascii="Tahoma" w:hAnsi="Tahoma" w:cs="Tahoma"/>
          <w:sz w:val="25"/>
          <w:szCs w:val="25"/>
        </w:rPr>
      </w:pPr>
      <w:r>
        <w:rPr>
          <w:rFonts w:ascii="Tahoma" w:hAnsi="Tahoma" w:cs="Tahoma"/>
          <w:sz w:val="25"/>
          <w:szCs w:val="25"/>
        </w:rPr>
        <w:t>Apart from eating it, give one other use of honey to man.</w:t>
      </w:r>
    </w:p>
    <w:p w:rsidR="00924EB9" w:rsidRDefault="00F26544">
      <w:pPr>
        <w:pStyle w:val="ListParagraph"/>
        <w:numPr>
          <w:ilvl w:val="0"/>
          <w:numId w:val="106"/>
        </w:numPr>
        <w:spacing w:line="360" w:lineRule="auto"/>
        <w:rPr>
          <w:rFonts w:ascii="Tahoma" w:hAnsi="Tahoma" w:cs="Tahoma"/>
          <w:sz w:val="25"/>
          <w:szCs w:val="25"/>
        </w:rPr>
      </w:pPr>
      <w:r>
        <w:rPr>
          <w:rFonts w:ascii="Tahoma" w:hAnsi="Tahoma" w:cs="Tahoma"/>
          <w:sz w:val="25"/>
          <w:szCs w:val="25"/>
        </w:rPr>
        <w:t>How are poultry droppings useful to crop farmers?</w:t>
      </w:r>
    </w:p>
    <w:p w:rsidR="00924EB9" w:rsidRDefault="00F26544">
      <w:pPr>
        <w:pStyle w:val="ListParagraph"/>
        <w:numPr>
          <w:ilvl w:val="0"/>
          <w:numId w:val="106"/>
        </w:numPr>
        <w:spacing w:line="360" w:lineRule="auto"/>
        <w:rPr>
          <w:rFonts w:ascii="Tahoma" w:hAnsi="Tahoma" w:cs="Tahoma"/>
          <w:sz w:val="25"/>
          <w:szCs w:val="25"/>
        </w:rPr>
      </w:pPr>
      <w:r>
        <w:rPr>
          <w:rFonts w:ascii="Tahoma" w:hAnsi="Tahoma" w:cs="Tahoma"/>
          <w:sz w:val="25"/>
          <w:szCs w:val="25"/>
        </w:rPr>
        <w:t>Write down one structural difference between a hen and a cock.</w:t>
      </w:r>
    </w:p>
    <w:p w:rsidR="00924EB9" w:rsidRDefault="00F26544">
      <w:pPr>
        <w:pStyle w:val="ListParagraph"/>
        <w:numPr>
          <w:ilvl w:val="0"/>
          <w:numId w:val="106"/>
        </w:numPr>
        <w:spacing w:line="360" w:lineRule="auto"/>
        <w:rPr>
          <w:rFonts w:ascii="Tahoma" w:hAnsi="Tahoma" w:cs="Tahoma"/>
          <w:sz w:val="25"/>
          <w:szCs w:val="25"/>
        </w:rPr>
      </w:pPr>
      <w:r>
        <w:rPr>
          <w:rFonts w:ascii="Tahoma" w:hAnsi="Tahoma" w:cs="Tahoma"/>
          <w:sz w:val="25"/>
          <w:szCs w:val="25"/>
        </w:rPr>
        <w:t>Besides provision of warmth, how else are feathers useful to a bird?</w:t>
      </w:r>
    </w:p>
    <w:p w:rsidR="00924EB9" w:rsidRDefault="00F26544">
      <w:pPr>
        <w:pStyle w:val="ListParagraph"/>
        <w:numPr>
          <w:ilvl w:val="0"/>
          <w:numId w:val="106"/>
        </w:numPr>
        <w:spacing w:line="360" w:lineRule="auto"/>
        <w:rPr>
          <w:rFonts w:ascii="Tahoma" w:hAnsi="Tahoma" w:cs="Tahoma"/>
          <w:sz w:val="25"/>
          <w:szCs w:val="25"/>
        </w:rPr>
      </w:pPr>
      <w:r>
        <w:rPr>
          <w:rFonts w:ascii="Tahoma" w:hAnsi="Tahoma" w:cs="Tahoma"/>
          <w:sz w:val="25"/>
          <w:szCs w:val="25"/>
        </w:rPr>
        <w:t>Write down any one type of poultry.</w:t>
      </w:r>
    </w:p>
    <w:p w:rsidR="00924EB9" w:rsidRDefault="00F26544">
      <w:pPr>
        <w:pStyle w:val="ListParagraph"/>
        <w:numPr>
          <w:ilvl w:val="0"/>
          <w:numId w:val="106"/>
        </w:numPr>
        <w:spacing w:line="360" w:lineRule="auto"/>
        <w:rPr>
          <w:rFonts w:ascii="Tahoma" w:hAnsi="Tahoma" w:cs="Tahoma"/>
          <w:sz w:val="25"/>
          <w:szCs w:val="25"/>
        </w:rPr>
      </w:pPr>
      <w:r>
        <w:rPr>
          <w:rFonts w:ascii="Tahoma" w:hAnsi="Tahoma" w:cs="Tahoma"/>
          <w:sz w:val="25"/>
          <w:szCs w:val="25"/>
        </w:rPr>
        <w:t>Give one reason why most farmers prefer keeping exotic breeds to local breeds.</w:t>
      </w:r>
    </w:p>
    <w:p w:rsidR="00924EB9" w:rsidRDefault="00F26544">
      <w:pPr>
        <w:pStyle w:val="ListParagraph"/>
        <w:numPr>
          <w:ilvl w:val="0"/>
          <w:numId w:val="106"/>
        </w:numPr>
        <w:spacing w:line="360" w:lineRule="auto"/>
        <w:rPr>
          <w:rFonts w:ascii="Tahoma" w:hAnsi="Tahoma" w:cs="Tahoma"/>
          <w:sz w:val="25"/>
          <w:szCs w:val="25"/>
        </w:rPr>
      </w:pPr>
      <w:r>
        <w:rPr>
          <w:rFonts w:ascii="Tahoma" w:hAnsi="Tahoma" w:cs="Tahoma"/>
          <w:sz w:val="25"/>
          <w:szCs w:val="25"/>
        </w:rPr>
        <w:t>Draw a quil feather and show the following parts</w:t>
      </w:r>
    </w:p>
    <w:p w:rsidR="00924EB9" w:rsidRDefault="00F26544">
      <w:pPr>
        <w:pStyle w:val="ListParagraph"/>
        <w:numPr>
          <w:ilvl w:val="0"/>
          <w:numId w:val="107"/>
        </w:numPr>
        <w:spacing w:line="360" w:lineRule="auto"/>
        <w:rPr>
          <w:rFonts w:ascii="Tahoma" w:hAnsi="Tahoma" w:cs="Tahoma"/>
          <w:sz w:val="25"/>
          <w:szCs w:val="25"/>
        </w:rPr>
      </w:pPr>
      <w:r>
        <w:rPr>
          <w:rFonts w:ascii="Tahoma" w:hAnsi="Tahoma" w:cs="Tahoma"/>
          <w:sz w:val="25"/>
          <w:szCs w:val="25"/>
        </w:rPr>
        <w:t>The quill</w:t>
      </w:r>
    </w:p>
    <w:p w:rsidR="00924EB9" w:rsidRDefault="00F26544">
      <w:pPr>
        <w:pStyle w:val="ListParagraph"/>
        <w:numPr>
          <w:ilvl w:val="0"/>
          <w:numId w:val="107"/>
        </w:numPr>
        <w:spacing w:line="360" w:lineRule="auto"/>
        <w:rPr>
          <w:rFonts w:ascii="Tahoma" w:hAnsi="Tahoma" w:cs="Tahoma"/>
          <w:sz w:val="25"/>
          <w:szCs w:val="25"/>
        </w:rPr>
      </w:pPr>
      <w:r>
        <w:rPr>
          <w:rFonts w:ascii="Tahoma" w:hAnsi="Tahoma" w:cs="Tahoma"/>
          <w:sz w:val="25"/>
          <w:szCs w:val="25"/>
        </w:rPr>
        <w:t>The vane</w:t>
      </w:r>
    </w:p>
    <w:p w:rsidR="00924EB9" w:rsidRDefault="00924EB9">
      <w:pPr>
        <w:rPr>
          <w:rFonts w:ascii="Tahoma" w:hAnsi="Tahoma" w:cs="Tahoma"/>
          <w:sz w:val="25"/>
          <w:szCs w:val="25"/>
        </w:rPr>
      </w:pPr>
    </w:p>
    <w:p w:rsidR="00296BAA" w:rsidRDefault="00296BAA">
      <w:pPr>
        <w:spacing w:after="0" w:line="240" w:lineRule="auto"/>
        <w:jc w:val="center"/>
        <w:rPr>
          <w:rFonts w:ascii="Tahoma" w:hAnsi="Tahoma" w:cs="Tahoma"/>
          <w:sz w:val="32"/>
          <w:szCs w:val="32"/>
        </w:rPr>
      </w:pPr>
    </w:p>
    <w:p w:rsidR="00296BAA" w:rsidRDefault="00296BAA">
      <w:pPr>
        <w:spacing w:after="0" w:line="240" w:lineRule="auto"/>
        <w:jc w:val="center"/>
        <w:rPr>
          <w:rFonts w:ascii="Tahoma" w:hAnsi="Tahoma" w:cs="Tahoma"/>
          <w:sz w:val="32"/>
          <w:szCs w:val="32"/>
        </w:rPr>
      </w:pPr>
    </w:p>
    <w:p w:rsidR="00296BAA" w:rsidRDefault="00296BAA">
      <w:pPr>
        <w:spacing w:after="0" w:line="240" w:lineRule="auto"/>
        <w:jc w:val="center"/>
        <w:rPr>
          <w:rFonts w:ascii="Tahoma" w:hAnsi="Tahoma" w:cs="Tahoma"/>
          <w:sz w:val="32"/>
          <w:szCs w:val="32"/>
        </w:rPr>
      </w:pPr>
    </w:p>
    <w:p w:rsidR="00296BAA" w:rsidRDefault="00296BAA">
      <w:pPr>
        <w:spacing w:after="0" w:line="240" w:lineRule="auto"/>
        <w:jc w:val="center"/>
        <w:rPr>
          <w:rFonts w:ascii="Tahoma" w:hAnsi="Tahoma" w:cs="Tahoma"/>
          <w:sz w:val="32"/>
          <w:szCs w:val="32"/>
        </w:rPr>
      </w:pPr>
    </w:p>
    <w:p w:rsidR="00924EB9" w:rsidRDefault="00F26544">
      <w:pPr>
        <w:spacing w:after="0" w:line="240" w:lineRule="auto"/>
        <w:jc w:val="center"/>
        <w:rPr>
          <w:rFonts w:ascii="Tahoma" w:hAnsi="Tahoma" w:cs="Tahoma"/>
          <w:sz w:val="32"/>
          <w:szCs w:val="32"/>
        </w:rPr>
      </w:pPr>
      <w:r>
        <w:rPr>
          <w:rFonts w:ascii="Tahoma" w:hAnsi="Tahoma" w:cs="Tahoma"/>
          <w:sz w:val="32"/>
          <w:szCs w:val="32"/>
        </w:rPr>
        <w:lastRenderedPageBreak/>
        <w:t>WEEK SEVEN HOMEWORK FOR P.5 TERM I 20</w:t>
      </w:r>
      <w:r w:rsidR="00182421">
        <w:rPr>
          <w:rFonts w:ascii="Tahoma" w:hAnsi="Tahoma" w:cs="Tahoma"/>
          <w:sz w:val="32"/>
          <w:szCs w:val="32"/>
          <w:lang w:val="en-US"/>
        </w:rPr>
        <w:t>25</w:t>
      </w:r>
      <w:r>
        <w:rPr>
          <w:rFonts w:ascii="Tahoma" w:hAnsi="Tahoma" w:cs="Tahoma"/>
          <w:sz w:val="32"/>
          <w:szCs w:val="32"/>
        </w:rPr>
        <w:t xml:space="preserve"> NO. 14</w:t>
      </w:r>
    </w:p>
    <w:p w:rsidR="00924EB9" w:rsidRDefault="00F26544">
      <w:pPr>
        <w:spacing w:line="240" w:lineRule="auto"/>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b/>
          <w:sz w:val="25"/>
          <w:szCs w:val="25"/>
        </w:rPr>
      </w:pPr>
      <w:r>
        <w:rPr>
          <w:rFonts w:ascii="Tahoma" w:hAnsi="Tahoma" w:cs="Tahoma"/>
          <w:b/>
          <w:sz w:val="25"/>
          <w:szCs w:val="25"/>
        </w:rPr>
        <w:t>English</w:t>
      </w:r>
    </w:p>
    <w:p w:rsidR="00924EB9" w:rsidRDefault="00F26544">
      <w:pPr>
        <w:rPr>
          <w:rFonts w:ascii="Tahoma" w:hAnsi="Tahoma" w:cs="Tahoma"/>
          <w:b/>
          <w:sz w:val="25"/>
          <w:szCs w:val="25"/>
        </w:rPr>
      </w:pPr>
      <w:r>
        <w:rPr>
          <w:rFonts w:ascii="Tahoma" w:hAnsi="Tahoma" w:cs="Tahoma"/>
          <w:b/>
          <w:sz w:val="25"/>
          <w:szCs w:val="25"/>
        </w:rPr>
        <w:t>Re-arrange the jumbled sentences to form a good story.</w:t>
      </w:r>
    </w:p>
    <w:p w:rsidR="00924EB9" w:rsidRDefault="00F26544">
      <w:pPr>
        <w:pStyle w:val="ListParagraph"/>
        <w:numPr>
          <w:ilvl w:val="0"/>
          <w:numId w:val="108"/>
        </w:numPr>
        <w:rPr>
          <w:rFonts w:ascii="Tahoma" w:hAnsi="Tahoma" w:cs="Tahoma"/>
          <w:sz w:val="25"/>
          <w:szCs w:val="25"/>
        </w:rPr>
      </w:pPr>
      <w:r>
        <w:rPr>
          <w:rFonts w:ascii="Tahoma" w:hAnsi="Tahoma" w:cs="Tahoma"/>
          <w:sz w:val="25"/>
          <w:szCs w:val="25"/>
        </w:rPr>
        <w:t>The amount of money you pay depends on how far you are travelling.</w:t>
      </w:r>
    </w:p>
    <w:p w:rsidR="00924EB9" w:rsidRDefault="00F26544">
      <w:pPr>
        <w:pStyle w:val="ListParagraph"/>
        <w:numPr>
          <w:ilvl w:val="0"/>
          <w:numId w:val="108"/>
        </w:numPr>
        <w:rPr>
          <w:rFonts w:ascii="Tahoma" w:hAnsi="Tahoma" w:cs="Tahoma"/>
          <w:sz w:val="25"/>
          <w:szCs w:val="25"/>
        </w:rPr>
      </w:pPr>
      <w:r>
        <w:rPr>
          <w:rFonts w:ascii="Tahoma" w:hAnsi="Tahoma" w:cs="Tahoma"/>
          <w:sz w:val="25"/>
          <w:szCs w:val="25"/>
        </w:rPr>
        <w:t>There are many different ways in which we can travel.</w:t>
      </w:r>
    </w:p>
    <w:p w:rsidR="00924EB9" w:rsidRDefault="00F26544">
      <w:pPr>
        <w:pStyle w:val="ListParagraph"/>
        <w:numPr>
          <w:ilvl w:val="0"/>
          <w:numId w:val="108"/>
        </w:numPr>
        <w:rPr>
          <w:rFonts w:ascii="Tahoma" w:hAnsi="Tahoma" w:cs="Tahoma"/>
          <w:sz w:val="25"/>
          <w:szCs w:val="25"/>
        </w:rPr>
      </w:pPr>
      <w:r>
        <w:rPr>
          <w:rFonts w:ascii="Tahoma" w:hAnsi="Tahoma" w:cs="Tahoma"/>
          <w:sz w:val="25"/>
          <w:szCs w:val="25"/>
        </w:rPr>
        <w:t>Buses as well as cars have boots.</w:t>
      </w:r>
    </w:p>
    <w:p w:rsidR="00924EB9" w:rsidRDefault="00F26544">
      <w:pPr>
        <w:pStyle w:val="ListParagraph"/>
        <w:numPr>
          <w:ilvl w:val="0"/>
          <w:numId w:val="108"/>
        </w:numPr>
        <w:rPr>
          <w:rFonts w:ascii="Tahoma" w:hAnsi="Tahoma" w:cs="Tahoma"/>
          <w:sz w:val="25"/>
          <w:szCs w:val="25"/>
        </w:rPr>
      </w:pPr>
      <w:r>
        <w:rPr>
          <w:rFonts w:ascii="Tahoma" w:hAnsi="Tahoma" w:cs="Tahoma"/>
          <w:sz w:val="25"/>
          <w:szCs w:val="25"/>
        </w:rPr>
        <w:t>When we travel by car, we put our luggage in the boot of the car.</w:t>
      </w:r>
    </w:p>
    <w:p w:rsidR="00924EB9" w:rsidRDefault="00F26544">
      <w:pPr>
        <w:pStyle w:val="ListParagraph"/>
        <w:numPr>
          <w:ilvl w:val="0"/>
          <w:numId w:val="108"/>
        </w:numPr>
        <w:rPr>
          <w:rFonts w:ascii="Tahoma" w:hAnsi="Tahoma" w:cs="Tahoma"/>
          <w:sz w:val="25"/>
          <w:szCs w:val="25"/>
        </w:rPr>
      </w:pPr>
      <w:r>
        <w:rPr>
          <w:rFonts w:ascii="Tahoma" w:hAnsi="Tahoma" w:cs="Tahoma"/>
          <w:sz w:val="25"/>
          <w:szCs w:val="25"/>
        </w:rPr>
        <w:t>The conductor then gives you a ticket.</w:t>
      </w:r>
    </w:p>
    <w:p w:rsidR="00924EB9" w:rsidRDefault="00F26544">
      <w:pPr>
        <w:pStyle w:val="ListParagraph"/>
        <w:numPr>
          <w:ilvl w:val="0"/>
          <w:numId w:val="108"/>
        </w:numPr>
        <w:rPr>
          <w:rFonts w:ascii="Tahoma" w:hAnsi="Tahoma" w:cs="Tahoma"/>
          <w:sz w:val="25"/>
          <w:szCs w:val="25"/>
        </w:rPr>
      </w:pPr>
      <w:r>
        <w:rPr>
          <w:rFonts w:ascii="Tahoma" w:hAnsi="Tahoma" w:cs="Tahoma"/>
          <w:sz w:val="25"/>
          <w:szCs w:val="25"/>
        </w:rPr>
        <w:t>It is very important to travel because you get to see many interesting places.</w:t>
      </w:r>
    </w:p>
    <w:p w:rsidR="00924EB9" w:rsidRDefault="00F26544">
      <w:pPr>
        <w:pStyle w:val="ListParagraph"/>
        <w:numPr>
          <w:ilvl w:val="0"/>
          <w:numId w:val="108"/>
        </w:numPr>
        <w:rPr>
          <w:rFonts w:ascii="Tahoma" w:hAnsi="Tahoma" w:cs="Tahoma"/>
          <w:sz w:val="25"/>
          <w:szCs w:val="25"/>
        </w:rPr>
      </w:pPr>
      <w:r>
        <w:rPr>
          <w:rFonts w:ascii="Tahoma" w:hAnsi="Tahoma" w:cs="Tahoma"/>
          <w:sz w:val="25"/>
          <w:szCs w:val="25"/>
        </w:rPr>
        <w:t>A bus is very large and its boot is found under the passenger seats.</w:t>
      </w:r>
    </w:p>
    <w:p w:rsidR="00924EB9" w:rsidRDefault="00F26544">
      <w:pPr>
        <w:pStyle w:val="ListParagraph"/>
        <w:numPr>
          <w:ilvl w:val="0"/>
          <w:numId w:val="108"/>
        </w:numPr>
        <w:rPr>
          <w:rFonts w:ascii="Tahoma" w:hAnsi="Tahoma" w:cs="Tahoma"/>
          <w:sz w:val="25"/>
          <w:szCs w:val="25"/>
        </w:rPr>
      </w:pPr>
      <w:r>
        <w:rPr>
          <w:rFonts w:ascii="Tahoma" w:hAnsi="Tahoma" w:cs="Tahoma"/>
          <w:sz w:val="25"/>
          <w:szCs w:val="25"/>
        </w:rPr>
        <w:t>When travelling by road, we can use a bus, a car, a taxi, a lorry, a pick-up, a motorcycle or a bicycle.</w:t>
      </w:r>
    </w:p>
    <w:p w:rsidR="00924EB9" w:rsidRDefault="00F26544">
      <w:pPr>
        <w:pStyle w:val="ListParagraph"/>
        <w:numPr>
          <w:ilvl w:val="0"/>
          <w:numId w:val="108"/>
        </w:numPr>
        <w:rPr>
          <w:rFonts w:ascii="Tahoma" w:hAnsi="Tahoma" w:cs="Tahoma"/>
          <w:sz w:val="25"/>
          <w:szCs w:val="25"/>
        </w:rPr>
      </w:pPr>
      <w:r>
        <w:rPr>
          <w:rFonts w:ascii="Tahoma" w:hAnsi="Tahoma" w:cs="Tahoma"/>
          <w:sz w:val="25"/>
          <w:szCs w:val="25"/>
        </w:rPr>
        <w:t>If you travel by bus, you have to pay money to the conductor.</w:t>
      </w:r>
    </w:p>
    <w:p w:rsidR="00924EB9" w:rsidRDefault="00F26544">
      <w:pPr>
        <w:pStyle w:val="ListParagraph"/>
        <w:numPr>
          <w:ilvl w:val="0"/>
          <w:numId w:val="108"/>
        </w:numPr>
        <w:rPr>
          <w:rFonts w:ascii="Tahoma" w:hAnsi="Tahoma" w:cs="Tahoma"/>
          <w:sz w:val="25"/>
          <w:szCs w:val="25"/>
        </w:rPr>
      </w:pPr>
      <w:r>
        <w:rPr>
          <w:rFonts w:ascii="Tahoma" w:hAnsi="Tahoma" w:cs="Tahoma"/>
          <w:sz w:val="25"/>
          <w:szCs w:val="25"/>
        </w:rPr>
        <w:t>For instance, we can travel by road.</w:t>
      </w:r>
    </w:p>
    <w:p w:rsidR="00924EB9" w:rsidRDefault="00924EB9">
      <w:pPr>
        <w:rPr>
          <w:rFonts w:ascii="Tahoma" w:hAnsi="Tahoma" w:cs="Tahoma"/>
          <w:b/>
          <w:sz w:val="25"/>
          <w:szCs w:val="25"/>
        </w:rPr>
      </w:pPr>
    </w:p>
    <w:p w:rsidR="00924EB9" w:rsidRDefault="00F26544">
      <w:pPr>
        <w:rPr>
          <w:rFonts w:ascii="Tahoma" w:hAnsi="Tahoma" w:cs="Tahoma"/>
          <w:b/>
          <w:sz w:val="25"/>
          <w:szCs w:val="25"/>
        </w:rPr>
      </w:pPr>
      <w:r>
        <w:rPr>
          <w:rFonts w:ascii="Tahoma" w:hAnsi="Tahoma" w:cs="Tahoma"/>
          <w:b/>
          <w:sz w:val="25"/>
          <w:szCs w:val="25"/>
        </w:rPr>
        <w:t>Science</w:t>
      </w:r>
    </w:p>
    <w:p w:rsidR="00924EB9" w:rsidRDefault="00F26544">
      <w:pPr>
        <w:pStyle w:val="ListParagraph"/>
        <w:numPr>
          <w:ilvl w:val="0"/>
          <w:numId w:val="109"/>
        </w:numPr>
        <w:rPr>
          <w:rFonts w:ascii="Tahoma" w:hAnsi="Tahoma" w:cs="Tahoma"/>
          <w:sz w:val="25"/>
          <w:szCs w:val="25"/>
        </w:rPr>
      </w:pPr>
      <w:r>
        <w:rPr>
          <w:rFonts w:ascii="Tahoma" w:hAnsi="Tahoma" w:cs="Tahoma"/>
          <w:sz w:val="25"/>
          <w:szCs w:val="25"/>
        </w:rPr>
        <w:t>State the importance of washing hands before handling food.</w:t>
      </w:r>
    </w:p>
    <w:p w:rsidR="00924EB9" w:rsidRDefault="00F26544">
      <w:pPr>
        <w:pStyle w:val="ListParagraph"/>
        <w:numPr>
          <w:ilvl w:val="0"/>
          <w:numId w:val="109"/>
        </w:numPr>
        <w:rPr>
          <w:rFonts w:ascii="Tahoma" w:hAnsi="Tahoma" w:cs="Tahoma"/>
          <w:sz w:val="25"/>
          <w:szCs w:val="25"/>
        </w:rPr>
      </w:pPr>
      <w:r>
        <w:rPr>
          <w:rFonts w:ascii="Tahoma" w:hAnsi="Tahoma" w:cs="Tahoma"/>
          <w:sz w:val="25"/>
          <w:szCs w:val="25"/>
        </w:rPr>
        <w:t>Give one way our food gets contaminated.</w:t>
      </w:r>
    </w:p>
    <w:p w:rsidR="00924EB9" w:rsidRDefault="00F26544">
      <w:pPr>
        <w:pStyle w:val="ListParagraph"/>
        <w:numPr>
          <w:ilvl w:val="0"/>
          <w:numId w:val="109"/>
        </w:numPr>
        <w:rPr>
          <w:rFonts w:ascii="Tahoma" w:hAnsi="Tahoma" w:cs="Tahoma"/>
          <w:sz w:val="25"/>
          <w:szCs w:val="25"/>
        </w:rPr>
      </w:pPr>
      <w:r>
        <w:rPr>
          <w:rFonts w:ascii="Tahoma" w:hAnsi="Tahoma" w:cs="Tahoma"/>
          <w:sz w:val="25"/>
          <w:szCs w:val="25"/>
        </w:rPr>
        <w:t>Give one role of the epiglottis during food digestion.</w:t>
      </w:r>
    </w:p>
    <w:p w:rsidR="00924EB9" w:rsidRDefault="00F26544">
      <w:pPr>
        <w:pStyle w:val="ListParagraph"/>
        <w:numPr>
          <w:ilvl w:val="0"/>
          <w:numId w:val="109"/>
        </w:numPr>
        <w:rPr>
          <w:rFonts w:ascii="Tahoma" w:hAnsi="Tahoma" w:cs="Tahoma"/>
          <w:sz w:val="25"/>
          <w:szCs w:val="25"/>
        </w:rPr>
      </w:pPr>
      <w:r>
        <w:rPr>
          <w:rFonts w:ascii="Tahoma" w:hAnsi="Tahoma" w:cs="Tahoma"/>
          <w:sz w:val="25"/>
          <w:szCs w:val="25"/>
        </w:rPr>
        <w:t>How does volume differ from mass?</w:t>
      </w:r>
    </w:p>
    <w:p w:rsidR="00924EB9" w:rsidRDefault="0063134E">
      <w:pPr>
        <w:pStyle w:val="ListParagraph"/>
        <w:numPr>
          <w:ilvl w:val="0"/>
          <w:numId w:val="109"/>
        </w:numPr>
        <w:rPr>
          <w:rFonts w:ascii="Tahoma" w:hAnsi="Tahoma" w:cs="Tahoma"/>
          <w:sz w:val="25"/>
          <w:szCs w:val="25"/>
        </w:rPr>
      </w:pPr>
      <w:r>
        <w:rPr>
          <w:rFonts w:ascii="Tahoma" w:hAnsi="Tahoma" w:cs="Tahoma"/>
          <w:sz w:val="25"/>
          <w:szCs w:val="25"/>
        </w:rPr>
        <w:pict>
          <v:shape id="1237" o:spid="_x0000_s1219" type="#_x0000_t16" style="position:absolute;left:0;text-align:left;margin-left:56.25pt;margin-top:19.5pt;width:98.25pt;height:51.75pt;z-index:251719680;mso-width-relative:page;mso-height-relative:page" adj="7560" filled="f"/>
        </w:pict>
      </w:r>
      <w:r w:rsidR="00F26544">
        <w:rPr>
          <w:rFonts w:ascii="Tahoma" w:hAnsi="Tahoma" w:cs="Tahoma"/>
          <w:sz w:val="25"/>
          <w:szCs w:val="25"/>
        </w:rPr>
        <w:t>Find h in the figure given below if its volume is 36cm</w:t>
      </w:r>
      <w:r w:rsidR="00F26544">
        <w:rPr>
          <w:rFonts w:ascii="Tahoma" w:hAnsi="Tahoma" w:cs="Tahoma"/>
          <w:sz w:val="25"/>
          <w:szCs w:val="25"/>
          <w:vertAlign w:val="superscript"/>
        </w:rPr>
        <w:t>3</w:t>
      </w:r>
      <w:r w:rsidR="00F26544">
        <w:rPr>
          <w:rFonts w:ascii="Tahoma" w:hAnsi="Tahoma" w:cs="Tahoma"/>
          <w:sz w:val="25"/>
          <w:szCs w:val="25"/>
        </w:rPr>
        <w:t>.</w:t>
      </w:r>
    </w:p>
    <w:p w:rsidR="00924EB9" w:rsidRDefault="00F26544">
      <w:pPr>
        <w:ind w:left="2880"/>
        <w:rPr>
          <w:rFonts w:ascii="Tahoma" w:hAnsi="Tahoma" w:cs="Tahoma"/>
          <w:sz w:val="25"/>
          <w:szCs w:val="25"/>
        </w:rPr>
      </w:pPr>
      <w:r>
        <w:rPr>
          <w:rFonts w:ascii="Tahoma" w:hAnsi="Tahoma" w:cs="Tahoma"/>
          <w:sz w:val="25"/>
          <w:szCs w:val="25"/>
        </w:rPr>
        <w:t xml:space="preserve">   h</w:t>
      </w:r>
    </w:p>
    <w:p w:rsidR="00924EB9" w:rsidRDefault="00F26544">
      <w:pPr>
        <w:spacing w:after="0"/>
        <w:rPr>
          <w:rFonts w:ascii="Tahoma" w:hAnsi="Tahoma" w:cs="Tahoma"/>
          <w:sz w:val="25"/>
          <w:szCs w:val="25"/>
        </w:rPr>
      </w:pPr>
      <w:r>
        <w:rPr>
          <w:rFonts w:ascii="Tahoma" w:hAnsi="Tahoma" w:cs="Tahoma"/>
          <w:sz w:val="25"/>
          <w:szCs w:val="25"/>
        </w:rPr>
        <w:tab/>
      </w:r>
      <w:r>
        <w:rPr>
          <w:rFonts w:ascii="Tahoma" w:hAnsi="Tahoma" w:cs="Tahoma"/>
          <w:sz w:val="25"/>
          <w:szCs w:val="25"/>
        </w:rPr>
        <w:tab/>
        <w:t xml:space="preserve">   </w:t>
      </w:r>
      <w:r>
        <w:rPr>
          <w:rFonts w:ascii="Tahoma" w:hAnsi="Tahoma" w:cs="Tahoma"/>
          <w:sz w:val="25"/>
          <w:szCs w:val="25"/>
        </w:rPr>
        <w:tab/>
      </w:r>
      <w:r>
        <w:rPr>
          <w:rFonts w:ascii="Tahoma" w:hAnsi="Tahoma" w:cs="Tahoma"/>
          <w:sz w:val="25"/>
          <w:szCs w:val="25"/>
        </w:rPr>
        <w:tab/>
        <w:t xml:space="preserve">  2cm</w:t>
      </w:r>
    </w:p>
    <w:p w:rsidR="00924EB9" w:rsidRDefault="00F26544">
      <w:pPr>
        <w:spacing w:after="0"/>
        <w:rPr>
          <w:rFonts w:ascii="Tahoma" w:hAnsi="Tahoma" w:cs="Tahoma"/>
          <w:sz w:val="25"/>
          <w:szCs w:val="25"/>
        </w:rPr>
      </w:pPr>
      <w:r>
        <w:rPr>
          <w:rFonts w:ascii="Tahoma" w:hAnsi="Tahoma" w:cs="Tahoma"/>
          <w:sz w:val="25"/>
          <w:szCs w:val="25"/>
        </w:rPr>
        <w:tab/>
      </w:r>
      <w:r>
        <w:rPr>
          <w:rFonts w:ascii="Tahoma" w:hAnsi="Tahoma" w:cs="Tahoma"/>
          <w:sz w:val="25"/>
          <w:szCs w:val="25"/>
        </w:rPr>
        <w:tab/>
        <w:t xml:space="preserve">  6cm</w:t>
      </w:r>
      <w:r>
        <w:rPr>
          <w:rFonts w:ascii="Tahoma" w:hAnsi="Tahoma" w:cs="Tahoma"/>
          <w:sz w:val="25"/>
          <w:szCs w:val="25"/>
        </w:rPr>
        <w:tab/>
      </w:r>
    </w:p>
    <w:p w:rsidR="00924EB9" w:rsidRDefault="00F26544">
      <w:pPr>
        <w:pStyle w:val="ListParagraph"/>
        <w:numPr>
          <w:ilvl w:val="0"/>
          <w:numId w:val="109"/>
        </w:numPr>
        <w:rPr>
          <w:rFonts w:ascii="Tahoma" w:hAnsi="Tahoma" w:cs="Tahoma"/>
          <w:sz w:val="25"/>
          <w:szCs w:val="25"/>
        </w:rPr>
      </w:pPr>
      <w:r>
        <w:rPr>
          <w:rFonts w:ascii="Tahoma" w:hAnsi="Tahoma" w:cs="Tahoma"/>
          <w:sz w:val="25"/>
          <w:szCs w:val="25"/>
        </w:rPr>
        <w:t>Name the type of objects whose volume is measured by using displacement method.</w:t>
      </w:r>
    </w:p>
    <w:p w:rsidR="00924EB9" w:rsidRDefault="00F26544">
      <w:pPr>
        <w:pStyle w:val="ListParagraph"/>
        <w:numPr>
          <w:ilvl w:val="0"/>
          <w:numId w:val="109"/>
        </w:numPr>
        <w:rPr>
          <w:rFonts w:ascii="Tahoma" w:hAnsi="Tahoma" w:cs="Tahoma"/>
          <w:sz w:val="25"/>
          <w:szCs w:val="25"/>
        </w:rPr>
      </w:pPr>
      <w:r>
        <w:rPr>
          <w:rFonts w:ascii="Tahoma" w:hAnsi="Tahoma" w:cs="Tahoma"/>
          <w:sz w:val="25"/>
          <w:szCs w:val="25"/>
        </w:rPr>
        <w:t>What is the difference between mass and weight?</w:t>
      </w:r>
    </w:p>
    <w:p w:rsidR="00924EB9" w:rsidRDefault="00F26544">
      <w:pPr>
        <w:pStyle w:val="ListParagraph"/>
        <w:numPr>
          <w:ilvl w:val="0"/>
          <w:numId w:val="109"/>
        </w:numPr>
        <w:rPr>
          <w:rFonts w:ascii="Tahoma" w:hAnsi="Tahoma" w:cs="Tahoma"/>
          <w:sz w:val="25"/>
          <w:szCs w:val="25"/>
        </w:rPr>
      </w:pPr>
      <w:r>
        <w:rPr>
          <w:rFonts w:ascii="Tahoma" w:hAnsi="Tahoma" w:cs="Tahoma"/>
          <w:sz w:val="25"/>
          <w:szCs w:val="25"/>
        </w:rPr>
        <w:t>What determines floating and sinking of objects placed in water?</w:t>
      </w:r>
    </w:p>
    <w:p w:rsidR="00924EB9" w:rsidRDefault="00F26544">
      <w:pPr>
        <w:pStyle w:val="ListParagraph"/>
        <w:numPr>
          <w:ilvl w:val="0"/>
          <w:numId w:val="109"/>
        </w:numPr>
        <w:rPr>
          <w:rFonts w:ascii="Tahoma" w:hAnsi="Tahoma" w:cs="Tahoma"/>
          <w:sz w:val="25"/>
          <w:szCs w:val="25"/>
        </w:rPr>
      </w:pPr>
      <w:r>
        <w:rPr>
          <w:rFonts w:ascii="Tahoma" w:hAnsi="Tahoma" w:cs="Tahoma"/>
          <w:sz w:val="25"/>
          <w:szCs w:val="25"/>
        </w:rPr>
        <w:t>Why does paraffin float on water?</w:t>
      </w:r>
    </w:p>
    <w:p w:rsidR="00924EB9" w:rsidRDefault="00F26544">
      <w:pPr>
        <w:pStyle w:val="ListParagraph"/>
        <w:numPr>
          <w:ilvl w:val="0"/>
          <w:numId w:val="109"/>
        </w:numPr>
        <w:rPr>
          <w:rFonts w:ascii="Tahoma" w:hAnsi="Tahoma" w:cs="Tahoma"/>
          <w:sz w:val="25"/>
          <w:szCs w:val="25"/>
        </w:rPr>
      </w:pPr>
      <w:r>
        <w:rPr>
          <w:rFonts w:ascii="Tahoma" w:hAnsi="Tahoma" w:cs="Tahoma"/>
          <w:sz w:val="25"/>
          <w:szCs w:val="25"/>
        </w:rPr>
        <w:t>Name the force that makes objects weigh less when put in water than their actual weight in air.</w:t>
      </w:r>
    </w:p>
    <w:p w:rsidR="00924EB9" w:rsidRDefault="00924EB9">
      <w:pPr>
        <w:spacing w:after="0" w:line="240" w:lineRule="auto"/>
        <w:jc w:val="center"/>
        <w:rPr>
          <w:rFonts w:ascii="Tahoma" w:hAnsi="Tahoma" w:cs="Tahoma"/>
          <w:sz w:val="56"/>
          <w:szCs w:val="56"/>
        </w:rPr>
      </w:pPr>
    </w:p>
    <w:p w:rsidR="00924EB9" w:rsidRDefault="00924EB9">
      <w:pPr>
        <w:spacing w:after="0" w:line="240" w:lineRule="auto"/>
        <w:jc w:val="center"/>
        <w:rPr>
          <w:rFonts w:ascii="Tahoma" w:hAnsi="Tahoma" w:cs="Tahoma"/>
          <w:sz w:val="56"/>
          <w:szCs w:val="56"/>
        </w:rPr>
      </w:pPr>
    </w:p>
    <w:p w:rsidR="00924EB9" w:rsidRDefault="00924EB9">
      <w:pPr>
        <w:spacing w:after="0" w:line="240" w:lineRule="auto"/>
        <w:jc w:val="center"/>
        <w:rPr>
          <w:rFonts w:ascii="Tahoma" w:hAnsi="Tahoma" w:cs="Tahoma"/>
          <w:sz w:val="56"/>
          <w:szCs w:val="56"/>
        </w:rPr>
      </w:pPr>
    </w:p>
    <w:p w:rsidR="00924EB9" w:rsidRDefault="00F26544">
      <w:pPr>
        <w:spacing w:after="0" w:line="240" w:lineRule="auto"/>
        <w:jc w:val="center"/>
        <w:rPr>
          <w:rFonts w:ascii="Tahoma" w:hAnsi="Tahoma" w:cs="Tahoma"/>
          <w:sz w:val="32"/>
          <w:szCs w:val="32"/>
        </w:rPr>
      </w:pPr>
      <w:r>
        <w:rPr>
          <w:rFonts w:ascii="Tahoma" w:hAnsi="Tahoma" w:cs="Tahoma"/>
          <w:sz w:val="32"/>
          <w:szCs w:val="32"/>
        </w:rPr>
        <w:lastRenderedPageBreak/>
        <w:t>WEEK SEVEN HOMEWORK FOR P.5 TERM I 20</w:t>
      </w:r>
      <w:r w:rsidR="00182421">
        <w:rPr>
          <w:rFonts w:ascii="Tahoma" w:hAnsi="Tahoma" w:cs="Tahoma"/>
          <w:sz w:val="32"/>
          <w:szCs w:val="32"/>
          <w:lang w:val="en-US"/>
        </w:rPr>
        <w:t>25</w:t>
      </w:r>
      <w:r>
        <w:rPr>
          <w:rFonts w:ascii="Tahoma" w:hAnsi="Tahoma" w:cs="Tahoma"/>
          <w:sz w:val="32"/>
          <w:szCs w:val="32"/>
        </w:rPr>
        <w:t xml:space="preserve"> NO. 14</w:t>
      </w:r>
    </w:p>
    <w:p w:rsidR="00924EB9" w:rsidRDefault="00F26544">
      <w:pPr>
        <w:spacing w:line="240" w:lineRule="auto"/>
        <w:rPr>
          <w:rFonts w:ascii="Tahoma" w:hAnsi="Tahoma" w:cs="Tahoma"/>
          <w:sz w:val="25"/>
          <w:szCs w:val="25"/>
        </w:rPr>
      </w:pPr>
      <w:r>
        <w:rPr>
          <w:rFonts w:ascii="Tahoma" w:hAnsi="Tahoma" w:cs="Tahoma"/>
          <w:sz w:val="25"/>
          <w:szCs w:val="25"/>
        </w:rPr>
        <w:t>Name: ………………………………………………………………….. stream: ……………………………</w:t>
      </w:r>
    </w:p>
    <w:p w:rsidR="00924EB9" w:rsidRDefault="00F26544">
      <w:pPr>
        <w:spacing w:line="360" w:lineRule="auto"/>
        <w:rPr>
          <w:rFonts w:ascii="Tahoma" w:hAnsi="Tahoma" w:cs="Tahoma"/>
          <w:b/>
          <w:sz w:val="25"/>
          <w:szCs w:val="25"/>
        </w:rPr>
      </w:pPr>
      <w:r>
        <w:rPr>
          <w:rFonts w:ascii="Tahoma" w:hAnsi="Tahoma" w:cs="Tahoma"/>
          <w:b/>
          <w:sz w:val="25"/>
          <w:szCs w:val="25"/>
        </w:rPr>
        <w:t>Social Studies</w:t>
      </w:r>
    </w:p>
    <w:p w:rsidR="00924EB9" w:rsidRDefault="00F26544">
      <w:pPr>
        <w:pStyle w:val="ListParagraph"/>
        <w:numPr>
          <w:ilvl w:val="0"/>
          <w:numId w:val="110"/>
        </w:numPr>
        <w:spacing w:line="360" w:lineRule="auto"/>
        <w:ind w:hanging="540"/>
        <w:rPr>
          <w:rFonts w:ascii="Tahoma" w:hAnsi="Tahoma" w:cs="Tahoma"/>
          <w:sz w:val="25"/>
          <w:szCs w:val="25"/>
        </w:rPr>
      </w:pPr>
      <w:r>
        <w:rPr>
          <w:rFonts w:ascii="Tahoma" w:hAnsi="Tahoma" w:cs="Tahoma"/>
          <w:sz w:val="25"/>
          <w:szCs w:val="25"/>
        </w:rPr>
        <w:t>What name is given to the plant cover of an area that grows on its own?</w:t>
      </w:r>
    </w:p>
    <w:p w:rsidR="00924EB9" w:rsidRDefault="00F26544">
      <w:pPr>
        <w:pStyle w:val="ListParagraph"/>
        <w:numPr>
          <w:ilvl w:val="0"/>
          <w:numId w:val="110"/>
        </w:numPr>
        <w:spacing w:line="360" w:lineRule="auto"/>
        <w:ind w:hanging="540"/>
        <w:rPr>
          <w:rFonts w:ascii="Tahoma" w:hAnsi="Tahoma" w:cs="Tahoma"/>
          <w:sz w:val="25"/>
          <w:szCs w:val="25"/>
        </w:rPr>
      </w:pPr>
      <w:r>
        <w:rPr>
          <w:rFonts w:ascii="Tahoma" w:hAnsi="Tahoma" w:cs="Tahoma"/>
          <w:sz w:val="25"/>
          <w:szCs w:val="25"/>
        </w:rPr>
        <w:t>What is deforestation?</w:t>
      </w:r>
    </w:p>
    <w:p w:rsidR="00924EB9" w:rsidRDefault="00F26544">
      <w:pPr>
        <w:pStyle w:val="ListParagraph"/>
        <w:numPr>
          <w:ilvl w:val="0"/>
          <w:numId w:val="110"/>
        </w:numPr>
        <w:spacing w:line="360" w:lineRule="auto"/>
        <w:ind w:hanging="540"/>
        <w:rPr>
          <w:rFonts w:ascii="Tahoma" w:hAnsi="Tahoma" w:cs="Tahoma"/>
          <w:sz w:val="25"/>
          <w:szCs w:val="25"/>
        </w:rPr>
      </w:pPr>
      <w:r>
        <w:rPr>
          <w:rFonts w:ascii="Tahoma" w:hAnsi="Tahoma" w:cs="Tahoma"/>
          <w:sz w:val="25"/>
          <w:szCs w:val="25"/>
        </w:rPr>
        <w:t>Mention any one reason why people cut down trees.</w:t>
      </w:r>
    </w:p>
    <w:p w:rsidR="00924EB9" w:rsidRDefault="00F26544">
      <w:pPr>
        <w:pStyle w:val="ListParagraph"/>
        <w:numPr>
          <w:ilvl w:val="0"/>
          <w:numId w:val="110"/>
        </w:numPr>
        <w:spacing w:line="360" w:lineRule="auto"/>
        <w:ind w:hanging="540"/>
        <w:rPr>
          <w:rFonts w:ascii="Tahoma" w:hAnsi="Tahoma" w:cs="Tahoma"/>
          <w:sz w:val="25"/>
          <w:szCs w:val="25"/>
        </w:rPr>
      </w:pPr>
      <w:r>
        <w:rPr>
          <w:rFonts w:ascii="Tahoma" w:hAnsi="Tahoma" w:cs="Tahoma"/>
          <w:sz w:val="25"/>
          <w:szCs w:val="25"/>
        </w:rPr>
        <w:t>What is the immediate effect of deforestation?</w:t>
      </w:r>
    </w:p>
    <w:p w:rsidR="00924EB9" w:rsidRDefault="00F26544">
      <w:pPr>
        <w:pStyle w:val="ListParagraph"/>
        <w:numPr>
          <w:ilvl w:val="0"/>
          <w:numId w:val="110"/>
        </w:numPr>
        <w:spacing w:line="360" w:lineRule="auto"/>
        <w:ind w:hanging="540"/>
        <w:rPr>
          <w:rFonts w:ascii="Tahoma" w:hAnsi="Tahoma" w:cs="Tahoma"/>
          <w:sz w:val="25"/>
          <w:szCs w:val="25"/>
        </w:rPr>
      </w:pPr>
      <w:r>
        <w:rPr>
          <w:rFonts w:ascii="Tahoma" w:hAnsi="Tahoma" w:cs="Tahoma"/>
          <w:sz w:val="25"/>
          <w:szCs w:val="25"/>
        </w:rPr>
        <w:t>Suggest any one way of controlling deforestation.</w:t>
      </w:r>
    </w:p>
    <w:p w:rsidR="00924EB9" w:rsidRDefault="00F26544">
      <w:pPr>
        <w:pStyle w:val="ListParagraph"/>
        <w:numPr>
          <w:ilvl w:val="0"/>
          <w:numId w:val="110"/>
        </w:numPr>
        <w:spacing w:line="360" w:lineRule="auto"/>
        <w:ind w:hanging="540"/>
        <w:rPr>
          <w:rFonts w:ascii="Tahoma" w:hAnsi="Tahoma" w:cs="Tahoma"/>
          <w:sz w:val="25"/>
          <w:szCs w:val="25"/>
        </w:rPr>
      </w:pPr>
      <w:r>
        <w:rPr>
          <w:rFonts w:ascii="Tahoma" w:hAnsi="Tahoma" w:cs="Tahoma"/>
          <w:sz w:val="25"/>
          <w:szCs w:val="25"/>
        </w:rPr>
        <w:t>State any one reason why there are different vegetation zones in Uganda.</w:t>
      </w:r>
    </w:p>
    <w:p w:rsidR="00924EB9" w:rsidRDefault="00F26544">
      <w:pPr>
        <w:pStyle w:val="ListParagraph"/>
        <w:numPr>
          <w:ilvl w:val="0"/>
          <w:numId w:val="110"/>
        </w:numPr>
        <w:spacing w:line="360" w:lineRule="auto"/>
        <w:ind w:hanging="540"/>
        <w:rPr>
          <w:rFonts w:ascii="Tahoma" w:hAnsi="Tahoma" w:cs="Tahoma"/>
          <w:sz w:val="25"/>
          <w:szCs w:val="25"/>
        </w:rPr>
      </w:pPr>
      <w:r>
        <w:rPr>
          <w:rFonts w:ascii="Tahoma" w:hAnsi="Tahoma" w:cs="Tahoma"/>
          <w:sz w:val="25"/>
          <w:szCs w:val="25"/>
        </w:rPr>
        <w:t>How does vegetation determine human activities?</w:t>
      </w:r>
    </w:p>
    <w:p w:rsidR="00924EB9" w:rsidRDefault="00F26544">
      <w:pPr>
        <w:pStyle w:val="ListParagraph"/>
        <w:numPr>
          <w:ilvl w:val="0"/>
          <w:numId w:val="110"/>
        </w:numPr>
        <w:spacing w:line="360" w:lineRule="auto"/>
        <w:ind w:hanging="540"/>
        <w:rPr>
          <w:rFonts w:ascii="Tahoma" w:hAnsi="Tahoma" w:cs="Tahoma"/>
          <w:sz w:val="25"/>
          <w:szCs w:val="25"/>
        </w:rPr>
      </w:pPr>
      <w:r>
        <w:rPr>
          <w:rFonts w:ascii="Tahoma" w:hAnsi="Tahoma" w:cs="Tahoma"/>
          <w:sz w:val="25"/>
          <w:szCs w:val="25"/>
        </w:rPr>
        <w:t>What is swamp reclamation?</w:t>
      </w:r>
    </w:p>
    <w:p w:rsidR="00924EB9" w:rsidRDefault="00F26544">
      <w:pPr>
        <w:pStyle w:val="ListParagraph"/>
        <w:numPr>
          <w:ilvl w:val="0"/>
          <w:numId w:val="110"/>
        </w:numPr>
        <w:spacing w:line="360" w:lineRule="auto"/>
        <w:ind w:hanging="540"/>
        <w:rPr>
          <w:rFonts w:ascii="Tahoma" w:hAnsi="Tahoma" w:cs="Tahoma"/>
          <w:sz w:val="25"/>
          <w:szCs w:val="25"/>
        </w:rPr>
      </w:pPr>
      <w:r>
        <w:rPr>
          <w:rFonts w:ascii="Tahoma" w:hAnsi="Tahoma" w:cs="Tahoma"/>
          <w:sz w:val="25"/>
          <w:szCs w:val="25"/>
        </w:rPr>
        <w:t>State any one reason why people practice swamp drainage.</w:t>
      </w:r>
    </w:p>
    <w:p w:rsidR="00924EB9" w:rsidRDefault="00F26544">
      <w:pPr>
        <w:pStyle w:val="ListParagraph"/>
        <w:numPr>
          <w:ilvl w:val="0"/>
          <w:numId w:val="110"/>
        </w:numPr>
        <w:spacing w:line="360" w:lineRule="auto"/>
        <w:ind w:hanging="540"/>
        <w:rPr>
          <w:rFonts w:ascii="Tahoma" w:hAnsi="Tahoma" w:cs="Tahoma"/>
          <w:sz w:val="25"/>
          <w:szCs w:val="25"/>
        </w:rPr>
      </w:pPr>
      <w:r>
        <w:rPr>
          <w:rFonts w:ascii="Tahoma" w:hAnsi="Tahoma" w:cs="Tahoma"/>
          <w:sz w:val="25"/>
          <w:szCs w:val="25"/>
        </w:rPr>
        <w:t>Which body is responsible for controlling wetlands in Uganda?</w:t>
      </w:r>
    </w:p>
    <w:p w:rsidR="00924EB9" w:rsidRDefault="00F26544">
      <w:pPr>
        <w:spacing w:line="360" w:lineRule="auto"/>
        <w:rPr>
          <w:rFonts w:ascii="Tahoma" w:hAnsi="Tahoma" w:cs="Tahoma"/>
          <w:b/>
          <w:sz w:val="25"/>
          <w:szCs w:val="25"/>
        </w:rPr>
      </w:pPr>
      <w:r>
        <w:rPr>
          <w:rFonts w:ascii="Tahoma" w:hAnsi="Tahoma" w:cs="Tahoma"/>
          <w:b/>
          <w:sz w:val="25"/>
          <w:szCs w:val="25"/>
        </w:rPr>
        <w:t>Mathematics</w:t>
      </w:r>
    </w:p>
    <w:p w:rsidR="00924EB9" w:rsidRDefault="00F26544">
      <w:pPr>
        <w:pStyle w:val="ListParagraph"/>
        <w:numPr>
          <w:ilvl w:val="0"/>
          <w:numId w:val="111"/>
        </w:numPr>
        <w:spacing w:line="360" w:lineRule="auto"/>
        <w:rPr>
          <w:rFonts w:ascii="Tahoma" w:hAnsi="Tahoma" w:cs="Tahoma"/>
          <w:sz w:val="25"/>
          <w:szCs w:val="25"/>
        </w:rPr>
      </w:pPr>
      <w:r>
        <w:rPr>
          <w:rFonts w:ascii="Tahoma" w:hAnsi="Tahoma" w:cs="Tahoma"/>
          <w:sz w:val="25"/>
          <w:szCs w:val="25"/>
        </w:rPr>
        <w:t xml:space="preserve"> Find the average of; 4, 0 and 5.</w:t>
      </w:r>
    </w:p>
    <w:p w:rsidR="00924EB9" w:rsidRDefault="00F26544">
      <w:pPr>
        <w:pStyle w:val="ListParagraph"/>
        <w:numPr>
          <w:ilvl w:val="0"/>
          <w:numId w:val="111"/>
        </w:numPr>
        <w:spacing w:line="360" w:lineRule="auto"/>
        <w:rPr>
          <w:rFonts w:ascii="Tahoma" w:hAnsi="Tahoma" w:cs="Tahoma"/>
          <w:sz w:val="25"/>
          <w:szCs w:val="25"/>
        </w:rPr>
      </w:pPr>
      <w:r>
        <w:rPr>
          <w:rFonts w:ascii="Tahoma" w:hAnsi="Tahoma" w:cs="Tahoma"/>
          <w:sz w:val="25"/>
          <w:szCs w:val="25"/>
        </w:rPr>
        <w:t>What is the median of these numbers? 0, 5, 6, 12 and 17.</w:t>
      </w:r>
    </w:p>
    <w:p w:rsidR="00924EB9" w:rsidRDefault="00F26544">
      <w:pPr>
        <w:pStyle w:val="ListParagraph"/>
        <w:numPr>
          <w:ilvl w:val="0"/>
          <w:numId w:val="111"/>
        </w:numPr>
        <w:spacing w:line="360" w:lineRule="auto"/>
        <w:rPr>
          <w:rFonts w:ascii="Tahoma" w:hAnsi="Tahoma" w:cs="Tahoma"/>
          <w:sz w:val="25"/>
          <w:szCs w:val="25"/>
        </w:rPr>
      </w:pPr>
      <w:r>
        <w:rPr>
          <w:rFonts w:ascii="Tahoma" w:hAnsi="Tahoma" w:cs="Tahoma"/>
          <w:sz w:val="25"/>
          <w:szCs w:val="25"/>
        </w:rPr>
        <w:t>What is the average of the first five square numbers?</w:t>
      </w:r>
    </w:p>
    <w:p w:rsidR="00924EB9" w:rsidRDefault="00F26544">
      <w:pPr>
        <w:pStyle w:val="ListParagraph"/>
        <w:numPr>
          <w:ilvl w:val="0"/>
          <w:numId w:val="111"/>
        </w:numPr>
        <w:spacing w:line="360" w:lineRule="auto"/>
        <w:rPr>
          <w:rFonts w:ascii="Tahoma" w:hAnsi="Tahoma" w:cs="Tahoma"/>
          <w:sz w:val="25"/>
          <w:szCs w:val="25"/>
        </w:rPr>
      </w:pPr>
      <w:r>
        <w:rPr>
          <w:rFonts w:ascii="Tahoma" w:hAnsi="Tahoma" w:cs="Tahoma"/>
          <w:sz w:val="25"/>
          <w:szCs w:val="25"/>
        </w:rPr>
        <w:t>The average of 2 numbers is 19. What is the total of the two numbers?</w:t>
      </w:r>
    </w:p>
    <w:p w:rsidR="00924EB9" w:rsidRDefault="00F26544">
      <w:pPr>
        <w:pStyle w:val="ListParagraph"/>
        <w:spacing w:line="360" w:lineRule="auto"/>
        <w:rPr>
          <w:rFonts w:ascii="Tahoma" w:hAnsi="Tahoma" w:cs="Tahoma"/>
          <w:sz w:val="25"/>
          <w:szCs w:val="25"/>
        </w:rPr>
      </w:pPr>
      <w:r>
        <w:rPr>
          <w:rFonts w:ascii="Tahoma" w:hAnsi="Tahoma" w:cs="Tahoma"/>
          <w:sz w:val="25"/>
          <w:szCs w:val="25"/>
        </w:rPr>
        <w:t>Use &gt;, &lt;  or  =  correctly.</w:t>
      </w:r>
    </w:p>
    <w:p w:rsidR="00924EB9" w:rsidRDefault="00F26544">
      <w:pPr>
        <w:pStyle w:val="ListParagraph"/>
        <w:numPr>
          <w:ilvl w:val="0"/>
          <w:numId w:val="111"/>
        </w:numPr>
        <w:spacing w:line="360" w:lineRule="auto"/>
        <w:rPr>
          <w:rFonts w:ascii="Tahoma" w:hAnsi="Tahoma" w:cs="Tahoma"/>
          <w:sz w:val="25"/>
          <w:szCs w:val="25"/>
        </w:rPr>
      </w:pPr>
      <w:r>
        <w:rPr>
          <w:rFonts w:ascii="Tahoma" w:hAnsi="Tahoma" w:cs="Tahoma"/>
          <w:sz w:val="25"/>
          <w:szCs w:val="25"/>
        </w:rPr>
        <w:t>3 x 3 _________ 3 + 3</w:t>
      </w:r>
    </w:p>
    <w:p w:rsidR="00924EB9" w:rsidRDefault="00F26544">
      <w:pPr>
        <w:pStyle w:val="ListParagraph"/>
        <w:numPr>
          <w:ilvl w:val="0"/>
          <w:numId w:val="111"/>
        </w:numPr>
        <w:spacing w:line="360" w:lineRule="auto"/>
        <w:rPr>
          <w:rFonts w:ascii="Tahoma" w:hAnsi="Tahoma" w:cs="Tahoma"/>
          <w:sz w:val="25"/>
          <w:szCs w:val="25"/>
        </w:rPr>
      </w:pPr>
      <w:r>
        <w:rPr>
          <w:rFonts w:ascii="Tahoma" w:hAnsi="Tahoma" w:cs="Tahoma"/>
          <w:sz w:val="25"/>
          <w:szCs w:val="25"/>
        </w:rPr>
        <w:t>45 minutes ________ 1 hour.</w:t>
      </w:r>
    </w:p>
    <w:p w:rsidR="00924EB9" w:rsidRDefault="00F26544">
      <w:pPr>
        <w:pStyle w:val="ListParagraph"/>
        <w:numPr>
          <w:ilvl w:val="0"/>
          <w:numId w:val="111"/>
        </w:numPr>
        <w:spacing w:line="360" w:lineRule="auto"/>
        <w:rPr>
          <w:rFonts w:ascii="Tahoma" w:hAnsi="Tahoma" w:cs="Tahoma"/>
          <w:sz w:val="25"/>
          <w:szCs w:val="25"/>
        </w:rPr>
      </w:pPr>
      <w:r>
        <w:rPr>
          <w:rFonts w:ascii="Tahoma" w:hAnsi="Tahoma" w:cs="Tahoma"/>
          <w:sz w:val="25"/>
          <w:szCs w:val="25"/>
        </w:rPr>
        <w:t>14 days _______ a fortnight.</w:t>
      </w:r>
    </w:p>
    <w:p w:rsidR="00924EB9" w:rsidRDefault="00F26544">
      <w:pPr>
        <w:pStyle w:val="ListParagraph"/>
        <w:numPr>
          <w:ilvl w:val="0"/>
          <w:numId w:val="111"/>
        </w:numPr>
        <w:spacing w:line="360" w:lineRule="auto"/>
        <w:rPr>
          <w:rFonts w:ascii="Tahoma" w:hAnsi="Tahoma" w:cs="Tahoma"/>
          <w:sz w:val="25"/>
          <w:szCs w:val="25"/>
        </w:rPr>
      </w:pPr>
      <w:r>
        <w:rPr>
          <w:rFonts w:ascii="Tahoma" w:hAnsi="Tahoma" w:cs="Tahoma"/>
          <w:sz w:val="25"/>
          <w:szCs w:val="25"/>
        </w:rPr>
        <w:t>Add: 3 + 4 = ______(finite 5)</w:t>
      </w:r>
    </w:p>
    <w:p w:rsidR="00924EB9" w:rsidRDefault="00F26544">
      <w:pPr>
        <w:pStyle w:val="ListParagraph"/>
        <w:numPr>
          <w:ilvl w:val="0"/>
          <w:numId w:val="111"/>
        </w:numPr>
        <w:spacing w:line="360" w:lineRule="auto"/>
        <w:rPr>
          <w:rFonts w:ascii="Tahoma" w:hAnsi="Tahoma" w:cs="Tahoma"/>
          <w:sz w:val="25"/>
          <w:szCs w:val="25"/>
        </w:rPr>
      </w:pPr>
      <w:r>
        <w:rPr>
          <w:rFonts w:ascii="Tahoma" w:hAnsi="Tahoma" w:cs="Tahoma"/>
          <w:sz w:val="25"/>
          <w:szCs w:val="25"/>
        </w:rPr>
        <w:t>Add:</w:t>
      </w:r>
      <w:r>
        <w:rPr>
          <w:rFonts w:ascii="Tahoma" w:hAnsi="Tahoma" w:cs="Tahoma"/>
          <w:sz w:val="25"/>
          <w:szCs w:val="25"/>
        </w:rPr>
        <w:tab/>
        <w:t>5 + 5 = ______ (finite 7)</w:t>
      </w:r>
    </w:p>
    <w:p w:rsidR="00924EB9" w:rsidRDefault="00F26544">
      <w:pPr>
        <w:pStyle w:val="ListParagraph"/>
        <w:numPr>
          <w:ilvl w:val="0"/>
          <w:numId w:val="111"/>
        </w:numPr>
        <w:spacing w:line="360" w:lineRule="auto"/>
        <w:rPr>
          <w:rFonts w:ascii="Tahoma" w:hAnsi="Tahoma" w:cs="Tahoma"/>
          <w:sz w:val="25"/>
          <w:szCs w:val="25"/>
        </w:rPr>
      </w:pPr>
      <w:r>
        <w:rPr>
          <w:rFonts w:ascii="Tahoma" w:hAnsi="Tahoma" w:cs="Tahoma"/>
          <w:sz w:val="25"/>
          <w:szCs w:val="25"/>
        </w:rPr>
        <w:t>Subtract: 2 – 6 (mod 7)</w:t>
      </w: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296BAA" w:rsidRDefault="00296BAA">
      <w:pPr>
        <w:spacing w:after="0" w:line="240" w:lineRule="auto"/>
        <w:jc w:val="center"/>
        <w:rPr>
          <w:rFonts w:ascii="Tahoma" w:hAnsi="Tahoma" w:cs="Tahoma"/>
          <w:sz w:val="32"/>
          <w:szCs w:val="32"/>
        </w:rPr>
      </w:pPr>
    </w:p>
    <w:p w:rsidR="00296BAA" w:rsidRDefault="00296BAA">
      <w:pPr>
        <w:spacing w:after="0" w:line="240" w:lineRule="auto"/>
        <w:jc w:val="center"/>
        <w:rPr>
          <w:rFonts w:ascii="Tahoma" w:hAnsi="Tahoma" w:cs="Tahoma"/>
          <w:sz w:val="32"/>
          <w:szCs w:val="32"/>
        </w:rPr>
      </w:pPr>
    </w:p>
    <w:p w:rsidR="00296BAA" w:rsidRDefault="00296BAA">
      <w:pPr>
        <w:spacing w:after="0" w:line="240" w:lineRule="auto"/>
        <w:jc w:val="center"/>
        <w:rPr>
          <w:rFonts w:ascii="Tahoma" w:hAnsi="Tahoma" w:cs="Tahoma"/>
          <w:sz w:val="32"/>
          <w:szCs w:val="32"/>
        </w:rPr>
      </w:pPr>
    </w:p>
    <w:p w:rsidR="00924EB9" w:rsidRDefault="00182421">
      <w:pPr>
        <w:spacing w:after="0" w:line="240" w:lineRule="auto"/>
        <w:jc w:val="center"/>
        <w:rPr>
          <w:rFonts w:ascii="Tahoma" w:hAnsi="Tahoma" w:cs="Tahoma"/>
          <w:sz w:val="32"/>
          <w:szCs w:val="32"/>
        </w:rPr>
      </w:pPr>
      <w:r>
        <w:rPr>
          <w:rFonts w:ascii="Tahoma" w:hAnsi="Tahoma" w:cs="Tahoma"/>
          <w:sz w:val="32"/>
          <w:szCs w:val="32"/>
        </w:rPr>
        <w:t>WEEK SEVEN HOME</w:t>
      </w:r>
      <w:r w:rsidR="00F26544">
        <w:rPr>
          <w:rFonts w:ascii="Tahoma" w:hAnsi="Tahoma" w:cs="Tahoma"/>
          <w:sz w:val="32"/>
          <w:szCs w:val="32"/>
        </w:rPr>
        <w:t xml:space="preserve"> WORK FOR P.5 TERM I 20</w:t>
      </w:r>
      <w:r>
        <w:rPr>
          <w:rFonts w:ascii="Tahoma" w:hAnsi="Tahoma" w:cs="Tahoma"/>
          <w:sz w:val="32"/>
          <w:szCs w:val="32"/>
          <w:lang w:val="en-US"/>
        </w:rPr>
        <w:t>25</w:t>
      </w:r>
      <w:r w:rsidR="00F26544">
        <w:rPr>
          <w:rFonts w:ascii="Tahoma" w:hAnsi="Tahoma" w:cs="Tahoma"/>
          <w:sz w:val="32"/>
          <w:szCs w:val="32"/>
        </w:rPr>
        <w:t xml:space="preserve"> NO. 7</w:t>
      </w:r>
    </w:p>
    <w:p w:rsidR="00924EB9" w:rsidRDefault="00F26544">
      <w:pPr>
        <w:spacing w:line="240" w:lineRule="auto"/>
        <w:rPr>
          <w:rFonts w:ascii="Tahoma" w:hAnsi="Tahoma" w:cs="Tahoma"/>
          <w:sz w:val="25"/>
          <w:szCs w:val="25"/>
        </w:rPr>
      </w:pPr>
      <w:r>
        <w:rPr>
          <w:rFonts w:ascii="Tahoma" w:hAnsi="Tahoma" w:cs="Tahoma"/>
          <w:sz w:val="25"/>
          <w:szCs w:val="25"/>
        </w:rPr>
        <w:t>Name: ………………………………………………………………….. stream: ……………………………</w:t>
      </w:r>
    </w:p>
    <w:p w:rsidR="00924EB9" w:rsidRDefault="00F26544">
      <w:pPr>
        <w:spacing w:after="0" w:line="240" w:lineRule="auto"/>
        <w:rPr>
          <w:rFonts w:ascii="Tahoma" w:hAnsi="Tahoma" w:cs="Tahoma"/>
          <w:b/>
          <w:sz w:val="25"/>
          <w:szCs w:val="25"/>
        </w:rPr>
      </w:pPr>
      <w:r>
        <w:rPr>
          <w:rFonts w:ascii="Tahoma" w:hAnsi="Tahoma" w:cs="Tahoma"/>
          <w:b/>
          <w:sz w:val="25"/>
          <w:szCs w:val="25"/>
        </w:rPr>
        <w:t>Social Studies</w:t>
      </w:r>
      <w:r>
        <w:rPr>
          <w:rFonts w:ascii="Tahoma" w:hAnsi="Tahoma" w:cs="Tahoma"/>
          <w:sz w:val="56"/>
          <w:szCs w:val="56"/>
        </w:rPr>
        <w:t xml:space="preserve"> </w:t>
      </w:r>
    </w:p>
    <w:p w:rsidR="00924EB9" w:rsidRDefault="00F26544">
      <w:pPr>
        <w:pStyle w:val="ListParagraph"/>
        <w:numPr>
          <w:ilvl w:val="0"/>
          <w:numId w:val="112"/>
        </w:numPr>
        <w:spacing w:after="0" w:line="240" w:lineRule="auto"/>
        <w:rPr>
          <w:rFonts w:ascii="Tahoma" w:hAnsi="Tahoma" w:cs="Tahoma"/>
          <w:sz w:val="25"/>
          <w:szCs w:val="25"/>
        </w:rPr>
      </w:pPr>
      <w:r>
        <w:rPr>
          <w:rFonts w:ascii="Tahoma" w:hAnsi="Tahoma" w:cs="Tahoma"/>
          <w:sz w:val="25"/>
          <w:szCs w:val="25"/>
        </w:rPr>
        <w:t>What is a picture?</w:t>
      </w:r>
    </w:p>
    <w:p w:rsidR="00924EB9" w:rsidRDefault="00F26544">
      <w:pPr>
        <w:pStyle w:val="ListParagraph"/>
        <w:numPr>
          <w:ilvl w:val="0"/>
          <w:numId w:val="112"/>
        </w:numPr>
        <w:spacing w:after="0" w:line="240" w:lineRule="auto"/>
        <w:rPr>
          <w:rFonts w:ascii="Tahoma" w:hAnsi="Tahoma" w:cs="Tahoma"/>
          <w:sz w:val="25"/>
          <w:szCs w:val="25"/>
        </w:rPr>
      </w:pPr>
      <w:r>
        <w:rPr>
          <w:rFonts w:ascii="Tahoma" w:hAnsi="Tahoma" w:cs="Tahoma"/>
          <w:sz w:val="25"/>
          <w:szCs w:val="25"/>
        </w:rPr>
        <w:t>Apart from attracting tourists, state the economic value of river Nile to Uganda.</w:t>
      </w:r>
    </w:p>
    <w:p w:rsidR="00924EB9" w:rsidRDefault="00F26544">
      <w:pPr>
        <w:pStyle w:val="ListParagraph"/>
        <w:numPr>
          <w:ilvl w:val="0"/>
          <w:numId w:val="112"/>
        </w:numPr>
        <w:spacing w:after="0" w:line="240" w:lineRule="auto"/>
        <w:rPr>
          <w:rFonts w:ascii="Tahoma" w:hAnsi="Tahoma" w:cs="Tahoma"/>
          <w:sz w:val="25"/>
          <w:szCs w:val="25"/>
        </w:rPr>
      </w:pPr>
      <w:r>
        <w:rPr>
          <w:rFonts w:ascii="Tahoma" w:hAnsi="Tahoma" w:cs="Tahoma"/>
          <w:sz w:val="25"/>
          <w:szCs w:val="25"/>
        </w:rPr>
        <w:t>Draw a map symbol of a plateau.</w:t>
      </w:r>
    </w:p>
    <w:p w:rsidR="00924EB9" w:rsidRDefault="00F26544">
      <w:pPr>
        <w:pStyle w:val="ListParagraph"/>
        <w:numPr>
          <w:ilvl w:val="0"/>
          <w:numId w:val="112"/>
        </w:numPr>
        <w:spacing w:after="0" w:line="240" w:lineRule="auto"/>
        <w:rPr>
          <w:rFonts w:ascii="Tahoma" w:hAnsi="Tahoma" w:cs="Tahoma"/>
          <w:sz w:val="25"/>
          <w:szCs w:val="25"/>
        </w:rPr>
      </w:pPr>
      <w:r>
        <w:rPr>
          <w:rFonts w:ascii="Tahoma" w:hAnsi="Tahoma" w:cs="Tahoma"/>
          <w:sz w:val="25"/>
          <w:szCs w:val="25"/>
        </w:rPr>
        <w:t>What is culture?</w:t>
      </w:r>
    </w:p>
    <w:p w:rsidR="00924EB9" w:rsidRDefault="00F26544">
      <w:pPr>
        <w:pStyle w:val="ListParagraph"/>
        <w:numPr>
          <w:ilvl w:val="0"/>
          <w:numId w:val="112"/>
        </w:numPr>
        <w:spacing w:after="0" w:line="240" w:lineRule="auto"/>
        <w:rPr>
          <w:rFonts w:ascii="Tahoma" w:hAnsi="Tahoma" w:cs="Tahoma"/>
          <w:sz w:val="25"/>
          <w:szCs w:val="25"/>
        </w:rPr>
      </w:pPr>
      <w:r>
        <w:rPr>
          <w:rFonts w:ascii="Tahoma" w:hAnsi="Tahoma" w:cs="Tahoma"/>
          <w:sz w:val="25"/>
          <w:szCs w:val="25"/>
        </w:rPr>
        <w:t>Which ethnic group entered Uganda from the West?</w:t>
      </w:r>
    </w:p>
    <w:p w:rsidR="00924EB9" w:rsidRDefault="00F26544">
      <w:pPr>
        <w:pStyle w:val="ListParagraph"/>
        <w:numPr>
          <w:ilvl w:val="0"/>
          <w:numId w:val="112"/>
        </w:numPr>
        <w:spacing w:after="0" w:line="240" w:lineRule="auto"/>
        <w:rPr>
          <w:rFonts w:ascii="Tahoma" w:hAnsi="Tahoma" w:cs="Tahoma"/>
          <w:sz w:val="25"/>
          <w:szCs w:val="25"/>
        </w:rPr>
      </w:pPr>
      <w:r>
        <w:rPr>
          <w:rFonts w:ascii="Tahoma" w:hAnsi="Tahoma" w:cs="Tahoma"/>
          <w:sz w:val="25"/>
          <w:szCs w:val="25"/>
        </w:rPr>
        <w:t>Why is Kabale cooler than Kampala?</w:t>
      </w:r>
    </w:p>
    <w:p w:rsidR="00924EB9" w:rsidRDefault="00F26544">
      <w:pPr>
        <w:pStyle w:val="ListParagraph"/>
        <w:numPr>
          <w:ilvl w:val="0"/>
          <w:numId w:val="112"/>
        </w:numPr>
        <w:spacing w:after="0" w:line="240" w:lineRule="auto"/>
        <w:rPr>
          <w:rFonts w:ascii="Tahoma" w:hAnsi="Tahoma" w:cs="Tahoma"/>
          <w:sz w:val="25"/>
          <w:szCs w:val="25"/>
        </w:rPr>
      </w:pPr>
      <w:r>
        <w:rPr>
          <w:rFonts w:ascii="Tahoma" w:hAnsi="Tahoma" w:cs="Tahoma"/>
          <w:sz w:val="25"/>
          <w:szCs w:val="25"/>
        </w:rPr>
        <w:t>Identify the main inland port on L. Albert.</w:t>
      </w:r>
    </w:p>
    <w:p w:rsidR="00924EB9" w:rsidRDefault="00F26544">
      <w:pPr>
        <w:pStyle w:val="ListParagraph"/>
        <w:numPr>
          <w:ilvl w:val="0"/>
          <w:numId w:val="112"/>
        </w:numPr>
        <w:spacing w:after="0" w:line="240" w:lineRule="auto"/>
        <w:rPr>
          <w:rFonts w:ascii="Tahoma" w:hAnsi="Tahoma" w:cs="Tahoma"/>
          <w:sz w:val="25"/>
          <w:szCs w:val="25"/>
        </w:rPr>
      </w:pPr>
      <w:r>
        <w:rPr>
          <w:rFonts w:ascii="Tahoma" w:hAnsi="Tahoma" w:cs="Tahoma"/>
          <w:sz w:val="25"/>
          <w:szCs w:val="25"/>
        </w:rPr>
        <w:t>Why is the population high in Kampala?</w:t>
      </w:r>
    </w:p>
    <w:p w:rsidR="00924EB9" w:rsidRDefault="00F26544">
      <w:pPr>
        <w:pStyle w:val="ListParagraph"/>
        <w:numPr>
          <w:ilvl w:val="0"/>
          <w:numId w:val="112"/>
        </w:numPr>
        <w:spacing w:after="0" w:line="240" w:lineRule="auto"/>
        <w:rPr>
          <w:rFonts w:ascii="Tahoma" w:hAnsi="Tahoma" w:cs="Tahoma"/>
          <w:sz w:val="25"/>
          <w:szCs w:val="25"/>
        </w:rPr>
      </w:pPr>
      <w:r>
        <w:rPr>
          <w:rFonts w:ascii="Tahoma" w:hAnsi="Tahoma" w:cs="Tahoma"/>
          <w:sz w:val="25"/>
          <w:szCs w:val="25"/>
        </w:rPr>
        <w:t>State any one tribe that belongs to the Nilo-Hamites.</w:t>
      </w:r>
    </w:p>
    <w:p w:rsidR="00924EB9" w:rsidRDefault="00F26544">
      <w:pPr>
        <w:pStyle w:val="ListParagraph"/>
        <w:numPr>
          <w:ilvl w:val="0"/>
          <w:numId w:val="112"/>
        </w:numPr>
        <w:spacing w:after="0" w:line="240" w:lineRule="auto"/>
        <w:ind w:hanging="540"/>
        <w:rPr>
          <w:rFonts w:ascii="Tahoma" w:hAnsi="Tahoma" w:cs="Tahoma"/>
          <w:sz w:val="25"/>
          <w:szCs w:val="25"/>
        </w:rPr>
      </w:pPr>
      <w:r>
        <w:rPr>
          <w:rFonts w:ascii="Tahoma" w:hAnsi="Tahoma" w:cs="Tahoma"/>
          <w:sz w:val="25"/>
          <w:szCs w:val="25"/>
        </w:rPr>
        <w:t>Name the longitude marked 0</w:t>
      </w:r>
      <w:r>
        <w:rPr>
          <w:rFonts w:ascii="Tahoma" w:hAnsi="Tahoma" w:cs="Tahoma"/>
          <w:sz w:val="25"/>
          <w:szCs w:val="25"/>
          <w:vertAlign w:val="superscript"/>
        </w:rPr>
        <w:t>0</w:t>
      </w:r>
      <w:r>
        <w:rPr>
          <w:rFonts w:ascii="Tahoma" w:hAnsi="Tahoma" w:cs="Tahoma"/>
          <w:sz w:val="25"/>
          <w:szCs w:val="25"/>
        </w:rPr>
        <w:t xml:space="preserve"> on the globe.</w:t>
      </w:r>
    </w:p>
    <w:p w:rsidR="00924EB9" w:rsidRDefault="00F26544">
      <w:pPr>
        <w:pStyle w:val="ListParagraph"/>
        <w:numPr>
          <w:ilvl w:val="0"/>
          <w:numId w:val="112"/>
        </w:numPr>
        <w:spacing w:after="0" w:line="240" w:lineRule="auto"/>
        <w:ind w:hanging="540"/>
        <w:rPr>
          <w:rFonts w:ascii="Tahoma" w:hAnsi="Tahoma" w:cs="Tahoma"/>
          <w:sz w:val="25"/>
          <w:szCs w:val="25"/>
        </w:rPr>
      </w:pPr>
      <w:r>
        <w:rPr>
          <w:rFonts w:ascii="Tahoma" w:hAnsi="Tahoma" w:cs="Tahoma"/>
          <w:sz w:val="25"/>
          <w:szCs w:val="25"/>
        </w:rPr>
        <w:t>Why is mountain Rwenzori snow-capped?</w:t>
      </w:r>
    </w:p>
    <w:p w:rsidR="00924EB9" w:rsidRDefault="00F26544">
      <w:pPr>
        <w:pStyle w:val="ListParagraph"/>
        <w:numPr>
          <w:ilvl w:val="0"/>
          <w:numId w:val="112"/>
        </w:numPr>
        <w:spacing w:after="0" w:line="240" w:lineRule="auto"/>
        <w:ind w:hanging="540"/>
        <w:rPr>
          <w:rFonts w:ascii="Tahoma" w:hAnsi="Tahoma" w:cs="Tahoma"/>
          <w:sz w:val="25"/>
          <w:szCs w:val="25"/>
        </w:rPr>
      </w:pPr>
      <w:r>
        <w:rPr>
          <w:rFonts w:ascii="Tahoma" w:hAnsi="Tahoma" w:cs="Tahoma"/>
          <w:sz w:val="25"/>
          <w:szCs w:val="25"/>
        </w:rPr>
        <w:t>Write NEMA in full.</w:t>
      </w:r>
    </w:p>
    <w:p w:rsidR="00924EB9" w:rsidRDefault="00F26544">
      <w:pPr>
        <w:pStyle w:val="ListParagraph"/>
        <w:spacing w:after="0" w:line="240" w:lineRule="auto"/>
        <w:rPr>
          <w:rFonts w:ascii="Tahoma" w:hAnsi="Tahoma" w:cs="Tahoma"/>
          <w:sz w:val="25"/>
          <w:szCs w:val="25"/>
        </w:rPr>
      </w:pPr>
      <w:r>
        <w:rPr>
          <w:rFonts w:ascii="Tahoma" w:hAnsi="Tahoma" w:cs="Tahoma"/>
          <w:sz w:val="25"/>
          <w:szCs w:val="25"/>
          <w:u w:val="single"/>
        </w:rPr>
        <w:t>Answer either Christianity or Islamic but not both</w:t>
      </w:r>
      <w:r>
        <w:rPr>
          <w:rFonts w:ascii="Tahoma" w:hAnsi="Tahoma" w:cs="Tahoma"/>
          <w:sz w:val="25"/>
          <w:szCs w:val="25"/>
        </w:rPr>
        <w:t>.</w:t>
      </w:r>
    </w:p>
    <w:p w:rsidR="00924EB9" w:rsidRDefault="00F26544">
      <w:pPr>
        <w:pStyle w:val="ListParagraph"/>
        <w:numPr>
          <w:ilvl w:val="0"/>
          <w:numId w:val="112"/>
        </w:numPr>
        <w:spacing w:after="0" w:line="240" w:lineRule="auto"/>
        <w:ind w:hanging="540"/>
        <w:rPr>
          <w:rFonts w:ascii="Tahoma" w:hAnsi="Tahoma" w:cs="Tahoma"/>
          <w:sz w:val="25"/>
          <w:szCs w:val="25"/>
        </w:rPr>
      </w:pPr>
      <w:r>
        <w:rPr>
          <w:rFonts w:ascii="Tahoma" w:hAnsi="Tahoma" w:cs="Tahoma"/>
          <w:sz w:val="25"/>
          <w:szCs w:val="25"/>
        </w:rPr>
        <w:t>Either: What does the term Sabbath mean?</w:t>
      </w:r>
    </w:p>
    <w:p w:rsidR="00924EB9" w:rsidRDefault="00F26544">
      <w:pPr>
        <w:pStyle w:val="ListParagraph"/>
        <w:spacing w:after="0" w:line="240" w:lineRule="auto"/>
        <w:rPr>
          <w:rFonts w:ascii="Tahoma" w:hAnsi="Tahoma" w:cs="Tahoma"/>
          <w:sz w:val="25"/>
          <w:szCs w:val="25"/>
        </w:rPr>
      </w:pPr>
      <w:r>
        <w:rPr>
          <w:rFonts w:ascii="Tahoma" w:hAnsi="Tahoma" w:cs="Tahoma"/>
          <w:sz w:val="25"/>
          <w:szCs w:val="25"/>
        </w:rPr>
        <w:t>Or: In which city is the Ka’aba found?</w:t>
      </w:r>
    </w:p>
    <w:p w:rsidR="00924EB9" w:rsidRDefault="00F26544">
      <w:pPr>
        <w:pStyle w:val="ListParagraph"/>
        <w:spacing w:after="0" w:line="240" w:lineRule="auto"/>
        <w:rPr>
          <w:rFonts w:ascii="Tahoma" w:hAnsi="Tahoma" w:cs="Tahoma"/>
          <w:b/>
          <w:sz w:val="25"/>
          <w:szCs w:val="25"/>
        </w:rPr>
      </w:pPr>
      <w:r>
        <w:rPr>
          <w:rFonts w:ascii="Tahoma" w:hAnsi="Tahoma" w:cs="Tahoma"/>
          <w:b/>
          <w:sz w:val="25"/>
          <w:szCs w:val="25"/>
        </w:rPr>
        <w:t>Section B</w:t>
      </w:r>
    </w:p>
    <w:p w:rsidR="00924EB9" w:rsidRDefault="00F26544">
      <w:pPr>
        <w:pStyle w:val="ListParagraph"/>
        <w:numPr>
          <w:ilvl w:val="0"/>
          <w:numId w:val="112"/>
        </w:numPr>
        <w:spacing w:after="0" w:line="240" w:lineRule="auto"/>
        <w:ind w:hanging="540"/>
        <w:rPr>
          <w:rFonts w:ascii="Tahoma" w:hAnsi="Tahoma" w:cs="Tahoma"/>
          <w:sz w:val="25"/>
          <w:szCs w:val="25"/>
        </w:rPr>
      </w:pPr>
      <w:r>
        <w:rPr>
          <w:rFonts w:ascii="Tahoma" w:hAnsi="Tahoma" w:cs="Tahoma"/>
          <w:sz w:val="25"/>
          <w:szCs w:val="25"/>
        </w:rPr>
        <w:t>(a)</w:t>
      </w:r>
      <w:r>
        <w:rPr>
          <w:rFonts w:ascii="Tahoma" w:hAnsi="Tahoma" w:cs="Tahoma"/>
          <w:sz w:val="25"/>
          <w:szCs w:val="25"/>
        </w:rPr>
        <w:tab/>
        <w:t>What is a non land-locked country?</w:t>
      </w:r>
    </w:p>
    <w:p w:rsidR="00924EB9" w:rsidRDefault="00F26544">
      <w:pPr>
        <w:pStyle w:val="ListParagraph"/>
        <w:spacing w:after="0" w:line="240" w:lineRule="auto"/>
        <w:rPr>
          <w:rFonts w:ascii="Tahoma" w:hAnsi="Tahoma" w:cs="Tahoma"/>
          <w:sz w:val="25"/>
          <w:szCs w:val="25"/>
        </w:rPr>
      </w:pPr>
      <w:r>
        <w:rPr>
          <w:rFonts w:ascii="Tahoma" w:hAnsi="Tahoma" w:cs="Tahoma"/>
          <w:sz w:val="25"/>
          <w:szCs w:val="25"/>
        </w:rPr>
        <w:t>(b)</w:t>
      </w:r>
      <w:r>
        <w:rPr>
          <w:rFonts w:ascii="Tahoma" w:hAnsi="Tahoma" w:cs="Tahoma"/>
          <w:sz w:val="25"/>
          <w:szCs w:val="25"/>
        </w:rPr>
        <w:tab/>
        <w:t>State any two problems faced by land locked countries.</w:t>
      </w:r>
    </w:p>
    <w:p w:rsidR="00924EB9" w:rsidRDefault="00F26544">
      <w:pPr>
        <w:pStyle w:val="ListParagraph"/>
        <w:spacing w:after="0" w:line="240" w:lineRule="auto"/>
        <w:ind w:left="1440" w:hanging="720"/>
        <w:rPr>
          <w:rFonts w:ascii="Tahoma" w:hAnsi="Tahoma" w:cs="Tahoma"/>
          <w:sz w:val="25"/>
          <w:szCs w:val="25"/>
        </w:rPr>
      </w:pPr>
      <w:r>
        <w:rPr>
          <w:rFonts w:ascii="Tahoma" w:hAnsi="Tahoma" w:cs="Tahoma"/>
          <w:sz w:val="25"/>
          <w:szCs w:val="25"/>
        </w:rPr>
        <w:t>(c)</w:t>
      </w:r>
      <w:r>
        <w:rPr>
          <w:rFonts w:ascii="Tahoma" w:hAnsi="Tahoma" w:cs="Tahoma"/>
          <w:sz w:val="25"/>
          <w:szCs w:val="25"/>
        </w:rPr>
        <w:tab/>
        <w:t>Mention any one sea port Uganda uses to handle her imports and exports on Lake Victoria.</w:t>
      </w:r>
    </w:p>
    <w:p w:rsidR="00924EB9" w:rsidRDefault="00F26544">
      <w:pPr>
        <w:pStyle w:val="ListParagraph"/>
        <w:numPr>
          <w:ilvl w:val="0"/>
          <w:numId w:val="112"/>
        </w:numPr>
        <w:spacing w:after="0" w:line="240" w:lineRule="auto"/>
        <w:ind w:hanging="540"/>
        <w:rPr>
          <w:rFonts w:ascii="Tahoma" w:hAnsi="Tahoma" w:cs="Tahoma"/>
          <w:sz w:val="25"/>
          <w:szCs w:val="25"/>
        </w:rPr>
      </w:pPr>
      <w:r>
        <w:rPr>
          <w:rFonts w:ascii="Tahoma" w:hAnsi="Tahoma" w:cs="Tahoma"/>
          <w:sz w:val="25"/>
          <w:szCs w:val="25"/>
        </w:rPr>
        <w:t>(a)</w:t>
      </w:r>
      <w:r>
        <w:rPr>
          <w:rFonts w:ascii="Tahoma" w:hAnsi="Tahoma" w:cs="Tahoma"/>
          <w:sz w:val="25"/>
          <w:szCs w:val="25"/>
        </w:rPr>
        <w:tab/>
        <w:t>State any one process that helps in rain formation.</w:t>
      </w:r>
    </w:p>
    <w:p w:rsidR="00924EB9" w:rsidRDefault="00F26544">
      <w:pPr>
        <w:pStyle w:val="ListParagraph"/>
        <w:spacing w:after="0" w:line="240" w:lineRule="auto"/>
        <w:rPr>
          <w:rFonts w:ascii="Tahoma" w:hAnsi="Tahoma" w:cs="Tahoma"/>
          <w:sz w:val="25"/>
          <w:szCs w:val="25"/>
        </w:rPr>
      </w:pPr>
      <w:r>
        <w:rPr>
          <w:rFonts w:ascii="Tahoma" w:hAnsi="Tahoma" w:cs="Tahoma"/>
          <w:sz w:val="25"/>
          <w:szCs w:val="25"/>
        </w:rPr>
        <w:t>(b)</w:t>
      </w:r>
      <w:r>
        <w:rPr>
          <w:rFonts w:ascii="Tahoma" w:hAnsi="Tahoma" w:cs="Tahoma"/>
          <w:sz w:val="25"/>
          <w:szCs w:val="25"/>
        </w:rPr>
        <w:tab/>
        <w:t>How is a rain gauge useful to farmers?</w:t>
      </w:r>
    </w:p>
    <w:p w:rsidR="00924EB9" w:rsidRDefault="00F26544">
      <w:pPr>
        <w:pStyle w:val="ListParagraph"/>
        <w:spacing w:after="0" w:line="240" w:lineRule="auto"/>
        <w:rPr>
          <w:rFonts w:ascii="Tahoma" w:hAnsi="Tahoma" w:cs="Tahoma"/>
          <w:sz w:val="25"/>
          <w:szCs w:val="25"/>
        </w:rPr>
      </w:pPr>
      <w:r>
        <w:rPr>
          <w:rFonts w:ascii="Tahoma" w:hAnsi="Tahoma" w:cs="Tahoma"/>
          <w:sz w:val="25"/>
          <w:szCs w:val="25"/>
        </w:rPr>
        <w:t>(c)</w:t>
      </w:r>
      <w:r>
        <w:rPr>
          <w:rFonts w:ascii="Tahoma" w:hAnsi="Tahoma" w:cs="Tahoma"/>
          <w:sz w:val="25"/>
          <w:szCs w:val="25"/>
        </w:rPr>
        <w:tab/>
        <w:t>State any two dangers of too much rainfall.</w:t>
      </w:r>
    </w:p>
    <w:p w:rsidR="00924EB9" w:rsidRDefault="00F26544">
      <w:pPr>
        <w:pStyle w:val="ListParagraph"/>
        <w:numPr>
          <w:ilvl w:val="0"/>
          <w:numId w:val="112"/>
        </w:numPr>
        <w:spacing w:after="0" w:line="240" w:lineRule="auto"/>
        <w:ind w:hanging="540"/>
        <w:rPr>
          <w:rFonts w:ascii="Tahoma" w:hAnsi="Tahoma" w:cs="Tahoma"/>
          <w:sz w:val="25"/>
          <w:szCs w:val="25"/>
        </w:rPr>
      </w:pPr>
      <w:r>
        <w:rPr>
          <w:rFonts w:ascii="Tahoma" w:hAnsi="Tahoma" w:cs="Tahoma"/>
          <w:sz w:val="25"/>
          <w:szCs w:val="25"/>
        </w:rPr>
        <w:t>(a)</w:t>
      </w:r>
      <w:r>
        <w:rPr>
          <w:rFonts w:ascii="Tahoma" w:hAnsi="Tahoma" w:cs="Tahoma"/>
          <w:sz w:val="25"/>
          <w:szCs w:val="25"/>
        </w:rPr>
        <w:tab/>
        <w:t>What are social activities?</w:t>
      </w:r>
    </w:p>
    <w:p w:rsidR="00924EB9" w:rsidRDefault="00F26544">
      <w:pPr>
        <w:pStyle w:val="ListParagraph"/>
        <w:spacing w:after="0" w:line="240" w:lineRule="auto"/>
        <w:rPr>
          <w:rFonts w:ascii="Tahoma" w:hAnsi="Tahoma" w:cs="Tahoma"/>
          <w:sz w:val="25"/>
          <w:szCs w:val="25"/>
        </w:rPr>
      </w:pPr>
      <w:r>
        <w:rPr>
          <w:rFonts w:ascii="Tahoma" w:hAnsi="Tahoma" w:cs="Tahoma"/>
          <w:sz w:val="25"/>
          <w:szCs w:val="25"/>
        </w:rPr>
        <w:t>(b)</w:t>
      </w:r>
      <w:r>
        <w:rPr>
          <w:rFonts w:ascii="Tahoma" w:hAnsi="Tahoma" w:cs="Tahoma"/>
          <w:sz w:val="25"/>
          <w:szCs w:val="25"/>
        </w:rPr>
        <w:tab/>
        <w:t>Give any two examples of social activities.</w:t>
      </w:r>
    </w:p>
    <w:p w:rsidR="00924EB9" w:rsidRDefault="00F26544">
      <w:pPr>
        <w:pStyle w:val="ListParagraph"/>
        <w:spacing w:after="0" w:line="240" w:lineRule="auto"/>
        <w:rPr>
          <w:rFonts w:ascii="Tahoma" w:hAnsi="Tahoma" w:cs="Tahoma"/>
          <w:sz w:val="25"/>
          <w:szCs w:val="25"/>
        </w:rPr>
      </w:pPr>
      <w:r>
        <w:rPr>
          <w:rFonts w:ascii="Tahoma" w:hAnsi="Tahoma" w:cs="Tahoma"/>
          <w:sz w:val="25"/>
          <w:szCs w:val="25"/>
        </w:rPr>
        <w:t>(c)</w:t>
      </w:r>
      <w:r>
        <w:rPr>
          <w:rFonts w:ascii="Tahoma" w:hAnsi="Tahoma" w:cs="Tahoma"/>
          <w:sz w:val="25"/>
          <w:szCs w:val="25"/>
        </w:rPr>
        <w:tab/>
        <w:t>State any one importance of social activities.</w:t>
      </w:r>
    </w:p>
    <w:p w:rsidR="00924EB9" w:rsidRDefault="00F26544">
      <w:pPr>
        <w:spacing w:after="0" w:line="240" w:lineRule="auto"/>
        <w:rPr>
          <w:rFonts w:ascii="Tahoma" w:hAnsi="Tahoma" w:cs="Tahoma"/>
          <w:b/>
          <w:sz w:val="25"/>
          <w:szCs w:val="25"/>
        </w:rPr>
      </w:pPr>
      <w:r>
        <w:rPr>
          <w:rFonts w:ascii="Tahoma" w:hAnsi="Tahoma" w:cs="Tahoma"/>
          <w:b/>
          <w:sz w:val="25"/>
          <w:szCs w:val="25"/>
        </w:rPr>
        <w:t>Mathematics</w:t>
      </w:r>
    </w:p>
    <w:p w:rsidR="00924EB9" w:rsidRDefault="00F26544">
      <w:pPr>
        <w:pStyle w:val="ListParagraph"/>
        <w:numPr>
          <w:ilvl w:val="0"/>
          <w:numId w:val="113"/>
        </w:numPr>
        <w:spacing w:after="0" w:line="240" w:lineRule="auto"/>
        <w:rPr>
          <w:rFonts w:ascii="Tahoma" w:hAnsi="Tahoma" w:cs="Tahoma"/>
          <w:sz w:val="25"/>
          <w:szCs w:val="25"/>
        </w:rPr>
      </w:pPr>
      <w:r>
        <w:rPr>
          <w:rFonts w:ascii="Tahoma" w:hAnsi="Tahoma" w:cs="Tahoma"/>
          <w:sz w:val="25"/>
          <w:szCs w:val="25"/>
        </w:rPr>
        <w:t>Work out:</w:t>
      </w:r>
      <w:r>
        <w:rPr>
          <w:rFonts w:ascii="Tahoma" w:hAnsi="Tahoma" w:cs="Tahoma"/>
          <w:sz w:val="25"/>
          <w:szCs w:val="25"/>
        </w:rPr>
        <w:tab/>
        <w:t>Hrs</w:t>
      </w:r>
      <w:r>
        <w:rPr>
          <w:rFonts w:ascii="Tahoma" w:hAnsi="Tahoma" w:cs="Tahoma"/>
          <w:sz w:val="25"/>
          <w:szCs w:val="25"/>
        </w:rPr>
        <w:tab/>
        <w:t>Min</w:t>
      </w:r>
    </w:p>
    <w:p w:rsidR="00924EB9" w:rsidRDefault="00F26544">
      <w:pPr>
        <w:pStyle w:val="ListParagraph"/>
        <w:spacing w:after="0" w:line="240" w:lineRule="auto"/>
        <w:ind w:left="2160"/>
        <w:rPr>
          <w:rFonts w:ascii="Tahoma" w:hAnsi="Tahoma" w:cs="Tahoma"/>
          <w:sz w:val="25"/>
          <w:szCs w:val="25"/>
        </w:rPr>
      </w:pPr>
      <w:r>
        <w:rPr>
          <w:rFonts w:ascii="Tahoma" w:hAnsi="Tahoma" w:cs="Tahoma"/>
          <w:sz w:val="25"/>
          <w:szCs w:val="25"/>
        </w:rPr>
        <w:t>4</w:t>
      </w:r>
      <w:r>
        <w:rPr>
          <w:rFonts w:ascii="Tahoma" w:hAnsi="Tahoma" w:cs="Tahoma"/>
          <w:sz w:val="25"/>
          <w:szCs w:val="25"/>
        </w:rPr>
        <w:tab/>
        <w:t>40</w:t>
      </w:r>
    </w:p>
    <w:p w:rsidR="00924EB9" w:rsidRDefault="00F26544">
      <w:pPr>
        <w:spacing w:after="0" w:line="240" w:lineRule="auto"/>
        <w:rPr>
          <w:rFonts w:ascii="Tahoma" w:hAnsi="Tahoma" w:cs="Tahoma"/>
          <w:sz w:val="25"/>
          <w:szCs w:val="25"/>
          <w:u w:val="single"/>
        </w:rPr>
      </w:pPr>
      <w:r>
        <w:rPr>
          <w:rFonts w:ascii="Tahoma" w:hAnsi="Tahoma" w:cs="Tahoma"/>
          <w:sz w:val="25"/>
          <w:szCs w:val="25"/>
        </w:rPr>
        <w:tab/>
      </w:r>
      <w:r>
        <w:rPr>
          <w:rFonts w:ascii="Tahoma" w:hAnsi="Tahoma" w:cs="Tahoma"/>
          <w:sz w:val="25"/>
          <w:szCs w:val="25"/>
        </w:rPr>
        <w:tab/>
        <w:t xml:space="preserve">      </w:t>
      </w:r>
      <w:r>
        <w:rPr>
          <w:rFonts w:ascii="Tahoma" w:hAnsi="Tahoma" w:cs="Tahoma"/>
          <w:sz w:val="25"/>
          <w:szCs w:val="25"/>
          <w:u w:val="single"/>
        </w:rPr>
        <w:t>+ 2</w:t>
      </w:r>
      <w:r>
        <w:rPr>
          <w:rFonts w:ascii="Tahoma" w:hAnsi="Tahoma" w:cs="Tahoma"/>
          <w:sz w:val="25"/>
          <w:szCs w:val="25"/>
          <w:u w:val="single"/>
        </w:rPr>
        <w:tab/>
        <w:t>30</w:t>
      </w:r>
    </w:p>
    <w:p w:rsidR="00924EB9" w:rsidRDefault="00F26544">
      <w:pPr>
        <w:spacing w:after="0" w:line="240" w:lineRule="auto"/>
        <w:rPr>
          <w:rFonts w:ascii="Tahoma" w:hAnsi="Tahoma" w:cs="Tahoma"/>
          <w:sz w:val="25"/>
          <w:szCs w:val="25"/>
        </w:rPr>
      </w:pPr>
      <w:r>
        <w:rPr>
          <w:rFonts w:ascii="Tahoma" w:hAnsi="Tahoma" w:cs="Tahoma"/>
          <w:sz w:val="25"/>
          <w:szCs w:val="25"/>
        </w:rPr>
        <w:tab/>
      </w:r>
      <w:r>
        <w:rPr>
          <w:rFonts w:ascii="Tahoma" w:hAnsi="Tahoma" w:cs="Tahoma"/>
          <w:sz w:val="25"/>
          <w:szCs w:val="25"/>
        </w:rPr>
        <w:tab/>
        <w:t xml:space="preserve">     __________</w:t>
      </w:r>
    </w:p>
    <w:p w:rsidR="00924EB9" w:rsidRDefault="00F26544">
      <w:pPr>
        <w:pStyle w:val="ListParagraph"/>
        <w:numPr>
          <w:ilvl w:val="0"/>
          <w:numId w:val="113"/>
        </w:numPr>
        <w:spacing w:after="0" w:line="240" w:lineRule="auto"/>
        <w:rPr>
          <w:rFonts w:ascii="Tahoma" w:hAnsi="Tahoma" w:cs="Tahoma"/>
          <w:sz w:val="25"/>
          <w:szCs w:val="25"/>
        </w:rPr>
      </w:pPr>
      <w:r>
        <w:rPr>
          <w:rFonts w:ascii="Tahoma" w:hAnsi="Tahoma" w:cs="Tahoma"/>
          <w:sz w:val="25"/>
          <w:szCs w:val="25"/>
        </w:rPr>
        <w:t>Draw a line segment of length 4.5cm</w:t>
      </w:r>
    </w:p>
    <w:p w:rsidR="00924EB9" w:rsidRDefault="00F26544">
      <w:pPr>
        <w:pStyle w:val="ListParagraph"/>
        <w:numPr>
          <w:ilvl w:val="0"/>
          <w:numId w:val="113"/>
        </w:numPr>
        <w:spacing w:after="0" w:line="240" w:lineRule="auto"/>
        <w:rPr>
          <w:rFonts w:ascii="Tahoma" w:hAnsi="Tahoma" w:cs="Tahoma"/>
          <w:sz w:val="25"/>
          <w:szCs w:val="25"/>
        </w:rPr>
      </w:pPr>
      <w:r>
        <w:rPr>
          <w:rFonts w:ascii="Tahoma" w:hAnsi="Tahoma" w:cs="Tahoma"/>
          <w:sz w:val="25"/>
          <w:szCs w:val="25"/>
        </w:rPr>
        <w:t>Solve the equation:</w:t>
      </w:r>
      <w:r>
        <w:rPr>
          <w:rFonts w:ascii="Tahoma" w:hAnsi="Tahoma" w:cs="Tahoma"/>
          <w:sz w:val="25"/>
          <w:szCs w:val="25"/>
        </w:rPr>
        <w:tab/>
        <w:t xml:space="preserve">  </w:t>
      </w:r>
      <w:r>
        <w:rPr>
          <w:rFonts w:ascii="Tahoma" w:hAnsi="Tahoma" w:cs="Tahoma"/>
          <w:sz w:val="25"/>
          <w:szCs w:val="25"/>
          <w:u w:val="single"/>
        </w:rPr>
        <w:t>m</w:t>
      </w:r>
      <w:r>
        <w:rPr>
          <w:rFonts w:ascii="Tahoma" w:hAnsi="Tahoma" w:cs="Tahoma"/>
          <w:sz w:val="25"/>
          <w:szCs w:val="25"/>
        </w:rPr>
        <w:t xml:space="preserve">  =  10</w:t>
      </w:r>
    </w:p>
    <w:p w:rsidR="00924EB9" w:rsidRDefault="00F26544">
      <w:pPr>
        <w:pStyle w:val="ListParagraph"/>
        <w:spacing w:after="0" w:line="240" w:lineRule="auto"/>
        <w:ind w:left="2880"/>
        <w:rPr>
          <w:rFonts w:ascii="Tahoma" w:hAnsi="Tahoma" w:cs="Tahoma"/>
          <w:sz w:val="25"/>
          <w:szCs w:val="25"/>
        </w:rPr>
      </w:pPr>
      <w:r>
        <w:rPr>
          <w:rFonts w:ascii="Tahoma" w:hAnsi="Tahoma" w:cs="Tahoma"/>
          <w:sz w:val="25"/>
          <w:szCs w:val="25"/>
        </w:rPr>
        <w:t xml:space="preserve">   3</w:t>
      </w:r>
    </w:p>
    <w:p w:rsidR="00924EB9" w:rsidRDefault="00F26544">
      <w:pPr>
        <w:pStyle w:val="ListParagraph"/>
        <w:numPr>
          <w:ilvl w:val="0"/>
          <w:numId w:val="113"/>
        </w:numPr>
        <w:spacing w:after="0" w:line="240" w:lineRule="auto"/>
        <w:rPr>
          <w:rFonts w:ascii="Tahoma" w:hAnsi="Tahoma" w:cs="Tahoma"/>
          <w:sz w:val="25"/>
          <w:szCs w:val="25"/>
        </w:rPr>
      </w:pPr>
      <w:r>
        <w:rPr>
          <w:rFonts w:ascii="Tahoma" w:hAnsi="Tahoma" w:cs="Tahoma"/>
          <w:sz w:val="25"/>
          <w:szCs w:val="25"/>
        </w:rPr>
        <w:t>A tray of eggs has 30 eggs. How many eggs will 11 trays have?</w:t>
      </w:r>
    </w:p>
    <w:p w:rsidR="00924EB9" w:rsidRDefault="00F26544">
      <w:pPr>
        <w:pStyle w:val="ListParagraph"/>
        <w:numPr>
          <w:ilvl w:val="0"/>
          <w:numId w:val="113"/>
        </w:numPr>
        <w:spacing w:after="0" w:line="240" w:lineRule="auto"/>
        <w:rPr>
          <w:rFonts w:ascii="Tahoma" w:hAnsi="Tahoma" w:cs="Tahoma"/>
          <w:sz w:val="25"/>
          <w:szCs w:val="25"/>
        </w:rPr>
      </w:pPr>
      <w:r>
        <w:rPr>
          <w:rFonts w:ascii="Tahoma" w:hAnsi="Tahoma" w:cs="Tahoma"/>
          <w:sz w:val="25"/>
          <w:szCs w:val="25"/>
        </w:rPr>
        <w:t>Convert 9kg to grammes.</w:t>
      </w:r>
    </w:p>
    <w:p w:rsidR="00924EB9" w:rsidRDefault="00F26544">
      <w:pPr>
        <w:pStyle w:val="ListParagraph"/>
        <w:numPr>
          <w:ilvl w:val="0"/>
          <w:numId w:val="113"/>
        </w:numPr>
        <w:spacing w:after="0" w:line="240" w:lineRule="auto"/>
        <w:rPr>
          <w:rFonts w:ascii="Tahoma" w:hAnsi="Tahoma" w:cs="Tahoma"/>
          <w:sz w:val="25"/>
          <w:szCs w:val="25"/>
        </w:rPr>
      </w:pPr>
      <w:r>
        <w:rPr>
          <w:rFonts w:ascii="Tahoma" w:hAnsi="Tahoma" w:cs="Tahoma"/>
          <w:sz w:val="25"/>
          <w:szCs w:val="25"/>
        </w:rPr>
        <w:t xml:space="preserve">A boy ate </w:t>
      </w:r>
      <w:r>
        <w:rPr>
          <w:rFonts w:ascii="Tahoma" w:hAnsi="Tahoma" w:cs="Tahoma"/>
          <w:position w:val="-24"/>
          <w:sz w:val="25"/>
          <w:szCs w:val="25"/>
        </w:rPr>
        <w:object w:dxaOrig="225" w:dyaOrig="615">
          <v:shape id="_x0000_i1031" type="#_x0000_t75" style="width:11.25pt;height:30.75pt" o:ole="">
            <v:imagedata r:id="rId30" o:title="" embosscolor="white"/>
          </v:shape>
          <o:OLEObject Type="Embed" ProgID="Equation.3" ShapeID="_x0000_i1031" DrawAspect="Content" ObjectID="_1799352808" r:id="rId31"/>
        </w:object>
      </w:r>
      <w:r>
        <w:rPr>
          <w:rFonts w:ascii="Tahoma" w:hAnsi="Tahoma" w:cs="Tahoma"/>
          <w:sz w:val="25"/>
          <w:szCs w:val="25"/>
        </w:rPr>
        <w:t xml:space="preserve"> of a cake in the morning and the remainder in the afternoon. What fraction did he eat n the afternoon?</w:t>
      </w:r>
    </w:p>
    <w:p w:rsidR="00924EB9" w:rsidRDefault="00F26544">
      <w:pPr>
        <w:pStyle w:val="ListParagraph"/>
        <w:numPr>
          <w:ilvl w:val="0"/>
          <w:numId w:val="113"/>
        </w:numPr>
        <w:spacing w:after="0" w:line="240" w:lineRule="auto"/>
        <w:rPr>
          <w:rFonts w:ascii="Tahoma" w:hAnsi="Tahoma" w:cs="Tahoma"/>
          <w:sz w:val="25"/>
          <w:szCs w:val="25"/>
        </w:rPr>
      </w:pPr>
      <w:r>
        <w:rPr>
          <w:rFonts w:ascii="Tahoma" w:hAnsi="Tahoma" w:cs="Tahoma"/>
          <w:sz w:val="25"/>
          <w:szCs w:val="25"/>
        </w:rPr>
        <w:t>Expand 547 using exponents.</w:t>
      </w:r>
    </w:p>
    <w:p w:rsidR="00924EB9" w:rsidRDefault="00F26544">
      <w:pPr>
        <w:pStyle w:val="ListParagraph"/>
        <w:numPr>
          <w:ilvl w:val="0"/>
          <w:numId w:val="113"/>
        </w:numPr>
        <w:spacing w:after="0" w:line="240" w:lineRule="auto"/>
        <w:rPr>
          <w:rFonts w:ascii="Tahoma" w:hAnsi="Tahoma" w:cs="Tahoma"/>
          <w:sz w:val="25"/>
          <w:szCs w:val="25"/>
        </w:rPr>
      </w:pPr>
      <w:r>
        <w:rPr>
          <w:rFonts w:ascii="Tahoma" w:hAnsi="Tahoma" w:cs="Tahoma"/>
          <w:sz w:val="25"/>
          <w:szCs w:val="25"/>
        </w:rPr>
        <w:t xml:space="preserve">Reduce </w:t>
      </w:r>
      <w:r>
        <w:rPr>
          <w:rFonts w:ascii="Tahoma" w:hAnsi="Tahoma" w:cs="Tahoma"/>
          <w:position w:val="-24"/>
          <w:sz w:val="25"/>
          <w:szCs w:val="25"/>
        </w:rPr>
        <w:object w:dxaOrig="360" w:dyaOrig="615">
          <v:shape id="_x0000_i1032" type="#_x0000_t75" style="width:18pt;height:30.75pt" o:ole="">
            <v:imagedata r:id="rId32" o:title="" embosscolor="white"/>
          </v:shape>
          <o:OLEObject Type="Embed" ProgID="Equation.3" ShapeID="_x0000_i1032" DrawAspect="Content" ObjectID="_1799352809" r:id="rId33"/>
        </w:object>
      </w:r>
      <w:r>
        <w:rPr>
          <w:rFonts w:ascii="Tahoma" w:hAnsi="Tahoma" w:cs="Tahoma"/>
          <w:sz w:val="25"/>
          <w:szCs w:val="25"/>
        </w:rPr>
        <w:t xml:space="preserve"> to its lowest terms.</w:t>
      </w:r>
    </w:p>
    <w:p w:rsidR="00924EB9" w:rsidRDefault="00924EB9">
      <w:pPr>
        <w:pStyle w:val="ListParagraph"/>
        <w:spacing w:after="0" w:line="240" w:lineRule="auto"/>
        <w:rPr>
          <w:rFonts w:ascii="Tahoma" w:hAnsi="Tahoma" w:cs="Tahoma"/>
          <w:b/>
          <w:sz w:val="25"/>
          <w:szCs w:val="25"/>
        </w:rPr>
      </w:pPr>
    </w:p>
    <w:p w:rsidR="00924EB9" w:rsidRDefault="00924EB9">
      <w:pPr>
        <w:pStyle w:val="ListParagraph"/>
        <w:spacing w:after="0" w:line="240" w:lineRule="auto"/>
        <w:rPr>
          <w:rFonts w:ascii="Tahoma" w:hAnsi="Tahoma" w:cs="Tahoma"/>
          <w:b/>
          <w:sz w:val="25"/>
          <w:szCs w:val="25"/>
        </w:rPr>
      </w:pPr>
    </w:p>
    <w:p w:rsidR="00924EB9" w:rsidRDefault="00F26544">
      <w:pPr>
        <w:pStyle w:val="ListParagraph"/>
        <w:spacing w:after="0" w:line="240" w:lineRule="auto"/>
        <w:rPr>
          <w:rFonts w:ascii="Tahoma" w:hAnsi="Tahoma" w:cs="Tahoma"/>
          <w:b/>
          <w:sz w:val="25"/>
          <w:szCs w:val="25"/>
        </w:rPr>
      </w:pPr>
      <w:r>
        <w:rPr>
          <w:rFonts w:ascii="Tahoma" w:hAnsi="Tahoma" w:cs="Tahoma"/>
          <w:b/>
          <w:sz w:val="25"/>
          <w:szCs w:val="25"/>
        </w:rPr>
        <w:t>Section B</w:t>
      </w:r>
    </w:p>
    <w:p w:rsidR="00924EB9" w:rsidRDefault="00F26544">
      <w:pPr>
        <w:pStyle w:val="ListParagraph"/>
        <w:numPr>
          <w:ilvl w:val="0"/>
          <w:numId w:val="113"/>
        </w:numPr>
        <w:spacing w:after="0" w:line="240" w:lineRule="auto"/>
        <w:rPr>
          <w:rFonts w:ascii="Tahoma" w:hAnsi="Tahoma" w:cs="Tahoma"/>
          <w:sz w:val="25"/>
          <w:szCs w:val="25"/>
        </w:rPr>
      </w:pPr>
      <w:r>
        <w:rPr>
          <w:rFonts w:ascii="Tahoma" w:hAnsi="Tahoma" w:cs="Tahoma"/>
          <w:sz w:val="25"/>
          <w:szCs w:val="25"/>
          <w:u w:val="single"/>
        </w:rPr>
        <w:lastRenderedPageBreak/>
        <w:t>Study the venn diagram and answer the questions that follow</w:t>
      </w:r>
      <w:r>
        <w:rPr>
          <w:rFonts w:ascii="Tahoma" w:hAnsi="Tahoma" w:cs="Tahoma"/>
          <w:sz w:val="25"/>
          <w:szCs w:val="25"/>
        </w:rPr>
        <w:t>.</w:t>
      </w:r>
    </w:p>
    <w:p w:rsidR="00924EB9" w:rsidRDefault="0063134E">
      <w:pPr>
        <w:spacing w:after="0" w:line="240" w:lineRule="auto"/>
        <w:ind w:left="720"/>
        <w:rPr>
          <w:rFonts w:ascii="Tahoma" w:hAnsi="Tahoma" w:cs="Tahoma"/>
          <w:b/>
          <w:sz w:val="25"/>
          <w:szCs w:val="25"/>
        </w:rPr>
      </w:pPr>
      <w:r>
        <w:rPr>
          <w:rFonts w:ascii="Tahoma" w:hAnsi="Tahoma" w:cs="Tahoma"/>
          <w:sz w:val="25"/>
          <w:szCs w:val="25"/>
        </w:rPr>
        <w:pict>
          <v:group id="1242" o:spid="_x0000_s1220" style="position:absolute;left:0;text-align:left;margin-left:36pt;margin-top:11.05pt;width:93pt;height:54pt;z-index:251720704" coordorigin="1695,12285" coordsize="1575,930">
            <v:oval id="1243" o:spid="_x0000_s1221" style="position:absolute;left:1695;top:12285;width:990;height:930" filled="f"/>
            <v:oval id="1244" o:spid="_x0000_s1222" style="position:absolute;left:2280;top:12285;width:990;height:930" filled="f"/>
            <v:oval id="1245" o:spid="_x0000_s1223" style="position:absolute;left:2310;top:12435;width:345;height:645" filled="f" stroked="f"/>
          </v:group>
        </w:pict>
      </w:r>
      <w:r w:rsidR="00F26544">
        <w:rPr>
          <w:rFonts w:ascii="Tahoma" w:hAnsi="Tahoma" w:cs="Tahoma"/>
          <w:sz w:val="25"/>
          <w:szCs w:val="25"/>
        </w:rPr>
        <w:t xml:space="preserve">   </w:t>
      </w:r>
      <w:r w:rsidR="00F26544">
        <w:rPr>
          <w:rFonts w:ascii="Tahoma" w:hAnsi="Tahoma" w:cs="Tahoma"/>
          <w:b/>
          <w:sz w:val="25"/>
          <w:szCs w:val="25"/>
        </w:rPr>
        <w:t>A</w:t>
      </w:r>
      <w:r w:rsidR="00F26544">
        <w:rPr>
          <w:rFonts w:ascii="Tahoma" w:hAnsi="Tahoma" w:cs="Tahoma"/>
          <w:b/>
          <w:sz w:val="25"/>
          <w:szCs w:val="25"/>
        </w:rPr>
        <w:tab/>
      </w:r>
      <w:r w:rsidR="00F26544">
        <w:rPr>
          <w:rFonts w:ascii="Tahoma" w:hAnsi="Tahoma" w:cs="Tahoma"/>
          <w:b/>
          <w:sz w:val="25"/>
          <w:szCs w:val="25"/>
        </w:rPr>
        <w:tab/>
        <w:t>B</w:t>
      </w:r>
      <w:r w:rsidR="00F26544">
        <w:rPr>
          <w:rFonts w:ascii="Tahoma" w:hAnsi="Tahoma" w:cs="Tahoma"/>
          <w:b/>
          <w:sz w:val="25"/>
          <w:szCs w:val="25"/>
        </w:rPr>
        <w:tab/>
      </w:r>
      <w:r w:rsidR="00F26544">
        <w:rPr>
          <w:rFonts w:ascii="Tahoma" w:hAnsi="Tahoma" w:cs="Tahoma"/>
          <w:sz w:val="25"/>
          <w:szCs w:val="25"/>
        </w:rPr>
        <w:t>(a) List down all members of;</w:t>
      </w:r>
    </w:p>
    <w:p w:rsidR="00924EB9" w:rsidRDefault="00F26544">
      <w:pPr>
        <w:spacing w:after="0" w:line="240" w:lineRule="auto"/>
        <w:rPr>
          <w:rFonts w:ascii="Tahoma" w:hAnsi="Tahoma" w:cs="Tahoma"/>
          <w:sz w:val="25"/>
          <w:szCs w:val="25"/>
        </w:rPr>
      </w:pPr>
      <w:r>
        <w:rPr>
          <w:rFonts w:ascii="Tahoma" w:hAnsi="Tahoma" w:cs="Tahoma"/>
          <w:sz w:val="25"/>
          <w:szCs w:val="25"/>
        </w:rPr>
        <w:tab/>
        <w:t xml:space="preserve">    b</w:t>
      </w:r>
      <w:r>
        <w:rPr>
          <w:rFonts w:ascii="Tahoma" w:hAnsi="Tahoma" w:cs="Tahoma"/>
          <w:sz w:val="25"/>
          <w:szCs w:val="25"/>
        </w:rPr>
        <w:tab/>
        <w:t xml:space="preserve">   a</w:t>
      </w:r>
      <w:r>
        <w:rPr>
          <w:rFonts w:ascii="Tahoma" w:hAnsi="Tahoma" w:cs="Tahoma"/>
          <w:sz w:val="25"/>
          <w:szCs w:val="25"/>
        </w:rPr>
        <w:tab/>
        <w:t>f</w:t>
      </w:r>
      <w:r>
        <w:rPr>
          <w:rFonts w:ascii="Tahoma" w:hAnsi="Tahoma" w:cs="Tahoma"/>
          <w:sz w:val="25"/>
          <w:szCs w:val="25"/>
        </w:rPr>
        <w:tab/>
        <w:t xml:space="preserve"> </w:t>
      </w:r>
      <w:r>
        <w:rPr>
          <w:rFonts w:ascii="Tahoma" w:hAnsi="Tahoma" w:cs="Tahoma"/>
          <w:sz w:val="25"/>
          <w:szCs w:val="25"/>
        </w:rPr>
        <w:tab/>
        <w:t>(i) A</w:t>
      </w:r>
      <w:r>
        <w:rPr>
          <w:rFonts w:ascii="Tahoma" w:hAnsi="Tahoma" w:cs="Tahoma"/>
          <w:sz w:val="25"/>
          <w:szCs w:val="25"/>
        </w:rPr>
        <w:tab/>
      </w:r>
      <w:r>
        <w:rPr>
          <w:rFonts w:ascii="Tahoma" w:hAnsi="Tahoma" w:cs="Tahoma"/>
          <w:sz w:val="25"/>
          <w:szCs w:val="25"/>
        </w:rPr>
        <w:tab/>
        <w:t>(ii) A</w:t>
      </w:r>
      <w:r>
        <w:rPr>
          <w:rFonts w:ascii="Tahoma" w:hAnsi="Tahoma" w:cs="Tahoma"/>
          <w:sz w:val="25"/>
          <w:szCs w:val="25"/>
        </w:rPr>
        <w:sym w:font="Symbol" w:char="F0C7"/>
      </w:r>
      <w:r>
        <w:rPr>
          <w:rFonts w:ascii="Tahoma" w:hAnsi="Tahoma" w:cs="Tahoma"/>
          <w:sz w:val="25"/>
          <w:szCs w:val="25"/>
        </w:rPr>
        <w:t>B</w:t>
      </w:r>
      <w:r>
        <w:rPr>
          <w:rFonts w:ascii="Tahoma" w:hAnsi="Tahoma" w:cs="Tahoma"/>
          <w:sz w:val="25"/>
          <w:szCs w:val="25"/>
        </w:rPr>
        <w:tab/>
      </w:r>
      <w:r>
        <w:rPr>
          <w:rFonts w:ascii="Tahoma" w:hAnsi="Tahoma" w:cs="Tahoma"/>
          <w:sz w:val="25"/>
          <w:szCs w:val="25"/>
        </w:rPr>
        <w:tab/>
        <w:t>(iii) A - B</w:t>
      </w:r>
    </w:p>
    <w:p w:rsidR="00924EB9" w:rsidRDefault="00F26544">
      <w:pPr>
        <w:spacing w:after="0" w:line="240" w:lineRule="auto"/>
        <w:rPr>
          <w:rFonts w:ascii="Tahoma" w:hAnsi="Tahoma" w:cs="Tahoma"/>
          <w:sz w:val="25"/>
          <w:szCs w:val="25"/>
        </w:rPr>
      </w:pPr>
      <w:r>
        <w:rPr>
          <w:rFonts w:ascii="Tahoma" w:hAnsi="Tahoma" w:cs="Tahoma"/>
          <w:sz w:val="25"/>
          <w:szCs w:val="25"/>
        </w:rPr>
        <w:tab/>
        <w:t xml:space="preserve">    c</w:t>
      </w:r>
      <w:r>
        <w:rPr>
          <w:rFonts w:ascii="Tahoma" w:hAnsi="Tahoma" w:cs="Tahoma"/>
          <w:sz w:val="25"/>
          <w:szCs w:val="25"/>
        </w:rPr>
        <w:tab/>
        <w:t xml:space="preserve">    e</w:t>
      </w:r>
      <w:r>
        <w:rPr>
          <w:rFonts w:ascii="Tahoma" w:hAnsi="Tahoma" w:cs="Tahoma"/>
          <w:sz w:val="25"/>
          <w:szCs w:val="25"/>
        </w:rPr>
        <w:tab/>
        <w:t xml:space="preserve">  g</w:t>
      </w:r>
    </w:p>
    <w:p w:rsidR="00924EB9" w:rsidRDefault="00F26544">
      <w:pPr>
        <w:spacing w:after="0" w:line="240" w:lineRule="auto"/>
        <w:rPr>
          <w:rFonts w:ascii="Tahoma" w:hAnsi="Tahoma" w:cs="Tahoma"/>
          <w:sz w:val="25"/>
          <w:szCs w:val="25"/>
        </w:rPr>
      </w:pPr>
      <w:r>
        <w:rPr>
          <w:rFonts w:ascii="Tahoma" w:hAnsi="Tahoma" w:cs="Tahoma"/>
          <w:sz w:val="25"/>
          <w:szCs w:val="25"/>
        </w:rPr>
        <w:tab/>
        <w:t xml:space="preserve">      d  </w:t>
      </w:r>
    </w:p>
    <w:p w:rsidR="00924EB9" w:rsidRDefault="00F26544">
      <w:pPr>
        <w:spacing w:after="0" w:line="240" w:lineRule="auto"/>
        <w:rPr>
          <w:rFonts w:ascii="Tahoma" w:hAnsi="Tahoma" w:cs="Tahoma"/>
          <w:sz w:val="25"/>
          <w:szCs w:val="25"/>
        </w:rPr>
      </w:pPr>
      <w:r>
        <w:rPr>
          <w:rFonts w:ascii="Tahoma" w:hAnsi="Tahoma" w:cs="Tahoma"/>
          <w:sz w:val="25"/>
          <w:szCs w:val="25"/>
        </w:rPr>
        <w:tab/>
      </w:r>
    </w:p>
    <w:p w:rsidR="00924EB9" w:rsidRDefault="00F26544">
      <w:pPr>
        <w:spacing w:after="0" w:line="240" w:lineRule="auto"/>
        <w:ind w:firstLine="720"/>
        <w:rPr>
          <w:rFonts w:ascii="Tahoma" w:hAnsi="Tahoma" w:cs="Tahoma"/>
          <w:sz w:val="25"/>
          <w:szCs w:val="25"/>
        </w:rPr>
      </w:pPr>
      <w:r>
        <w:rPr>
          <w:rFonts w:ascii="Tahoma" w:hAnsi="Tahoma" w:cs="Tahoma"/>
          <w:sz w:val="25"/>
          <w:szCs w:val="25"/>
        </w:rPr>
        <w:t>(b)</w:t>
      </w:r>
      <w:r>
        <w:rPr>
          <w:rFonts w:ascii="Tahoma" w:hAnsi="Tahoma" w:cs="Tahoma"/>
          <w:sz w:val="25"/>
          <w:szCs w:val="25"/>
        </w:rPr>
        <w:tab/>
        <w:t>Find the number of members of;</w:t>
      </w:r>
    </w:p>
    <w:p w:rsidR="00924EB9" w:rsidRDefault="00F26544">
      <w:pPr>
        <w:spacing w:after="0" w:line="240" w:lineRule="auto"/>
        <w:rPr>
          <w:rFonts w:ascii="Tahoma" w:hAnsi="Tahoma" w:cs="Tahoma"/>
          <w:sz w:val="25"/>
          <w:szCs w:val="25"/>
        </w:rPr>
      </w:pPr>
      <w:r>
        <w:rPr>
          <w:rFonts w:ascii="Tahoma" w:hAnsi="Tahoma" w:cs="Tahoma"/>
          <w:sz w:val="25"/>
          <w:szCs w:val="25"/>
        </w:rPr>
        <w:tab/>
      </w:r>
      <w:r>
        <w:rPr>
          <w:rFonts w:ascii="Tahoma" w:hAnsi="Tahoma" w:cs="Tahoma"/>
          <w:sz w:val="25"/>
          <w:szCs w:val="25"/>
        </w:rPr>
        <w:tab/>
        <w:t>(i)</w:t>
      </w:r>
      <w:r>
        <w:rPr>
          <w:rFonts w:ascii="Tahoma" w:hAnsi="Tahoma" w:cs="Tahoma"/>
          <w:sz w:val="25"/>
          <w:szCs w:val="25"/>
        </w:rPr>
        <w:tab/>
        <w:t>A</w:t>
      </w:r>
      <w:r>
        <w:rPr>
          <w:rFonts w:ascii="Tahoma" w:hAnsi="Tahoma" w:cs="Tahoma"/>
          <w:sz w:val="25"/>
          <w:szCs w:val="25"/>
        </w:rPr>
        <w:sym w:font="Symbol" w:char="F0C7"/>
      </w:r>
      <w:r>
        <w:rPr>
          <w:rFonts w:ascii="Tahoma" w:hAnsi="Tahoma" w:cs="Tahoma"/>
          <w:sz w:val="25"/>
          <w:szCs w:val="25"/>
        </w:rPr>
        <w:t>B</w:t>
      </w:r>
      <w:r>
        <w:rPr>
          <w:rFonts w:ascii="Tahoma" w:hAnsi="Tahoma" w:cs="Tahoma"/>
          <w:sz w:val="25"/>
          <w:szCs w:val="25"/>
        </w:rPr>
        <w:tab/>
      </w:r>
      <w:r>
        <w:rPr>
          <w:rFonts w:ascii="Tahoma" w:hAnsi="Tahoma" w:cs="Tahoma"/>
          <w:sz w:val="25"/>
          <w:szCs w:val="25"/>
        </w:rPr>
        <w:tab/>
        <w:t>(ii)  A</w:t>
      </w:r>
      <w:r>
        <w:rPr>
          <w:rFonts w:ascii="Tahoma" w:hAnsi="Tahoma" w:cs="Tahoma"/>
          <w:sz w:val="25"/>
          <w:szCs w:val="25"/>
        </w:rPr>
        <w:sym w:font="Symbol" w:char="F0C8"/>
      </w:r>
      <w:r>
        <w:rPr>
          <w:rFonts w:ascii="Tahoma" w:hAnsi="Tahoma" w:cs="Tahoma"/>
          <w:sz w:val="25"/>
          <w:szCs w:val="25"/>
        </w:rPr>
        <w:t>B</w:t>
      </w:r>
    </w:p>
    <w:p w:rsidR="00924EB9" w:rsidRDefault="00924EB9">
      <w:pPr>
        <w:spacing w:after="0" w:line="240" w:lineRule="auto"/>
        <w:rPr>
          <w:rFonts w:ascii="Tahoma" w:hAnsi="Tahoma" w:cs="Tahoma"/>
          <w:sz w:val="25"/>
          <w:szCs w:val="25"/>
        </w:rPr>
      </w:pPr>
    </w:p>
    <w:p w:rsidR="00924EB9" w:rsidRDefault="00F26544">
      <w:pPr>
        <w:pStyle w:val="ListParagraph"/>
        <w:numPr>
          <w:ilvl w:val="0"/>
          <w:numId w:val="113"/>
        </w:numPr>
        <w:spacing w:after="0" w:line="240" w:lineRule="auto"/>
        <w:ind w:hanging="540"/>
        <w:rPr>
          <w:rFonts w:ascii="Tahoma" w:hAnsi="Tahoma" w:cs="Tahoma"/>
          <w:sz w:val="25"/>
          <w:szCs w:val="25"/>
        </w:rPr>
      </w:pPr>
      <w:r>
        <w:rPr>
          <w:rFonts w:ascii="Tahoma" w:hAnsi="Tahoma" w:cs="Tahoma"/>
          <w:sz w:val="25"/>
          <w:szCs w:val="25"/>
        </w:rPr>
        <w:t>A man had sh. 6000 and bought the following items.</w:t>
      </w:r>
    </w:p>
    <w:p w:rsidR="00924EB9" w:rsidRDefault="00F26544">
      <w:pPr>
        <w:pStyle w:val="ListParagraph"/>
        <w:numPr>
          <w:ilvl w:val="0"/>
          <w:numId w:val="114"/>
        </w:numPr>
        <w:spacing w:after="0" w:line="240" w:lineRule="auto"/>
        <w:rPr>
          <w:rFonts w:ascii="Tahoma" w:hAnsi="Tahoma" w:cs="Tahoma"/>
          <w:sz w:val="25"/>
          <w:szCs w:val="25"/>
        </w:rPr>
      </w:pPr>
      <w:r>
        <w:rPr>
          <w:rFonts w:ascii="Tahoma" w:hAnsi="Tahoma" w:cs="Tahoma"/>
          <w:sz w:val="25"/>
          <w:szCs w:val="25"/>
        </w:rPr>
        <w:t>1 bar of soap at 1,500/=</w:t>
      </w:r>
    </w:p>
    <w:p w:rsidR="00924EB9" w:rsidRDefault="00F26544">
      <w:pPr>
        <w:pStyle w:val="ListParagraph"/>
        <w:numPr>
          <w:ilvl w:val="0"/>
          <w:numId w:val="114"/>
        </w:numPr>
        <w:spacing w:after="0" w:line="240" w:lineRule="auto"/>
        <w:rPr>
          <w:rFonts w:ascii="Tahoma" w:hAnsi="Tahoma" w:cs="Tahoma"/>
          <w:sz w:val="25"/>
          <w:szCs w:val="25"/>
        </w:rPr>
      </w:pPr>
      <w:r>
        <w:rPr>
          <w:rFonts w:ascii="Tahoma" w:hAnsi="Tahoma" w:cs="Tahoma"/>
          <w:sz w:val="25"/>
          <w:szCs w:val="25"/>
        </w:rPr>
        <w:t>1kg of sugar at 2000/=</w:t>
      </w:r>
    </w:p>
    <w:p w:rsidR="00924EB9" w:rsidRDefault="00F26544">
      <w:pPr>
        <w:pStyle w:val="ListParagraph"/>
        <w:numPr>
          <w:ilvl w:val="0"/>
          <w:numId w:val="114"/>
        </w:numPr>
        <w:spacing w:after="0" w:line="240" w:lineRule="auto"/>
        <w:rPr>
          <w:rFonts w:ascii="Tahoma" w:hAnsi="Tahoma" w:cs="Tahoma"/>
          <w:sz w:val="25"/>
          <w:szCs w:val="25"/>
        </w:rPr>
      </w:pPr>
      <w:r>
        <w:rPr>
          <w:rFonts w:ascii="Tahoma" w:hAnsi="Tahoma" w:cs="Tahoma"/>
          <w:sz w:val="25"/>
          <w:szCs w:val="25"/>
        </w:rPr>
        <w:t>1 tin of blue band at 1000/=</w:t>
      </w:r>
    </w:p>
    <w:p w:rsidR="00924EB9" w:rsidRDefault="00F26544">
      <w:pPr>
        <w:pStyle w:val="ListParagraph"/>
        <w:numPr>
          <w:ilvl w:val="0"/>
          <w:numId w:val="114"/>
        </w:numPr>
        <w:spacing w:after="0" w:line="240" w:lineRule="auto"/>
        <w:rPr>
          <w:rFonts w:ascii="Tahoma" w:hAnsi="Tahoma" w:cs="Tahoma"/>
          <w:sz w:val="25"/>
          <w:szCs w:val="25"/>
        </w:rPr>
      </w:pPr>
      <w:r>
        <w:rPr>
          <w:rFonts w:ascii="Tahoma" w:hAnsi="Tahoma" w:cs="Tahoma"/>
          <w:sz w:val="25"/>
          <w:szCs w:val="25"/>
        </w:rPr>
        <w:t>1 sacket of omo at 500/=</w:t>
      </w:r>
    </w:p>
    <w:p w:rsidR="00924EB9" w:rsidRDefault="00F26544">
      <w:pPr>
        <w:pStyle w:val="ListParagraph"/>
        <w:numPr>
          <w:ilvl w:val="0"/>
          <w:numId w:val="115"/>
        </w:numPr>
        <w:spacing w:after="0" w:line="240" w:lineRule="auto"/>
        <w:rPr>
          <w:rFonts w:ascii="Tahoma" w:hAnsi="Tahoma" w:cs="Tahoma"/>
          <w:sz w:val="25"/>
          <w:szCs w:val="25"/>
        </w:rPr>
      </w:pPr>
      <w:r>
        <w:rPr>
          <w:rFonts w:ascii="Tahoma" w:hAnsi="Tahoma" w:cs="Tahoma"/>
          <w:sz w:val="25"/>
          <w:szCs w:val="25"/>
        </w:rPr>
        <w:t>Find the cost of soap and blue band.</w:t>
      </w:r>
    </w:p>
    <w:p w:rsidR="00924EB9" w:rsidRDefault="00F26544">
      <w:pPr>
        <w:pStyle w:val="ListParagraph"/>
        <w:numPr>
          <w:ilvl w:val="0"/>
          <w:numId w:val="115"/>
        </w:numPr>
        <w:spacing w:after="0" w:line="240" w:lineRule="auto"/>
        <w:rPr>
          <w:rFonts w:ascii="Tahoma" w:hAnsi="Tahoma" w:cs="Tahoma"/>
          <w:sz w:val="25"/>
          <w:szCs w:val="25"/>
        </w:rPr>
      </w:pPr>
      <w:r>
        <w:rPr>
          <w:rFonts w:ascii="Tahoma" w:hAnsi="Tahoma" w:cs="Tahoma"/>
          <w:sz w:val="25"/>
          <w:szCs w:val="25"/>
        </w:rPr>
        <w:t>If Joshua wanted 2 bars of soap, how much could he pay?</w:t>
      </w:r>
    </w:p>
    <w:p w:rsidR="00924EB9" w:rsidRDefault="00F26544">
      <w:pPr>
        <w:pStyle w:val="ListParagraph"/>
        <w:numPr>
          <w:ilvl w:val="0"/>
          <w:numId w:val="115"/>
        </w:numPr>
        <w:spacing w:after="0" w:line="240" w:lineRule="auto"/>
        <w:rPr>
          <w:rFonts w:ascii="Tahoma" w:hAnsi="Tahoma" w:cs="Tahoma"/>
          <w:sz w:val="25"/>
          <w:szCs w:val="25"/>
        </w:rPr>
      </w:pPr>
      <w:r>
        <w:rPr>
          <w:rFonts w:ascii="Tahoma" w:hAnsi="Tahoma" w:cs="Tahoma"/>
          <w:sz w:val="25"/>
          <w:szCs w:val="25"/>
        </w:rPr>
        <w:t>Calculate his total expenditure.</w:t>
      </w:r>
    </w:p>
    <w:p w:rsidR="00924EB9" w:rsidRDefault="00F26544">
      <w:pPr>
        <w:pStyle w:val="ListParagraph"/>
        <w:numPr>
          <w:ilvl w:val="0"/>
          <w:numId w:val="113"/>
        </w:numPr>
        <w:spacing w:after="0" w:line="240" w:lineRule="auto"/>
        <w:ind w:hanging="540"/>
        <w:rPr>
          <w:rFonts w:ascii="Tahoma" w:hAnsi="Tahoma" w:cs="Tahoma"/>
          <w:sz w:val="25"/>
          <w:szCs w:val="25"/>
        </w:rPr>
      </w:pPr>
      <w:r>
        <w:rPr>
          <w:rFonts w:ascii="Tahoma" w:hAnsi="Tahoma" w:cs="Tahoma"/>
          <w:sz w:val="25"/>
          <w:szCs w:val="25"/>
        </w:rPr>
        <w:t>How many objects make up 3 ½ dozens?</w:t>
      </w:r>
    </w:p>
    <w:p w:rsidR="00924EB9" w:rsidRDefault="00924EB9">
      <w:pPr>
        <w:spacing w:after="0" w:line="240" w:lineRule="auto"/>
        <w:rPr>
          <w:rFonts w:ascii="Tahoma" w:hAnsi="Tahoma" w:cs="Tahoma"/>
          <w:sz w:val="25"/>
          <w:szCs w:val="25"/>
        </w:rPr>
      </w:pPr>
    </w:p>
    <w:p w:rsidR="00924EB9" w:rsidRDefault="00F26544">
      <w:pPr>
        <w:spacing w:after="0" w:line="240" w:lineRule="auto"/>
        <w:rPr>
          <w:rFonts w:ascii="Tahoma" w:hAnsi="Tahoma" w:cs="Tahoma"/>
          <w:b/>
          <w:sz w:val="25"/>
          <w:szCs w:val="25"/>
        </w:rPr>
      </w:pPr>
      <w:r>
        <w:rPr>
          <w:rFonts w:ascii="Tahoma" w:hAnsi="Tahoma" w:cs="Tahoma"/>
          <w:b/>
          <w:sz w:val="25"/>
          <w:szCs w:val="25"/>
        </w:rPr>
        <w:t>English</w:t>
      </w:r>
    </w:p>
    <w:p w:rsidR="00924EB9" w:rsidRDefault="00924EB9">
      <w:pPr>
        <w:spacing w:after="0" w:line="240" w:lineRule="auto"/>
        <w:rPr>
          <w:rFonts w:ascii="Tahoma" w:hAnsi="Tahoma" w:cs="Tahoma"/>
          <w:sz w:val="25"/>
          <w:szCs w:val="25"/>
        </w:rPr>
      </w:pPr>
    </w:p>
    <w:p w:rsidR="00924EB9" w:rsidRDefault="00F26544">
      <w:pPr>
        <w:spacing w:after="0" w:line="240" w:lineRule="auto"/>
        <w:rPr>
          <w:rFonts w:ascii="Tahoma" w:hAnsi="Tahoma" w:cs="Tahoma"/>
          <w:sz w:val="25"/>
          <w:szCs w:val="25"/>
          <w:u w:val="single"/>
        </w:rPr>
      </w:pPr>
      <w:r>
        <w:rPr>
          <w:rFonts w:ascii="Tahoma" w:hAnsi="Tahoma" w:cs="Tahoma"/>
          <w:sz w:val="25"/>
          <w:szCs w:val="25"/>
          <w:u w:val="single"/>
        </w:rPr>
        <w:t>Fill in the suitable word to complete the sentences.</w:t>
      </w:r>
    </w:p>
    <w:p w:rsidR="00924EB9" w:rsidRDefault="00F26544">
      <w:pPr>
        <w:pStyle w:val="ListParagraph"/>
        <w:numPr>
          <w:ilvl w:val="0"/>
          <w:numId w:val="116"/>
        </w:numPr>
        <w:spacing w:after="0" w:line="240" w:lineRule="auto"/>
        <w:rPr>
          <w:rFonts w:ascii="Tahoma" w:hAnsi="Tahoma" w:cs="Tahoma"/>
          <w:sz w:val="25"/>
          <w:szCs w:val="25"/>
        </w:rPr>
      </w:pPr>
      <w:r>
        <w:rPr>
          <w:rFonts w:ascii="Tahoma" w:hAnsi="Tahoma" w:cs="Tahoma"/>
          <w:sz w:val="25"/>
          <w:szCs w:val="25"/>
        </w:rPr>
        <w:t>This is the boy _________ father died of an accident last week.</w:t>
      </w:r>
    </w:p>
    <w:p w:rsidR="00924EB9" w:rsidRDefault="00F26544">
      <w:pPr>
        <w:pStyle w:val="ListParagraph"/>
        <w:numPr>
          <w:ilvl w:val="0"/>
          <w:numId w:val="116"/>
        </w:numPr>
        <w:spacing w:after="0" w:line="240" w:lineRule="auto"/>
        <w:rPr>
          <w:rFonts w:ascii="Tahoma" w:hAnsi="Tahoma" w:cs="Tahoma"/>
          <w:sz w:val="25"/>
          <w:szCs w:val="25"/>
        </w:rPr>
      </w:pPr>
      <w:r>
        <w:rPr>
          <w:rFonts w:ascii="Tahoma" w:hAnsi="Tahoma" w:cs="Tahoma"/>
          <w:sz w:val="25"/>
          <w:szCs w:val="25"/>
        </w:rPr>
        <w:t>Kayanja is _________ honest man in our village.</w:t>
      </w:r>
    </w:p>
    <w:p w:rsidR="00924EB9" w:rsidRDefault="00F26544">
      <w:pPr>
        <w:pStyle w:val="ListParagraph"/>
        <w:numPr>
          <w:ilvl w:val="0"/>
          <w:numId w:val="116"/>
        </w:numPr>
        <w:spacing w:after="0" w:line="240" w:lineRule="auto"/>
        <w:rPr>
          <w:rFonts w:ascii="Tahoma" w:hAnsi="Tahoma" w:cs="Tahoma"/>
          <w:sz w:val="25"/>
          <w:szCs w:val="25"/>
        </w:rPr>
      </w:pPr>
      <w:r>
        <w:rPr>
          <w:rFonts w:ascii="Tahoma" w:hAnsi="Tahoma" w:cs="Tahoma"/>
          <w:sz w:val="25"/>
          <w:szCs w:val="25"/>
        </w:rPr>
        <w:t>_________ do you live?</w:t>
      </w:r>
    </w:p>
    <w:p w:rsidR="00924EB9" w:rsidRDefault="00F26544">
      <w:pPr>
        <w:pStyle w:val="ListParagraph"/>
        <w:numPr>
          <w:ilvl w:val="0"/>
          <w:numId w:val="116"/>
        </w:numPr>
        <w:spacing w:after="0" w:line="240" w:lineRule="auto"/>
        <w:rPr>
          <w:rFonts w:ascii="Tahoma" w:hAnsi="Tahoma" w:cs="Tahoma"/>
          <w:sz w:val="25"/>
          <w:szCs w:val="25"/>
        </w:rPr>
      </w:pPr>
      <w:r>
        <w:rPr>
          <w:rFonts w:ascii="Tahoma" w:hAnsi="Tahoma" w:cs="Tahoma"/>
          <w:sz w:val="25"/>
          <w:szCs w:val="25"/>
        </w:rPr>
        <w:t>What is the time _________ your watch?</w:t>
      </w:r>
    </w:p>
    <w:p w:rsidR="00924EB9" w:rsidRDefault="00F26544">
      <w:pPr>
        <w:pStyle w:val="ListParagraph"/>
        <w:numPr>
          <w:ilvl w:val="0"/>
          <w:numId w:val="116"/>
        </w:numPr>
        <w:spacing w:after="0" w:line="240" w:lineRule="auto"/>
        <w:rPr>
          <w:rFonts w:ascii="Tahoma" w:hAnsi="Tahoma" w:cs="Tahoma"/>
          <w:sz w:val="25"/>
          <w:szCs w:val="25"/>
        </w:rPr>
      </w:pPr>
      <w:r>
        <w:rPr>
          <w:rFonts w:ascii="Tahoma" w:hAnsi="Tahoma" w:cs="Tahoma"/>
          <w:sz w:val="25"/>
          <w:szCs w:val="25"/>
        </w:rPr>
        <w:t>_________ we make noise in the dining, the teacher will punish us.</w:t>
      </w:r>
    </w:p>
    <w:p w:rsidR="00924EB9" w:rsidRDefault="00F26544">
      <w:pPr>
        <w:pStyle w:val="ListParagraph"/>
        <w:numPr>
          <w:ilvl w:val="0"/>
          <w:numId w:val="116"/>
        </w:numPr>
        <w:spacing w:after="0" w:line="240" w:lineRule="auto"/>
        <w:rPr>
          <w:rFonts w:ascii="Tahoma" w:hAnsi="Tahoma" w:cs="Tahoma"/>
          <w:sz w:val="25"/>
          <w:szCs w:val="25"/>
        </w:rPr>
      </w:pPr>
      <w:r>
        <w:rPr>
          <w:rFonts w:ascii="Tahoma" w:hAnsi="Tahoma" w:cs="Tahoma"/>
          <w:sz w:val="25"/>
          <w:szCs w:val="25"/>
        </w:rPr>
        <w:t>If you cross the road _________, you will be knocked down. (care)</w:t>
      </w:r>
    </w:p>
    <w:p w:rsidR="00924EB9" w:rsidRDefault="00F26544">
      <w:pPr>
        <w:pStyle w:val="ListParagraph"/>
        <w:numPr>
          <w:ilvl w:val="0"/>
          <w:numId w:val="116"/>
        </w:numPr>
        <w:spacing w:after="0" w:line="240" w:lineRule="auto"/>
        <w:rPr>
          <w:rFonts w:ascii="Tahoma" w:hAnsi="Tahoma" w:cs="Tahoma"/>
          <w:sz w:val="25"/>
          <w:szCs w:val="25"/>
        </w:rPr>
      </w:pPr>
      <w:r>
        <w:rPr>
          <w:rFonts w:ascii="Tahoma" w:hAnsi="Tahoma" w:cs="Tahoma"/>
          <w:sz w:val="25"/>
          <w:szCs w:val="25"/>
        </w:rPr>
        <w:t>My brother has _________ a letter to his friend. (write)</w:t>
      </w:r>
    </w:p>
    <w:p w:rsidR="00924EB9" w:rsidRDefault="00F26544">
      <w:pPr>
        <w:pStyle w:val="ListParagraph"/>
        <w:numPr>
          <w:ilvl w:val="0"/>
          <w:numId w:val="116"/>
        </w:numPr>
        <w:spacing w:after="0" w:line="240" w:lineRule="auto"/>
        <w:rPr>
          <w:rFonts w:ascii="Tahoma" w:hAnsi="Tahoma" w:cs="Tahoma"/>
          <w:sz w:val="25"/>
          <w:szCs w:val="25"/>
        </w:rPr>
      </w:pPr>
      <w:r>
        <w:rPr>
          <w:rFonts w:ascii="Tahoma" w:hAnsi="Tahoma" w:cs="Tahoma"/>
          <w:sz w:val="25"/>
          <w:szCs w:val="25"/>
        </w:rPr>
        <w:t>That stubborn boy _________ my younger sister yesterday. (beat)</w:t>
      </w:r>
    </w:p>
    <w:p w:rsidR="00924EB9" w:rsidRDefault="00F26544">
      <w:pPr>
        <w:pStyle w:val="ListParagraph"/>
        <w:numPr>
          <w:ilvl w:val="0"/>
          <w:numId w:val="116"/>
        </w:numPr>
        <w:spacing w:after="0" w:line="240" w:lineRule="auto"/>
        <w:rPr>
          <w:rFonts w:ascii="Tahoma" w:hAnsi="Tahoma" w:cs="Tahoma"/>
          <w:sz w:val="25"/>
          <w:szCs w:val="25"/>
        </w:rPr>
      </w:pPr>
      <w:r>
        <w:rPr>
          <w:rFonts w:ascii="Tahoma" w:hAnsi="Tahoma" w:cs="Tahoma"/>
          <w:sz w:val="25"/>
          <w:szCs w:val="25"/>
        </w:rPr>
        <w:t>This examination is _________ than the previous one. (difficult)</w:t>
      </w:r>
    </w:p>
    <w:p w:rsidR="00924EB9" w:rsidRDefault="00F26544">
      <w:pPr>
        <w:pStyle w:val="ListParagraph"/>
        <w:numPr>
          <w:ilvl w:val="0"/>
          <w:numId w:val="116"/>
        </w:numPr>
        <w:spacing w:after="0" w:line="240" w:lineRule="auto"/>
        <w:ind w:hanging="630"/>
        <w:rPr>
          <w:rFonts w:ascii="Tahoma" w:hAnsi="Tahoma" w:cs="Tahoma"/>
          <w:sz w:val="25"/>
          <w:szCs w:val="25"/>
        </w:rPr>
      </w:pPr>
      <w:r>
        <w:rPr>
          <w:rFonts w:ascii="Tahoma" w:hAnsi="Tahoma" w:cs="Tahoma"/>
          <w:sz w:val="25"/>
          <w:szCs w:val="25"/>
        </w:rPr>
        <w:t>A cow is not as _________ as an elephant. (heavy)</w:t>
      </w:r>
    </w:p>
    <w:p w:rsidR="00924EB9" w:rsidRDefault="00F26544">
      <w:pPr>
        <w:pStyle w:val="ListParagraph"/>
        <w:numPr>
          <w:ilvl w:val="0"/>
          <w:numId w:val="116"/>
        </w:numPr>
        <w:spacing w:after="0" w:line="240" w:lineRule="auto"/>
        <w:ind w:hanging="630"/>
        <w:rPr>
          <w:rFonts w:ascii="Tahoma" w:hAnsi="Tahoma" w:cs="Tahoma"/>
          <w:sz w:val="25"/>
          <w:szCs w:val="25"/>
        </w:rPr>
      </w:pPr>
      <w:r>
        <w:rPr>
          <w:rFonts w:ascii="Tahoma" w:hAnsi="Tahoma" w:cs="Tahoma"/>
          <w:sz w:val="25"/>
          <w:szCs w:val="25"/>
          <w:u w:val="single"/>
        </w:rPr>
        <w:t>The results below are for Divine Primary School in Kato zone Kampala district. Use them to answer the questions which follow in full sentences</w:t>
      </w:r>
      <w:r>
        <w:rPr>
          <w:rFonts w:ascii="Tahoma" w:hAnsi="Tahoma" w:cs="Tahoma"/>
          <w:sz w:val="25"/>
          <w:szCs w:val="25"/>
        </w:rPr>
        <w:t>.</w:t>
      </w:r>
    </w:p>
    <w:tbl>
      <w:tblPr>
        <w:tblStyle w:val="TableGrid"/>
        <w:tblW w:w="8640" w:type="dxa"/>
        <w:tblInd w:w="918" w:type="dxa"/>
        <w:tblLook w:val="04A0" w:firstRow="1" w:lastRow="0" w:firstColumn="1" w:lastColumn="0" w:noHBand="0" w:noVBand="1"/>
      </w:tblPr>
      <w:tblGrid>
        <w:gridCol w:w="2070"/>
        <w:gridCol w:w="720"/>
        <w:gridCol w:w="630"/>
        <w:gridCol w:w="720"/>
        <w:gridCol w:w="540"/>
        <w:gridCol w:w="808"/>
        <w:gridCol w:w="533"/>
        <w:gridCol w:w="641"/>
        <w:gridCol w:w="538"/>
        <w:gridCol w:w="810"/>
        <w:gridCol w:w="630"/>
      </w:tblGrid>
      <w:tr w:rsidR="00924EB9">
        <w:trPr>
          <w:trHeight w:val="233"/>
        </w:trPr>
        <w:tc>
          <w:tcPr>
            <w:tcW w:w="2070" w:type="dxa"/>
          </w:tcPr>
          <w:p w:rsidR="00924EB9" w:rsidRDefault="00F26544">
            <w:pPr>
              <w:spacing w:after="0" w:line="240" w:lineRule="auto"/>
              <w:rPr>
                <w:rFonts w:ascii="Tahoma" w:hAnsi="Tahoma" w:cs="Tahoma"/>
                <w:sz w:val="25"/>
                <w:szCs w:val="25"/>
              </w:rPr>
            </w:pPr>
            <w:r>
              <w:rPr>
                <w:rFonts w:ascii="Tahoma" w:hAnsi="Tahoma" w:cs="Tahoma"/>
                <w:sz w:val="25"/>
                <w:szCs w:val="25"/>
              </w:rPr>
              <w:t>NAME</w:t>
            </w:r>
          </w:p>
        </w:tc>
        <w:tc>
          <w:tcPr>
            <w:tcW w:w="720" w:type="dxa"/>
          </w:tcPr>
          <w:p w:rsidR="00924EB9" w:rsidRDefault="00F26544">
            <w:pPr>
              <w:spacing w:after="0" w:line="240" w:lineRule="auto"/>
              <w:rPr>
                <w:rFonts w:ascii="Tahoma" w:hAnsi="Tahoma" w:cs="Tahoma"/>
                <w:sz w:val="25"/>
                <w:szCs w:val="25"/>
              </w:rPr>
            </w:pPr>
            <w:r>
              <w:rPr>
                <w:rFonts w:ascii="Tahoma" w:hAnsi="Tahoma" w:cs="Tahoma"/>
                <w:sz w:val="25"/>
                <w:szCs w:val="25"/>
              </w:rPr>
              <w:t>ENG</w:t>
            </w:r>
          </w:p>
        </w:tc>
        <w:tc>
          <w:tcPr>
            <w:tcW w:w="630" w:type="dxa"/>
          </w:tcPr>
          <w:p w:rsidR="00924EB9" w:rsidRDefault="00F26544">
            <w:pPr>
              <w:spacing w:after="0" w:line="240" w:lineRule="auto"/>
              <w:rPr>
                <w:rFonts w:ascii="Tahoma" w:hAnsi="Tahoma" w:cs="Tahoma"/>
                <w:sz w:val="25"/>
                <w:szCs w:val="25"/>
              </w:rPr>
            </w:pPr>
            <w:r>
              <w:rPr>
                <w:rFonts w:ascii="Tahoma" w:hAnsi="Tahoma" w:cs="Tahoma"/>
                <w:sz w:val="25"/>
                <w:szCs w:val="25"/>
              </w:rPr>
              <w:t>AG</w:t>
            </w:r>
          </w:p>
        </w:tc>
        <w:tc>
          <w:tcPr>
            <w:tcW w:w="720" w:type="dxa"/>
          </w:tcPr>
          <w:p w:rsidR="00924EB9" w:rsidRDefault="00F26544">
            <w:pPr>
              <w:spacing w:after="0" w:line="240" w:lineRule="auto"/>
              <w:rPr>
                <w:rFonts w:ascii="Tahoma" w:hAnsi="Tahoma" w:cs="Tahoma"/>
                <w:sz w:val="25"/>
                <w:szCs w:val="25"/>
              </w:rPr>
            </w:pPr>
            <w:r>
              <w:rPr>
                <w:rFonts w:ascii="Tahoma" w:hAnsi="Tahoma" w:cs="Tahoma"/>
                <w:sz w:val="25"/>
                <w:szCs w:val="25"/>
              </w:rPr>
              <w:t>MTC</w:t>
            </w:r>
          </w:p>
        </w:tc>
        <w:tc>
          <w:tcPr>
            <w:tcW w:w="540" w:type="dxa"/>
          </w:tcPr>
          <w:p w:rsidR="00924EB9" w:rsidRDefault="00F26544">
            <w:pPr>
              <w:spacing w:after="0" w:line="240" w:lineRule="auto"/>
              <w:rPr>
                <w:rFonts w:ascii="Tahoma" w:hAnsi="Tahoma" w:cs="Tahoma"/>
                <w:sz w:val="25"/>
                <w:szCs w:val="25"/>
              </w:rPr>
            </w:pPr>
            <w:r>
              <w:rPr>
                <w:rFonts w:ascii="Tahoma" w:hAnsi="Tahoma" w:cs="Tahoma"/>
                <w:sz w:val="25"/>
                <w:szCs w:val="25"/>
              </w:rPr>
              <w:t>AG</w:t>
            </w:r>
          </w:p>
        </w:tc>
        <w:tc>
          <w:tcPr>
            <w:tcW w:w="808" w:type="dxa"/>
          </w:tcPr>
          <w:p w:rsidR="00924EB9" w:rsidRDefault="00F26544">
            <w:pPr>
              <w:spacing w:after="0" w:line="240" w:lineRule="auto"/>
              <w:rPr>
                <w:rFonts w:ascii="Tahoma" w:hAnsi="Tahoma" w:cs="Tahoma"/>
                <w:sz w:val="25"/>
                <w:szCs w:val="25"/>
              </w:rPr>
            </w:pPr>
            <w:r>
              <w:rPr>
                <w:rFonts w:ascii="Tahoma" w:hAnsi="Tahoma" w:cs="Tahoma"/>
                <w:sz w:val="25"/>
                <w:szCs w:val="25"/>
              </w:rPr>
              <w:t>SCI</w:t>
            </w:r>
          </w:p>
        </w:tc>
        <w:tc>
          <w:tcPr>
            <w:tcW w:w="533" w:type="dxa"/>
          </w:tcPr>
          <w:p w:rsidR="00924EB9" w:rsidRDefault="00F26544">
            <w:pPr>
              <w:spacing w:after="0" w:line="240" w:lineRule="auto"/>
              <w:rPr>
                <w:rFonts w:ascii="Tahoma" w:hAnsi="Tahoma" w:cs="Tahoma"/>
                <w:sz w:val="25"/>
                <w:szCs w:val="25"/>
              </w:rPr>
            </w:pPr>
            <w:r>
              <w:rPr>
                <w:rFonts w:ascii="Tahoma" w:hAnsi="Tahoma" w:cs="Tahoma"/>
                <w:sz w:val="25"/>
                <w:szCs w:val="25"/>
              </w:rPr>
              <w:t>AG</w:t>
            </w:r>
          </w:p>
        </w:tc>
        <w:tc>
          <w:tcPr>
            <w:tcW w:w="641" w:type="dxa"/>
          </w:tcPr>
          <w:p w:rsidR="00924EB9" w:rsidRDefault="00F26544">
            <w:pPr>
              <w:spacing w:after="0" w:line="240" w:lineRule="auto"/>
              <w:rPr>
                <w:rFonts w:ascii="Tahoma" w:hAnsi="Tahoma" w:cs="Tahoma"/>
                <w:sz w:val="25"/>
                <w:szCs w:val="25"/>
              </w:rPr>
            </w:pPr>
            <w:r>
              <w:rPr>
                <w:rFonts w:ascii="Tahoma" w:hAnsi="Tahoma" w:cs="Tahoma"/>
                <w:sz w:val="25"/>
                <w:szCs w:val="25"/>
              </w:rPr>
              <w:t>SST</w:t>
            </w:r>
          </w:p>
        </w:tc>
        <w:tc>
          <w:tcPr>
            <w:tcW w:w="538" w:type="dxa"/>
          </w:tcPr>
          <w:p w:rsidR="00924EB9" w:rsidRDefault="00F26544">
            <w:pPr>
              <w:spacing w:after="0" w:line="240" w:lineRule="auto"/>
              <w:rPr>
                <w:rFonts w:ascii="Tahoma" w:hAnsi="Tahoma" w:cs="Tahoma"/>
                <w:sz w:val="25"/>
                <w:szCs w:val="25"/>
              </w:rPr>
            </w:pPr>
            <w:r>
              <w:rPr>
                <w:rFonts w:ascii="Tahoma" w:hAnsi="Tahoma" w:cs="Tahoma"/>
                <w:sz w:val="25"/>
                <w:szCs w:val="25"/>
              </w:rPr>
              <w:t>AG</w:t>
            </w:r>
          </w:p>
        </w:tc>
        <w:tc>
          <w:tcPr>
            <w:tcW w:w="810" w:type="dxa"/>
          </w:tcPr>
          <w:p w:rsidR="00924EB9" w:rsidRDefault="00F26544">
            <w:pPr>
              <w:spacing w:after="0" w:line="240" w:lineRule="auto"/>
              <w:rPr>
                <w:rFonts w:ascii="Tahoma" w:hAnsi="Tahoma" w:cs="Tahoma"/>
                <w:sz w:val="25"/>
                <w:szCs w:val="25"/>
              </w:rPr>
            </w:pPr>
            <w:r>
              <w:rPr>
                <w:rFonts w:ascii="Tahoma" w:hAnsi="Tahoma" w:cs="Tahoma"/>
                <w:sz w:val="25"/>
                <w:szCs w:val="25"/>
              </w:rPr>
              <w:t>TOT</w:t>
            </w:r>
          </w:p>
        </w:tc>
        <w:tc>
          <w:tcPr>
            <w:tcW w:w="630" w:type="dxa"/>
          </w:tcPr>
          <w:p w:rsidR="00924EB9" w:rsidRDefault="00F26544">
            <w:pPr>
              <w:spacing w:after="0" w:line="240" w:lineRule="auto"/>
              <w:rPr>
                <w:rFonts w:ascii="Tahoma" w:hAnsi="Tahoma" w:cs="Tahoma"/>
                <w:sz w:val="25"/>
                <w:szCs w:val="25"/>
              </w:rPr>
            </w:pPr>
            <w:r>
              <w:rPr>
                <w:rFonts w:ascii="Tahoma" w:hAnsi="Tahoma" w:cs="Tahoma"/>
                <w:sz w:val="25"/>
                <w:szCs w:val="25"/>
              </w:rPr>
              <w:t>T/A</w:t>
            </w:r>
          </w:p>
        </w:tc>
      </w:tr>
      <w:tr w:rsidR="00924EB9">
        <w:trPr>
          <w:trHeight w:val="490"/>
        </w:trPr>
        <w:tc>
          <w:tcPr>
            <w:tcW w:w="2070" w:type="dxa"/>
          </w:tcPr>
          <w:p w:rsidR="00924EB9" w:rsidRDefault="00F26544">
            <w:pPr>
              <w:spacing w:after="0" w:line="240" w:lineRule="auto"/>
              <w:rPr>
                <w:rFonts w:ascii="Tahoma" w:hAnsi="Tahoma" w:cs="Tahoma"/>
                <w:sz w:val="25"/>
                <w:szCs w:val="25"/>
              </w:rPr>
            </w:pPr>
            <w:r>
              <w:rPr>
                <w:rFonts w:ascii="Tahoma" w:hAnsi="Tahoma" w:cs="Tahoma"/>
                <w:sz w:val="25"/>
                <w:szCs w:val="25"/>
              </w:rPr>
              <w:t>Jimmy M.</w:t>
            </w:r>
          </w:p>
        </w:tc>
        <w:tc>
          <w:tcPr>
            <w:tcW w:w="720" w:type="dxa"/>
          </w:tcPr>
          <w:p w:rsidR="00924EB9" w:rsidRDefault="00F26544">
            <w:pPr>
              <w:spacing w:after="0" w:line="240" w:lineRule="auto"/>
              <w:rPr>
                <w:rFonts w:ascii="Tahoma" w:hAnsi="Tahoma" w:cs="Tahoma"/>
                <w:sz w:val="25"/>
                <w:szCs w:val="25"/>
              </w:rPr>
            </w:pPr>
            <w:r>
              <w:rPr>
                <w:rFonts w:ascii="Tahoma" w:hAnsi="Tahoma" w:cs="Tahoma"/>
                <w:sz w:val="25"/>
                <w:szCs w:val="25"/>
              </w:rPr>
              <w:t>70</w:t>
            </w:r>
          </w:p>
        </w:tc>
        <w:tc>
          <w:tcPr>
            <w:tcW w:w="630" w:type="dxa"/>
          </w:tcPr>
          <w:p w:rsidR="00924EB9" w:rsidRDefault="00F26544">
            <w:pPr>
              <w:spacing w:after="0" w:line="240" w:lineRule="auto"/>
              <w:rPr>
                <w:rFonts w:ascii="Tahoma" w:hAnsi="Tahoma" w:cs="Tahoma"/>
                <w:sz w:val="25"/>
                <w:szCs w:val="25"/>
              </w:rPr>
            </w:pPr>
            <w:r>
              <w:rPr>
                <w:rFonts w:ascii="Tahoma" w:hAnsi="Tahoma" w:cs="Tahoma"/>
                <w:sz w:val="25"/>
                <w:szCs w:val="25"/>
              </w:rPr>
              <w:t>3</w:t>
            </w:r>
          </w:p>
        </w:tc>
        <w:tc>
          <w:tcPr>
            <w:tcW w:w="720" w:type="dxa"/>
          </w:tcPr>
          <w:p w:rsidR="00924EB9" w:rsidRDefault="00F26544">
            <w:pPr>
              <w:spacing w:after="0" w:line="240" w:lineRule="auto"/>
              <w:rPr>
                <w:rFonts w:ascii="Tahoma" w:hAnsi="Tahoma" w:cs="Tahoma"/>
                <w:sz w:val="25"/>
                <w:szCs w:val="25"/>
              </w:rPr>
            </w:pPr>
            <w:r>
              <w:rPr>
                <w:rFonts w:ascii="Tahoma" w:hAnsi="Tahoma" w:cs="Tahoma"/>
                <w:sz w:val="25"/>
                <w:szCs w:val="25"/>
              </w:rPr>
              <w:t>80</w:t>
            </w:r>
          </w:p>
        </w:tc>
        <w:tc>
          <w:tcPr>
            <w:tcW w:w="540" w:type="dxa"/>
          </w:tcPr>
          <w:p w:rsidR="00924EB9" w:rsidRDefault="00F26544">
            <w:pPr>
              <w:spacing w:after="0" w:line="240" w:lineRule="auto"/>
              <w:rPr>
                <w:rFonts w:ascii="Tahoma" w:hAnsi="Tahoma" w:cs="Tahoma"/>
                <w:sz w:val="25"/>
                <w:szCs w:val="25"/>
              </w:rPr>
            </w:pPr>
            <w:r>
              <w:rPr>
                <w:rFonts w:ascii="Tahoma" w:hAnsi="Tahoma" w:cs="Tahoma"/>
                <w:sz w:val="25"/>
                <w:szCs w:val="25"/>
              </w:rPr>
              <w:t>2</w:t>
            </w:r>
          </w:p>
        </w:tc>
        <w:tc>
          <w:tcPr>
            <w:tcW w:w="808" w:type="dxa"/>
          </w:tcPr>
          <w:p w:rsidR="00924EB9" w:rsidRDefault="00F26544">
            <w:pPr>
              <w:spacing w:after="0" w:line="240" w:lineRule="auto"/>
              <w:rPr>
                <w:rFonts w:ascii="Tahoma" w:hAnsi="Tahoma" w:cs="Tahoma"/>
                <w:sz w:val="25"/>
                <w:szCs w:val="25"/>
              </w:rPr>
            </w:pPr>
            <w:r>
              <w:rPr>
                <w:rFonts w:ascii="Tahoma" w:hAnsi="Tahoma" w:cs="Tahoma"/>
                <w:sz w:val="25"/>
                <w:szCs w:val="25"/>
              </w:rPr>
              <w:t>90</w:t>
            </w:r>
          </w:p>
        </w:tc>
        <w:tc>
          <w:tcPr>
            <w:tcW w:w="533" w:type="dxa"/>
          </w:tcPr>
          <w:p w:rsidR="00924EB9" w:rsidRDefault="00F26544">
            <w:pPr>
              <w:spacing w:after="0" w:line="240" w:lineRule="auto"/>
              <w:rPr>
                <w:rFonts w:ascii="Tahoma" w:hAnsi="Tahoma" w:cs="Tahoma"/>
                <w:sz w:val="25"/>
                <w:szCs w:val="25"/>
              </w:rPr>
            </w:pPr>
            <w:r>
              <w:rPr>
                <w:rFonts w:ascii="Tahoma" w:hAnsi="Tahoma" w:cs="Tahoma"/>
                <w:sz w:val="25"/>
                <w:szCs w:val="25"/>
              </w:rPr>
              <w:t>1</w:t>
            </w:r>
          </w:p>
        </w:tc>
        <w:tc>
          <w:tcPr>
            <w:tcW w:w="641" w:type="dxa"/>
          </w:tcPr>
          <w:p w:rsidR="00924EB9" w:rsidRDefault="00F26544">
            <w:pPr>
              <w:spacing w:after="0" w:line="240" w:lineRule="auto"/>
              <w:rPr>
                <w:rFonts w:ascii="Tahoma" w:hAnsi="Tahoma" w:cs="Tahoma"/>
                <w:sz w:val="25"/>
                <w:szCs w:val="25"/>
              </w:rPr>
            </w:pPr>
            <w:r>
              <w:rPr>
                <w:rFonts w:ascii="Tahoma" w:hAnsi="Tahoma" w:cs="Tahoma"/>
                <w:sz w:val="25"/>
                <w:szCs w:val="25"/>
              </w:rPr>
              <w:t>95</w:t>
            </w:r>
          </w:p>
        </w:tc>
        <w:tc>
          <w:tcPr>
            <w:tcW w:w="538" w:type="dxa"/>
          </w:tcPr>
          <w:p w:rsidR="00924EB9" w:rsidRDefault="00F26544">
            <w:pPr>
              <w:spacing w:after="0" w:line="240" w:lineRule="auto"/>
              <w:rPr>
                <w:rFonts w:ascii="Tahoma" w:hAnsi="Tahoma" w:cs="Tahoma"/>
                <w:sz w:val="25"/>
                <w:szCs w:val="25"/>
              </w:rPr>
            </w:pPr>
            <w:r>
              <w:rPr>
                <w:rFonts w:ascii="Tahoma" w:hAnsi="Tahoma" w:cs="Tahoma"/>
                <w:sz w:val="25"/>
                <w:szCs w:val="25"/>
              </w:rPr>
              <w:t>1</w:t>
            </w:r>
          </w:p>
        </w:tc>
        <w:tc>
          <w:tcPr>
            <w:tcW w:w="810" w:type="dxa"/>
          </w:tcPr>
          <w:p w:rsidR="00924EB9" w:rsidRDefault="00F26544">
            <w:pPr>
              <w:spacing w:after="0" w:line="240" w:lineRule="auto"/>
              <w:rPr>
                <w:rFonts w:ascii="Tahoma" w:hAnsi="Tahoma" w:cs="Tahoma"/>
                <w:sz w:val="25"/>
                <w:szCs w:val="25"/>
              </w:rPr>
            </w:pPr>
            <w:r>
              <w:rPr>
                <w:rFonts w:ascii="Tahoma" w:hAnsi="Tahoma" w:cs="Tahoma"/>
                <w:sz w:val="25"/>
                <w:szCs w:val="25"/>
              </w:rPr>
              <w:t>335</w:t>
            </w:r>
          </w:p>
        </w:tc>
        <w:tc>
          <w:tcPr>
            <w:tcW w:w="630" w:type="dxa"/>
          </w:tcPr>
          <w:p w:rsidR="00924EB9" w:rsidRDefault="00F26544">
            <w:pPr>
              <w:spacing w:after="0" w:line="240" w:lineRule="auto"/>
              <w:rPr>
                <w:rFonts w:ascii="Tahoma" w:hAnsi="Tahoma" w:cs="Tahoma"/>
                <w:sz w:val="25"/>
                <w:szCs w:val="25"/>
              </w:rPr>
            </w:pPr>
            <w:r>
              <w:rPr>
                <w:rFonts w:ascii="Tahoma" w:hAnsi="Tahoma" w:cs="Tahoma"/>
                <w:sz w:val="25"/>
                <w:szCs w:val="25"/>
              </w:rPr>
              <w:t>7</w:t>
            </w:r>
          </w:p>
        </w:tc>
      </w:tr>
      <w:tr w:rsidR="00924EB9">
        <w:trPr>
          <w:trHeight w:val="490"/>
        </w:trPr>
        <w:tc>
          <w:tcPr>
            <w:tcW w:w="2070" w:type="dxa"/>
          </w:tcPr>
          <w:p w:rsidR="00924EB9" w:rsidRDefault="00F26544">
            <w:pPr>
              <w:spacing w:after="0" w:line="240" w:lineRule="auto"/>
              <w:rPr>
                <w:rFonts w:ascii="Tahoma" w:hAnsi="Tahoma" w:cs="Tahoma"/>
                <w:sz w:val="25"/>
                <w:szCs w:val="25"/>
              </w:rPr>
            </w:pPr>
            <w:r>
              <w:rPr>
                <w:rFonts w:ascii="Tahoma" w:hAnsi="Tahoma" w:cs="Tahoma"/>
                <w:sz w:val="25"/>
                <w:szCs w:val="25"/>
              </w:rPr>
              <w:t>Sarah N.</w:t>
            </w:r>
          </w:p>
        </w:tc>
        <w:tc>
          <w:tcPr>
            <w:tcW w:w="720" w:type="dxa"/>
          </w:tcPr>
          <w:p w:rsidR="00924EB9" w:rsidRDefault="00F26544">
            <w:pPr>
              <w:spacing w:after="0" w:line="240" w:lineRule="auto"/>
              <w:rPr>
                <w:rFonts w:ascii="Tahoma" w:hAnsi="Tahoma" w:cs="Tahoma"/>
                <w:sz w:val="25"/>
                <w:szCs w:val="25"/>
              </w:rPr>
            </w:pPr>
            <w:r>
              <w:rPr>
                <w:rFonts w:ascii="Tahoma" w:hAnsi="Tahoma" w:cs="Tahoma"/>
                <w:sz w:val="25"/>
                <w:szCs w:val="25"/>
              </w:rPr>
              <w:t>90</w:t>
            </w:r>
          </w:p>
        </w:tc>
        <w:tc>
          <w:tcPr>
            <w:tcW w:w="630" w:type="dxa"/>
          </w:tcPr>
          <w:p w:rsidR="00924EB9" w:rsidRDefault="00F26544">
            <w:pPr>
              <w:spacing w:after="0" w:line="240" w:lineRule="auto"/>
              <w:rPr>
                <w:rFonts w:ascii="Tahoma" w:hAnsi="Tahoma" w:cs="Tahoma"/>
                <w:sz w:val="25"/>
                <w:szCs w:val="25"/>
              </w:rPr>
            </w:pPr>
            <w:r>
              <w:rPr>
                <w:rFonts w:ascii="Tahoma" w:hAnsi="Tahoma" w:cs="Tahoma"/>
                <w:sz w:val="25"/>
                <w:szCs w:val="25"/>
              </w:rPr>
              <w:t>1</w:t>
            </w:r>
          </w:p>
        </w:tc>
        <w:tc>
          <w:tcPr>
            <w:tcW w:w="720" w:type="dxa"/>
          </w:tcPr>
          <w:p w:rsidR="00924EB9" w:rsidRDefault="00F26544">
            <w:pPr>
              <w:spacing w:after="0" w:line="240" w:lineRule="auto"/>
              <w:rPr>
                <w:rFonts w:ascii="Tahoma" w:hAnsi="Tahoma" w:cs="Tahoma"/>
                <w:sz w:val="25"/>
                <w:szCs w:val="25"/>
              </w:rPr>
            </w:pPr>
            <w:r>
              <w:rPr>
                <w:rFonts w:ascii="Tahoma" w:hAnsi="Tahoma" w:cs="Tahoma"/>
                <w:sz w:val="25"/>
                <w:szCs w:val="25"/>
              </w:rPr>
              <w:t>90</w:t>
            </w:r>
          </w:p>
        </w:tc>
        <w:tc>
          <w:tcPr>
            <w:tcW w:w="540" w:type="dxa"/>
          </w:tcPr>
          <w:p w:rsidR="00924EB9" w:rsidRDefault="00F26544">
            <w:pPr>
              <w:spacing w:after="0" w:line="240" w:lineRule="auto"/>
              <w:rPr>
                <w:rFonts w:ascii="Tahoma" w:hAnsi="Tahoma" w:cs="Tahoma"/>
                <w:sz w:val="25"/>
                <w:szCs w:val="25"/>
              </w:rPr>
            </w:pPr>
            <w:r>
              <w:rPr>
                <w:rFonts w:ascii="Tahoma" w:hAnsi="Tahoma" w:cs="Tahoma"/>
                <w:sz w:val="25"/>
                <w:szCs w:val="25"/>
              </w:rPr>
              <w:t>1</w:t>
            </w:r>
          </w:p>
        </w:tc>
        <w:tc>
          <w:tcPr>
            <w:tcW w:w="808" w:type="dxa"/>
          </w:tcPr>
          <w:p w:rsidR="00924EB9" w:rsidRDefault="00F26544">
            <w:pPr>
              <w:spacing w:after="0" w:line="240" w:lineRule="auto"/>
              <w:rPr>
                <w:rFonts w:ascii="Tahoma" w:hAnsi="Tahoma" w:cs="Tahoma"/>
                <w:sz w:val="25"/>
                <w:szCs w:val="25"/>
              </w:rPr>
            </w:pPr>
            <w:r>
              <w:rPr>
                <w:rFonts w:ascii="Tahoma" w:hAnsi="Tahoma" w:cs="Tahoma"/>
                <w:sz w:val="25"/>
                <w:szCs w:val="25"/>
              </w:rPr>
              <w:t>90</w:t>
            </w:r>
          </w:p>
        </w:tc>
        <w:tc>
          <w:tcPr>
            <w:tcW w:w="533" w:type="dxa"/>
          </w:tcPr>
          <w:p w:rsidR="00924EB9" w:rsidRDefault="00F26544">
            <w:pPr>
              <w:spacing w:after="0" w:line="240" w:lineRule="auto"/>
              <w:rPr>
                <w:rFonts w:ascii="Tahoma" w:hAnsi="Tahoma" w:cs="Tahoma"/>
                <w:sz w:val="25"/>
                <w:szCs w:val="25"/>
              </w:rPr>
            </w:pPr>
            <w:r>
              <w:rPr>
                <w:rFonts w:ascii="Tahoma" w:hAnsi="Tahoma" w:cs="Tahoma"/>
                <w:sz w:val="25"/>
                <w:szCs w:val="25"/>
              </w:rPr>
              <w:t>1</w:t>
            </w:r>
          </w:p>
        </w:tc>
        <w:tc>
          <w:tcPr>
            <w:tcW w:w="641" w:type="dxa"/>
          </w:tcPr>
          <w:p w:rsidR="00924EB9" w:rsidRDefault="00F26544">
            <w:pPr>
              <w:spacing w:after="0" w:line="240" w:lineRule="auto"/>
              <w:rPr>
                <w:rFonts w:ascii="Tahoma" w:hAnsi="Tahoma" w:cs="Tahoma"/>
                <w:sz w:val="25"/>
                <w:szCs w:val="25"/>
              </w:rPr>
            </w:pPr>
            <w:r>
              <w:rPr>
                <w:rFonts w:ascii="Tahoma" w:hAnsi="Tahoma" w:cs="Tahoma"/>
                <w:sz w:val="25"/>
                <w:szCs w:val="25"/>
              </w:rPr>
              <w:t>90</w:t>
            </w:r>
          </w:p>
        </w:tc>
        <w:tc>
          <w:tcPr>
            <w:tcW w:w="538" w:type="dxa"/>
          </w:tcPr>
          <w:p w:rsidR="00924EB9" w:rsidRDefault="00F26544">
            <w:pPr>
              <w:spacing w:after="0" w:line="240" w:lineRule="auto"/>
              <w:rPr>
                <w:rFonts w:ascii="Tahoma" w:hAnsi="Tahoma" w:cs="Tahoma"/>
                <w:sz w:val="25"/>
                <w:szCs w:val="25"/>
              </w:rPr>
            </w:pPr>
            <w:r>
              <w:rPr>
                <w:rFonts w:ascii="Tahoma" w:hAnsi="Tahoma" w:cs="Tahoma"/>
                <w:sz w:val="25"/>
                <w:szCs w:val="25"/>
              </w:rPr>
              <w:t>1</w:t>
            </w:r>
          </w:p>
        </w:tc>
        <w:tc>
          <w:tcPr>
            <w:tcW w:w="810" w:type="dxa"/>
          </w:tcPr>
          <w:p w:rsidR="00924EB9" w:rsidRDefault="00F26544">
            <w:pPr>
              <w:spacing w:after="0" w:line="240" w:lineRule="auto"/>
              <w:rPr>
                <w:rFonts w:ascii="Tahoma" w:hAnsi="Tahoma" w:cs="Tahoma"/>
                <w:sz w:val="25"/>
                <w:szCs w:val="25"/>
              </w:rPr>
            </w:pPr>
            <w:r>
              <w:rPr>
                <w:rFonts w:ascii="Tahoma" w:hAnsi="Tahoma" w:cs="Tahoma"/>
                <w:sz w:val="25"/>
                <w:szCs w:val="25"/>
              </w:rPr>
              <w:t>360</w:t>
            </w:r>
          </w:p>
        </w:tc>
        <w:tc>
          <w:tcPr>
            <w:tcW w:w="630" w:type="dxa"/>
          </w:tcPr>
          <w:p w:rsidR="00924EB9" w:rsidRDefault="00F26544">
            <w:pPr>
              <w:spacing w:after="0" w:line="240" w:lineRule="auto"/>
              <w:rPr>
                <w:rFonts w:ascii="Tahoma" w:hAnsi="Tahoma" w:cs="Tahoma"/>
                <w:sz w:val="25"/>
                <w:szCs w:val="25"/>
              </w:rPr>
            </w:pPr>
            <w:r>
              <w:rPr>
                <w:rFonts w:ascii="Tahoma" w:hAnsi="Tahoma" w:cs="Tahoma"/>
                <w:sz w:val="25"/>
                <w:szCs w:val="25"/>
              </w:rPr>
              <w:t>4</w:t>
            </w:r>
          </w:p>
        </w:tc>
      </w:tr>
      <w:tr w:rsidR="00924EB9">
        <w:trPr>
          <w:trHeight w:val="490"/>
        </w:trPr>
        <w:tc>
          <w:tcPr>
            <w:tcW w:w="2070" w:type="dxa"/>
          </w:tcPr>
          <w:p w:rsidR="00924EB9" w:rsidRDefault="00F26544">
            <w:pPr>
              <w:spacing w:after="0" w:line="240" w:lineRule="auto"/>
              <w:rPr>
                <w:rFonts w:ascii="Tahoma" w:hAnsi="Tahoma" w:cs="Tahoma"/>
                <w:sz w:val="25"/>
                <w:szCs w:val="25"/>
              </w:rPr>
            </w:pPr>
            <w:r>
              <w:rPr>
                <w:rFonts w:ascii="Tahoma" w:hAnsi="Tahoma" w:cs="Tahoma"/>
                <w:sz w:val="25"/>
                <w:szCs w:val="25"/>
              </w:rPr>
              <w:t>Suzan C.</w:t>
            </w:r>
          </w:p>
        </w:tc>
        <w:tc>
          <w:tcPr>
            <w:tcW w:w="720" w:type="dxa"/>
          </w:tcPr>
          <w:p w:rsidR="00924EB9" w:rsidRDefault="00F26544">
            <w:pPr>
              <w:spacing w:after="0" w:line="240" w:lineRule="auto"/>
              <w:rPr>
                <w:rFonts w:ascii="Tahoma" w:hAnsi="Tahoma" w:cs="Tahoma"/>
                <w:sz w:val="25"/>
                <w:szCs w:val="25"/>
              </w:rPr>
            </w:pPr>
            <w:r>
              <w:rPr>
                <w:rFonts w:ascii="Tahoma" w:hAnsi="Tahoma" w:cs="Tahoma"/>
                <w:sz w:val="25"/>
                <w:szCs w:val="25"/>
              </w:rPr>
              <w:t>60</w:t>
            </w:r>
          </w:p>
        </w:tc>
        <w:tc>
          <w:tcPr>
            <w:tcW w:w="630" w:type="dxa"/>
          </w:tcPr>
          <w:p w:rsidR="00924EB9" w:rsidRDefault="00F26544">
            <w:pPr>
              <w:spacing w:after="0" w:line="240" w:lineRule="auto"/>
              <w:rPr>
                <w:rFonts w:ascii="Tahoma" w:hAnsi="Tahoma" w:cs="Tahoma"/>
                <w:sz w:val="25"/>
                <w:szCs w:val="25"/>
              </w:rPr>
            </w:pPr>
            <w:r>
              <w:rPr>
                <w:rFonts w:ascii="Tahoma" w:hAnsi="Tahoma" w:cs="Tahoma"/>
                <w:sz w:val="25"/>
                <w:szCs w:val="25"/>
              </w:rPr>
              <w:t>5</w:t>
            </w:r>
          </w:p>
        </w:tc>
        <w:tc>
          <w:tcPr>
            <w:tcW w:w="720" w:type="dxa"/>
          </w:tcPr>
          <w:p w:rsidR="00924EB9" w:rsidRDefault="00F26544">
            <w:pPr>
              <w:spacing w:after="0" w:line="240" w:lineRule="auto"/>
              <w:rPr>
                <w:rFonts w:ascii="Tahoma" w:hAnsi="Tahoma" w:cs="Tahoma"/>
                <w:sz w:val="25"/>
                <w:szCs w:val="25"/>
              </w:rPr>
            </w:pPr>
            <w:r>
              <w:rPr>
                <w:rFonts w:ascii="Tahoma" w:hAnsi="Tahoma" w:cs="Tahoma"/>
                <w:sz w:val="25"/>
                <w:szCs w:val="25"/>
              </w:rPr>
              <w:t>70</w:t>
            </w:r>
          </w:p>
        </w:tc>
        <w:tc>
          <w:tcPr>
            <w:tcW w:w="540" w:type="dxa"/>
          </w:tcPr>
          <w:p w:rsidR="00924EB9" w:rsidRDefault="00F26544">
            <w:pPr>
              <w:spacing w:after="0" w:line="240" w:lineRule="auto"/>
              <w:rPr>
                <w:rFonts w:ascii="Tahoma" w:hAnsi="Tahoma" w:cs="Tahoma"/>
                <w:sz w:val="25"/>
                <w:szCs w:val="25"/>
              </w:rPr>
            </w:pPr>
            <w:r>
              <w:rPr>
                <w:rFonts w:ascii="Tahoma" w:hAnsi="Tahoma" w:cs="Tahoma"/>
                <w:sz w:val="25"/>
                <w:szCs w:val="25"/>
              </w:rPr>
              <w:t>3</w:t>
            </w:r>
          </w:p>
        </w:tc>
        <w:tc>
          <w:tcPr>
            <w:tcW w:w="808" w:type="dxa"/>
          </w:tcPr>
          <w:p w:rsidR="00924EB9" w:rsidRDefault="00F26544">
            <w:pPr>
              <w:spacing w:after="0" w:line="240" w:lineRule="auto"/>
              <w:rPr>
                <w:rFonts w:ascii="Tahoma" w:hAnsi="Tahoma" w:cs="Tahoma"/>
                <w:sz w:val="25"/>
                <w:szCs w:val="25"/>
              </w:rPr>
            </w:pPr>
            <w:r>
              <w:rPr>
                <w:rFonts w:ascii="Tahoma" w:hAnsi="Tahoma" w:cs="Tahoma"/>
                <w:sz w:val="25"/>
                <w:szCs w:val="25"/>
              </w:rPr>
              <w:t>90</w:t>
            </w:r>
          </w:p>
        </w:tc>
        <w:tc>
          <w:tcPr>
            <w:tcW w:w="533" w:type="dxa"/>
          </w:tcPr>
          <w:p w:rsidR="00924EB9" w:rsidRDefault="00F26544">
            <w:pPr>
              <w:spacing w:after="0" w:line="240" w:lineRule="auto"/>
              <w:rPr>
                <w:rFonts w:ascii="Tahoma" w:hAnsi="Tahoma" w:cs="Tahoma"/>
                <w:sz w:val="25"/>
                <w:szCs w:val="25"/>
              </w:rPr>
            </w:pPr>
            <w:r>
              <w:rPr>
                <w:rFonts w:ascii="Tahoma" w:hAnsi="Tahoma" w:cs="Tahoma"/>
                <w:sz w:val="25"/>
                <w:szCs w:val="25"/>
              </w:rPr>
              <w:t>1</w:t>
            </w:r>
          </w:p>
        </w:tc>
        <w:tc>
          <w:tcPr>
            <w:tcW w:w="641" w:type="dxa"/>
          </w:tcPr>
          <w:p w:rsidR="00924EB9" w:rsidRDefault="00F26544">
            <w:pPr>
              <w:spacing w:after="0" w:line="240" w:lineRule="auto"/>
              <w:rPr>
                <w:rFonts w:ascii="Tahoma" w:hAnsi="Tahoma" w:cs="Tahoma"/>
                <w:sz w:val="25"/>
                <w:szCs w:val="25"/>
              </w:rPr>
            </w:pPr>
            <w:r>
              <w:rPr>
                <w:rFonts w:ascii="Tahoma" w:hAnsi="Tahoma" w:cs="Tahoma"/>
                <w:sz w:val="25"/>
                <w:szCs w:val="25"/>
              </w:rPr>
              <w:t>80</w:t>
            </w:r>
          </w:p>
        </w:tc>
        <w:tc>
          <w:tcPr>
            <w:tcW w:w="538" w:type="dxa"/>
          </w:tcPr>
          <w:p w:rsidR="00924EB9" w:rsidRDefault="00F26544">
            <w:pPr>
              <w:spacing w:after="0" w:line="240" w:lineRule="auto"/>
              <w:rPr>
                <w:rFonts w:ascii="Tahoma" w:hAnsi="Tahoma" w:cs="Tahoma"/>
                <w:sz w:val="25"/>
                <w:szCs w:val="25"/>
              </w:rPr>
            </w:pPr>
            <w:r>
              <w:rPr>
                <w:rFonts w:ascii="Tahoma" w:hAnsi="Tahoma" w:cs="Tahoma"/>
                <w:sz w:val="25"/>
                <w:szCs w:val="25"/>
              </w:rPr>
              <w:t>2</w:t>
            </w:r>
          </w:p>
        </w:tc>
        <w:tc>
          <w:tcPr>
            <w:tcW w:w="810" w:type="dxa"/>
          </w:tcPr>
          <w:p w:rsidR="00924EB9" w:rsidRDefault="00F26544">
            <w:pPr>
              <w:spacing w:after="0" w:line="240" w:lineRule="auto"/>
              <w:rPr>
                <w:rFonts w:ascii="Tahoma" w:hAnsi="Tahoma" w:cs="Tahoma"/>
                <w:sz w:val="25"/>
                <w:szCs w:val="25"/>
              </w:rPr>
            </w:pPr>
            <w:r>
              <w:rPr>
                <w:rFonts w:ascii="Tahoma" w:hAnsi="Tahoma" w:cs="Tahoma"/>
                <w:sz w:val="25"/>
                <w:szCs w:val="25"/>
              </w:rPr>
              <w:t>300</w:t>
            </w:r>
          </w:p>
        </w:tc>
        <w:tc>
          <w:tcPr>
            <w:tcW w:w="630" w:type="dxa"/>
          </w:tcPr>
          <w:p w:rsidR="00924EB9" w:rsidRDefault="00F26544">
            <w:pPr>
              <w:spacing w:after="0" w:line="240" w:lineRule="auto"/>
              <w:rPr>
                <w:rFonts w:ascii="Tahoma" w:hAnsi="Tahoma" w:cs="Tahoma"/>
                <w:sz w:val="25"/>
                <w:szCs w:val="25"/>
              </w:rPr>
            </w:pPr>
            <w:r>
              <w:rPr>
                <w:rFonts w:ascii="Tahoma" w:hAnsi="Tahoma" w:cs="Tahoma"/>
                <w:sz w:val="25"/>
                <w:szCs w:val="25"/>
              </w:rPr>
              <w:t>11</w:t>
            </w:r>
          </w:p>
        </w:tc>
      </w:tr>
      <w:tr w:rsidR="00924EB9">
        <w:trPr>
          <w:trHeight w:val="502"/>
        </w:trPr>
        <w:tc>
          <w:tcPr>
            <w:tcW w:w="2070" w:type="dxa"/>
          </w:tcPr>
          <w:p w:rsidR="00924EB9" w:rsidRDefault="00F26544">
            <w:pPr>
              <w:spacing w:after="0" w:line="240" w:lineRule="auto"/>
              <w:rPr>
                <w:rFonts w:ascii="Tahoma" w:hAnsi="Tahoma" w:cs="Tahoma"/>
                <w:sz w:val="25"/>
                <w:szCs w:val="25"/>
              </w:rPr>
            </w:pPr>
            <w:r>
              <w:rPr>
                <w:rFonts w:ascii="Tahoma" w:hAnsi="Tahoma" w:cs="Tahoma"/>
                <w:sz w:val="25"/>
                <w:szCs w:val="25"/>
              </w:rPr>
              <w:t>Adam N.</w:t>
            </w:r>
          </w:p>
        </w:tc>
        <w:tc>
          <w:tcPr>
            <w:tcW w:w="720" w:type="dxa"/>
          </w:tcPr>
          <w:p w:rsidR="00924EB9" w:rsidRDefault="00F26544">
            <w:pPr>
              <w:spacing w:after="0" w:line="240" w:lineRule="auto"/>
              <w:rPr>
                <w:rFonts w:ascii="Tahoma" w:hAnsi="Tahoma" w:cs="Tahoma"/>
                <w:sz w:val="25"/>
                <w:szCs w:val="25"/>
              </w:rPr>
            </w:pPr>
            <w:r>
              <w:rPr>
                <w:rFonts w:ascii="Tahoma" w:hAnsi="Tahoma" w:cs="Tahoma"/>
                <w:sz w:val="25"/>
                <w:szCs w:val="25"/>
              </w:rPr>
              <w:t>90</w:t>
            </w:r>
          </w:p>
        </w:tc>
        <w:tc>
          <w:tcPr>
            <w:tcW w:w="630" w:type="dxa"/>
          </w:tcPr>
          <w:p w:rsidR="00924EB9" w:rsidRDefault="00F26544">
            <w:pPr>
              <w:spacing w:after="0" w:line="240" w:lineRule="auto"/>
              <w:rPr>
                <w:rFonts w:ascii="Tahoma" w:hAnsi="Tahoma" w:cs="Tahoma"/>
                <w:sz w:val="25"/>
                <w:szCs w:val="25"/>
              </w:rPr>
            </w:pPr>
            <w:r>
              <w:rPr>
                <w:rFonts w:ascii="Tahoma" w:hAnsi="Tahoma" w:cs="Tahoma"/>
                <w:sz w:val="25"/>
                <w:szCs w:val="25"/>
              </w:rPr>
              <w:t>1</w:t>
            </w:r>
          </w:p>
        </w:tc>
        <w:tc>
          <w:tcPr>
            <w:tcW w:w="720" w:type="dxa"/>
          </w:tcPr>
          <w:p w:rsidR="00924EB9" w:rsidRDefault="00F26544">
            <w:pPr>
              <w:spacing w:after="0" w:line="240" w:lineRule="auto"/>
              <w:rPr>
                <w:rFonts w:ascii="Tahoma" w:hAnsi="Tahoma" w:cs="Tahoma"/>
                <w:sz w:val="25"/>
                <w:szCs w:val="25"/>
              </w:rPr>
            </w:pPr>
            <w:r>
              <w:rPr>
                <w:rFonts w:ascii="Tahoma" w:hAnsi="Tahoma" w:cs="Tahoma"/>
                <w:sz w:val="25"/>
                <w:szCs w:val="25"/>
              </w:rPr>
              <w:t>90</w:t>
            </w:r>
          </w:p>
        </w:tc>
        <w:tc>
          <w:tcPr>
            <w:tcW w:w="540" w:type="dxa"/>
          </w:tcPr>
          <w:p w:rsidR="00924EB9" w:rsidRDefault="00F26544">
            <w:pPr>
              <w:spacing w:after="0" w:line="240" w:lineRule="auto"/>
              <w:rPr>
                <w:rFonts w:ascii="Tahoma" w:hAnsi="Tahoma" w:cs="Tahoma"/>
                <w:sz w:val="25"/>
                <w:szCs w:val="25"/>
              </w:rPr>
            </w:pPr>
            <w:r>
              <w:rPr>
                <w:rFonts w:ascii="Tahoma" w:hAnsi="Tahoma" w:cs="Tahoma"/>
                <w:sz w:val="25"/>
                <w:szCs w:val="25"/>
              </w:rPr>
              <w:t>1</w:t>
            </w:r>
          </w:p>
        </w:tc>
        <w:tc>
          <w:tcPr>
            <w:tcW w:w="808" w:type="dxa"/>
          </w:tcPr>
          <w:p w:rsidR="00924EB9" w:rsidRDefault="00F26544">
            <w:pPr>
              <w:spacing w:after="0" w:line="240" w:lineRule="auto"/>
              <w:rPr>
                <w:rFonts w:ascii="Tahoma" w:hAnsi="Tahoma" w:cs="Tahoma"/>
                <w:sz w:val="25"/>
                <w:szCs w:val="25"/>
              </w:rPr>
            </w:pPr>
            <w:r>
              <w:rPr>
                <w:rFonts w:ascii="Tahoma" w:hAnsi="Tahoma" w:cs="Tahoma"/>
                <w:sz w:val="25"/>
                <w:szCs w:val="25"/>
              </w:rPr>
              <w:t>90</w:t>
            </w:r>
          </w:p>
        </w:tc>
        <w:tc>
          <w:tcPr>
            <w:tcW w:w="533" w:type="dxa"/>
          </w:tcPr>
          <w:p w:rsidR="00924EB9" w:rsidRDefault="00F26544">
            <w:pPr>
              <w:spacing w:after="0" w:line="240" w:lineRule="auto"/>
              <w:rPr>
                <w:rFonts w:ascii="Tahoma" w:hAnsi="Tahoma" w:cs="Tahoma"/>
                <w:sz w:val="25"/>
                <w:szCs w:val="25"/>
              </w:rPr>
            </w:pPr>
            <w:r>
              <w:rPr>
                <w:rFonts w:ascii="Tahoma" w:hAnsi="Tahoma" w:cs="Tahoma"/>
                <w:sz w:val="25"/>
                <w:szCs w:val="25"/>
              </w:rPr>
              <w:t>1</w:t>
            </w:r>
          </w:p>
        </w:tc>
        <w:tc>
          <w:tcPr>
            <w:tcW w:w="641" w:type="dxa"/>
          </w:tcPr>
          <w:p w:rsidR="00924EB9" w:rsidRDefault="00F26544">
            <w:pPr>
              <w:spacing w:after="0" w:line="240" w:lineRule="auto"/>
              <w:rPr>
                <w:rFonts w:ascii="Tahoma" w:hAnsi="Tahoma" w:cs="Tahoma"/>
                <w:sz w:val="25"/>
                <w:szCs w:val="25"/>
              </w:rPr>
            </w:pPr>
            <w:r>
              <w:rPr>
                <w:rFonts w:ascii="Tahoma" w:hAnsi="Tahoma" w:cs="Tahoma"/>
                <w:sz w:val="25"/>
                <w:szCs w:val="25"/>
              </w:rPr>
              <w:t>90</w:t>
            </w:r>
          </w:p>
        </w:tc>
        <w:tc>
          <w:tcPr>
            <w:tcW w:w="538" w:type="dxa"/>
          </w:tcPr>
          <w:p w:rsidR="00924EB9" w:rsidRDefault="00F26544">
            <w:pPr>
              <w:spacing w:after="0" w:line="240" w:lineRule="auto"/>
              <w:rPr>
                <w:rFonts w:ascii="Tahoma" w:hAnsi="Tahoma" w:cs="Tahoma"/>
                <w:sz w:val="25"/>
                <w:szCs w:val="25"/>
              </w:rPr>
            </w:pPr>
            <w:r>
              <w:rPr>
                <w:rFonts w:ascii="Tahoma" w:hAnsi="Tahoma" w:cs="Tahoma"/>
                <w:sz w:val="25"/>
                <w:szCs w:val="25"/>
              </w:rPr>
              <w:t>1</w:t>
            </w:r>
          </w:p>
        </w:tc>
        <w:tc>
          <w:tcPr>
            <w:tcW w:w="810" w:type="dxa"/>
          </w:tcPr>
          <w:p w:rsidR="00924EB9" w:rsidRDefault="00F26544">
            <w:pPr>
              <w:spacing w:after="0" w:line="240" w:lineRule="auto"/>
              <w:rPr>
                <w:rFonts w:ascii="Tahoma" w:hAnsi="Tahoma" w:cs="Tahoma"/>
                <w:sz w:val="25"/>
                <w:szCs w:val="25"/>
              </w:rPr>
            </w:pPr>
            <w:r>
              <w:rPr>
                <w:rFonts w:ascii="Tahoma" w:hAnsi="Tahoma" w:cs="Tahoma"/>
                <w:sz w:val="25"/>
                <w:szCs w:val="25"/>
              </w:rPr>
              <w:t>360</w:t>
            </w:r>
          </w:p>
        </w:tc>
        <w:tc>
          <w:tcPr>
            <w:tcW w:w="630" w:type="dxa"/>
          </w:tcPr>
          <w:p w:rsidR="00924EB9" w:rsidRDefault="00F26544">
            <w:pPr>
              <w:spacing w:after="0" w:line="240" w:lineRule="auto"/>
              <w:rPr>
                <w:rFonts w:ascii="Tahoma" w:hAnsi="Tahoma" w:cs="Tahoma"/>
                <w:sz w:val="25"/>
                <w:szCs w:val="25"/>
              </w:rPr>
            </w:pPr>
            <w:r>
              <w:rPr>
                <w:rFonts w:ascii="Tahoma" w:hAnsi="Tahoma" w:cs="Tahoma"/>
                <w:sz w:val="25"/>
                <w:szCs w:val="25"/>
              </w:rPr>
              <w:t>4</w:t>
            </w:r>
          </w:p>
        </w:tc>
      </w:tr>
    </w:tbl>
    <w:p w:rsidR="00924EB9" w:rsidRDefault="00F26544">
      <w:pPr>
        <w:spacing w:after="0" w:line="240" w:lineRule="auto"/>
        <w:rPr>
          <w:rFonts w:ascii="Tahoma" w:hAnsi="Tahoma" w:cs="Tahoma"/>
          <w:b/>
          <w:sz w:val="25"/>
          <w:szCs w:val="25"/>
        </w:rPr>
      </w:pPr>
      <w:r>
        <w:rPr>
          <w:rFonts w:ascii="Tahoma" w:hAnsi="Tahoma" w:cs="Tahoma"/>
          <w:b/>
          <w:sz w:val="25"/>
          <w:szCs w:val="25"/>
        </w:rPr>
        <w:t>Questions</w:t>
      </w:r>
    </w:p>
    <w:p w:rsidR="00924EB9" w:rsidRDefault="00F26544">
      <w:pPr>
        <w:pStyle w:val="ListParagraph"/>
        <w:numPr>
          <w:ilvl w:val="0"/>
          <w:numId w:val="117"/>
        </w:numPr>
        <w:spacing w:after="0" w:line="240" w:lineRule="auto"/>
        <w:rPr>
          <w:rFonts w:ascii="Tahoma" w:hAnsi="Tahoma" w:cs="Tahoma"/>
          <w:sz w:val="25"/>
          <w:szCs w:val="25"/>
        </w:rPr>
      </w:pPr>
      <w:r>
        <w:rPr>
          <w:rFonts w:ascii="Tahoma" w:hAnsi="Tahoma" w:cs="Tahoma"/>
          <w:sz w:val="25"/>
          <w:szCs w:val="25"/>
        </w:rPr>
        <w:t>For which school are the above results?</w:t>
      </w:r>
    </w:p>
    <w:p w:rsidR="00924EB9" w:rsidRDefault="00F26544">
      <w:pPr>
        <w:pStyle w:val="ListParagraph"/>
        <w:numPr>
          <w:ilvl w:val="0"/>
          <w:numId w:val="117"/>
        </w:numPr>
        <w:spacing w:after="0" w:line="240" w:lineRule="auto"/>
        <w:rPr>
          <w:rFonts w:ascii="Tahoma" w:hAnsi="Tahoma" w:cs="Tahoma"/>
          <w:sz w:val="25"/>
          <w:szCs w:val="25"/>
        </w:rPr>
      </w:pPr>
      <w:r>
        <w:rPr>
          <w:rFonts w:ascii="Tahoma" w:hAnsi="Tahoma" w:cs="Tahoma"/>
          <w:sz w:val="25"/>
          <w:szCs w:val="25"/>
        </w:rPr>
        <w:t>In which zone is the above mentioned school?</w:t>
      </w:r>
    </w:p>
    <w:p w:rsidR="00924EB9" w:rsidRDefault="00F26544">
      <w:pPr>
        <w:pStyle w:val="ListParagraph"/>
        <w:numPr>
          <w:ilvl w:val="0"/>
          <w:numId w:val="117"/>
        </w:numPr>
        <w:spacing w:after="0" w:line="240" w:lineRule="auto"/>
        <w:rPr>
          <w:rFonts w:ascii="Tahoma" w:hAnsi="Tahoma" w:cs="Tahoma"/>
          <w:sz w:val="25"/>
          <w:szCs w:val="25"/>
        </w:rPr>
      </w:pPr>
      <w:r>
        <w:rPr>
          <w:rFonts w:ascii="Tahoma" w:hAnsi="Tahoma" w:cs="Tahoma"/>
          <w:sz w:val="25"/>
          <w:szCs w:val="25"/>
        </w:rPr>
        <w:t>How many boys sat for the exam?</w:t>
      </w:r>
    </w:p>
    <w:p w:rsidR="00924EB9" w:rsidRDefault="00F26544">
      <w:pPr>
        <w:pStyle w:val="ListParagraph"/>
        <w:numPr>
          <w:ilvl w:val="0"/>
          <w:numId w:val="117"/>
        </w:numPr>
        <w:spacing w:after="0" w:line="240" w:lineRule="auto"/>
        <w:rPr>
          <w:rFonts w:ascii="Tahoma" w:hAnsi="Tahoma" w:cs="Tahoma"/>
          <w:sz w:val="25"/>
          <w:szCs w:val="25"/>
        </w:rPr>
      </w:pPr>
      <w:r>
        <w:rPr>
          <w:rFonts w:ascii="Tahoma" w:hAnsi="Tahoma" w:cs="Tahoma"/>
          <w:sz w:val="25"/>
          <w:szCs w:val="25"/>
        </w:rPr>
        <w:t>Which subject was performed best?</w:t>
      </w:r>
    </w:p>
    <w:p w:rsidR="00924EB9" w:rsidRDefault="00F26544">
      <w:pPr>
        <w:pStyle w:val="ListParagraph"/>
        <w:numPr>
          <w:ilvl w:val="0"/>
          <w:numId w:val="117"/>
        </w:numPr>
        <w:spacing w:after="0" w:line="240" w:lineRule="auto"/>
        <w:rPr>
          <w:rFonts w:ascii="Tahoma" w:hAnsi="Tahoma" w:cs="Tahoma"/>
          <w:sz w:val="25"/>
          <w:szCs w:val="25"/>
        </w:rPr>
      </w:pPr>
      <w:r>
        <w:rPr>
          <w:rFonts w:ascii="Tahoma" w:hAnsi="Tahoma" w:cs="Tahoma"/>
          <w:sz w:val="25"/>
          <w:szCs w:val="25"/>
        </w:rPr>
        <w:t>What is Jimmy’s total marks?</w:t>
      </w:r>
    </w:p>
    <w:p w:rsidR="00924EB9" w:rsidRDefault="00F26544">
      <w:pPr>
        <w:pStyle w:val="ListParagraph"/>
        <w:numPr>
          <w:ilvl w:val="0"/>
          <w:numId w:val="117"/>
        </w:numPr>
        <w:spacing w:after="0" w:line="240" w:lineRule="auto"/>
        <w:rPr>
          <w:rFonts w:ascii="Tahoma" w:hAnsi="Tahoma" w:cs="Tahoma"/>
          <w:sz w:val="25"/>
          <w:szCs w:val="25"/>
        </w:rPr>
      </w:pPr>
      <w:r>
        <w:rPr>
          <w:rFonts w:ascii="Tahoma" w:hAnsi="Tahoma" w:cs="Tahoma"/>
          <w:sz w:val="25"/>
          <w:szCs w:val="25"/>
        </w:rPr>
        <w:t>Mention the names of the pupils with aggregate four.</w:t>
      </w:r>
    </w:p>
    <w:p w:rsidR="00924EB9" w:rsidRDefault="00F26544">
      <w:pPr>
        <w:pStyle w:val="ListParagraph"/>
        <w:numPr>
          <w:ilvl w:val="0"/>
          <w:numId w:val="117"/>
        </w:numPr>
        <w:spacing w:after="0" w:line="240" w:lineRule="auto"/>
        <w:rPr>
          <w:rFonts w:ascii="Tahoma" w:hAnsi="Tahoma" w:cs="Tahoma"/>
          <w:sz w:val="25"/>
          <w:szCs w:val="25"/>
        </w:rPr>
      </w:pPr>
      <w:r>
        <w:rPr>
          <w:rFonts w:ascii="Tahoma" w:hAnsi="Tahoma" w:cs="Tahoma"/>
          <w:sz w:val="25"/>
          <w:szCs w:val="25"/>
        </w:rPr>
        <w:t>In which district is the above school?</w:t>
      </w:r>
    </w:p>
    <w:p w:rsidR="00924EB9" w:rsidRDefault="00F26544">
      <w:pPr>
        <w:pStyle w:val="ListParagraph"/>
        <w:numPr>
          <w:ilvl w:val="0"/>
          <w:numId w:val="117"/>
        </w:numPr>
        <w:spacing w:after="0" w:line="240" w:lineRule="auto"/>
        <w:rPr>
          <w:rFonts w:ascii="Tahoma" w:hAnsi="Tahoma" w:cs="Tahoma"/>
          <w:sz w:val="25"/>
          <w:szCs w:val="25"/>
        </w:rPr>
      </w:pPr>
      <w:r>
        <w:rPr>
          <w:rFonts w:ascii="Tahoma" w:hAnsi="Tahoma" w:cs="Tahoma"/>
          <w:sz w:val="25"/>
          <w:szCs w:val="25"/>
        </w:rPr>
        <w:lastRenderedPageBreak/>
        <w:t>Is there any pupils who got aggregate 8?</w:t>
      </w:r>
    </w:p>
    <w:p w:rsidR="00924EB9" w:rsidRDefault="00F26544">
      <w:pPr>
        <w:pStyle w:val="ListParagraph"/>
        <w:numPr>
          <w:ilvl w:val="0"/>
          <w:numId w:val="117"/>
        </w:numPr>
        <w:spacing w:after="0" w:line="240" w:lineRule="auto"/>
        <w:rPr>
          <w:rFonts w:ascii="Tahoma" w:hAnsi="Tahoma" w:cs="Tahoma"/>
          <w:sz w:val="25"/>
          <w:szCs w:val="25"/>
        </w:rPr>
      </w:pPr>
      <w:r>
        <w:rPr>
          <w:rFonts w:ascii="Tahoma" w:hAnsi="Tahoma" w:cs="Tahoma"/>
          <w:sz w:val="25"/>
          <w:szCs w:val="25"/>
        </w:rPr>
        <w:t>Write in full.</w:t>
      </w:r>
    </w:p>
    <w:p w:rsidR="00924EB9" w:rsidRDefault="00F26544">
      <w:pPr>
        <w:pStyle w:val="ListParagraph"/>
        <w:spacing w:after="0" w:line="240" w:lineRule="auto"/>
        <w:rPr>
          <w:rFonts w:ascii="Tahoma" w:hAnsi="Tahoma" w:cs="Tahoma"/>
          <w:sz w:val="25"/>
          <w:szCs w:val="25"/>
        </w:rPr>
      </w:pPr>
      <w:r>
        <w:rPr>
          <w:rFonts w:ascii="Tahoma" w:hAnsi="Tahoma" w:cs="Tahoma"/>
          <w:sz w:val="25"/>
          <w:szCs w:val="25"/>
        </w:rPr>
        <w:t>(i) Eng.</w:t>
      </w:r>
      <w:r>
        <w:rPr>
          <w:rFonts w:ascii="Tahoma" w:hAnsi="Tahoma" w:cs="Tahoma"/>
          <w:sz w:val="25"/>
          <w:szCs w:val="25"/>
        </w:rPr>
        <w:tab/>
      </w:r>
      <w:r>
        <w:rPr>
          <w:rFonts w:ascii="Tahoma" w:hAnsi="Tahoma" w:cs="Tahoma"/>
          <w:sz w:val="25"/>
          <w:szCs w:val="25"/>
        </w:rPr>
        <w:tab/>
        <w:t>(ii) MTC</w:t>
      </w:r>
    </w:p>
    <w:p w:rsidR="00924EB9" w:rsidRDefault="00924EB9">
      <w:pPr>
        <w:spacing w:after="0" w:line="240" w:lineRule="auto"/>
        <w:rPr>
          <w:rFonts w:ascii="Tahoma" w:hAnsi="Tahoma" w:cs="Tahoma"/>
          <w:sz w:val="25"/>
          <w:szCs w:val="25"/>
        </w:rPr>
      </w:pPr>
    </w:p>
    <w:p w:rsidR="00924EB9" w:rsidRDefault="00F26544">
      <w:pPr>
        <w:spacing w:after="0" w:line="240" w:lineRule="auto"/>
        <w:rPr>
          <w:rFonts w:ascii="Tahoma" w:hAnsi="Tahoma" w:cs="Tahoma"/>
          <w:b/>
          <w:sz w:val="25"/>
          <w:szCs w:val="25"/>
        </w:rPr>
      </w:pPr>
      <w:r>
        <w:rPr>
          <w:rFonts w:ascii="Tahoma" w:hAnsi="Tahoma" w:cs="Tahoma"/>
          <w:b/>
          <w:sz w:val="25"/>
          <w:szCs w:val="25"/>
        </w:rPr>
        <w:t>Science</w:t>
      </w:r>
    </w:p>
    <w:p w:rsidR="00924EB9" w:rsidRDefault="00F26544">
      <w:pPr>
        <w:spacing w:after="0" w:line="240" w:lineRule="auto"/>
        <w:rPr>
          <w:rFonts w:ascii="Tahoma" w:hAnsi="Tahoma" w:cs="Tahoma"/>
          <w:b/>
          <w:sz w:val="25"/>
          <w:szCs w:val="25"/>
        </w:rPr>
      </w:pPr>
      <w:r>
        <w:rPr>
          <w:rFonts w:ascii="Tahoma" w:hAnsi="Tahoma" w:cs="Tahoma"/>
          <w:b/>
          <w:sz w:val="25"/>
          <w:szCs w:val="25"/>
        </w:rPr>
        <w:t>Measurements, Immunisation &amp; Others</w:t>
      </w:r>
    </w:p>
    <w:p w:rsidR="00924EB9" w:rsidRDefault="00F26544">
      <w:pPr>
        <w:pStyle w:val="ListParagraph"/>
        <w:numPr>
          <w:ilvl w:val="0"/>
          <w:numId w:val="118"/>
        </w:numPr>
        <w:spacing w:after="0" w:line="240" w:lineRule="auto"/>
        <w:ind w:hanging="540"/>
        <w:rPr>
          <w:rFonts w:ascii="Tahoma" w:hAnsi="Tahoma" w:cs="Tahoma"/>
          <w:sz w:val="25"/>
          <w:szCs w:val="25"/>
        </w:rPr>
      </w:pPr>
      <w:r>
        <w:rPr>
          <w:rFonts w:ascii="Tahoma" w:hAnsi="Tahoma" w:cs="Tahoma"/>
          <w:sz w:val="25"/>
          <w:szCs w:val="25"/>
        </w:rPr>
        <w:t>What role is played by an egg-tooth during the process of hatching?</w:t>
      </w:r>
    </w:p>
    <w:p w:rsidR="00924EB9" w:rsidRDefault="00F26544">
      <w:pPr>
        <w:pStyle w:val="ListParagraph"/>
        <w:spacing w:after="0" w:line="240" w:lineRule="auto"/>
        <w:rPr>
          <w:rFonts w:ascii="Tahoma" w:hAnsi="Tahoma" w:cs="Tahoma"/>
          <w:sz w:val="25"/>
          <w:szCs w:val="25"/>
          <w:u w:val="single"/>
        </w:rPr>
      </w:pPr>
      <w:r>
        <w:rPr>
          <w:rFonts w:ascii="Tahoma" w:hAnsi="Tahoma" w:cs="Tahoma"/>
          <w:sz w:val="25"/>
          <w:szCs w:val="25"/>
          <w:u w:val="single"/>
        </w:rPr>
        <w:t>Use the diagram below to answer questions 2 and 3.</w:t>
      </w:r>
    </w:p>
    <w:p w:rsidR="00924EB9" w:rsidRDefault="00924EB9">
      <w:pPr>
        <w:pStyle w:val="ListParagraph"/>
        <w:spacing w:after="0" w:line="240" w:lineRule="auto"/>
        <w:rPr>
          <w:rFonts w:ascii="Tahoma" w:hAnsi="Tahoma" w:cs="Tahoma"/>
          <w:sz w:val="25"/>
          <w:szCs w:val="25"/>
        </w:rPr>
      </w:pPr>
    </w:p>
    <w:p w:rsidR="00924EB9" w:rsidRDefault="00924EB9">
      <w:pPr>
        <w:pStyle w:val="ListParagraph"/>
        <w:spacing w:after="0" w:line="240" w:lineRule="auto"/>
        <w:rPr>
          <w:rFonts w:ascii="Tahoma" w:hAnsi="Tahoma" w:cs="Tahoma"/>
          <w:sz w:val="25"/>
          <w:szCs w:val="25"/>
        </w:rPr>
      </w:pPr>
    </w:p>
    <w:p w:rsidR="00924EB9" w:rsidRDefault="00924EB9">
      <w:pPr>
        <w:pStyle w:val="ListParagraph"/>
        <w:spacing w:after="0" w:line="240" w:lineRule="auto"/>
        <w:rPr>
          <w:rFonts w:ascii="Tahoma" w:hAnsi="Tahoma" w:cs="Tahoma"/>
          <w:sz w:val="25"/>
          <w:szCs w:val="25"/>
        </w:rPr>
      </w:pPr>
    </w:p>
    <w:p w:rsidR="00924EB9" w:rsidRDefault="00924EB9">
      <w:pPr>
        <w:pStyle w:val="ListParagraph"/>
        <w:spacing w:after="0" w:line="240" w:lineRule="auto"/>
        <w:rPr>
          <w:rFonts w:ascii="Tahoma" w:hAnsi="Tahoma" w:cs="Tahoma"/>
          <w:sz w:val="25"/>
          <w:szCs w:val="25"/>
        </w:rPr>
      </w:pPr>
    </w:p>
    <w:p w:rsidR="00924EB9" w:rsidRDefault="00924EB9">
      <w:pPr>
        <w:pStyle w:val="ListParagraph"/>
        <w:spacing w:after="0" w:line="240" w:lineRule="auto"/>
        <w:rPr>
          <w:rFonts w:ascii="Tahoma" w:hAnsi="Tahoma" w:cs="Tahoma"/>
          <w:sz w:val="25"/>
          <w:szCs w:val="25"/>
        </w:rPr>
      </w:pPr>
    </w:p>
    <w:p w:rsidR="00924EB9" w:rsidRDefault="00F26544">
      <w:pPr>
        <w:pStyle w:val="ListParagraph"/>
        <w:numPr>
          <w:ilvl w:val="0"/>
          <w:numId w:val="118"/>
        </w:numPr>
        <w:spacing w:after="0" w:line="240" w:lineRule="auto"/>
        <w:ind w:hanging="540"/>
        <w:rPr>
          <w:rFonts w:ascii="Tahoma" w:hAnsi="Tahoma" w:cs="Tahoma"/>
          <w:sz w:val="25"/>
          <w:szCs w:val="25"/>
        </w:rPr>
      </w:pPr>
      <w:r>
        <w:rPr>
          <w:rFonts w:ascii="Tahoma" w:hAnsi="Tahoma" w:cs="Tahoma"/>
          <w:sz w:val="25"/>
          <w:szCs w:val="25"/>
        </w:rPr>
        <w:t>Name the part of a plant shown above.</w:t>
      </w:r>
    </w:p>
    <w:p w:rsidR="00924EB9" w:rsidRDefault="00F26544">
      <w:pPr>
        <w:pStyle w:val="ListParagraph"/>
        <w:numPr>
          <w:ilvl w:val="0"/>
          <w:numId w:val="118"/>
        </w:numPr>
        <w:spacing w:after="0" w:line="240" w:lineRule="auto"/>
        <w:ind w:hanging="540"/>
        <w:rPr>
          <w:rFonts w:ascii="Tahoma" w:hAnsi="Tahoma" w:cs="Tahoma"/>
          <w:sz w:val="25"/>
          <w:szCs w:val="25"/>
        </w:rPr>
      </w:pPr>
      <w:r>
        <w:rPr>
          <w:rFonts w:ascii="Tahoma" w:hAnsi="Tahoma" w:cs="Tahoma"/>
          <w:sz w:val="25"/>
          <w:szCs w:val="25"/>
        </w:rPr>
        <w:t>Identify the method suitable for measuring the volume of the plant part shown above.</w:t>
      </w:r>
    </w:p>
    <w:p w:rsidR="00924EB9" w:rsidRDefault="00F26544">
      <w:pPr>
        <w:pStyle w:val="ListParagraph"/>
        <w:numPr>
          <w:ilvl w:val="0"/>
          <w:numId w:val="118"/>
        </w:numPr>
        <w:spacing w:after="0" w:line="240" w:lineRule="auto"/>
        <w:ind w:hanging="540"/>
        <w:rPr>
          <w:rFonts w:ascii="Tahoma" w:hAnsi="Tahoma" w:cs="Tahoma"/>
          <w:sz w:val="25"/>
          <w:szCs w:val="25"/>
        </w:rPr>
      </w:pPr>
      <w:r>
        <w:rPr>
          <w:rFonts w:ascii="Tahoma" w:hAnsi="Tahoma" w:cs="Tahoma"/>
          <w:sz w:val="25"/>
          <w:szCs w:val="25"/>
        </w:rPr>
        <w:t>Why are parents encouraged to take their children to be immunized?</w:t>
      </w:r>
    </w:p>
    <w:p w:rsidR="00924EB9" w:rsidRDefault="00F26544">
      <w:pPr>
        <w:pStyle w:val="ListParagraph"/>
        <w:numPr>
          <w:ilvl w:val="0"/>
          <w:numId w:val="118"/>
        </w:numPr>
        <w:spacing w:after="0" w:line="240" w:lineRule="auto"/>
        <w:ind w:hanging="540"/>
        <w:rPr>
          <w:rFonts w:ascii="Tahoma" w:hAnsi="Tahoma" w:cs="Tahoma"/>
          <w:sz w:val="25"/>
          <w:szCs w:val="25"/>
        </w:rPr>
      </w:pPr>
      <w:r>
        <w:rPr>
          <w:rFonts w:ascii="Tahoma" w:hAnsi="Tahoma" w:cs="Tahoma"/>
          <w:sz w:val="25"/>
          <w:szCs w:val="25"/>
        </w:rPr>
        <w:t>Give one example of a layer bird.</w:t>
      </w:r>
    </w:p>
    <w:p w:rsidR="00924EB9" w:rsidRDefault="00F26544">
      <w:pPr>
        <w:pStyle w:val="ListParagraph"/>
        <w:numPr>
          <w:ilvl w:val="0"/>
          <w:numId w:val="118"/>
        </w:numPr>
        <w:spacing w:after="0" w:line="240" w:lineRule="auto"/>
        <w:ind w:hanging="540"/>
        <w:rPr>
          <w:rFonts w:ascii="Tahoma" w:hAnsi="Tahoma" w:cs="Tahoma"/>
          <w:sz w:val="25"/>
          <w:szCs w:val="25"/>
        </w:rPr>
      </w:pPr>
      <w:r>
        <w:rPr>
          <w:rFonts w:ascii="Tahoma" w:hAnsi="Tahoma" w:cs="Tahoma"/>
          <w:sz w:val="25"/>
          <w:szCs w:val="25"/>
        </w:rPr>
        <w:t>What are vaccines?</w:t>
      </w:r>
    </w:p>
    <w:p w:rsidR="00924EB9" w:rsidRDefault="00F26544">
      <w:pPr>
        <w:pStyle w:val="ListParagraph"/>
        <w:numPr>
          <w:ilvl w:val="0"/>
          <w:numId w:val="118"/>
        </w:numPr>
        <w:spacing w:after="0" w:line="240" w:lineRule="auto"/>
        <w:ind w:hanging="540"/>
        <w:rPr>
          <w:rFonts w:ascii="Tahoma" w:hAnsi="Tahoma" w:cs="Tahoma"/>
          <w:sz w:val="25"/>
          <w:szCs w:val="25"/>
        </w:rPr>
      </w:pPr>
      <w:r>
        <w:rPr>
          <w:rFonts w:ascii="Tahoma" w:hAnsi="Tahoma" w:cs="Tahoma"/>
          <w:sz w:val="25"/>
          <w:szCs w:val="25"/>
        </w:rPr>
        <w:t>What food value do we get from honey?</w:t>
      </w:r>
    </w:p>
    <w:p w:rsidR="00924EB9" w:rsidRDefault="00F26544">
      <w:pPr>
        <w:pStyle w:val="ListParagraph"/>
        <w:numPr>
          <w:ilvl w:val="0"/>
          <w:numId w:val="118"/>
        </w:numPr>
        <w:spacing w:after="0" w:line="240" w:lineRule="auto"/>
        <w:ind w:hanging="540"/>
        <w:rPr>
          <w:rFonts w:ascii="Tahoma" w:hAnsi="Tahoma" w:cs="Tahoma"/>
          <w:sz w:val="25"/>
          <w:szCs w:val="25"/>
        </w:rPr>
      </w:pPr>
      <w:r>
        <w:rPr>
          <w:rFonts w:ascii="Tahoma" w:hAnsi="Tahoma" w:cs="Tahoma"/>
          <w:sz w:val="25"/>
          <w:szCs w:val="25"/>
        </w:rPr>
        <w:t>Draw a compound trifoliate leaf.</w:t>
      </w:r>
    </w:p>
    <w:p w:rsidR="00924EB9" w:rsidRDefault="00F26544">
      <w:pPr>
        <w:pStyle w:val="ListParagraph"/>
        <w:numPr>
          <w:ilvl w:val="0"/>
          <w:numId w:val="118"/>
        </w:numPr>
        <w:spacing w:after="0" w:line="240" w:lineRule="auto"/>
        <w:ind w:hanging="540"/>
        <w:rPr>
          <w:rFonts w:ascii="Tahoma" w:hAnsi="Tahoma" w:cs="Tahoma"/>
          <w:sz w:val="25"/>
          <w:szCs w:val="25"/>
        </w:rPr>
      </w:pPr>
      <w:r>
        <w:rPr>
          <w:rFonts w:ascii="Tahoma" w:hAnsi="Tahoma" w:cs="Tahoma"/>
          <w:sz w:val="25"/>
          <w:szCs w:val="25"/>
        </w:rPr>
        <w:t>How do vectors differ from germs?</w:t>
      </w:r>
    </w:p>
    <w:p w:rsidR="00924EB9" w:rsidRDefault="00F26544">
      <w:pPr>
        <w:pStyle w:val="ListParagraph"/>
        <w:numPr>
          <w:ilvl w:val="0"/>
          <w:numId w:val="118"/>
        </w:numPr>
        <w:spacing w:after="0" w:line="240" w:lineRule="auto"/>
        <w:ind w:hanging="540"/>
        <w:rPr>
          <w:rFonts w:ascii="Tahoma" w:hAnsi="Tahoma" w:cs="Tahoma"/>
          <w:sz w:val="25"/>
          <w:szCs w:val="25"/>
        </w:rPr>
      </w:pPr>
      <w:r>
        <w:rPr>
          <w:rFonts w:ascii="Tahoma" w:hAnsi="Tahoma" w:cs="Tahoma"/>
          <w:sz w:val="25"/>
          <w:szCs w:val="25"/>
        </w:rPr>
        <w:t>Name the main importance of mulching the garden.</w:t>
      </w:r>
    </w:p>
    <w:p w:rsidR="00924EB9" w:rsidRDefault="00F26544">
      <w:pPr>
        <w:pStyle w:val="ListParagraph"/>
        <w:spacing w:after="0" w:line="240" w:lineRule="auto"/>
        <w:rPr>
          <w:rFonts w:ascii="Tahoma" w:hAnsi="Tahoma" w:cs="Tahoma"/>
          <w:b/>
          <w:sz w:val="25"/>
          <w:szCs w:val="25"/>
          <w:u w:val="single"/>
        </w:rPr>
      </w:pPr>
      <w:r>
        <w:rPr>
          <w:rFonts w:ascii="Tahoma" w:hAnsi="Tahoma" w:cs="Tahoma"/>
          <w:b/>
          <w:sz w:val="25"/>
          <w:szCs w:val="25"/>
          <w:u w:val="single"/>
        </w:rPr>
        <w:t>Section B</w:t>
      </w:r>
    </w:p>
    <w:p w:rsidR="00924EB9" w:rsidRDefault="00F26544">
      <w:pPr>
        <w:pStyle w:val="ListParagraph"/>
        <w:numPr>
          <w:ilvl w:val="0"/>
          <w:numId w:val="118"/>
        </w:numPr>
        <w:spacing w:after="0" w:line="240" w:lineRule="auto"/>
        <w:ind w:hanging="540"/>
        <w:rPr>
          <w:rFonts w:ascii="Tahoma" w:hAnsi="Tahoma" w:cs="Tahoma"/>
          <w:sz w:val="25"/>
          <w:szCs w:val="25"/>
        </w:rPr>
      </w:pPr>
      <w:r>
        <w:rPr>
          <w:rFonts w:ascii="Tahoma" w:hAnsi="Tahoma" w:cs="Tahoma"/>
          <w:sz w:val="25"/>
          <w:szCs w:val="25"/>
          <w:u w:val="single"/>
        </w:rPr>
        <w:t>Use the diagram below to answer the following questions</w:t>
      </w:r>
      <w:r>
        <w:rPr>
          <w:rFonts w:ascii="Tahoma" w:hAnsi="Tahoma" w:cs="Tahoma"/>
          <w:sz w:val="25"/>
          <w:szCs w:val="25"/>
        </w:rPr>
        <w:t>.</w:t>
      </w:r>
    </w:p>
    <w:p w:rsidR="00924EB9" w:rsidRDefault="00F26544">
      <w:pPr>
        <w:pStyle w:val="ListParagraph"/>
        <w:spacing w:after="0" w:line="240" w:lineRule="auto"/>
        <w:rPr>
          <w:rFonts w:ascii="Tahoma" w:hAnsi="Tahoma" w:cs="Tahoma"/>
          <w:b/>
          <w:sz w:val="25"/>
          <w:szCs w:val="25"/>
        </w:rPr>
      </w:pPr>
      <w:r>
        <w:rPr>
          <w:rFonts w:ascii="Tahoma" w:hAnsi="Tahoma" w:cs="Tahoma"/>
          <w:b/>
          <w:sz w:val="25"/>
          <w:szCs w:val="25"/>
        </w:rPr>
        <w:t>Cylinder A</w:t>
      </w:r>
      <w:r>
        <w:rPr>
          <w:rFonts w:ascii="Tahoma" w:hAnsi="Tahoma" w:cs="Tahoma"/>
          <w:b/>
          <w:sz w:val="25"/>
          <w:szCs w:val="25"/>
        </w:rPr>
        <w:tab/>
      </w:r>
      <w:r>
        <w:rPr>
          <w:rFonts w:ascii="Tahoma" w:hAnsi="Tahoma" w:cs="Tahoma"/>
          <w:b/>
          <w:sz w:val="25"/>
          <w:szCs w:val="25"/>
        </w:rPr>
        <w:tab/>
      </w:r>
      <w:r>
        <w:rPr>
          <w:rFonts w:ascii="Tahoma" w:hAnsi="Tahoma" w:cs="Tahoma"/>
          <w:b/>
          <w:sz w:val="25"/>
          <w:szCs w:val="25"/>
        </w:rPr>
        <w:tab/>
      </w:r>
      <w:r>
        <w:rPr>
          <w:rFonts w:ascii="Tahoma" w:hAnsi="Tahoma" w:cs="Tahoma"/>
          <w:b/>
          <w:sz w:val="25"/>
          <w:szCs w:val="25"/>
        </w:rPr>
        <w:tab/>
      </w:r>
      <w:r>
        <w:rPr>
          <w:rFonts w:ascii="Tahoma" w:hAnsi="Tahoma" w:cs="Tahoma"/>
          <w:b/>
          <w:sz w:val="25"/>
          <w:szCs w:val="25"/>
        </w:rPr>
        <w:tab/>
        <w:t>Cylinder B</w:t>
      </w:r>
    </w:p>
    <w:p w:rsidR="00924EB9" w:rsidRDefault="00924EB9">
      <w:pPr>
        <w:pStyle w:val="ListParagraph"/>
        <w:spacing w:after="0" w:line="240" w:lineRule="auto"/>
        <w:rPr>
          <w:rFonts w:ascii="Tahoma" w:hAnsi="Tahoma" w:cs="Tahoma"/>
          <w:sz w:val="25"/>
          <w:szCs w:val="25"/>
        </w:rPr>
      </w:pPr>
    </w:p>
    <w:p w:rsidR="00924EB9" w:rsidRDefault="00924EB9">
      <w:pPr>
        <w:pStyle w:val="ListParagraph"/>
        <w:spacing w:after="0" w:line="240" w:lineRule="auto"/>
        <w:rPr>
          <w:rFonts w:ascii="Tahoma" w:hAnsi="Tahoma" w:cs="Tahoma"/>
          <w:sz w:val="25"/>
          <w:szCs w:val="25"/>
        </w:rPr>
      </w:pPr>
    </w:p>
    <w:p w:rsidR="00924EB9" w:rsidRDefault="00924EB9">
      <w:pPr>
        <w:pStyle w:val="ListParagraph"/>
        <w:spacing w:after="0" w:line="240" w:lineRule="auto"/>
        <w:rPr>
          <w:rFonts w:ascii="Tahoma" w:hAnsi="Tahoma" w:cs="Tahoma"/>
          <w:sz w:val="25"/>
          <w:szCs w:val="25"/>
        </w:rPr>
      </w:pPr>
    </w:p>
    <w:p w:rsidR="00924EB9" w:rsidRDefault="00924EB9">
      <w:pPr>
        <w:pStyle w:val="ListParagraph"/>
        <w:spacing w:after="0" w:line="240" w:lineRule="auto"/>
        <w:rPr>
          <w:rFonts w:ascii="Tahoma" w:hAnsi="Tahoma" w:cs="Tahoma"/>
          <w:sz w:val="25"/>
          <w:szCs w:val="25"/>
        </w:rPr>
      </w:pPr>
    </w:p>
    <w:p w:rsidR="00924EB9" w:rsidRDefault="00924EB9">
      <w:pPr>
        <w:pStyle w:val="ListParagraph"/>
        <w:spacing w:after="0" w:line="240" w:lineRule="auto"/>
        <w:rPr>
          <w:rFonts w:ascii="Tahoma" w:hAnsi="Tahoma" w:cs="Tahoma"/>
          <w:sz w:val="25"/>
          <w:szCs w:val="25"/>
        </w:rPr>
      </w:pPr>
    </w:p>
    <w:p w:rsidR="00924EB9" w:rsidRDefault="00924EB9">
      <w:pPr>
        <w:pStyle w:val="ListParagraph"/>
        <w:spacing w:after="0" w:line="240" w:lineRule="auto"/>
        <w:rPr>
          <w:rFonts w:ascii="Tahoma" w:hAnsi="Tahoma" w:cs="Tahoma"/>
          <w:sz w:val="25"/>
          <w:szCs w:val="25"/>
        </w:rPr>
      </w:pPr>
    </w:p>
    <w:p w:rsidR="00924EB9" w:rsidRDefault="00924EB9">
      <w:pPr>
        <w:pStyle w:val="ListParagraph"/>
        <w:spacing w:after="0" w:line="240" w:lineRule="auto"/>
        <w:rPr>
          <w:rFonts w:ascii="Tahoma" w:hAnsi="Tahoma" w:cs="Tahoma"/>
          <w:sz w:val="25"/>
          <w:szCs w:val="25"/>
        </w:rPr>
      </w:pPr>
    </w:p>
    <w:p w:rsidR="00924EB9" w:rsidRDefault="00924EB9">
      <w:pPr>
        <w:pStyle w:val="ListParagraph"/>
        <w:spacing w:after="0" w:line="240" w:lineRule="auto"/>
        <w:rPr>
          <w:rFonts w:ascii="Tahoma" w:hAnsi="Tahoma" w:cs="Tahoma"/>
          <w:sz w:val="25"/>
          <w:szCs w:val="25"/>
        </w:rPr>
      </w:pPr>
    </w:p>
    <w:p w:rsidR="00924EB9" w:rsidRDefault="00F26544">
      <w:pPr>
        <w:pStyle w:val="ListParagraph"/>
        <w:numPr>
          <w:ilvl w:val="0"/>
          <w:numId w:val="119"/>
        </w:numPr>
        <w:spacing w:after="0" w:line="240" w:lineRule="auto"/>
        <w:rPr>
          <w:rFonts w:ascii="Tahoma" w:hAnsi="Tahoma" w:cs="Tahoma"/>
          <w:sz w:val="25"/>
          <w:szCs w:val="25"/>
        </w:rPr>
      </w:pPr>
      <w:r>
        <w:rPr>
          <w:rFonts w:ascii="Tahoma" w:hAnsi="Tahoma" w:cs="Tahoma"/>
          <w:sz w:val="25"/>
          <w:szCs w:val="25"/>
        </w:rPr>
        <w:t>Calculate the volume of the stone.</w:t>
      </w:r>
    </w:p>
    <w:p w:rsidR="00924EB9" w:rsidRDefault="00F26544">
      <w:pPr>
        <w:pStyle w:val="ListParagraph"/>
        <w:numPr>
          <w:ilvl w:val="0"/>
          <w:numId w:val="119"/>
        </w:numPr>
        <w:spacing w:after="0" w:line="240" w:lineRule="auto"/>
        <w:rPr>
          <w:rFonts w:ascii="Tahoma" w:hAnsi="Tahoma" w:cs="Tahoma"/>
          <w:sz w:val="25"/>
          <w:szCs w:val="25"/>
        </w:rPr>
      </w:pPr>
      <w:r>
        <w:rPr>
          <w:rFonts w:ascii="Tahoma" w:hAnsi="Tahoma" w:cs="Tahoma"/>
          <w:sz w:val="25"/>
          <w:szCs w:val="25"/>
        </w:rPr>
        <w:t>If the mass of the stone is 20g, find its density. (2 marks)</w:t>
      </w:r>
    </w:p>
    <w:p w:rsidR="00924EB9" w:rsidRDefault="00F26544">
      <w:pPr>
        <w:pStyle w:val="ListParagraph"/>
        <w:numPr>
          <w:ilvl w:val="0"/>
          <w:numId w:val="119"/>
        </w:numPr>
        <w:spacing w:after="0" w:line="240" w:lineRule="auto"/>
        <w:rPr>
          <w:rFonts w:ascii="Tahoma" w:hAnsi="Tahoma" w:cs="Tahoma"/>
          <w:sz w:val="25"/>
          <w:szCs w:val="25"/>
        </w:rPr>
      </w:pPr>
      <w:r>
        <w:rPr>
          <w:rFonts w:ascii="Tahoma" w:hAnsi="Tahoma" w:cs="Tahoma"/>
          <w:sz w:val="25"/>
          <w:szCs w:val="25"/>
        </w:rPr>
        <w:t>Why does water level in stage B rise?</w:t>
      </w:r>
    </w:p>
    <w:p w:rsidR="00924EB9" w:rsidRDefault="00F26544">
      <w:pPr>
        <w:pStyle w:val="ListParagraph"/>
        <w:numPr>
          <w:ilvl w:val="0"/>
          <w:numId w:val="118"/>
        </w:numPr>
        <w:spacing w:after="0" w:line="240" w:lineRule="auto"/>
        <w:ind w:hanging="540"/>
        <w:rPr>
          <w:rFonts w:ascii="Tahoma" w:hAnsi="Tahoma" w:cs="Tahoma"/>
          <w:sz w:val="25"/>
          <w:szCs w:val="25"/>
        </w:rPr>
      </w:pPr>
      <w:r>
        <w:rPr>
          <w:rFonts w:ascii="Tahoma" w:hAnsi="Tahoma" w:cs="Tahoma"/>
          <w:sz w:val="25"/>
          <w:szCs w:val="25"/>
        </w:rPr>
        <w:t>(a)</w:t>
      </w:r>
      <w:r>
        <w:rPr>
          <w:rFonts w:ascii="Tahoma" w:hAnsi="Tahoma" w:cs="Tahoma"/>
          <w:sz w:val="25"/>
          <w:szCs w:val="25"/>
        </w:rPr>
        <w:tab/>
        <w:t>How is DPT vaccine administered?</w:t>
      </w:r>
    </w:p>
    <w:p w:rsidR="00924EB9" w:rsidRDefault="00F26544">
      <w:pPr>
        <w:pStyle w:val="ListParagraph"/>
        <w:spacing w:after="0" w:line="240" w:lineRule="auto"/>
        <w:rPr>
          <w:rFonts w:ascii="Tahoma" w:hAnsi="Tahoma" w:cs="Tahoma"/>
          <w:sz w:val="25"/>
          <w:szCs w:val="25"/>
        </w:rPr>
      </w:pPr>
      <w:r>
        <w:rPr>
          <w:rFonts w:ascii="Tahoma" w:hAnsi="Tahoma" w:cs="Tahoma"/>
          <w:sz w:val="25"/>
          <w:szCs w:val="25"/>
        </w:rPr>
        <w:t>(b)</w:t>
      </w:r>
      <w:r>
        <w:rPr>
          <w:rFonts w:ascii="Tahoma" w:hAnsi="Tahoma" w:cs="Tahoma"/>
          <w:sz w:val="25"/>
          <w:szCs w:val="25"/>
        </w:rPr>
        <w:tab/>
        <w:t>Give any two ways the human body acquires immunity.</w:t>
      </w:r>
    </w:p>
    <w:p w:rsidR="00924EB9" w:rsidRDefault="00F26544">
      <w:pPr>
        <w:pStyle w:val="ListParagraph"/>
        <w:spacing w:after="0" w:line="240" w:lineRule="auto"/>
        <w:rPr>
          <w:rFonts w:ascii="Tahoma" w:hAnsi="Tahoma" w:cs="Tahoma"/>
          <w:sz w:val="25"/>
          <w:szCs w:val="25"/>
        </w:rPr>
      </w:pPr>
      <w:r>
        <w:rPr>
          <w:rFonts w:ascii="Tahoma" w:hAnsi="Tahoma" w:cs="Tahoma"/>
          <w:sz w:val="25"/>
          <w:szCs w:val="25"/>
        </w:rPr>
        <w:t>(c)</w:t>
      </w:r>
      <w:r>
        <w:rPr>
          <w:rFonts w:ascii="Tahoma" w:hAnsi="Tahoma" w:cs="Tahoma"/>
          <w:sz w:val="25"/>
          <w:szCs w:val="25"/>
        </w:rPr>
        <w:tab/>
        <w:t>Why are girls from 15 years immunised with T.T. vaccine?</w:t>
      </w:r>
    </w:p>
    <w:p w:rsidR="00924EB9" w:rsidRDefault="00F26544">
      <w:pPr>
        <w:pStyle w:val="ListParagraph"/>
        <w:numPr>
          <w:ilvl w:val="0"/>
          <w:numId w:val="118"/>
        </w:numPr>
        <w:spacing w:after="0" w:line="240" w:lineRule="auto"/>
        <w:ind w:hanging="540"/>
        <w:rPr>
          <w:rFonts w:ascii="Tahoma" w:hAnsi="Tahoma" w:cs="Tahoma"/>
          <w:sz w:val="25"/>
          <w:szCs w:val="25"/>
        </w:rPr>
      </w:pPr>
      <w:r>
        <w:rPr>
          <w:rFonts w:ascii="Tahoma" w:hAnsi="Tahoma" w:cs="Tahoma"/>
          <w:sz w:val="25"/>
          <w:szCs w:val="25"/>
        </w:rPr>
        <w:t>(a)</w:t>
      </w:r>
      <w:r>
        <w:rPr>
          <w:rFonts w:ascii="Tahoma" w:hAnsi="Tahoma" w:cs="Tahoma"/>
          <w:sz w:val="25"/>
          <w:szCs w:val="25"/>
        </w:rPr>
        <w:tab/>
        <w:t>What are records?</w:t>
      </w:r>
    </w:p>
    <w:p w:rsidR="00924EB9" w:rsidRDefault="00F26544">
      <w:pPr>
        <w:pStyle w:val="ListParagraph"/>
        <w:spacing w:after="0" w:line="240" w:lineRule="auto"/>
        <w:rPr>
          <w:rFonts w:ascii="Tahoma" w:hAnsi="Tahoma" w:cs="Tahoma"/>
          <w:sz w:val="25"/>
          <w:szCs w:val="25"/>
        </w:rPr>
      </w:pPr>
      <w:r>
        <w:rPr>
          <w:rFonts w:ascii="Tahoma" w:hAnsi="Tahoma" w:cs="Tahoma"/>
          <w:sz w:val="25"/>
          <w:szCs w:val="25"/>
        </w:rPr>
        <w:t>(b)</w:t>
      </w:r>
      <w:r>
        <w:rPr>
          <w:rFonts w:ascii="Tahoma" w:hAnsi="Tahoma" w:cs="Tahoma"/>
          <w:sz w:val="25"/>
          <w:szCs w:val="25"/>
        </w:rPr>
        <w:tab/>
        <w:t>Give any two records kept on a poultry farm.</w:t>
      </w:r>
    </w:p>
    <w:p w:rsidR="00924EB9" w:rsidRDefault="00F26544">
      <w:pPr>
        <w:pStyle w:val="ListParagraph"/>
        <w:spacing w:after="0" w:line="240" w:lineRule="auto"/>
        <w:rPr>
          <w:rFonts w:ascii="Tahoma" w:hAnsi="Tahoma" w:cs="Tahoma"/>
          <w:sz w:val="25"/>
          <w:szCs w:val="25"/>
        </w:rPr>
      </w:pPr>
      <w:r>
        <w:rPr>
          <w:rFonts w:ascii="Tahoma" w:hAnsi="Tahoma" w:cs="Tahoma"/>
          <w:sz w:val="25"/>
          <w:szCs w:val="25"/>
        </w:rPr>
        <w:t>(c)</w:t>
      </w:r>
      <w:r>
        <w:rPr>
          <w:rFonts w:ascii="Tahoma" w:hAnsi="Tahoma" w:cs="Tahoma"/>
          <w:sz w:val="25"/>
          <w:szCs w:val="25"/>
        </w:rPr>
        <w:tab/>
        <w:t>State any one importance of records to a poultry farmer.</w:t>
      </w:r>
    </w:p>
    <w:p w:rsidR="00924EB9" w:rsidRDefault="00F26544">
      <w:pPr>
        <w:pStyle w:val="ListParagraph"/>
        <w:numPr>
          <w:ilvl w:val="0"/>
          <w:numId w:val="118"/>
        </w:numPr>
        <w:spacing w:after="0" w:line="240" w:lineRule="auto"/>
        <w:ind w:hanging="540"/>
        <w:rPr>
          <w:rFonts w:ascii="Tahoma" w:hAnsi="Tahoma" w:cs="Tahoma"/>
          <w:sz w:val="25"/>
          <w:szCs w:val="25"/>
        </w:rPr>
      </w:pPr>
      <w:r>
        <w:rPr>
          <w:rFonts w:ascii="Tahoma" w:hAnsi="Tahoma" w:cs="Tahoma"/>
          <w:sz w:val="25"/>
          <w:szCs w:val="25"/>
        </w:rPr>
        <w:t>Identify the body organs affected by the following immunisable diseases.</w:t>
      </w:r>
    </w:p>
    <w:p w:rsidR="00924EB9" w:rsidRDefault="00F26544">
      <w:pPr>
        <w:pStyle w:val="ListParagraph"/>
        <w:spacing w:after="0" w:line="240" w:lineRule="auto"/>
        <w:rPr>
          <w:rFonts w:ascii="Tahoma" w:hAnsi="Tahoma" w:cs="Tahoma"/>
          <w:sz w:val="25"/>
          <w:szCs w:val="25"/>
        </w:rPr>
      </w:pPr>
      <w:r>
        <w:rPr>
          <w:rFonts w:ascii="Tahoma" w:hAnsi="Tahoma" w:cs="Tahoma"/>
          <w:sz w:val="25"/>
          <w:szCs w:val="25"/>
        </w:rPr>
        <w:t>Measles ________________</w:t>
      </w:r>
    </w:p>
    <w:p w:rsidR="00924EB9" w:rsidRDefault="00F26544">
      <w:pPr>
        <w:pStyle w:val="ListParagraph"/>
        <w:spacing w:after="0" w:line="240" w:lineRule="auto"/>
        <w:rPr>
          <w:rFonts w:ascii="Tahoma" w:hAnsi="Tahoma" w:cs="Tahoma"/>
          <w:sz w:val="25"/>
          <w:szCs w:val="25"/>
        </w:rPr>
      </w:pPr>
      <w:r>
        <w:rPr>
          <w:rFonts w:ascii="Tahoma" w:hAnsi="Tahoma" w:cs="Tahoma"/>
          <w:sz w:val="25"/>
          <w:szCs w:val="25"/>
        </w:rPr>
        <w:t>Tuberculosis __________________</w:t>
      </w:r>
    </w:p>
    <w:p w:rsidR="00924EB9" w:rsidRDefault="00F26544">
      <w:pPr>
        <w:pStyle w:val="ListParagraph"/>
        <w:spacing w:after="0" w:line="240" w:lineRule="auto"/>
        <w:rPr>
          <w:rFonts w:ascii="Tahoma" w:hAnsi="Tahoma" w:cs="Tahoma"/>
          <w:sz w:val="25"/>
          <w:szCs w:val="25"/>
        </w:rPr>
      </w:pPr>
      <w:r>
        <w:rPr>
          <w:rFonts w:ascii="Tahoma" w:hAnsi="Tahoma" w:cs="Tahoma"/>
          <w:sz w:val="25"/>
          <w:szCs w:val="25"/>
        </w:rPr>
        <w:t>Meningitis __________________</w:t>
      </w:r>
    </w:p>
    <w:p w:rsidR="00924EB9" w:rsidRDefault="00924EB9">
      <w:pPr>
        <w:spacing w:after="0" w:line="240" w:lineRule="auto"/>
        <w:rPr>
          <w:rFonts w:ascii="Tahoma" w:hAnsi="Tahoma" w:cs="Tahoma"/>
          <w:sz w:val="25"/>
          <w:szCs w:val="25"/>
        </w:rPr>
      </w:pPr>
    </w:p>
    <w:p w:rsidR="00924EB9" w:rsidRDefault="00F26544">
      <w:pPr>
        <w:spacing w:after="0" w:line="240" w:lineRule="auto"/>
        <w:jc w:val="center"/>
        <w:rPr>
          <w:rFonts w:ascii="Tahoma" w:hAnsi="Tahoma" w:cs="Tahoma"/>
          <w:sz w:val="25"/>
          <w:szCs w:val="25"/>
        </w:rPr>
      </w:pPr>
      <w:r>
        <w:rPr>
          <w:rFonts w:ascii="Tahoma" w:hAnsi="Tahoma" w:cs="Tahoma"/>
          <w:sz w:val="25"/>
          <w:szCs w:val="25"/>
        </w:rPr>
        <w:t>END</w:t>
      </w:r>
    </w:p>
    <w:p w:rsidR="00296BAA" w:rsidRDefault="00296BAA">
      <w:pPr>
        <w:spacing w:after="0" w:line="240" w:lineRule="auto"/>
        <w:jc w:val="center"/>
        <w:rPr>
          <w:rFonts w:ascii="Tahoma" w:hAnsi="Tahoma" w:cs="Tahoma"/>
          <w:sz w:val="32"/>
          <w:szCs w:val="32"/>
        </w:rPr>
      </w:pPr>
    </w:p>
    <w:p w:rsidR="00924EB9" w:rsidRDefault="00F26544">
      <w:pPr>
        <w:spacing w:after="0" w:line="240" w:lineRule="auto"/>
        <w:jc w:val="center"/>
        <w:rPr>
          <w:rFonts w:ascii="Tahoma" w:hAnsi="Tahoma" w:cs="Tahoma"/>
          <w:sz w:val="32"/>
          <w:szCs w:val="32"/>
        </w:rPr>
      </w:pPr>
      <w:r>
        <w:rPr>
          <w:rFonts w:ascii="Tahoma" w:hAnsi="Tahoma" w:cs="Tahoma"/>
          <w:sz w:val="32"/>
          <w:szCs w:val="32"/>
        </w:rPr>
        <w:lastRenderedPageBreak/>
        <w:t>WEEK EIGHT HOMEWORK FOR P.5 TERM I 20</w:t>
      </w:r>
      <w:r w:rsidR="00182421">
        <w:rPr>
          <w:rFonts w:ascii="Tahoma" w:hAnsi="Tahoma" w:cs="Tahoma"/>
          <w:sz w:val="32"/>
          <w:szCs w:val="32"/>
          <w:lang w:val="en-US"/>
        </w:rPr>
        <w:t>25</w:t>
      </w:r>
      <w:r>
        <w:rPr>
          <w:rFonts w:ascii="Tahoma" w:hAnsi="Tahoma" w:cs="Tahoma"/>
          <w:sz w:val="32"/>
          <w:szCs w:val="32"/>
        </w:rPr>
        <w:t xml:space="preserve"> NO. 15</w:t>
      </w:r>
    </w:p>
    <w:p w:rsidR="00924EB9" w:rsidRDefault="00F26544">
      <w:pPr>
        <w:spacing w:line="240" w:lineRule="auto"/>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b/>
          <w:sz w:val="25"/>
          <w:szCs w:val="25"/>
        </w:rPr>
      </w:pPr>
      <w:r>
        <w:rPr>
          <w:rFonts w:ascii="Tahoma" w:hAnsi="Tahoma" w:cs="Tahoma"/>
          <w:b/>
          <w:sz w:val="25"/>
          <w:szCs w:val="25"/>
        </w:rPr>
        <w:t>Social Studies</w:t>
      </w:r>
    </w:p>
    <w:p w:rsidR="00924EB9" w:rsidRDefault="00F26544">
      <w:pPr>
        <w:pStyle w:val="ListParagraph"/>
        <w:numPr>
          <w:ilvl w:val="0"/>
          <w:numId w:val="120"/>
        </w:numPr>
        <w:spacing w:line="360" w:lineRule="auto"/>
        <w:rPr>
          <w:rFonts w:ascii="Tahoma" w:hAnsi="Tahoma" w:cs="Tahoma"/>
          <w:sz w:val="25"/>
          <w:szCs w:val="25"/>
        </w:rPr>
      </w:pPr>
      <w:r>
        <w:rPr>
          <w:rFonts w:ascii="Tahoma" w:hAnsi="Tahoma" w:cs="Tahoma"/>
          <w:sz w:val="25"/>
          <w:szCs w:val="25"/>
        </w:rPr>
        <w:t>What are natural resources?</w:t>
      </w:r>
    </w:p>
    <w:p w:rsidR="00924EB9" w:rsidRDefault="00F26544">
      <w:pPr>
        <w:pStyle w:val="ListParagraph"/>
        <w:numPr>
          <w:ilvl w:val="0"/>
          <w:numId w:val="120"/>
        </w:numPr>
        <w:spacing w:line="360" w:lineRule="auto"/>
        <w:rPr>
          <w:rFonts w:ascii="Tahoma" w:hAnsi="Tahoma" w:cs="Tahoma"/>
          <w:sz w:val="25"/>
          <w:szCs w:val="25"/>
        </w:rPr>
      </w:pPr>
      <w:r>
        <w:rPr>
          <w:rFonts w:ascii="Tahoma" w:hAnsi="Tahoma" w:cs="Tahoma"/>
          <w:sz w:val="25"/>
          <w:szCs w:val="25"/>
        </w:rPr>
        <w:t>Briefly explain the following terms</w:t>
      </w:r>
    </w:p>
    <w:p w:rsidR="00924EB9" w:rsidRDefault="00F26544">
      <w:pPr>
        <w:pStyle w:val="ListParagraph"/>
        <w:spacing w:line="360" w:lineRule="auto"/>
        <w:rPr>
          <w:rFonts w:ascii="Tahoma" w:hAnsi="Tahoma" w:cs="Tahoma"/>
          <w:sz w:val="25"/>
          <w:szCs w:val="25"/>
        </w:rPr>
      </w:pPr>
      <w:r>
        <w:rPr>
          <w:rFonts w:ascii="Tahoma" w:hAnsi="Tahoma" w:cs="Tahoma"/>
          <w:sz w:val="25"/>
          <w:szCs w:val="25"/>
        </w:rPr>
        <w:t>(i) Renewable resources</w:t>
      </w:r>
    </w:p>
    <w:p w:rsidR="00924EB9" w:rsidRDefault="00F26544">
      <w:pPr>
        <w:pStyle w:val="ListParagraph"/>
        <w:spacing w:line="360" w:lineRule="auto"/>
        <w:rPr>
          <w:rFonts w:ascii="Tahoma" w:hAnsi="Tahoma" w:cs="Tahoma"/>
          <w:sz w:val="25"/>
          <w:szCs w:val="25"/>
        </w:rPr>
      </w:pPr>
      <w:r>
        <w:rPr>
          <w:rFonts w:ascii="Tahoma" w:hAnsi="Tahoma" w:cs="Tahoma"/>
          <w:sz w:val="25"/>
          <w:szCs w:val="25"/>
        </w:rPr>
        <w:t>(ii) Non-renewable resources</w:t>
      </w:r>
    </w:p>
    <w:p w:rsidR="00924EB9" w:rsidRDefault="00F26544">
      <w:pPr>
        <w:pStyle w:val="ListParagraph"/>
        <w:numPr>
          <w:ilvl w:val="0"/>
          <w:numId w:val="120"/>
        </w:numPr>
        <w:spacing w:line="360" w:lineRule="auto"/>
        <w:rPr>
          <w:rFonts w:ascii="Tahoma" w:hAnsi="Tahoma" w:cs="Tahoma"/>
          <w:sz w:val="25"/>
          <w:szCs w:val="25"/>
        </w:rPr>
      </w:pPr>
      <w:r>
        <w:rPr>
          <w:rFonts w:ascii="Tahoma" w:hAnsi="Tahoma" w:cs="Tahoma"/>
          <w:sz w:val="25"/>
          <w:szCs w:val="25"/>
        </w:rPr>
        <w:t>State any two effects of misusing natural resources.</w:t>
      </w:r>
    </w:p>
    <w:p w:rsidR="00924EB9" w:rsidRDefault="00F26544">
      <w:pPr>
        <w:pStyle w:val="ListParagraph"/>
        <w:numPr>
          <w:ilvl w:val="0"/>
          <w:numId w:val="120"/>
        </w:numPr>
        <w:spacing w:line="360" w:lineRule="auto"/>
        <w:rPr>
          <w:rFonts w:ascii="Tahoma" w:hAnsi="Tahoma" w:cs="Tahoma"/>
          <w:sz w:val="25"/>
          <w:szCs w:val="25"/>
        </w:rPr>
      </w:pPr>
      <w:r>
        <w:rPr>
          <w:rFonts w:ascii="Tahoma" w:hAnsi="Tahoma" w:cs="Tahoma"/>
          <w:sz w:val="25"/>
          <w:szCs w:val="25"/>
        </w:rPr>
        <w:t>Mention any two examples of renewable resources.</w:t>
      </w:r>
    </w:p>
    <w:p w:rsidR="00924EB9" w:rsidRDefault="00F26544">
      <w:pPr>
        <w:pStyle w:val="ListParagraph"/>
        <w:numPr>
          <w:ilvl w:val="0"/>
          <w:numId w:val="120"/>
        </w:numPr>
        <w:spacing w:line="360" w:lineRule="auto"/>
        <w:rPr>
          <w:rFonts w:ascii="Tahoma" w:hAnsi="Tahoma" w:cs="Tahoma"/>
          <w:sz w:val="25"/>
          <w:szCs w:val="25"/>
        </w:rPr>
      </w:pPr>
      <w:r>
        <w:rPr>
          <w:rFonts w:ascii="Tahoma" w:hAnsi="Tahoma" w:cs="Tahoma"/>
          <w:sz w:val="25"/>
          <w:szCs w:val="25"/>
        </w:rPr>
        <w:t>In which region of Uganda do we find the oil wells?</w:t>
      </w:r>
    </w:p>
    <w:p w:rsidR="00924EB9" w:rsidRDefault="00F26544">
      <w:pPr>
        <w:pStyle w:val="ListParagraph"/>
        <w:numPr>
          <w:ilvl w:val="0"/>
          <w:numId w:val="120"/>
        </w:numPr>
        <w:spacing w:line="360" w:lineRule="auto"/>
        <w:rPr>
          <w:rFonts w:ascii="Tahoma" w:hAnsi="Tahoma" w:cs="Tahoma"/>
          <w:sz w:val="25"/>
          <w:szCs w:val="25"/>
        </w:rPr>
      </w:pPr>
      <w:r>
        <w:rPr>
          <w:rFonts w:ascii="Tahoma" w:hAnsi="Tahoma" w:cs="Tahoma"/>
          <w:sz w:val="25"/>
          <w:szCs w:val="25"/>
        </w:rPr>
        <w:t>Suggest any two ways of conserving natural resources.</w:t>
      </w:r>
    </w:p>
    <w:p w:rsidR="00924EB9" w:rsidRDefault="00F26544">
      <w:pPr>
        <w:pStyle w:val="ListParagraph"/>
        <w:numPr>
          <w:ilvl w:val="0"/>
          <w:numId w:val="120"/>
        </w:numPr>
        <w:spacing w:line="360" w:lineRule="auto"/>
        <w:rPr>
          <w:rFonts w:ascii="Tahoma" w:hAnsi="Tahoma" w:cs="Tahoma"/>
          <w:sz w:val="25"/>
          <w:szCs w:val="25"/>
        </w:rPr>
      </w:pPr>
      <w:r>
        <w:rPr>
          <w:rFonts w:ascii="Tahoma" w:hAnsi="Tahoma" w:cs="Tahoma"/>
          <w:sz w:val="25"/>
          <w:szCs w:val="25"/>
        </w:rPr>
        <w:t>Mention one way man has misused the natural resources.</w:t>
      </w:r>
    </w:p>
    <w:p w:rsidR="00924EB9" w:rsidRDefault="00924EB9">
      <w:pPr>
        <w:spacing w:line="360" w:lineRule="auto"/>
        <w:rPr>
          <w:rFonts w:ascii="Tahoma" w:hAnsi="Tahoma" w:cs="Tahoma"/>
          <w:b/>
          <w:sz w:val="25"/>
          <w:szCs w:val="25"/>
        </w:rPr>
      </w:pPr>
    </w:p>
    <w:p w:rsidR="00924EB9" w:rsidRDefault="00F26544">
      <w:pPr>
        <w:spacing w:line="360" w:lineRule="auto"/>
        <w:rPr>
          <w:rFonts w:ascii="Tahoma" w:hAnsi="Tahoma" w:cs="Tahoma"/>
          <w:b/>
          <w:sz w:val="25"/>
          <w:szCs w:val="25"/>
        </w:rPr>
      </w:pPr>
      <w:r>
        <w:rPr>
          <w:rFonts w:ascii="Tahoma" w:hAnsi="Tahoma" w:cs="Tahoma"/>
          <w:b/>
          <w:sz w:val="25"/>
          <w:szCs w:val="25"/>
        </w:rPr>
        <w:t>Mathematics</w:t>
      </w:r>
    </w:p>
    <w:p w:rsidR="00924EB9" w:rsidRDefault="00F26544">
      <w:pPr>
        <w:pStyle w:val="ListParagraph"/>
        <w:numPr>
          <w:ilvl w:val="0"/>
          <w:numId w:val="121"/>
        </w:numPr>
        <w:spacing w:line="360" w:lineRule="auto"/>
        <w:rPr>
          <w:rFonts w:ascii="Tahoma" w:hAnsi="Tahoma" w:cs="Tahoma"/>
          <w:sz w:val="25"/>
          <w:szCs w:val="25"/>
        </w:rPr>
      </w:pPr>
      <w:r>
        <w:rPr>
          <w:rFonts w:ascii="Tahoma" w:hAnsi="Tahoma" w:cs="Tahoma"/>
          <w:sz w:val="25"/>
          <w:szCs w:val="25"/>
        </w:rPr>
        <w:t xml:space="preserve">Write the first 2 multiples of 7. </w:t>
      </w:r>
    </w:p>
    <w:p w:rsidR="00924EB9" w:rsidRDefault="00F26544">
      <w:pPr>
        <w:pStyle w:val="ListParagraph"/>
        <w:numPr>
          <w:ilvl w:val="0"/>
          <w:numId w:val="121"/>
        </w:numPr>
        <w:spacing w:line="360" w:lineRule="auto"/>
        <w:rPr>
          <w:rFonts w:ascii="Tahoma" w:hAnsi="Tahoma" w:cs="Tahoma"/>
          <w:sz w:val="25"/>
          <w:szCs w:val="25"/>
        </w:rPr>
      </w:pPr>
      <w:r>
        <w:rPr>
          <w:rFonts w:ascii="Tahoma" w:hAnsi="Tahoma" w:cs="Tahoma"/>
          <w:sz w:val="25"/>
          <w:szCs w:val="25"/>
        </w:rPr>
        <w:t>What is the third multiple of 10.</w:t>
      </w:r>
    </w:p>
    <w:p w:rsidR="00924EB9" w:rsidRDefault="00F26544">
      <w:pPr>
        <w:pStyle w:val="ListParagraph"/>
        <w:numPr>
          <w:ilvl w:val="0"/>
          <w:numId w:val="121"/>
        </w:numPr>
        <w:spacing w:line="360" w:lineRule="auto"/>
        <w:rPr>
          <w:rFonts w:ascii="Tahoma" w:hAnsi="Tahoma" w:cs="Tahoma"/>
          <w:sz w:val="25"/>
          <w:szCs w:val="25"/>
        </w:rPr>
      </w:pPr>
      <w:r>
        <w:rPr>
          <w:rFonts w:ascii="Tahoma" w:hAnsi="Tahoma" w:cs="Tahoma"/>
          <w:sz w:val="25"/>
          <w:szCs w:val="25"/>
        </w:rPr>
        <w:t>Find the difference of the 8</w:t>
      </w:r>
      <w:r>
        <w:rPr>
          <w:rFonts w:ascii="Tahoma" w:hAnsi="Tahoma" w:cs="Tahoma"/>
          <w:sz w:val="25"/>
          <w:szCs w:val="25"/>
          <w:vertAlign w:val="superscript"/>
        </w:rPr>
        <w:t>th</w:t>
      </w:r>
      <w:r>
        <w:rPr>
          <w:rFonts w:ascii="Tahoma" w:hAnsi="Tahoma" w:cs="Tahoma"/>
          <w:sz w:val="25"/>
          <w:szCs w:val="25"/>
        </w:rPr>
        <w:t xml:space="preserve"> and 3</w:t>
      </w:r>
      <w:r>
        <w:rPr>
          <w:rFonts w:ascii="Tahoma" w:hAnsi="Tahoma" w:cs="Tahoma"/>
          <w:sz w:val="25"/>
          <w:szCs w:val="25"/>
          <w:vertAlign w:val="superscript"/>
        </w:rPr>
        <w:t>rd</w:t>
      </w:r>
      <w:r>
        <w:rPr>
          <w:rFonts w:ascii="Tahoma" w:hAnsi="Tahoma" w:cs="Tahoma"/>
          <w:sz w:val="25"/>
          <w:szCs w:val="25"/>
        </w:rPr>
        <w:t xml:space="preserve"> multiples of 12.</w:t>
      </w:r>
    </w:p>
    <w:p w:rsidR="00924EB9" w:rsidRDefault="00F26544">
      <w:pPr>
        <w:pStyle w:val="ListParagraph"/>
        <w:numPr>
          <w:ilvl w:val="0"/>
          <w:numId w:val="121"/>
        </w:numPr>
        <w:spacing w:line="360" w:lineRule="auto"/>
        <w:rPr>
          <w:rFonts w:ascii="Tahoma" w:hAnsi="Tahoma" w:cs="Tahoma"/>
          <w:sz w:val="25"/>
          <w:szCs w:val="25"/>
        </w:rPr>
      </w:pPr>
      <w:r>
        <w:rPr>
          <w:rFonts w:ascii="Tahoma" w:hAnsi="Tahoma" w:cs="Tahoma"/>
          <w:sz w:val="25"/>
          <w:szCs w:val="25"/>
        </w:rPr>
        <w:t>Find the L.C.M of 12 and 8.</w:t>
      </w:r>
    </w:p>
    <w:p w:rsidR="00924EB9" w:rsidRDefault="00F26544">
      <w:pPr>
        <w:pStyle w:val="ListParagraph"/>
        <w:numPr>
          <w:ilvl w:val="0"/>
          <w:numId w:val="121"/>
        </w:numPr>
        <w:spacing w:line="360" w:lineRule="auto"/>
        <w:rPr>
          <w:rFonts w:ascii="Tahoma" w:hAnsi="Tahoma" w:cs="Tahoma"/>
          <w:sz w:val="25"/>
          <w:szCs w:val="25"/>
        </w:rPr>
      </w:pPr>
      <w:r>
        <w:rPr>
          <w:rFonts w:ascii="Tahoma" w:hAnsi="Tahoma" w:cs="Tahoma"/>
          <w:sz w:val="25"/>
          <w:szCs w:val="25"/>
        </w:rPr>
        <w:t>Write all the factors of 32.</w:t>
      </w:r>
    </w:p>
    <w:p w:rsidR="00924EB9" w:rsidRDefault="00F26544">
      <w:pPr>
        <w:pStyle w:val="ListParagraph"/>
        <w:numPr>
          <w:ilvl w:val="0"/>
          <w:numId w:val="121"/>
        </w:numPr>
        <w:spacing w:line="360" w:lineRule="auto"/>
        <w:rPr>
          <w:rFonts w:ascii="Tahoma" w:hAnsi="Tahoma" w:cs="Tahoma"/>
          <w:sz w:val="25"/>
          <w:szCs w:val="25"/>
        </w:rPr>
      </w:pPr>
      <w:r>
        <w:rPr>
          <w:rFonts w:ascii="Tahoma" w:hAnsi="Tahoma" w:cs="Tahoma"/>
          <w:sz w:val="25"/>
          <w:szCs w:val="25"/>
        </w:rPr>
        <w:t>Find the factors of 13.</w:t>
      </w:r>
    </w:p>
    <w:p w:rsidR="00924EB9" w:rsidRDefault="00F26544">
      <w:pPr>
        <w:pStyle w:val="ListParagraph"/>
        <w:numPr>
          <w:ilvl w:val="0"/>
          <w:numId w:val="121"/>
        </w:numPr>
        <w:spacing w:line="360" w:lineRule="auto"/>
        <w:rPr>
          <w:rFonts w:ascii="Tahoma" w:hAnsi="Tahoma" w:cs="Tahoma"/>
          <w:sz w:val="25"/>
          <w:szCs w:val="25"/>
        </w:rPr>
      </w:pPr>
      <w:r>
        <w:rPr>
          <w:rFonts w:ascii="Tahoma" w:hAnsi="Tahoma" w:cs="Tahoma"/>
          <w:sz w:val="25"/>
          <w:szCs w:val="25"/>
        </w:rPr>
        <w:t>Find the Greatest Common Factor of 9 and 12.</w:t>
      </w:r>
    </w:p>
    <w:p w:rsidR="00924EB9" w:rsidRDefault="00F26544">
      <w:pPr>
        <w:pStyle w:val="ListParagraph"/>
        <w:numPr>
          <w:ilvl w:val="0"/>
          <w:numId w:val="121"/>
        </w:numPr>
        <w:spacing w:line="360" w:lineRule="auto"/>
        <w:rPr>
          <w:rFonts w:ascii="Tahoma" w:hAnsi="Tahoma" w:cs="Tahoma"/>
          <w:sz w:val="25"/>
          <w:szCs w:val="25"/>
        </w:rPr>
      </w:pPr>
      <w:r>
        <w:rPr>
          <w:rFonts w:ascii="Tahoma" w:hAnsi="Tahoma" w:cs="Tahoma"/>
          <w:sz w:val="25"/>
          <w:szCs w:val="25"/>
        </w:rPr>
        <w:t>Find the next number in the sequence. 1, 3, 6, 10, 15 ___</w:t>
      </w:r>
    </w:p>
    <w:p w:rsidR="00924EB9" w:rsidRDefault="00F26544">
      <w:pPr>
        <w:pStyle w:val="ListParagraph"/>
        <w:numPr>
          <w:ilvl w:val="0"/>
          <w:numId w:val="121"/>
        </w:numPr>
        <w:spacing w:line="360" w:lineRule="auto"/>
        <w:rPr>
          <w:rFonts w:ascii="Tahoma" w:hAnsi="Tahoma" w:cs="Tahoma"/>
          <w:sz w:val="25"/>
          <w:szCs w:val="25"/>
        </w:rPr>
      </w:pPr>
      <w:r>
        <w:rPr>
          <w:rFonts w:ascii="Tahoma" w:hAnsi="Tahoma" w:cs="Tahoma"/>
          <w:sz w:val="25"/>
          <w:szCs w:val="25"/>
        </w:rPr>
        <w:t>Find the next number in the sequence. 27, 9, 3, ___</w:t>
      </w: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296BAA" w:rsidRDefault="00296BAA">
      <w:pPr>
        <w:spacing w:after="0" w:line="240" w:lineRule="auto"/>
        <w:jc w:val="center"/>
        <w:rPr>
          <w:rFonts w:ascii="Tahoma" w:hAnsi="Tahoma" w:cs="Tahoma"/>
          <w:sz w:val="32"/>
          <w:szCs w:val="32"/>
        </w:rPr>
      </w:pPr>
    </w:p>
    <w:p w:rsidR="00924EB9" w:rsidRDefault="00F26544">
      <w:pPr>
        <w:spacing w:after="0" w:line="240" w:lineRule="auto"/>
        <w:jc w:val="center"/>
        <w:rPr>
          <w:rFonts w:ascii="Tahoma" w:hAnsi="Tahoma" w:cs="Tahoma"/>
          <w:sz w:val="32"/>
          <w:szCs w:val="32"/>
        </w:rPr>
      </w:pPr>
      <w:r>
        <w:rPr>
          <w:rFonts w:ascii="Tahoma" w:hAnsi="Tahoma" w:cs="Tahoma"/>
          <w:sz w:val="32"/>
          <w:szCs w:val="32"/>
        </w:rPr>
        <w:lastRenderedPageBreak/>
        <w:t>WEEK EIGHT HOMEWORK FOR P.5 TERM I 20</w:t>
      </w:r>
      <w:r w:rsidR="00182421">
        <w:rPr>
          <w:rFonts w:ascii="Tahoma" w:hAnsi="Tahoma" w:cs="Tahoma"/>
          <w:sz w:val="32"/>
          <w:szCs w:val="32"/>
          <w:lang w:val="en-US"/>
        </w:rPr>
        <w:t>25</w:t>
      </w:r>
      <w:r>
        <w:rPr>
          <w:rFonts w:ascii="Tahoma" w:hAnsi="Tahoma" w:cs="Tahoma"/>
          <w:sz w:val="32"/>
          <w:szCs w:val="32"/>
        </w:rPr>
        <w:t xml:space="preserve"> NO. 15</w:t>
      </w:r>
    </w:p>
    <w:p w:rsidR="00924EB9" w:rsidRDefault="00F26544">
      <w:pPr>
        <w:spacing w:line="240" w:lineRule="auto"/>
        <w:rPr>
          <w:rFonts w:ascii="Tahoma" w:hAnsi="Tahoma" w:cs="Tahoma"/>
          <w:sz w:val="25"/>
          <w:szCs w:val="25"/>
        </w:rPr>
      </w:pPr>
      <w:r>
        <w:rPr>
          <w:rFonts w:ascii="Tahoma" w:hAnsi="Tahoma" w:cs="Tahoma"/>
          <w:sz w:val="25"/>
          <w:szCs w:val="25"/>
        </w:rPr>
        <w:t>Name: ………………………………………………………………….. stream: ……………………………</w:t>
      </w:r>
    </w:p>
    <w:p w:rsidR="00924EB9" w:rsidRDefault="00F26544">
      <w:pPr>
        <w:spacing w:after="0" w:line="240" w:lineRule="auto"/>
        <w:rPr>
          <w:rFonts w:ascii="Tahoma" w:hAnsi="Tahoma" w:cs="Tahoma"/>
          <w:b/>
          <w:sz w:val="25"/>
          <w:szCs w:val="25"/>
        </w:rPr>
      </w:pPr>
      <w:r>
        <w:rPr>
          <w:rFonts w:ascii="Tahoma" w:hAnsi="Tahoma" w:cs="Tahoma"/>
          <w:b/>
          <w:sz w:val="25"/>
          <w:szCs w:val="25"/>
        </w:rPr>
        <w:t>English</w:t>
      </w:r>
    </w:p>
    <w:p w:rsidR="00924EB9" w:rsidRDefault="00F26544">
      <w:pPr>
        <w:spacing w:after="0"/>
        <w:rPr>
          <w:rFonts w:ascii="Tahoma" w:hAnsi="Tahoma" w:cs="Tahoma"/>
          <w:sz w:val="25"/>
          <w:szCs w:val="25"/>
          <w:u w:val="single"/>
        </w:rPr>
      </w:pPr>
      <w:r>
        <w:rPr>
          <w:rFonts w:ascii="Tahoma" w:hAnsi="Tahoma" w:cs="Tahoma"/>
          <w:sz w:val="25"/>
          <w:szCs w:val="25"/>
          <w:u w:val="single"/>
        </w:rPr>
        <w:t>Re-write the sentences and underline the adverbs.</w:t>
      </w:r>
    </w:p>
    <w:p w:rsidR="00924EB9" w:rsidRDefault="00F26544">
      <w:pPr>
        <w:pStyle w:val="ListParagraph"/>
        <w:numPr>
          <w:ilvl w:val="0"/>
          <w:numId w:val="122"/>
        </w:numPr>
        <w:spacing w:after="0"/>
        <w:rPr>
          <w:rFonts w:ascii="Tahoma" w:hAnsi="Tahoma" w:cs="Tahoma"/>
          <w:sz w:val="25"/>
          <w:szCs w:val="25"/>
        </w:rPr>
      </w:pPr>
      <w:r>
        <w:rPr>
          <w:rFonts w:ascii="Tahoma" w:hAnsi="Tahoma" w:cs="Tahoma"/>
          <w:sz w:val="25"/>
          <w:szCs w:val="25"/>
        </w:rPr>
        <w:t>The stubborn boy threw my ball over there.</w:t>
      </w:r>
    </w:p>
    <w:p w:rsidR="00924EB9" w:rsidRDefault="00F26544">
      <w:pPr>
        <w:pStyle w:val="ListParagraph"/>
        <w:numPr>
          <w:ilvl w:val="0"/>
          <w:numId w:val="122"/>
        </w:numPr>
        <w:spacing w:after="0"/>
        <w:rPr>
          <w:rFonts w:ascii="Tahoma" w:hAnsi="Tahoma" w:cs="Tahoma"/>
          <w:sz w:val="25"/>
          <w:szCs w:val="25"/>
        </w:rPr>
      </w:pPr>
      <w:r>
        <w:rPr>
          <w:rFonts w:ascii="Tahoma" w:hAnsi="Tahoma" w:cs="Tahoma"/>
          <w:sz w:val="25"/>
          <w:szCs w:val="25"/>
        </w:rPr>
        <w:t>The serious pupils reach school early.</w:t>
      </w:r>
    </w:p>
    <w:p w:rsidR="00924EB9" w:rsidRDefault="00F26544">
      <w:pPr>
        <w:pStyle w:val="ListParagraph"/>
        <w:numPr>
          <w:ilvl w:val="0"/>
          <w:numId w:val="122"/>
        </w:numPr>
        <w:spacing w:after="0"/>
        <w:rPr>
          <w:rFonts w:ascii="Tahoma" w:hAnsi="Tahoma" w:cs="Tahoma"/>
          <w:sz w:val="25"/>
          <w:szCs w:val="25"/>
        </w:rPr>
      </w:pPr>
      <w:r>
        <w:rPr>
          <w:rFonts w:ascii="Tahoma" w:hAnsi="Tahoma" w:cs="Tahoma"/>
          <w:sz w:val="25"/>
          <w:szCs w:val="25"/>
        </w:rPr>
        <w:t>You can put the money somewhere.</w:t>
      </w:r>
    </w:p>
    <w:p w:rsidR="00924EB9" w:rsidRDefault="00F26544">
      <w:pPr>
        <w:pStyle w:val="ListParagraph"/>
        <w:numPr>
          <w:ilvl w:val="0"/>
          <w:numId w:val="122"/>
        </w:numPr>
        <w:spacing w:after="0"/>
        <w:rPr>
          <w:rFonts w:ascii="Tahoma" w:hAnsi="Tahoma" w:cs="Tahoma"/>
          <w:sz w:val="25"/>
          <w:szCs w:val="25"/>
        </w:rPr>
      </w:pPr>
      <w:r>
        <w:rPr>
          <w:rFonts w:ascii="Tahoma" w:hAnsi="Tahoma" w:cs="Tahoma"/>
          <w:sz w:val="25"/>
          <w:szCs w:val="25"/>
        </w:rPr>
        <w:t>The headteacher left for Gulu yesterday.</w:t>
      </w:r>
    </w:p>
    <w:p w:rsidR="00924EB9" w:rsidRDefault="00F26544">
      <w:pPr>
        <w:pStyle w:val="ListParagraph"/>
        <w:numPr>
          <w:ilvl w:val="0"/>
          <w:numId w:val="122"/>
        </w:numPr>
        <w:spacing w:after="0"/>
        <w:rPr>
          <w:rFonts w:ascii="Tahoma" w:hAnsi="Tahoma" w:cs="Tahoma"/>
          <w:sz w:val="25"/>
          <w:szCs w:val="25"/>
        </w:rPr>
      </w:pPr>
      <w:r>
        <w:rPr>
          <w:rFonts w:ascii="Tahoma" w:hAnsi="Tahoma" w:cs="Tahoma"/>
          <w:sz w:val="25"/>
          <w:szCs w:val="25"/>
        </w:rPr>
        <w:t>Our father came back sooner than we expected.</w:t>
      </w:r>
    </w:p>
    <w:p w:rsidR="00924EB9" w:rsidRDefault="00F26544">
      <w:pPr>
        <w:pStyle w:val="ListParagraph"/>
        <w:numPr>
          <w:ilvl w:val="0"/>
          <w:numId w:val="122"/>
        </w:numPr>
        <w:spacing w:after="0"/>
        <w:rPr>
          <w:rFonts w:ascii="Tahoma" w:hAnsi="Tahoma" w:cs="Tahoma"/>
          <w:sz w:val="25"/>
          <w:szCs w:val="25"/>
        </w:rPr>
      </w:pPr>
      <w:r>
        <w:rPr>
          <w:rFonts w:ascii="Tahoma" w:hAnsi="Tahoma" w:cs="Tahoma"/>
          <w:sz w:val="25"/>
          <w:szCs w:val="25"/>
        </w:rPr>
        <w:t>It had rained cats and dogs at night.</w:t>
      </w:r>
    </w:p>
    <w:p w:rsidR="00924EB9" w:rsidRDefault="00F26544">
      <w:pPr>
        <w:pStyle w:val="ListParagraph"/>
        <w:numPr>
          <w:ilvl w:val="0"/>
          <w:numId w:val="122"/>
        </w:numPr>
        <w:spacing w:after="0"/>
        <w:rPr>
          <w:rFonts w:ascii="Tahoma" w:hAnsi="Tahoma" w:cs="Tahoma"/>
          <w:sz w:val="25"/>
          <w:szCs w:val="25"/>
        </w:rPr>
      </w:pPr>
      <w:r>
        <w:rPr>
          <w:rFonts w:ascii="Tahoma" w:hAnsi="Tahoma" w:cs="Tahoma"/>
          <w:sz w:val="25"/>
          <w:szCs w:val="25"/>
        </w:rPr>
        <w:t>Those boys and girls did the job very well.</w:t>
      </w:r>
    </w:p>
    <w:p w:rsidR="00924EB9" w:rsidRDefault="00F26544">
      <w:pPr>
        <w:pStyle w:val="ListParagraph"/>
        <w:numPr>
          <w:ilvl w:val="0"/>
          <w:numId w:val="122"/>
        </w:numPr>
        <w:spacing w:after="0"/>
        <w:rPr>
          <w:rFonts w:ascii="Tahoma" w:hAnsi="Tahoma" w:cs="Tahoma"/>
          <w:sz w:val="25"/>
          <w:szCs w:val="25"/>
        </w:rPr>
      </w:pPr>
      <w:r>
        <w:rPr>
          <w:rFonts w:ascii="Tahoma" w:hAnsi="Tahoma" w:cs="Tahoma"/>
          <w:sz w:val="25"/>
          <w:szCs w:val="25"/>
        </w:rPr>
        <w:t>All the shabbily dressed pupils were told to go back home.</w:t>
      </w:r>
    </w:p>
    <w:p w:rsidR="00924EB9" w:rsidRDefault="00F26544">
      <w:pPr>
        <w:pStyle w:val="ListParagraph"/>
        <w:numPr>
          <w:ilvl w:val="0"/>
          <w:numId w:val="122"/>
        </w:numPr>
        <w:spacing w:after="0"/>
        <w:ind w:hanging="540"/>
        <w:rPr>
          <w:rFonts w:ascii="Tahoma" w:hAnsi="Tahoma" w:cs="Tahoma"/>
          <w:sz w:val="25"/>
          <w:szCs w:val="25"/>
        </w:rPr>
      </w:pPr>
      <w:r>
        <w:rPr>
          <w:rFonts w:ascii="Tahoma" w:hAnsi="Tahoma" w:cs="Tahoma"/>
          <w:sz w:val="25"/>
          <w:szCs w:val="25"/>
        </w:rPr>
        <w:t>The mat was widely spread on the floor.</w:t>
      </w:r>
    </w:p>
    <w:p w:rsidR="00924EB9" w:rsidRDefault="00F26544">
      <w:pPr>
        <w:pStyle w:val="ListParagraph"/>
        <w:numPr>
          <w:ilvl w:val="0"/>
          <w:numId w:val="122"/>
        </w:numPr>
        <w:spacing w:after="0"/>
        <w:ind w:hanging="540"/>
        <w:rPr>
          <w:rFonts w:ascii="Tahoma" w:hAnsi="Tahoma" w:cs="Tahoma"/>
          <w:sz w:val="25"/>
          <w:szCs w:val="25"/>
        </w:rPr>
      </w:pPr>
      <w:r>
        <w:rPr>
          <w:rFonts w:ascii="Tahoma" w:hAnsi="Tahoma" w:cs="Tahoma"/>
          <w:sz w:val="25"/>
          <w:szCs w:val="25"/>
        </w:rPr>
        <w:t>The boy was playing carelessly and accidentally broke his leg.</w:t>
      </w:r>
    </w:p>
    <w:p w:rsidR="00924EB9" w:rsidRDefault="00F26544">
      <w:pPr>
        <w:pStyle w:val="ListParagraph"/>
        <w:numPr>
          <w:ilvl w:val="0"/>
          <w:numId w:val="122"/>
        </w:numPr>
        <w:spacing w:after="0"/>
        <w:ind w:hanging="540"/>
        <w:rPr>
          <w:rFonts w:ascii="Tahoma" w:hAnsi="Tahoma" w:cs="Tahoma"/>
          <w:sz w:val="25"/>
          <w:szCs w:val="25"/>
        </w:rPr>
      </w:pPr>
      <w:r>
        <w:rPr>
          <w:rFonts w:ascii="Tahoma" w:hAnsi="Tahoma" w:cs="Tahoma"/>
          <w:sz w:val="25"/>
          <w:szCs w:val="25"/>
        </w:rPr>
        <w:t>The pupil has done the exercise hurriedly.</w:t>
      </w:r>
    </w:p>
    <w:p w:rsidR="00924EB9" w:rsidRDefault="00F26544">
      <w:pPr>
        <w:pStyle w:val="ListParagraph"/>
        <w:numPr>
          <w:ilvl w:val="0"/>
          <w:numId w:val="122"/>
        </w:numPr>
        <w:spacing w:after="0"/>
        <w:ind w:hanging="540"/>
        <w:rPr>
          <w:rFonts w:ascii="Tahoma" w:hAnsi="Tahoma" w:cs="Tahoma"/>
          <w:sz w:val="25"/>
          <w:szCs w:val="25"/>
        </w:rPr>
      </w:pPr>
      <w:r>
        <w:rPr>
          <w:rFonts w:ascii="Tahoma" w:hAnsi="Tahoma" w:cs="Tahoma"/>
          <w:sz w:val="25"/>
          <w:szCs w:val="25"/>
        </w:rPr>
        <w:t>The commander was heavily guarded.</w:t>
      </w:r>
    </w:p>
    <w:p w:rsidR="00924EB9" w:rsidRDefault="00F26544">
      <w:pPr>
        <w:pStyle w:val="ListParagraph"/>
        <w:numPr>
          <w:ilvl w:val="0"/>
          <w:numId w:val="122"/>
        </w:numPr>
        <w:spacing w:after="0"/>
        <w:ind w:hanging="540"/>
        <w:rPr>
          <w:rFonts w:ascii="Tahoma" w:hAnsi="Tahoma" w:cs="Tahoma"/>
          <w:sz w:val="25"/>
          <w:szCs w:val="25"/>
        </w:rPr>
      </w:pPr>
      <w:r>
        <w:rPr>
          <w:rFonts w:ascii="Tahoma" w:hAnsi="Tahoma" w:cs="Tahoma"/>
          <w:sz w:val="25"/>
          <w:szCs w:val="25"/>
        </w:rPr>
        <w:t>We hopefully expected our father to arrive today from Mbale.</w:t>
      </w:r>
    </w:p>
    <w:p w:rsidR="00924EB9" w:rsidRDefault="00F26544">
      <w:pPr>
        <w:pStyle w:val="ListParagraph"/>
        <w:numPr>
          <w:ilvl w:val="0"/>
          <w:numId w:val="122"/>
        </w:numPr>
        <w:spacing w:after="0"/>
        <w:ind w:hanging="540"/>
        <w:rPr>
          <w:rFonts w:ascii="Tahoma" w:hAnsi="Tahoma" w:cs="Tahoma"/>
          <w:sz w:val="25"/>
          <w:szCs w:val="25"/>
        </w:rPr>
      </w:pPr>
      <w:r>
        <w:rPr>
          <w:rFonts w:ascii="Tahoma" w:hAnsi="Tahoma" w:cs="Tahoma"/>
          <w:sz w:val="25"/>
          <w:szCs w:val="25"/>
        </w:rPr>
        <w:t>She jumped the rope proudly.</w:t>
      </w:r>
    </w:p>
    <w:p w:rsidR="00924EB9" w:rsidRDefault="00F26544">
      <w:pPr>
        <w:spacing w:after="0" w:line="240" w:lineRule="auto"/>
        <w:rPr>
          <w:rFonts w:ascii="Tahoma" w:hAnsi="Tahoma" w:cs="Tahoma"/>
          <w:b/>
          <w:sz w:val="25"/>
          <w:szCs w:val="25"/>
        </w:rPr>
      </w:pPr>
      <w:r>
        <w:rPr>
          <w:rFonts w:ascii="Tahoma" w:hAnsi="Tahoma" w:cs="Tahoma"/>
          <w:b/>
          <w:sz w:val="25"/>
          <w:szCs w:val="25"/>
        </w:rPr>
        <w:t>Science</w:t>
      </w:r>
    </w:p>
    <w:p w:rsidR="00924EB9" w:rsidRDefault="00F26544">
      <w:pPr>
        <w:pStyle w:val="ListParagraph"/>
        <w:numPr>
          <w:ilvl w:val="0"/>
          <w:numId w:val="123"/>
        </w:numPr>
        <w:spacing w:after="0"/>
        <w:rPr>
          <w:rFonts w:ascii="Tahoma" w:hAnsi="Tahoma" w:cs="Tahoma"/>
          <w:sz w:val="25"/>
          <w:szCs w:val="25"/>
        </w:rPr>
      </w:pPr>
      <w:r>
        <w:rPr>
          <w:rFonts w:ascii="Tahoma" w:hAnsi="Tahoma" w:cs="Tahoma"/>
          <w:sz w:val="25"/>
          <w:szCs w:val="25"/>
        </w:rPr>
        <w:t>Name the instrument used to measure densities of liquids.</w:t>
      </w:r>
    </w:p>
    <w:p w:rsidR="00924EB9" w:rsidRDefault="00F26544">
      <w:pPr>
        <w:pStyle w:val="ListParagraph"/>
        <w:spacing w:after="0"/>
        <w:rPr>
          <w:rFonts w:ascii="Tahoma" w:hAnsi="Tahoma" w:cs="Tahoma"/>
          <w:sz w:val="25"/>
          <w:szCs w:val="25"/>
        </w:rPr>
      </w:pPr>
      <w:r>
        <w:rPr>
          <w:rFonts w:ascii="Tahoma" w:hAnsi="Tahoma" w:cs="Tahoma"/>
          <w:sz w:val="25"/>
          <w:szCs w:val="25"/>
          <w:u w:val="single"/>
        </w:rPr>
        <w:t>Study the experiment performed by a P.5 class and use it to answer the questions that follow</w:t>
      </w:r>
      <w:r>
        <w:rPr>
          <w:rFonts w:ascii="Tahoma" w:hAnsi="Tahoma" w:cs="Tahoma"/>
          <w:sz w:val="25"/>
          <w:szCs w:val="25"/>
        </w:rPr>
        <w:t>.</w:t>
      </w:r>
    </w:p>
    <w:p w:rsidR="00924EB9" w:rsidRDefault="00924EB9">
      <w:pPr>
        <w:pStyle w:val="ListParagraph"/>
        <w:spacing w:after="0"/>
        <w:rPr>
          <w:rFonts w:ascii="Tahoma" w:hAnsi="Tahoma" w:cs="Tahoma"/>
          <w:sz w:val="25"/>
          <w:szCs w:val="25"/>
        </w:rPr>
      </w:pPr>
    </w:p>
    <w:p w:rsidR="00924EB9" w:rsidRDefault="00924EB9">
      <w:pPr>
        <w:pStyle w:val="ListParagraph"/>
        <w:spacing w:after="0"/>
        <w:rPr>
          <w:rFonts w:ascii="Tahoma" w:hAnsi="Tahoma" w:cs="Tahoma"/>
          <w:sz w:val="25"/>
          <w:szCs w:val="25"/>
        </w:rPr>
      </w:pPr>
    </w:p>
    <w:p w:rsidR="00924EB9" w:rsidRDefault="00924EB9">
      <w:pPr>
        <w:pStyle w:val="ListParagraph"/>
        <w:spacing w:after="0"/>
        <w:rPr>
          <w:rFonts w:ascii="Tahoma" w:hAnsi="Tahoma" w:cs="Tahoma"/>
          <w:sz w:val="25"/>
          <w:szCs w:val="25"/>
        </w:rPr>
      </w:pPr>
    </w:p>
    <w:p w:rsidR="00924EB9" w:rsidRDefault="00924EB9">
      <w:pPr>
        <w:pStyle w:val="ListParagraph"/>
        <w:spacing w:after="0"/>
        <w:rPr>
          <w:rFonts w:ascii="Tahoma" w:hAnsi="Tahoma" w:cs="Tahoma"/>
          <w:sz w:val="25"/>
          <w:szCs w:val="25"/>
        </w:rPr>
      </w:pPr>
    </w:p>
    <w:p w:rsidR="00924EB9" w:rsidRDefault="00924EB9">
      <w:pPr>
        <w:pStyle w:val="ListParagraph"/>
        <w:spacing w:after="0"/>
        <w:rPr>
          <w:rFonts w:ascii="Tahoma" w:hAnsi="Tahoma" w:cs="Tahoma"/>
          <w:sz w:val="25"/>
          <w:szCs w:val="25"/>
        </w:rPr>
      </w:pPr>
    </w:p>
    <w:p w:rsidR="00924EB9" w:rsidRDefault="00F26544">
      <w:pPr>
        <w:pStyle w:val="ListParagraph"/>
        <w:numPr>
          <w:ilvl w:val="0"/>
          <w:numId w:val="123"/>
        </w:numPr>
        <w:spacing w:after="0"/>
        <w:rPr>
          <w:rFonts w:ascii="Tahoma" w:hAnsi="Tahoma" w:cs="Tahoma"/>
          <w:sz w:val="25"/>
          <w:szCs w:val="25"/>
        </w:rPr>
      </w:pPr>
      <w:r>
        <w:rPr>
          <w:rFonts w:ascii="Tahoma" w:hAnsi="Tahoma" w:cs="Tahoma"/>
          <w:sz w:val="25"/>
          <w:szCs w:val="25"/>
        </w:rPr>
        <w:t>Name the method of finding volume shown above.</w:t>
      </w:r>
    </w:p>
    <w:p w:rsidR="00924EB9" w:rsidRDefault="00F26544">
      <w:pPr>
        <w:pStyle w:val="ListParagraph"/>
        <w:numPr>
          <w:ilvl w:val="0"/>
          <w:numId w:val="123"/>
        </w:numPr>
        <w:spacing w:after="0"/>
        <w:rPr>
          <w:rFonts w:ascii="Tahoma" w:hAnsi="Tahoma" w:cs="Tahoma"/>
          <w:sz w:val="25"/>
          <w:szCs w:val="25"/>
        </w:rPr>
      </w:pPr>
      <w:r>
        <w:rPr>
          <w:rFonts w:ascii="Tahoma" w:hAnsi="Tahoma" w:cs="Tahoma"/>
          <w:sz w:val="25"/>
          <w:szCs w:val="25"/>
        </w:rPr>
        <w:t>How is part marked P useful during the experiment?</w:t>
      </w:r>
    </w:p>
    <w:p w:rsidR="00924EB9" w:rsidRDefault="00F26544">
      <w:pPr>
        <w:pStyle w:val="ListParagraph"/>
        <w:numPr>
          <w:ilvl w:val="0"/>
          <w:numId w:val="123"/>
        </w:numPr>
        <w:spacing w:after="0"/>
        <w:rPr>
          <w:rFonts w:ascii="Tahoma" w:hAnsi="Tahoma" w:cs="Tahoma"/>
          <w:sz w:val="25"/>
          <w:szCs w:val="25"/>
        </w:rPr>
      </w:pPr>
      <w:r>
        <w:rPr>
          <w:rFonts w:ascii="Tahoma" w:hAnsi="Tahoma" w:cs="Tahoma"/>
          <w:sz w:val="25"/>
          <w:szCs w:val="25"/>
        </w:rPr>
        <w:t>Name the parts marked K and T.</w:t>
      </w:r>
    </w:p>
    <w:p w:rsidR="00924EB9" w:rsidRDefault="00F26544">
      <w:pPr>
        <w:pStyle w:val="ListParagraph"/>
        <w:numPr>
          <w:ilvl w:val="0"/>
          <w:numId w:val="123"/>
        </w:numPr>
        <w:spacing w:after="0"/>
        <w:rPr>
          <w:rFonts w:ascii="Tahoma" w:hAnsi="Tahoma" w:cs="Tahoma"/>
          <w:sz w:val="25"/>
          <w:szCs w:val="25"/>
        </w:rPr>
      </w:pPr>
      <w:r>
        <w:rPr>
          <w:rFonts w:ascii="Tahoma" w:hAnsi="Tahoma" w:cs="Tahoma"/>
          <w:sz w:val="25"/>
          <w:szCs w:val="25"/>
        </w:rPr>
        <w:t>What is the volume of the object marked R?</w:t>
      </w:r>
    </w:p>
    <w:p w:rsidR="00924EB9" w:rsidRDefault="00F26544">
      <w:pPr>
        <w:pStyle w:val="ListParagraph"/>
        <w:numPr>
          <w:ilvl w:val="0"/>
          <w:numId w:val="123"/>
        </w:numPr>
        <w:spacing w:after="0"/>
        <w:rPr>
          <w:rFonts w:ascii="Tahoma" w:hAnsi="Tahoma" w:cs="Tahoma"/>
          <w:sz w:val="25"/>
          <w:szCs w:val="25"/>
        </w:rPr>
      </w:pPr>
      <w:r>
        <w:rPr>
          <w:rFonts w:ascii="Tahoma" w:hAnsi="Tahoma" w:cs="Tahoma"/>
          <w:sz w:val="25"/>
          <w:szCs w:val="25"/>
        </w:rPr>
        <w:t>Give any one example of an object with regular shape.</w:t>
      </w:r>
    </w:p>
    <w:p w:rsidR="00924EB9" w:rsidRDefault="00F26544">
      <w:pPr>
        <w:pStyle w:val="ListParagraph"/>
        <w:numPr>
          <w:ilvl w:val="0"/>
          <w:numId w:val="123"/>
        </w:numPr>
        <w:spacing w:after="0"/>
        <w:rPr>
          <w:rFonts w:ascii="Tahoma" w:hAnsi="Tahoma" w:cs="Tahoma"/>
          <w:sz w:val="25"/>
          <w:szCs w:val="25"/>
        </w:rPr>
      </w:pPr>
      <w:r>
        <w:rPr>
          <w:rFonts w:ascii="Tahoma" w:hAnsi="Tahoma" w:cs="Tahoma"/>
          <w:sz w:val="25"/>
          <w:szCs w:val="25"/>
        </w:rPr>
        <w:t>Give any one danger of swallowing big lumps of food.</w:t>
      </w:r>
    </w:p>
    <w:p w:rsidR="00924EB9" w:rsidRDefault="00F26544">
      <w:pPr>
        <w:pStyle w:val="ListParagraph"/>
        <w:numPr>
          <w:ilvl w:val="0"/>
          <w:numId w:val="123"/>
        </w:numPr>
        <w:spacing w:after="0"/>
        <w:rPr>
          <w:rFonts w:ascii="Tahoma" w:hAnsi="Tahoma" w:cs="Tahoma"/>
          <w:sz w:val="25"/>
          <w:szCs w:val="25"/>
        </w:rPr>
      </w:pPr>
      <w:r>
        <w:rPr>
          <w:rFonts w:ascii="Tahoma" w:hAnsi="Tahoma" w:cs="Tahoma"/>
          <w:sz w:val="25"/>
          <w:szCs w:val="25"/>
        </w:rPr>
        <w:t>Name the type of worm infection spread through eating half cooked beef.</w:t>
      </w:r>
    </w:p>
    <w:p w:rsidR="00924EB9" w:rsidRDefault="00F26544">
      <w:pPr>
        <w:pStyle w:val="ListParagraph"/>
        <w:numPr>
          <w:ilvl w:val="0"/>
          <w:numId w:val="123"/>
        </w:numPr>
        <w:spacing w:after="0"/>
        <w:rPr>
          <w:rFonts w:ascii="Tahoma" w:hAnsi="Tahoma" w:cs="Tahoma"/>
          <w:sz w:val="25"/>
          <w:szCs w:val="25"/>
        </w:rPr>
      </w:pPr>
      <w:r>
        <w:rPr>
          <w:rFonts w:ascii="Tahoma" w:hAnsi="Tahoma" w:cs="Tahoma"/>
          <w:sz w:val="25"/>
          <w:szCs w:val="25"/>
        </w:rPr>
        <w:t>Where does absorption of water take place in the digestive system?</w:t>
      </w: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296BAA" w:rsidRDefault="00296BAA">
      <w:pPr>
        <w:spacing w:after="0" w:line="240" w:lineRule="auto"/>
        <w:rPr>
          <w:rFonts w:ascii="Tahoma" w:hAnsi="Tahoma" w:cs="Tahoma"/>
          <w:sz w:val="25"/>
          <w:szCs w:val="25"/>
        </w:rPr>
      </w:pPr>
    </w:p>
    <w:p w:rsidR="00296BAA" w:rsidRDefault="00296BAA">
      <w:pPr>
        <w:spacing w:after="0" w:line="240" w:lineRule="auto"/>
        <w:rPr>
          <w:rFonts w:ascii="Tahoma" w:hAnsi="Tahoma" w:cs="Tahoma"/>
          <w:sz w:val="25"/>
          <w:szCs w:val="25"/>
        </w:rPr>
      </w:pPr>
    </w:p>
    <w:p w:rsidR="00296BAA" w:rsidRDefault="00296BAA">
      <w:pPr>
        <w:spacing w:after="0" w:line="240" w:lineRule="auto"/>
        <w:rPr>
          <w:rFonts w:ascii="Tahoma" w:hAnsi="Tahoma" w:cs="Tahoma"/>
          <w:sz w:val="25"/>
          <w:szCs w:val="25"/>
        </w:rPr>
      </w:pPr>
    </w:p>
    <w:p w:rsidR="00924EB9" w:rsidRDefault="00F26544">
      <w:pPr>
        <w:spacing w:after="0" w:line="240" w:lineRule="auto"/>
        <w:jc w:val="center"/>
        <w:rPr>
          <w:rFonts w:ascii="Tahoma" w:hAnsi="Tahoma" w:cs="Tahoma"/>
          <w:sz w:val="32"/>
          <w:szCs w:val="32"/>
        </w:rPr>
      </w:pPr>
      <w:r>
        <w:rPr>
          <w:rFonts w:ascii="Tahoma" w:hAnsi="Tahoma" w:cs="Tahoma"/>
          <w:sz w:val="32"/>
          <w:szCs w:val="32"/>
        </w:rPr>
        <w:lastRenderedPageBreak/>
        <w:t>WEEK EIGHT HOMEWORK FOR P.5 TERM I 20</w:t>
      </w:r>
      <w:r w:rsidR="00182421">
        <w:rPr>
          <w:rFonts w:ascii="Tahoma" w:hAnsi="Tahoma" w:cs="Tahoma"/>
          <w:sz w:val="32"/>
          <w:szCs w:val="32"/>
          <w:lang w:val="en-US"/>
        </w:rPr>
        <w:t>25</w:t>
      </w:r>
      <w:r>
        <w:rPr>
          <w:rFonts w:ascii="Tahoma" w:hAnsi="Tahoma" w:cs="Tahoma"/>
          <w:sz w:val="32"/>
          <w:szCs w:val="32"/>
        </w:rPr>
        <w:t xml:space="preserve"> NO. 16</w:t>
      </w:r>
    </w:p>
    <w:p w:rsidR="00924EB9" w:rsidRDefault="00F26544">
      <w:pPr>
        <w:spacing w:line="240" w:lineRule="auto"/>
        <w:rPr>
          <w:rFonts w:ascii="Tahoma" w:hAnsi="Tahoma" w:cs="Tahoma"/>
          <w:sz w:val="25"/>
          <w:szCs w:val="25"/>
        </w:rPr>
      </w:pPr>
      <w:r>
        <w:rPr>
          <w:rFonts w:ascii="Tahoma" w:hAnsi="Tahoma" w:cs="Tahoma"/>
          <w:sz w:val="25"/>
          <w:szCs w:val="25"/>
        </w:rPr>
        <w:t>Name: ………………………………………………………………….. stream: ……………………………</w:t>
      </w:r>
    </w:p>
    <w:p w:rsidR="00924EB9" w:rsidRDefault="00F26544">
      <w:pPr>
        <w:spacing w:after="0" w:line="360" w:lineRule="auto"/>
        <w:rPr>
          <w:rFonts w:ascii="Tahoma" w:hAnsi="Tahoma" w:cs="Tahoma"/>
          <w:b/>
          <w:sz w:val="25"/>
          <w:szCs w:val="25"/>
        </w:rPr>
      </w:pPr>
      <w:r>
        <w:rPr>
          <w:rFonts w:ascii="Tahoma" w:hAnsi="Tahoma" w:cs="Tahoma"/>
          <w:b/>
          <w:sz w:val="25"/>
          <w:szCs w:val="25"/>
        </w:rPr>
        <w:t>Social Studies</w:t>
      </w:r>
    </w:p>
    <w:p w:rsidR="00924EB9" w:rsidRDefault="00F26544">
      <w:pPr>
        <w:pStyle w:val="ListParagraph"/>
        <w:numPr>
          <w:ilvl w:val="0"/>
          <w:numId w:val="124"/>
        </w:numPr>
        <w:spacing w:line="360" w:lineRule="auto"/>
        <w:ind w:left="900" w:hanging="540"/>
        <w:rPr>
          <w:rFonts w:ascii="Tahoma" w:hAnsi="Tahoma" w:cs="Tahoma"/>
          <w:sz w:val="25"/>
          <w:szCs w:val="25"/>
        </w:rPr>
      </w:pPr>
      <w:r>
        <w:rPr>
          <w:rFonts w:ascii="Tahoma" w:hAnsi="Tahoma" w:cs="Tahoma"/>
          <w:sz w:val="25"/>
          <w:szCs w:val="25"/>
        </w:rPr>
        <w:t>Give two reasons why tourism is referred to as an industry.</w:t>
      </w:r>
    </w:p>
    <w:p w:rsidR="00924EB9" w:rsidRDefault="00F26544">
      <w:pPr>
        <w:pStyle w:val="ListParagraph"/>
        <w:numPr>
          <w:ilvl w:val="0"/>
          <w:numId w:val="124"/>
        </w:numPr>
        <w:spacing w:line="360" w:lineRule="auto"/>
        <w:ind w:left="900" w:hanging="540"/>
        <w:rPr>
          <w:rFonts w:ascii="Tahoma" w:hAnsi="Tahoma" w:cs="Tahoma"/>
          <w:sz w:val="25"/>
          <w:szCs w:val="25"/>
        </w:rPr>
      </w:pPr>
      <w:r>
        <w:rPr>
          <w:rFonts w:ascii="Tahoma" w:hAnsi="Tahoma" w:cs="Tahoma"/>
          <w:sz w:val="25"/>
          <w:szCs w:val="25"/>
        </w:rPr>
        <w:t>What term describes the illegal hunting of animals in game parks?</w:t>
      </w:r>
    </w:p>
    <w:p w:rsidR="00924EB9" w:rsidRDefault="00F26544">
      <w:pPr>
        <w:pStyle w:val="ListParagraph"/>
        <w:numPr>
          <w:ilvl w:val="0"/>
          <w:numId w:val="124"/>
        </w:numPr>
        <w:spacing w:line="360" w:lineRule="auto"/>
        <w:ind w:left="900" w:hanging="540"/>
        <w:rPr>
          <w:rFonts w:ascii="Tahoma" w:hAnsi="Tahoma" w:cs="Tahoma"/>
          <w:sz w:val="25"/>
          <w:szCs w:val="25"/>
        </w:rPr>
      </w:pPr>
      <w:r>
        <w:rPr>
          <w:rFonts w:ascii="Tahoma" w:hAnsi="Tahoma" w:cs="Tahoma"/>
          <w:sz w:val="25"/>
          <w:szCs w:val="25"/>
        </w:rPr>
        <w:t>What are Bwindi and Mgahinga national park famous for?</w:t>
      </w:r>
    </w:p>
    <w:p w:rsidR="00924EB9" w:rsidRDefault="00F26544">
      <w:pPr>
        <w:pStyle w:val="ListParagraph"/>
        <w:numPr>
          <w:ilvl w:val="0"/>
          <w:numId w:val="124"/>
        </w:numPr>
        <w:spacing w:line="360" w:lineRule="auto"/>
        <w:ind w:left="900" w:hanging="540"/>
        <w:rPr>
          <w:rFonts w:ascii="Tahoma" w:hAnsi="Tahoma" w:cs="Tahoma"/>
          <w:sz w:val="25"/>
          <w:szCs w:val="25"/>
        </w:rPr>
      </w:pPr>
      <w:r>
        <w:rPr>
          <w:rFonts w:ascii="Tahoma" w:hAnsi="Tahoma" w:cs="Tahoma"/>
          <w:sz w:val="25"/>
          <w:szCs w:val="25"/>
        </w:rPr>
        <w:t>What is a game park?</w:t>
      </w:r>
    </w:p>
    <w:p w:rsidR="00924EB9" w:rsidRDefault="00F26544">
      <w:pPr>
        <w:pStyle w:val="ListParagraph"/>
        <w:numPr>
          <w:ilvl w:val="0"/>
          <w:numId w:val="124"/>
        </w:numPr>
        <w:spacing w:line="360" w:lineRule="auto"/>
        <w:ind w:left="900" w:hanging="540"/>
        <w:rPr>
          <w:rFonts w:ascii="Tahoma" w:hAnsi="Tahoma" w:cs="Tahoma"/>
          <w:sz w:val="25"/>
          <w:szCs w:val="25"/>
        </w:rPr>
      </w:pPr>
      <w:r>
        <w:rPr>
          <w:rFonts w:ascii="Tahoma" w:hAnsi="Tahoma" w:cs="Tahoma"/>
          <w:sz w:val="25"/>
          <w:szCs w:val="25"/>
        </w:rPr>
        <w:t>Identify any two problems faced by game parks in Uganda.</w:t>
      </w:r>
    </w:p>
    <w:p w:rsidR="00924EB9" w:rsidRDefault="00F26544">
      <w:pPr>
        <w:pStyle w:val="ListParagraph"/>
        <w:numPr>
          <w:ilvl w:val="0"/>
          <w:numId w:val="124"/>
        </w:numPr>
        <w:spacing w:line="360" w:lineRule="auto"/>
        <w:ind w:left="900" w:hanging="540"/>
        <w:rPr>
          <w:rFonts w:ascii="Tahoma" w:hAnsi="Tahoma" w:cs="Tahoma"/>
          <w:sz w:val="25"/>
          <w:szCs w:val="25"/>
        </w:rPr>
      </w:pPr>
      <w:r>
        <w:rPr>
          <w:rFonts w:ascii="Tahoma" w:hAnsi="Tahoma" w:cs="Tahoma"/>
          <w:sz w:val="25"/>
          <w:szCs w:val="25"/>
        </w:rPr>
        <w:t>Why do tourists like visiting mountains?</w:t>
      </w:r>
    </w:p>
    <w:p w:rsidR="00924EB9" w:rsidRDefault="00F26544">
      <w:pPr>
        <w:pStyle w:val="ListParagraph"/>
        <w:numPr>
          <w:ilvl w:val="0"/>
          <w:numId w:val="124"/>
        </w:numPr>
        <w:spacing w:line="360" w:lineRule="auto"/>
        <w:ind w:left="900" w:hanging="540"/>
        <w:rPr>
          <w:rFonts w:ascii="Tahoma" w:hAnsi="Tahoma" w:cs="Tahoma"/>
          <w:sz w:val="25"/>
          <w:szCs w:val="25"/>
        </w:rPr>
      </w:pPr>
      <w:r>
        <w:rPr>
          <w:rFonts w:ascii="Tahoma" w:hAnsi="Tahoma" w:cs="Tahoma"/>
          <w:sz w:val="25"/>
          <w:szCs w:val="25"/>
        </w:rPr>
        <w:t>Suggest any two ways the government can improve on tourism industry in Uganda.</w:t>
      </w:r>
    </w:p>
    <w:p w:rsidR="00924EB9" w:rsidRDefault="00F26544">
      <w:pPr>
        <w:spacing w:after="0" w:line="360" w:lineRule="auto"/>
        <w:rPr>
          <w:rFonts w:ascii="Tahoma" w:hAnsi="Tahoma" w:cs="Tahoma"/>
          <w:b/>
          <w:sz w:val="25"/>
          <w:szCs w:val="25"/>
        </w:rPr>
      </w:pPr>
      <w:r>
        <w:rPr>
          <w:rFonts w:ascii="Tahoma" w:hAnsi="Tahoma" w:cs="Tahoma"/>
          <w:b/>
          <w:sz w:val="25"/>
          <w:szCs w:val="25"/>
        </w:rPr>
        <w:t>Mathematics</w:t>
      </w:r>
    </w:p>
    <w:p w:rsidR="00924EB9" w:rsidRDefault="00F26544">
      <w:pPr>
        <w:pStyle w:val="ListParagraph"/>
        <w:numPr>
          <w:ilvl w:val="0"/>
          <w:numId w:val="125"/>
        </w:numPr>
        <w:spacing w:line="360" w:lineRule="auto"/>
        <w:rPr>
          <w:rFonts w:ascii="Tahoma" w:hAnsi="Tahoma" w:cs="Tahoma"/>
          <w:sz w:val="25"/>
          <w:szCs w:val="25"/>
        </w:rPr>
      </w:pPr>
      <w:r>
        <w:rPr>
          <w:rFonts w:ascii="Tahoma" w:hAnsi="Tahoma" w:cs="Tahoma"/>
          <w:sz w:val="25"/>
          <w:szCs w:val="25"/>
        </w:rPr>
        <w:t>What is the square of 12?</w:t>
      </w:r>
    </w:p>
    <w:p w:rsidR="00924EB9" w:rsidRDefault="00F26544">
      <w:pPr>
        <w:pStyle w:val="ListParagraph"/>
        <w:numPr>
          <w:ilvl w:val="0"/>
          <w:numId w:val="125"/>
        </w:numPr>
        <w:spacing w:line="360" w:lineRule="auto"/>
        <w:rPr>
          <w:rFonts w:ascii="Tahoma" w:hAnsi="Tahoma" w:cs="Tahoma"/>
          <w:sz w:val="25"/>
          <w:szCs w:val="25"/>
        </w:rPr>
      </w:pPr>
      <w:r>
        <w:rPr>
          <w:rFonts w:ascii="Tahoma" w:hAnsi="Tahoma" w:cs="Tahoma"/>
          <w:sz w:val="25"/>
          <w:szCs w:val="25"/>
        </w:rPr>
        <w:t>Name the fifth triangular number.</w:t>
      </w:r>
    </w:p>
    <w:p w:rsidR="00924EB9" w:rsidRDefault="00F26544">
      <w:pPr>
        <w:pStyle w:val="ListParagraph"/>
        <w:numPr>
          <w:ilvl w:val="0"/>
          <w:numId w:val="125"/>
        </w:numPr>
        <w:spacing w:line="360" w:lineRule="auto"/>
        <w:rPr>
          <w:rFonts w:ascii="Tahoma" w:hAnsi="Tahoma" w:cs="Tahoma"/>
          <w:sz w:val="25"/>
          <w:szCs w:val="25"/>
        </w:rPr>
      </w:pPr>
      <w:r>
        <w:rPr>
          <w:rFonts w:ascii="Tahoma" w:hAnsi="Tahoma" w:cs="Tahoma"/>
          <w:sz w:val="25"/>
          <w:szCs w:val="25"/>
        </w:rPr>
        <w:t>Find the sum of the 3</w:t>
      </w:r>
      <w:r>
        <w:rPr>
          <w:rFonts w:ascii="Tahoma" w:hAnsi="Tahoma" w:cs="Tahoma"/>
          <w:sz w:val="25"/>
          <w:szCs w:val="25"/>
          <w:vertAlign w:val="superscript"/>
        </w:rPr>
        <w:t>rd</w:t>
      </w:r>
      <w:r>
        <w:rPr>
          <w:rFonts w:ascii="Tahoma" w:hAnsi="Tahoma" w:cs="Tahoma"/>
          <w:sz w:val="25"/>
          <w:szCs w:val="25"/>
        </w:rPr>
        <w:t xml:space="preserve"> and fifth square numbers.</w:t>
      </w:r>
    </w:p>
    <w:p w:rsidR="00924EB9" w:rsidRDefault="00F26544">
      <w:pPr>
        <w:pStyle w:val="ListParagraph"/>
        <w:numPr>
          <w:ilvl w:val="0"/>
          <w:numId w:val="125"/>
        </w:numPr>
        <w:spacing w:line="360" w:lineRule="auto"/>
        <w:rPr>
          <w:rFonts w:ascii="Tahoma" w:hAnsi="Tahoma" w:cs="Tahoma"/>
          <w:sz w:val="25"/>
          <w:szCs w:val="25"/>
        </w:rPr>
      </w:pPr>
      <w:r>
        <w:rPr>
          <w:rFonts w:ascii="Tahoma" w:hAnsi="Tahoma" w:cs="Tahoma"/>
          <w:sz w:val="25"/>
          <w:szCs w:val="25"/>
        </w:rPr>
        <w:t>Prime factorise 24.</w:t>
      </w:r>
    </w:p>
    <w:p w:rsidR="00924EB9" w:rsidRDefault="00F26544">
      <w:pPr>
        <w:pStyle w:val="ListParagraph"/>
        <w:numPr>
          <w:ilvl w:val="0"/>
          <w:numId w:val="125"/>
        </w:numPr>
        <w:spacing w:line="360" w:lineRule="auto"/>
        <w:rPr>
          <w:rFonts w:ascii="Tahoma" w:hAnsi="Tahoma" w:cs="Tahoma"/>
          <w:sz w:val="25"/>
          <w:szCs w:val="25"/>
        </w:rPr>
      </w:pPr>
      <w:r>
        <w:rPr>
          <w:rFonts w:ascii="Tahoma" w:hAnsi="Tahoma" w:cs="Tahoma"/>
          <w:sz w:val="25"/>
          <w:szCs w:val="25"/>
        </w:rPr>
        <w:t>Express 40 by its prime factors.</w:t>
      </w:r>
    </w:p>
    <w:p w:rsidR="00924EB9" w:rsidRDefault="00F26544">
      <w:pPr>
        <w:pStyle w:val="ListParagraph"/>
        <w:numPr>
          <w:ilvl w:val="0"/>
          <w:numId w:val="125"/>
        </w:numPr>
        <w:spacing w:line="360" w:lineRule="auto"/>
        <w:rPr>
          <w:rFonts w:ascii="Tahoma" w:hAnsi="Tahoma" w:cs="Tahoma"/>
          <w:sz w:val="25"/>
          <w:szCs w:val="25"/>
        </w:rPr>
      </w:pPr>
      <w:r>
        <w:rPr>
          <w:rFonts w:ascii="Tahoma" w:hAnsi="Tahoma" w:cs="Tahoma"/>
          <w:sz w:val="25"/>
          <w:szCs w:val="25"/>
        </w:rPr>
        <w:t>Fill in the missing numbers below (2 marks)</w:t>
      </w:r>
    </w:p>
    <w:p w:rsidR="00924EB9" w:rsidRDefault="00F26544">
      <w:pPr>
        <w:pStyle w:val="ListParagraph"/>
        <w:spacing w:line="360" w:lineRule="auto"/>
        <w:rPr>
          <w:rFonts w:ascii="Tahoma" w:hAnsi="Tahoma" w:cs="Tahoma"/>
          <w:sz w:val="25"/>
          <w:szCs w:val="25"/>
        </w:rPr>
      </w:pPr>
      <w:r>
        <w:rPr>
          <w:rFonts w:ascii="Tahoma" w:hAnsi="Tahoma" w:cs="Tahoma"/>
          <w:sz w:val="25"/>
          <w:szCs w:val="25"/>
        </w:rPr>
        <w:t xml:space="preserve">     36</w:t>
      </w:r>
    </w:p>
    <w:p w:rsidR="00924EB9" w:rsidRDefault="0063134E">
      <w:pPr>
        <w:pStyle w:val="ListParagraph"/>
        <w:spacing w:line="360" w:lineRule="auto"/>
        <w:rPr>
          <w:rFonts w:ascii="Tahoma" w:hAnsi="Tahoma" w:cs="Tahoma"/>
          <w:sz w:val="25"/>
          <w:szCs w:val="25"/>
        </w:rPr>
      </w:pPr>
      <w:r>
        <w:rPr>
          <w:rFonts w:ascii="Tahoma" w:hAnsi="Tahoma" w:cs="Tahoma"/>
          <w:sz w:val="25"/>
          <w:szCs w:val="25"/>
        </w:rPr>
        <w:pict>
          <v:rect id="1246" o:spid="_x0000_s1224" style="position:absolute;left:0;text-align:left;margin-left:65.25pt;margin-top:3pt;width:29.25pt;height:13.5pt;z-index:251721728;mso-width-relative:page;mso-height-relative:page"/>
        </w:pict>
      </w:r>
      <w:r w:rsidR="00F26544">
        <w:rPr>
          <w:rFonts w:ascii="Tahoma" w:hAnsi="Tahoma" w:cs="Tahoma"/>
          <w:sz w:val="25"/>
          <w:szCs w:val="25"/>
        </w:rPr>
        <w:t>2</w:t>
      </w:r>
    </w:p>
    <w:p w:rsidR="00924EB9" w:rsidRDefault="0063134E">
      <w:pPr>
        <w:pStyle w:val="ListParagraph"/>
        <w:spacing w:line="360" w:lineRule="auto"/>
        <w:rPr>
          <w:rFonts w:ascii="Tahoma" w:hAnsi="Tahoma" w:cs="Tahoma"/>
          <w:sz w:val="25"/>
          <w:szCs w:val="25"/>
        </w:rPr>
      </w:pPr>
      <w:r>
        <w:rPr>
          <w:rFonts w:ascii="Tahoma" w:hAnsi="Tahoma" w:cs="Tahoma"/>
          <w:sz w:val="25"/>
          <w:szCs w:val="25"/>
        </w:rPr>
        <w:pict>
          <v:rect id="1247" o:spid="_x0000_s1225" style="position:absolute;left:0;text-align:left;margin-left:66.75pt;margin-top:6.6pt;width:29.25pt;height:13.5pt;z-index:251722752;mso-width-relative:page;mso-height-relative:page"/>
        </w:pict>
      </w:r>
      <w:r w:rsidR="00F26544">
        <w:rPr>
          <w:rFonts w:ascii="Tahoma" w:hAnsi="Tahoma" w:cs="Tahoma"/>
          <w:sz w:val="25"/>
          <w:szCs w:val="25"/>
        </w:rPr>
        <w:t xml:space="preserve"> 2</w:t>
      </w:r>
    </w:p>
    <w:p w:rsidR="00924EB9" w:rsidRDefault="00F26544">
      <w:pPr>
        <w:pStyle w:val="ListParagraph"/>
        <w:spacing w:line="360" w:lineRule="auto"/>
        <w:rPr>
          <w:rFonts w:ascii="Tahoma" w:hAnsi="Tahoma" w:cs="Tahoma"/>
          <w:sz w:val="25"/>
          <w:szCs w:val="25"/>
        </w:rPr>
      </w:pPr>
      <w:r>
        <w:rPr>
          <w:rFonts w:ascii="Tahoma" w:hAnsi="Tahoma" w:cs="Tahoma"/>
          <w:sz w:val="25"/>
          <w:szCs w:val="25"/>
        </w:rPr>
        <w:t xml:space="preserve">    3</w:t>
      </w:r>
      <w:r>
        <w:rPr>
          <w:rFonts w:ascii="Tahoma" w:hAnsi="Tahoma" w:cs="Tahoma"/>
          <w:sz w:val="25"/>
          <w:szCs w:val="25"/>
        </w:rPr>
        <w:tab/>
        <w:t xml:space="preserve">     3</w:t>
      </w:r>
    </w:p>
    <w:p w:rsidR="00924EB9" w:rsidRDefault="00F26544">
      <w:pPr>
        <w:pStyle w:val="ListParagraph"/>
        <w:ind w:firstLine="720"/>
        <w:rPr>
          <w:rFonts w:ascii="Tahoma" w:hAnsi="Tahoma" w:cs="Tahoma"/>
          <w:sz w:val="25"/>
          <w:szCs w:val="25"/>
        </w:rPr>
      </w:pPr>
      <w:r>
        <w:rPr>
          <w:rFonts w:ascii="Tahoma" w:hAnsi="Tahoma" w:cs="Tahoma"/>
          <w:sz w:val="25"/>
          <w:szCs w:val="25"/>
        </w:rPr>
        <w:t>3</w:t>
      </w:r>
      <w:r>
        <w:rPr>
          <w:rFonts w:ascii="Tahoma" w:hAnsi="Tahoma" w:cs="Tahoma"/>
          <w:sz w:val="25"/>
          <w:szCs w:val="25"/>
        </w:rPr>
        <w:tab/>
        <w:t>1</w:t>
      </w:r>
    </w:p>
    <w:p w:rsidR="00924EB9" w:rsidRDefault="00F26544">
      <w:pPr>
        <w:pStyle w:val="ListParagraph"/>
        <w:numPr>
          <w:ilvl w:val="0"/>
          <w:numId w:val="125"/>
        </w:numPr>
        <w:spacing w:line="360" w:lineRule="auto"/>
        <w:rPr>
          <w:rFonts w:ascii="Tahoma" w:hAnsi="Tahoma" w:cs="Tahoma"/>
          <w:sz w:val="25"/>
          <w:szCs w:val="25"/>
        </w:rPr>
      </w:pPr>
      <w:r>
        <w:rPr>
          <w:rFonts w:ascii="Tahoma" w:hAnsi="Tahoma" w:cs="Tahoma"/>
          <w:sz w:val="25"/>
          <w:szCs w:val="25"/>
        </w:rPr>
        <w:t>Find the square root of 121.</w:t>
      </w:r>
    </w:p>
    <w:p w:rsidR="00924EB9" w:rsidRDefault="00F26544">
      <w:pPr>
        <w:pStyle w:val="ListParagraph"/>
        <w:numPr>
          <w:ilvl w:val="0"/>
          <w:numId w:val="125"/>
        </w:numPr>
        <w:spacing w:line="360" w:lineRule="auto"/>
        <w:rPr>
          <w:rFonts w:ascii="Tahoma" w:hAnsi="Tahoma" w:cs="Tahoma"/>
          <w:sz w:val="25"/>
          <w:szCs w:val="25"/>
        </w:rPr>
      </w:pPr>
      <w:r>
        <w:rPr>
          <w:rFonts w:ascii="Tahoma" w:hAnsi="Tahoma" w:cs="Tahoma"/>
          <w:sz w:val="25"/>
          <w:szCs w:val="25"/>
        </w:rPr>
        <w:t>What number has been prime factorised to give: {2</w:t>
      </w:r>
      <w:r>
        <w:rPr>
          <w:rFonts w:ascii="Tahoma" w:hAnsi="Tahoma" w:cs="Tahoma"/>
          <w:sz w:val="25"/>
          <w:szCs w:val="25"/>
          <w:vertAlign w:val="subscript"/>
        </w:rPr>
        <w:t>1</w:t>
      </w:r>
      <w:r>
        <w:rPr>
          <w:rFonts w:ascii="Tahoma" w:hAnsi="Tahoma" w:cs="Tahoma"/>
          <w:sz w:val="25"/>
          <w:szCs w:val="25"/>
        </w:rPr>
        <w:t>, 2</w:t>
      </w:r>
      <w:r>
        <w:rPr>
          <w:rFonts w:ascii="Tahoma" w:hAnsi="Tahoma" w:cs="Tahoma"/>
          <w:sz w:val="25"/>
          <w:szCs w:val="25"/>
          <w:vertAlign w:val="subscript"/>
        </w:rPr>
        <w:t>2</w:t>
      </w:r>
      <w:r>
        <w:rPr>
          <w:rFonts w:ascii="Tahoma" w:hAnsi="Tahoma" w:cs="Tahoma"/>
          <w:sz w:val="25"/>
          <w:szCs w:val="25"/>
        </w:rPr>
        <w:t>, 3</w:t>
      </w:r>
      <w:r>
        <w:rPr>
          <w:rFonts w:ascii="Tahoma" w:hAnsi="Tahoma" w:cs="Tahoma"/>
          <w:sz w:val="25"/>
          <w:szCs w:val="25"/>
          <w:vertAlign w:val="subscript"/>
        </w:rPr>
        <w:t>1</w:t>
      </w:r>
      <w:r>
        <w:rPr>
          <w:rFonts w:ascii="Tahoma" w:hAnsi="Tahoma" w:cs="Tahoma"/>
          <w:sz w:val="25"/>
          <w:szCs w:val="25"/>
        </w:rPr>
        <w:t>, 5</w:t>
      </w:r>
      <w:r>
        <w:rPr>
          <w:rFonts w:ascii="Tahoma" w:hAnsi="Tahoma" w:cs="Tahoma"/>
          <w:sz w:val="25"/>
          <w:szCs w:val="25"/>
          <w:vertAlign w:val="subscript"/>
        </w:rPr>
        <w:t>1</w:t>
      </w:r>
      <w:r>
        <w:rPr>
          <w:rFonts w:ascii="Tahoma" w:hAnsi="Tahoma" w:cs="Tahoma"/>
          <w:sz w:val="25"/>
          <w:szCs w:val="25"/>
        </w:rPr>
        <w:t>}</w:t>
      </w:r>
    </w:p>
    <w:p w:rsidR="00924EB9" w:rsidRDefault="00F26544">
      <w:pPr>
        <w:pStyle w:val="ListParagraph"/>
        <w:numPr>
          <w:ilvl w:val="0"/>
          <w:numId w:val="125"/>
        </w:numPr>
        <w:spacing w:line="360" w:lineRule="auto"/>
        <w:rPr>
          <w:rFonts w:ascii="Tahoma" w:hAnsi="Tahoma" w:cs="Tahoma"/>
          <w:sz w:val="25"/>
          <w:szCs w:val="25"/>
        </w:rPr>
      </w:pPr>
      <w:r>
        <w:rPr>
          <w:rFonts w:ascii="Tahoma" w:hAnsi="Tahoma" w:cs="Tahoma"/>
          <w:sz w:val="25"/>
          <w:szCs w:val="25"/>
        </w:rPr>
        <w:t xml:space="preserve"> Prime factorise 54 and give your answer in set notation.</w:t>
      </w:r>
    </w:p>
    <w:p w:rsidR="00924EB9" w:rsidRDefault="00924EB9">
      <w:pPr>
        <w:spacing w:line="360" w:lineRule="auto"/>
        <w:rPr>
          <w:rFonts w:ascii="Tahoma" w:hAnsi="Tahoma" w:cs="Tahoma"/>
          <w:sz w:val="25"/>
          <w:szCs w:val="25"/>
        </w:rPr>
      </w:pPr>
    </w:p>
    <w:p w:rsidR="00924EB9" w:rsidRDefault="00924EB9">
      <w:pPr>
        <w:spacing w:line="360" w:lineRule="auto"/>
        <w:rPr>
          <w:rFonts w:ascii="Tahoma" w:hAnsi="Tahoma" w:cs="Tahoma"/>
          <w:sz w:val="25"/>
          <w:szCs w:val="25"/>
        </w:rPr>
      </w:pPr>
    </w:p>
    <w:p w:rsidR="00924EB9" w:rsidRDefault="00924EB9">
      <w:pPr>
        <w:spacing w:line="360" w:lineRule="auto"/>
        <w:rPr>
          <w:rFonts w:ascii="Tahoma" w:hAnsi="Tahoma" w:cs="Tahoma"/>
          <w:sz w:val="25"/>
          <w:szCs w:val="25"/>
        </w:rPr>
      </w:pPr>
    </w:p>
    <w:p w:rsidR="00296BAA" w:rsidRDefault="00296BAA">
      <w:pPr>
        <w:spacing w:line="360" w:lineRule="auto"/>
        <w:rPr>
          <w:rFonts w:ascii="Tahoma" w:hAnsi="Tahoma" w:cs="Tahoma"/>
          <w:sz w:val="25"/>
          <w:szCs w:val="25"/>
        </w:rPr>
      </w:pPr>
    </w:p>
    <w:p w:rsidR="00296BAA" w:rsidRDefault="00296BAA">
      <w:pPr>
        <w:spacing w:line="360" w:lineRule="auto"/>
        <w:rPr>
          <w:rFonts w:ascii="Tahoma" w:hAnsi="Tahoma" w:cs="Tahoma"/>
          <w:sz w:val="25"/>
          <w:szCs w:val="25"/>
        </w:rPr>
      </w:pPr>
    </w:p>
    <w:p w:rsidR="00924EB9" w:rsidRDefault="00F26544">
      <w:pPr>
        <w:spacing w:after="0" w:line="240" w:lineRule="auto"/>
        <w:ind w:left="360"/>
        <w:jc w:val="center"/>
        <w:rPr>
          <w:rFonts w:ascii="Tahoma" w:hAnsi="Tahoma" w:cs="Tahoma"/>
          <w:sz w:val="32"/>
          <w:szCs w:val="32"/>
        </w:rPr>
      </w:pPr>
      <w:r>
        <w:rPr>
          <w:rFonts w:ascii="Tahoma" w:hAnsi="Tahoma" w:cs="Tahoma"/>
          <w:sz w:val="32"/>
          <w:szCs w:val="32"/>
        </w:rPr>
        <w:lastRenderedPageBreak/>
        <w:t>WEEK EIGHT HOMEWORK FOR P.5 TERM I 20</w:t>
      </w:r>
      <w:r w:rsidR="00182421">
        <w:rPr>
          <w:rFonts w:ascii="Tahoma" w:hAnsi="Tahoma" w:cs="Tahoma"/>
          <w:sz w:val="32"/>
          <w:szCs w:val="32"/>
          <w:lang w:val="en-US"/>
        </w:rPr>
        <w:t>25</w:t>
      </w:r>
      <w:r>
        <w:rPr>
          <w:rFonts w:ascii="Tahoma" w:hAnsi="Tahoma" w:cs="Tahoma"/>
          <w:sz w:val="32"/>
          <w:szCs w:val="32"/>
        </w:rPr>
        <w:t xml:space="preserve"> NO. 16</w:t>
      </w:r>
    </w:p>
    <w:p w:rsidR="00924EB9" w:rsidRDefault="00F26544">
      <w:pPr>
        <w:spacing w:line="240" w:lineRule="auto"/>
        <w:rPr>
          <w:rFonts w:ascii="Tahoma" w:hAnsi="Tahoma" w:cs="Tahoma"/>
          <w:sz w:val="25"/>
          <w:szCs w:val="25"/>
        </w:rPr>
      </w:pPr>
      <w:r>
        <w:rPr>
          <w:rFonts w:ascii="Tahoma" w:hAnsi="Tahoma" w:cs="Tahoma"/>
          <w:sz w:val="25"/>
          <w:szCs w:val="25"/>
        </w:rPr>
        <w:t>Name: ………………………………………………………………….. stream: ……………………………</w:t>
      </w:r>
    </w:p>
    <w:p w:rsidR="00924EB9" w:rsidRDefault="00F26544">
      <w:pPr>
        <w:spacing w:after="0"/>
        <w:rPr>
          <w:rFonts w:ascii="Tahoma" w:hAnsi="Tahoma" w:cs="Tahoma"/>
          <w:b/>
          <w:sz w:val="25"/>
          <w:szCs w:val="25"/>
        </w:rPr>
      </w:pPr>
      <w:r>
        <w:rPr>
          <w:rFonts w:ascii="Tahoma" w:hAnsi="Tahoma" w:cs="Tahoma"/>
          <w:b/>
          <w:sz w:val="25"/>
          <w:szCs w:val="25"/>
        </w:rPr>
        <w:t>English</w:t>
      </w:r>
    </w:p>
    <w:p w:rsidR="00924EB9" w:rsidRDefault="00F26544">
      <w:pPr>
        <w:spacing w:after="0"/>
        <w:rPr>
          <w:rFonts w:ascii="Tahoma" w:hAnsi="Tahoma" w:cs="Tahoma"/>
          <w:sz w:val="25"/>
          <w:szCs w:val="25"/>
          <w:u w:val="single"/>
        </w:rPr>
      </w:pPr>
      <w:r>
        <w:rPr>
          <w:rFonts w:ascii="Tahoma" w:hAnsi="Tahoma" w:cs="Tahoma"/>
          <w:sz w:val="25"/>
          <w:szCs w:val="25"/>
          <w:u w:val="single"/>
        </w:rPr>
        <w:t>Read the passage carefully and answer the questions about it in full sentences.</w:t>
      </w:r>
    </w:p>
    <w:p w:rsidR="00924EB9" w:rsidRDefault="00F26544">
      <w:pPr>
        <w:spacing w:after="0"/>
        <w:jc w:val="center"/>
        <w:rPr>
          <w:rFonts w:ascii="Tahoma" w:hAnsi="Tahoma" w:cs="Tahoma"/>
          <w:b/>
          <w:sz w:val="25"/>
          <w:szCs w:val="25"/>
        </w:rPr>
      </w:pPr>
      <w:r>
        <w:rPr>
          <w:rFonts w:ascii="Tahoma" w:hAnsi="Tahoma" w:cs="Tahoma"/>
          <w:b/>
          <w:sz w:val="25"/>
          <w:szCs w:val="25"/>
        </w:rPr>
        <w:t>THE MOTHER AND ITS YOUNG ONE</w:t>
      </w:r>
    </w:p>
    <w:p w:rsidR="00924EB9" w:rsidRDefault="00F26544">
      <w:pPr>
        <w:spacing w:after="0"/>
        <w:rPr>
          <w:rFonts w:ascii="Tahoma" w:hAnsi="Tahoma" w:cs="Tahoma"/>
          <w:sz w:val="25"/>
          <w:szCs w:val="25"/>
        </w:rPr>
      </w:pPr>
      <w:r>
        <w:rPr>
          <w:rFonts w:ascii="Tahoma" w:hAnsi="Tahoma" w:cs="Tahoma"/>
          <w:sz w:val="25"/>
          <w:szCs w:val="25"/>
        </w:rPr>
        <w:t xml:space="preserve">These are the young ones of their kind. The babies increase the population of human beings, the kids increase the number of goats, the lambs the number of </w:t>
      </w:r>
      <w:r>
        <w:rPr>
          <w:rFonts w:ascii="Tahoma" w:hAnsi="Tahoma" w:cs="Tahoma"/>
          <w:sz w:val="25"/>
          <w:szCs w:val="25"/>
          <w:u w:val="single"/>
        </w:rPr>
        <w:t>sheep</w:t>
      </w:r>
      <w:r>
        <w:rPr>
          <w:rFonts w:ascii="Tahoma" w:hAnsi="Tahoma" w:cs="Tahoma"/>
          <w:sz w:val="25"/>
          <w:szCs w:val="25"/>
        </w:rPr>
        <w:t>, litter on the number of rabbits and nestling on the number of birds.</w:t>
      </w:r>
    </w:p>
    <w:p w:rsidR="00924EB9" w:rsidRDefault="00924EB9">
      <w:pPr>
        <w:spacing w:after="0"/>
        <w:rPr>
          <w:rFonts w:ascii="Tahoma" w:hAnsi="Tahoma" w:cs="Tahoma"/>
          <w:sz w:val="25"/>
          <w:szCs w:val="25"/>
        </w:rPr>
      </w:pPr>
    </w:p>
    <w:p w:rsidR="00924EB9" w:rsidRDefault="00F26544">
      <w:pPr>
        <w:spacing w:after="0"/>
        <w:rPr>
          <w:rFonts w:ascii="Tahoma" w:hAnsi="Tahoma" w:cs="Tahoma"/>
          <w:sz w:val="25"/>
          <w:szCs w:val="25"/>
        </w:rPr>
      </w:pPr>
      <w:r>
        <w:rPr>
          <w:rFonts w:ascii="Tahoma" w:hAnsi="Tahoma" w:cs="Tahoma"/>
          <w:sz w:val="25"/>
          <w:szCs w:val="25"/>
        </w:rPr>
        <w:t xml:space="preserve">They are the joy of their mothers. The </w:t>
      </w:r>
      <w:r>
        <w:rPr>
          <w:rFonts w:ascii="Tahoma" w:hAnsi="Tahoma" w:cs="Tahoma"/>
          <w:sz w:val="25"/>
          <w:szCs w:val="25"/>
          <w:u w:val="single"/>
        </w:rPr>
        <w:t>calf</w:t>
      </w:r>
      <w:r>
        <w:rPr>
          <w:rFonts w:ascii="Tahoma" w:hAnsi="Tahoma" w:cs="Tahoma"/>
          <w:sz w:val="25"/>
          <w:szCs w:val="25"/>
        </w:rPr>
        <w:t xml:space="preserve"> of the cow comes with milk at its birth and the farmer rejoices as he drinks it. The piglet enjoys its mother’s milk for food. Eggs of birds also hatch into young ones. </w:t>
      </w:r>
    </w:p>
    <w:p w:rsidR="00924EB9" w:rsidRDefault="00F26544">
      <w:pPr>
        <w:spacing w:after="0"/>
        <w:rPr>
          <w:rFonts w:ascii="Tahoma" w:hAnsi="Tahoma" w:cs="Tahoma"/>
          <w:sz w:val="25"/>
          <w:szCs w:val="25"/>
        </w:rPr>
      </w:pPr>
      <w:r>
        <w:rPr>
          <w:rFonts w:ascii="Tahoma" w:hAnsi="Tahoma" w:cs="Tahoma"/>
          <w:sz w:val="25"/>
          <w:szCs w:val="25"/>
        </w:rPr>
        <w:t>Questions</w:t>
      </w:r>
    </w:p>
    <w:p w:rsidR="00924EB9" w:rsidRDefault="00F26544">
      <w:pPr>
        <w:pStyle w:val="ListParagraph"/>
        <w:numPr>
          <w:ilvl w:val="0"/>
          <w:numId w:val="126"/>
        </w:numPr>
        <w:spacing w:after="0"/>
        <w:rPr>
          <w:rFonts w:ascii="Tahoma" w:hAnsi="Tahoma" w:cs="Tahoma"/>
          <w:sz w:val="25"/>
          <w:szCs w:val="25"/>
        </w:rPr>
      </w:pPr>
      <w:r>
        <w:rPr>
          <w:rFonts w:ascii="Tahoma" w:hAnsi="Tahoma" w:cs="Tahoma"/>
          <w:sz w:val="25"/>
          <w:szCs w:val="25"/>
        </w:rPr>
        <w:t>Write the title of the passage.</w:t>
      </w:r>
    </w:p>
    <w:p w:rsidR="00924EB9" w:rsidRDefault="00F26544">
      <w:pPr>
        <w:pStyle w:val="ListParagraph"/>
        <w:numPr>
          <w:ilvl w:val="0"/>
          <w:numId w:val="126"/>
        </w:numPr>
        <w:spacing w:after="0"/>
        <w:rPr>
          <w:rFonts w:ascii="Tahoma" w:hAnsi="Tahoma" w:cs="Tahoma"/>
          <w:sz w:val="25"/>
          <w:szCs w:val="25"/>
        </w:rPr>
      </w:pPr>
      <w:r>
        <w:rPr>
          <w:rFonts w:ascii="Tahoma" w:hAnsi="Tahoma" w:cs="Tahoma"/>
          <w:sz w:val="25"/>
          <w:szCs w:val="25"/>
        </w:rPr>
        <w:t xml:space="preserve">Name the young one of the following; (a) cow </w:t>
      </w:r>
      <w:r>
        <w:rPr>
          <w:rFonts w:ascii="Tahoma" w:hAnsi="Tahoma" w:cs="Tahoma"/>
          <w:sz w:val="25"/>
          <w:szCs w:val="25"/>
        </w:rPr>
        <w:tab/>
        <w:t>(b) sheep</w:t>
      </w:r>
      <w:r>
        <w:rPr>
          <w:rFonts w:ascii="Tahoma" w:hAnsi="Tahoma" w:cs="Tahoma"/>
          <w:sz w:val="25"/>
          <w:szCs w:val="25"/>
        </w:rPr>
        <w:tab/>
        <w:t>(c)  goat</w:t>
      </w:r>
    </w:p>
    <w:p w:rsidR="00924EB9" w:rsidRDefault="00F26544">
      <w:pPr>
        <w:pStyle w:val="ListParagraph"/>
        <w:numPr>
          <w:ilvl w:val="0"/>
          <w:numId w:val="126"/>
        </w:numPr>
        <w:spacing w:after="0"/>
        <w:rPr>
          <w:rFonts w:ascii="Tahoma" w:hAnsi="Tahoma" w:cs="Tahoma"/>
          <w:sz w:val="25"/>
          <w:szCs w:val="25"/>
        </w:rPr>
      </w:pPr>
      <w:r>
        <w:rPr>
          <w:rFonts w:ascii="Tahoma" w:hAnsi="Tahoma" w:cs="Tahoma"/>
          <w:sz w:val="25"/>
          <w:szCs w:val="25"/>
        </w:rPr>
        <w:t>Who is the mother of nestling?</w:t>
      </w:r>
    </w:p>
    <w:p w:rsidR="00924EB9" w:rsidRDefault="00F26544">
      <w:pPr>
        <w:pStyle w:val="ListParagraph"/>
        <w:numPr>
          <w:ilvl w:val="0"/>
          <w:numId w:val="126"/>
        </w:numPr>
        <w:spacing w:after="0"/>
        <w:rPr>
          <w:rFonts w:ascii="Tahoma" w:hAnsi="Tahoma" w:cs="Tahoma"/>
          <w:sz w:val="25"/>
          <w:szCs w:val="25"/>
        </w:rPr>
      </w:pPr>
      <w:r>
        <w:rPr>
          <w:rFonts w:ascii="Tahoma" w:hAnsi="Tahoma" w:cs="Tahoma"/>
          <w:sz w:val="25"/>
          <w:szCs w:val="25"/>
        </w:rPr>
        <w:t>What do farmers enjoy when the cow gives birth?</w:t>
      </w:r>
    </w:p>
    <w:p w:rsidR="00924EB9" w:rsidRDefault="00F26544">
      <w:pPr>
        <w:pStyle w:val="ListParagraph"/>
        <w:numPr>
          <w:ilvl w:val="0"/>
          <w:numId w:val="126"/>
        </w:numPr>
        <w:spacing w:after="0"/>
        <w:rPr>
          <w:rFonts w:ascii="Tahoma" w:hAnsi="Tahoma" w:cs="Tahoma"/>
          <w:sz w:val="25"/>
          <w:szCs w:val="25"/>
        </w:rPr>
      </w:pPr>
      <w:r>
        <w:rPr>
          <w:rFonts w:ascii="Tahoma" w:hAnsi="Tahoma" w:cs="Tahoma"/>
          <w:sz w:val="25"/>
          <w:szCs w:val="25"/>
        </w:rPr>
        <w:t>What would you call the young of a pig?</w:t>
      </w:r>
    </w:p>
    <w:p w:rsidR="00924EB9" w:rsidRDefault="00F26544">
      <w:pPr>
        <w:pStyle w:val="ListParagraph"/>
        <w:numPr>
          <w:ilvl w:val="0"/>
          <w:numId w:val="126"/>
        </w:numPr>
        <w:spacing w:after="0"/>
        <w:rPr>
          <w:rFonts w:ascii="Tahoma" w:hAnsi="Tahoma" w:cs="Tahoma"/>
          <w:sz w:val="25"/>
          <w:szCs w:val="25"/>
        </w:rPr>
      </w:pPr>
      <w:r>
        <w:rPr>
          <w:rFonts w:ascii="Tahoma" w:hAnsi="Tahoma" w:cs="Tahoma"/>
          <w:sz w:val="25"/>
          <w:szCs w:val="25"/>
        </w:rPr>
        <w:t>Give the opposite of the following words. (a) young</w:t>
      </w:r>
      <w:r>
        <w:rPr>
          <w:rFonts w:ascii="Tahoma" w:hAnsi="Tahoma" w:cs="Tahoma"/>
          <w:sz w:val="25"/>
          <w:szCs w:val="25"/>
        </w:rPr>
        <w:tab/>
        <w:t xml:space="preserve">  (b) increase   (c) comes</w:t>
      </w:r>
    </w:p>
    <w:p w:rsidR="00924EB9" w:rsidRDefault="00F26544">
      <w:pPr>
        <w:pStyle w:val="ListParagraph"/>
        <w:numPr>
          <w:ilvl w:val="0"/>
          <w:numId w:val="126"/>
        </w:numPr>
        <w:spacing w:after="0"/>
        <w:rPr>
          <w:rFonts w:ascii="Tahoma" w:hAnsi="Tahoma" w:cs="Tahoma"/>
          <w:sz w:val="25"/>
          <w:szCs w:val="25"/>
        </w:rPr>
      </w:pPr>
      <w:r>
        <w:rPr>
          <w:rFonts w:ascii="Tahoma" w:hAnsi="Tahoma" w:cs="Tahoma"/>
          <w:sz w:val="25"/>
          <w:szCs w:val="25"/>
        </w:rPr>
        <w:t xml:space="preserve">Give the plural form of the underlined words in the passage. </w:t>
      </w:r>
      <w:r>
        <w:rPr>
          <w:rFonts w:ascii="Tahoma" w:hAnsi="Tahoma" w:cs="Tahoma"/>
          <w:sz w:val="25"/>
          <w:szCs w:val="25"/>
          <w:u w:val="single"/>
        </w:rPr>
        <w:t>sheep</w:t>
      </w:r>
      <w:r>
        <w:rPr>
          <w:rFonts w:ascii="Tahoma" w:hAnsi="Tahoma" w:cs="Tahoma"/>
          <w:sz w:val="25"/>
          <w:szCs w:val="25"/>
        </w:rPr>
        <w:t xml:space="preserve">,  </w:t>
      </w:r>
      <w:r>
        <w:rPr>
          <w:rFonts w:ascii="Tahoma" w:hAnsi="Tahoma" w:cs="Tahoma"/>
          <w:sz w:val="25"/>
          <w:szCs w:val="25"/>
          <w:u w:val="single"/>
        </w:rPr>
        <w:t>calf</w:t>
      </w:r>
    </w:p>
    <w:p w:rsidR="00924EB9" w:rsidRDefault="00924EB9">
      <w:pPr>
        <w:spacing w:after="0"/>
        <w:rPr>
          <w:rFonts w:ascii="Tahoma" w:hAnsi="Tahoma" w:cs="Tahoma"/>
          <w:b/>
          <w:sz w:val="25"/>
          <w:szCs w:val="25"/>
        </w:rPr>
      </w:pPr>
    </w:p>
    <w:p w:rsidR="00924EB9" w:rsidRDefault="00F26544">
      <w:pPr>
        <w:spacing w:after="0"/>
        <w:rPr>
          <w:rFonts w:ascii="Tahoma" w:hAnsi="Tahoma" w:cs="Tahoma"/>
          <w:b/>
          <w:sz w:val="25"/>
          <w:szCs w:val="25"/>
        </w:rPr>
      </w:pPr>
      <w:r>
        <w:rPr>
          <w:rFonts w:ascii="Tahoma" w:hAnsi="Tahoma" w:cs="Tahoma"/>
          <w:b/>
          <w:sz w:val="25"/>
          <w:szCs w:val="25"/>
        </w:rPr>
        <w:t>Science</w:t>
      </w:r>
    </w:p>
    <w:p w:rsidR="00924EB9" w:rsidRDefault="00F26544">
      <w:pPr>
        <w:pStyle w:val="ListParagraph"/>
        <w:numPr>
          <w:ilvl w:val="0"/>
          <w:numId w:val="127"/>
        </w:numPr>
        <w:spacing w:after="0"/>
        <w:rPr>
          <w:rFonts w:ascii="Tahoma" w:hAnsi="Tahoma" w:cs="Tahoma"/>
          <w:sz w:val="25"/>
          <w:szCs w:val="25"/>
        </w:rPr>
      </w:pPr>
      <w:r>
        <w:rPr>
          <w:rFonts w:ascii="Tahoma" w:hAnsi="Tahoma" w:cs="Tahoma"/>
          <w:sz w:val="25"/>
          <w:szCs w:val="25"/>
        </w:rPr>
        <w:t>Why does digestion of proteins start in the stomach?</w:t>
      </w:r>
    </w:p>
    <w:p w:rsidR="00924EB9" w:rsidRDefault="00F26544">
      <w:pPr>
        <w:pStyle w:val="ListParagraph"/>
        <w:numPr>
          <w:ilvl w:val="0"/>
          <w:numId w:val="127"/>
        </w:numPr>
        <w:spacing w:after="0"/>
        <w:rPr>
          <w:rFonts w:ascii="Tahoma" w:hAnsi="Tahoma" w:cs="Tahoma"/>
          <w:sz w:val="25"/>
          <w:szCs w:val="25"/>
        </w:rPr>
      </w:pPr>
      <w:r>
        <w:rPr>
          <w:rFonts w:ascii="Tahoma" w:hAnsi="Tahoma" w:cs="Tahoma"/>
          <w:sz w:val="25"/>
          <w:szCs w:val="25"/>
        </w:rPr>
        <w:t>Where does digestion of food end in the human alimentary canal?</w:t>
      </w:r>
    </w:p>
    <w:p w:rsidR="00924EB9" w:rsidRDefault="00F26544">
      <w:pPr>
        <w:pStyle w:val="ListParagraph"/>
        <w:numPr>
          <w:ilvl w:val="0"/>
          <w:numId w:val="127"/>
        </w:numPr>
        <w:spacing w:after="0"/>
        <w:rPr>
          <w:rFonts w:ascii="Tahoma" w:hAnsi="Tahoma" w:cs="Tahoma"/>
          <w:sz w:val="25"/>
          <w:szCs w:val="25"/>
        </w:rPr>
      </w:pPr>
      <w:r>
        <w:rPr>
          <w:rFonts w:ascii="Tahoma" w:hAnsi="Tahoma" w:cs="Tahoma"/>
          <w:sz w:val="25"/>
          <w:szCs w:val="25"/>
        </w:rPr>
        <w:t>Write any one characteristic of enzymes.</w:t>
      </w:r>
    </w:p>
    <w:p w:rsidR="00924EB9" w:rsidRDefault="00F26544">
      <w:pPr>
        <w:pStyle w:val="ListParagraph"/>
        <w:numPr>
          <w:ilvl w:val="0"/>
          <w:numId w:val="127"/>
        </w:numPr>
        <w:spacing w:after="0"/>
        <w:rPr>
          <w:rFonts w:ascii="Tahoma" w:hAnsi="Tahoma" w:cs="Tahoma"/>
          <w:sz w:val="25"/>
          <w:szCs w:val="25"/>
        </w:rPr>
      </w:pPr>
      <w:r>
        <w:rPr>
          <w:rFonts w:ascii="Tahoma" w:hAnsi="Tahoma" w:cs="Tahoma"/>
          <w:sz w:val="25"/>
          <w:szCs w:val="25"/>
        </w:rPr>
        <w:t>Complete the table below correctly</w:t>
      </w:r>
    </w:p>
    <w:tbl>
      <w:tblPr>
        <w:tblStyle w:val="TableGrid"/>
        <w:tblW w:w="0" w:type="auto"/>
        <w:tblInd w:w="720" w:type="dxa"/>
        <w:tblLook w:val="04A0" w:firstRow="1" w:lastRow="0" w:firstColumn="1" w:lastColumn="0" w:noHBand="0" w:noVBand="1"/>
      </w:tblPr>
      <w:tblGrid>
        <w:gridCol w:w="2628"/>
        <w:gridCol w:w="2520"/>
        <w:gridCol w:w="2160"/>
      </w:tblGrid>
      <w:tr w:rsidR="00924EB9">
        <w:tc>
          <w:tcPr>
            <w:tcW w:w="2628" w:type="dxa"/>
          </w:tcPr>
          <w:p w:rsidR="00924EB9" w:rsidRDefault="00F26544">
            <w:pPr>
              <w:pStyle w:val="ListParagraph"/>
              <w:spacing w:after="0" w:line="240" w:lineRule="auto"/>
              <w:ind w:left="0"/>
              <w:rPr>
                <w:rFonts w:ascii="Tahoma" w:hAnsi="Tahoma" w:cs="Tahoma"/>
                <w:b/>
                <w:sz w:val="25"/>
                <w:szCs w:val="25"/>
              </w:rPr>
            </w:pPr>
            <w:r>
              <w:rPr>
                <w:rFonts w:ascii="Tahoma" w:hAnsi="Tahoma" w:cs="Tahoma"/>
                <w:b/>
                <w:sz w:val="25"/>
                <w:szCs w:val="25"/>
              </w:rPr>
              <w:t>Part of the system</w:t>
            </w:r>
          </w:p>
        </w:tc>
        <w:tc>
          <w:tcPr>
            <w:tcW w:w="2520" w:type="dxa"/>
          </w:tcPr>
          <w:p w:rsidR="00924EB9" w:rsidRDefault="00F26544">
            <w:pPr>
              <w:pStyle w:val="ListParagraph"/>
              <w:spacing w:after="0" w:line="240" w:lineRule="auto"/>
              <w:ind w:left="0"/>
              <w:rPr>
                <w:rFonts w:ascii="Tahoma" w:hAnsi="Tahoma" w:cs="Tahoma"/>
                <w:b/>
                <w:sz w:val="25"/>
                <w:szCs w:val="25"/>
              </w:rPr>
            </w:pPr>
            <w:r>
              <w:rPr>
                <w:rFonts w:ascii="Tahoma" w:hAnsi="Tahoma" w:cs="Tahoma"/>
                <w:b/>
                <w:sz w:val="25"/>
                <w:szCs w:val="25"/>
              </w:rPr>
              <w:t>Digestive juice</w:t>
            </w:r>
          </w:p>
        </w:tc>
        <w:tc>
          <w:tcPr>
            <w:tcW w:w="2160" w:type="dxa"/>
          </w:tcPr>
          <w:p w:rsidR="00924EB9" w:rsidRDefault="00F26544">
            <w:pPr>
              <w:pStyle w:val="ListParagraph"/>
              <w:spacing w:after="0" w:line="240" w:lineRule="auto"/>
              <w:ind w:left="0"/>
              <w:rPr>
                <w:rFonts w:ascii="Tahoma" w:hAnsi="Tahoma" w:cs="Tahoma"/>
                <w:b/>
                <w:sz w:val="25"/>
                <w:szCs w:val="25"/>
              </w:rPr>
            </w:pPr>
            <w:r>
              <w:rPr>
                <w:rFonts w:ascii="Tahoma" w:hAnsi="Tahoma" w:cs="Tahoma"/>
                <w:b/>
                <w:sz w:val="25"/>
                <w:szCs w:val="25"/>
              </w:rPr>
              <w:t>Enzyme</w:t>
            </w:r>
          </w:p>
        </w:tc>
      </w:tr>
      <w:tr w:rsidR="00924EB9">
        <w:tc>
          <w:tcPr>
            <w:tcW w:w="2628"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Mouth</w:t>
            </w:r>
          </w:p>
        </w:tc>
        <w:tc>
          <w:tcPr>
            <w:tcW w:w="252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_______________</w:t>
            </w:r>
          </w:p>
        </w:tc>
        <w:tc>
          <w:tcPr>
            <w:tcW w:w="216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Salivary amylase</w:t>
            </w:r>
          </w:p>
        </w:tc>
      </w:tr>
      <w:tr w:rsidR="00924EB9">
        <w:tc>
          <w:tcPr>
            <w:tcW w:w="2628"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Stomach</w:t>
            </w:r>
          </w:p>
        </w:tc>
        <w:tc>
          <w:tcPr>
            <w:tcW w:w="252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Gastric juice</w:t>
            </w:r>
          </w:p>
        </w:tc>
        <w:tc>
          <w:tcPr>
            <w:tcW w:w="216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____________</w:t>
            </w:r>
          </w:p>
        </w:tc>
      </w:tr>
      <w:tr w:rsidR="00924EB9">
        <w:tc>
          <w:tcPr>
            <w:tcW w:w="2628"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___________</w:t>
            </w:r>
          </w:p>
        </w:tc>
        <w:tc>
          <w:tcPr>
            <w:tcW w:w="252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Bile</w:t>
            </w:r>
          </w:p>
        </w:tc>
        <w:tc>
          <w:tcPr>
            <w:tcW w:w="216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No enzyme</w:t>
            </w:r>
          </w:p>
        </w:tc>
      </w:tr>
    </w:tbl>
    <w:p w:rsidR="00924EB9" w:rsidRDefault="00924EB9">
      <w:pPr>
        <w:pStyle w:val="ListParagraph"/>
        <w:spacing w:after="0"/>
        <w:rPr>
          <w:rFonts w:ascii="Tahoma" w:hAnsi="Tahoma" w:cs="Tahoma"/>
          <w:sz w:val="25"/>
          <w:szCs w:val="25"/>
        </w:rPr>
      </w:pPr>
    </w:p>
    <w:p w:rsidR="00924EB9" w:rsidRDefault="00F26544">
      <w:pPr>
        <w:pStyle w:val="ListParagraph"/>
        <w:numPr>
          <w:ilvl w:val="0"/>
          <w:numId w:val="127"/>
        </w:numPr>
        <w:spacing w:after="0"/>
        <w:rPr>
          <w:rFonts w:ascii="Tahoma" w:hAnsi="Tahoma" w:cs="Tahoma"/>
          <w:sz w:val="25"/>
          <w:szCs w:val="25"/>
        </w:rPr>
      </w:pPr>
      <w:r>
        <w:rPr>
          <w:rFonts w:ascii="Tahoma" w:hAnsi="Tahoma" w:cs="Tahoma"/>
          <w:sz w:val="25"/>
          <w:szCs w:val="25"/>
        </w:rPr>
        <w:t>How are canine teeth able to tear through food?</w:t>
      </w:r>
    </w:p>
    <w:p w:rsidR="00924EB9" w:rsidRDefault="00F26544">
      <w:pPr>
        <w:pStyle w:val="ListParagraph"/>
        <w:numPr>
          <w:ilvl w:val="0"/>
          <w:numId w:val="127"/>
        </w:numPr>
        <w:spacing w:after="0"/>
        <w:rPr>
          <w:rFonts w:ascii="Tahoma" w:hAnsi="Tahoma" w:cs="Tahoma"/>
          <w:sz w:val="25"/>
          <w:szCs w:val="25"/>
        </w:rPr>
      </w:pPr>
      <w:r>
        <w:rPr>
          <w:rFonts w:ascii="Tahoma" w:hAnsi="Tahoma" w:cs="Tahoma"/>
          <w:sz w:val="25"/>
          <w:szCs w:val="25"/>
        </w:rPr>
        <w:t>Write the following in full</w:t>
      </w:r>
    </w:p>
    <w:p w:rsidR="00924EB9" w:rsidRDefault="00F26544">
      <w:pPr>
        <w:pStyle w:val="ListParagraph"/>
        <w:numPr>
          <w:ilvl w:val="0"/>
          <w:numId w:val="128"/>
        </w:numPr>
        <w:spacing w:after="0"/>
        <w:rPr>
          <w:rFonts w:ascii="Tahoma" w:hAnsi="Tahoma" w:cs="Tahoma"/>
          <w:sz w:val="25"/>
          <w:szCs w:val="25"/>
        </w:rPr>
      </w:pPr>
      <w:r>
        <w:rPr>
          <w:rFonts w:ascii="Tahoma" w:hAnsi="Tahoma" w:cs="Tahoma"/>
          <w:sz w:val="25"/>
          <w:szCs w:val="25"/>
        </w:rPr>
        <w:t>UNEPI</w:t>
      </w:r>
    </w:p>
    <w:p w:rsidR="00924EB9" w:rsidRDefault="00F26544">
      <w:pPr>
        <w:pStyle w:val="ListParagraph"/>
        <w:numPr>
          <w:ilvl w:val="0"/>
          <w:numId w:val="128"/>
        </w:numPr>
        <w:spacing w:after="0"/>
        <w:rPr>
          <w:rFonts w:ascii="Tahoma" w:hAnsi="Tahoma" w:cs="Tahoma"/>
          <w:sz w:val="25"/>
          <w:szCs w:val="25"/>
        </w:rPr>
      </w:pPr>
      <w:r>
        <w:rPr>
          <w:rFonts w:ascii="Tahoma" w:hAnsi="Tahoma" w:cs="Tahoma"/>
          <w:sz w:val="25"/>
          <w:szCs w:val="25"/>
        </w:rPr>
        <w:t>VIP</w:t>
      </w:r>
    </w:p>
    <w:p w:rsidR="00924EB9" w:rsidRDefault="00F26544">
      <w:pPr>
        <w:pStyle w:val="ListParagraph"/>
        <w:numPr>
          <w:ilvl w:val="0"/>
          <w:numId w:val="128"/>
        </w:numPr>
        <w:spacing w:after="0"/>
        <w:rPr>
          <w:rFonts w:ascii="Tahoma" w:hAnsi="Tahoma" w:cs="Tahoma"/>
          <w:sz w:val="25"/>
          <w:szCs w:val="25"/>
        </w:rPr>
      </w:pPr>
      <w:r>
        <w:rPr>
          <w:rFonts w:ascii="Tahoma" w:hAnsi="Tahoma" w:cs="Tahoma"/>
          <w:sz w:val="25"/>
          <w:szCs w:val="25"/>
        </w:rPr>
        <w:t>EHC</w:t>
      </w:r>
    </w:p>
    <w:p w:rsidR="00924EB9" w:rsidRDefault="00F26544">
      <w:pPr>
        <w:pStyle w:val="ListParagraph"/>
        <w:numPr>
          <w:ilvl w:val="0"/>
          <w:numId w:val="128"/>
        </w:numPr>
        <w:spacing w:after="0"/>
        <w:rPr>
          <w:rFonts w:ascii="Tahoma" w:hAnsi="Tahoma" w:cs="Tahoma"/>
          <w:sz w:val="25"/>
          <w:szCs w:val="25"/>
        </w:rPr>
      </w:pPr>
      <w:r>
        <w:rPr>
          <w:rFonts w:ascii="Tahoma" w:hAnsi="Tahoma" w:cs="Tahoma"/>
          <w:sz w:val="25"/>
          <w:szCs w:val="25"/>
        </w:rPr>
        <w:t>SSS</w:t>
      </w: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296BAA" w:rsidRDefault="00296BAA">
      <w:pPr>
        <w:spacing w:after="0"/>
        <w:rPr>
          <w:rFonts w:ascii="Tahoma" w:hAnsi="Tahoma" w:cs="Tahoma"/>
          <w:sz w:val="25"/>
          <w:szCs w:val="25"/>
        </w:rPr>
      </w:pPr>
    </w:p>
    <w:p w:rsidR="00296BAA" w:rsidRDefault="00296BAA">
      <w:pPr>
        <w:spacing w:after="0"/>
        <w:rPr>
          <w:rFonts w:ascii="Tahoma" w:hAnsi="Tahoma" w:cs="Tahoma"/>
          <w:sz w:val="25"/>
          <w:szCs w:val="25"/>
        </w:rPr>
      </w:pPr>
    </w:p>
    <w:p w:rsidR="00296BAA" w:rsidRDefault="00296BAA">
      <w:pPr>
        <w:spacing w:after="0"/>
        <w:rPr>
          <w:rFonts w:ascii="Tahoma" w:hAnsi="Tahoma" w:cs="Tahoma"/>
          <w:sz w:val="25"/>
          <w:szCs w:val="25"/>
        </w:rPr>
      </w:pPr>
    </w:p>
    <w:p w:rsidR="00924EB9" w:rsidRDefault="00F26544">
      <w:pPr>
        <w:spacing w:after="0" w:line="240" w:lineRule="auto"/>
        <w:jc w:val="center"/>
        <w:rPr>
          <w:rFonts w:ascii="Tahoma" w:hAnsi="Tahoma" w:cs="Tahoma"/>
          <w:sz w:val="32"/>
          <w:szCs w:val="32"/>
        </w:rPr>
      </w:pPr>
      <w:r>
        <w:rPr>
          <w:rFonts w:ascii="Tahoma" w:hAnsi="Tahoma" w:cs="Tahoma"/>
          <w:sz w:val="32"/>
          <w:szCs w:val="32"/>
        </w:rPr>
        <w:t>WEEK EIGHT MIXED WORK FOR P.5 TERM I 20</w:t>
      </w:r>
      <w:r w:rsidR="00182421">
        <w:rPr>
          <w:rFonts w:ascii="Tahoma" w:hAnsi="Tahoma" w:cs="Tahoma"/>
          <w:sz w:val="32"/>
          <w:szCs w:val="32"/>
          <w:lang w:val="en-US"/>
        </w:rPr>
        <w:t>25</w:t>
      </w:r>
      <w:r>
        <w:rPr>
          <w:rFonts w:ascii="Tahoma" w:hAnsi="Tahoma" w:cs="Tahoma"/>
          <w:sz w:val="32"/>
          <w:szCs w:val="32"/>
        </w:rPr>
        <w:t xml:space="preserve"> NO. 8</w:t>
      </w:r>
    </w:p>
    <w:p w:rsidR="00924EB9" w:rsidRDefault="00F26544">
      <w:pPr>
        <w:spacing w:line="240" w:lineRule="auto"/>
        <w:rPr>
          <w:rFonts w:ascii="Tahoma" w:hAnsi="Tahoma" w:cs="Tahoma"/>
          <w:sz w:val="25"/>
          <w:szCs w:val="25"/>
        </w:rPr>
      </w:pPr>
      <w:r>
        <w:rPr>
          <w:rFonts w:ascii="Tahoma" w:hAnsi="Tahoma" w:cs="Tahoma"/>
          <w:sz w:val="25"/>
          <w:szCs w:val="25"/>
        </w:rPr>
        <w:t>Name: ………………………………………………………………….. stream: ……………………………</w:t>
      </w:r>
    </w:p>
    <w:p w:rsidR="00924EB9" w:rsidRDefault="00F26544">
      <w:pPr>
        <w:spacing w:after="0" w:line="240" w:lineRule="auto"/>
        <w:rPr>
          <w:rFonts w:ascii="Tahoma" w:hAnsi="Tahoma" w:cs="Tahoma"/>
          <w:sz w:val="25"/>
          <w:szCs w:val="25"/>
        </w:rPr>
      </w:pPr>
      <w:r>
        <w:rPr>
          <w:rFonts w:ascii="Tahoma" w:hAnsi="Tahoma" w:cs="Tahoma"/>
          <w:b/>
          <w:sz w:val="25"/>
          <w:szCs w:val="25"/>
        </w:rPr>
        <w:t>Social Studies</w:t>
      </w:r>
    </w:p>
    <w:p w:rsidR="00924EB9" w:rsidRDefault="00F26544">
      <w:pPr>
        <w:pStyle w:val="ListParagraph"/>
        <w:numPr>
          <w:ilvl w:val="0"/>
          <w:numId w:val="129"/>
        </w:numPr>
        <w:spacing w:after="0" w:line="240" w:lineRule="auto"/>
        <w:rPr>
          <w:rFonts w:ascii="Tahoma" w:hAnsi="Tahoma" w:cs="Tahoma"/>
          <w:sz w:val="25"/>
          <w:szCs w:val="25"/>
        </w:rPr>
      </w:pPr>
      <w:r>
        <w:rPr>
          <w:rFonts w:ascii="Tahoma" w:hAnsi="Tahoma" w:cs="Tahoma"/>
          <w:sz w:val="25"/>
          <w:szCs w:val="25"/>
        </w:rPr>
        <w:t>Apart from using an umbrella, how else can man protect himself from rain?</w:t>
      </w:r>
    </w:p>
    <w:p w:rsidR="00924EB9" w:rsidRDefault="00F26544">
      <w:pPr>
        <w:pStyle w:val="ListParagraph"/>
        <w:numPr>
          <w:ilvl w:val="0"/>
          <w:numId w:val="129"/>
        </w:numPr>
        <w:spacing w:after="0" w:line="240" w:lineRule="auto"/>
        <w:rPr>
          <w:rFonts w:ascii="Tahoma" w:hAnsi="Tahoma" w:cs="Tahoma"/>
          <w:sz w:val="25"/>
          <w:szCs w:val="25"/>
        </w:rPr>
      </w:pPr>
      <w:r>
        <w:rPr>
          <w:rFonts w:ascii="Tahoma" w:hAnsi="Tahoma" w:cs="Tahoma"/>
          <w:sz w:val="25"/>
          <w:szCs w:val="25"/>
        </w:rPr>
        <w:t>Name the country that borders Uganda on the Eastern side.</w:t>
      </w:r>
    </w:p>
    <w:p w:rsidR="00924EB9" w:rsidRDefault="00F26544">
      <w:pPr>
        <w:pStyle w:val="ListParagraph"/>
        <w:numPr>
          <w:ilvl w:val="0"/>
          <w:numId w:val="129"/>
        </w:numPr>
        <w:spacing w:after="0" w:line="240" w:lineRule="auto"/>
        <w:rPr>
          <w:rFonts w:ascii="Tahoma" w:hAnsi="Tahoma" w:cs="Tahoma"/>
          <w:sz w:val="25"/>
          <w:szCs w:val="25"/>
        </w:rPr>
      </w:pPr>
      <w:r>
        <w:rPr>
          <w:rFonts w:ascii="Tahoma" w:hAnsi="Tahoma" w:cs="Tahoma"/>
          <w:sz w:val="25"/>
          <w:szCs w:val="25"/>
        </w:rPr>
        <w:t>Give any one reason why symbols are put on a map.</w:t>
      </w:r>
    </w:p>
    <w:p w:rsidR="00924EB9" w:rsidRDefault="00F26544">
      <w:pPr>
        <w:pStyle w:val="ListParagraph"/>
        <w:numPr>
          <w:ilvl w:val="0"/>
          <w:numId w:val="129"/>
        </w:numPr>
        <w:spacing w:after="0" w:line="240" w:lineRule="auto"/>
        <w:rPr>
          <w:rFonts w:ascii="Tahoma" w:hAnsi="Tahoma" w:cs="Tahoma"/>
          <w:sz w:val="25"/>
          <w:szCs w:val="25"/>
        </w:rPr>
      </w:pPr>
      <w:r>
        <w:rPr>
          <w:rFonts w:ascii="Tahoma" w:hAnsi="Tahoma" w:cs="Tahoma"/>
          <w:sz w:val="25"/>
          <w:szCs w:val="25"/>
        </w:rPr>
        <w:t>State any one bad fishing practice in Uganda.</w:t>
      </w:r>
    </w:p>
    <w:p w:rsidR="00924EB9" w:rsidRDefault="00F26544">
      <w:pPr>
        <w:pStyle w:val="ListParagraph"/>
        <w:numPr>
          <w:ilvl w:val="0"/>
          <w:numId w:val="129"/>
        </w:numPr>
        <w:spacing w:after="0" w:line="240" w:lineRule="auto"/>
        <w:rPr>
          <w:rFonts w:ascii="Tahoma" w:hAnsi="Tahoma" w:cs="Tahoma"/>
          <w:sz w:val="25"/>
          <w:szCs w:val="25"/>
        </w:rPr>
      </w:pPr>
      <w:r>
        <w:rPr>
          <w:rFonts w:ascii="Tahoma" w:hAnsi="Tahoma" w:cs="Tahoma"/>
          <w:sz w:val="25"/>
          <w:szCs w:val="25"/>
        </w:rPr>
        <w:t>Give any one use of a class time-table in a school.</w:t>
      </w:r>
    </w:p>
    <w:p w:rsidR="00924EB9" w:rsidRDefault="00F26544">
      <w:pPr>
        <w:pStyle w:val="ListParagraph"/>
        <w:numPr>
          <w:ilvl w:val="0"/>
          <w:numId w:val="129"/>
        </w:numPr>
        <w:spacing w:after="0" w:line="240" w:lineRule="auto"/>
        <w:rPr>
          <w:rFonts w:ascii="Tahoma" w:hAnsi="Tahoma" w:cs="Tahoma"/>
          <w:sz w:val="25"/>
          <w:szCs w:val="25"/>
        </w:rPr>
      </w:pPr>
      <w:r>
        <w:rPr>
          <w:rFonts w:ascii="Tahoma" w:hAnsi="Tahoma" w:cs="Tahoma"/>
          <w:sz w:val="25"/>
          <w:szCs w:val="25"/>
        </w:rPr>
        <w:t>Give any one use of a zebra-crossing.</w:t>
      </w:r>
    </w:p>
    <w:p w:rsidR="00924EB9" w:rsidRDefault="00F26544">
      <w:pPr>
        <w:pStyle w:val="ListParagraph"/>
        <w:numPr>
          <w:ilvl w:val="0"/>
          <w:numId w:val="129"/>
        </w:numPr>
        <w:spacing w:after="0" w:line="240" w:lineRule="auto"/>
        <w:rPr>
          <w:rFonts w:ascii="Tahoma" w:hAnsi="Tahoma" w:cs="Tahoma"/>
          <w:sz w:val="25"/>
          <w:szCs w:val="25"/>
        </w:rPr>
      </w:pPr>
      <w:r>
        <w:rPr>
          <w:rFonts w:ascii="Tahoma" w:hAnsi="Tahoma" w:cs="Tahoma"/>
          <w:sz w:val="25"/>
          <w:szCs w:val="25"/>
        </w:rPr>
        <w:t>State any one way in which government gets its income.</w:t>
      </w:r>
    </w:p>
    <w:p w:rsidR="00924EB9" w:rsidRDefault="00F26544">
      <w:pPr>
        <w:pStyle w:val="ListParagraph"/>
        <w:numPr>
          <w:ilvl w:val="0"/>
          <w:numId w:val="129"/>
        </w:numPr>
        <w:spacing w:after="0" w:line="240" w:lineRule="auto"/>
        <w:rPr>
          <w:rFonts w:ascii="Tahoma" w:hAnsi="Tahoma" w:cs="Tahoma"/>
          <w:sz w:val="25"/>
          <w:szCs w:val="25"/>
        </w:rPr>
      </w:pPr>
      <w:r>
        <w:rPr>
          <w:rFonts w:ascii="Tahoma" w:hAnsi="Tahoma" w:cs="Tahoma"/>
          <w:sz w:val="25"/>
          <w:szCs w:val="25"/>
        </w:rPr>
        <w:t>What is natural vegetation?</w:t>
      </w:r>
    </w:p>
    <w:p w:rsidR="00924EB9" w:rsidRDefault="00F26544">
      <w:pPr>
        <w:pStyle w:val="ListParagraph"/>
        <w:numPr>
          <w:ilvl w:val="0"/>
          <w:numId w:val="129"/>
        </w:numPr>
        <w:spacing w:after="0" w:line="240" w:lineRule="auto"/>
        <w:rPr>
          <w:rFonts w:ascii="Tahoma" w:hAnsi="Tahoma" w:cs="Tahoma"/>
          <w:sz w:val="25"/>
          <w:szCs w:val="25"/>
        </w:rPr>
      </w:pPr>
      <w:r>
        <w:rPr>
          <w:rFonts w:ascii="Tahoma" w:hAnsi="Tahoma" w:cs="Tahoma"/>
          <w:sz w:val="25"/>
          <w:szCs w:val="25"/>
        </w:rPr>
        <w:t>Why is Uganda called a land-locked country?</w:t>
      </w:r>
    </w:p>
    <w:p w:rsidR="00924EB9" w:rsidRDefault="00F26544">
      <w:pPr>
        <w:pStyle w:val="ListParagraph"/>
        <w:numPr>
          <w:ilvl w:val="0"/>
          <w:numId w:val="129"/>
        </w:numPr>
        <w:spacing w:after="0" w:line="240" w:lineRule="auto"/>
        <w:ind w:hanging="540"/>
        <w:rPr>
          <w:rFonts w:ascii="Tahoma" w:hAnsi="Tahoma" w:cs="Tahoma"/>
          <w:sz w:val="25"/>
          <w:szCs w:val="25"/>
        </w:rPr>
      </w:pPr>
      <w:r>
        <w:rPr>
          <w:rFonts w:ascii="Tahoma" w:hAnsi="Tahoma" w:cs="Tahoma"/>
          <w:sz w:val="25"/>
          <w:szCs w:val="25"/>
        </w:rPr>
        <w:t>Give any one volcanic mountain in Uganda.</w:t>
      </w:r>
    </w:p>
    <w:p w:rsidR="00924EB9" w:rsidRDefault="00F26544">
      <w:pPr>
        <w:pStyle w:val="ListParagraph"/>
        <w:numPr>
          <w:ilvl w:val="0"/>
          <w:numId w:val="129"/>
        </w:numPr>
        <w:spacing w:after="0" w:line="240" w:lineRule="auto"/>
        <w:ind w:hanging="540"/>
        <w:rPr>
          <w:rFonts w:ascii="Tahoma" w:hAnsi="Tahoma" w:cs="Tahoma"/>
          <w:sz w:val="25"/>
          <w:szCs w:val="25"/>
        </w:rPr>
      </w:pPr>
      <w:r>
        <w:rPr>
          <w:rFonts w:ascii="Tahoma" w:hAnsi="Tahoma" w:cs="Tahoma"/>
          <w:sz w:val="25"/>
          <w:szCs w:val="25"/>
        </w:rPr>
        <w:t>Why is savannah vegetation suitable for game parks?</w:t>
      </w:r>
    </w:p>
    <w:p w:rsidR="00924EB9" w:rsidRDefault="00F26544">
      <w:pPr>
        <w:pStyle w:val="ListParagraph"/>
        <w:numPr>
          <w:ilvl w:val="0"/>
          <w:numId w:val="129"/>
        </w:numPr>
        <w:spacing w:after="0" w:line="240" w:lineRule="auto"/>
        <w:ind w:hanging="540"/>
        <w:rPr>
          <w:rFonts w:ascii="Tahoma" w:hAnsi="Tahoma" w:cs="Tahoma"/>
          <w:sz w:val="25"/>
          <w:szCs w:val="25"/>
        </w:rPr>
      </w:pPr>
      <w:r>
        <w:rPr>
          <w:rFonts w:ascii="Tahoma" w:hAnsi="Tahoma" w:cs="Tahoma"/>
          <w:sz w:val="25"/>
          <w:szCs w:val="25"/>
        </w:rPr>
        <w:t>Which important discovery marked the end of the Stone Age?</w:t>
      </w:r>
    </w:p>
    <w:p w:rsidR="00924EB9" w:rsidRDefault="00F26544">
      <w:pPr>
        <w:pStyle w:val="ListParagraph"/>
        <w:numPr>
          <w:ilvl w:val="0"/>
          <w:numId w:val="129"/>
        </w:numPr>
        <w:spacing w:after="0" w:line="240" w:lineRule="auto"/>
        <w:ind w:hanging="540"/>
        <w:rPr>
          <w:rFonts w:ascii="Tahoma" w:hAnsi="Tahoma" w:cs="Tahoma"/>
          <w:sz w:val="25"/>
          <w:szCs w:val="25"/>
        </w:rPr>
      </w:pPr>
      <w:r>
        <w:rPr>
          <w:rFonts w:ascii="Tahoma" w:hAnsi="Tahoma" w:cs="Tahoma"/>
          <w:sz w:val="25"/>
          <w:szCs w:val="25"/>
        </w:rPr>
        <w:t>Give any one way in which order is kept in your school.</w:t>
      </w:r>
    </w:p>
    <w:p w:rsidR="00924EB9" w:rsidRDefault="00F26544">
      <w:pPr>
        <w:pStyle w:val="ListParagraph"/>
        <w:spacing w:after="0" w:line="240" w:lineRule="auto"/>
        <w:rPr>
          <w:rFonts w:ascii="Tahoma" w:hAnsi="Tahoma" w:cs="Tahoma"/>
          <w:b/>
          <w:sz w:val="25"/>
          <w:szCs w:val="25"/>
        </w:rPr>
      </w:pPr>
      <w:r>
        <w:rPr>
          <w:rFonts w:ascii="Tahoma" w:hAnsi="Tahoma" w:cs="Tahoma"/>
          <w:b/>
          <w:sz w:val="25"/>
          <w:szCs w:val="25"/>
        </w:rPr>
        <w:t>Section B</w:t>
      </w:r>
    </w:p>
    <w:p w:rsidR="00924EB9" w:rsidRDefault="00F26544">
      <w:pPr>
        <w:pStyle w:val="ListParagraph"/>
        <w:numPr>
          <w:ilvl w:val="0"/>
          <w:numId w:val="129"/>
        </w:numPr>
        <w:spacing w:after="0" w:line="240" w:lineRule="auto"/>
        <w:ind w:hanging="540"/>
        <w:rPr>
          <w:rFonts w:ascii="Tahoma" w:hAnsi="Tahoma" w:cs="Tahoma"/>
          <w:sz w:val="25"/>
          <w:szCs w:val="25"/>
        </w:rPr>
      </w:pPr>
      <w:r>
        <w:rPr>
          <w:rFonts w:ascii="Tahoma" w:hAnsi="Tahoma" w:cs="Tahoma"/>
          <w:sz w:val="25"/>
          <w:szCs w:val="25"/>
        </w:rPr>
        <w:t>(a)</w:t>
      </w:r>
      <w:r>
        <w:rPr>
          <w:rFonts w:ascii="Tahoma" w:hAnsi="Tahoma" w:cs="Tahoma"/>
          <w:sz w:val="25"/>
          <w:szCs w:val="25"/>
        </w:rPr>
        <w:tab/>
        <w:t>What is a family?</w:t>
      </w:r>
    </w:p>
    <w:p w:rsidR="00924EB9" w:rsidRDefault="00F26544">
      <w:pPr>
        <w:pStyle w:val="ListParagraph"/>
        <w:spacing w:after="0" w:line="240" w:lineRule="auto"/>
        <w:rPr>
          <w:rFonts w:ascii="Tahoma" w:hAnsi="Tahoma" w:cs="Tahoma"/>
          <w:sz w:val="25"/>
          <w:szCs w:val="25"/>
        </w:rPr>
      </w:pPr>
      <w:r>
        <w:rPr>
          <w:rFonts w:ascii="Tahoma" w:hAnsi="Tahoma" w:cs="Tahoma"/>
          <w:sz w:val="25"/>
          <w:szCs w:val="25"/>
        </w:rPr>
        <w:t>(b)</w:t>
      </w:r>
      <w:r>
        <w:rPr>
          <w:rFonts w:ascii="Tahoma" w:hAnsi="Tahoma" w:cs="Tahoma"/>
          <w:sz w:val="25"/>
          <w:szCs w:val="25"/>
        </w:rPr>
        <w:tab/>
        <w:t>Give two types of families.</w:t>
      </w:r>
    </w:p>
    <w:p w:rsidR="00924EB9" w:rsidRDefault="00F26544">
      <w:pPr>
        <w:pStyle w:val="ListParagraph"/>
        <w:spacing w:after="0" w:line="240" w:lineRule="auto"/>
        <w:rPr>
          <w:rFonts w:ascii="Tahoma" w:hAnsi="Tahoma" w:cs="Tahoma"/>
          <w:sz w:val="25"/>
          <w:szCs w:val="25"/>
        </w:rPr>
      </w:pPr>
      <w:r>
        <w:rPr>
          <w:rFonts w:ascii="Tahoma" w:hAnsi="Tahoma" w:cs="Tahoma"/>
          <w:sz w:val="25"/>
          <w:szCs w:val="25"/>
        </w:rPr>
        <w:t>(c)</w:t>
      </w:r>
      <w:r>
        <w:rPr>
          <w:rFonts w:ascii="Tahoma" w:hAnsi="Tahoma" w:cs="Tahoma"/>
          <w:sz w:val="25"/>
          <w:szCs w:val="25"/>
        </w:rPr>
        <w:tab/>
        <w:t>Why is food called the basic need of a family?</w:t>
      </w:r>
    </w:p>
    <w:p w:rsidR="00924EB9" w:rsidRDefault="00F26544">
      <w:pPr>
        <w:pStyle w:val="ListParagraph"/>
        <w:numPr>
          <w:ilvl w:val="0"/>
          <w:numId w:val="129"/>
        </w:numPr>
        <w:spacing w:after="0" w:line="240" w:lineRule="auto"/>
        <w:ind w:hanging="540"/>
        <w:rPr>
          <w:rFonts w:ascii="Tahoma" w:hAnsi="Tahoma" w:cs="Tahoma"/>
          <w:sz w:val="25"/>
          <w:szCs w:val="25"/>
        </w:rPr>
      </w:pPr>
      <w:r>
        <w:rPr>
          <w:rFonts w:ascii="Tahoma" w:hAnsi="Tahoma" w:cs="Tahoma"/>
          <w:sz w:val="25"/>
          <w:szCs w:val="25"/>
        </w:rPr>
        <w:t>(a)</w:t>
      </w:r>
      <w:r>
        <w:rPr>
          <w:rFonts w:ascii="Tahoma" w:hAnsi="Tahoma" w:cs="Tahoma"/>
          <w:sz w:val="25"/>
          <w:szCs w:val="25"/>
        </w:rPr>
        <w:tab/>
        <w:t>Why do tropical rain forests receive much rain?</w:t>
      </w:r>
    </w:p>
    <w:p w:rsidR="00924EB9" w:rsidRDefault="00F26544">
      <w:pPr>
        <w:pStyle w:val="ListParagraph"/>
        <w:spacing w:after="0" w:line="240" w:lineRule="auto"/>
        <w:rPr>
          <w:rFonts w:ascii="Tahoma" w:hAnsi="Tahoma" w:cs="Tahoma"/>
          <w:sz w:val="25"/>
          <w:szCs w:val="25"/>
        </w:rPr>
      </w:pPr>
      <w:r>
        <w:rPr>
          <w:rFonts w:ascii="Tahoma" w:hAnsi="Tahoma" w:cs="Tahoma"/>
          <w:sz w:val="25"/>
          <w:szCs w:val="25"/>
        </w:rPr>
        <w:t>(b)</w:t>
      </w:r>
      <w:r>
        <w:rPr>
          <w:rFonts w:ascii="Tahoma" w:hAnsi="Tahoma" w:cs="Tahoma"/>
          <w:sz w:val="25"/>
          <w:szCs w:val="25"/>
        </w:rPr>
        <w:tab/>
        <w:t>State any two ways of conserving vegetation.</w:t>
      </w:r>
    </w:p>
    <w:p w:rsidR="00924EB9" w:rsidRDefault="00F26544">
      <w:pPr>
        <w:pStyle w:val="ListParagraph"/>
        <w:spacing w:after="0" w:line="240" w:lineRule="auto"/>
        <w:rPr>
          <w:rFonts w:ascii="Tahoma" w:hAnsi="Tahoma" w:cs="Tahoma"/>
          <w:sz w:val="25"/>
          <w:szCs w:val="25"/>
        </w:rPr>
      </w:pPr>
      <w:r>
        <w:rPr>
          <w:rFonts w:ascii="Tahoma" w:hAnsi="Tahoma" w:cs="Tahoma"/>
          <w:sz w:val="25"/>
          <w:szCs w:val="25"/>
        </w:rPr>
        <w:t>(c)</w:t>
      </w:r>
      <w:r>
        <w:rPr>
          <w:rFonts w:ascii="Tahoma" w:hAnsi="Tahoma" w:cs="Tahoma"/>
          <w:sz w:val="25"/>
          <w:szCs w:val="25"/>
        </w:rPr>
        <w:tab/>
        <w:t>Give any one importance of trees in a school compound.</w:t>
      </w:r>
    </w:p>
    <w:p w:rsidR="00924EB9" w:rsidRDefault="00F26544">
      <w:pPr>
        <w:pStyle w:val="ListParagraph"/>
        <w:numPr>
          <w:ilvl w:val="0"/>
          <w:numId w:val="129"/>
        </w:numPr>
        <w:spacing w:after="0" w:line="240" w:lineRule="auto"/>
        <w:ind w:hanging="540"/>
        <w:rPr>
          <w:rFonts w:ascii="Tahoma" w:hAnsi="Tahoma" w:cs="Tahoma"/>
          <w:sz w:val="25"/>
          <w:szCs w:val="25"/>
        </w:rPr>
      </w:pPr>
      <w:r>
        <w:rPr>
          <w:rFonts w:ascii="Tahoma" w:hAnsi="Tahoma" w:cs="Tahoma"/>
          <w:sz w:val="25"/>
          <w:szCs w:val="25"/>
        </w:rPr>
        <w:t>Answer either Christianity or Islam but not both.</w:t>
      </w:r>
    </w:p>
    <w:p w:rsidR="00924EB9" w:rsidRDefault="00F26544">
      <w:pPr>
        <w:pStyle w:val="ListParagraph"/>
        <w:spacing w:after="0" w:line="240" w:lineRule="auto"/>
        <w:rPr>
          <w:rFonts w:ascii="Tahoma" w:hAnsi="Tahoma" w:cs="Tahoma"/>
          <w:sz w:val="25"/>
          <w:szCs w:val="25"/>
        </w:rPr>
      </w:pPr>
      <w:r>
        <w:rPr>
          <w:rFonts w:ascii="Tahoma" w:hAnsi="Tahoma" w:cs="Tahoma"/>
          <w:sz w:val="25"/>
          <w:szCs w:val="25"/>
        </w:rPr>
        <w:t>Either: Why are the following days important to Christians?</w:t>
      </w:r>
    </w:p>
    <w:p w:rsidR="00924EB9" w:rsidRDefault="00F26544">
      <w:pPr>
        <w:pStyle w:val="ListParagraph"/>
        <w:numPr>
          <w:ilvl w:val="0"/>
          <w:numId w:val="130"/>
        </w:numPr>
        <w:spacing w:after="0" w:line="240" w:lineRule="auto"/>
        <w:rPr>
          <w:rFonts w:ascii="Tahoma" w:hAnsi="Tahoma" w:cs="Tahoma"/>
          <w:sz w:val="25"/>
          <w:szCs w:val="25"/>
        </w:rPr>
      </w:pPr>
      <w:r>
        <w:rPr>
          <w:rFonts w:ascii="Tahoma" w:hAnsi="Tahoma" w:cs="Tahoma"/>
          <w:sz w:val="25"/>
          <w:szCs w:val="25"/>
        </w:rPr>
        <w:t>Palm Sunday</w:t>
      </w:r>
    </w:p>
    <w:p w:rsidR="00924EB9" w:rsidRDefault="00F26544">
      <w:pPr>
        <w:pStyle w:val="ListParagraph"/>
        <w:numPr>
          <w:ilvl w:val="0"/>
          <w:numId w:val="130"/>
        </w:numPr>
        <w:spacing w:after="0" w:line="240" w:lineRule="auto"/>
        <w:rPr>
          <w:rFonts w:ascii="Tahoma" w:hAnsi="Tahoma" w:cs="Tahoma"/>
          <w:sz w:val="25"/>
          <w:szCs w:val="25"/>
        </w:rPr>
      </w:pPr>
      <w:r>
        <w:rPr>
          <w:rFonts w:ascii="Tahoma" w:hAnsi="Tahoma" w:cs="Tahoma"/>
          <w:sz w:val="25"/>
          <w:szCs w:val="25"/>
        </w:rPr>
        <w:t>Pentecost day</w:t>
      </w:r>
    </w:p>
    <w:p w:rsidR="00924EB9" w:rsidRDefault="00F26544">
      <w:pPr>
        <w:pStyle w:val="ListParagraph"/>
        <w:numPr>
          <w:ilvl w:val="0"/>
          <w:numId w:val="130"/>
        </w:numPr>
        <w:spacing w:after="0" w:line="240" w:lineRule="auto"/>
        <w:rPr>
          <w:rFonts w:ascii="Tahoma" w:hAnsi="Tahoma" w:cs="Tahoma"/>
          <w:sz w:val="25"/>
          <w:szCs w:val="25"/>
        </w:rPr>
      </w:pPr>
      <w:r>
        <w:rPr>
          <w:rFonts w:ascii="Tahoma" w:hAnsi="Tahoma" w:cs="Tahoma"/>
          <w:sz w:val="25"/>
          <w:szCs w:val="25"/>
        </w:rPr>
        <w:t>Good Friday</w:t>
      </w:r>
    </w:p>
    <w:p w:rsidR="00924EB9" w:rsidRDefault="00F26544">
      <w:pPr>
        <w:pStyle w:val="ListParagraph"/>
        <w:numPr>
          <w:ilvl w:val="0"/>
          <w:numId w:val="130"/>
        </w:numPr>
        <w:spacing w:after="0" w:line="240" w:lineRule="auto"/>
        <w:rPr>
          <w:rFonts w:ascii="Tahoma" w:hAnsi="Tahoma" w:cs="Tahoma"/>
          <w:sz w:val="25"/>
          <w:szCs w:val="25"/>
        </w:rPr>
      </w:pPr>
      <w:r>
        <w:rPr>
          <w:rFonts w:ascii="Tahoma" w:hAnsi="Tahoma" w:cs="Tahoma"/>
          <w:sz w:val="25"/>
          <w:szCs w:val="25"/>
        </w:rPr>
        <w:t>Easter Sunday</w:t>
      </w:r>
    </w:p>
    <w:p w:rsidR="00924EB9" w:rsidRDefault="00F26544">
      <w:pPr>
        <w:spacing w:after="0" w:line="240" w:lineRule="auto"/>
        <w:ind w:left="720"/>
        <w:rPr>
          <w:rFonts w:ascii="Tahoma" w:hAnsi="Tahoma" w:cs="Tahoma"/>
          <w:sz w:val="25"/>
          <w:szCs w:val="25"/>
        </w:rPr>
      </w:pPr>
      <w:r>
        <w:rPr>
          <w:rFonts w:ascii="Tahoma" w:hAnsi="Tahoma" w:cs="Tahoma"/>
          <w:sz w:val="25"/>
          <w:szCs w:val="25"/>
        </w:rPr>
        <w:t>Or: Give the meaning of the following.</w:t>
      </w:r>
    </w:p>
    <w:p w:rsidR="00924EB9" w:rsidRDefault="00F26544">
      <w:pPr>
        <w:pStyle w:val="ListParagraph"/>
        <w:numPr>
          <w:ilvl w:val="0"/>
          <w:numId w:val="131"/>
        </w:numPr>
        <w:spacing w:after="0" w:line="240" w:lineRule="auto"/>
        <w:rPr>
          <w:rFonts w:ascii="Tahoma" w:hAnsi="Tahoma" w:cs="Tahoma"/>
          <w:sz w:val="25"/>
          <w:szCs w:val="25"/>
        </w:rPr>
      </w:pPr>
      <w:r>
        <w:rPr>
          <w:rFonts w:ascii="Tahoma" w:hAnsi="Tahoma" w:cs="Tahoma"/>
          <w:sz w:val="25"/>
          <w:szCs w:val="25"/>
        </w:rPr>
        <w:t>Jihad</w:t>
      </w:r>
    </w:p>
    <w:p w:rsidR="00924EB9" w:rsidRDefault="00F26544">
      <w:pPr>
        <w:pStyle w:val="ListParagraph"/>
        <w:numPr>
          <w:ilvl w:val="0"/>
          <w:numId w:val="131"/>
        </w:numPr>
        <w:spacing w:after="0" w:line="240" w:lineRule="auto"/>
        <w:rPr>
          <w:rFonts w:ascii="Tahoma" w:hAnsi="Tahoma" w:cs="Tahoma"/>
          <w:sz w:val="25"/>
          <w:szCs w:val="25"/>
        </w:rPr>
      </w:pPr>
      <w:r>
        <w:rPr>
          <w:rFonts w:ascii="Tahoma" w:hAnsi="Tahoma" w:cs="Tahoma"/>
          <w:sz w:val="25"/>
          <w:szCs w:val="25"/>
        </w:rPr>
        <w:t>Nikah</w:t>
      </w:r>
    </w:p>
    <w:p w:rsidR="00924EB9" w:rsidRDefault="00F26544">
      <w:pPr>
        <w:pStyle w:val="ListParagraph"/>
        <w:numPr>
          <w:ilvl w:val="0"/>
          <w:numId w:val="131"/>
        </w:numPr>
        <w:spacing w:after="0" w:line="240" w:lineRule="auto"/>
        <w:rPr>
          <w:rFonts w:ascii="Tahoma" w:hAnsi="Tahoma" w:cs="Tahoma"/>
          <w:sz w:val="25"/>
          <w:szCs w:val="25"/>
        </w:rPr>
      </w:pPr>
      <w:r>
        <w:rPr>
          <w:rFonts w:ascii="Tahoma" w:hAnsi="Tahoma" w:cs="Tahoma"/>
          <w:sz w:val="25"/>
          <w:szCs w:val="25"/>
        </w:rPr>
        <w:t>Najasah</w:t>
      </w:r>
    </w:p>
    <w:p w:rsidR="00924EB9" w:rsidRDefault="00F26544">
      <w:pPr>
        <w:pStyle w:val="ListParagraph"/>
        <w:numPr>
          <w:ilvl w:val="0"/>
          <w:numId w:val="131"/>
        </w:numPr>
        <w:spacing w:after="0" w:line="240" w:lineRule="auto"/>
        <w:rPr>
          <w:rFonts w:ascii="Tahoma" w:hAnsi="Tahoma" w:cs="Tahoma"/>
          <w:sz w:val="25"/>
          <w:szCs w:val="25"/>
        </w:rPr>
      </w:pPr>
      <w:r>
        <w:rPr>
          <w:rFonts w:ascii="Tahoma" w:hAnsi="Tahoma" w:cs="Tahoma"/>
          <w:sz w:val="25"/>
          <w:szCs w:val="25"/>
        </w:rPr>
        <w:t>Tayammum</w:t>
      </w:r>
    </w:p>
    <w:p w:rsidR="00924EB9" w:rsidRDefault="00F26544">
      <w:pPr>
        <w:spacing w:after="0" w:line="240" w:lineRule="auto"/>
        <w:rPr>
          <w:rFonts w:ascii="Tahoma" w:hAnsi="Tahoma" w:cs="Tahoma"/>
          <w:b/>
          <w:sz w:val="25"/>
          <w:szCs w:val="25"/>
        </w:rPr>
      </w:pPr>
      <w:r>
        <w:rPr>
          <w:rFonts w:ascii="Tahoma" w:hAnsi="Tahoma" w:cs="Tahoma"/>
          <w:b/>
          <w:sz w:val="25"/>
          <w:szCs w:val="25"/>
        </w:rPr>
        <w:t>Mathematics</w:t>
      </w:r>
    </w:p>
    <w:p w:rsidR="00924EB9" w:rsidRDefault="00F26544">
      <w:pPr>
        <w:pStyle w:val="ListParagraph"/>
        <w:numPr>
          <w:ilvl w:val="0"/>
          <w:numId w:val="132"/>
        </w:numPr>
        <w:spacing w:after="0" w:line="240" w:lineRule="auto"/>
        <w:rPr>
          <w:rFonts w:ascii="Tahoma" w:hAnsi="Tahoma" w:cs="Tahoma"/>
          <w:sz w:val="25"/>
          <w:szCs w:val="25"/>
        </w:rPr>
      </w:pPr>
      <w:r>
        <w:rPr>
          <w:rFonts w:ascii="Tahoma" w:hAnsi="Tahoma" w:cs="Tahoma"/>
          <w:sz w:val="25"/>
          <w:szCs w:val="25"/>
        </w:rPr>
        <w:t>Multiply:</w:t>
      </w:r>
      <w:r>
        <w:rPr>
          <w:rFonts w:ascii="Tahoma" w:hAnsi="Tahoma" w:cs="Tahoma"/>
          <w:sz w:val="25"/>
          <w:szCs w:val="25"/>
        </w:rPr>
        <w:tab/>
        <w:t>1   4   7</w:t>
      </w:r>
    </w:p>
    <w:p w:rsidR="00924EB9" w:rsidRDefault="00F26544">
      <w:pPr>
        <w:pStyle w:val="ListParagraph"/>
        <w:spacing w:after="0" w:line="240" w:lineRule="auto"/>
        <w:ind w:left="2160"/>
        <w:rPr>
          <w:rFonts w:ascii="Tahoma" w:hAnsi="Tahoma" w:cs="Tahoma"/>
          <w:sz w:val="25"/>
          <w:szCs w:val="25"/>
          <w:u w:val="single"/>
        </w:rPr>
      </w:pPr>
      <w:r>
        <w:rPr>
          <w:rFonts w:ascii="Tahoma" w:hAnsi="Tahoma" w:cs="Tahoma"/>
          <w:sz w:val="25"/>
          <w:szCs w:val="25"/>
          <w:u w:val="single"/>
        </w:rPr>
        <w:t xml:space="preserve">x  </w:t>
      </w:r>
      <w:r>
        <w:rPr>
          <w:rFonts w:ascii="Tahoma" w:hAnsi="Tahoma" w:cs="Tahoma"/>
          <w:sz w:val="25"/>
          <w:szCs w:val="25"/>
          <w:u w:val="single"/>
        </w:rPr>
        <w:tab/>
        <w:t>3</w:t>
      </w:r>
    </w:p>
    <w:p w:rsidR="00924EB9" w:rsidRDefault="00F26544">
      <w:pPr>
        <w:pStyle w:val="ListParagraph"/>
        <w:spacing w:after="0" w:line="240" w:lineRule="auto"/>
        <w:ind w:left="2160"/>
        <w:rPr>
          <w:rFonts w:ascii="Tahoma" w:hAnsi="Tahoma" w:cs="Tahoma"/>
          <w:sz w:val="25"/>
          <w:szCs w:val="25"/>
          <w:u w:val="single"/>
        </w:rPr>
      </w:pPr>
      <w:r>
        <w:rPr>
          <w:rFonts w:ascii="Tahoma" w:hAnsi="Tahoma" w:cs="Tahoma"/>
          <w:sz w:val="25"/>
          <w:szCs w:val="25"/>
          <w:u w:val="single"/>
        </w:rPr>
        <w:t>______</w:t>
      </w:r>
    </w:p>
    <w:p w:rsidR="00924EB9" w:rsidRDefault="00F26544">
      <w:pPr>
        <w:pStyle w:val="ListParagraph"/>
        <w:numPr>
          <w:ilvl w:val="0"/>
          <w:numId w:val="132"/>
        </w:numPr>
        <w:spacing w:after="0" w:line="240" w:lineRule="auto"/>
        <w:rPr>
          <w:rFonts w:ascii="Tahoma" w:hAnsi="Tahoma" w:cs="Tahoma"/>
          <w:sz w:val="25"/>
          <w:szCs w:val="25"/>
        </w:rPr>
      </w:pPr>
      <w:r>
        <w:rPr>
          <w:rFonts w:ascii="Tahoma" w:hAnsi="Tahoma" w:cs="Tahoma"/>
          <w:sz w:val="25"/>
          <w:szCs w:val="25"/>
        </w:rPr>
        <w:t>Change 11two  to base ten.</w:t>
      </w:r>
    </w:p>
    <w:p w:rsidR="00924EB9" w:rsidRDefault="00F26544">
      <w:pPr>
        <w:pStyle w:val="ListParagraph"/>
        <w:numPr>
          <w:ilvl w:val="0"/>
          <w:numId w:val="132"/>
        </w:numPr>
        <w:spacing w:after="0" w:line="240" w:lineRule="auto"/>
        <w:rPr>
          <w:rFonts w:ascii="Tahoma" w:hAnsi="Tahoma" w:cs="Tahoma"/>
          <w:sz w:val="25"/>
          <w:szCs w:val="25"/>
        </w:rPr>
      </w:pPr>
      <w:r>
        <w:rPr>
          <w:rFonts w:ascii="Tahoma" w:hAnsi="Tahoma" w:cs="Tahoma"/>
          <w:sz w:val="25"/>
          <w:szCs w:val="25"/>
        </w:rPr>
        <w:t>Circle all numbers that can be divided by 2.</w:t>
      </w:r>
      <w:r>
        <w:rPr>
          <w:rFonts w:ascii="Tahoma" w:hAnsi="Tahoma" w:cs="Tahoma"/>
          <w:sz w:val="25"/>
          <w:szCs w:val="25"/>
        </w:rPr>
        <w:tab/>
        <w:t>16,  27,  19,  34,  40</w:t>
      </w:r>
    </w:p>
    <w:p w:rsidR="00924EB9" w:rsidRDefault="00F26544">
      <w:pPr>
        <w:pStyle w:val="ListParagraph"/>
        <w:numPr>
          <w:ilvl w:val="0"/>
          <w:numId w:val="132"/>
        </w:numPr>
        <w:spacing w:after="0" w:line="240" w:lineRule="auto"/>
        <w:rPr>
          <w:rFonts w:ascii="Tahoma" w:hAnsi="Tahoma" w:cs="Tahoma"/>
          <w:sz w:val="25"/>
          <w:szCs w:val="25"/>
        </w:rPr>
      </w:pPr>
      <w:r>
        <w:rPr>
          <w:rFonts w:ascii="Tahoma" w:hAnsi="Tahoma" w:cs="Tahoma"/>
          <w:sz w:val="25"/>
          <w:szCs w:val="25"/>
        </w:rPr>
        <w:t>Find the GCF of 18 and 15.</w:t>
      </w:r>
    </w:p>
    <w:p w:rsidR="00924EB9" w:rsidRDefault="00F26544">
      <w:pPr>
        <w:pStyle w:val="ListParagraph"/>
        <w:numPr>
          <w:ilvl w:val="0"/>
          <w:numId w:val="132"/>
        </w:numPr>
        <w:spacing w:after="0" w:line="240" w:lineRule="auto"/>
        <w:rPr>
          <w:rFonts w:ascii="Tahoma" w:hAnsi="Tahoma" w:cs="Tahoma"/>
          <w:sz w:val="25"/>
          <w:szCs w:val="25"/>
        </w:rPr>
      </w:pPr>
      <w:r>
        <w:rPr>
          <w:rFonts w:ascii="Tahoma" w:hAnsi="Tahoma" w:cs="Tahoma"/>
          <w:sz w:val="25"/>
          <w:szCs w:val="25"/>
        </w:rPr>
        <w:t xml:space="preserve">Write the first two equivalent fractions of </w:t>
      </w:r>
      <w:r>
        <w:rPr>
          <w:rFonts w:ascii="Tahoma" w:hAnsi="Tahoma" w:cs="Tahoma"/>
          <w:position w:val="-18"/>
          <w:sz w:val="25"/>
          <w:szCs w:val="25"/>
        </w:rPr>
        <w:object w:dxaOrig="360" w:dyaOrig="480">
          <v:shape id="_x0000_i1033" type="#_x0000_t75" style="width:18pt;height:24pt" o:ole="">
            <v:imagedata r:id="rId34" o:title="" embosscolor="white"/>
          </v:shape>
          <o:OLEObject Type="Embed" ProgID="Equation.3" ShapeID="_x0000_i1033" DrawAspect="Content" ObjectID="_1799352810" r:id="rId35"/>
        </w:object>
      </w:r>
      <w:r>
        <w:rPr>
          <w:rFonts w:ascii="Tahoma" w:hAnsi="Tahoma" w:cs="Tahoma"/>
          <w:sz w:val="25"/>
          <w:szCs w:val="25"/>
        </w:rPr>
        <w:t>.</w:t>
      </w:r>
    </w:p>
    <w:p w:rsidR="00924EB9" w:rsidRDefault="0063134E">
      <w:pPr>
        <w:pStyle w:val="ListParagraph"/>
        <w:numPr>
          <w:ilvl w:val="0"/>
          <w:numId w:val="132"/>
        </w:numPr>
        <w:spacing w:after="0" w:line="240" w:lineRule="auto"/>
        <w:rPr>
          <w:rFonts w:ascii="Tahoma" w:hAnsi="Tahoma" w:cs="Tahoma"/>
          <w:sz w:val="25"/>
          <w:szCs w:val="25"/>
        </w:rPr>
      </w:pPr>
      <w:r>
        <w:rPr>
          <w:rFonts w:ascii="Tahoma" w:hAnsi="Tahoma" w:cs="Tahoma"/>
          <w:sz w:val="25"/>
          <w:szCs w:val="25"/>
        </w:rPr>
        <w:pict>
          <v:shape id="1250" o:spid="_x0000_s1226" type="#_x0000_t32" style="position:absolute;left:0;text-align:left;margin-left:84.75pt;margin-top:9.1pt;width:0;height:38.25pt;flip:y;z-index:251723776;mso-width-relative:page;mso-height-relative:page"/>
        </w:pict>
      </w:r>
      <w:r>
        <w:rPr>
          <w:rFonts w:ascii="Tahoma" w:hAnsi="Tahoma" w:cs="Tahoma"/>
          <w:sz w:val="25"/>
          <w:szCs w:val="25"/>
        </w:rPr>
        <w:pict>
          <v:shape id="1251" o:spid="_x0000_s1227" type="#_x0000_t5" style="position:absolute;left:0;text-align:left;margin-left:63.75pt;margin-top:9.1pt;width:42pt;height:38.25pt;z-index:251724800;mso-width-relative:page;mso-height-relative:page" filled="f"/>
        </w:pict>
      </w:r>
      <w:r w:rsidR="00F26544">
        <w:rPr>
          <w:rFonts w:ascii="Tahoma" w:hAnsi="Tahoma" w:cs="Tahoma"/>
          <w:sz w:val="25"/>
          <w:szCs w:val="25"/>
        </w:rPr>
        <w:t>Find the perimeter of the figure below.</w:t>
      </w:r>
    </w:p>
    <w:p w:rsidR="00924EB9" w:rsidRDefault="00F26544">
      <w:pPr>
        <w:spacing w:after="0" w:line="240" w:lineRule="auto"/>
        <w:ind w:left="720"/>
        <w:rPr>
          <w:rFonts w:ascii="Tahoma" w:hAnsi="Tahoma" w:cs="Tahoma"/>
          <w:sz w:val="20"/>
          <w:szCs w:val="20"/>
        </w:rPr>
      </w:pPr>
      <w:r>
        <w:rPr>
          <w:rFonts w:ascii="Tahoma" w:hAnsi="Tahoma" w:cs="Tahoma"/>
          <w:sz w:val="20"/>
          <w:szCs w:val="20"/>
        </w:rPr>
        <w:t xml:space="preserve">    10cm       6cm</w:t>
      </w:r>
    </w:p>
    <w:p w:rsidR="00924EB9" w:rsidRDefault="00F26544">
      <w:pPr>
        <w:spacing w:after="0" w:line="240" w:lineRule="auto"/>
        <w:ind w:left="720"/>
        <w:rPr>
          <w:rFonts w:ascii="Tahoma" w:hAnsi="Tahoma" w:cs="Tahoma"/>
          <w:sz w:val="20"/>
          <w:szCs w:val="20"/>
        </w:rPr>
      </w:pPr>
      <w:r>
        <w:rPr>
          <w:rFonts w:ascii="Tahoma" w:hAnsi="Tahoma" w:cs="Tahoma"/>
          <w:sz w:val="20"/>
          <w:szCs w:val="20"/>
        </w:rPr>
        <w:tab/>
        <w:t xml:space="preserve">  9cm</w:t>
      </w:r>
    </w:p>
    <w:p w:rsidR="00924EB9" w:rsidRDefault="0063134E">
      <w:pPr>
        <w:spacing w:after="0" w:line="240" w:lineRule="auto"/>
        <w:ind w:left="720"/>
        <w:rPr>
          <w:rFonts w:ascii="Tahoma" w:hAnsi="Tahoma" w:cs="Tahoma"/>
          <w:sz w:val="20"/>
          <w:szCs w:val="20"/>
        </w:rPr>
      </w:pPr>
      <w:r>
        <w:rPr>
          <w:rFonts w:ascii="Tahoma" w:hAnsi="Tahoma" w:cs="Tahoma"/>
          <w:sz w:val="20"/>
          <w:szCs w:val="20"/>
        </w:rPr>
        <w:pict>
          <v:rect id="1252" o:spid="_x0000_s1228" style="position:absolute;left:0;text-align:left;margin-left:84.75pt;margin-top:.25pt;width:7.15pt;height:7.15pt;z-index:251725824;mso-width-relative:page;mso-height-relative:page"/>
        </w:pict>
      </w:r>
    </w:p>
    <w:p w:rsidR="00924EB9" w:rsidRDefault="00F26544">
      <w:pPr>
        <w:spacing w:after="0" w:line="240" w:lineRule="auto"/>
        <w:ind w:left="720"/>
        <w:rPr>
          <w:rFonts w:ascii="Tahoma" w:hAnsi="Tahoma" w:cs="Tahoma"/>
          <w:sz w:val="20"/>
          <w:szCs w:val="20"/>
        </w:rPr>
      </w:pPr>
      <w:r>
        <w:rPr>
          <w:rFonts w:ascii="Tahoma" w:hAnsi="Tahoma" w:cs="Tahoma"/>
          <w:sz w:val="20"/>
          <w:szCs w:val="20"/>
        </w:rPr>
        <w:tab/>
        <w:t>7cm</w:t>
      </w:r>
    </w:p>
    <w:p w:rsidR="00924EB9" w:rsidRDefault="00F26544">
      <w:pPr>
        <w:pStyle w:val="ListParagraph"/>
        <w:numPr>
          <w:ilvl w:val="0"/>
          <w:numId w:val="132"/>
        </w:numPr>
        <w:spacing w:after="0" w:line="240" w:lineRule="auto"/>
        <w:rPr>
          <w:rFonts w:ascii="Tahoma" w:hAnsi="Tahoma" w:cs="Tahoma"/>
          <w:sz w:val="25"/>
          <w:szCs w:val="25"/>
        </w:rPr>
      </w:pPr>
      <w:r>
        <w:rPr>
          <w:rFonts w:ascii="Tahoma" w:hAnsi="Tahoma" w:cs="Tahoma"/>
          <w:sz w:val="25"/>
          <w:szCs w:val="25"/>
        </w:rPr>
        <w:t>Find the next number in the sequence.</w:t>
      </w:r>
      <w:r>
        <w:rPr>
          <w:rFonts w:ascii="Tahoma" w:hAnsi="Tahoma" w:cs="Tahoma"/>
          <w:sz w:val="25"/>
          <w:szCs w:val="25"/>
        </w:rPr>
        <w:tab/>
        <w:t>1, 4, 9, 16, 25, ____</w:t>
      </w:r>
    </w:p>
    <w:p w:rsidR="00924EB9" w:rsidRDefault="00F26544">
      <w:pPr>
        <w:pStyle w:val="ListParagraph"/>
        <w:numPr>
          <w:ilvl w:val="0"/>
          <w:numId w:val="132"/>
        </w:numPr>
        <w:spacing w:after="0" w:line="240" w:lineRule="auto"/>
        <w:rPr>
          <w:rFonts w:ascii="Tahoma" w:hAnsi="Tahoma" w:cs="Tahoma"/>
          <w:sz w:val="25"/>
          <w:szCs w:val="25"/>
        </w:rPr>
      </w:pPr>
      <w:r>
        <w:rPr>
          <w:rFonts w:ascii="Tahoma" w:hAnsi="Tahoma" w:cs="Tahoma"/>
          <w:sz w:val="25"/>
          <w:szCs w:val="25"/>
        </w:rPr>
        <w:lastRenderedPageBreak/>
        <w:t>Solve:</w:t>
      </w:r>
      <w:r>
        <w:rPr>
          <w:rFonts w:ascii="Tahoma" w:hAnsi="Tahoma" w:cs="Tahoma"/>
          <w:sz w:val="25"/>
          <w:szCs w:val="25"/>
        </w:rPr>
        <w:tab/>
        <w:t>2k – 3 = 9</w:t>
      </w:r>
    </w:p>
    <w:p w:rsidR="00924EB9" w:rsidRDefault="00F26544">
      <w:pPr>
        <w:pStyle w:val="ListParagraph"/>
        <w:numPr>
          <w:ilvl w:val="0"/>
          <w:numId w:val="132"/>
        </w:numPr>
        <w:spacing w:after="0" w:line="240" w:lineRule="auto"/>
        <w:rPr>
          <w:rFonts w:ascii="Tahoma" w:hAnsi="Tahoma" w:cs="Tahoma"/>
          <w:sz w:val="25"/>
          <w:szCs w:val="25"/>
        </w:rPr>
      </w:pPr>
      <w:r>
        <w:rPr>
          <w:rFonts w:ascii="Tahoma" w:hAnsi="Tahoma" w:cs="Tahoma"/>
          <w:sz w:val="25"/>
          <w:szCs w:val="25"/>
        </w:rPr>
        <w:t>Study the figure below and answer questions that follow.</w:t>
      </w:r>
    </w:p>
    <w:p w:rsidR="00924EB9" w:rsidRDefault="0063134E">
      <w:pPr>
        <w:spacing w:after="0" w:line="240" w:lineRule="auto"/>
        <w:ind w:left="3600"/>
        <w:rPr>
          <w:rFonts w:ascii="Tahoma" w:hAnsi="Tahoma" w:cs="Tahoma"/>
          <w:sz w:val="25"/>
          <w:szCs w:val="25"/>
        </w:rPr>
      </w:pPr>
      <w:r>
        <w:rPr>
          <w:rFonts w:ascii="Tahoma" w:hAnsi="Tahoma" w:cs="Tahoma"/>
          <w:sz w:val="25"/>
          <w:szCs w:val="25"/>
        </w:rPr>
        <w:pict>
          <v:group id="1253" o:spid="_x0000_s1229" style="position:absolute;left:0;text-align:left;margin-left:59.25pt;margin-top:5pt;width:132.75pt;height:47.25pt;z-index:251726848" coordorigin="2265,2070" coordsize="2655,945">
            <v:shape id="1254" o:spid="_x0000_s1230" style="position:absolute;left:2265;top:2070;width:2310;height:570" coordsize="2310,570" o:spt="100" adj="0,,0" path="m2310,r,570l,570e" filled="f">
              <v:stroke joinstyle="round"/>
              <v:formulas/>
              <v:path arrowok="t" o:connecttype="segments" textboxrect="0,0,2310,570"/>
            </v:shape>
            <v:group id="1255" o:spid="_x0000_s1231" style="position:absolute;left:2265;top:2070;width:2655;height:945" coordorigin="2265,2070" coordsize="2655,945">
              <v:shape id="1256" o:spid="_x0000_s1232" type="#_x0000_t16" style="position:absolute;left:2265;top:2070;width:2655;height:945;flip:x" adj="7451" filled="f"/>
              <v:shape id="1257" o:spid="_x0000_s1233" type="#_x0000_t32" style="position:absolute;left:4575;top:2640;width:345;height:375"/>
            </v:group>
          </v:group>
        </w:pict>
      </w:r>
      <w:r w:rsidR="00F26544">
        <w:rPr>
          <w:rFonts w:ascii="Tahoma" w:hAnsi="Tahoma" w:cs="Tahoma"/>
          <w:sz w:val="25"/>
          <w:szCs w:val="25"/>
        </w:rPr>
        <w:t xml:space="preserve"> 2cm</w:t>
      </w:r>
    </w:p>
    <w:p w:rsidR="00924EB9" w:rsidRDefault="00924EB9">
      <w:pPr>
        <w:spacing w:after="0" w:line="240" w:lineRule="auto"/>
        <w:ind w:left="3600"/>
        <w:rPr>
          <w:rFonts w:ascii="Tahoma" w:hAnsi="Tahoma" w:cs="Tahoma"/>
          <w:sz w:val="25"/>
          <w:szCs w:val="25"/>
        </w:rPr>
      </w:pPr>
    </w:p>
    <w:p w:rsidR="00924EB9" w:rsidRDefault="00F26544">
      <w:pPr>
        <w:spacing w:after="0" w:line="360" w:lineRule="auto"/>
        <w:ind w:left="3600"/>
        <w:rPr>
          <w:rFonts w:ascii="Tahoma" w:hAnsi="Tahoma" w:cs="Tahoma"/>
          <w:sz w:val="25"/>
          <w:szCs w:val="25"/>
        </w:rPr>
      </w:pPr>
      <w:r>
        <w:rPr>
          <w:rFonts w:ascii="Tahoma" w:hAnsi="Tahoma" w:cs="Tahoma"/>
          <w:sz w:val="25"/>
          <w:szCs w:val="25"/>
        </w:rPr>
        <w:t xml:space="preserve">    3cm</w:t>
      </w:r>
    </w:p>
    <w:p w:rsidR="00924EB9" w:rsidRDefault="00F26544">
      <w:pPr>
        <w:spacing w:after="0" w:line="240" w:lineRule="auto"/>
        <w:rPr>
          <w:rFonts w:ascii="Tahoma" w:hAnsi="Tahoma" w:cs="Tahoma"/>
          <w:sz w:val="25"/>
          <w:szCs w:val="25"/>
        </w:rPr>
      </w:pPr>
      <w:r>
        <w:rPr>
          <w:rFonts w:ascii="Tahoma" w:hAnsi="Tahoma" w:cs="Tahoma"/>
          <w:sz w:val="25"/>
          <w:szCs w:val="25"/>
        </w:rPr>
        <w:tab/>
      </w:r>
      <w:r>
        <w:rPr>
          <w:rFonts w:ascii="Tahoma" w:hAnsi="Tahoma" w:cs="Tahoma"/>
          <w:sz w:val="25"/>
          <w:szCs w:val="25"/>
        </w:rPr>
        <w:tab/>
      </w:r>
      <w:r>
        <w:rPr>
          <w:rFonts w:ascii="Tahoma" w:hAnsi="Tahoma" w:cs="Tahoma"/>
          <w:sz w:val="25"/>
          <w:szCs w:val="25"/>
        </w:rPr>
        <w:tab/>
        <w:t>6cm</w:t>
      </w:r>
    </w:p>
    <w:p w:rsidR="00924EB9" w:rsidRDefault="00F26544">
      <w:pPr>
        <w:pStyle w:val="ListParagraph"/>
        <w:numPr>
          <w:ilvl w:val="0"/>
          <w:numId w:val="133"/>
        </w:numPr>
        <w:spacing w:after="0" w:line="240" w:lineRule="auto"/>
        <w:rPr>
          <w:rFonts w:ascii="Tahoma" w:hAnsi="Tahoma" w:cs="Tahoma"/>
          <w:sz w:val="25"/>
          <w:szCs w:val="25"/>
        </w:rPr>
      </w:pPr>
      <w:r>
        <w:rPr>
          <w:rFonts w:ascii="Tahoma" w:hAnsi="Tahoma" w:cs="Tahoma"/>
          <w:sz w:val="25"/>
          <w:szCs w:val="25"/>
        </w:rPr>
        <w:t>Name the figure drawn.</w:t>
      </w:r>
    </w:p>
    <w:p w:rsidR="00924EB9" w:rsidRDefault="00F26544">
      <w:pPr>
        <w:pStyle w:val="ListParagraph"/>
        <w:numPr>
          <w:ilvl w:val="0"/>
          <w:numId w:val="133"/>
        </w:numPr>
        <w:spacing w:after="0" w:line="240" w:lineRule="auto"/>
        <w:rPr>
          <w:rFonts w:ascii="Tahoma" w:hAnsi="Tahoma" w:cs="Tahoma"/>
          <w:sz w:val="25"/>
          <w:szCs w:val="25"/>
        </w:rPr>
      </w:pPr>
      <w:r>
        <w:rPr>
          <w:rFonts w:ascii="Tahoma" w:hAnsi="Tahoma" w:cs="Tahoma"/>
          <w:sz w:val="25"/>
          <w:szCs w:val="25"/>
        </w:rPr>
        <w:t>Count its number of</w:t>
      </w:r>
    </w:p>
    <w:p w:rsidR="00924EB9" w:rsidRDefault="00F26544">
      <w:pPr>
        <w:pStyle w:val="ListParagraph"/>
        <w:numPr>
          <w:ilvl w:val="0"/>
          <w:numId w:val="134"/>
        </w:numPr>
        <w:spacing w:after="0" w:line="240" w:lineRule="auto"/>
        <w:ind w:left="1530" w:hanging="450"/>
        <w:rPr>
          <w:rFonts w:ascii="Tahoma" w:hAnsi="Tahoma" w:cs="Tahoma"/>
          <w:sz w:val="25"/>
          <w:szCs w:val="25"/>
        </w:rPr>
      </w:pPr>
      <w:r>
        <w:rPr>
          <w:rFonts w:ascii="Tahoma" w:hAnsi="Tahoma" w:cs="Tahoma"/>
          <w:sz w:val="25"/>
          <w:szCs w:val="25"/>
        </w:rPr>
        <w:t>Vertices ______</w:t>
      </w:r>
      <w:r>
        <w:rPr>
          <w:rFonts w:ascii="Tahoma" w:hAnsi="Tahoma" w:cs="Tahoma"/>
          <w:sz w:val="25"/>
          <w:szCs w:val="25"/>
        </w:rPr>
        <w:tab/>
        <w:t>(b)</w:t>
      </w:r>
      <w:r>
        <w:rPr>
          <w:rFonts w:ascii="Tahoma" w:hAnsi="Tahoma" w:cs="Tahoma"/>
          <w:sz w:val="25"/>
          <w:szCs w:val="25"/>
        </w:rPr>
        <w:tab/>
        <w:t>Edges ______</w:t>
      </w:r>
      <w:r>
        <w:rPr>
          <w:rFonts w:ascii="Tahoma" w:hAnsi="Tahoma" w:cs="Tahoma"/>
          <w:sz w:val="25"/>
          <w:szCs w:val="25"/>
        </w:rPr>
        <w:tab/>
        <w:t>(iii) Faces _______</w:t>
      </w:r>
    </w:p>
    <w:p w:rsidR="00924EB9" w:rsidRDefault="00F26544">
      <w:pPr>
        <w:pStyle w:val="ListParagraph"/>
        <w:numPr>
          <w:ilvl w:val="0"/>
          <w:numId w:val="133"/>
        </w:numPr>
        <w:spacing w:after="0" w:line="240" w:lineRule="auto"/>
        <w:rPr>
          <w:rFonts w:ascii="Tahoma" w:hAnsi="Tahoma" w:cs="Tahoma"/>
          <w:sz w:val="25"/>
          <w:szCs w:val="25"/>
        </w:rPr>
      </w:pPr>
      <w:r>
        <w:rPr>
          <w:rFonts w:ascii="Tahoma" w:hAnsi="Tahoma" w:cs="Tahoma"/>
          <w:sz w:val="25"/>
          <w:szCs w:val="25"/>
        </w:rPr>
        <w:t>Calculate the area of the shaded region.</w:t>
      </w:r>
    </w:p>
    <w:p w:rsidR="00924EB9" w:rsidRDefault="00F26544">
      <w:pPr>
        <w:pStyle w:val="ListParagraph"/>
        <w:numPr>
          <w:ilvl w:val="0"/>
          <w:numId w:val="133"/>
        </w:numPr>
        <w:spacing w:after="0" w:line="240" w:lineRule="auto"/>
        <w:rPr>
          <w:rFonts w:ascii="Tahoma" w:hAnsi="Tahoma" w:cs="Tahoma"/>
          <w:sz w:val="25"/>
          <w:szCs w:val="25"/>
        </w:rPr>
      </w:pPr>
      <w:r>
        <w:rPr>
          <w:rFonts w:ascii="Tahoma" w:hAnsi="Tahoma" w:cs="Tahoma"/>
          <w:sz w:val="25"/>
          <w:szCs w:val="25"/>
        </w:rPr>
        <w:t>Find the volume of the figure.</w:t>
      </w:r>
    </w:p>
    <w:p w:rsidR="00924EB9" w:rsidRDefault="00F26544">
      <w:pPr>
        <w:pStyle w:val="ListParagraph"/>
        <w:numPr>
          <w:ilvl w:val="0"/>
          <w:numId w:val="132"/>
        </w:numPr>
        <w:spacing w:after="0" w:line="240" w:lineRule="auto"/>
        <w:ind w:hanging="540"/>
        <w:rPr>
          <w:rFonts w:ascii="Tahoma" w:hAnsi="Tahoma" w:cs="Tahoma"/>
          <w:sz w:val="25"/>
          <w:szCs w:val="25"/>
        </w:rPr>
      </w:pPr>
      <w:r>
        <w:rPr>
          <w:rFonts w:ascii="Tahoma" w:hAnsi="Tahoma" w:cs="Tahoma"/>
          <w:sz w:val="25"/>
          <w:szCs w:val="25"/>
        </w:rPr>
        <w:t>Find the missing number.</w:t>
      </w:r>
    </w:p>
    <w:p w:rsidR="00924EB9" w:rsidRDefault="00F26544">
      <w:pPr>
        <w:pStyle w:val="ListParagraph"/>
        <w:spacing w:after="0" w:line="240" w:lineRule="auto"/>
        <w:rPr>
          <w:rFonts w:ascii="Tahoma" w:hAnsi="Tahoma" w:cs="Tahoma"/>
          <w:sz w:val="25"/>
          <w:szCs w:val="25"/>
        </w:rPr>
      </w:pPr>
      <w:r>
        <w:rPr>
          <w:rFonts w:ascii="Tahoma" w:hAnsi="Tahoma" w:cs="Tahoma"/>
          <w:position w:val="-18"/>
          <w:sz w:val="25"/>
          <w:szCs w:val="25"/>
        </w:rPr>
        <w:object w:dxaOrig="1275" w:dyaOrig="480">
          <v:shape id="_x0000_i1034" type="#_x0000_t75" style="width:63.75pt;height:24pt" o:ole="">
            <v:imagedata r:id="rId36" o:title="" embosscolor="white"/>
          </v:shape>
          <o:OLEObject Type="Embed" ProgID="Equation.3" ShapeID="_x0000_i1034" DrawAspect="Content" ObjectID="_1799352811" r:id="rId37"/>
        </w:object>
      </w:r>
    </w:p>
    <w:p w:rsidR="00924EB9" w:rsidRDefault="00924EB9">
      <w:pPr>
        <w:spacing w:after="0" w:line="240" w:lineRule="auto"/>
        <w:rPr>
          <w:rFonts w:ascii="Tahoma" w:hAnsi="Tahoma" w:cs="Tahoma"/>
          <w:b/>
          <w:sz w:val="25"/>
          <w:szCs w:val="25"/>
        </w:rPr>
      </w:pPr>
    </w:p>
    <w:p w:rsidR="00924EB9" w:rsidRDefault="00F26544">
      <w:pPr>
        <w:spacing w:after="0" w:line="240" w:lineRule="auto"/>
        <w:rPr>
          <w:rFonts w:ascii="Tahoma" w:hAnsi="Tahoma" w:cs="Tahoma"/>
          <w:b/>
          <w:sz w:val="25"/>
          <w:szCs w:val="25"/>
        </w:rPr>
      </w:pPr>
      <w:r>
        <w:rPr>
          <w:rFonts w:ascii="Tahoma" w:hAnsi="Tahoma" w:cs="Tahoma"/>
          <w:b/>
          <w:sz w:val="25"/>
          <w:szCs w:val="25"/>
        </w:rPr>
        <w:t>English</w:t>
      </w:r>
    </w:p>
    <w:p w:rsidR="00924EB9" w:rsidRDefault="00924EB9">
      <w:pPr>
        <w:spacing w:after="0" w:line="240" w:lineRule="auto"/>
        <w:rPr>
          <w:rFonts w:ascii="Tahoma" w:hAnsi="Tahoma" w:cs="Tahoma"/>
          <w:sz w:val="25"/>
          <w:szCs w:val="25"/>
        </w:rPr>
      </w:pPr>
    </w:p>
    <w:p w:rsidR="00924EB9" w:rsidRDefault="00F26544">
      <w:pPr>
        <w:spacing w:after="0" w:line="240" w:lineRule="auto"/>
        <w:rPr>
          <w:rFonts w:ascii="Tahoma" w:hAnsi="Tahoma" w:cs="Tahoma"/>
          <w:sz w:val="25"/>
          <w:szCs w:val="25"/>
          <w:u w:val="single"/>
        </w:rPr>
      </w:pPr>
      <w:r>
        <w:rPr>
          <w:rFonts w:ascii="Tahoma" w:hAnsi="Tahoma" w:cs="Tahoma"/>
          <w:sz w:val="25"/>
          <w:szCs w:val="25"/>
          <w:u w:val="single"/>
        </w:rPr>
        <w:t>Complete the sentences below with a suitable word or group of words.</w:t>
      </w:r>
    </w:p>
    <w:p w:rsidR="00924EB9" w:rsidRDefault="00F26544">
      <w:pPr>
        <w:pStyle w:val="ListParagraph"/>
        <w:numPr>
          <w:ilvl w:val="0"/>
          <w:numId w:val="135"/>
        </w:numPr>
        <w:spacing w:after="0" w:line="240" w:lineRule="auto"/>
        <w:rPr>
          <w:rFonts w:ascii="Tahoma" w:hAnsi="Tahoma" w:cs="Tahoma"/>
          <w:sz w:val="25"/>
          <w:szCs w:val="25"/>
        </w:rPr>
      </w:pPr>
      <w:r>
        <w:rPr>
          <w:rFonts w:ascii="Tahoma" w:hAnsi="Tahoma" w:cs="Tahoma"/>
          <w:sz w:val="25"/>
          <w:szCs w:val="25"/>
        </w:rPr>
        <w:t>The _________ and the groom cut the cake.</w:t>
      </w:r>
    </w:p>
    <w:p w:rsidR="00924EB9" w:rsidRDefault="00F26544">
      <w:pPr>
        <w:pStyle w:val="ListParagraph"/>
        <w:numPr>
          <w:ilvl w:val="0"/>
          <w:numId w:val="135"/>
        </w:numPr>
        <w:spacing w:after="0" w:line="240" w:lineRule="auto"/>
        <w:rPr>
          <w:rFonts w:ascii="Tahoma" w:hAnsi="Tahoma" w:cs="Tahoma"/>
          <w:sz w:val="25"/>
          <w:szCs w:val="25"/>
        </w:rPr>
      </w:pPr>
      <w:r>
        <w:rPr>
          <w:rFonts w:ascii="Tahoma" w:hAnsi="Tahoma" w:cs="Tahoma"/>
          <w:sz w:val="25"/>
          <w:szCs w:val="25"/>
        </w:rPr>
        <w:t>The boy was playing  _________ the teacher was teaching.</w:t>
      </w:r>
    </w:p>
    <w:p w:rsidR="00924EB9" w:rsidRDefault="00F26544">
      <w:pPr>
        <w:pStyle w:val="ListParagraph"/>
        <w:numPr>
          <w:ilvl w:val="0"/>
          <w:numId w:val="135"/>
        </w:numPr>
        <w:spacing w:after="0" w:line="240" w:lineRule="auto"/>
        <w:rPr>
          <w:rFonts w:ascii="Tahoma" w:hAnsi="Tahoma" w:cs="Tahoma"/>
          <w:sz w:val="25"/>
          <w:szCs w:val="25"/>
        </w:rPr>
      </w:pPr>
      <w:r>
        <w:rPr>
          <w:rFonts w:ascii="Tahoma" w:hAnsi="Tahoma" w:cs="Tahoma"/>
          <w:sz w:val="25"/>
          <w:szCs w:val="25"/>
        </w:rPr>
        <w:t>Either Willy  _________ Joseph has finished the work.</w:t>
      </w:r>
    </w:p>
    <w:p w:rsidR="00924EB9" w:rsidRDefault="00F26544">
      <w:pPr>
        <w:pStyle w:val="ListParagraph"/>
        <w:numPr>
          <w:ilvl w:val="0"/>
          <w:numId w:val="135"/>
        </w:numPr>
        <w:spacing w:after="0" w:line="240" w:lineRule="auto"/>
        <w:rPr>
          <w:rFonts w:ascii="Tahoma" w:hAnsi="Tahoma" w:cs="Tahoma"/>
          <w:sz w:val="25"/>
          <w:szCs w:val="25"/>
        </w:rPr>
      </w:pPr>
      <w:r>
        <w:rPr>
          <w:rFonts w:ascii="Tahoma" w:hAnsi="Tahoma" w:cs="Tahoma"/>
          <w:sz w:val="25"/>
          <w:szCs w:val="25"/>
        </w:rPr>
        <w:t>He went to Nairobi  _________ plane.</w:t>
      </w:r>
    </w:p>
    <w:p w:rsidR="00924EB9" w:rsidRDefault="00F26544">
      <w:pPr>
        <w:pStyle w:val="ListParagraph"/>
        <w:numPr>
          <w:ilvl w:val="0"/>
          <w:numId w:val="135"/>
        </w:numPr>
        <w:spacing w:after="0" w:line="240" w:lineRule="auto"/>
        <w:rPr>
          <w:rFonts w:ascii="Tahoma" w:hAnsi="Tahoma" w:cs="Tahoma"/>
          <w:sz w:val="25"/>
          <w:szCs w:val="25"/>
        </w:rPr>
      </w:pPr>
      <w:r>
        <w:rPr>
          <w:rFonts w:ascii="Tahoma" w:hAnsi="Tahoma" w:cs="Tahoma"/>
          <w:sz w:val="25"/>
          <w:szCs w:val="25"/>
        </w:rPr>
        <w:t>The president gave a long  _________ on independence day. (speak)</w:t>
      </w:r>
    </w:p>
    <w:p w:rsidR="00924EB9" w:rsidRDefault="00F26544">
      <w:pPr>
        <w:spacing w:after="0" w:line="240" w:lineRule="auto"/>
        <w:rPr>
          <w:rFonts w:ascii="Tahoma" w:hAnsi="Tahoma" w:cs="Tahoma"/>
          <w:sz w:val="25"/>
          <w:szCs w:val="25"/>
          <w:u w:val="single"/>
        </w:rPr>
      </w:pPr>
      <w:r>
        <w:rPr>
          <w:rFonts w:ascii="Tahoma" w:hAnsi="Tahoma" w:cs="Tahoma"/>
          <w:sz w:val="25"/>
          <w:szCs w:val="25"/>
          <w:u w:val="single"/>
        </w:rPr>
        <w:t>Re-write the sentence giving a single word for the underlined.</w:t>
      </w:r>
    </w:p>
    <w:p w:rsidR="00924EB9" w:rsidRDefault="00F26544">
      <w:pPr>
        <w:pStyle w:val="ListParagraph"/>
        <w:numPr>
          <w:ilvl w:val="0"/>
          <w:numId w:val="135"/>
        </w:numPr>
        <w:spacing w:after="0" w:line="240" w:lineRule="auto"/>
        <w:rPr>
          <w:rFonts w:ascii="Tahoma" w:hAnsi="Tahoma" w:cs="Tahoma"/>
          <w:sz w:val="25"/>
          <w:szCs w:val="25"/>
        </w:rPr>
      </w:pPr>
      <w:r>
        <w:rPr>
          <w:rFonts w:ascii="Tahoma" w:hAnsi="Tahoma" w:cs="Tahoma"/>
          <w:sz w:val="25"/>
          <w:szCs w:val="25"/>
        </w:rPr>
        <w:t xml:space="preserve">Our results will be out in a </w:t>
      </w:r>
      <w:r>
        <w:rPr>
          <w:rFonts w:ascii="Tahoma" w:hAnsi="Tahoma" w:cs="Tahoma"/>
          <w:sz w:val="25"/>
          <w:szCs w:val="25"/>
          <w:u w:val="single"/>
        </w:rPr>
        <w:t>period of two weeks</w:t>
      </w:r>
      <w:r>
        <w:rPr>
          <w:rFonts w:ascii="Tahoma" w:hAnsi="Tahoma" w:cs="Tahoma"/>
          <w:sz w:val="25"/>
          <w:szCs w:val="25"/>
        </w:rPr>
        <w:t>.</w:t>
      </w:r>
    </w:p>
    <w:p w:rsidR="00924EB9" w:rsidRDefault="00F26544">
      <w:pPr>
        <w:pStyle w:val="ListParagraph"/>
        <w:numPr>
          <w:ilvl w:val="0"/>
          <w:numId w:val="135"/>
        </w:numPr>
        <w:spacing w:after="0" w:line="240" w:lineRule="auto"/>
        <w:rPr>
          <w:rFonts w:ascii="Tahoma" w:hAnsi="Tahoma" w:cs="Tahoma"/>
          <w:sz w:val="25"/>
          <w:szCs w:val="25"/>
        </w:rPr>
      </w:pPr>
      <w:r>
        <w:rPr>
          <w:rFonts w:ascii="Tahoma" w:hAnsi="Tahoma" w:cs="Tahoma"/>
          <w:sz w:val="25"/>
          <w:szCs w:val="25"/>
          <w:u w:val="single"/>
        </w:rPr>
        <w:t>Go on</w:t>
      </w:r>
      <w:r>
        <w:rPr>
          <w:rFonts w:ascii="Tahoma" w:hAnsi="Tahoma" w:cs="Tahoma"/>
          <w:sz w:val="25"/>
          <w:szCs w:val="25"/>
        </w:rPr>
        <w:t xml:space="preserve"> counting until you reach a hundred.</w:t>
      </w:r>
    </w:p>
    <w:p w:rsidR="00924EB9" w:rsidRDefault="00F26544">
      <w:pPr>
        <w:pStyle w:val="ListParagraph"/>
        <w:numPr>
          <w:ilvl w:val="0"/>
          <w:numId w:val="135"/>
        </w:numPr>
        <w:spacing w:after="0" w:line="240" w:lineRule="auto"/>
        <w:rPr>
          <w:rFonts w:ascii="Tahoma" w:hAnsi="Tahoma" w:cs="Tahoma"/>
          <w:sz w:val="25"/>
          <w:szCs w:val="25"/>
        </w:rPr>
      </w:pPr>
      <w:r>
        <w:rPr>
          <w:rFonts w:ascii="Tahoma" w:hAnsi="Tahoma" w:cs="Tahoma"/>
          <w:sz w:val="25"/>
          <w:szCs w:val="25"/>
        </w:rPr>
        <w:t xml:space="preserve">How many </w:t>
      </w:r>
      <w:r>
        <w:rPr>
          <w:rFonts w:ascii="Tahoma" w:hAnsi="Tahoma" w:cs="Tahoma"/>
          <w:sz w:val="25"/>
          <w:szCs w:val="25"/>
          <w:u w:val="single"/>
        </w:rPr>
        <w:t>young dogs</w:t>
      </w:r>
      <w:r>
        <w:rPr>
          <w:rFonts w:ascii="Tahoma" w:hAnsi="Tahoma" w:cs="Tahoma"/>
          <w:sz w:val="25"/>
          <w:szCs w:val="25"/>
        </w:rPr>
        <w:t xml:space="preserve"> are in that kennel?</w:t>
      </w:r>
    </w:p>
    <w:p w:rsidR="00924EB9" w:rsidRDefault="00F26544">
      <w:pPr>
        <w:spacing w:after="0" w:line="240" w:lineRule="auto"/>
        <w:rPr>
          <w:rFonts w:ascii="Tahoma" w:hAnsi="Tahoma" w:cs="Tahoma"/>
          <w:sz w:val="25"/>
          <w:szCs w:val="25"/>
          <w:u w:val="single"/>
        </w:rPr>
      </w:pPr>
      <w:r>
        <w:rPr>
          <w:rFonts w:ascii="Tahoma" w:hAnsi="Tahoma" w:cs="Tahoma"/>
          <w:sz w:val="25"/>
          <w:szCs w:val="25"/>
          <w:u w:val="single"/>
        </w:rPr>
        <w:t>Re-write as instructed in the brackets.</w:t>
      </w:r>
    </w:p>
    <w:p w:rsidR="00924EB9" w:rsidRDefault="00F26544">
      <w:pPr>
        <w:pStyle w:val="ListParagraph"/>
        <w:numPr>
          <w:ilvl w:val="0"/>
          <w:numId w:val="135"/>
        </w:numPr>
        <w:spacing w:after="0" w:line="240" w:lineRule="auto"/>
        <w:rPr>
          <w:rFonts w:ascii="Tahoma" w:hAnsi="Tahoma" w:cs="Tahoma"/>
          <w:sz w:val="25"/>
          <w:szCs w:val="25"/>
        </w:rPr>
      </w:pPr>
      <w:r>
        <w:rPr>
          <w:rFonts w:ascii="Tahoma" w:hAnsi="Tahoma" w:cs="Tahoma"/>
          <w:sz w:val="25"/>
          <w:szCs w:val="25"/>
        </w:rPr>
        <w:t>Joseph is a rich man but he does not look healthy. (Re-write beginning: Although……..)</w:t>
      </w:r>
    </w:p>
    <w:p w:rsidR="00924EB9" w:rsidRDefault="00F26544">
      <w:pPr>
        <w:pStyle w:val="ListParagraph"/>
        <w:numPr>
          <w:ilvl w:val="0"/>
          <w:numId w:val="135"/>
        </w:numPr>
        <w:spacing w:after="0" w:line="240" w:lineRule="auto"/>
        <w:ind w:hanging="630"/>
        <w:rPr>
          <w:rFonts w:ascii="Tahoma" w:hAnsi="Tahoma" w:cs="Tahoma"/>
          <w:sz w:val="25"/>
          <w:szCs w:val="25"/>
        </w:rPr>
      </w:pPr>
      <w:r>
        <w:rPr>
          <w:rFonts w:ascii="Tahoma" w:hAnsi="Tahoma" w:cs="Tahoma"/>
          <w:sz w:val="25"/>
          <w:szCs w:val="25"/>
        </w:rPr>
        <w:t>“I am very hungry,” said the old man. (Re-write beginning: The old man said that ……..)</w:t>
      </w:r>
    </w:p>
    <w:p w:rsidR="00924EB9" w:rsidRDefault="00F26544">
      <w:pPr>
        <w:pStyle w:val="ListParagraph"/>
        <w:numPr>
          <w:ilvl w:val="0"/>
          <w:numId w:val="135"/>
        </w:numPr>
        <w:spacing w:after="0" w:line="240" w:lineRule="auto"/>
        <w:ind w:hanging="630"/>
        <w:rPr>
          <w:rFonts w:ascii="Tahoma" w:hAnsi="Tahoma" w:cs="Tahoma"/>
          <w:sz w:val="25"/>
          <w:szCs w:val="25"/>
        </w:rPr>
      </w:pPr>
      <w:r>
        <w:rPr>
          <w:rFonts w:ascii="Tahoma" w:hAnsi="Tahoma" w:cs="Tahoma"/>
          <w:sz w:val="25"/>
          <w:szCs w:val="25"/>
        </w:rPr>
        <w:t>It is very hard to become rich when you are young. (Re-write ending: …….very hard.)</w:t>
      </w:r>
    </w:p>
    <w:p w:rsidR="00924EB9" w:rsidRDefault="00F26544">
      <w:pPr>
        <w:pStyle w:val="ListParagraph"/>
        <w:numPr>
          <w:ilvl w:val="0"/>
          <w:numId w:val="135"/>
        </w:numPr>
        <w:spacing w:after="0" w:line="240" w:lineRule="auto"/>
        <w:ind w:hanging="630"/>
        <w:rPr>
          <w:rFonts w:ascii="Tahoma" w:hAnsi="Tahoma" w:cs="Tahoma"/>
          <w:sz w:val="25"/>
          <w:szCs w:val="25"/>
        </w:rPr>
      </w:pPr>
      <w:r>
        <w:rPr>
          <w:rFonts w:ascii="Tahoma" w:hAnsi="Tahoma" w:cs="Tahoma"/>
          <w:sz w:val="25"/>
          <w:szCs w:val="25"/>
        </w:rPr>
        <w:t>This is a nice dress. (Re-write beginning: What ……..!)</w:t>
      </w:r>
    </w:p>
    <w:p w:rsidR="00924EB9" w:rsidRDefault="00F26544">
      <w:pPr>
        <w:pStyle w:val="ListParagraph"/>
        <w:numPr>
          <w:ilvl w:val="0"/>
          <w:numId w:val="135"/>
        </w:numPr>
        <w:spacing w:after="0" w:line="240" w:lineRule="auto"/>
        <w:ind w:hanging="630"/>
        <w:rPr>
          <w:rFonts w:ascii="Tahoma" w:hAnsi="Tahoma" w:cs="Tahoma"/>
          <w:sz w:val="25"/>
          <w:szCs w:val="25"/>
        </w:rPr>
      </w:pPr>
      <w:r>
        <w:rPr>
          <w:rFonts w:ascii="Tahoma" w:hAnsi="Tahoma" w:cs="Tahoma"/>
          <w:sz w:val="25"/>
          <w:szCs w:val="25"/>
        </w:rPr>
        <w:t>I can’t remember what the teacher told us. (Re-write using: ………forgotten…….)</w:t>
      </w:r>
    </w:p>
    <w:p w:rsidR="00924EB9" w:rsidRDefault="00F26544">
      <w:pPr>
        <w:pStyle w:val="ListParagraph"/>
        <w:numPr>
          <w:ilvl w:val="0"/>
          <w:numId w:val="135"/>
        </w:numPr>
        <w:spacing w:after="0" w:line="240" w:lineRule="auto"/>
        <w:ind w:hanging="630"/>
        <w:rPr>
          <w:rFonts w:ascii="Tahoma" w:hAnsi="Tahoma" w:cs="Tahoma"/>
          <w:sz w:val="25"/>
          <w:szCs w:val="25"/>
        </w:rPr>
      </w:pPr>
      <w:r>
        <w:rPr>
          <w:rFonts w:ascii="Tahoma" w:hAnsi="Tahoma" w:cs="Tahoma"/>
          <w:sz w:val="25"/>
          <w:szCs w:val="25"/>
        </w:rPr>
        <w:t>Okot is not as clever as Akot. (Re-write using: ………cleverer………)</w:t>
      </w:r>
    </w:p>
    <w:p w:rsidR="00924EB9" w:rsidRDefault="00F26544">
      <w:pPr>
        <w:pStyle w:val="ListParagraph"/>
        <w:numPr>
          <w:ilvl w:val="0"/>
          <w:numId w:val="135"/>
        </w:numPr>
        <w:spacing w:after="0" w:line="240" w:lineRule="auto"/>
        <w:ind w:hanging="630"/>
        <w:rPr>
          <w:rFonts w:ascii="Tahoma" w:hAnsi="Tahoma" w:cs="Tahoma"/>
          <w:sz w:val="25"/>
          <w:szCs w:val="25"/>
        </w:rPr>
      </w:pPr>
      <w:r>
        <w:rPr>
          <w:rFonts w:ascii="Tahoma" w:hAnsi="Tahoma" w:cs="Tahoma"/>
          <w:sz w:val="25"/>
          <w:szCs w:val="25"/>
        </w:rPr>
        <w:t>They are doing their homework. (Begin: We……….)</w:t>
      </w:r>
    </w:p>
    <w:p w:rsidR="00924EB9" w:rsidRDefault="00F26544">
      <w:pPr>
        <w:pStyle w:val="ListParagraph"/>
        <w:numPr>
          <w:ilvl w:val="0"/>
          <w:numId w:val="135"/>
        </w:numPr>
        <w:spacing w:after="0" w:line="240" w:lineRule="auto"/>
        <w:ind w:hanging="630"/>
        <w:rPr>
          <w:rFonts w:ascii="Tahoma" w:hAnsi="Tahoma" w:cs="Tahoma"/>
          <w:sz w:val="25"/>
          <w:szCs w:val="25"/>
        </w:rPr>
      </w:pPr>
      <w:r>
        <w:rPr>
          <w:rFonts w:ascii="Tahoma" w:hAnsi="Tahoma" w:cs="Tahoma"/>
          <w:sz w:val="25"/>
          <w:szCs w:val="25"/>
        </w:rPr>
        <w:t>Ben writes well. Annet also writes well. (Join the two sentences beginning: Both……)</w:t>
      </w:r>
    </w:p>
    <w:p w:rsidR="00924EB9" w:rsidRDefault="00F26544">
      <w:pPr>
        <w:spacing w:after="0" w:line="240" w:lineRule="auto"/>
        <w:rPr>
          <w:rFonts w:ascii="Tahoma" w:hAnsi="Tahoma" w:cs="Tahoma"/>
          <w:sz w:val="25"/>
          <w:szCs w:val="25"/>
          <w:u w:val="single"/>
        </w:rPr>
      </w:pPr>
      <w:r>
        <w:rPr>
          <w:rFonts w:ascii="Tahoma" w:hAnsi="Tahoma" w:cs="Tahoma"/>
          <w:sz w:val="25"/>
          <w:szCs w:val="25"/>
          <w:u w:val="single"/>
        </w:rPr>
        <w:t>Re-write the sentences giving the opposite form of the underlined words.</w:t>
      </w:r>
    </w:p>
    <w:p w:rsidR="00924EB9" w:rsidRDefault="00F26544">
      <w:pPr>
        <w:pStyle w:val="ListParagraph"/>
        <w:numPr>
          <w:ilvl w:val="0"/>
          <w:numId w:val="135"/>
        </w:numPr>
        <w:spacing w:after="0" w:line="240" w:lineRule="auto"/>
        <w:ind w:hanging="630"/>
        <w:rPr>
          <w:rFonts w:ascii="Tahoma" w:hAnsi="Tahoma" w:cs="Tahoma"/>
          <w:sz w:val="25"/>
          <w:szCs w:val="25"/>
        </w:rPr>
      </w:pPr>
      <w:r>
        <w:rPr>
          <w:rFonts w:ascii="Tahoma" w:hAnsi="Tahoma" w:cs="Tahoma"/>
          <w:sz w:val="25"/>
          <w:szCs w:val="25"/>
        </w:rPr>
        <w:t xml:space="preserve">The </w:t>
      </w:r>
      <w:r>
        <w:rPr>
          <w:rFonts w:ascii="Tahoma" w:hAnsi="Tahoma" w:cs="Tahoma"/>
          <w:sz w:val="25"/>
          <w:szCs w:val="25"/>
          <w:u w:val="single"/>
        </w:rPr>
        <w:t>bridegroom</w:t>
      </w:r>
      <w:r>
        <w:rPr>
          <w:rFonts w:ascii="Tahoma" w:hAnsi="Tahoma" w:cs="Tahoma"/>
          <w:sz w:val="25"/>
          <w:szCs w:val="25"/>
        </w:rPr>
        <w:t xml:space="preserve"> was smartly dressed.</w:t>
      </w:r>
    </w:p>
    <w:p w:rsidR="00924EB9" w:rsidRDefault="00F26544">
      <w:pPr>
        <w:pStyle w:val="ListParagraph"/>
        <w:numPr>
          <w:ilvl w:val="0"/>
          <w:numId w:val="135"/>
        </w:numPr>
        <w:spacing w:after="0" w:line="240" w:lineRule="auto"/>
        <w:ind w:hanging="630"/>
        <w:rPr>
          <w:rFonts w:ascii="Tahoma" w:hAnsi="Tahoma" w:cs="Tahoma"/>
          <w:sz w:val="25"/>
          <w:szCs w:val="25"/>
        </w:rPr>
      </w:pPr>
      <w:r>
        <w:rPr>
          <w:rFonts w:ascii="Tahoma" w:hAnsi="Tahoma" w:cs="Tahoma"/>
          <w:sz w:val="25"/>
          <w:szCs w:val="25"/>
        </w:rPr>
        <w:t xml:space="preserve">At dawn people are usually </w:t>
      </w:r>
      <w:r>
        <w:rPr>
          <w:rFonts w:ascii="Tahoma" w:hAnsi="Tahoma" w:cs="Tahoma"/>
          <w:sz w:val="25"/>
          <w:szCs w:val="25"/>
          <w:u w:val="single"/>
        </w:rPr>
        <w:t>busy</w:t>
      </w:r>
      <w:r>
        <w:rPr>
          <w:rFonts w:ascii="Tahoma" w:hAnsi="Tahoma" w:cs="Tahoma"/>
          <w:sz w:val="25"/>
          <w:szCs w:val="25"/>
        </w:rPr>
        <w:t>.</w:t>
      </w:r>
    </w:p>
    <w:p w:rsidR="00924EB9" w:rsidRDefault="00F26544">
      <w:pPr>
        <w:pStyle w:val="ListParagraph"/>
        <w:numPr>
          <w:ilvl w:val="0"/>
          <w:numId w:val="135"/>
        </w:numPr>
        <w:spacing w:after="0" w:line="240" w:lineRule="auto"/>
        <w:ind w:hanging="630"/>
        <w:rPr>
          <w:rFonts w:ascii="Tahoma" w:hAnsi="Tahoma" w:cs="Tahoma"/>
          <w:sz w:val="25"/>
          <w:szCs w:val="25"/>
        </w:rPr>
      </w:pPr>
      <w:r>
        <w:rPr>
          <w:rFonts w:ascii="Tahoma" w:hAnsi="Tahoma" w:cs="Tahoma"/>
          <w:sz w:val="25"/>
          <w:szCs w:val="25"/>
        </w:rPr>
        <w:t xml:space="preserve">His </w:t>
      </w:r>
      <w:r>
        <w:rPr>
          <w:rFonts w:ascii="Tahoma" w:hAnsi="Tahoma" w:cs="Tahoma"/>
          <w:sz w:val="25"/>
          <w:szCs w:val="25"/>
          <w:u w:val="single"/>
        </w:rPr>
        <w:t>failure</w:t>
      </w:r>
      <w:r>
        <w:rPr>
          <w:rFonts w:ascii="Tahoma" w:hAnsi="Tahoma" w:cs="Tahoma"/>
          <w:sz w:val="25"/>
          <w:szCs w:val="25"/>
        </w:rPr>
        <w:t xml:space="preserve"> surprised all family members.</w:t>
      </w:r>
    </w:p>
    <w:p w:rsidR="00924EB9" w:rsidRDefault="00F26544">
      <w:pPr>
        <w:pStyle w:val="ListParagraph"/>
        <w:numPr>
          <w:ilvl w:val="0"/>
          <w:numId w:val="135"/>
        </w:numPr>
        <w:spacing w:after="0" w:line="240" w:lineRule="auto"/>
        <w:ind w:hanging="630"/>
        <w:rPr>
          <w:rFonts w:ascii="Tahoma" w:hAnsi="Tahoma" w:cs="Tahoma"/>
          <w:sz w:val="25"/>
          <w:szCs w:val="25"/>
        </w:rPr>
      </w:pPr>
      <w:r>
        <w:rPr>
          <w:rFonts w:ascii="Tahoma" w:hAnsi="Tahoma" w:cs="Tahoma"/>
          <w:sz w:val="25"/>
          <w:szCs w:val="25"/>
        </w:rPr>
        <w:t xml:space="preserve">The </w:t>
      </w:r>
      <w:r>
        <w:rPr>
          <w:rFonts w:ascii="Tahoma" w:hAnsi="Tahoma" w:cs="Tahoma"/>
          <w:sz w:val="25"/>
          <w:szCs w:val="25"/>
          <w:u w:val="single"/>
        </w:rPr>
        <w:t>weakness</w:t>
      </w:r>
      <w:r>
        <w:rPr>
          <w:rFonts w:ascii="Tahoma" w:hAnsi="Tahoma" w:cs="Tahoma"/>
          <w:sz w:val="25"/>
          <w:szCs w:val="25"/>
        </w:rPr>
        <w:t xml:space="preserve"> of a leopard lies in its claws.</w:t>
      </w:r>
    </w:p>
    <w:p w:rsidR="00924EB9" w:rsidRDefault="00924EB9">
      <w:pPr>
        <w:spacing w:after="0" w:line="240" w:lineRule="auto"/>
        <w:rPr>
          <w:rFonts w:ascii="Tahoma" w:hAnsi="Tahoma" w:cs="Tahoma"/>
          <w:b/>
          <w:sz w:val="25"/>
          <w:szCs w:val="25"/>
        </w:rPr>
      </w:pPr>
    </w:p>
    <w:p w:rsidR="00924EB9" w:rsidRDefault="00F26544">
      <w:pPr>
        <w:spacing w:after="0" w:line="240" w:lineRule="auto"/>
        <w:rPr>
          <w:rFonts w:ascii="Tahoma" w:hAnsi="Tahoma" w:cs="Tahoma"/>
          <w:b/>
          <w:sz w:val="25"/>
          <w:szCs w:val="25"/>
        </w:rPr>
      </w:pPr>
      <w:r>
        <w:rPr>
          <w:rFonts w:ascii="Tahoma" w:hAnsi="Tahoma" w:cs="Tahoma"/>
          <w:b/>
          <w:sz w:val="25"/>
          <w:szCs w:val="25"/>
        </w:rPr>
        <w:t>Science</w:t>
      </w:r>
    </w:p>
    <w:p w:rsidR="00924EB9" w:rsidRDefault="00F26544">
      <w:pPr>
        <w:spacing w:after="0" w:line="240" w:lineRule="auto"/>
        <w:rPr>
          <w:rFonts w:ascii="Tahoma" w:hAnsi="Tahoma" w:cs="Tahoma"/>
          <w:b/>
          <w:sz w:val="25"/>
          <w:szCs w:val="25"/>
        </w:rPr>
      </w:pPr>
      <w:r>
        <w:rPr>
          <w:rFonts w:ascii="Tahoma" w:hAnsi="Tahoma" w:cs="Tahoma"/>
          <w:b/>
          <w:sz w:val="25"/>
          <w:szCs w:val="25"/>
        </w:rPr>
        <w:t>Immunisation, Digestion &amp; Others</w:t>
      </w:r>
    </w:p>
    <w:p w:rsidR="00924EB9" w:rsidRDefault="00F26544">
      <w:pPr>
        <w:pStyle w:val="ListParagraph"/>
        <w:numPr>
          <w:ilvl w:val="0"/>
          <w:numId w:val="136"/>
        </w:numPr>
        <w:spacing w:after="0" w:line="240" w:lineRule="auto"/>
        <w:ind w:hanging="540"/>
        <w:rPr>
          <w:rFonts w:ascii="Tahoma" w:hAnsi="Tahoma" w:cs="Tahoma"/>
          <w:sz w:val="25"/>
          <w:szCs w:val="25"/>
        </w:rPr>
      </w:pPr>
      <w:r>
        <w:rPr>
          <w:rFonts w:ascii="Tahoma" w:hAnsi="Tahoma" w:cs="Tahoma"/>
          <w:sz w:val="25"/>
          <w:szCs w:val="25"/>
        </w:rPr>
        <w:t>What is immunisation?</w:t>
      </w:r>
    </w:p>
    <w:p w:rsidR="00924EB9" w:rsidRDefault="00F26544">
      <w:pPr>
        <w:pStyle w:val="ListParagraph"/>
        <w:numPr>
          <w:ilvl w:val="0"/>
          <w:numId w:val="136"/>
        </w:numPr>
        <w:spacing w:after="0" w:line="240" w:lineRule="auto"/>
        <w:ind w:hanging="540"/>
        <w:rPr>
          <w:rFonts w:ascii="Tahoma" w:hAnsi="Tahoma" w:cs="Tahoma"/>
          <w:sz w:val="25"/>
          <w:szCs w:val="25"/>
        </w:rPr>
      </w:pPr>
      <w:r>
        <w:rPr>
          <w:rFonts w:ascii="Tahoma" w:hAnsi="Tahoma" w:cs="Tahoma"/>
          <w:sz w:val="25"/>
          <w:szCs w:val="25"/>
        </w:rPr>
        <w:t>Where does food go after leaving the gullet?</w:t>
      </w:r>
    </w:p>
    <w:p w:rsidR="00924EB9" w:rsidRDefault="00F26544">
      <w:pPr>
        <w:pStyle w:val="ListParagraph"/>
        <w:numPr>
          <w:ilvl w:val="0"/>
          <w:numId w:val="136"/>
        </w:numPr>
        <w:spacing w:after="0" w:line="240" w:lineRule="auto"/>
        <w:ind w:hanging="540"/>
        <w:rPr>
          <w:rFonts w:ascii="Tahoma" w:hAnsi="Tahoma" w:cs="Tahoma"/>
          <w:sz w:val="25"/>
          <w:szCs w:val="25"/>
        </w:rPr>
      </w:pPr>
      <w:r>
        <w:rPr>
          <w:rFonts w:ascii="Tahoma" w:hAnsi="Tahoma" w:cs="Tahoma"/>
          <w:sz w:val="25"/>
          <w:szCs w:val="25"/>
        </w:rPr>
        <w:lastRenderedPageBreak/>
        <w:t>Define a colony.</w:t>
      </w:r>
    </w:p>
    <w:p w:rsidR="00924EB9" w:rsidRDefault="0063134E">
      <w:pPr>
        <w:pStyle w:val="ListParagraph"/>
        <w:numPr>
          <w:ilvl w:val="0"/>
          <w:numId w:val="136"/>
        </w:numPr>
        <w:spacing w:after="0" w:line="240" w:lineRule="auto"/>
        <w:ind w:hanging="540"/>
        <w:rPr>
          <w:rFonts w:ascii="Tahoma" w:hAnsi="Tahoma" w:cs="Tahoma"/>
          <w:sz w:val="25"/>
          <w:szCs w:val="25"/>
        </w:rPr>
      </w:pPr>
      <w:r>
        <w:rPr>
          <w:rFonts w:ascii="Tahoma" w:hAnsi="Tahoma" w:cs="Tahoma"/>
          <w:sz w:val="25"/>
          <w:szCs w:val="25"/>
        </w:rPr>
        <w:pict>
          <v:shape id="1260" o:spid="_x0000_s1234" style="position:absolute;left:0;text-align:left;margin-left:31.5pt;margin-top:13.3pt;width:56.25pt;height:15.75pt;z-index:251727872;mso-width-relative:page;mso-height-relative:page" coordsize="1125,405" o:spt="100" adj="0,,0" path="m,375r735,30l1125,,405,,,375xe" fillcolor="black">
            <v:fill r:id="rId9" o:title="Light upward diagonal" type="pattern"/>
            <v:stroke joinstyle="round"/>
            <v:formulas/>
            <v:path arrowok="t" o:connecttype="segments" textboxrect="0,0,1125,405"/>
          </v:shape>
        </w:pict>
      </w:r>
      <w:r>
        <w:rPr>
          <w:rFonts w:ascii="Tahoma" w:hAnsi="Tahoma" w:cs="Tahoma"/>
          <w:sz w:val="25"/>
          <w:szCs w:val="25"/>
        </w:rPr>
        <w:pict>
          <v:shape id="1261" o:spid="_x0000_s1235" type="#_x0000_t16" style="position:absolute;left:0;text-align:left;margin-left:31.5pt;margin-top:12.55pt;width:56.25pt;height:36.75pt;z-index:251728896;mso-width-relative:page;mso-height-relative:page" adj="10029" filled="f"/>
        </w:pict>
      </w:r>
      <w:r w:rsidR="00F26544">
        <w:rPr>
          <w:rFonts w:ascii="Tahoma" w:hAnsi="Tahoma" w:cs="Tahoma"/>
          <w:sz w:val="25"/>
          <w:szCs w:val="25"/>
        </w:rPr>
        <w:t>What role is played by bile in digestion?</w:t>
      </w:r>
    </w:p>
    <w:p w:rsidR="00924EB9" w:rsidRDefault="00F26544">
      <w:pPr>
        <w:pStyle w:val="ListParagraph"/>
        <w:numPr>
          <w:ilvl w:val="0"/>
          <w:numId w:val="136"/>
        </w:numPr>
        <w:spacing w:after="0" w:line="240" w:lineRule="auto"/>
        <w:ind w:hanging="540"/>
        <w:rPr>
          <w:rFonts w:ascii="Tahoma" w:hAnsi="Tahoma" w:cs="Tahoma"/>
          <w:sz w:val="25"/>
          <w:szCs w:val="25"/>
        </w:rPr>
      </w:pPr>
      <w:r>
        <w:rPr>
          <w:rFonts w:ascii="Tahoma" w:hAnsi="Tahoma" w:cs="Tahoma"/>
          <w:sz w:val="25"/>
          <w:szCs w:val="25"/>
        </w:rPr>
        <w:tab/>
        <w:t xml:space="preserve">     1m</w:t>
      </w:r>
      <w:r>
        <w:rPr>
          <w:rFonts w:ascii="Tahoma" w:hAnsi="Tahoma" w:cs="Tahoma"/>
          <w:sz w:val="25"/>
          <w:szCs w:val="25"/>
        </w:rPr>
        <w:tab/>
        <w:t>Calculate the area of the shaded part.</w:t>
      </w:r>
    </w:p>
    <w:p w:rsidR="00924EB9" w:rsidRDefault="00F26544">
      <w:pPr>
        <w:spacing w:after="0" w:line="240" w:lineRule="auto"/>
        <w:ind w:left="1440"/>
        <w:rPr>
          <w:rFonts w:ascii="Tahoma" w:hAnsi="Tahoma" w:cs="Tahoma"/>
          <w:sz w:val="25"/>
          <w:szCs w:val="25"/>
        </w:rPr>
      </w:pPr>
      <w:r>
        <w:rPr>
          <w:rFonts w:ascii="Tahoma" w:hAnsi="Tahoma" w:cs="Tahoma"/>
          <w:sz w:val="25"/>
          <w:szCs w:val="25"/>
        </w:rPr>
        <w:t xml:space="preserve">    3m</w:t>
      </w:r>
    </w:p>
    <w:p w:rsidR="00924EB9" w:rsidRDefault="00F26544">
      <w:pPr>
        <w:spacing w:after="0" w:line="240" w:lineRule="auto"/>
        <w:rPr>
          <w:rFonts w:ascii="Tahoma" w:hAnsi="Tahoma" w:cs="Tahoma"/>
          <w:sz w:val="25"/>
          <w:szCs w:val="25"/>
        </w:rPr>
      </w:pPr>
      <w:r>
        <w:rPr>
          <w:rFonts w:ascii="Tahoma" w:hAnsi="Tahoma" w:cs="Tahoma"/>
          <w:sz w:val="25"/>
          <w:szCs w:val="25"/>
        </w:rPr>
        <w:tab/>
        <w:t xml:space="preserve">  4m</w:t>
      </w:r>
    </w:p>
    <w:p w:rsidR="00924EB9" w:rsidRDefault="00924EB9">
      <w:pPr>
        <w:spacing w:after="0" w:line="240" w:lineRule="auto"/>
        <w:rPr>
          <w:rFonts w:ascii="Tahoma" w:hAnsi="Tahoma" w:cs="Tahoma"/>
          <w:sz w:val="25"/>
          <w:szCs w:val="25"/>
        </w:rPr>
      </w:pPr>
    </w:p>
    <w:p w:rsidR="00924EB9" w:rsidRDefault="00F26544">
      <w:pPr>
        <w:pStyle w:val="ListParagraph"/>
        <w:numPr>
          <w:ilvl w:val="0"/>
          <w:numId w:val="136"/>
        </w:numPr>
        <w:spacing w:after="0" w:line="240" w:lineRule="auto"/>
        <w:ind w:hanging="540"/>
        <w:rPr>
          <w:rFonts w:ascii="Tahoma" w:hAnsi="Tahoma" w:cs="Tahoma"/>
          <w:sz w:val="25"/>
          <w:szCs w:val="25"/>
        </w:rPr>
      </w:pPr>
      <w:r>
        <w:rPr>
          <w:rFonts w:ascii="Tahoma" w:hAnsi="Tahoma" w:cs="Tahoma"/>
          <w:sz w:val="25"/>
          <w:szCs w:val="25"/>
        </w:rPr>
        <w:t>What is meant by moulting in birds?</w:t>
      </w:r>
    </w:p>
    <w:p w:rsidR="00924EB9" w:rsidRDefault="00F26544">
      <w:pPr>
        <w:pStyle w:val="ListParagraph"/>
        <w:numPr>
          <w:ilvl w:val="0"/>
          <w:numId w:val="136"/>
        </w:numPr>
        <w:spacing w:after="0" w:line="240" w:lineRule="auto"/>
        <w:ind w:hanging="540"/>
        <w:rPr>
          <w:rFonts w:ascii="Tahoma" w:hAnsi="Tahoma" w:cs="Tahoma"/>
          <w:sz w:val="25"/>
          <w:szCs w:val="25"/>
        </w:rPr>
      </w:pPr>
      <w:r>
        <w:rPr>
          <w:rFonts w:ascii="Tahoma" w:hAnsi="Tahoma" w:cs="Tahoma"/>
          <w:sz w:val="25"/>
          <w:szCs w:val="25"/>
        </w:rPr>
        <w:t>Suggest one way of taking care of the digestive system.</w:t>
      </w:r>
    </w:p>
    <w:p w:rsidR="00924EB9" w:rsidRDefault="00F26544">
      <w:pPr>
        <w:pStyle w:val="ListParagraph"/>
        <w:numPr>
          <w:ilvl w:val="0"/>
          <w:numId w:val="136"/>
        </w:numPr>
        <w:spacing w:after="0" w:line="240" w:lineRule="auto"/>
        <w:ind w:hanging="540"/>
        <w:rPr>
          <w:rFonts w:ascii="Tahoma" w:hAnsi="Tahoma" w:cs="Tahoma"/>
          <w:sz w:val="25"/>
          <w:szCs w:val="25"/>
        </w:rPr>
      </w:pPr>
      <w:r>
        <w:rPr>
          <w:rFonts w:ascii="Tahoma" w:hAnsi="Tahoma" w:cs="Tahoma"/>
          <w:sz w:val="25"/>
          <w:szCs w:val="25"/>
        </w:rPr>
        <w:t>Give one way of introducing vaccines in the body.</w:t>
      </w:r>
    </w:p>
    <w:p w:rsidR="00924EB9" w:rsidRDefault="00F26544">
      <w:pPr>
        <w:pStyle w:val="ListParagraph"/>
        <w:numPr>
          <w:ilvl w:val="0"/>
          <w:numId w:val="136"/>
        </w:numPr>
        <w:spacing w:after="0" w:line="240" w:lineRule="auto"/>
        <w:ind w:hanging="540"/>
        <w:rPr>
          <w:rFonts w:ascii="Tahoma" w:hAnsi="Tahoma" w:cs="Tahoma"/>
          <w:sz w:val="25"/>
          <w:szCs w:val="25"/>
        </w:rPr>
      </w:pPr>
      <w:r>
        <w:rPr>
          <w:rFonts w:ascii="Tahoma" w:hAnsi="Tahoma" w:cs="Tahoma"/>
          <w:sz w:val="25"/>
          <w:szCs w:val="25"/>
        </w:rPr>
        <w:tab/>
      </w:r>
      <w:r>
        <w:rPr>
          <w:rFonts w:ascii="Tahoma" w:hAnsi="Tahoma" w:cs="Tahoma"/>
          <w:sz w:val="25"/>
          <w:szCs w:val="25"/>
        </w:rPr>
        <w:tab/>
      </w:r>
      <w:r>
        <w:rPr>
          <w:rFonts w:ascii="Tahoma" w:hAnsi="Tahoma" w:cs="Tahoma"/>
          <w:sz w:val="25"/>
          <w:szCs w:val="25"/>
        </w:rPr>
        <w:tab/>
        <w:t xml:space="preserve">Apart from protection, suggest another use of part marked Y </w:t>
      </w:r>
      <w:r>
        <w:rPr>
          <w:rFonts w:ascii="Tahoma" w:hAnsi="Tahoma" w:cs="Tahoma"/>
          <w:sz w:val="25"/>
          <w:szCs w:val="25"/>
        </w:rPr>
        <w:tab/>
      </w:r>
      <w:r>
        <w:rPr>
          <w:rFonts w:ascii="Tahoma" w:hAnsi="Tahoma" w:cs="Tahoma"/>
          <w:sz w:val="25"/>
          <w:szCs w:val="25"/>
        </w:rPr>
        <w:tab/>
      </w:r>
      <w:r>
        <w:rPr>
          <w:rFonts w:ascii="Tahoma" w:hAnsi="Tahoma" w:cs="Tahoma"/>
          <w:sz w:val="25"/>
          <w:szCs w:val="25"/>
        </w:rPr>
        <w:tab/>
        <w:t>to a bird.</w:t>
      </w: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F26544">
      <w:pPr>
        <w:pStyle w:val="ListParagraph"/>
        <w:numPr>
          <w:ilvl w:val="0"/>
          <w:numId w:val="136"/>
        </w:numPr>
        <w:spacing w:after="0" w:line="240" w:lineRule="auto"/>
        <w:ind w:hanging="540"/>
        <w:rPr>
          <w:rFonts w:ascii="Tahoma" w:hAnsi="Tahoma" w:cs="Tahoma"/>
          <w:sz w:val="25"/>
          <w:szCs w:val="25"/>
        </w:rPr>
      </w:pPr>
      <w:r>
        <w:rPr>
          <w:rFonts w:ascii="Tahoma" w:hAnsi="Tahoma" w:cs="Tahoma"/>
          <w:sz w:val="25"/>
          <w:szCs w:val="25"/>
        </w:rPr>
        <w:t>Give one enzyme which works best in acidic conditions.</w:t>
      </w:r>
    </w:p>
    <w:p w:rsidR="00924EB9" w:rsidRDefault="00F26544">
      <w:pPr>
        <w:pStyle w:val="ListParagraph"/>
        <w:spacing w:after="0" w:line="240" w:lineRule="auto"/>
        <w:rPr>
          <w:rFonts w:ascii="Tahoma" w:hAnsi="Tahoma" w:cs="Tahoma"/>
          <w:b/>
          <w:sz w:val="25"/>
          <w:szCs w:val="25"/>
          <w:u w:val="single"/>
        </w:rPr>
      </w:pPr>
      <w:r>
        <w:rPr>
          <w:rFonts w:ascii="Tahoma" w:hAnsi="Tahoma" w:cs="Tahoma"/>
          <w:b/>
          <w:sz w:val="25"/>
          <w:szCs w:val="25"/>
          <w:u w:val="single"/>
        </w:rPr>
        <w:t>Section B</w:t>
      </w:r>
    </w:p>
    <w:p w:rsidR="00924EB9" w:rsidRDefault="00F26544">
      <w:pPr>
        <w:pStyle w:val="ListParagraph"/>
        <w:numPr>
          <w:ilvl w:val="0"/>
          <w:numId w:val="136"/>
        </w:numPr>
        <w:spacing w:after="0" w:line="240" w:lineRule="auto"/>
        <w:ind w:hanging="540"/>
        <w:rPr>
          <w:rFonts w:ascii="Tahoma" w:hAnsi="Tahoma" w:cs="Tahoma"/>
          <w:sz w:val="25"/>
          <w:szCs w:val="25"/>
          <w:u w:val="single"/>
        </w:rPr>
      </w:pPr>
      <w:r>
        <w:rPr>
          <w:rFonts w:ascii="Tahoma" w:hAnsi="Tahoma" w:cs="Tahoma"/>
          <w:sz w:val="25"/>
          <w:szCs w:val="25"/>
          <w:u w:val="single"/>
        </w:rPr>
        <w:t>Complete the table below.</w:t>
      </w:r>
    </w:p>
    <w:p w:rsidR="00924EB9" w:rsidRDefault="00F26544">
      <w:pPr>
        <w:pStyle w:val="ListParagraph"/>
        <w:spacing w:after="0" w:line="240" w:lineRule="auto"/>
        <w:rPr>
          <w:rFonts w:ascii="Tahoma" w:hAnsi="Tahoma" w:cs="Tahoma"/>
          <w:sz w:val="25"/>
          <w:szCs w:val="25"/>
        </w:rPr>
      </w:pPr>
      <w:r>
        <w:rPr>
          <w:rFonts w:ascii="Tahoma" w:hAnsi="Tahoma" w:cs="Tahoma"/>
          <w:sz w:val="25"/>
          <w:szCs w:val="25"/>
        </w:rPr>
        <w:t>Vaccine</w:t>
      </w: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t>Site</w:t>
      </w:r>
    </w:p>
    <w:p w:rsidR="00924EB9" w:rsidRDefault="00F26544">
      <w:pPr>
        <w:pStyle w:val="ListParagraph"/>
        <w:spacing w:after="0" w:line="240" w:lineRule="auto"/>
        <w:rPr>
          <w:rFonts w:ascii="Tahoma" w:hAnsi="Tahoma" w:cs="Tahoma"/>
          <w:sz w:val="25"/>
          <w:szCs w:val="25"/>
        </w:rPr>
      </w:pPr>
      <w:r>
        <w:rPr>
          <w:rFonts w:ascii="Tahoma" w:hAnsi="Tahoma" w:cs="Tahoma"/>
          <w:sz w:val="25"/>
          <w:szCs w:val="25"/>
        </w:rPr>
        <w:t>BCG vaccine</w:t>
      </w: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t>__________________</w:t>
      </w:r>
    </w:p>
    <w:p w:rsidR="00924EB9" w:rsidRDefault="00F26544">
      <w:pPr>
        <w:pStyle w:val="ListParagraph"/>
        <w:spacing w:after="0" w:line="240" w:lineRule="auto"/>
        <w:rPr>
          <w:rFonts w:ascii="Tahoma" w:hAnsi="Tahoma" w:cs="Tahoma"/>
          <w:sz w:val="25"/>
          <w:szCs w:val="25"/>
        </w:rPr>
      </w:pPr>
      <w:r>
        <w:rPr>
          <w:rFonts w:ascii="Tahoma" w:hAnsi="Tahoma" w:cs="Tahoma"/>
          <w:sz w:val="25"/>
          <w:szCs w:val="25"/>
        </w:rPr>
        <w:t>Measles vaccine</w:t>
      </w:r>
      <w:r>
        <w:rPr>
          <w:rFonts w:ascii="Tahoma" w:hAnsi="Tahoma" w:cs="Tahoma"/>
          <w:sz w:val="25"/>
          <w:szCs w:val="25"/>
        </w:rPr>
        <w:tab/>
      </w:r>
      <w:r>
        <w:rPr>
          <w:rFonts w:ascii="Tahoma" w:hAnsi="Tahoma" w:cs="Tahoma"/>
          <w:sz w:val="25"/>
          <w:szCs w:val="25"/>
        </w:rPr>
        <w:tab/>
      </w:r>
      <w:r>
        <w:rPr>
          <w:rFonts w:ascii="Tahoma" w:hAnsi="Tahoma" w:cs="Tahoma"/>
          <w:sz w:val="25"/>
          <w:szCs w:val="25"/>
        </w:rPr>
        <w:tab/>
        <w:t>__________________</w:t>
      </w:r>
    </w:p>
    <w:p w:rsidR="00924EB9" w:rsidRDefault="00F26544">
      <w:pPr>
        <w:pStyle w:val="ListParagraph"/>
        <w:spacing w:after="0" w:line="240" w:lineRule="auto"/>
        <w:rPr>
          <w:rFonts w:ascii="Tahoma" w:hAnsi="Tahoma" w:cs="Tahoma"/>
          <w:sz w:val="25"/>
          <w:szCs w:val="25"/>
        </w:rPr>
      </w:pPr>
      <w:r>
        <w:rPr>
          <w:rFonts w:ascii="Tahoma" w:hAnsi="Tahoma" w:cs="Tahoma"/>
          <w:sz w:val="25"/>
          <w:szCs w:val="25"/>
        </w:rPr>
        <w:t>________________</w:t>
      </w:r>
      <w:r>
        <w:rPr>
          <w:rFonts w:ascii="Tahoma" w:hAnsi="Tahoma" w:cs="Tahoma"/>
          <w:sz w:val="25"/>
          <w:szCs w:val="25"/>
        </w:rPr>
        <w:tab/>
      </w:r>
      <w:r>
        <w:rPr>
          <w:rFonts w:ascii="Tahoma" w:hAnsi="Tahoma" w:cs="Tahoma"/>
          <w:sz w:val="25"/>
          <w:szCs w:val="25"/>
        </w:rPr>
        <w:tab/>
        <w:t>mouth</w:t>
      </w:r>
    </w:p>
    <w:p w:rsidR="00924EB9" w:rsidRDefault="00F26544">
      <w:pPr>
        <w:pStyle w:val="ListParagraph"/>
        <w:spacing w:after="0" w:line="360" w:lineRule="auto"/>
        <w:rPr>
          <w:rFonts w:ascii="Tahoma" w:hAnsi="Tahoma" w:cs="Tahoma"/>
          <w:sz w:val="25"/>
          <w:szCs w:val="25"/>
        </w:rPr>
      </w:pPr>
      <w:r>
        <w:rPr>
          <w:rFonts w:ascii="Tahoma" w:hAnsi="Tahoma" w:cs="Tahoma"/>
          <w:sz w:val="25"/>
          <w:szCs w:val="25"/>
        </w:rPr>
        <w:t>________________</w:t>
      </w:r>
      <w:r>
        <w:rPr>
          <w:rFonts w:ascii="Tahoma" w:hAnsi="Tahoma" w:cs="Tahoma"/>
          <w:sz w:val="25"/>
          <w:szCs w:val="25"/>
        </w:rPr>
        <w:tab/>
      </w:r>
      <w:r>
        <w:rPr>
          <w:rFonts w:ascii="Tahoma" w:hAnsi="Tahoma" w:cs="Tahoma"/>
          <w:sz w:val="25"/>
          <w:szCs w:val="25"/>
        </w:rPr>
        <w:tab/>
        <w:t>left upper thigh</w:t>
      </w:r>
    </w:p>
    <w:p w:rsidR="00924EB9" w:rsidRDefault="00F26544">
      <w:pPr>
        <w:pStyle w:val="ListParagraph"/>
        <w:numPr>
          <w:ilvl w:val="0"/>
          <w:numId w:val="136"/>
        </w:numPr>
        <w:spacing w:after="0" w:line="240" w:lineRule="auto"/>
        <w:ind w:hanging="540"/>
        <w:rPr>
          <w:rFonts w:ascii="Tahoma" w:hAnsi="Tahoma" w:cs="Tahoma"/>
          <w:sz w:val="25"/>
          <w:szCs w:val="25"/>
        </w:rPr>
      </w:pPr>
      <w:r>
        <w:rPr>
          <w:rFonts w:ascii="Tahoma" w:hAnsi="Tahoma" w:cs="Tahoma"/>
          <w:sz w:val="25"/>
          <w:szCs w:val="25"/>
          <w:u w:val="single"/>
        </w:rPr>
        <w:t>Study the part of the digestive system and answer the following questions</w:t>
      </w:r>
      <w:r>
        <w:rPr>
          <w:rFonts w:ascii="Tahoma" w:hAnsi="Tahoma" w:cs="Tahoma"/>
          <w:sz w:val="25"/>
          <w:szCs w:val="25"/>
        </w:rPr>
        <w:t>.</w:t>
      </w: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pStyle w:val="ListParagraph"/>
        <w:spacing w:after="0" w:line="240" w:lineRule="auto"/>
        <w:rPr>
          <w:rFonts w:ascii="Tahoma" w:hAnsi="Tahoma" w:cs="Tahoma"/>
          <w:sz w:val="25"/>
          <w:szCs w:val="25"/>
        </w:rPr>
      </w:pPr>
    </w:p>
    <w:p w:rsidR="00924EB9" w:rsidRDefault="00924EB9">
      <w:pPr>
        <w:pStyle w:val="ListParagraph"/>
        <w:spacing w:after="0" w:line="360" w:lineRule="auto"/>
        <w:rPr>
          <w:rFonts w:ascii="Tahoma" w:hAnsi="Tahoma" w:cs="Tahoma"/>
          <w:sz w:val="25"/>
          <w:szCs w:val="25"/>
        </w:rPr>
      </w:pPr>
    </w:p>
    <w:p w:rsidR="00924EB9" w:rsidRDefault="00F26544">
      <w:pPr>
        <w:pStyle w:val="ListParagraph"/>
        <w:numPr>
          <w:ilvl w:val="0"/>
          <w:numId w:val="137"/>
        </w:numPr>
        <w:spacing w:after="0" w:line="360" w:lineRule="auto"/>
        <w:rPr>
          <w:rFonts w:ascii="Tahoma" w:hAnsi="Tahoma" w:cs="Tahoma"/>
          <w:sz w:val="25"/>
          <w:szCs w:val="25"/>
        </w:rPr>
      </w:pPr>
      <w:r>
        <w:rPr>
          <w:rFonts w:ascii="Tahoma" w:hAnsi="Tahoma" w:cs="Tahoma"/>
          <w:sz w:val="25"/>
          <w:szCs w:val="25"/>
        </w:rPr>
        <w:t>Name the digestive juices produced at A, B and D</w:t>
      </w:r>
    </w:p>
    <w:p w:rsidR="00924EB9" w:rsidRDefault="00F26544">
      <w:pPr>
        <w:pStyle w:val="ListParagraph"/>
        <w:numPr>
          <w:ilvl w:val="0"/>
          <w:numId w:val="137"/>
        </w:numPr>
        <w:spacing w:after="0" w:line="360" w:lineRule="auto"/>
        <w:rPr>
          <w:rFonts w:ascii="Tahoma" w:hAnsi="Tahoma" w:cs="Tahoma"/>
          <w:sz w:val="25"/>
          <w:szCs w:val="25"/>
        </w:rPr>
      </w:pPr>
      <w:r>
        <w:rPr>
          <w:rFonts w:ascii="Tahoma" w:hAnsi="Tahoma" w:cs="Tahoma"/>
          <w:sz w:val="25"/>
          <w:szCs w:val="25"/>
        </w:rPr>
        <w:t>State the role of part marked C.</w:t>
      </w:r>
    </w:p>
    <w:p w:rsidR="00924EB9" w:rsidRDefault="00F26544">
      <w:pPr>
        <w:pStyle w:val="ListParagraph"/>
        <w:numPr>
          <w:ilvl w:val="0"/>
          <w:numId w:val="136"/>
        </w:numPr>
        <w:spacing w:after="0" w:line="360" w:lineRule="auto"/>
        <w:ind w:hanging="540"/>
        <w:rPr>
          <w:rFonts w:ascii="Tahoma" w:hAnsi="Tahoma" w:cs="Tahoma"/>
          <w:sz w:val="25"/>
          <w:szCs w:val="25"/>
        </w:rPr>
      </w:pPr>
      <w:r>
        <w:rPr>
          <w:rFonts w:ascii="Tahoma" w:hAnsi="Tahoma" w:cs="Tahoma"/>
          <w:sz w:val="25"/>
          <w:szCs w:val="25"/>
        </w:rPr>
        <w:t>(a)</w:t>
      </w:r>
      <w:r>
        <w:rPr>
          <w:rFonts w:ascii="Tahoma" w:hAnsi="Tahoma" w:cs="Tahoma"/>
          <w:sz w:val="25"/>
          <w:szCs w:val="25"/>
        </w:rPr>
        <w:tab/>
        <w:t>Why do farmers keep birds?</w:t>
      </w:r>
    </w:p>
    <w:p w:rsidR="00924EB9" w:rsidRDefault="00F26544">
      <w:pPr>
        <w:pStyle w:val="ListParagraph"/>
        <w:spacing w:after="0" w:line="360" w:lineRule="auto"/>
        <w:rPr>
          <w:rFonts w:ascii="Tahoma" w:hAnsi="Tahoma" w:cs="Tahoma"/>
          <w:sz w:val="25"/>
          <w:szCs w:val="25"/>
        </w:rPr>
      </w:pPr>
      <w:r>
        <w:rPr>
          <w:rFonts w:ascii="Tahoma" w:hAnsi="Tahoma" w:cs="Tahoma"/>
          <w:sz w:val="25"/>
          <w:szCs w:val="25"/>
        </w:rPr>
        <w:t>(b)</w:t>
      </w:r>
      <w:r>
        <w:rPr>
          <w:rFonts w:ascii="Tahoma" w:hAnsi="Tahoma" w:cs="Tahoma"/>
          <w:sz w:val="25"/>
          <w:szCs w:val="25"/>
        </w:rPr>
        <w:tab/>
        <w:t>How are feathers important to birds?</w:t>
      </w:r>
    </w:p>
    <w:p w:rsidR="00924EB9" w:rsidRDefault="00F26544">
      <w:pPr>
        <w:pStyle w:val="ListParagraph"/>
        <w:spacing w:after="0" w:line="360" w:lineRule="auto"/>
        <w:rPr>
          <w:rFonts w:ascii="Tahoma" w:hAnsi="Tahoma" w:cs="Tahoma"/>
          <w:sz w:val="25"/>
          <w:szCs w:val="25"/>
        </w:rPr>
      </w:pPr>
      <w:r>
        <w:rPr>
          <w:rFonts w:ascii="Tahoma" w:hAnsi="Tahoma" w:cs="Tahoma"/>
          <w:sz w:val="25"/>
          <w:szCs w:val="25"/>
        </w:rPr>
        <w:t>(c)</w:t>
      </w:r>
      <w:r>
        <w:rPr>
          <w:rFonts w:ascii="Tahoma" w:hAnsi="Tahoma" w:cs="Tahoma"/>
          <w:sz w:val="25"/>
          <w:szCs w:val="25"/>
        </w:rPr>
        <w:tab/>
        <w:t>Give one way chicken droppings can be put to use by a crop farmer.</w:t>
      </w:r>
    </w:p>
    <w:p w:rsidR="00924EB9" w:rsidRDefault="00F26544">
      <w:pPr>
        <w:pStyle w:val="ListParagraph"/>
        <w:numPr>
          <w:ilvl w:val="0"/>
          <w:numId w:val="136"/>
        </w:numPr>
        <w:spacing w:after="0" w:line="360" w:lineRule="auto"/>
        <w:ind w:hanging="540"/>
        <w:rPr>
          <w:rFonts w:ascii="Tahoma" w:hAnsi="Tahoma" w:cs="Tahoma"/>
          <w:sz w:val="25"/>
          <w:szCs w:val="25"/>
        </w:rPr>
      </w:pPr>
      <w:r>
        <w:rPr>
          <w:rFonts w:ascii="Tahoma" w:hAnsi="Tahoma" w:cs="Tahoma"/>
          <w:sz w:val="25"/>
          <w:szCs w:val="25"/>
        </w:rPr>
        <w:t>(a)</w:t>
      </w:r>
      <w:r>
        <w:rPr>
          <w:rFonts w:ascii="Tahoma" w:hAnsi="Tahoma" w:cs="Tahoma"/>
          <w:sz w:val="25"/>
          <w:szCs w:val="25"/>
        </w:rPr>
        <w:tab/>
        <w:t>Why are animals unable to make their own food?</w:t>
      </w:r>
    </w:p>
    <w:p w:rsidR="00924EB9" w:rsidRDefault="00F26544">
      <w:pPr>
        <w:pStyle w:val="ListParagraph"/>
        <w:spacing w:after="0" w:line="360" w:lineRule="auto"/>
        <w:rPr>
          <w:rFonts w:ascii="Tahoma" w:hAnsi="Tahoma" w:cs="Tahoma"/>
          <w:sz w:val="25"/>
          <w:szCs w:val="25"/>
        </w:rPr>
      </w:pPr>
      <w:r>
        <w:rPr>
          <w:rFonts w:ascii="Tahoma" w:hAnsi="Tahoma" w:cs="Tahoma"/>
          <w:sz w:val="25"/>
          <w:szCs w:val="25"/>
        </w:rPr>
        <w:t>(b)</w:t>
      </w:r>
      <w:r>
        <w:rPr>
          <w:rFonts w:ascii="Tahoma" w:hAnsi="Tahoma" w:cs="Tahoma"/>
          <w:sz w:val="25"/>
          <w:szCs w:val="25"/>
        </w:rPr>
        <w:tab/>
        <w:t>Name the gas which increases in the atmosphere during photosynthesis.</w:t>
      </w:r>
    </w:p>
    <w:p w:rsidR="00924EB9" w:rsidRDefault="00F26544">
      <w:pPr>
        <w:pStyle w:val="ListParagraph"/>
        <w:spacing w:after="0" w:line="360" w:lineRule="auto"/>
        <w:rPr>
          <w:rFonts w:ascii="Tahoma" w:hAnsi="Tahoma" w:cs="Tahoma"/>
          <w:sz w:val="25"/>
          <w:szCs w:val="25"/>
        </w:rPr>
      </w:pPr>
      <w:r>
        <w:rPr>
          <w:rFonts w:ascii="Tahoma" w:hAnsi="Tahoma" w:cs="Tahoma"/>
          <w:sz w:val="25"/>
          <w:szCs w:val="25"/>
        </w:rPr>
        <w:t>(c)</w:t>
      </w:r>
      <w:r>
        <w:rPr>
          <w:rFonts w:ascii="Tahoma" w:hAnsi="Tahoma" w:cs="Tahoma"/>
          <w:sz w:val="25"/>
          <w:szCs w:val="25"/>
        </w:rPr>
        <w:tab/>
        <w:t>Name the solution used to test for the presence of starch in leaves.</w:t>
      </w:r>
    </w:p>
    <w:p w:rsidR="00924EB9" w:rsidRDefault="00924EB9">
      <w:pPr>
        <w:spacing w:after="0" w:line="240" w:lineRule="auto"/>
        <w:rPr>
          <w:rFonts w:ascii="Tahoma" w:hAnsi="Tahoma" w:cs="Tahoma"/>
          <w:sz w:val="25"/>
          <w:szCs w:val="25"/>
        </w:rPr>
      </w:pPr>
    </w:p>
    <w:p w:rsidR="00924EB9" w:rsidRDefault="00F26544">
      <w:pPr>
        <w:spacing w:after="0" w:line="240" w:lineRule="auto"/>
        <w:jc w:val="center"/>
        <w:rPr>
          <w:rFonts w:ascii="Tahoma" w:hAnsi="Tahoma" w:cs="Tahoma"/>
          <w:sz w:val="25"/>
          <w:szCs w:val="25"/>
        </w:rPr>
      </w:pPr>
      <w:r>
        <w:rPr>
          <w:rFonts w:ascii="Tahoma" w:hAnsi="Tahoma" w:cs="Tahoma"/>
          <w:sz w:val="25"/>
          <w:szCs w:val="25"/>
        </w:rPr>
        <w:t>END</w:t>
      </w:r>
    </w:p>
    <w:p w:rsidR="00924EB9" w:rsidRDefault="00924EB9">
      <w:pPr>
        <w:spacing w:after="0" w:line="240" w:lineRule="auto"/>
        <w:jc w:val="center"/>
        <w:rPr>
          <w:rFonts w:ascii="Tahoma" w:hAnsi="Tahoma" w:cs="Tahoma"/>
          <w:sz w:val="25"/>
          <w:szCs w:val="25"/>
        </w:rPr>
      </w:pPr>
    </w:p>
    <w:p w:rsidR="00296BAA" w:rsidRDefault="00296BAA">
      <w:pPr>
        <w:spacing w:after="0" w:line="240" w:lineRule="auto"/>
        <w:jc w:val="center"/>
        <w:rPr>
          <w:rFonts w:ascii="Tahoma" w:hAnsi="Tahoma" w:cs="Tahoma"/>
          <w:sz w:val="32"/>
          <w:szCs w:val="32"/>
        </w:rPr>
      </w:pPr>
    </w:p>
    <w:p w:rsidR="00296BAA" w:rsidRDefault="00296BAA">
      <w:pPr>
        <w:spacing w:after="0" w:line="240" w:lineRule="auto"/>
        <w:jc w:val="center"/>
        <w:rPr>
          <w:rFonts w:ascii="Tahoma" w:hAnsi="Tahoma" w:cs="Tahoma"/>
          <w:sz w:val="32"/>
          <w:szCs w:val="32"/>
        </w:rPr>
      </w:pPr>
    </w:p>
    <w:p w:rsidR="00924EB9" w:rsidRDefault="00F26544">
      <w:pPr>
        <w:spacing w:after="0" w:line="240" w:lineRule="auto"/>
        <w:jc w:val="center"/>
        <w:rPr>
          <w:rFonts w:ascii="Tahoma" w:hAnsi="Tahoma" w:cs="Tahoma"/>
          <w:sz w:val="32"/>
          <w:szCs w:val="32"/>
        </w:rPr>
      </w:pPr>
      <w:r>
        <w:rPr>
          <w:rFonts w:ascii="Tahoma" w:hAnsi="Tahoma" w:cs="Tahoma"/>
          <w:sz w:val="32"/>
          <w:szCs w:val="32"/>
        </w:rPr>
        <w:t>WEEK NINE HOMEWORK FOR P.5 TERM I 20</w:t>
      </w:r>
      <w:r w:rsidR="00182421">
        <w:rPr>
          <w:rFonts w:ascii="Tahoma" w:hAnsi="Tahoma" w:cs="Tahoma"/>
          <w:sz w:val="32"/>
          <w:szCs w:val="32"/>
          <w:lang w:val="en-US"/>
        </w:rPr>
        <w:t>25</w:t>
      </w:r>
      <w:r>
        <w:rPr>
          <w:rFonts w:ascii="Tahoma" w:hAnsi="Tahoma" w:cs="Tahoma"/>
          <w:sz w:val="32"/>
          <w:szCs w:val="32"/>
        </w:rPr>
        <w:t xml:space="preserve"> NO. 17</w:t>
      </w:r>
    </w:p>
    <w:p w:rsidR="00924EB9" w:rsidRDefault="00F26544">
      <w:pPr>
        <w:spacing w:line="240" w:lineRule="auto"/>
        <w:rPr>
          <w:rFonts w:ascii="Tahoma" w:hAnsi="Tahoma" w:cs="Tahoma"/>
          <w:sz w:val="25"/>
          <w:szCs w:val="25"/>
        </w:rPr>
      </w:pPr>
      <w:r>
        <w:rPr>
          <w:rFonts w:ascii="Tahoma" w:hAnsi="Tahoma" w:cs="Tahoma"/>
          <w:sz w:val="25"/>
          <w:szCs w:val="25"/>
        </w:rPr>
        <w:t>Name: ………………………………………………………………….. stream: ……………………………</w:t>
      </w:r>
    </w:p>
    <w:p w:rsidR="00924EB9" w:rsidRDefault="00F26544">
      <w:pPr>
        <w:spacing w:line="360" w:lineRule="auto"/>
        <w:rPr>
          <w:rFonts w:ascii="Tahoma" w:hAnsi="Tahoma" w:cs="Tahoma"/>
          <w:b/>
          <w:sz w:val="25"/>
          <w:szCs w:val="25"/>
        </w:rPr>
      </w:pPr>
      <w:r>
        <w:rPr>
          <w:rFonts w:ascii="Tahoma" w:hAnsi="Tahoma" w:cs="Tahoma"/>
          <w:b/>
          <w:sz w:val="25"/>
          <w:szCs w:val="25"/>
        </w:rPr>
        <w:t>Social Studies</w:t>
      </w:r>
    </w:p>
    <w:p w:rsidR="00924EB9" w:rsidRDefault="00F26544">
      <w:pPr>
        <w:pStyle w:val="ListParagraph"/>
        <w:numPr>
          <w:ilvl w:val="0"/>
          <w:numId w:val="138"/>
        </w:numPr>
        <w:spacing w:line="360" w:lineRule="auto"/>
        <w:rPr>
          <w:rFonts w:ascii="Tahoma" w:hAnsi="Tahoma" w:cs="Tahoma"/>
          <w:sz w:val="25"/>
          <w:szCs w:val="25"/>
        </w:rPr>
      </w:pPr>
      <w:r>
        <w:rPr>
          <w:rFonts w:ascii="Tahoma" w:hAnsi="Tahoma" w:cs="Tahoma"/>
          <w:sz w:val="25"/>
          <w:szCs w:val="25"/>
        </w:rPr>
        <w:t>What is mining?</w:t>
      </w:r>
    </w:p>
    <w:p w:rsidR="00924EB9" w:rsidRDefault="00F26544">
      <w:pPr>
        <w:pStyle w:val="ListParagraph"/>
        <w:numPr>
          <w:ilvl w:val="0"/>
          <w:numId w:val="138"/>
        </w:numPr>
        <w:spacing w:line="360" w:lineRule="auto"/>
        <w:rPr>
          <w:rFonts w:ascii="Tahoma" w:hAnsi="Tahoma" w:cs="Tahoma"/>
          <w:sz w:val="25"/>
          <w:szCs w:val="25"/>
        </w:rPr>
      </w:pPr>
      <w:r>
        <w:rPr>
          <w:rFonts w:ascii="Tahoma" w:hAnsi="Tahoma" w:cs="Tahoma"/>
          <w:sz w:val="25"/>
          <w:szCs w:val="25"/>
        </w:rPr>
        <w:t>Identify any two types of mining.</w:t>
      </w:r>
    </w:p>
    <w:p w:rsidR="00924EB9" w:rsidRDefault="00F26544">
      <w:pPr>
        <w:pStyle w:val="ListParagraph"/>
        <w:numPr>
          <w:ilvl w:val="0"/>
          <w:numId w:val="138"/>
        </w:numPr>
        <w:spacing w:line="360" w:lineRule="auto"/>
        <w:rPr>
          <w:rFonts w:ascii="Tahoma" w:hAnsi="Tahoma" w:cs="Tahoma"/>
          <w:sz w:val="25"/>
          <w:szCs w:val="25"/>
        </w:rPr>
      </w:pPr>
      <w:r>
        <w:rPr>
          <w:rFonts w:ascii="Tahoma" w:hAnsi="Tahoma" w:cs="Tahoma"/>
          <w:sz w:val="25"/>
          <w:szCs w:val="25"/>
        </w:rPr>
        <w:t>State any two importance of mining in Uganda.</w:t>
      </w:r>
    </w:p>
    <w:p w:rsidR="00924EB9" w:rsidRDefault="00F26544">
      <w:pPr>
        <w:pStyle w:val="ListParagraph"/>
        <w:numPr>
          <w:ilvl w:val="0"/>
          <w:numId w:val="138"/>
        </w:numPr>
        <w:spacing w:line="360" w:lineRule="auto"/>
        <w:rPr>
          <w:rFonts w:ascii="Tahoma" w:hAnsi="Tahoma" w:cs="Tahoma"/>
          <w:sz w:val="25"/>
          <w:szCs w:val="25"/>
        </w:rPr>
      </w:pPr>
      <w:r>
        <w:rPr>
          <w:rFonts w:ascii="Tahoma" w:hAnsi="Tahoma" w:cs="Tahoma"/>
          <w:sz w:val="25"/>
          <w:szCs w:val="25"/>
        </w:rPr>
        <w:t>Give two reasons why the mining industry is not developing in Uganda.</w:t>
      </w:r>
    </w:p>
    <w:p w:rsidR="00924EB9" w:rsidRDefault="00F26544">
      <w:pPr>
        <w:pStyle w:val="ListParagraph"/>
        <w:numPr>
          <w:ilvl w:val="0"/>
          <w:numId w:val="138"/>
        </w:numPr>
        <w:spacing w:line="360" w:lineRule="auto"/>
        <w:rPr>
          <w:rFonts w:ascii="Tahoma" w:hAnsi="Tahoma" w:cs="Tahoma"/>
          <w:sz w:val="25"/>
          <w:szCs w:val="25"/>
        </w:rPr>
      </w:pPr>
      <w:r>
        <w:rPr>
          <w:rFonts w:ascii="Tahoma" w:hAnsi="Tahoma" w:cs="Tahoma"/>
          <w:sz w:val="25"/>
          <w:szCs w:val="25"/>
        </w:rPr>
        <w:t>Identify any two disadvantages of mining in Uganda.</w:t>
      </w:r>
    </w:p>
    <w:p w:rsidR="00924EB9" w:rsidRDefault="00F26544">
      <w:pPr>
        <w:pStyle w:val="ListParagraph"/>
        <w:numPr>
          <w:ilvl w:val="0"/>
          <w:numId w:val="138"/>
        </w:numPr>
        <w:spacing w:line="360" w:lineRule="auto"/>
        <w:rPr>
          <w:rFonts w:ascii="Tahoma" w:hAnsi="Tahoma" w:cs="Tahoma"/>
          <w:sz w:val="25"/>
          <w:szCs w:val="25"/>
        </w:rPr>
      </w:pPr>
      <w:r>
        <w:rPr>
          <w:rFonts w:ascii="Tahoma" w:hAnsi="Tahoma" w:cs="Tahoma"/>
          <w:sz w:val="25"/>
          <w:szCs w:val="25"/>
        </w:rPr>
        <w:t>Give one product made out copper.</w:t>
      </w:r>
    </w:p>
    <w:p w:rsidR="00924EB9" w:rsidRDefault="00924EB9">
      <w:pPr>
        <w:spacing w:line="360" w:lineRule="auto"/>
        <w:rPr>
          <w:rFonts w:ascii="Tahoma" w:hAnsi="Tahoma" w:cs="Tahoma"/>
          <w:b/>
          <w:sz w:val="25"/>
          <w:szCs w:val="25"/>
        </w:rPr>
      </w:pPr>
    </w:p>
    <w:p w:rsidR="00924EB9" w:rsidRDefault="00F26544">
      <w:pPr>
        <w:spacing w:line="360" w:lineRule="auto"/>
        <w:rPr>
          <w:rFonts w:ascii="Tahoma" w:hAnsi="Tahoma" w:cs="Tahoma"/>
          <w:b/>
          <w:sz w:val="25"/>
          <w:szCs w:val="25"/>
        </w:rPr>
      </w:pPr>
      <w:r>
        <w:rPr>
          <w:rFonts w:ascii="Tahoma" w:hAnsi="Tahoma" w:cs="Tahoma"/>
          <w:b/>
          <w:sz w:val="25"/>
          <w:szCs w:val="25"/>
        </w:rPr>
        <w:t>Mathematics</w:t>
      </w:r>
    </w:p>
    <w:p w:rsidR="00924EB9" w:rsidRDefault="00F26544">
      <w:pPr>
        <w:pStyle w:val="ListParagraph"/>
        <w:numPr>
          <w:ilvl w:val="0"/>
          <w:numId w:val="139"/>
        </w:numPr>
        <w:spacing w:line="360" w:lineRule="auto"/>
        <w:rPr>
          <w:rFonts w:ascii="Tahoma" w:hAnsi="Tahoma" w:cs="Tahoma"/>
          <w:sz w:val="25"/>
          <w:szCs w:val="25"/>
        </w:rPr>
      </w:pPr>
      <w:r>
        <w:rPr>
          <w:rFonts w:ascii="Tahoma" w:hAnsi="Tahoma" w:cs="Tahoma"/>
          <w:sz w:val="25"/>
          <w:szCs w:val="25"/>
        </w:rPr>
        <w:t xml:space="preserve">Fill in the missing number; </w:t>
      </w:r>
      <w:r>
        <w:rPr>
          <w:rFonts w:ascii="Tahoma" w:hAnsi="Tahoma" w:cs="Tahoma"/>
          <w:sz w:val="25"/>
          <w:szCs w:val="25"/>
        </w:rPr>
        <w:tab/>
        <w:t>1, 4, 9, 16, ____</w:t>
      </w:r>
    </w:p>
    <w:p w:rsidR="00924EB9" w:rsidRDefault="00F26544">
      <w:pPr>
        <w:pStyle w:val="ListParagraph"/>
        <w:numPr>
          <w:ilvl w:val="0"/>
          <w:numId w:val="139"/>
        </w:numPr>
        <w:spacing w:line="360" w:lineRule="auto"/>
        <w:rPr>
          <w:rFonts w:ascii="Tahoma" w:hAnsi="Tahoma" w:cs="Tahoma"/>
          <w:sz w:val="25"/>
          <w:szCs w:val="25"/>
        </w:rPr>
      </w:pPr>
      <w:r>
        <w:rPr>
          <w:rFonts w:ascii="Tahoma" w:hAnsi="Tahoma" w:cs="Tahoma"/>
          <w:sz w:val="25"/>
          <w:szCs w:val="25"/>
        </w:rPr>
        <w:t>Find the sum of the first three square numbers.</w:t>
      </w:r>
    </w:p>
    <w:p w:rsidR="00924EB9" w:rsidRDefault="00F26544">
      <w:pPr>
        <w:pStyle w:val="ListParagraph"/>
        <w:numPr>
          <w:ilvl w:val="0"/>
          <w:numId w:val="139"/>
        </w:numPr>
        <w:spacing w:line="360" w:lineRule="auto"/>
        <w:rPr>
          <w:rFonts w:ascii="Tahoma" w:hAnsi="Tahoma" w:cs="Tahoma"/>
          <w:sz w:val="25"/>
          <w:szCs w:val="25"/>
        </w:rPr>
      </w:pPr>
      <w:r>
        <w:rPr>
          <w:rFonts w:ascii="Tahoma" w:hAnsi="Tahoma" w:cs="Tahoma"/>
          <w:sz w:val="25"/>
          <w:szCs w:val="25"/>
        </w:rPr>
        <w:t>What is the product of the first composites and the first even number?</w:t>
      </w:r>
    </w:p>
    <w:p w:rsidR="00924EB9" w:rsidRDefault="00F26544">
      <w:pPr>
        <w:pStyle w:val="ListParagraph"/>
        <w:numPr>
          <w:ilvl w:val="0"/>
          <w:numId w:val="139"/>
        </w:numPr>
        <w:spacing w:line="360" w:lineRule="auto"/>
        <w:rPr>
          <w:rFonts w:ascii="Tahoma" w:hAnsi="Tahoma" w:cs="Tahoma"/>
          <w:sz w:val="25"/>
          <w:szCs w:val="25"/>
        </w:rPr>
      </w:pPr>
      <w:r>
        <w:rPr>
          <w:rFonts w:ascii="Tahoma" w:hAnsi="Tahoma" w:cs="Tahoma"/>
          <w:sz w:val="25"/>
          <w:szCs w:val="25"/>
        </w:rPr>
        <w:t>Find the average of the first four even numbers.</w:t>
      </w:r>
    </w:p>
    <w:p w:rsidR="00924EB9" w:rsidRDefault="00F26544">
      <w:pPr>
        <w:pStyle w:val="ListParagraph"/>
        <w:numPr>
          <w:ilvl w:val="0"/>
          <w:numId w:val="139"/>
        </w:numPr>
        <w:spacing w:line="360" w:lineRule="auto"/>
        <w:rPr>
          <w:rFonts w:ascii="Tahoma" w:hAnsi="Tahoma" w:cs="Tahoma"/>
          <w:sz w:val="25"/>
          <w:szCs w:val="25"/>
        </w:rPr>
      </w:pPr>
      <w:r>
        <w:rPr>
          <w:rFonts w:ascii="Tahoma" w:hAnsi="Tahoma" w:cs="Tahoma"/>
          <w:sz w:val="25"/>
          <w:szCs w:val="25"/>
        </w:rPr>
        <w:t>Which of these is a prime number? 51, 91, 31?</w:t>
      </w:r>
    </w:p>
    <w:p w:rsidR="00924EB9" w:rsidRDefault="00F26544">
      <w:pPr>
        <w:pStyle w:val="ListParagraph"/>
        <w:numPr>
          <w:ilvl w:val="0"/>
          <w:numId w:val="139"/>
        </w:numPr>
        <w:spacing w:line="360" w:lineRule="auto"/>
        <w:rPr>
          <w:rFonts w:ascii="Tahoma" w:hAnsi="Tahoma" w:cs="Tahoma"/>
          <w:sz w:val="25"/>
          <w:szCs w:val="25"/>
        </w:rPr>
      </w:pPr>
      <w:r>
        <w:rPr>
          <w:rFonts w:ascii="Tahoma" w:hAnsi="Tahoma" w:cs="Tahoma"/>
          <w:sz w:val="25"/>
          <w:szCs w:val="25"/>
        </w:rPr>
        <w:t>Find the square root of 225.</w:t>
      </w:r>
    </w:p>
    <w:p w:rsidR="00924EB9" w:rsidRDefault="00F26544">
      <w:pPr>
        <w:pStyle w:val="ListParagraph"/>
        <w:numPr>
          <w:ilvl w:val="0"/>
          <w:numId w:val="139"/>
        </w:numPr>
        <w:spacing w:line="360" w:lineRule="auto"/>
        <w:rPr>
          <w:rFonts w:ascii="Tahoma" w:hAnsi="Tahoma" w:cs="Tahoma"/>
          <w:sz w:val="25"/>
          <w:szCs w:val="25"/>
        </w:rPr>
      </w:pPr>
      <w:r>
        <w:rPr>
          <w:rFonts w:ascii="Tahoma" w:hAnsi="Tahoma" w:cs="Tahoma"/>
          <w:sz w:val="25"/>
          <w:szCs w:val="25"/>
        </w:rPr>
        <w:t>Find the L.C.M of 12 and 16.</w:t>
      </w:r>
    </w:p>
    <w:p w:rsidR="00924EB9" w:rsidRDefault="00F26544">
      <w:pPr>
        <w:pStyle w:val="ListParagraph"/>
        <w:numPr>
          <w:ilvl w:val="0"/>
          <w:numId w:val="139"/>
        </w:numPr>
        <w:spacing w:line="360" w:lineRule="auto"/>
        <w:rPr>
          <w:rFonts w:ascii="Tahoma" w:hAnsi="Tahoma" w:cs="Tahoma"/>
          <w:sz w:val="25"/>
          <w:szCs w:val="25"/>
        </w:rPr>
      </w:pPr>
      <w:r>
        <w:rPr>
          <w:rFonts w:ascii="Tahoma" w:hAnsi="Tahoma" w:cs="Tahoma"/>
          <w:sz w:val="25"/>
          <w:szCs w:val="25"/>
        </w:rPr>
        <w:t>Find the G.C.F of 15 and 18.</w:t>
      </w:r>
    </w:p>
    <w:p w:rsidR="00924EB9" w:rsidRDefault="00F26544">
      <w:pPr>
        <w:pStyle w:val="ListParagraph"/>
        <w:numPr>
          <w:ilvl w:val="0"/>
          <w:numId w:val="139"/>
        </w:numPr>
        <w:spacing w:line="360" w:lineRule="auto"/>
        <w:rPr>
          <w:rFonts w:ascii="Tahoma" w:hAnsi="Tahoma" w:cs="Tahoma"/>
          <w:sz w:val="25"/>
          <w:szCs w:val="25"/>
        </w:rPr>
      </w:pPr>
      <w:r>
        <w:rPr>
          <w:rFonts w:ascii="Tahoma" w:hAnsi="Tahoma" w:cs="Tahoma"/>
          <w:sz w:val="25"/>
          <w:szCs w:val="25"/>
        </w:rPr>
        <w:t>What number is represented by the following prime factors {2</w:t>
      </w:r>
      <w:r>
        <w:rPr>
          <w:rFonts w:ascii="Tahoma" w:hAnsi="Tahoma" w:cs="Tahoma"/>
          <w:sz w:val="25"/>
          <w:szCs w:val="25"/>
          <w:vertAlign w:val="subscript"/>
        </w:rPr>
        <w:t>1</w:t>
      </w:r>
      <w:r>
        <w:rPr>
          <w:rFonts w:ascii="Tahoma" w:hAnsi="Tahoma" w:cs="Tahoma"/>
          <w:sz w:val="25"/>
          <w:szCs w:val="25"/>
        </w:rPr>
        <w:t>, 2</w:t>
      </w:r>
      <w:r>
        <w:rPr>
          <w:rFonts w:ascii="Tahoma" w:hAnsi="Tahoma" w:cs="Tahoma"/>
          <w:sz w:val="25"/>
          <w:szCs w:val="25"/>
          <w:vertAlign w:val="subscript"/>
        </w:rPr>
        <w:t>2</w:t>
      </w:r>
      <w:r>
        <w:rPr>
          <w:rFonts w:ascii="Tahoma" w:hAnsi="Tahoma" w:cs="Tahoma"/>
          <w:sz w:val="25"/>
          <w:szCs w:val="25"/>
        </w:rPr>
        <w:t>, 2</w:t>
      </w:r>
      <w:r>
        <w:rPr>
          <w:rFonts w:ascii="Tahoma" w:hAnsi="Tahoma" w:cs="Tahoma"/>
          <w:sz w:val="25"/>
          <w:szCs w:val="25"/>
          <w:vertAlign w:val="subscript"/>
        </w:rPr>
        <w:t>3</w:t>
      </w:r>
      <w:r>
        <w:rPr>
          <w:rFonts w:ascii="Tahoma" w:hAnsi="Tahoma" w:cs="Tahoma"/>
          <w:sz w:val="25"/>
          <w:szCs w:val="25"/>
        </w:rPr>
        <w:t>, 3</w:t>
      </w:r>
      <w:r>
        <w:rPr>
          <w:rFonts w:ascii="Tahoma" w:hAnsi="Tahoma" w:cs="Tahoma"/>
          <w:sz w:val="25"/>
          <w:szCs w:val="25"/>
          <w:vertAlign w:val="subscript"/>
        </w:rPr>
        <w:t>1</w:t>
      </w:r>
      <w:r>
        <w:rPr>
          <w:rFonts w:ascii="Tahoma" w:hAnsi="Tahoma" w:cs="Tahoma"/>
          <w:sz w:val="25"/>
          <w:szCs w:val="25"/>
        </w:rPr>
        <w:t>, 3</w:t>
      </w:r>
      <w:r>
        <w:rPr>
          <w:rFonts w:ascii="Tahoma" w:hAnsi="Tahoma" w:cs="Tahoma"/>
          <w:sz w:val="25"/>
          <w:szCs w:val="25"/>
          <w:vertAlign w:val="subscript"/>
        </w:rPr>
        <w:t>2</w:t>
      </w:r>
      <w:r>
        <w:rPr>
          <w:rFonts w:ascii="Tahoma" w:hAnsi="Tahoma" w:cs="Tahoma"/>
          <w:sz w:val="25"/>
          <w:szCs w:val="25"/>
        </w:rPr>
        <w:t>}?</w:t>
      </w:r>
    </w:p>
    <w:p w:rsidR="00924EB9" w:rsidRDefault="00F26544">
      <w:pPr>
        <w:pStyle w:val="ListParagraph"/>
        <w:numPr>
          <w:ilvl w:val="0"/>
          <w:numId w:val="139"/>
        </w:numPr>
        <w:spacing w:line="360" w:lineRule="auto"/>
        <w:rPr>
          <w:rFonts w:ascii="Tahoma" w:hAnsi="Tahoma" w:cs="Tahoma"/>
          <w:sz w:val="25"/>
          <w:szCs w:val="25"/>
        </w:rPr>
      </w:pPr>
      <w:r>
        <w:rPr>
          <w:rFonts w:ascii="Tahoma" w:hAnsi="Tahoma" w:cs="Tahoma"/>
          <w:sz w:val="25"/>
          <w:szCs w:val="25"/>
        </w:rPr>
        <w:t>Write the next triangular number: 1, 3, 6, 10, 15, ____</w:t>
      </w: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F26544">
      <w:pPr>
        <w:spacing w:after="0" w:line="240" w:lineRule="auto"/>
        <w:jc w:val="center"/>
        <w:rPr>
          <w:rFonts w:ascii="Tahoma" w:hAnsi="Tahoma" w:cs="Tahoma"/>
          <w:sz w:val="32"/>
          <w:szCs w:val="32"/>
        </w:rPr>
      </w:pPr>
      <w:r>
        <w:rPr>
          <w:rFonts w:ascii="Tahoma" w:hAnsi="Tahoma" w:cs="Tahoma"/>
          <w:sz w:val="32"/>
          <w:szCs w:val="32"/>
        </w:rPr>
        <w:lastRenderedPageBreak/>
        <w:t>WEEK NINE HOMEWORK FOR P.5 TERM I 20</w:t>
      </w:r>
      <w:r w:rsidR="00182421">
        <w:rPr>
          <w:rFonts w:ascii="Tahoma" w:hAnsi="Tahoma" w:cs="Tahoma"/>
          <w:sz w:val="32"/>
          <w:szCs w:val="32"/>
          <w:lang w:val="en-US"/>
        </w:rPr>
        <w:t>25</w:t>
      </w:r>
      <w:r>
        <w:rPr>
          <w:rFonts w:ascii="Tahoma" w:hAnsi="Tahoma" w:cs="Tahoma"/>
          <w:sz w:val="32"/>
          <w:szCs w:val="32"/>
        </w:rPr>
        <w:t xml:space="preserve"> NO. 17</w:t>
      </w:r>
    </w:p>
    <w:p w:rsidR="00924EB9" w:rsidRDefault="00F26544">
      <w:pPr>
        <w:spacing w:line="240" w:lineRule="auto"/>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b/>
          <w:sz w:val="25"/>
          <w:szCs w:val="25"/>
        </w:rPr>
      </w:pPr>
      <w:r>
        <w:rPr>
          <w:rFonts w:ascii="Tahoma" w:hAnsi="Tahoma" w:cs="Tahoma"/>
          <w:b/>
          <w:sz w:val="25"/>
          <w:szCs w:val="25"/>
        </w:rPr>
        <w:t>English</w:t>
      </w:r>
    </w:p>
    <w:p w:rsidR="00924EB9" w:rsidRDefault="00F26544">
      <w:pPr>
        <w:rPr>
          <w:rFonts w:ascii="Tahoma" w:hAnsi="Tahoma" w:cs="Tahoma"/>
          <w:sz w:val="25"/>
          <w:szCs w:val="25"/>
          <w:u w:val="single"/>
        </w:rPr>
      </w:pPr>
      <w:r>
        <w:rPr>
          <w:rFonts w:ascii="Tahoma" w:hAnsi="Tahoma" w:cs="Tahoma"/>
          <w:sz w:val="25"/>
          <w:szCs w:val="25"/>
          <w:u w:val="single"/>
        </w:rPr>
        <w:t>Re-write the sentences as instructed in the brackets.</w:t>
      </w:r>
    </w:p>
    <w:p w:rsidR="00924EB9" w:rsidRDefault="00F26544">
      <w:pPr>
        <w:pStyle w:val="ListParagraph"/>
        <w:numPr>
          <w:ilvl w:val="0"/>
          <w:numId w:val="140"/>
        </w:numPr>
        <w:rPr>
          <w:rFonts w:ascii="Tahoma" w:hAnsi="Tahoma" w:cs="Tahoma"/>
          <w:sz w:val="25"/>
          <w:szCs w:val="25"/>
        </w:rPr>
      </w:pPr>
      <w:r>
        <w:rPr>
          <w:rFonts w:ascii="Tahoma" w:hAnsi="Tahoma" w:cs="Tahoma"/>
          <w:sz w:val="25"/>
          <w:szCs w:val="25"/>
        </w:rPr>
        <w:t>He is very polite. He can’t say such a word. (Use: ………too……..to……)</w:t>
      </w:r>
    </w:p>
    <w:p w:rsidR="00924EB9" w:rsidRDefault="00F26544">
      <w:pPr>
        <w:pStyle w:val="ListParagraph"/>
        <w:numPr>
          <w:ilvl w:val="0"/>
          <w:numId w:val="140"/>
        </w:numPr>
        <w:rPr>
          <w:rFonts w:ascii="Tahoma" w:hAnsi="Tahoma" w:cs="Tahoma"/>
          <w:sz w:val="25"/>
          <w:szCs w:val="25"/>
        </w:rPr>
      </w:pPr>
      <w:r>
        <w:rPr>
          <w:rFonts w:ascii="Tahoma" w:hAnsi="Tahoma" w:cs="Tahoma"/>
          <w:sz w:val="25"/>
          <w:szCs w:val="25"/>
        </w:rPr>
        <w:t>Sarah is young. Dorah is young. (Begin: Both……..)</w:t>
      </w:r>
    </w:p>
    <w:p w:rsidR="00924EB9" w:rsidRDefault="00F26544">
      <w:pPr>
        <w:pStyle w:val="ListParagraph"/>
        <w:numPr>
          <w:ilvl w:val="0"/>
          <w:numId w:val="140"/>
        </w:numPr>
        <w:rPr>
          <w:rFonts w:ascii="Tahoma" w:hAnsi="Tahoma" w:cs="Tahoma"/>
          <w:sz w:val="25"/>
          <w:szCs w:val="25"/>
        </w:rPr>
      </w:pPr>
      <w:r>
        <w:rPr>
          <w:rFonts w:ascii="Tahoma" w:hAnsi="Tahoma" w:cs="Tahoma"/>
          <w:sz w:val="25"/>
          <w:szCs w:val="25"/>
        </w:rPr>
        <w:t>This is the bus. It took me home. (Use: ………which…….)</w:t>
      </w:r>
    </w:p>
    <w:p w:rsidR="00924EB9" w:rsidRDefault="00F26544">
      <w:pPr>
        <w:pStyle w:val="ListParagraph"/>
        <w:numPr>
          <w:ilvl w:val="0"/>
          <w:numId w:val="140"/>
        </w:numPr>
        <w:rPr>
          <w:rFonts w:ascii="Tahoma" w:hAnsi="Tahoma" w:cs="Tahoma"/>
          <w:sz w:val="25"/>
          <w:szCs w:val="25"/>
        </w:rPr>
      </w:pPr>
      <w:r>
        <w:rPr>
          <w:rFonts w:ascii="Tahoma" w:hAnsi="Tahoma" w:cs="Tahoma"/>
          <w:sz w:val="25"/>
          <w:szCs w:val="25"/>
        </w:rPr>
        <w:t>This is the boy. He came here last week. (Use: …….who…….)</w:t>
      </w:r>
    </w:p>
    <w:p w:rsidR="00924EB9" w:rsidRDefault="00F26544">
      <w:pPr>
        <w:pStyle w:val="ListParagraph"/>
        <w:numPr>
          <w:ilvl w:val="0"/>
          <w:numId w:val="140"/>
        </w:numPr>
        <w:rPr>
          <w:rFonts w:ascii="Tahoma" w:hAnsi="Tahoma" w:cs="Tahoma"/>
          <w:sz w:val="25"/>
          <w:szCs w:val="25"/>
        </w:rPr>
      </w:pPr>
      <w:r>
        <w:rPr>
          <w:rFonts w:ascii="Tahoma" w:hAnsi="Tahoma" w:cs="Tahoma"/>
          <w:sz w:val="25"/>
          <w:szCs w:val="25"/>
        </w:rPr>
        <w:t>He likes reading more than drawing. (Use: …….prefers…….)</w:t>
      </w:r>
    </w:p>
    <w:p w:rsidR="00924EB9" w:rsidRDefault="00F26544">
      <w:pPr>
        <w:pStyle w:val="ListParagraph"/>
        <w:numPr>
          <w:ilvl w:val="0"/>
          <w:numId w:val="140"/>
        </w:numPr>
        <w:rPr>
          <w:rFonts w:ascii="Tahoma" w:hAnsi="Tahoma" w:cs="Tahoma"/>
          <w:sz w:val="25"/>
          <w:szCs w:val="25"/>
        </w:rPr>
      </w:pPr>
      <w:r>
        <w:rPr>
          <w:rFonts w:ascii="Tahoma" w:hAnsi="Tahoma" w:cs="Tahoma"/>
          <w:sz w:val="25"/>
          <w:szCs w:val="25"/>
        </w:rPr>
        <w:t>It is a very good car. (Begin: What ……..!)</w:t>
      </w:r>
    </w:p>
    <w:p w:rsidR="00924EB9" w:rsidRDefault="00F26544">
      <w:pPr>
        <w:pStyle w:val="ListParagraph"/>
        <w:numPr>
          <w:ilvl w:val="0"/>
          <w:numId w:val="140"/>
        </w:numPr>
        <w:rPr>
          <w:rFonts w:ascii="Tahoma" w:hAnsi="Tahoma" w:cs="Tahoma"/>
          <w:sz w:val="25"/>
          <w:szCs w:val="25"/>
        </w:rPr>
      </w:pPr>
      <w:r>
        <w:rPr>
          <w:rFonts w:ascii="Tahoma" w:hAnsi="Tahoma" w:cs="Tahoma"/>
          <w:sz w:val="25"/>
          <w:szCs w:val="25"/>
        </w:rPr>
        <w:t>John is fat. Joan is fat. (Join using: …….as………as……..)</w:t>
      </w:r>
    </w:p>
    <w:p w:rsidR="00924EB9" w:rsidRDefault="00F26544">
      <w:pPr>
        <w:pStyle w:val="ListParagraph"/>
        <w:numPr>
          <w:ilvl w:val="0"/>
          <w:numId w:val="140"/>
        </w:numPr>
        <w:rPr>
          <w:rFonts w:ascii="Tahoma" w:hAnsi="Tahoma" w:cs="Tahoma"/>
          <w:sz w:val="25"/>
          <w:szCs w:val="25"/>
        </w:rPr>
      </w:pPr>
      <w:r>
        <w:rPr>
          <w:rFonts w:ascii="Tahoma" w:hAnsi="Tahoma" w:cs="Tahoma"/>
          <w:sz w:val="25"/>
          <w:szCs w:val="25"/>
        </w:rPr>
        <w:t>Martha was sick. She came to school. (Begin: Although……..)</w:t>
      </w:r>
    </w:p>
    <w:p w:rsidR="00924EB9" w:rsidRDefault="00F26544">
      <w:pPr>
        <w:pStyle w:val="ListParagraph"/>
        <w:numPr>
          <w:ilvl w:val="0"/>
          <w:numId w:val="140"/>
        </w:numPr>
        <w:rPr>
          <w:rFonts w:ascii="Tahoma" w:hAnsi="Tahoma" w:cs="Tahoma"/>
          <w:sz w:val="25"/>
          <w:szCs w:val="25"/>
        </w:rPr>
      </w:pPr>
      <w:r>
        <w:rPr>
          <w:rFonts w:ascii="Tahoma" w:hAnsi="Tahoma" w:cs="Tahoma"/>
          <w:sz w:val="25"/>
          <w:szCs w:val="25"/>
        </w:rPr>
        <w:t>The boys were playing. The girls were cooking. (Join using: ……..while……..)</w:t>
      </w:r>
    </w:p>
    <w:p w:rsidR="00924EB9" w:rsidRDefault="00F26544">
      <w:pPr>
        <w:pStyle w:val="ListParagraph"/>
        <w:numPr>
          <w:ilvl w:val="0"/>
          <w:numId w:val="140"/>
        </w:numPr>
        <w:rPr>
          <w:rFonts w:ascii="Tahoma" w:hAnsi="Tahoma" w:cs="Tahoma"/>
          <w:sz w:val="25"/>
          <w:szCs w:val="25"/>
        </w:rPr>
      </w:pPr>
      <w:r>
        <w:rPr>
          <w:rFonts w:ascii="Tahoma" w:hAnsi="Tahoma" w:cs="Tahoma"/>
          <w:sz w:val="25"/>
          <w:szCs w:val="25"/>
        </w:rPr>
        <w:t>Suzan is very sick. She couldn’t go to school. (Re-write using: ……so……that…….)</w:t>
      </w:r>
    </w:p>
    <w:p w:rsidR="00924EB9" w:rsidRDefault="00924EB9">
      <w:pPr>
        <w:rPr>
          <w:rFonts w:ascii="Tahoma" w:hAnsi="Tahoma" w:cs="Tahoma"/>
          <w:b/>
          <w:sz w:val="25"/>
          <w:szCs w:val="25"/>
        </w:rPr>
      </w:pPr>
    </w:p>
    <w:p w:rsidR="00924EB9" w:rsidRDefault="00F26544">
      <w:pPr>
        <w:rPr>
          <w:rFonts w:ascii="Tahoma" w:hAnsi="Tahoma" w:cs="Tahoma"/>
          <w:b/>
          <w:sz w:val="25"/>
          <w:szCs w:val="25"/>
        </w:rPr>
      </w:pPr>
      <w:r>
        <w:rPr>
          <w:rFonts w:ascii="Tahoma" w:hAnsi="Tahoma" w:cs="Tahoma"/>
          <w:b/>
          <w:sz w:val="25"/>
          <w:szCs w:val="25"/>
        </w:rPr>
        <w:t>Science</w:t>
      </w:r>
    </w:p>
    <w:p w:rsidR="00924EB9" w:rsidRDefault="00F26544">
      <w:pPr>
        <w:pStyle w:val="ListParagraph"/>
        <w:numPr>
          <w:ilvl w:val="0"/>
          <w:numId w:val="141"/>
        </w:numPr>
        <w:rPr>
          <w:rFonts w:ascii="Tahoma" w:hAnsi="Tahoma" w:cs="Tahoma"/>
          <w:sz w:val="25"/>
          <w:szCs w:val="25"/>
        </w:rPr>
      </w:pPr>
      <w:r>
        <w:rPr>
          <w:rFonts w:ascii="Tahoma" w:hAnsi="Tahoma" w:cs="Tahoma"/>
          <w:sz w:val="25"/>
          <w:szCs w:val="25"/>
        </w:rPr>
        <w:t>Give a reason why harvesting of honey is usually done in the evening.</w:t>
      </w:r>
    </w:p>
    <w:p w:rsidR="00924EB9" w:rsidRDefault="00F26544">
      <w:pPr>
        <w:pStyle w:val="ListParagraph"/>
        <w:numPr>
          <w:ilvl w:val="0"/>
          <w:numId w:val="141"/>
        </w:numPr>
        <w:rPr>
          <w:rFonts w:ascii="Tahoma" w:hAnsi="Tahoma" w:cs="Tahoma"/>
          <w:sz w:val="25"/>
          <w:szCs w:val="25"/>
        </w:rPr>
      </w:pPr>
      <w:r>
        <w:rPr>
          <w:rFonts w:ascii="Tahoma" w:hAnsi="Tahoma" w:cs="Tahoma"/>
          <w:sz w:val="25"/>
          <w:szCs w:val="25"/>
        </w:rPr>
        <w:t>The table below shows source of food, the food nutrient in it and the related deficiency disease. Complete it correctly.</w:t>
      </w:r>
    </w:p>
    <w:tbl>
      <w:tblPr>
        <w:tblStyle w:val="TableGrid"/>
        <w:tblW w:w="0" w:type="auto"/>
        <w:tblInd w:w="720" w:type="dxa"/>
        <w:tblLook w:val="04A0" w:firstRow="1" w:lastRow="0" w:firstColumn="1" w:lastColumn="0" w:noHBand="0" w:noVBand="1"/>
      </w:tblPr>
      <w:tblGrid>
        <w:gridCol w:w="2538"/>
        <w:gridCol w:w="2340"/>
        <w:gridCol w:w="2700"/>
      </w:tblGrid>
      <w:tr w:rsidR="00924EB9">
        <w:tc>
          <w:tcPr>
            <w:tcW w:w="2538" w:type="dxa"/>
          </w:tcPr>
          <w:p w:rsidR="00924EB9" w:rsidRDefault="00F26544">
            <w:pPr>
              <w:pStyle w:val="ListParagraph"/>
              <w:spacing w:after="0" w:line="240" w:lineRule="auto"/>
              <w:ind w:left="0"/>
              <w:rPr>
                <w:rFonts w:ascii="Tahoma" w:hAnsi="Tahoma" w:cs="Tahoma"/>
                <w:b/>
                <w:sz w:val="25"/>
                <w:szCs w:val="25"/>
              </w:rPr>
            </w:pPr>
            <w:r>
              <w:rPr>
                <w:rFonts w:ascii="Tahoma" w:hAnsi="Tahoma" w:cs="Tahoma"/>
                <w:b/>
                <w:sz w:val="25"/>
                <w:szCs w:val="25"/>
              </w:rPr>
              <w:t>Source of food</w:t>
            </w:r>
          </w:p>
        </w:tc>
        <w:tc>
          <w:tcPr>
            <w:tcW w:w="2340" w:type="dxa"/>
          </w:tcPr>
          <w:p w:rsidR="00924EB9" w:rsidRDefault="00F26544">
            <w:pPr>
              <w:pStyle w:val="ListParagraph"/>
              <w:spacing w:after="0" w:line="240" w:lineRule="auto"/>
              <w:ind w:left="0"/>
              <w:rPr>
                <w:rFonts w:ascii="Tahoma" w:hAnsi="Tahoma" w:cs="Tahoma"/>
                <w:b/>
                <w:sz w:val="25"/>
                <w:szCs w:val="25"/>
              </w:rPr>
            </w:pPr>
            <w:r>
              <w:rPr>
                <w:rFonts w:ascii="Tahoma" w:hAnsi="Tahoma" w:cs="Tahoma"/>
                <w:b/>
                <w:sz w:val="25"/>
                <w:szCs w:val="25"/>
              </w:rPr>
              <w:t>Food nutrient</w:t>
            </w:r>
          </w:p>
        </w:tc>
        <w:tc>
          <w:tcPr>
            <w:tcW w:w="2700" w:type="dxa"/>
          </w:tcPr>
          <w:p w:rsidR="00924EB9" w:rsidRDefault="00F26544">
            <w:pPr>
              <w:pStyle w:val="ListParagraph"/>
              <w:spacing w:after="0" w:line="240" w:lineRule="auto"/>
              <w:ind w:left="0"/>
              <w:rPr>
                <w:rFonts w:ascii="Tahoma" w:hAnsi="Tahoma" w:cs="Tahoma"/>
                <w:b/>
                <w:sz w:val="25"/>
                <w:szCs w:val="25"/>
              </w:rPr>
            </w:pPr>
            <w:r>
              <w:rPr>
                <w:rFonts w:ascii="Tahoma" w:hAnsi="Tahoma" w:cs="Tahoma"/>
                <w:b/>
                <w:sz w:val="25"/>
                <w:szCs w:val="25"/>
              </w:rPr>
              <w:t>Deficiency disease</w:t>
            </w:r>
          </w:p>
        </w:tc>
      </w:tr>
      <w:tr w:rsidR="00924EB9">
        <w:tc>
          <w:tcPr>
            <w:tcW w:w="2538"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Fruits</w:t>
            </w:r>
          </w:p>
        </w:tc>
        <w:tc>
          <w:tcPr>
            <w:tcW w:w="234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Vitamin C</w:t>
            </w:r>
          </w:p>
        </w:tc>
        <w:tc>
          <w:tcPr>
            <w:tcW w:w="270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__________</w:t>
            </w:r>
          </w:p>
        </w:tc>
      </w:tr>
      <w:tr w:rsidR="00924EB9">
        <w:tc>
          <w:tcPr>
            <w:tcW w:w="2538"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Beans</w:t>
            </w:r>
          </w:p>
        </w:tc>
        <w:tc>
          <w:tcPr>
            <w:tcW w:w="234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_____________</w:t>
            </w:r>
          </w:p>
        </w:tc>
        <w:tc>
          <w:tcPr>
            <w:tcW w:w="270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Kwashiorkor</w:t>
            </w:r>
          </w:p>
        </w:tc>
      </w:tr>
      <w:tr w:rsidR="00924EB9">
        <w:tc>
          <w:tcPr>
            <w:tcW w:w="2538"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_____________</w:t>
            </w:r>
          </w:p>
        </w:tc>
        <w:tc>
          <w:tcPr>
            <w:tcW w:w="234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Vitamin A</w:t>
            </w:r>
          </w:p>
        </w:tc>
        <w:tc>
          <w:tcPr>
            <w:tcW w:w="270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Night blindness</w:t>
            </w:r>
          </w:p>
        </w:tc>
      </w:tr>
      <w:tr w:rsidR="00924EB9">
        <w:tc>
          <w:tcPr>
            <w:tcW w:w="2538"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Iodised salt</w:t>
            </w:r>
          </w:p>
        </w:tc>
        <w:tc>
          <w:tcPr>
            <w:tcW w:w="234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Iodine</w:t>
            </w:r>
          </w:p>
        </w:tc>
        <w:tc>
          <w:tcPr>
            <w:tcW w:w="2700" w:type="dxa"/>
          </w:tcPr>
          <w:p w:rsidR="00924EB9" w:rsidRDefault="00F26544">
            <w:pPr>
              <w:pStyle w:val="ListParagraph"/>
              <w:spacing w:after="0" w:line="240" w:lineRule="auto"/>
              <w:ind w:left="0"/>
              <w:rPr>
                <w:rFonts w:ascii="Tahoma" w:hAnsi="Tahoma" w:cs="Tahoma"/>
                <w:sz w:val="25"/>
                <w:szCs w:val="25"/>
              </w:rPr>
            </w:pPr>
            <w:r>
              <w:rPr>
                <w:rFonts w:ascii="Tahoma" w:hAnsi="Tahoma" w:cs="Tahoma"/>
                <w:sz w:val="25"/>
                <w:szCs w:val="25"/>
              </w:rPr>
              <w:t>____________</w:t>
            </w:r>
          </w:p>
        </w:tc>
      </w:tr>
    </w:tbl>
    <w:p w:rsidR="00924EB9" w:rsidRDefault="00924EB9">
      <w:pPr>
        <w:pStyle w:val="ListParagraph"/>
        <w:rPr>
          <w:rFonts w:ascii="Tahoma" w:hAnsi="Tahoma" w:cs="Tahoma"/>
          <w:sz w:val="25"/>
          <w:szCs w:val="25"/>
        </w:rPr>
      </w:pPr>
    </w:p>
    <w:p w:rsidR="00924EB9" w:rsidRDefault="00F26544">
      <w:pPr>
        <w:pStyle w:val="ListParagraph"/>
        <w:numPr>
          <w:ilvl w:val="0"/>
          <w:numId w:val="141"/>
        </w:numPr>
        <w:rPr>
          <w:rFonts w:ascii="Tahoma" w:hAnsi="Tahoma" w:cs="Tahoma"/>
          <w:sz w:val="25"/>
          <w:szCs w:val="25"/>
        </w:rPr>
      </w:pPr>
      <w:r>
        <w:rPr>
          <w:rFonts w:ascii="Tahoma" w:hAnsi="Tahoma" w:cs="Tahoma"/>
          <w:sz w:val="25"/>
          <w:szCs w:val="25"/>
        </w:rPr>
        <w:t>List down any three most important tools needed by a bee farmer when handling bees.</w:t>
      </w:r>
    </w:p>
    <w:p w:rsidR="00924EB9" w:rsidRDefault="00F26544">
      <w:pPr>
        <w:pStyle w:val="ListParagraph"/>
        <w:numPr>
          <w:ilvl w:val="0"/>
          <w:numId w:val="141"/>
        </w:numPr>
        <w:rPr>
          <w:rFonts w:ascii="Tahoma" w:hAnsi="Tahoma" w:cs="Tahoma"/>
          <w:sz w:val="25"/>
          <w:szCs w:val="25"/>
        </w:rPr>
      </w:pPr>
      <w:r>
        <w:rPr>
          <w:rFonts w:ascii="Tahoma" w:hAnsi="Tahoma" w:cs="Tahoma"/>
          <w:sz w:val="25"/>
          <w:szCs w:val="25"/>
        </w:rPr>
        <w:t>Write down any one factor to consider when selecting a suitable site for a bee hive.</w:t>
      </w:r>
    </w:p>
    <w:p w:rsidR="00924EB9" w:rsidRDefault="00F26544">
      <w:pPr>
        <w:pStyle w:val="ListParagraph"/>
        <w:numPr>
          <w:ilvl w:val="0"/>
          <w:numId w:val="141"/>
        </w:numPr>
        <w:rPr>
          <w:rFonts w:ascii="Tahoma" w:hAnsi="Tahoma" w:cs="Tahoma"/>
          <w:sz w:val="25"/>
          <w:szCs w:val="25"/>
        </w:rPr>
      </w:pPr>
      <w:r>
        <w:rPr>
          <w:rFonts w:ascii="Tahoma" w:hAnsi="Tahoma" w:cs="Tahoma"/>
          <w:sz w:val="25"/>
          <w:szCs w:val="25"/>
        </w:rPr>
        <w:t>How are worker bees able to protect the hive?</w:t>
      </w:r>
    </w:p>
    <w:p w:rsidR="00924EB9" w:rsidRDefault="00F26544">
      <w:pPr>
        <w:pStyle w:val="ListParagraph"/>
        <w:numPr>
          <w:ilvl w:val="0"/>
          <w:numId w:val="141"/>
        </w:numPr>
        <w:rPr>
          <w:rFonts w:ascii="Tahoma" w:hAnsi="Tahoma" w:cs="Tahoma"/>
          <w:sz w:val="25"/>
          <w:szCs w:val="25"/>
        </w:rPr>
      </w:pPr>
      <w:r>
        <w:rPr>
          <w:rFonts w:ascii="Tahoma" w:hAnsi="Tahoma" w:cs="Tahoma"/>
          <w:sz w:val="25"/>
          <w:szCs w:val="25"/>
        </w:rPr>
        <w:t>State the main duty of the drones in the hive.</w:t>
      </w:r>
    </w:p>
    <w:p w:rsidR="00924EB9" w:rsidRDefault="00F26544">
      <w:pPr>
        <w:pStyle w:val="ListParagraph"/>
        <w:numPr>
          <w:ilvl w:val="0"/>
          <w:numId w:val="141"/>
        </w:numPr>
        <w:rPr>
          <w:rFonts w:ascii="Tahoma" w:hAnsi="Tahoma" w:cs="Tahoma"/>
          <w:sz w:val="25"/>
          <w:szCs w:val="25"/>
        </w:rPr>
      </w:pPr>
      <w:r>
        <w:rPr>
          <w:rFonts w:ascii="Tahoma" w:hAnsi="Tahoma" w:cs="Tahoma"/>
          <w:sz w:val="25"/>
          <w:szCs w:val="25"/>
        </w:rPr>
        <w:t>List down two examples of farm records.</w:t>
      </w:r>
    </w:p>
    <w:p w:rsidR="00924EB9" w:rsidRDefault="00F26544">
      <w:pPr>
        <w:pStyle w:val="ListParagraph"/>
        <w:numPr>
          <w:ilvl w:val="0"/>
          <w:numId w:val="141"/>
        </w:numPr>
        <w:rPr>
          <w:rFonts w:ascii="Tahoma" w:hAnsi="Tahoma" w:cs="Tahoma"/>
          <w:sz w:val="25"/>
          <w:szCs w:val="25"/>
        </w:rPr>
      </w:pPr>
      <w:r>
        <w:rPr>
          <w:rFonts w:ascii="Tahoma" w:hAnsi="Tahoma" w:cs="Tahoma"/>
          <w:sz w:val="25"/>
          <w:szCs w:val="25"/>
        </w:rPr>
        <w:t>State any one disadvantage of natural incubation.</w:t>
      </w:r>
    </w:p>
    <w:p w:rsidR="00924EB9" w:rsidRDefault="00924EB9">
      <w:pPr>
        <w:rPr>
          <w:rFonts w:ascii="Tahoma" w:hAnsi="Tahoma" w:cs="Tahoma"/>
          <w:sz w:val="25"/>
          <w:szCs w:val="25"/>
        </w:rPr>
      </w:pPr>
    </w:p>
    <w:p w:rsidR="00296BAA" w:rsidRDefault="00296BAA">
      <w:pPr>
        <w:rPr>
          <w:rFonts w:ascii="Tahoma" w:hAnsi="Tahoma" w:cs="Tahoma"/>
          <w:sz w:val="25"/>
          <w:szCs w:val="25"/>
        </w:rPr>
      </w:pPr>
    </w:p>
    <w:p w:rsidR="00296BAA" w:rsidRDefault="00296BAA">
      <w:pPr>
        <w:rPr>
          <w:rFonts w:ascii="Tahoma" w:hAnsi="Tahoma" w:cs="Tahoma"/>
          <w:sz w:val="25"/>
          <w:szCs w:val="25"/>
        </w:rPr>
      </w:pPr>
    </w:p>
    <w:p w:rsidR="00296BAA" w:rsidRDefault="00296BAA">
      <w:pPr>
        <w:rPr>
          <w:rFonts w:ascii="Tahoma" w:hAnsi="Tahoma" w:cs="Tahoma"/>
          <w:sz w:val="25"/>
          <w:szCs w:val="25"/>
        </w:rPr>
      </w:pPr>
    </w:p>
    <w:p w:rsidR="00296BAA" w:rsidRDefault="00296BAA">
      <w:pPr>
        <w:rPr>
          <w:rFonts w:ascii="Tahoma" w:hAnsi="Tahoma" w:cs="Tahoma"/>
          <w:sz w:val="25"/>
          <w:szCs w:val="25"/>
        </w:rPr>
      </w:pPr>
    </w:p>
    <w:p w:rsidR="00924EB9" w:rsidRDefault="00F26544">
      <w:pPr>
        <w:spacing w:after="0" w:line="240" w:lineRule="auto"/>
        <w:jc w:val="center"/>
        <w:rPr>
          <w:rFonts w:ascii="Tahoma" w:hAnsi="Tahoma" w:cs="Tahoma"/>
          <w:sz w:val="32"/>
          <w:szCs w:val="32"/>
        </w:rPr>
      </w:pPr>
      <w:r>
        <w:rPr>
          <w:rFonts w:ascii="Tahoma" w:hAnsi="Tahoma" w:cs="Tahoma"/>
          <w:sz w:val="32"/>
          <w:szCs w:val="32"/>
        </w:rPr>
        <w:lastRenderedPageBreak/>
        <w:t>WEEK NINE HOMEWORK FOR P.5 TERM I 20</w:t>
      </w:r>
      <w:r w:rsidR="00182421">
        <w:rPr>
          <w:rFonts w:ascii="Tahoma" w:hAnsi="Tahoma" w:cs="Tahoma"/>
          <w:sz w:val="32"/>
          <w:szCs w:val="32"/>
          <w:lang w:val="en-US"/>
        </w:rPr>
        <w:t>25</w:t>
      </w:r>
      <w:r w:rsidR="00296BAA">
        <w:rPr>
          <w:rFonts w:ascii="Tahoma" w:hAnsi="Tahoma" w:cs="Tahoma"/>
          <w:sz w:val="32"/>
          <w:szCs w:val="32"/>
          <w:lang w:val="en-US"/>
        </w:rPr>
        <w:t xml:space="preserve">  </w:t>
      </w:r>
      <w:r>
        <w:rPr>
          <w:rFonts w:ascii="Tahoma" w:hAnsi="Tahoma" w:cs="Tahoma"/>
          <w:sz w:val="32"/>
          <w:szCs w:val="32"/>
        </w:rPr>
        <w:t>NO. 18</w:t>
      </w:r>
    </w:p>
    <w:p w:rsidR="00924EB9" w:rsidRDefault="00F26544">
      <w:pPr>
        <w:spacing w:line="240" w:lineRule="auto"/>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sz w:val="25"/>
          <w:szCs w:val="25"/>
        </w:rPr>
      </w:pPr>
      <w:r>
        <w:rPr>
          <w:rFonts w:ascii="Tahoma" w:hAnsi="Tahoma" w:cs="Tahoma"/>
          <w:b/>
          <w:sz w:val="25"/>
          <w:szCs w:val="25"/>
        </w:rPr>
        <w:t>Social Studies</w:t>
      </w:r>
    </w:p>
    <w:p w:rsidR="00924EB9" w:rsidRDefault="00F26544">
      <w:pPr>
        <w:pStyle w:val="ListParagraph"/>
        <w:numPr>
          <w:ilvl w:val="0"/>
          <w:numId w:val="142"/>
        </w:numPr>
        <w:rPr>
          <w:rFonts w:ascii="Tahoma" w:hAnsi="Tahoma" w:cs="Tahoma"/>
          <w:sz w:val="25"/>
          <w:szCs w:val="25"/>
        </w:rPr>
      </w:pPr>
      <w:r>
        <w:rPr>
          <w:rFonts w:ascii="Tahoma" w:hAnsi="Tahoma" w:cs="Tahoma"/>
          <w:sz w:val="25"/>
          <w:szCs w:val="25"/>
        </w:rPr>
        <w:t>Give any two problems faced by the tourism industry in Uganda.</w:t>
      </w:r>
    </w:p>
    <w:p w:rsidR="00924EB9" w:rsidRDefault="00F26544">
      <w:pPr>
        <w:pStyle w:val="ListParagraph"/>
        <w:numPr>
          <w:ilvl w:val="0"/>
          <w:numId w:val="142"/>
        </w:numPr>
        <w:rPr>
          <w:rFonts w:ascii="Tahoma" w:hAnsi="Tahoma" w:cs="Tahoma"/>
          <w:sz w:val="25"/>
          <w:szCs w:val="25"/>
        </w:rPr>
      </w:pPr>
      <w:r>
        <w:rPr>
          <w:rFonts w:ascii="Tahoma" w:hAnsi="Tahoma" w:cs="Tahoma"/>
          <w:sz w:val="25"/>
          <w:szCs w:val="25"/>
        </w:rPr>
        <w:t>Answer Either a Christian or Islamic question but NOT BOTH on a number.</w:t>
      </w:r>
    </w:p>
    <w:p w:rsidR="00924EB9" w:rsidRDefault="00F26544">
      <w:pPr>
        <w:pStyle w:val="ListParagraph"/>
        <w:numPr>
          <w:ilvl w:val="0"/>
          <w:numId w:val="142"/>
        </w:numPr>
        <w:ind w:left="900" w:hanging="540"/>
        <w:rPr>
          <w:rFonts w:ascii="Tahoma" w:hAnsi="Tahoma" w:cs="Tahoma"/>
          <w:sz w:val="25"/>
          <w:szCs w:val="25"/>
        </w:rPr>
      </w:pPr>
      <w:r>
        <w:rPr>
          <w:rFonts w:ascii="Tahoma" w:hAnsi="Tahoma" w:cs="Tahoma"/>
          <w:sz w:val="25"/>
          <w:szCs w:val="25"/>
        </w:rPr>
        <w:t>Either:</w:t>
      </w:r>
      <w:r>
        <w:rPr>
          <w:rFonts w:ascii="Tahoma" w:hAnsi="Tahoma" w:cs="Tahoma"/>
          <w:sz w:val="25"/>
          <w:szCs w:val="25"/>
        </w:rPr>
        <w:tab/>
        <w:t>Write a sentence about the following days.</w:t>
      </w:r>
    </w:p>
    <w:p w:rsidR="00924EB9" w:rsidRDefault="00F26544">
      <w:pPr>
        <w:pStyle w:val="ListParagraph"/>
        <w:numPr>
          <w:ilvl w:val="0"/>
          <w:numId w:val="143"/>
        </w:numPr>
        <w:rPr>
          <w:rFonts w:ascii="Tahoma" w:hAnsi="Tahoma" w:cs="Tahoma"/>
          <w:sz w:val="25"/>
          <w:szCs w:val="25"/>
        </w:rPr>
      </w:pPr>
      <w:r>
        <w:rPr>
          <w:rFonts w:ascii="Tahoma" w:hAnsi="Tahoma" w:cs="Tahoma"/>
          <w:sz w:val="25"/>
          <w:szCs w:val="25"/>
        </w:rPr>
        <w:t>Palm Sunday</w:t>
      </w:r>
    </w:p>
    <w:p w:rsidR="00924EB9" w:rsidRDefault="00F26544">
      <w:pPr>
        <w:pStyle w:val="ListParagraph"/>
        <w:numPr>
          <w:ilvl w:val="0"/>
          <w:numId w:val="143"/>
        </w:numPr>
        <w:rPr>
          <w:rFonts w:ascii="Tahoma" w:hAnsi="Tahoma" w:cs="Tahoma"/>
          <w:sz w:val="25"/>
          <w:szCs w:val="25"/>
        </w:rPr>
      </w:pPr>
      <w:r>
        <w:rPr>
          <w:rFonts w:ascii="Tahoma" w:hAnsi="Tahoma" w:cs="Tahoma"/>
          <w:sz w:val="25"/>
          <w:szCs w:val="25"/>
        </w:rPr>
        <w:t>Ash Wednesday</w:t>
      </w:r>
    </w:p>
    <w:p w:rsidR="00924EB9" w:rsidRDefault="00F26544">
      <w:pPr>
        <w:pStyle w:val="ListParagraph"/>
        <w:numPr>
          <w:ilvl w:val="0"/>
          <w:numId w:val="143"/>
        </w:numPr>
        <w:rPr>
          <w:rFonts w:ascii="Tahoma" w:hAnsi="Tahoma" w:cs="Tahoma"/>
          <w:sz w:val="25"/>
          <w:szCs w:val="25"/>
        </w:rPr>
      </w:pPr>
      <w:r>
        <w:rPr>
          <w:rFonts w:ascii="Tahoma" w:hAnsi="Tahoma" w:cs="Tahoma"/>
          <w:sz w:val="25"/>
          <w:szCs w:val="25"/>
        </w:rPr>
        <w:t>Good Friday</w:t>
      </w:r>
    </w:p>
    <w:p w:rsidR="00924EB9" w:rsidRDefault="00F26544">
      <w:pPr>
        <w:pStyle w:val="ListParagraph"/>
        <w:numPr>
          <w:ilvl w:val="0"/>
          <w:numId w:val="143"/>
        </w:numPr>
        <w:spacing w:after="0"/>
        <w:rPr>
          <w:rFonts w:ascii="Tahoma" w:hAnsi="Tahoma" w:cs="Tahoma"/>
          <w:sz w:val="25"/>
          <w:szCs w:val="25"/>
        </w:rPr>
      </w:pPr>
      <w:r>
        <w:rPr>
          <w:rFonts w:ascii="Tahoma" w:hAnsi="Tahoma" w:cs="Tahoma"/>
          <w:sz w:val="25"/>
          <w:szCs w:val="25"/>
        </w:rPr>
        <w:t>Easter Sunday</w:t>
      </w:r>
    </w:p>
    <w:p w:rsidR="00924EB9" w:rsidRDefault="00F26544">
      <w:pPr>
        <w:rPr>
          <w:rFonts w:ascii="Tahoma" w:hAnsi="Tahoma" w:cs="Tahoma"/>
          <w:sz w:val="25"/>
          <w:szCs w:val="25"/>
        </w:rPr>
      </w:pPr>
      <w:r>
        <w:rPr>
          <w:rFonts w:ascii="Tahoma" w:hAnsi="Tahoma" w:cs="Tahoma"/>
          <w:sz w:val="25"/>
          <w:szCs w:val="25"/>
        </w:rPr>
        <w:t>Or:</w:t>
      </w:r>
      <w:r>
        <w:rPr>
          <w:rFonts w:ascii="Tahoma" w:hAnsi="Tahoma" w:cs="Tahoma"/>
          <w:sz w:val="25"/>
          <w:szCs w:val="25"/>
        </w:rPr>
        <w:tab/>
        <w:t>Write a sentence about the following</w:t>
      </w:r>
    </w:p>
    <w:p w:rsidR="00924EB9" w:rsidRDefault="00F26544">
      <w:pPr>
        <w:pStyle w:val="ListParagraph"/>
        <w:numPr>
          <w:ilvl w:val="0"/>
          <w:numId w:val="144"/>
        </w:numPr>
        <w:rPr>
          <w:rFonts w:ascii="Tahoma" w:hAnsi="Tahoma" w:cs="Tahoma"/>
          <w:sz w:val="25"/>
          <w:szCs w:val="25"/>
        </w:rPr>
      </w:pPr>
      <w:r>
        <w:rPr>
          <w:rFonts w:ascii="Tahoma" w:hAnsi="Tahoma" w:cs="Tahoma"/>
          <w:sz w:val="25"/>
          <w:szCs w:val="25"/>
        </w:rPr>
        <w:t>Niraj</w:t>
      </w:r>
    </w:p>
    <w:p w:rsidR="00924EB9" w:rsidRDefault="00F26544">
      <w:pPr>
        <w:pStyle w:val="ListParagraph"/>
        <w:numPr>
          <w:ilvl w:val="0"/>
          <w:numId w:val="144"/>
        </w:numPr>
        <w:rPr>
          <w:rFonts w:ascii="Tahoma" w:hAnsi="Tahoma" w:cs="Tahoma"/>
          <w:sz w:val="25"/>
          <w:szCs w:val="25"/>
        </w:rPr>
      </w:pPr>
      <w:r>
        <w:rPr>
          <w:rFonts w:ascii="Tahoma" w:hAnsi="Tahoma" w:cs="Tahoma"/>
          <w:sz w:val="25"/>
          <w:szCs w:val="25"/>
        </w:rPr>
        <w:t>Hegirah</w:t>
      </w:r>
    </w:p>
    <w:p w:rsidR="00924EB9" w:rsidRDefault="00F26544">
      <w:pPr>
        <w:pStyle w:val="ListParagraph"/>
        <w:numPr>
          <w:ilvl w:val="0"/>
          <w:numId w:val="144"/>
        </w:numPr>
        <w:rPr>
          <w:rFonts w:ascii="Tahoma" w:hAnsi="Tahoma" w:cs="Tahoma"/>
          <w:sz w:val="25"/>
          <w:szCs w:val="25"/>
        </w:rPr>
      </w:pPr>
      <w:r>
        <w:rPr>
          <w:rFonts w:ascii="Tahoma" w:hAnsi="Tahoma" w:cs="Tahoma"/>
          <w:sz w:val="25"/>
          <w:szCs w:val="25"/>
        </w:rPr>
        <w:t>Isra</w:t>
      </w:r>
    </w:p>
    <w:p w:rsidR="00924EB9" w:rsidRDefault="00F26544">
      <w:pPr>
        <w:pStyle w:val="ListParagraph"/>
        <w:numPr>
          <w:ilvl w:val="0"/>
          <w:numId w:val="144"/>
        </w:numPr>
        <w:spacing w:after="0"/>
        <w:rPr>
          <w:rFonts w:ascii="Tahoma" w:hAnsi="Tahoma" w:cs="Tahoma"/>
          <w:sz w:val="25"/>
          <w:szCs w:val="25"/>
        </w:rPr>
      </w:pPr>
      <w:r>
        <w:rPr>
          <w:rFonts w:ascii="Tahoma" w:hAnsi="Tahoma" w:cs="Tahoma"/>
          <w:sz w:val="25"/>
          <w:szCs w:val="25"/>
        </w:rPr>
        <w:t>Jihad</w:t>
      </w:r>
    </w:p>
    <w:p w:rsidR="00924EB9" w:rsidRDefault="00F26544">
      <w:pPr>
        <w:pStyle w:val="ListParagraph"/>
        <w:numPr>
          <w:ilvl w:val="0"/>
          <w:numId w:val="142"/>
        </w:numPr>
        <w:rPr>
          <w:rFonts w:ascii="Tahoma" w:hAnsi="Tahoma" w:cs="Tahoma"/>
          <w:sz w:val="25"/>
          <w:szCs w:val="25"/>
        </w:rPr>
      </w:pPr>
      <w:r>
        <w:rPr>
          <w:rFonts w:ascii="Tahoma" w:hAnsi="Tahoma" w:cs="Tahoma"/>
          <w:sz w:val="25"/>
          <w:szCs w:val="25"/>
        </w:rPr>
        <w:t>Either:</w:t>
      </w:r>
      <w:r>
        <w:rPr>
          <w:rFonts w:ascii="Tahoma" w:hAnsi="Tahoma" w:cs="Tahoma"/>
          <w:sz w:val="25"/>
          <w:szCs w:val="25"/>
        </w:rPr>
        <w:tab/>
        <w:t>State the importance of the following Sacraments.</w:t>
      </w:r>
    </w:p>
    <w:p w:rsidR="00924EB9" w:rsidRDefault="00F26544">
      <w:pPr>
        <w:pStyle w:val="ListParagraph"/>
        <w:numPr>
          <w:ilvl w:val="0"/>
          <w:numId w:val="145"/>
        </w:numPr>
        <w:rPr>
          <w:rFonts w:ascii="Tahoma" w:hAnsi="Tahoma" w:cs="Tahoma"/>
          <w:sz w:val="25"/>
          <w:szCs w:val="25"/>
        </w:rPr>
      </w:pPr>
      <w:r>
        <w:rPr>
          <w:rFonts w:ascii="Tahoma" w:hAnsi="Tahoma" w:cs="Tahoma"/>
          <w:sz w:val="25"/>
          <w:szCs w:val="25"/>
        </w:rPr>
        <w:t>Baptism</w:t>
      </w:r>
    </w:p>
    <w:p w:rsidR="00924EB9" w:rsidRDefault="00F26544">
      <w:pPr>
        <w:pStyle w:val="ListParagraph"/>
        <w:numPr>
          <w:ilvl w:val="0"/>
          <w:numId w:val="145"/>
        </w:numPr>
        <w:rPr>
          <w:rFonts w:ascii="Tahoma" w:hAnsi="Tahoma" w:cs="Tahoma"/>
          <w:sz w:val="25"/>
          <w:szCs w:val="25"/>
        </w:rPr>
      </w:pPr>
      <w:r>
        <w:rPr>
          <w:rFonts w:ascii="Tahoma" w:hAnsi="Tahoma" w:cs="Tahoma"/>
          <w:sz w:val="25"/>
          <w:szCs w:val="25"/>
        </w:rPr>
        <w:t>Penance</w:t>
      </w:r>
    </w:p>
    <w:p w:rsidR="00924EB9" w:rsidRDefault="00F26544">
      <w:pPr>
        <w:pStyle w:val="ListParagraph"/>
        <w:numPr>
          <w:ilvl w:val="0"/>
          <w:numId w:val="145"/>
        </w:numPr>
        <w:rPr>
          <w:rFonts w:ascii="Tahoma" w:hAnsi="Tahoma" w:cs="Tahoma"/>
          <w:sz w:val="25"/>
          <w:szCs w:val="25"/>
        </w:rPr>
      </w:pPr>
      <w:r>
        <w:rPr>
          <w:rFonts w:ascii="Tahoma" w:hAnsi="Tahoma" w:cs="Tahoma"/>
          <w:sz w:val="25"/>
          <w:szCs w:val="25"/>
        </w:rPr>
        <w:t>Confirmation</w:t>
      </w:r>
    </w:p>
    <w:p w:rsidR="00924EB9" w:rsidRDefault="00F26544">
      <w:pPr>
        <w:pStyle w:val="ListParagraph"/>
        <w:numPr>
          <w:ilvl w:val="0"/>
          <w:numId w:val="145"/>
        </w:numPr>
        <w:rPr>
          <w:rFonts w:ascii="Tahoma" w:hAnsi="Tahoma" w:cs="Tahoma"/>
          <w:sz w:val="25"/>
          <w:szCs w:val="25"/>
        </w:rPr>
      </w:pPr>
      <w:r>
        <w:rPr>
          <w:rFonts w:ascii="Tahoma" w:hAnsi="Tahoma" w:cs="Tahoma"/>
          <w:sz w:val="25"/>
          <w:szCs w:val="25"/>
        </w:rPr>
        <w:t>Holy communion</w:t>
      </w:r>
    </w:p>
    <w:p w:rsidR="00924EB9" w:rsidRDefault="00F26544">
      <w:pPr>
        <w:rPr>
          <w:rFonts w:ascii="Tahoma" w:hAnsi="Tahoma" w:cs="Tahoma"/>
          <w:sz w:val="25"/>
          <w:szCs w:val="25"/>
        </w:rPr>
      </w:pPr>
      <w:r>
        <w:rPr>
          <w:rFonts w:ascii="Tahoma" w:hAnsi="Tahoma" w:cs="Tahoma"/>
          <w:sz w:val="25"/>
          <w:szCs w:val="25"/>
        </w:rPr>
        <w:t>Or:</w:t>
      </w:r>
      <w:r>
        <w:rPr>
          <w:rFonts w:ascii="Tahoma" w:hAnsi="Tahoma" w:cs="Tahoma"/>
          <w:sz w:val="25"/>
          <w:szCs w:val="25"/>
        </w:rPr>
        <w:tab/>
        <w:t>Give four of the five obligatory prayers in Islam.</w:t>
      </w:r>
    </w:p>
    <w:p w:rsidR="00924EB9" w:rsidRDefault="00F26544">
      <w:pPr>
        <w:rPr>
          <w:rFonts w:ascii="Tahoma" w:hAnsi="Tahoma" w:cs="Tahoma"/>
          <w:b/>
          <w:sz w:val="25"/>
          <w:szCs w:val="25"/>
        </w:rPr>
      </w:pPr>
      <w:r>
        <w:rPr>
          <w:rFonts w:ascii="Tahoma" w:hAnsi="Tahoma" w:cs="Tahoma"/>
          <w:b/>
          <w:sz w:val="25"/>
          <w:szCs w:val="25"/>
        </w:rPr>
        <w:t>Mathematics</w:t>
      </w:r>
    </w:p>
    <w:p w:rsidR="00924EB9" w:rsidRDefault="00F26544">
      <w:pPr>
        <w:pStyle w:val="ListParagraph"/>
        <w:numPr>
          <w:ilvl w:val="0"/>
          <w:numId w:val="146"/>
        </w:numPr>
        <w:spacing w:line="360" w:lineRule="auto"/>
        <w:rPr>
          <w:rFonts w:ascii="Tahoma" w:hAnsi="Tahoma" w:cs="Tahoma"/>
          <w:sz w:val="25"/>
          <w:szCs w:val="25"/>
        </w:rPr>
      </w:pPr>
      <w:r>
        <w:rPr>
          <w:rFonts w:ascii="Tahoma" w:hAnsi="Tahoma" w:cs="Tahoma"/>
          <w:sz w:val="25"/>
          <w:szCs w:val="25"/>
        </w:rPr>
        <w:t>What is the square of 4?</w:t>
      </w:r>
    </w:p>
    <w:p w:rsidR="00924EB9" w:rsidRDefault="00F26544">
      <w:pPr>
        <w:pStyle w:val="ListParagraph"/>
        <w:numPr>
          <w:ilvl w:val="0"/>
          <w:numId w:val="146"/>
        </w:numPr>
        <w:spacing w:line="360" w:lineRule="auto"/>
        <w:rPr>
          <w:rFonts w:ascii="Tahoma" w:hAnsi="Tahoma" w:cs="Tahoma"/>
          <w:sz w:val="25"/>
          <w:szCs w:val="25"/>
        </w:rPr>
      </w:pPr>
      <w:r>
        <w:rPr>
          <w:rFonts w:ascii="Tahoma" w:hAnsi="Tahoma" w:cs="Tahoma"/>
          <w:sz w:val="25"/>
          <w:szCs w:val="25"/>
        </w:rPr>
        <w:t>Find the square root of 100.</w:t>
      </w:r>
    </w:p>
    <w:p w:rsidR="00924EB9" w:rsidRDefault="00F26544">
      <w:pPr>
        <w:pStyle w:val="ListParagraph"/>
        <w:numPr>
          <w:ilvl w:val="0"/>
          <w:numId w:val="146"/>
        </w:numPr>
        <w:spacing w:line="360" w:lineRule="auto"/>
        <w:rPr>
          <w:rFonts w:ascii="Tahoma" w:hAnsi="Tahoma" w:cs="Tahoma"/>
          <w:sz w:val="25"/>
          <w:szCs w:val="25"/>
        </w:rPr>
      </w:pPr>
      <w:r>
        <w:rPr>
          <w:rFonts w:ascii="Tahoma" w:hAnsi="Tahoma" w:cs="Tahoma"/>
          <w:sz w:val="25"/>
          <w:szCs w:val="25"/>
        </w:rPr>
        <w:t>What is the missing number in the sequence? 1, 3, 5, 7, ____</w:t>
      </w:r>
    </w:p>
    <w:p w:rsidR="00924EB9" w:rsidRDefault="00F26544">
      <w:pPr>
        <w:pStyle w:val="ListParagraph"/>
        <w:numPr>
          <w:ilvl w:val="0"/>
          <w:numId w:val="146"/>
        </w:numPr>
        <w:spacing w:line="360" w:lineRule="auto"/>
        <w:rPr>
          <w:rFonts w:ascii="Tahoma" w:hAnsi="Tahoma" w:cs="Tahoma"/>
          <w:sz w:val="25"/>
          <w:szCs w:val="25"/>
        </w:rPr>
      </w:pPr>
      <w:r>
        <w:rPr>
          <w:rFonts w:ascii="Tahoma" w:hAnsi="Tahoma" w:cs="Tahoma"/>
          <w:sz w:val="25"/>
          <w:szCs w:val="25"/>
        </w:rPr>
        <w:t>Prime factorise 48, (express your answer in power form)</w:t>
      </w:r>
    </w:p>
    <w:p w:rsidR="00924EB9" w:rsidRDefault="00F26544">
      <w:pPr>
        <w:pStyle w:val="ListParagraph"/>
        <w:numPr>
          <w:ilvl w:val="0"/>
          <w:numId w:val="146"/>
        </w:numPr>
        <w:spacing w:line="360" w:lineRule="auto"/>
        <w:rPr>
          <w:rFonts w:ascii="Tahoma" w:hAnsi="Tahoma" w:cs="Tahoma"/>
          <w:sz w:val="25"/>
          <w:szCs w:val="25"/>
        </w:rPr>
      </w:pPr>
      <w:r>
        <w:rPr>
          <w:rFonts w:ascii="Tahoma" w:hAnsi="Tahoma" w:cs="Tahoma"/>
          <w:sz w:val="25"/>
          <w:szCs w:val="25"/>
        </w:rPr>
        <w:t>Find the L.C.M of 10 and 8.</w:t>
      </w:r>
    </w:p>
    <w:p w:rsidR="00924EB9" w:rsidRDefault="00F26544">
      <w:pPr>
        <w:pStyle w:val="ListParagraph"/>
        <w:numPr>
          <w:ilvl w:val="0"/>
          <w:numId w:val="146"/>
        </w:numPr>
        <w:spacing w:line="360" w:lineRule="auto"/>
        <w:rPr>
          <w:rFonts w:ascii="Tahoma" w:hAnsi="Tahoma" w:cs="Tahoma"/>
          <w:sz w:val="25"/>
          <w:szCs w:val="25"/>
        </w:rPr>
      </w:pPr>
      <w:r>
        <w:rPr>
          <w:rFonts w:ascii="Tahoma" w:hAnsi="Tahoma" w:cs="Tahoma"/>
          <w:sz w:val="25"/>
          <w:szCs w:val="25"/>
        </w:rPr>
        <w:t>How many factors does 24 have?</w:t>
      </w:r>
    </w:p>
    <w:p w:rsidR="00924EB9" w:rsidRDefault="00F26544">
      <w:pPr>
        <w:pStyle w:val="ListParagraph"/>
        <w:numPr>
          <w:ilvl w:val="0"/>
          <w:numId w:val="146"/>
        </w:numPr>
        <w:spacing w:line="360" w:lineRule="auto"/>
        <w:rPr>
          <w:rFonts w:ascii="Tahoma" w:hAnsi="Tahoma" w:cs="Tahoma"/>
          <w:sz w:val="25"/>
          <w:szCs w:val="25"/>
        </w:rPr>
      </w:pPr>
      <w:r>
        <w:rPr>
          <w:rFonts w:ascii="Tahoma" w:hAnsi="Tahoma" w:cs="Tahoma"/>
          <w:sz w:val="25"/>
          <w:szCs w:val="25"/>
        </w:rPr>
        <w:t>What is the square of 12?</w:t>
      </w:r>
    </w:p>
    <w:p w:rsidR="00924EB9" w:rsidRDefault="00F26544">
      <w:pPr>
        <w:pStyle w:val="ListParagraph"/>
        <w:numPr>
          <w:ilvl w:val="0"/>
          <w:numId w:val="146"/>
        </w:numPr>
        <w:spacing w:line="360" w:lineRule="auto"/>
        <w:rPr>
          <w:rFonts w:ascii="Tahoma" w:hAnsi="Tahoma" w:cs="Tahoma"/>
          <w:sz w:val="25"/>
          <w:szCs w:val="25"/>
        </w:rPr>
      </w:pPr>
      <w:r>
        <w:rPr>
          <w:rFonts w:ascii="Tahoma" w:hAnsi="Tahoma" w:cs="Tahoma"/>
          <w:sz w:val="25"/>
          <w:szCs w:val="25"/>
        </w:rPr>
        <w:t>Find the G.C.F of 18 and 24.</w:t>
      </w:r>
    </w:p>
    <w:p w:rsidR="00924EB9" w:rsidRDefault="00F26544">
      <w:pPr>
        <w:pStyle w:val="ListParagraph"/>
        <w:numPr>
          <w:ilvl w:val="0"/>
          <w:numId w:val="146"/>
        </w:numPr>
        <w:spacing w:line="360" w:lineRule="auto"/>
        <w:rPr>
          <w:rFonts w:ascii="Tahoma" w:hAnsi="Tahoma" w:cs="Tahoma"/>
          <w:sz w:val="25"/>
          <w:szCs w:val="25"/>
        </w:rPr>
      </w:pPr>
      <w:r>
        <w:rPr>
          <w:rFonts w:ascii="Tahoma" w:hAnsi="Tahoma" w:cs="Tahoma"/>
          <w:sz w:val="25"/>
          <w:szCs w:val="25"/>
        </w:rPr>
        <w:t>Which number is both prime and even?</w:t>
      </w:r>
    </w:p>
    <w:p w:rsidR="00924EB9" w:rsidRDefault="00F26544">
      <w:pPr>
        <w:pStyle w:val="ListParagraph"/>
        <w:numPr>
          <w:ilvl w:val="0"/>
          <w:numId w:val="146"/>
        </w:numPr>
        <w:spacing w:line="360" w:lineRule="auto"/>
        <w:rPr>
          <w:rFonts w:ascii="Tahoma" w:hAnsi="Tahoma" w:cs="Tahoma"/>
          <w:sz w:val="25"/>
          <w:szCs w:val="25"/>
        </w:rPr>
      </w:pPr>
      <w:r>
        <w:rPr>
          <w:rFonts w:ascii="Tahoma" w:hAnsi="Tahoma" w:cs="Tahoma"/>
          <w:sz w:val="25"/>
          <w:szCs w:val="25"/>
        </w:rPr>
        <w:t>Find the product of the fifth prime number and fifth odd number.</w:t>
      </w:r>
    </w:p>
    <w:p w:rsidR="00924EB9" w:rsidRDefault="00924EB9">
      <w:pPr>
        <w:rPr>
          <w:rFonts w:ascii="Tahoma" w:hAnsi="Tahoma" w:cs="Tahoma"/>
          <w:sz w:val="25"/>
          <w:szCs w:val="25"/>
        </w:rPr>
      </w:pPr>
    </w:p>
    <w:p w:rsidR="00924EB9" w:rsidRDefault="00924EB9">
      <w:pPr>
        <w:rPr>
          <w:rFonts w:ascii="Tahoma" w:hAnsi="Tahoma" w:cs="Tahoma"/>
          <w:sz w:val="25"/>
          <w:szCs w:val="25"/>
        </w:rPr>
      </w:pPr>
    </w:p>
    <w:p w:rsidR="00296BAA" w:rsidRDefault="00296BAA">
      <w:pPr>
        <w:rPr>
          <w:rFonts w:ascii="Tahoma" w:hAnsi="Tahoma" w:cs="Tahoma"/>
          <w:sz w:val="25"/>
          <w:szCs w:val="25"/>
        </w:rPr>
      </w:pPr>
    </w:p>
    <w:p w:rsidR="00296BAA" w:rsidRDefault="00296BAA">
      <w:pPr>
        <w:rPr>
          <w:rFonts w:ascii="Tahoma" w:hAnsi="Tahoma" w:cs="Tahoma"/>
          <w:sz w:val="25"/>
          <w:szCs w:val="25"/>
        </w:rPr>
      </w:pPr>
    </w:p>
    <w:p w:rsidR="00924EB9" w:rsidRDefault="00F26544">
      <w:pPr>
        <w:spacing w:after="0" w:line="240" w:lineRule="auto"/>
        <w:jc w:val="center"/>
        <w:rPr>
          <w:rFonts w:ascii="Tahoma" w:hAnsi="Tahoma" w:cs="Tahoma"/>
          <w:sz w:val="32"/>
          <w:szCs w:val="32"/>
        </w:rPr>
      </w:pPr>
      <w:r>
        <w:rPr>
          <w:rFonts w:ascii="Tahoma" w:hAnsi="Tahoma" w:cs="Tahoma"/>
          <w:sz w:val="32"/>
          <w:szCs w:val="32"/>
        </w:rPr>
        <w:t>WEEK NINE HOMEWORK FOR P.5 TERM I 20</w:t>
      </w:r>
      <w:r w:rsidR="00182421">
        <w:rPr>
          <w:rFonts w:ascii="Tahoma" w:hAnsi="Tahoma" w:cs="Tahoma"/>
          <w:sz w:val="32"/>
          <w:szCs w:val="32"/>
          <w:lang w:val="en-US"/>
        </w:rPr>
        <w:t>25</w:t>
      </w:r>
      <w:r>
        <w:rPr>
          <w:rFonts w:ascii="Tahoma" w:hAnsi="Tahoma" w:cs="Tahoma"/>
          <w:sz w:val="32"/>
          <w:szCs w:val="32"/>
        </w:rPr>
        <w:t xml:space="preserve"> NO. 18</w:t>
      </w:r>
    </w:p>
    <w:p w:rsidR="00924EB9" w:rsidRDefault="00F26544">
      <w:pPr>
        <w:spacing w:line="240" w:lineRule="auto"/>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b/>
          <w:sz w:val="25"/>
          <w:szCs w:val="25"/>
        </w:rPr>
      </w:pPr>
      <w:r>
        <w:rPr>
          <w:rFonts w:ascii="Tahoma" w:hAnsi="Tahoma" w:cs="Tahoma"/>
          <w:b/>
          <w:sz w:val="25"/>
          <w:szCs w:val="25"/>
        </w:rPr>
        <w:t>English</w:t>
      </w:r>
    </w:p>
    <w:p w:rsidR="00924EB9" w:rsidRDefault="00F26544">
      <w:pPr>
        <w:rPr>
          <w:rFonts w:ascii="Tahoma" w:hAnsi="Tahoma" w:cs="Tahoma"/>
          <w:sz w:val="25"/>
          <w:szCs w:val="25"/>
          <w:u w:val="single"/>
        </w:rPr>
      </w:pPr>
      <w:r>
        <w:rPr>
          <w:rFonts w:ascii="Tahoma" w:hAnsi="Tahoma" w:cs="Tahoma"/>
          <w:sz w:val="25"/>
          <w:szCs w:val="25"/>
          <w:u w:val="single"/>
        </w:rPr>
        <w:t>Re-arrange the sentences below and form a good story.</w:t>
      </w:r>
    </w:p>
    <w:p w:rsidR="00924EB9" w:rsidRDefault="00F26544">
      <w:pPr>
        <w:pStyle w:val="ListParagraph"/>
        <w:numPr>
          <w:ilvl w:val="0"/>
          <w:numId w:val="147"/>
        </w:numPr>
        <w:rPr>
          <w:rFonts w:ascii="Tahoma" w:hAnsi="Tahoma" w:cs="Tahoma"/>
          <w:sz w:val="25"/>
          <w:szCs w:val="25"/>
        </w:rPr>
      </w:pPr>
      <w:r>
        <w:rPr>
          <w:rFonts w:ascii="Tahoma" w:hAnsi="Tahoma" w:cs="Tahoma"/>
          <w:sz w:val="25"/>
          <w:szCs w:val="25"/>
        </w:rPr>
        <w:t>But goat was such a lazy friend who did not want to work.</w:t>
      </w:r>
    </w:p>
    <w:p w:rsidR="00924EB9" w:rsidRDefault="00F26544">
      <w:pPr>
        <w:pStyle w:val="ListParagraph"/>
        <w:numPr>
          <w:ilvl w:val="0"/>
          <w:numId w:val="147"/>
        </w:numPr>
        <w:rPr>
          <w:rFonts w:ascii="Tahoma" w:hAnsi="Tahoma" w:cs="Tahoma"/>
          <w:sz w:val="25"/>
          <w:szCs w:val="25"/>
        </w:rPr>
      </w:pPr>
      <w:r>
        <w:rPr>
          <w:rFonts w:ascii="Tahoma" w:hAnsi="Tahoma" w:cs="Tahoma"/>
          <w:sz w:val="25"/>
          <w:szCs w:val="25"/>
        </w:rPr>
        <w:t>One cold, rainy day</w:t>
      </w:r>
    </w:p>
    <w:p w:rsidR="00924EB9" w:rsidRDefault="00F26544">
      <w:pPr>
        <w:pStyle w:val="ListParagraph"/>
        <w:numPr>
          <w:ilvl w:val="0"/>
          <w:numId w:val="147"/>
        </w:numPr>
        <w:rPr>
          <w:rFonts w:ascii="Tahoma" w:hAnsi="Tahoma" w:cs="Tahoma"/>
          <w:sz w:val="25"/>
          <w:szCs w:val="25"/>
        </w:rPr>
      </w:pPr>
      <w:r>
        <w:rPr>
          <w:rFonts w:ascii="Tahoma" w:hAnsi="Tahoma" w:cs="Tahoma"/>
          <w:sz w:val="25"/>
          <w:szCs w:val="25"/>
        </w:rPr>
        <w:t>The lion moved out in the cold to look for food and firewood.</w:t>
      </w:r>
    </w:p>
    <w:p w:rsidR="00924EB9" w:rsidRDefault="00F26544">
      <w:pPr>
        <w:pStyle w:val="ListParagraph"/>
        <w:numPr>
          <w:ilvl w:val="0"/>
          <w:numId w:val="147"/>
        </w:numPr>
        <w:rPr>
          <w:rFonts w:ascii="Tahoma" w:hAnsi="Tahoma" w:cs="Tahoma"/>
          <w:sz w:val="25"/>
          <w:szCs w:val="25"/>
        </w:rPr>
      </w:pPr>
      <w:r>
        <w:rPr>
          <w:rFonts w:ascii="Tahoma" w:hAnsi="Tahoma" w:cs="Tahoma"/>
          <w:sz w:val="25"/>
          <w:szCs w:val="25"/>
        </w:rPr>
        <w:t>He was so hungry and the food smelt so nice, so</w:t>
      </w:r>
    </w:p>
    <w:p w:rsidR="00924EB9" w:rsidRDefault="00F26544">
      <w:pPr>
        <w:pStyle w:val="ListParagraph"/>
        <w:numPr>
          <w:ilvl w:val="0"/>
          <w:numId w:val="147"/>
        </w:numPr>
        <w:rPr>
          <w:rFonts w:ascii="Tahoma" w:hAnsi="Tahoma" w:cs="Tahoma"/>
          <w:sz w:val="25"/>
          <w:szCs w:val="25"/>
        </w:rPr>
      </w:pPr>
      <w:r>
        <w:rPr>
          <w:rFonts w:ascii="Tahoma" w:hAnsi="Tahoma" w:cs="Tahoma"/>
          <w:sz w:val="25"/>
          <w:szCs w:val="25"/>
        </w:rPr>
        <w:t>They decided to live together deep in the forest.</w:t>
      </w:r>
    </w:p>
    <w:p w:rsidR="00924EB9" w:rsidRDefault="00F26544">
      <w:pPr>
        <w:pStyle w:val="ListParagraph"/>
        <w:numPr>
          <w:ilvl w:val="0"/>
          <w:numId w:val="147"/>
        </w:numPr>
        <w:rPr>
          <w:rFonts w:ascii="Tahoma" w:hAnsi="Tahoma" w:cs="Tahoma"/>
          <w:sz w:val="25"/>
          <w:szCs w:val="25"/>
        </w:rPr>
      </w:pPr>
      <w:r>
        <w:rPr>
          <w:rFonts w:ascii="Tahoma" w:hAnsi="Tahoma" w:cs="Tahoma"/>
          <w:sz w:val="25"/>
          <w:szCs w:val="25"/>
        </w:rPr>
        <w:t>The goat couldn’t stand and it any more,</w:t>
      </w:r>
    </w:p>
    <w:p w:rsidR="00924EB9" w:rsidRDefault="00F26544">
      <w:pPr>
        <w:pStyle w:val="ListParagraph"/>
        <w:numPr>
          <w:ilvl w:val="0"/>
          <w:numId w:val="147"/>
        </w:numPr>
        <w:rPr>
          <w:rFonts w:ascii="Tahoma" w:hAnsi="Tahoma" w:cs="Tahoma"/>
          <w:sz w:val="25"/>
          <w:szCs w:val="25"/>
        </w:rPr>
      </w:pPr>
      <w:r>
        <w:rPr>
          <w:rFonts w:ascii="Tahoma" w:hAnsi="Tahoma" w:cs="Tahoma"/>
          <w:sz w:val="25"/>
          <w:szCs w:val="25"/>
        </w:rPr>
        <w:t>Once upon a time, there lived a lion and a goat.</w:t>
      </w:r>
    </w:p>
    <w:p w:rsidR="00924EB9" w:rsidRDefault="00F26544">
      <w:pPr>
        <w:pStyle w:val="ListParagraph"/>
        <w:numPr>
          <w:ilvl w:val="0"/>
          <w:numId w:val="147"/>
        </w:numPr>
        <w:rPr>
          <w:rFonts w:ascii="Tahoma" w:hAnsi="Tahoma" w:cs="Tahoma"/>
          <w:sz w:val="25"/>
          <w:szCs w:val="25"/>
        </w:rPr>
      </w:pPr>
      <w:r>
        <w:rPr>
          <w:rFonts w:ascii="Tahoma" w:hAnsi="Tahoma" w:cs="Tahoma"/>
          <w:sz w:val="25"/>
          <w:szCs w:val="25"/>
        </w:rPr>
        <w:t>After the lion cooked the food, he ate it all alone without giving the goat.</w:t>
      </w:r>
    </w:p>
    <w:p w:rsidR="00924EB9" w:rsidRDefault="00F26544">
      <w:pPr>
        <w:pStyle w:val="ListParagraph"/>
        <w:numPr>
          <w:ilvl w:val="0"/>
          <w:numId w:val="147"/>
        </w:numPr>
        <w:rPr>
          <w:rFonts w:ascii="Tahoma" w:hAnsi="Tahoma" w:cs="Tahoma"/>
          <w:sz w:val="25"/>
          <w:szCs w:val="25"/>
        </w:rPr>
      </w:pPr>
      <w:r>
        <w:rPr>
          <w:rFonts w:ascii="Tahoma" w:hAnsi="Tahoma" w:cs="Tahoma"/>
          <w:sz w:val="25"/>
          <w:szCs w:val="25"/>
        </w:rPr>
        <w:t>He fetched the water and cooked the food.</w:t>
      </w:r>
    </w:p>
    <w:p w:rsidR="00924EB9" w:rsidRDefault="00F26544">
      <w:pPr>
        <w:pStyle w:val="ListParagraph"/>
        <w:numPr>
          <w:ilvl w:val="0"/>
          <w:numId w:val="147"/>
        </w:numPr>
        <w:rPr>
          <w:rFonts w:ascii="Tahoma" w:hAnsi="Tahoma" w:cs="Tahoma"/>
          <w:sz w:val="25"/>
          <w:szCs w:val="25"/>
        </w:rPr>
      </w:pPr>
      <w:r>
        <w:rPr>
          <w:rFonts w:ascii="Tahoma" w:hAnsi="Tahoma" w:cs="Tahoma"/>
          <w:sz w:val="25"/>
          <w:szCs w:val="25"/>
        </w:rPr>
        <w:t>These two were great friends.</w:t>
      </w:r>
    </w:p>
    <w:p w:rsidR="00924EB9" w:rsidRDefault="00F26544">
      <w:pPr>
        <w:rPr>
          <w:rFonts w:ascii="Tahoma" w:hAnsi="Tahoma" w:cs="Tahoma"/>
          <w:b/>
          <w:sz w:val="25"/>
          <w:szCs w:val="25"/>
        </w:rPr>
      </w:pPr>
      <w:r>
        <w:rPr>
          <w:rFonts w:ascii="Tahoma" w:hAnsi="Tahoma" w:cs="Tahoma"/>
          <w:b/>
          <w:sz w:val="25"/>
          <w:szCs w:val="25"/>
        </w:rPr>
        <w:t>Science</w:t>
      </w:r>
    </w:p>
    <w:p w:rsidR="00924EB9" w:rsidRDefault="00F26544">
      <w:pPr>
        <w:pStyle w:val="ListParagraph"/>
        <w:numPr>
          <w:ilvl w:val="0"/>
          <w:numId w:val="148"/>
        </w:numPr>
        <w:rPr>
          <w:rFonts w:ascii="Tahoma" w:hAnsi="Tahoma" w:cs="Tahoma"/>
          <w:sz w:val="25"/>
          <w:szCs w:val="25"/>
        </w:rPr>
      </w:pPr>
      <w:r>
        <w:rPr>
          <w:rFonts w:ascii="Tahoma" w:hAnsi="Tahoma" w:cs="Tahoma"/>
          <w:sz w:val="25"/>
          <w:szCs w:val="25"/>
        </w:rPr>
        <w:t>Give a reason for using sugar when preparing Oral Rehydration Solution.</w:t>
      </w:r>
    </w:p>
    <w:p w:rsidR="00924EB9" w:rsidRDefault="00F26544">
      <w:pPr>
        <w:pStyle w:val="ListParagraph"/>
        <w:numPr>
          <w:ilvl w:val="0"/>
          <w:numId w:val="148"/>
        </w:numPr>
        <w:rPr>
          <w:rFonts w:ascii="Tahoma" w:hAnsi="Tahoma" w:cs="Tahoma"/>
          <w:sz w:val="25"/>
          <w:szCs w:val="25"/>
        </w:rPr>
      </w:pPr>
      <w:r>
        <w:rPr>
          <w:rFonts w:ascii="Tahoma" w:hAnsi="Tahoma" w:cs="Tahoma"/>
          <w:sz w:val="25"/>
          <w:szCs w:val="25"/>
        </w:rPr>
        <w:t>Why does salt disappear when mixed with water and stirred completely?</w:t>
      </w:r>
    </w:p>
    <w:p w:rsidR="00924EB9" w:rsidRDefault="00F26544">
      <w:pPr>
        <w:pStyle w:val="ListParagraph"/>
        <w:numPr>
          <w:ilvl w:val="0"/>
          <w:numId w:val="148"/>
        </w:numPr>
        <w:rPr>
          <w:rFonts w:ascii="Tahoma" w:hAnsi="Tahoma" w:cs="Tahoma"/>
          <w:sz w:val="25"/>
          <w:szCs w:val="25"/>
        </w:rPr>
      </w:pPr>
      <w:r>
        <w:rPr>
          <w:rFonts w:ascii="Tahoma" w:hAnsi="Tahoma" w:cs="Tahoma"/>
          <w:sz w:val="25"/>
          <w:szCs w:val="25"/>
        </w:rPr>
        <w:t>Define the term Rehydration.</w:t>
      </w:r>
    </w:p>
    <w:p w:rsidR="00924EB9" w:rsidRDefault="00F26544">
      <w:pPr>
        <w:pStyle w:val="ListParagraph"/>
        <w:numPr>
          <w:ilvl w:val="0"/>
          <w:numId w:val="148"/>
        </w:numPr>
        <w:rPr>
          <w:rFonts w:ascii="Tahoma" w:hAnsi="Tahoma" w:cs="Tahoma"/>
          <w:sz w:val="25"/>
          <w:szCs w:val="25"/>
        </w:rPr>
      </w:pPr>
      <w:r>
        <w:rPr>
          <w:rFonts w:ascii="Tahoma" w:hAnsi="Tahoma" w:cs="Tahoma"/>
          <w:sz w:val="25"/>
          <w:szCs w:val="25"/>
        </w:rPr>
        <w:t>Write down any one important salt lost during severe diarrhoea.</w:t>
      </w:r>
    </w:p>
    <w:p w:rsidR="00924EB9" w:rsidRDefault="00F26544">
      <w:pPr>
        <w:pStyle w:val="ListParagraph"/>
        <w:numPr>
          <w:ilvl w:val="0"/>
          <w:numId w:val="148"/>
        </w:numPr>
        <w:rPr>
          <w:rFonts w:ascii="Tahoma" w:hAnsi="Tahoma" w:cs="Tahoma"/>
          <w:sz w:val="25"/>
          <w:szCs w:val="25"/>
        </w:rPr>
      </w:pPr>
      <w:r>
        <w:rPr>
          <w:rFonts w:ascii="Tahoma" w:hAnsi="Tahoma" w:cs="Tahoma"/>
          <w:sz w:val="25"/>
          <w:szCs w:val="25"/>
        </w:rPr>
        <w:t>Give a health reason why distilled water is not good for drinking.</w:t>
      </w:r>
    </w:p>
    <w:p w:rsidR="00924EB9" w:rsidRDefault="00F26544">
      <w:pPr>
        <w:pStyle w:val="ListParagraph"/>
        <w:numPr>
          <w:ilvl w:val="0"/>
          <w:numId w:val="148"/>
        </w:numPr>
        <w:rPr>
          <w:rFonts w:ascii="Tahoma" w:hAnsi="Tahoma" w:cs="Tahoma"/>
          <w:sz w:val="25"/>
          <w:szCs w:val="25"/>
        </w:rPr>
      </w:pPr>
      <w:r>
        <w:rPr>
          <w:rFonts w:ascii="Tahoma" w:hAnsi="Tahoma" w:cs="Tahoma"/>
          <w:sz w:val="25"/>
          <w:szCs w:val="25"/>
        </w:rPr>
        <w:t>List down any two signs of measles in infants.</w:t>
      </w:r>
    </w:p>
    <w:p w:rsidR="00924EB9" w:rsidRDefault="00F26544">
      <w:pPr>
        <w:pStyle w:val="ListParagraph"/>
        <w:numPr>
          <w:ilvl w:val="0"/>
          <w:numId w:val="148"/>
        </w:numPr>
        <w:rPr>
          <w:rFonts w:ascii="Tahoma" w:hAnsi="Tahoma" w:cs="Tahoma"/>
          <w:sz w:val="25"/>
          <w:szCs w:val="25"/>
        </w:rPr>
      </w:pPr>
      <w:r>
        <w:rPr>
          <w:rFonts w:ascii="Tahoma" w:hAnsi="Tahoma" w:cs="Tahoma"/>
          <w:sz w:val="25"/>
          <w:szCs w:val="25"/>
        </w:rPr>
        <w:t>Name one water borne disease in infants.</w:t>
      </w:r>
    </w:p>
    <w:p w:rsidR="00924EB9" w:rsidRDefault="00F26544">
      <w:pPr>
        <w:pStyle w:val="ListParagraph"/>
        <w:numPr>
          <w:ilvl w:val="0"/>
          <w:numId w:val="148"/>
        </w:numPr>
        <w:rPr>
          <w:rFonts w:ascii="Tahoma" w:hAnsi="Tahoma" w:cs="Tahoma"/>
          <w:sz w:val="25"/>
          <w:szCs w:val="25"/>
        </w:rPr>
      </w:pPr>
      <w:r>
        <w:rPr>
          <w:rFonts w:ascii="Tahoma" w:hAnsi="Tahoma" w:cs="Tahoma"/>
          <w:sz w:val="25"/>
          <w:szCs w:val="25"/>
        </w:rPr>
        <w:t>Musoke’s baby has these signs</w:t>
      </w:r>
    </w:p>
    <w:p w:rsidR="00924EB9" w:rsidRDefault="00F26544">
      <w:pPr>
        <w:pStyle w:val="ListParagraph"/>
        <w:numPr>
          <w:ilvl w:val="0"/>
          <w:numId w:val="149"/>
        </w:numPr>
        <w:rPr>
          <w:rFonts w:ascii="Tahoma" w:hAnsi="Tahoma" w:cs="Tahoma"/>
          <w:sz w:val="25"/>
          <w:szCs w:val="25"/>
        </w:rPr>
      </w:pPr>
      <w:r>
        <w:rPr>
          <w:rFonts w:ascii="Tahoma" w:hAnsi="Tahoma" w:cs="Tahoma"/>
          <w:sz w:val="25"/>
          <w:szCs w:val="25"/>
        </w:rPr>
        <w:t>pot belly</w:t>
      </w:r>
    </w:p>
    <w:p w:rsidR="00924EB9" w:rsidRDefault="00F26544">
      <w:pPr>
        <w:pStyle w:val="ListParagraph"/>
        <w:numPr>
          <w:ilvl w:val="0"/>
          <w:numId w:val="149"/>
        </w:numPr>
        <w:rPr>
          <w:rFonts w:ascii="Tahoma" w:hAnsi="Tahoma" w:cs="Tahoma"/>
          <w:sz w:val="25"/>
          <w:szCs w:val="25"/>
        </w:rPr>
      </w:pPr>
      <w:r>
        <w:rPr>
          <w:rFonts w:ascii="Tahoma" w:hAnsi="Tahoma" w:cs="Tahoma"/>
          <w:sz w:val="25"/>
          <w:szCs w:val="25"/>
        </w:rPr>
        <w:t>bony face</w:t>
      </w:r>
    </w:p>
    <w:p w:rsidR="00924EB9" w:rsidRDefault="00F26544">
      <w:pPr>
        <w:pStyle w:val="ListParagraph"/>
        <w:numPr>
          <w:ilvl w:val="0"/>
          <w:numId w:val="149"/>
        </w:numPr>
        <w:rPr>
          <w:rFonts w:ascii="Tahoma" w:hAnsi="Tahoma" w:cs="Tahoma"/>
          <w:sz w:val="25"/>
          <w:szCs w:val="25"/>
        </w:rPr>
      </w:pPr>
      <w:r>
        <w:rPr>
          <w:rFonts w:ascii="Tahoma" w:hAnsi="Tahoma" w:cs="Tahoma"/>
          <w:sz w:val="25"/>
          <w:szCs w:val="25"/>
        </w:rPr>
        <w:t>wasted muscles</w:t>
      </w:r>
    </w:p>
    <w:p w:rsidR="00924EB9" w:rsidRDefault="00F26544">
      <w:pPr>
        <w:pStyle w:val="ListParagraph"/>
        <w:numPr>
          <w:ilvl w:val="0"/>
          <w:numId w:val="149"/>
        </w:numPr>
        <w:rPr>
          <w:rFonts w:ascii="Tahoma" w:hAnsi="Tahoma" w:cs="Tahoma"/>
          <w:sz w:val="25"/>
          <w:szCs w:val="25"/>
        </w:rPr>
      </w:pPr>
      <w:r>
        <w:rPr>
          <w:rFonts w:ascii="Tahoma" w:hAnsi="Tahoma" w:cs="Tahoma"/>
          <w:sz w:val="25"/>
          <w:szCs w:val="25"/>
        </w:rPr>
        <w:t>always hungry</w:t>
      </w:r>
    </w:p>
    <w:p w:rsidR="00924EB9" w:rsidRDefault="00F26544">
      <w:pPr>
        <w:pStyle w:val="ListParagraph"/>
        <w:numPr>
          <w:ilvl w:val="0"/>
          <w:numId w:val="149"/>
        </w:numPr>
        <w:rPr>
          <w:rFonts w:ascii="Tahoma" w:hAnsi="Tahoma" w:cs="Tahoma"/>
          <w:sz w:val="25"/>
          <w:szCs w:val="25"/>
        </w:rPr>
      </w:pPr>
      <w:r>
        <w:rPr>
          <w:rFonts w:ascii="Tahoma" w:hAnsi="Tahoma" w:cs="Tahoma"/>
          <w:sz w:val="25"/>
          <w:szCs w:val="25"/>
        </w:rPr>
        <w:t xml:space="preserve">very underweight </w:t>
      </w:r>
    </w:p>
    <w:p w:rsidR="00924EB9" w:rsidRDefault="00F26544">
      <w:pPr>
        <w:ind w:left="720"/>
        <w:rPr>
          <w:rFonts w:ascii="Tahoma" w:hAnsi="Tahoma" w:cs="Tahoma"/>
          <w:sz w:val="25"/>
          <w:szCs w:val="25"/>
        </w:rPr>
      </w:pPr>
      <w:r>
        <w:rPr>
          <w:rFonts w:ascii="Tahoma" w:hAnsi="Tahoma" w:cs="Tahoma"/>
          <w:sz w:val="25"/>
          <w:szCs w:val="25"/>
        </w:rPr>
        <w:t>What disease is the baby likely to be suffering from?</w:t>
      </w:r>
    </w:p>
    <w:p w:rsidR="00924EB9" w:rsidRDefault="00F26544">
      <w:pPr>
        <w:pStyle w:val="ListParagraph"/>
        <w:numPr>
          <w:ilvl w:val="0"/>
          <w:numId w:val="148"/>
        </w:numPr>
        <w:rPr>
          <w:rFonts w:ascii="Tahoma" w:hAnsi="Tahoma" w:cs="Tahoma"/>
          <w:sz w:val="25"/>
          <w:szCs w:val="25"/>
        </w:rPr>
      </w:pPr>
      <w:r>
        <w:rPr>
          <w:rFonts w:ascii="Tahoma" w:hAnsi="Tahoma" w:cs="Tahoma"/>
          <w:sz w:val="25"/>
          <w:szCs w:val="25"/>
        </w:rPr>
        <w:t>The diagram below shows a chalk box. Find its volume.</w:t>
      </w: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296BAA" w:rsidRDefault="00296BAA">
      <w:pPr>
        <w:rPr>
          <w:rFonts w:ascii="Tahoma" w:hAnsi="Tahoma" w:cs="Tahoma"/>
          <w:sz w:val="25"/>
          <w:szCs w:val="25"/>
        </w:rPr>
      </w:pPr>
    </w:p>
    <w:p w:rsidR="00924EB9" w:rsidRDefault="00924EB9">
      <w:pPr>
        <w:rPr>
          <w:rFonts w:ascii="Tahoma" w:hAnsi="Tahoma" w:cs="Tahoma"/>
          <w:sz w:val="25"/>
          <w:szCs w:val="25"/>
        </w:rPr>
      </w:pPr>
    </w:p>
    <w:p w:rsidR="00924EB9" w:rsidRDefault="00F26544">
      <w:pPr>
        <w:spacing w:after="0" w:line="240" w:lineRule="auto"/>
        <w:jc w:val="center"/>
        <w:rPr>
          <w:rFonts w:ascii="Tahoma" w:hAnsi="Tahoma" w:cs="Tahoma"/>
          <w:sz w:val="32"/>
          <w:szCs w:val="32"/>
        </w:rPr>
      </w:pPr>
      <w:r>
        <w:rPr>
          <w:rFonts w:ascii="Tahoma" w:hAnsi="Tahoma" w:cs="Tahoma"/>
          <w:sz w:val="32"/>
          <w:szCs w:val="32"/>
        </w:rPr>
        <w:lastRenderedPageBreak/>
        <w:t>WEEK NINE MIXED WORK FOR P.5 TERM I 20</w:t>
      </w:r>
      <w:r w:rsidR="00182421">
        <w:rPr>
          <w:rFonts w:ascii="Tahoma" w:hAnsi="Tahoma" w:cs="Tahoma"/>
          <w:sz w:val="32"/>
          <w:szCs w:val="32"/>
          <w:lang w:val="en-US"/>
        </w:rPr>
        <w:t>25</w:t>
      </w:r>
      <w:r>
        <w:rPr>
          <w:rFonts w:ascii="Tahoma" w:hAnsi="Tahoma" w:cs="Tahoma"/>
          <w:sz w:val="32"/>
          <w:szCs w:val="32"/>
        </w:rPr>
        <w:t xml:space="preserve"> NO. 9</w:t>
      </w:r>
    </w:p>
    <w:p w:rsidR="00924EB9" w:rsidRDefault="00F26544">
      <w:pPr>
        <w:spacing w:line="240" w:lineRule="auto"/>
        <w:rPr>
          <w:rFonts w:ascii="Tahoma" w:hAnsi="Tahoma" w:cs="Tahoma"/>
          <w:sz w:val="25"/>
          <w:szCs w:val="25"/>
        </w:rPr>
      </w:pPr>
      <w:r>
        <w:rPr>
          <w:rFonts w:ascii="Tahoma" w:hAnsi="Tahoma" w:cs="Tahoma"/>
          <w:sz w:val="25"/>
          <w:szCs w:val="25"/>
        </w:rPr>
        <w:t>Name: ………………………………………………………………….. stream: ……………………………</w:t>
      </w:r>
    </w:p>
    <w:p w:rsidR="00924EB9" w:rsidRDefault="00F26544">
      <w:pPr>
        <w:spacing w:after="0" w:line="240" w:lineRule="auto"/>
        <w:rPr>
          <w:rFonts w:ascii="Tahoma" w:hAnsi="Tahoma" w:cs="Tahoma"/>
          <w:b/>
          <w:sz w:val="25"/>
          <w:szCs w:val="25"/>
        </w:rPr>
      </w:pPr>
      <w:r>
        <w:rPr>
          <w:rFonts w:ascii="Tahoma" w:hAnsi="Tahoma" w:cs="Tahoma"/>
          <w:b/>
          <w:sz w:val="25"/>
          <w:szCs w:val="25"/>
        </w:rPr>
        <w:t>Social Studies</w:t>
      </w:r>
    </w:p>
    <w:p w:rsidR="00924EB9" w:rsidRDefault="00F26544">
      <w:pPr>
        <w:pStyle w:val="ListParagraph"/>
        <w:numPr>
          <w:ilvl w:val="0"/>
          <w:numId w:val="150"/>
        </w:numPr>
        <w:spacing w:after="0" w:line="240" w:lineRule="auto"/>
        <w:rPr>
          <w:rFonts w:ascii="Tahoma" w:hAnsi="Tahoma" w:cs="Tahoma"/>
          <w:sz w:val="56"/>
          <w:szCs w:val="56"/>
        </w:rPr>
      </w:pPr>
      <w:r>
        <w:rPr>
          <w:rFonts w:ascii="Tahoma" w:hAnsi="Tahoma" w:cs="Tahoma"/>
          <w:sz w:val="25"/>
          <w:szCs w:val="25"/>
        </w:rPr>
        <w:t>What is a scale used for on a map?</w:t>
      </w:r>
    </w:p>
    <w:p w:rsidR="00924EB9" w:rsidRDefault="00F26544">
      <w:pPr>
        <w:pStyle w:val="ListParagraph"/>
        <w:numPr>
          <w:ilvl w:val="0"/>
          <w:numId w:val="150"/>
        </w:numPr>
        <w:spacing w:after="0" w:line="240" w:lineRule="auto"/>
        <w:rPr>
          <w:rFonts w:ascii="Tahoma" w:hAnsi="Tahoma" w:cs="Tahoma"/>
          <w:sz w:val="56"/>
          <w:szCs w:val="56"/>
        </w:rPr>
      </w:pPr>
      <w:r>
        <w:rPr>
          <w:rFonts w:ascii="Tahoma" w:hAnsi="Tahoma" w:cs="Tahoma"/>
          <w:sz w:val="25"/>
          <w:szCs w:val="25"/>
        </w:rPr>
        <w:t>What name is given to goods that Uganda buys from other countries?</w:t>
      </w:r>
    </w:p>
    <w:p w:rsidR="00924EB9" w:rsidRDefault="00F26544">
      <w:pPr>
        <w:pStyle w:val="ListParagraph"/>
        <w:numPr>
          <w:ilvl w:val="0"/>
          <w:numId w:val="150"/>
        </w:numPr>
        <w:spacing w:after="0" w:line="240" w:lineRule="auto"/>
        <w:rPr>
          <w:rFonts w:ascii="Tahoma" w:hAnsi="Tahoma" w:cs="Tahoma"/>
          <w:sz w:val="56"/>
          <w:szCs w:val="56"/>
        </w:rPr>
      </w:pPr>
      <w:r>
        <w:rPr>
          <w:rFonts w:ascii="Tahoma" w:hAnsi="Tahoma" w:cs="Tahoma"/>
          <w:sz w:val="25"/>
          <w:szCs w:val="25"/>
        </w:rPr>
        <w:t>Name the deepest lake in Uganda.</w:t>
      </w:r>
    </w:p>
    <w:p w:rsidR="00924EB9" w:rsidRDefault="00F26544">
      <w:pPr>
        <w:pStyle w:val="ListParagraph"/>
        <w:numPr>
          <w:ilvl w:val="0"/>
          <w:numId w:val="150"/>
        </w:numPr>
        <w:spacing w:after="0" w:line="240" w:lineRule="auto"/>
        <w:rPr>
          <w:rFonts w:ascii="Tahoma" w:hAnsi="Tahoma" w:cs="Tahoma"/>
          <w:sz w:val="56"/>
          <w:szCs w:val="56"/>
        </w:rPr>
      </w:pPr>
      <w:r>
        <w:rPr>
          <w:rFonts w:ascii="Tahoma" w:hAnsi="Tahoma" w:cs="Tahoma"/>
          <w:sz w:val="25"/>
          <w:szCs w:val="25"/>
        </w:rPr>
        <w:t>How can crop growing be made possible in dry areas of Uganda?</w:t>
      </w:r>
    </w:p>
    <w:p w:rsidR="00924EB9" w:rsidRDefault="00F26544">
      <w:pPr>
        <w:pStyle w:val="ListParagraph"/>
        <w:numPr>
          <w:ilvl w:val="0"/>
          <w:numId w:val="150"/>
        </w:numPr>
        <w:spacing w:after="0" w:line="240" w:lineRule="auto"/>
        <w:rPr>
          <w:rFonts w:ascii="Tahoma" w:hAnsi="Tahoma" w:cs="Tahoma"/>
          <w:sz w:val="56"/>
          <w:szCs w:val="56"/>
        </w:rPr>
      </w:pPr>
      <w:r>
        <w:rPr>
          <w:rFonts w:ascii="Tahoma" w:hAnsi="Tahoma" w:cs="Tahoma"/>
          <w:sz w:val="25"/>
          <w:szCs w:val="25"/>
        </w:rPr>
        <w:t>Which type of climate has high temperatures and plenty of rainfall throughout the year?</w:t>
      </w:r>
    </w:p>
    <w:p w:rsidR="00924EB9" w:rsidRDefault="00F26544">
      <w:pPr>
        <w:pStyle w:val="ListParagraph"/>
        <w:numPr>
          <w:ilvl w:val="0"/>
          <w:numId w:val="150"/>
        </w:numPr>
        <w:spacing w:after="0" w:line="240" w:lineRule="auto"/>
        <w:rPr>
          <w:rFonts w:ascii="Tahoma" w:hAnsi="Tahoma" w:cs="Tahoma"/>
          <w:sz w:val="56"/>
          <w:szCs w:val="56"/>
        </w:rPr>
      </w:pPr>
      <w:r>
        <w:rPr>
          <w:rFonts w:ascii="Tahoma" w:hAnsi="Tahoma" w:cs="Tahoma"/>
          <w:sz w:val="25"/>
          <w:szCs w:val="25"/>
        </w:rPr>
        <w:t>Why is Lake Kyoga swampy?</w:t>
      </w:r>
    </w:p>
    <w:p w:rsidR="00924EB9" w:rsidRDefault="00F26544">
      <w:pPr>
        <w:pStyle w:val="ListParagraph"/>
        <w:numPr>
          <w:ilvl w:val="0"/>
          <w:numId w:val="150"/>
        </w:numPr>
        <w:spacing w:after="0" w:line="240" w:lineRule="auto"/>
        <w:rPr>
          <w:rFonts w:ascii="Tahoma" w:hAnsi="Tahoma" w:cs="Tahoma"/>
          <w:sz w:val="56"/>
          <w:szCs w:val="56"/>
        </w:rPr>
      </w:pPr>
      <w:r>
        <w:rPr>
          <w:rFonts w:ascii="Tahoma" w:hAnsi="Tahoma" w:cs="Tahoma"/>
          <w:sz w:val="25"/>
          <w:szCs w:val="25"/>
        </w:rPr>
        <w:t>Mention one local method of catching fish.</w:t>
      </w:r>
    </w:p>
    <w:p w:rsidR="00924EB9" w:rsidRDefault="00F26544">
      <w:pPr>
        <w:pStyle w:val="ListParagraph"/>
        <w:numPr>
          <w:ilvl w:val="0"/>
          <w:numId w:val="150"/>
        </w:numPr>
        <w:spacing w:after="0" w:line="240" w:lineRule="auto"/>
        <w:rPr>
          <w:rFonts w:ascii="Tahoma" w:hAnsi="Tahoma" w:cs="Tahoma"/>
          <w:sz w:val="56"/>
          <w:szCs w:val="56"/>
        </w:rPr>
      </w:pPr>
      <w:r>
        <w:rPr>
          <w:rFonts w:ascii="Tahoma" w:hAnsi="Tahoma" w:cs="Tahoma"/>
          <w:sz w:val="25"/>
          <w:szCs w:val="25"/>
        </w:rPr>
        <w:t>Give any one way mountains influence climate.</w:t>
      </w:r>
    </w:p>
    <w:p w:rsidR="00924EB9" w:rsidRDefault="00F26544">
      <w:pPr>
        <w:pStyle w:val="ListParagraph"/>
        <w:numPr>
          <w:ilvl w:val="0"/>
          <w:numId w:val="150"/>
        </w:numPr>
        <w:spacing w:after="0" w:line="240" w:lineRule="auto"/>
        <w:rPr>
          <w:rFonts w:ascii="Tahoma" w:hAnsi="Tahoma" w:cs="Tahoma"/>
          <w:sz w:val="56"/>
          <w:szCs w:val="56"/>
        </w:rPr>
      </w:pPr>
      <w:r>
        <w:rPr>
          <w:rFonts w:ascii="Tahoma" w:hAnsi="Tahoma" w:cs="Tahoma"/>
          <w:sz w:val="25"/>
          <w:szCs w:val="25"/>
        </w:rPr>
        <w:t>Give one reason why transport is difficult on most rivers in Uganda.</w:t>
      </w:r>
    </w:p>
    <w:p w:rsidR="00924EB9" w:rsidRDefault="00F26544">
      <w:pPr>
        <w:pStyle w:val="ListParagraph"/>
        <w:numPr>
          <w:ilvl w:val="0"/>
          <w:numId w:val="150"/>
        </w:numPr>
        <w:spacing w:after="0" w:line="240" w:lineRule="auto"/>
        <w:rPr>
          <w:rFonts w:ascii="Tahoma" w:hAnsi="Tahoma" w:cs="Tahoma"/>
          <w:sz w:val="56"/>
          <w:szCs w:val="56"/>
        </w:rPr>
      </w:pPr>
      <w:r>
        <w:rPr>
          <w:rFonts w:ascii="Tahoma" w:hAnsi="Tahoma" w:cs="Tahoma"/>
          <w:sz w:val="25"/>
          <w:szCs w:val="25"/>
        </w:rPr>
        <w:t>What is a river confluence?</w:t>
      </w:r>
    </w:p>
    <w:p w:rsidR="00924EB9" w:rsidRDefault="00F26544">
      <w:pPr>
        <w:pStyle w:val="ListParagraph"/>
        <w:numPr>
          <w:ilvl w:val="0"/>
          <w:numId w:val="150"/>
        </w:numPr>
        <w:spacing w:after="0" w:line="240" w:lineRule="auto"/>
        <w:rPr>
          <w:rFonts w:ascii="Tahoma" w:hAnsi="Tahoma" w:cs="Tahoma"/>
          <w:sz w:val="56"/>
          <w:szCs w:val="56"/>
        </w:rPr>
      </w:pPr>
      <w:r>
        <w:rPr>
          <w:rFonts w:ascii="Tahoma" w:hAnsi="Tahoma" w:cs="Tahoma"/>
          <w:sz w:val="25"/>
          <w:szCs w:val="25"/>
        </w:rPr>
        <w:t>How is the formation of L. Victoria different from L. Albert?</w:t>
      </w:r>
    </w:p>
    <w:p w:rsidR="00924EB9" w:rsidRDefault="00F26544">
      <w:pPr>
        <w:pStyle w:val="ListParagraph"/>
        <w:numPr>
          <w:ilvl w:val="0"/>
          <w:numId w:val="150"/>
        </w:numPr>
        <w:spacing w:after="0" w:line="240" w:lineRule="auto"/>
        <w:rPr>
          <w:rFonts w:ascii="Tahoma" w:hAnsi="Tahoma" w:cs="Tahoma"/>
          <w:sz w:val="56"/>
          <w:szCs w:val="56"/>
        </w:rPr>
      </w:pPr>
      <w:r>
        <w:rPr>
          <w:rFonts w:ascii="Tahoma" w:hAnsi="Tahoma" w:cs="Tahoma"/>
          <w:sz w:val="25"/>
          <w:szCs w:val="25"/>
        </w:rPr>
        <w:t>Why do the Baganda and Basoga speak related languages?</w:t>
      </w:r>
    </w:p>
    <w:p w:rsidR="00924EB9" w:rsidRDefault="00F26544">
      <w:pPr>
        <w:pStyle w:val="ListParagraph"/>
        <w:numPr>
          <w:ilvl w:val="0"/>
          <w:numId w:val="150"/>
        </w:numPr>
        <w:spacing w:after="0" w:line="240" w:lineRule="auto"/>
        <w:rPr>
          <w:rFonts w:ascii="Tahoma" w:hAnsi="Tahoma" w:cs="Tahoma"/>
          <w:sz w:val="56"/>
          <w:szCs w:val="56"/>
        </w:rPr>
      </w:pPr>
      <w:r>
        <w:rPr>
          <w:rFonts w:ascii="Tahoma" w:hAnsi="Tahoma" w:cs="Tahoma"/>
          <w:sz w:val="25"/>
          <w:szCs w:val="25"/>
          <w:u w:val="single"/>
        </w:rPr>
        <w:t>Answer either Christianity or Islam but not both</w:t>
      </w:r>
      <w:r>
        <w:rPr>
          <w:rFonts w:ascii="Tahoma" w:hAnsi="Tahoma" w:cs="Tahoma"/>
          <w:sz w:val="25"/>
          <w:szCs w:val="25"/>
        </w:rPr>
        <w:t>.</w:t>
      </w:r>
    </w:p>
    <w:p w:rsidR="00924EB9" w:rsidRDefault="00F26544">
      <w:pPr>
        <w:pStyle w:val="ListParagraph"/>
        <w:spacing w:after="0" w:line="240" w:lineRule="auto"/>
        <w:ind w:left="1080"/>
        <w:rPr>
          <w:rFonts w:ascii="Tahoma" w:hAnsi="Tahoma" w:cs="Tahoma"/>
          <w:sz w:val="25"/>
          <w:szCs w:val="25"/>
        </w:rPr>
      </w:pPr>
      <w:r>
        <w:rPr>
          <w:rFonts w:ascii="Tahoma" w:hAnsi="Tahoma" w:cs="Tahoma"/>
          <w:sz w:val="25"/>
          <w:szCs w:val="25"/>
        </w:rPr>
        <w:t>Either:</w:t>
      </w:r>
      <w:r>
        <w:rPr>
          <w:rFonts w:ascii="Tahoma" w:hAnsi="Tahoma" w:cs="Tahoma"/>
          <w:sz w:val="25"/>
          <w:szCs w:val="25"/>
        </w:rPr>
        <w:tab/>
        <w:t>Who was the mother of John the Baptist.</w:t>
      </w:r>
    </w:p>
    <w:p w:rsidR="00924EB9" w:rsidRDefault="00F26544">
      <w:pPr>
        <w:pStyle w:val="ListParagraph"/>
        <w:spacing w:after="0" w:line="240" w:lineRule="auto"/>
        <w:ind w:left="1080"/>
        <w:rPr>
          <w:rFonts w:ascii="Tahoma" w:hAnsi="Tahoma" w:cs="Tahoma"/>
          <w:sz w:val="25"/>
          <w:szCs w:val="25"/>
        </w:rPr>
      </w:pPr>
      <w:r>
        <w:rPr>
          <w:rFonts w:ascii="Tahoma" w:hAnsi="Tahoma" w:cs="Tahoma"/>
          <w:sz w:val="25"/>
          <w:szCs w:val="25"/>
        </w:rPr>
        <w:t>Or:</w:t>
      </w:r>
      <w:r>
        <w:rPr>
          <w:rFonts w:ascii="Tahoma" w:hAnsi="Tahoma" w:cs="Tahoma"/>
          <w:sz w:val="25"/>
          <w:szCs w:val="25"/>
        </w:rPr>
        <w:tab/>
        <w:t xml:space="preserve"> Who was the father of Prophet Mohammad (S.A.W)</w:t>
      </w:r>
    </w:p>
    <w:p w:rsidR="00924EB9" w:rsidRDefault="00F26544">
      <w:pPr>
        <w:pStyle w:val="ListParagraph"/>
        <w:spacing w:after="0" w:line="240" w:lineRule="auto"/>
        <w:ind w:left="1080"/>
        <w:rPr>
          <w:rFonts w:ascii="Tahoma" w:hAnsi="Tahoma" w:cs="Tahoma"/>
          <w:b/>
          <w:sz w:val="25"/>
          <w:szCs w:val="25"/>
        </w:rPr>
      </w:pPr>
      <w:r>
        <w:rPr>
          <w:rFonts w:ascii="Tahoma" w:hAnsi="Tahoma" w:cs="Tahoma"/>
          <w:b/>
          <w:sz w:val="25"/>
          <w:szCs w:val="25"/>
        </w:rPr>
        <w:t>Section B</w:t>
      </w:r>
    </w:p>
    <w:p w:rsidR="00924EB9" w:rsidRDefault="00F26544">
      <w:pPr>
        <w:pStyle w:val="ListParagraph"/>
        <w:numPr>
          <w:ilvl w:val="0"/>
          <w:numId w:val="150"/>
        </w:numPr>
        <w:spacing w:after="0" w:line="240" w:lineRule="auto"/>
        <w:rPr>
          <w:rFonts w:ascii="Tahoma" w:hAnsi="Tahoma" w:cs="Tahoma"/>
          <w:sz w:val="56"/>
          <w:szCs w:val="56"/>
        </w:rPr>
      </w:pPr>
      <w:r>
        <w:rPr>
          <w:rFonts w:ascii="Tahoma" w:hAnsi="Tahoma" w:cs="Tahoma"/>
          <w:sz w:val="25"/>
          <w:szCs w:val="25"/>
        </w:rPr>
        <w:t>(a) Write L.C in full.</w:t>
      </w:r>
    </w:p>
    <w:p w:rsidR="00924EB9" w:rsidRDefault="00F26544">
      <w:pPr>
        <w:pStyle w:val="ListParagraph"/>
        <w:spacing w:after="0" w:line="240" w:lineRule="auto"/>
        <w:ind w:left="1080"/>
        <w:rPr>
          <w:rFonts w:ascii="Tahoma" w:hAnsi="Tahoma" w:cs="Tahoma"/>
          <w:sz w:val="25"/>
          <w:szCs w:val="25"/>
        </w:rPr>
      </w:pPr>
      <w:r>
        <w:rPr>
          <w:rFonts w:ascii="Tahoma" w:hAnsi="Tahoma" w:cs="Tahoma"/>
          <w:sz w:val="25"/>
          <w:szCs w:val="25"/>
        </w:rPr>
        <w:t>(b)</w:t>
      </w:r>
      <w:r>
        <w:rPr>
          <w:rFonts w:ascii="Tahoma" w:hAnsi="Tahoma" w:cs="Tahoma"/>
          <w:sz w:val="25"/>
          <w:szCs w:val="25"/>
        </w:rPr>
        <w:tab/>
        <w:t xml:space="preserve"> Mention any two importance of local councils in the village.</w:t>
      </w:r>
    </w:p>
    <w:p w:rsidR="00924EB9" w:rsidRDefault="00F26544">
      <w:pPr>
        <w:pStyle w:val="ListParagraph"/>
        <w:spacing w:after="0" w:line="240" w:lineRule="auto"/>
        <w:ind w:left="1080"/>
        <w:rPr>
          <w:rFonts w:ascii="Tahoma" w:hAnsi="Tahoma" w:cs="Tahoma"/>
          <w:sz w:val="25"/>
          <w:szCs w:val="25"/>
        </w:rPr>
      </w:pPr>
      <w:r>
        <w:rPr>
          <w:rFonts w:ascii="Tahoma" w:hAnsi="Tahoma" w:cs="Tahoma"/>
          <w:sz w:val="25"/>
          <w:szCs w:val="25"/>
        </w:rPr>
        <w:t>(c) Under which Ministry are all Local Councils?</w:t>
      </w:r>
    </w:p>
    <w:p w:rsidR="00924EB9" w:rsidRDefault="00F26544">
      <w:pPr>
        <w:pStyle w:val="ListParagraph"/>
        <w:numPr>
          <w:ilvl w:val="0"/>
          <w:numId w:val="150"/>
        </w:numPr>
        <w:spacing w:after="0" w:line="240" w:lineRule="auto"/>
        <w:rPr>
          <w:rFonts w:ascii="Tahoma" w:hAnsi="Tahoma" w:cs="Tahoma"/>
          <w:sz w:val="56"/>
          <w:szCs w:val="56"/>
        </w:rPr>
      </w:pPr>
      <w:r>
        <w:rPr>
          <w:rFonts w:ascii="Tahoma" w:hAnsi="Tahoma" w:cs="Tahoma"/>
          <w:sz w:val="56"/>
          <w:szCs w:val="56"/>
        </w:rPr>
        <w:t xml:space="preserve"> </w:t>
      </w:r>
      <w:r>
        <w:rPr>
          <w:rFonts w:ascii="Tahoma" w:hAnsi="Tahoma" w:cs="Tahoma"/>
          <w:sz w:val="25"/>
          <w:szCs w:val="25"/>
        </w:rPr>
        <w:t>(a) What is latitude?</w:t>
      </w:r>
    </w:p>
    <w:p w:rsidR="00924EB9" w:rsidRDefault="00F26544">
      <w:pPr>
        <w:pStyle w:val="ListParagraph"/>
        <w:spacing w:after="0" w:line="240" w:lineRule="auto"/>
        <w:ind w:left="1080"/>
        <w:rPr>
          <w:rFonts w:ascii="Tahoma" w:hAnsi="Tahoma" w:cs="Tahoma"/>
          <w:sz w:val="25"/>
          <w:szCs w:val="25"/>
        </w:rPr>
      </w:pPr>
      <w:r>
        <w:rPr>
          <w:rFonts w:ascii="Tahoma" w:hAnsi="Tahoma" w:cs="Tahoma"/>
          <w:sz w:val="25"/>
          <w:szCs w:val="25"/>
        </w:rPr>
        <w:t>(b) Suggest any two ways of locating places on a map.</w:t>
      </w:r>
    </w:p>
    <w:p w:rsidR="00924EB9" w:rsidRDefault="00F26544">
      <w:pPr>
        <w:pStyle w:val="ListParagraph"/>
        <w:spacing w:after="0" w:line="240" w:lineRule="auto"/>
        <w:ind w:left="1080"/>
        <w:rPr>
          <w:rFonts w:ascii="Tahoma" w:hAnsi="Tahoma" w:cs="Tahoma"/>
          <w:sz w:val="25"/>
          <w:szCs w:val="25"/>
        </w:rPr>
      </w:pPr>
      <w:r>
        <w:rPr>
          <w:rFonts w:ascii="Tahoma" w:hAnsi="Tahoma" w:cs="Tahoma"/>
          <w:sz w:val="25"/>
          <w:szCs w:val="25"/>
        </w:rPr>
        <w:t>(c) Give the general name for all latitudes.</w:t>
      </w:r>
    </w:p>
    <w:p w:rsidR="00924EB9" w:rsidRDefault="00F26544">
      <w:pPr>
        <w:pStyle w:val="ListParagraph"/>
        <w:numPr>
          <w:ilvl w:val="0"/>
          <w:numId w:val="150"/>
        </w:numPr>
        <w:spacing w:after="0" w:line="240" w:lineRule="auto"/>
        <w:rPr>
          <w:rFonts w:ascii="Tahoma" w:hAnsi="Tahoma" w:cs="Tahoma"/>
          <w:sz w:val="56"/>
          <w:szCs w:val="56"/>
        </w:rPr>
      </w:pPr>
      <w:r>
        <w:rPr>
          <w:rFonts w:ascii="Tahoma" w:hAnsi="Tahoma" w:cs="Tahoma"/>
          <w:sz w:val="25"/>
          <w:szCs w:val="25"/>
        </w:rPr>
        <w:t>(a)</w:t>
      </w:r>
      <w:r>
        <w:rPr>
          <w:rFonts w:ascii="Tahoma" w:hAnsi="Tahoma" w:cs="Tahoma"/>
          <w:sz w:val="25"/>
          <w:szCs w:val="25"/>
        </w:rPr>
        <w:tab/>
        <w:t>Name any two lakes in Uganda found in the Western rift valley.</w:t>
      </w:r>
    </w:p>
    <w:p w:rsidR="00924EB9" w:rsidRDefault="00F26544">
      <w:pPr>
        <w:pStyle w:val="ListParagraph"/>
        <w:spacing w:after="0" w:line="240" w:lineRule="auto"/>
        <w:ind w:left="1080"/>
        <w:rPr>
          <w:rFonts w:ascii="Tahoma" w:hAnsi="Tahoma" w:cs="Tahoma"/>
          <w:sz w:val="25"/>
          <w:szCs w:val="25"/>
        </w:rPr>
      </w:pPr>
      <w:r>
        <w:rPr>
          <w:rFonts w:ascii="Tahoma" w:hAnsi="Tahoma" w:cs="Tahoma"/>
          <w:sz w:val="25"/>
          <w:szCs w:val="25"/>
        </w:rPr>
        <w:t>(b) Give any two characteristics of a rift valley lake.</w:t>
      </w:r>
    </w:p>
    <w:p w:rsidR="00924EB9" w:rsidRDefault="00924EB9">
      <w:pPr>
        <w:spacing w:after="0" w:line="240" w:lineRule="auto"/>
        <w:rPr>
          <w:rFonts w:ascii="Tahoma" w:hAnsi="Tahoma" w:cs="Tahoma"/>
          <w:b/>
          <w:sz w:val="25"/>
          <w:szCs w:val="25"/>
        </w:rPr>
      </w:pPr>
    </w:p>
    <w:p w:rsidR="00924EB9" w:rsidRDefault="00F26544">
      <w:pPr>
        <w:spacing w:after="0" w:line="240" w:lineRule="auto"/>
        <w:rPr>
          <w:rFonts w:ascii="Tahoma" w:hAnsi="Tahoma" w:cs="Tahoma"/>
          <w:b/>
          <w:sz w:val="25"/>
          <w:szCs w:val="25"/>
        </w:rPr>
      </w:pPr>
      <w:r>
        <w:rPr>
          <w:rFonts w:ascii="Tahoma" w:hAnsi="Tahoma" w:cs="Tahoma"/>
          <w:b/>
          <w:sz w:val="25"/>
          <w:szCs w:val="25"/>
        </w:rPr>
        <w:t>Mathematics</w:t>
      </w:r>
    </w:p>
    <w:p w:rsidR="00924EB9" w:rsidRDefault="00F26544">
      <w:pPr>
        <w:pStyle w:val="ListParagraph"/>
        <w:numPr>
          <w:ilvl w:val="0"/>
          <w:numId w:val="151"/>
        </w:numPr>
        <w:spacing w:after="0" w:line="240" w:lineRule="auto"/>
        <w:rPr>
          <w:rFonts w:ascii="Tahoma" w:hAnsi="Tahoma" w:cs="Tahoma"/>
          <w:sz w:val="25"/>
          <w:szCs w:val="25"/>
        </w:rPr>
      </w:pPr>
      <w:r>
        <w:rPr>
          <w:rFonts w:ascii="Tahoma" w:hAnsi="Tahoma" w:cs="Tahoma"/>
          <w:sz w:val="25"/>
          <w:szCs w:val="25"/>
        </w:rPr>
        <w:t>Simplify:</w:t>
      </w:r>
      <w:r>
        <w:rPr>
          <w:rFonts w:ascii="Tahoma" w:hAnsi="Tahoma" w:cs="Tahoma"/>
          <w:sz w:val="25"/>
          <w:szCs w:val="25"/>
        </w:rPr>
        <w:tab/>
        <w:t>4m  +  4p  -  2m  +  p</w:t>
      </w:r>
    </w:p>
    <w:p w:rsidR="00924EB9" w:rsidRDefault="00F26544">
      <w:pPr>
        <w:pStyle w:val="ListParagraph"/>
        <w:numPr>
          <w:ilvl w:val="0"/>
          <w:numId w:val="151"/>
        </w:numPr>
        <w:spacing w:after="0" w:line="240" w:lineRule="auto"/>
        <w:rPr>
          <w:rFonts w:ascii="Tahoma" w:hAnsi="Tahoma" w:cs="Tahoma"/>
          <w:sz w:val="25"/>
          <w:szCs w:val="25"/>
        </w:rPr>
      </w:pPr>
      <w:r>
        <w:rPr>
          <w:rFonts w:ascii="Tahoma" w:hAnsi="Tahoma" w:cs="Tahoma"/>
          <w:sz w:val="25"/>
          <w:szCs w:val="25"/>
        </w:rPr>
        <w:t>Solve:</w:t>
      </w:r>
      <w:r>
        <w:rPr>
          <w:rFonts w:ascii="Tahoma" w:hAnsi="Tahoma" w:cs="Tahoma"/>
          <w:sz w:val="25"/>
          <w:szCs w:val="25"/>
        </w:rPr>
        <w:tab/>
        <w:t xml:space="preserve"> 2x  -  3  +  x = 9</w:t>
      </w:r>
    </w:p>
    <w:p w:rsidR="00924EB9" w:rsidRDefault="00F26544">
      <w:pPr>
        <w:pStyle w:val="ListParagraph"/>
        <w:numPr>
          <w:ilvl w:val="0"/>
          <w:numId w:val="151"/>
        </w:numPr>
        <w:spacing w:after="0" w:line="240" w:lineRule="auto"/>
        <w:rPr>
          <w:rFonts w:ascii="Tahoma" w:hAnsi="Tahoma" w:cs="Tahoma"/>
          <w:sz w:val="25"/>
          <w:szCs w:val="25"/>
        </w:rPr>
      </w:pPr>
      <w:r>
        <w:rPr>
          <w:rFonts w:ascii="Tahoma" w:hAnsi="Tahoma" w:cs="Tahoma"/>
          <w:sz w:val="25"/>
          <w:szCs w:val="25"/>
        </w:rPr>
        <w:t>How many months are in four years?</w:t>
      </w:r>
    </w:p>
    <w:p w:rsidR="00924EB9" w:rsidRDefault="00F26544">
      <w:pPr>
        <w:pStyle w:val="ListParagraph"/>
        <w:numPr>
          <w:ilvl w:val="0"/>
          <w:numId w:val="151"/>
        </w:numPr>
        <w:spacing w:after="0" w:line="240" w:lineRule="auto"/>
        <w:rPr>
          <w:rFonts w:ascii="Tahoma" w:hAnsi="Tahoma" w:cs="Tahoma"/>
          <w:sz w:val="25"/>
          <w:szCs w:val="25"/>
        </w:rPr>
      </w:pPr>
      <w:r>
        <w:rPr>
          <w:rFonts w:ascii="Tahoma" w:hAnsi="Tahoma" w:cs="Tahoma"/>
          <w:sz w:val="25"/>
          <w:szCs w:val="25"/>
        </w:rPr>
        <w:t>Find the difference between 702  and 207.</w:t>
      </w:r>
    </w:p>
    <w:p w:rsidR="00924EB9" w:rsidRDefault="00F26544">
      <w:pPr>
        <w:pStyle w:val="ListParagraph"/>
        <w:numPr>
          <w:ilvl w:val="0"/>
          <w:numId w:val="151"/>
        </w:numPr>
        <w:spacing w:after="0" w:line="240" w:lineRule="auto"/>
        <w:rPr>
          <w:rFonts w:ascii="Tahoma" w:hAnsi="Tahoma" w:cs="Tahoma"/>
          <w:sz w:val="25"/>
          <w:szCs w:val="25"/>
        </w:rPr>
      </w:pPr>
      <w:r>
        <w:rPr>
          <w:rFonts w:ascii="Tahoma" w:hAnsi="Tahoma" w:cs="Tahoma"/>
          <w:sz w:val="25"/>
          <w:szCs w:val="25"/>
        </w:rPr>
        <w:t>Subtract:</w:t>
      </w:r>
      <w:r>
        <w:rPr>
          <w:rFonts w:ascii="Tahoma" w:hAnsi="Tahoma" w:cs="Tahoma"/>
          <w:sz w:val="25"/>
          <w:szCs w:val="25"/>
        </w:rPr>
        <w:tab/>
        <w:t>Hours</w:t>
      </w:r>
      <w:r>
        <w:rPr>
          <w:rFonts w:ascii="Tahoma" w:hAnsi="Tahoma" w:cs="Tahoma"/>
          <w:sz w:val="25"/>
          <w:szCs w:val="25"/>
        </w:rPr>
        <w:tab/>
      </w:r>
      <w:r>
        <w:rPr>
          <w:rFonts w:ascii="Tahoma" w:hAnsi="Tahoma" w:cs="Tahoma"/>
          <w:sz w:val="25"/>
          <w:szCs w:val="25"/>
        </w:rPr>
        <w:tab/>
        <w:t>Minutes</w:t>
      </w:r>
    </w:p>
    <w:p w:rsidR="00924EB9" w:rsidRDefault="00F26544">
      <w:pPr>
        <w:pStyle w:val="ListParagraph"/>
        <w:spacing w:after="0" w:line="240" w:lineRule="auto"/>
        <w:ind w:left="2160"/>
        <w:rPr>
          <w:rFonts w:ascii="Tahoma" w:hAnsi="Tahoma" w:cs="Tahoma"/>
          <w:sz w:val="25"/>
          <w:szCs w:val="25"/>
        </w:rPr>
      </w:pPr>
      <w:r>
        <w:rPr>
          <w:rFonts w:ascii="Tahoma" w:hAnsi="Tahoma" w:cs="Tahoma"/>
          <w:sz w:val="25"/>
          <w:szCs w:val="25"/>
        </w:rPr>
        <w:t xml:space="preserve">  9</w:t>
      </w:r>
      <w:r>
        <w:rPr>
          <w:rFonts w:ascii="Tahoma" w:hAnsi="Tahoma" w:cs="Tahoma"/>
          <w:sz w:val="25"/>
          <w:szCs w:val="25"/>
        </w:rPr>
        <w:tab/>
      </w:r>
      <w:r>
        <w:rPr>
          <w:rFonts w:ascii="Tahoma" w:hAnsi="Tahoma" w:cs="Tahoma"/>
          <w:sz w:val="25"/>
          <w:szCs w:val="25"/>
        </w:rPr>
        <w:tab/>
        <w:t xml:space="preserve">  2 0</w:t>
      </w:r>
    </w:p>
    <w:p w:rsidR="00924EB9" w:rsidRDefault="00F26544">
      <w:pPr>
        <w:pStyle w:val="ListParagraph"/>
        <w:spacing w:after="0" w:line="240" w:lineRule="auto"/>
        <w:ind w:left="2160"/>
        <w:rPr>
          <w:rFonts w:ascii="Tahoma" w:hAnsi="Tahoma" w:cs="Tahoma"/>
          <w:sz w:val="25"/>
          <w:szCs w:val="25"/>
          <w:u w:val="single"/>
        </w:rPr>
      </w:pPr>
      <w:r>
        <w:rPr>
          <w:rFonts w:ascii="Tahoma" w:hAnsi="Tahoma" w:cs="Tahoma"/>
          <w:sz w:val="25"/>
          <w:szCs w:val="25"/>
          <w:u w:val="single"/>
        </w:rPr>
        <w:t>- 2</w:t>
      </w:r>
      <w:r>
        <w:rPr>
          <w:rFonts w:ascii="Tahoma" w:hAnsi="Tahoma" w:cs="Tahoma"/>
          <w:sz w:val="25"/>
          <w:szCs w:val="25"/>
          <w:u w:val="single"/>
        </w:rPr>
        <w:tab/>
      </w:r>
      <w:r>
        <w:rPr>
          <w:rFonts w:ascii="Tahoma" w:hAnsi="Tahoma" w:cs="Tahoma"/>
          <w:sz w:val="25"/>
          <w:szCs w:val="25"/>
          <w:u w:val="single"/>
        </w:rPr>
        <w:tab/>
        <w:t xml:space="preserve">  5 0</w:t>
      </w:r>
    </w:p>
    <w:p w:rsidR="00924EB9" w:rsidRDefault="00F26544">
      <w:pPr>
        <w:pStyle w:val="ListParagraph"/>
        <w:spacing w:after="0" w:line="240" w:lineRule="auto"/>
        <w:ind w:left="2160"/>
        <w:rPr>
          <w:rFonts w:ascii="Tahoma" w:hAnsi="Tahoma" w:cs="Tahoma"/>
          <w:sz w:val="25"/>
          <w:szCs w:val="25"/>
        </w:rPr>
      </w:pPr>
      <w:r>
        <w:rPr>
          <w:rFonts w:ascii="Tahoma" w:hAnsi="Tahoma" w:cs="Tahoma"/>
          <w:sz w:val="25"/>
          <w:szCs w:val="25"/>
        </w:rPr>
        <w:t>_______________</w:t>
      </w:r>
    </w:p>
    <w:p w:rsidR="00924EB9" w:rsidRDefault="00F26544">
      <w:pPr>
        <w:pStyle w:val="ListParagraph"/>
        <w:numPr>
          <w:ilvl w:val="0"/>
          <w:numId w:val="151"/>
        </w:numPr>
        <w:spacing w:after="0" w:line="240" w:lineRule="auto"/>
        <w:rPr>
          <w:rFonts w:ascii="Tahoma" w:hAnsi="Tahoma" w:cs="Tahoma"/>
          <w:sz w:val="25"/>
          <w:szCs w:val="25"/>
        </w:rPr>
      </w:pPr>
      <w:r>
        <w:rPr>
          <w:rFonts w:ascii="Tahoma" w:hAnsi="Tahoma" w:cs="Tahoma"/>
          <w:sz w:val="25"/>
          <w:szCs w:val="25"/>
        </w:rPr>
        <w:t>How many minutes are in 1</w:t>
      </w:r>
      <w:r>
        <w:rPr>
          <w:rFonts w:ascii="Arial" w:hAnsi="Arial" w:cs="Arial"/>
          <w:sz w:val="25"/>
          <w:szCs w:val="25"/>
        </w:rPr>
        <w:t>⅓</w:t>
      </w:r>
      <w:r>
        <w:rPr>
          <w:rFonts w:ascii="Tahoma" w:hAnsi="Tahoma" w:cs="Tahoma"/>
          <w:sz w:val="25"/>
          <w:szCs w:val="25"/>
        </w:rPr>
        <w:t xml:space="preserve"> hours?</w:t>
      </w:r>
    </w:p>
    <w:p w:rsidR="00924EB9" w:rsidRDefault="0063134E">
      <w:pPr>
        <w:pStyle w:val="ListParagraph"/>
        <w:numPr>
          <w:ilvl w:val="0"/>
          <w:numId w:val="151"/>
        </w:numPr>
        <w:spacing w:after="0" w:line="240" w:lineRule="auto"/>
        <w:rPr>
          <w:rFonts w:ascii="Tahoma" w:hAnsi="Tahoma" w:cs="Tahoma"/>
          <w:sz w:val="20"/>
          <w:szCs w:val="20"/>
        </w:rPr>
      </w:pPr>
      <w:r>
        <w:rPr>
          <w:rFonts w:ascii="Tahoma" w:hAnsi="Tahoma" w:cs="Tahoma"/>
          <w:sz w:val="25"/>
          <w:szCs w:val="25"/>
        </w:rPr>
        <w:pict>
          <v:group id="1262" o:spid="_x0000_s1236" style="position:absolute;left:0;text-align:left;margin-left:118.3pt;margin-top:12.4pt;width:53.45pt;height:30pt;z-index:251729920" coordorigin="1695,12285" coordsize="1575,930">
            <v:oval id="1263" o:spid="_x0000_s1237" style="position:absolute;left:1695;top:12285;width:990;height:930" filled="f"/>
            <v:oval id="1264" o:spid="_x0000_s1238" style="position:absolute;left:2280;top:12285;width:990;height:930" filled="f"/>
            <v:oval id="1265" o:spid="_x0000_s1239" style="position:absolute;left:2310;top:12435;width:345;height:645" filled="f" stroked="f"/>
          </v:group>
        </w:pict>
      </w:r>
      <w:r w:rsidR="00F26544">
        <w:rPr>
          <w:rFonts w:ascii="Tahoma" w:hAnsi="Tahoma" w:cs="Tahoma"/>
          <w:sz w:val="25"/>
          <w:szCs w:val="25"/>
        </w:rPr>
        <w:t xml:space="preserve">Shade set K – L  </w:t>
      </w:r>
      <w:r w:rsidR="00F26544">
        <w:rPr>
          <w:rFonts w:ascii="Tahoma" w:hAnsi="Tahoma" w:cs="Tahoma"/>
          <w:sz w:val="20"/>
          <w:szCs w:val="20"/>
        </w:rPr>
        <w:t>K</w:t>
      </w:r>
      <w:r w:rsidR="00F26544">
        <w:rPr>
          <w:rFonts w:ascii="Tahoma" w:hAnsi="Tahoma" w:cs="Tahoma"/>
          <w:sz w:val="20"/>
          <w:szCs w:val="20"/>
        </w:rPr>
        <w:tab/>
        <w:t xml:space="preserve">    L</w:t>
      </w:r>
    </w:p>
    <w:p w:rsidR="00924EB9" w:rsidRDefault="00924EB9">
      <w:pPr>
        <w:pStyle w:val="ListParagraph"/>
        <w:spacing w:after="0" w:line="240" w:lineRule="auto"/>
        <w:rPr>
          <w:rFonts w:ascii="Tahoma" w:hAnsi="Tahoma" w:cs="Tahoma"/>
          <w:sz w:val="20"/>
          <w:szCs w:val="20"/>
        </w:rPr>
      </w:pPr>
    </w:p>
    <w:p w:rsidR="00924EB9" w:rsidRDefault="00924EB9">
      <w:pPr>
        <w:pStyle w:val="ListParagraph"/>
        <w:spacing w:after="0" w:line="240" w:lineRule="auto"/>
        <w:rPr>
          <w:rFonts w:ascii="Tahoma" w:hAnsi="Tahoma" w:cs="Tahoma"/>
          <w:sz w:val="20"/>
          <w:szCs w:val="20"/>
        </w:rPr>
      </w:pPr>
    </w:p>
    <w:p w:rsidR="00924EB9" w:rsidRDefault="00F26544">
      <w:pPr>
        <w:pStyle w:val="ListParagraph"/>
        <w:numPr>
          <w:ilvl w:val="0"/>
          <w:numId w:val="151"/>
        </w:numPr>
        <w:spacing w:after="0" w:line="240" w:lineRule="auto"/>
        <w:rPr>
          <w:rFonts w:ascii="Tahoma" w:hAnsi="Tahoma" w:cs="Tahoma"/>
          <w:sz w:val="25"/>
          <w:szCs w:val="25"/>
        </w:rPr>
      </w:pPr>
      <w:r>
        <w:rPr>
          <w:rFonts w:ascii="Tahoma" w:hAnsi="Tahoma" w:cs="Tahoma"/>
          <w:sz w:val="25"/>
          <w:szCs w:val="25"/>
        </w:rPr>
        <w:t>One book costs 200/=. How many books can you buy if you have 1000/=</w:t>
      </w:r>
    </w:p>
    <w:p w:rsidR="00924EB9" w:rsidRDefault="00F26544">
      <w:pPr>
        <w:pStyle w:val="ListParagraph"/>
        <w:spacing w:after="0" w:line="240" w:lineRule="auto"/>
        <w:rPr>
          <w:rFonts w:ascii="Tahoma" w:hAnsi="Tahoma" w:cs="Tahoma"/>
          <w:b/>
          <w:sz w:val="25"/>
          <w:szCs w:val="25"/>
        </w:rPr>
      </w:pPr>
      <w:r>
        <w:rPr>
          <w:rFonts w:ascii="Tahoma" w:hAnsi="Tahoma" w:cs="Tahoma"/>
          <w:b/>
          <w:sz w:val="25"/>
          <w:szCs w:val="25"/>
        </w:rPr>
        <w:t>Section B</w:t>
      </w:r>
    </w:p>
    <w:p w:rsidR="00924EB9" w:rsidRDefault="00F26544">
      <w:pPr>
        <w:pStyle w:val="ListParagraph"/>
        <w:numPr>
          <w:ilvl w:val="0"/>
          <w:numId w:val="151"/>
        </w:numPr>
        <w:spacing w:after="0" w:line="240" w:lineRule="auto"/>
        <w:rPr>
          <w:rFonts w:ascii="Tahoma" w:hAnsi="Tahoma" w:cs="Tahoma"/>
          <w:sz w:val="25"/>
          <w:szCs w:val="25"/>
        </w:rPr>
      </w:pPr>
      <w:r>
        <w:rPr>
          <w:rFonts w:ascii="Tahoma" w:hAnsi="Tahoma" w:cs="Tahoma"/>
          <w:sz w:val="25"/>
          <w:szCs w:val="25"/>
        </w:rPr>
        <w:t>Compare the following correctly using &lt;,  &gt;  or  =</w:t>
      </w:r>
    </w:p>
    <w:p w:rsidR="00924EB9" w:rsidRDefault="00F26544">
      <w:pPr>
        <w:pStyle w:val="ListParagraph"/>
        <w:numPr>
          <w:ilvl w:val="0"/>
          <w:numId w:val="152"/>
        </w:numPr>
        <w:spacing w:after="0" w:line="240" w:lineRule="auto"/>
        <w:rPr>
          <w:rFonts w:ascii="Tahoma" w:hAnsi="Tahoma" w:cs="Tahoma"/>
          <w:sz w:val="25"/>
          <w:szCs w:val="25"/>
        </w:rPr>
      </w:pPr>
      <w:r>
        <w:rPr>
          <w:rFonts w:ascii="Tahoma" w:hAnsi="Tahoma" w:cs="Tahoma"/>
          <w:sz w:val="25"/>
          <w:szCs w:val="25"/>
        </w:rPr>
        <w:t>2 x 3 __________ 3 x 2</w:t>
      </w:r>
    </w:p>
    <w:p w:rsidR="00924EB9" w:rsidRDefault="00F26544">
      <w:pPr>
        <w:pStyle w:val="ListParagraph"/>
        <w:numPr>
          <w:ilvl w:val="0"/>
          <w:numId w:val="152"/>
        </w:numPr>
        <w:spacing w:after="0" w:line="240" w:lineRule="auto"/>
        <w:rPr>
          <w:rFonts w:ascii="Tahoma" w:hAnsi="Tahoma" w:cs="Tahoma"/>
          <w:sz w:val="25"/>
          <w:szCs w:val="25"/>
        </w:rPr>
      </w:pPr>
      <w:r>
        <w:rPr>
          <w:rFonts w:ascii="Tahoma" w:hAnsi="Tahoma" w:cs="Tahoma"/>
          <w:sz w:val="25"/>
          <w:szCs w:val="25"/>
        </w:rPr>
        <w:t>600g ________ 1kg</w:t>
      </w:r>
    </w:p>
    <w:p w:rsidR="00924EB9" w:rsidRDefault="00F26544">
      <w:pPr>
        <w:pStyle w:val="ListParagraph"/>
        <w:numPr>
          <w:ilvl w:val="0"/>
          <w:numId w:val="152"/>
        </w:numPr>
        <w:spacing w:after="0" w:line="240" w:lineRule="auto"/>
        <w:rPr>
          <w:rFonts w:ascii="Tahoma" w:hAnsi="Tahoma" w:cs="Tahoma"/>
          <w:sz w:val="25"/>
          <w:szCs w:val="25"/>
        </w:rPr>
      </w:pPr>
      <w:r>
        <w:rPr>
          <w:rFonts w:ascii="Tahoma" w:hAnsi="Tahoma" w:cs="Tahoma"/>
          <w:sz w:val="25"/>
          <w:szCs w:val="25"/>
        </w:rPr>
        <w:t>9 + 9 ________ 9 x 9</w:t>
      </w:r>
    </w:p>
    <w:p w:rsidR="00924EB9" w:rsidRDefault="00F26544">
      <w:pPr>
        <w:pStyle w:val="ListParagraph"/>
        <w:numPr>
          <w:ilvl w:val="0"/>
          <w:numId w:val="152"/>
        </w:numPr>
        <w:spacing w:after="0" w:line="240" w:lineRule="auto"/>
        <w:rPr>
          <w:rFonts w:ascii="Tahoma" w:hAnsi="Tahoma" w:cs="Tahoma"/>
          <w:sz w:val="25"/>
          <w:szCs w:val="25"/>
        </w:rPr>
      </w:pPr>
      <w:r>
        <w:rPr>
          <w:rFonts w:ascii="Tahoma" w:hAnsi="Tahoma" w:cs="Tahoma"/>
          <w:sz w:val="25"/>
          <w:szCs w:val="25"/>
        </w:rPr>
        <w:t>30 minutes _________ ½ hours</w:t>
      </w:r>
    </w:p>
    <w:p w:rsidR="00924EB9" w:rsidRDefault="00F26544">
      <w:pPr>
        <w:pStyle w:val="ListParagraph"/>
        <w:numPr>
          <w:ilvl w:val="0"/>
          <w:numId w:val="152"/>
        </w:numPr>
        <w:spacing w:after="0" w:line="240" w:lineRule="auto"/>
        <w:rPr>
          <w:rFonts w:ascii="Tahoma" w:hAnsi="Tahoma" w:cs="Tahoma"/>
          <w:sz w:val="25"/>
          <w:szCs w:val="25"/>
        </w:rPr>
      </w:pPr>
      <w:r>
        <w:rPr>
          <w:rFonts w:ascii="Tahoma" w:hAnsi="Tahoma" w:cs="Tahoma"/>
          <w:sz w:val="25"/>
          <w:szCs w:val="25"/>
        </w:rPr>
        <w:lastRenderedPageBreak/>
        <w:t>½ of 36 _________ ¼ of 36.</w:t>
      </w:r>
    </w:p>
    <w:p w:rsidR="00924EB9" w:rsidRDefault="00F26544">
      <w:pPr>
        <w:pStyle w:val="ListParagraph"/>
        <w:numPr>
          <w:ilvl w:val="0"/>
          <w:numId w:val="152"/>
        </w:numPr>
        <w:spacing w:after="0" w:line="240" w:lineRule="auto"/>
        <w:rPr>
          <w:rFonts w:ascii="Tahoma" w:hAnsi="Tahoma" w:cs="Tahoma"/>
          <w:sz w:val="25"/>
          <w:szCs w:val="25"/>
        </w:rPr>
      </w:pPr>
      <w:r>
        <w:rPr>
          <w:rFonts w:ascii="Tahoma" w:hAnsi="Tahoma" w:cs="Tahoma"/>
          <w:sz w:val="25"/>
          <w:szCs w:val="25"/>
        </w:rPr>
        <w:t>XL __________ LX</w:t>
      </w:r>
    </w:p>
    <w:p w:rsidR="00924EB9" w:rsidRDefault="00924EB9">
      <w:pPr>
        <w:spacing w:after="0" w:line="240" w:lineRule="auto"/>
        <w:rPr>
          <w:rFonts w:ascii="Tahoma" w:hAnsi="Tahoma" w:cs="Tahoma"/>
          <w:b/>
          <w:sz w:val="25"/>
          <w:szCs w:val="25"/>
        </w:rPr>
      </w:pPr>
    </w:p>
    <w:p w:rsidR="00924EB9" w:rsidRDefault="00F26544">
      <w:pPr>
        <w:spacing w:after="0" w:line="240" w:lineRule="auto"/>
        <w:rPr>
          <w:rFonts w:ascii="Tahoma" w:hAnsi="Tahoma" w:cs="Tahoma"/>
          <w:b/>
          <w:sz w:val="25"/>
          <w:szCs w:val="25"/>
        </w:rPr>
      </w:pPr>
      <w:r>
        <w:rPr>
          <w:rFonts w:ascii="Tahoma" w:hAnsi="Tahoma" w:cs="Tahoma"/>
          <w:b/>
          <w:sz w:val="25"/>
          <w:szCs w:val="25"/>
        </w:rPr>
        <w:t>English</w:t>
      </w:r>
    </w:p>
    <w:p w:rsidR="00924EB9" w:rsidRDefault="00F26544">
      <w:pPr>
        <w:spacing w:after="0" w:line="240" w:lineRule="auto"/>
        <w:rPr>
          <w:rFonts w:ascii="Tahoma" w:hAnsi="Tahoma" w:cs="Tahoma"/>
          <w:sz w:val="25"/>
          <w:szCs w:val="25"/>
          <w:u w:val="single"/>
        </w:rPr>
      </w:pPr>
      <w:r>
        <w:rPr>
          <w:rFonts w:ascii="Tahoma" w:hAnsi="Tahoma" w:cs="Tahoma"/>
          <w:sz w:val="25"/>
          <w:szCs w:val="25"/>
          <w:u w:val="single"/>
        </w:rPr>
        <w:t>Use the correct form of the word in brackets to complete the sentences.</w:t>
      </w:r>
    </w:p>
    <w:p w:rsidR="00924EB9" w:rsidRDefault="00F26544">
      <w:pPr>
        <w:pStyle w:val="ListParagraph"/>
        <w:numPr>
          <w:ilvl w:val="0"/>
          <w:numId w:val="153"/>
        </w:numPr>
        <w:spacing w:after="0" w:line="240" w:lineRule="auto"/>
        <w:rPr>
          <w:rFonts w:ascii="Tahoma" w:hAnsi="Tahoma" w:cs="Tahoma"/>
          <w:sz w:val="25"/>
          <w:szCs w:val="25"/>
        </w:rPr>
      </w:pPr>
      <w:r>
        <w:rPr>
          <w:rFonts w:ascii="Tahoma" w:hAnsi="Tahoma" w:cs="Tahoma"/>
          <w:sz w:val="25"/>
          <w:szCs w:val="25"/>
        </w:rPr>
        <w:t>The teacher shouted _____________ at the noise-makers. (angry)</w:t>
      </w:r>
    </w:p>
    <w:p w:rsidR="00924EB9" w:rsidRDefault="00F26544">
      <w:pPr>
        <w:pStyle w:val="ListParagraph"/>
        <w:numPr>
          <w:ilvl w:val="0"/>
          <w:numId w:val="153"/>
        </w:numPr>
        <w:spacing w:after="0" w:line="240" w:lineRule="auto"/>
        <w:rPr>
          <w:rFonts w:ascii="Tahoma" w:hAnsi="Tahoma" w:cs="Tahoma"/>
          <w:sz w:val="25"/>
          <w:szCs w:val="25"/>
        </w:rPr>
      </w:pPr>
      <w:r>
        <w:rPr>
          <w:rFonts w:ascii="Tahoma" w:hAnsi="Tahoma" w:cs="Tahoma"/>
          <w:sz w:val="25"/>
          <w:szCs w:val="25"/>
        </w:rPr>
        <w:t>She made a wise _____________ to stay awake and read her books. (decide)</w:t>
      </w:r>
    </w:p>
    <w:p w:rsidR="00924EB9" w:rsidRDefault="00F26544">
      <w:pPr>
        <w:pStyle w:val="ListParagraph"/>
        <w:numPr>
          <w:ilvl w:val="0"/>
          <w:numId w:val="153"/>
        </w:numPr>
        <w:spacing w:after="0" w:line="240" w:lineRule="auto"/>
        <w:rPr>
          <w:rFonts w:ascii="Tahoma" w:hAnsi="Tahoma" w:cs="Tahoma"/>
          <w:sz w:val="25"/>
          <w:szCs w:val="25"/>
        </w:rPr>
      </w:pPr>
      <w:r>
        <w:rPr>
          <w:rFonts w:ascii="Tahoma" w:hAnsi="Tahoma" w:cs="Tahoma"/>
          <w:sz w:val="25"/>
          <w:szCs w:val="25"/>
        </w:rPr>
        <w:t>The mat was _____________ by aunt. (weave)</w:t>
      </w:r>
    </w:p>
    <w:p w:rsidR="00924EB9" w:rsidRDefault="00F26544">
      <w:pPr>
        <w:pStyle w:val="ListParagraph"/>
        <w:numPr>
          <w:ilvl w:val="0"/>
          <w:numId w:val="153"/>
        </w:numPr>
        <w:spacing w:after="0" w:line="240" w:lineRule="auto"/>
        <w:rPr>
          <w:rFonts w:ascii="Tahoma" w:hAnsi="Tahoma" w:cs="Tahoma"/>
          <w:sz w:val="25"/>
          <w:szCs w:val="25"/>
        </w:rPr>
      </w:pPr>
      <w:r>
        <w:rPr>
          <w:rFonts w:ascii="Tahoma" w:hAnsi="Tahoma" w:cs="Tahoma"/>
          <w:sz w:val="25"/>
          <w:szCs w:val="25"/>
        </w:rPr>
        <w:t>It is not _____________ to rain today. (like)</w:t>
      </w:r>
    </w:p>
    <w:p w:rsidR="00924EB9" w:rsidRDefault="00F26544">
      <w:pPr>
        <w:pStyle w:val="ListParagraph"/>
        <w:numPr>
          <w:ilvl w:val="0"/>
          <w:numId w:val="153"/>
        </w:numPr>
        <w:spacing w:after="0" w:line="240" w:lineRule="auto"/>
        <w:rPr>
          <w:rFonts w:ascii="Tahoma" w:hAnsi="Tahoma" w:cs="Tahoma"/>
          <w:sz w:val="25"/>
          <w:szCs w:val="25"/>
        </w:rPr>
      </w:pPr>
      <w:r>
        <w:rPr>
          <w:rFonts w:ascii="Tahoma" w:hAnsi="Tahoma" w:cs="Tahoma"/>
          <w:sz w:val="25"/>
          <w:szCs w:val="25"/>
        </w:rPr>
        <w:t>I thought he _____________ come with a loaf of bread. (will)</w:t>
      </w:r>
    </w:p>
    <w:p w:rsidR="00924EB9" w:rsidRDefault="00F26544">
      <w:pPr>
        <w:pStyle w:val="ListParagraph"/>
        <w:numPr>
          <w:ilvl w:val="0"/>
          <w:numId w:val="153"/>
        </w:numPr>
        <w:spacing w:after="0" w:line="240" w:lineRule="auto"/>
        <w:rPr>
          <w:rFonts w:ascii="Tahoma" w:hAnsi="Tahoma" w:cs="Tahoma"/>
          <w:sz w:val="25"/>
          <w:szCs w:val="25"/>
        </w:rPr>
      </w:pPr>
      <w:r>
        <w:rPr>
          <w:rFonts w:ascii="Tahoma" w:hAnsi="Tahoma" w:cs="Tahoma"/>
          <w:sz w:val="25"/>
          <w:szCs w:val="25"/>
        </w:rPr>
        <w:t>Maria is the _____________ girl in our class. (bright)</w:t>
      </w:r>
    </w:p>
    <w:p w:rsidR="00924EB9" w:rsidRDefault="00F26544">
      <w:pPr>
        <w:pStyle w:val="ListParagraph"/>
        <w:numPr>
          <w:ilvl w:val="0"/>
          <w:numId w:val="153"/>
        </w:numPr>
        <w:spacing w:after="0" w:line="240" w:lineRule="auto"/>
        <w:rPr>
          <w:rFonts w:ascii="Tahoma" w:hAnsi="Tahoma" w:cs="Tahoma"/>
          <w:sz w:val="25"/>
          <w:szCs w:val="25"/>
        </w:rPr>
      </w:pPr>
      <w:r>
        <w:rPr>
          <w:rFonts w:ascii="Tahoma" w:hAnsi="Tahoma" w:cs="Tahoma"/>
          <w:sz w:val="25"/>
          <w:szCs w:val="25"/>
        </w:rPr>
        <w:t>Two birds _____________ over our house yesterday. (fly)</w:t>
      </w:r>
    </w:p>
    <w:p w:rsidR="00924EB9" w:rsidRDefault="00F26544">
      <w:pPr>
        <w:pStyle w:val="ListParagraph"/>
        <w:numPr>
          <w:ilvl w:val="0"/>
          <w:numId w:val="153"/>
        </w:numPr>
        <w:spacing w:after="0" w:line="240" w:lineRule="auto"/>
        <w:rPr>
          <w:rFonts w:ascii="Tahoma" w:hAnsi="Tahoma" w:cs="Tahoma"/>
          <w:sz w:val="25"/>
          <w:szCs w:val="25"/>
        </w:rPr>
      </w:pPr>
      <w:r>
        <w:rPr>
          <w:rFonts w:ascii="Tahoma" w:hAnsi="Tahoma" w:cs="Tahoma"/>
          <w:sz w:val="25"/>
          <w:szCs w:val="25"/>
        </w:rPr>
        <w:t>How many _____________ do we have in Uganda? (chief)</w:t>
      </w:r>
    </w:p>
    <w:p w:rsidR="00924EB9" w:rsidRDefault="00F26544">
      <w:pPr>
        <w:spacing w:after="0" w:line="240" w:lineRule="auto"/>
        <w:rPr>
          <w:rFonts w:ascii="Tahoma" w:hAnsi="Tahoma" w:cs="Tahoma"/>
          <w:sz w:val="25"/>
          <w:szCs w:val="25"/>
          <w:u w:val="single"/>
        </w:rPr>
      </w:pPr>
      <w:r>
        <w:rPr>
          <w:rFonts w:ascii="Tahoma" w:hAnsi="Tahoma" w:cs="Tahoma"/>
          <w:sz w:val="25"/>
          <w:szCs w:val="25"/>
          <w:u w:val="single"/>
        </w:rPr>
        <w:t>Fill in the blank space with a suitable word.</w:t>
      </w:r>
    </w:p>
    <w:p w:rsidR="00924EB9" w:rsidRDefault="00F26544">
      <w:pPr>
        <w:pStyle w:val="ListParagraph"/>
        <w:numPr>
          <w:ilvl w:val="0"/>
          <w:numId w:val="153"/>
        </w:numPr>
        <w:spacing w:after="0" w:line="240" w:lineRule="auto"/>
        <w:rPr>
          <w:rFonts w:ascii="Tahoma" w:hAnsi="Tahoma" w:cs="Tahoma"/>
          <w:sz w:val="25"/>
          <w:szCs w:val="25"/>
        </w:rPr>
      </w:pPr>
      <w:r>
        <w:rPr>
          <w:rFonts w:ascii="Tahoma" w:hAnsi="Tahoma" w:cs="Tahoma"/>
          <w:sz w:val="25"/>
          <w:szCs w:val="25"/>
        </w:rPr>
        <w:t>_____________ far is it from the city centre to our school?</w:t>
      </w:r>
    </w:p>
    <w:p w:rsidR="00924EB9" w:rsidRDefault="00F26544">
      <w:pPr>
        <w:pStyle w:val="ListParagraph"/>
        <w:numPr>
          <w:ilvl w:val="0"/>
          <w:numId w:val="153"/>
        </w:numPr>
        <w:spacing w:after="0" w:line="240" w:lineRule="auto"/>
        <w:ind w:hanging="630"/>
        <w:rPr>
          <w:rFonts w:ascii="Tahoma" w:hAnsi="Tahoma" w:cs="Tahoma"/>
          <w:sz w:val="25"/>
          <w:szCs w:val="25"/>
        </w:rPr>
      </w:pPr>
      <w:r>
        <w:rPr>
          <w:rFonts w:ascii="Tahoma" w:hAnsi="Tahoma" w:cs="Tahoma"/>
          <w:sz w:val="25"/>
          <w:szCs w:val="25"/>
        </w:rPr>
        <w:t>That generous lady looks _____________ orphans at Sanyu Babies’ Home.</w:t>
      </w:r>
    </w:p>
    <w:p w:rsidR="00924EB9" w:rsidRDefault="00F26544">
      <w:pPr>
        <w:pStyle w:val="ListParagraph"/>
        <w:numPr>
          <w:ilvl w:val="0"/>
          <w:numId w:val="153"/>
        </w:numPr>
        <w:spacing w:after="0" w:line="240" w:lineRule="auto"/>
        <w:ind w:hanging="630"/>
        <w:rPr>
          <w:rFonts w:ascii="Tahoma" w:hAnsi="Tahoma" w:cs="Tahoma"/>
          <w:sz w:val="25"/>
          <w:szCs w:val="25"/>
        </w:rPr>
      </w:pPr>
      <w:r>
        <w:rPr>
          <w:rFonts w:ascii="Tahoma" w:hAnsi="Tahoma" w:cs="Tahoma"/>
          <w:sz w:val="25"/>
          <w:szCs w:val="25"/>
        </w:rPr>
        <w:t>She is used _____________ waking up very early.</w:t>
      </w:r>
    </w:p>
    <w:p w:rsidR="00924EB9" w:rsidRDefault="00F26544">
      <w:pPr>
        <w:pStyle w:val="ListParagraph"/>
        <w:numPr>
          <w:ilvl w:val="0"/>
          <w:numId w:val="153"/>
        </w:numPr>
        <w:spacing w:after="0" w:line="240" w:lineRule="auto"/>
        <w:ind w:hanging="630"/>
        <w:rPr>
          <w:rFonts w:ascii="Tahoma" w:hAnsi="Tahoma" w:cs="Tahoma"/>
          <w:sz w:val="25"/>
          <w:szCs w:val="25"/>
        </w:rPr>
      </w:pPr>
      <w:r>
        <w:rPr>
          <w:rFonts w:ascii="Tahoma" w:hAnsi="Tahoma" w:cs="Tahoma"/>
          <w:sz w:val="25"/>
          <w:szCs w:val="25"/>
        </w:rPr>
        <w:t>The suspect was charged ____________ attempted kidnap.</w:t>
      </w:r>
    </w:p>
    <w:p w:rsidR="00924EB9" w:rsidRDefault="00F26544">
      <w:pPr>
        <w:spacing w:after="0" w:line="240" w:lineRule="auto"/>
        <w:rPr>
          <w:rFonts w:ascii="Tahoma" w:hAnsi="Tahoma" w:cs="Tahoma"/>
          <w:sz w:val="25"/>
          <w:szCs w:val="25"/>
          <w:u w:val="single"/>
        </w:rPr>
      </w:pPr>
      <w:r>
        <w:rPr>
          <w:rFonts w:ascii="Tahoma" w:hAnsi="Tahoma" w:cs="Tahoma"/>
          <w:sz w:val="25"/>
          <w:szCs w:val="25"/>
          <w:u w:val="single"/>
        </w:rPr>
        <w:t>The sentences below are not in order. Re-arrange them to make a good story.</w:t>
      </w:r>
    </w:p>
    <w:p w:rsidR="00924EB9" w:rsidRDefault="00F26544">
      <w:pPr>
        <w:pStyle w:val="ListParagraph"/>
        <w:numPr>
          <w:ilvl w:val="0"/>
          <w:numId w:val="154"/>
        </w:numPr>
        <w:spacing w:after="0" w:line="240" w:lineRule="auto"/>
        <w:rPr>
          <w:rFonts w:ascii="Tahoma" w:hAnsi="Tahoma" w:cs="Tahoma"/>
          <w:sz w:val="25"/>
          <w:szCs w:val="25"/>
        </w:rPr>
      </w:pPr>
      <w:r>
        <w:rPr>
          <w:rFonts w:ascii="Tahoma" w:hAnsi="Tahoma" w:cs="Tahoma"/>
          <w:sz w:val="25"/>
          <w:szCs w:val="25"/>
        </w:rPr>
        <w:t>Luwagga got to the market at 9:00 O’clock.</w:t>
      </w:r>
    </w:p>
    <w:p w:rsidR="00924EB9" w:rsidRDefault="00F26544">
      <w:pPr>
        <w:pStyle w:val="ListParagraph"/>
        <w:numPr>
          <w:ilvl w:val="0"/>
          <w:numId w:val="154"/>
        </w:numPr>
        <w:spacing w:after="0" w:line="240" w:lineRule="auto"/>
        <w:rPr>
          <w:rFonts w:ascii="Tahoma" w:hAnsi="Tahoma" w:cs="Tahoma"/>
          <w:sz w:val="25"/>
          <w:szCs w:val="25"/>
        </w:rPr>
      </w:pPr>
      <w:r>
        <w:rPr>
          <w:rFonts w:ascii="Tahoma" w:hAnsi="Tahoma" w:cs="Tahoma"/>
          <w:sz w:val="25"/>
          <w:szCs w:val="25"/>
        </w:rPr>
        <w:t>His father gave him some money to buy one shirt from the market.</w:t>
      </w:r>
    </w:p>
    <w:p w:rsidR="00924EB9" w:rsidRDefault="00F26544">
      <w:pPr>
        <w:pStyle w:val="ListParagraph"/>
        <w:numPr>
          <w:ilvl w:val="0"/>
          <w:numId w:val="154"/>
        </w:numPr>
        <w:spacing w:after="0" w:line="240" w:lineRule="auto"/>
        <w:rPr>
          <w:rFonts w:ascii="Tahoma" w:hAnsi="Tahoma" w:cs="Tahoma"/>
          <w:sz w:val="25"/>
          <w:szCs w:val="25"/>
        </w:rPr>
      </w:pPr>
      <w:r>
        <w:rPr>
          <w:rFonts w:ascii="Tahoma" w:hAnsi="Tahoma" w:cs="Tahoma"/>
          <w:sz w:val="25"/>
          <w:szCs w:val="25"/>
        </w:rPr>
        <w:t>There were many sellers who had different things to sell.</w:t>
      </w:r>
    </w:p>
    <w:p w:rsidR="00924EB9" w:rsidRDefault="00F26544">
      <w:pPr>
        <w:pStyle w:val="ListParagraph"/>
        <w:numPr>
          <w:ilvl w:val="0"/>
          <w:numId w:val="154"/>
        </w:numPr>
        <w:spacing w:after="0" w:line="240" w:lineRule="auto"/>
        <w:rPr>
          <w:rFonts w:ascii="Tahoma" w:hAnsi="Tahoma" w:cs="Tahoma"/>
          <w:sz w:val="25"/>
          <w:szCs w:val="25"/>
        </w:rPr>
      </w:pPr>
      <w:r>
        <w:rPr>
          <w:rFonts w:ascii="Tahoma" w:hAnsi="Tahoma" w:cs="Tahoma"/>
          <w:sz w:val="25"/>
          <w:szCs w:val="25"/>
        </w:rPr>
        <w:t>He didn’t bargain with the seller.</w:t>
      </w:r>
    </w:p>
    <w:p w:rsidR="00924EB9" w:rsidRDefault="00F26544">
      <w:pPr>
        <w:pStyle w:val="ListParagraph"/>
        <w:numPr>
          <w:ilvl w:val="0"/>
          <w:numId w:val="154"/>
        </w:numPr>
        <w:spacing w:after="0" w:line="240" w:lineRule="auto"/>
        <w:rPr>
          <w:rFonts w:ascii="Tahoma" w:hAnsi="Tahoma" w:cs="Tahoma"/>
          <w:sz w:val="25"/>
          <w:szCs w:val="25"/>
        </w:rPr>
      </w:pPr>
      <w:r>
        <w:rPr>
          <w:rFonts w:ascii="Tahoma" w:hAnsi="Tahoma" w:cs="Tahoma"/>
          <w:sz w:val="25"/>
          <w:szCs w:val="25"/>
        </w:rPr>
        <w:t>Luwagga didn’t have a nice shirt to wear on Christmas Day.</w:t>
      </w:r>
    </w:p>
    <w:p w:rsidR="00924EB9" w:rsidRDefault="00F26544">
      <w:pPr>
        <w:pStyle w:val="ListParagraph"/>
        <w:numPr>
          <w:ilvl w:val="0"/>
          <w:numId w:val="154"/>
        </w:numPr>
        <w:spacing w:after="0" w:line="240" w:lineRule="auto"/>
        <w:rPr>
          <w:rFonts w:ascii="Tahoma" w:hAnsi="Tahoma" w:cs="Tahoma"/>
          <w:sz w:val="25"/>
          <w:szCs w:val="25"/>
        </w:rPr>
      </w:pPr>
      <w:r>
        <w:rPr>
          <w:rFonts w:ascii="Tahoma" w:hAnsi="Tahoma" w:cs="Tahoma"/>
          <w:sz w:val="25"/>
          <w:szCs w:val="25"/>
        </w:rPr>
        <w:t>Luwagga went to a tall gentleman who sold shirts.</w:t>
      </w:r>
    </w:p>
    <w:p w:rsidR="00924EB9" w:rsidRDefault="00F26544">
      <w:pPr>
        <w:pStyle w:val="ListParagraph"/>
        <w:numPr>
          <w:ilvl w:val="0"/>
          <w:numId w:val="154"/>
        </w:numPr>
        <w:spacing w:after="0" w:line="240" w:lineRule="auto"/>
        <w:rPr>
          <w:rFonts w:ascii="Tahoma" w:hAnsi="Tahoma" w:cs="Tahoma"/>
          <w:sz w:val="25"/>
          <w:szCs w:val="25"/>
        </w:rPr>
      </w:pPr>
      <w:r>
        <w:rPr>
          <w:rFonts w:ascii="Tahoma" w:hAnsi="Tahoma" w:cs="Tahoma"/>
          <w:sz w:val="25"/>
          <w:szCs w:val="25"/>
        </w:rPr>
        <w:t>He washed his face and got ready for the journey.</w:t>
      </w:r>
    </w:p>
    <w:p w:rsidR="00924EB9" w:rsidRDefault="00F26544">
      <w:pPr>
        <w:pStyle w:val="ListParagraph"/>
        <w:numPr>
          <w:ilvl w:val="0"/>
          <w:numId w:val="154"/>
        </w:numPr>
        <w:spacing w:after="0" w:line="240" w:lineRule="auto"/>
        <w:rPr>
          <w:rFonts w:ascii="Tahoma" w:hAnsi="Tahoma" w:cs="Tahoma"/>
          <w:sz w:val="25"/>
          <w:szCs w:val="25"/>
        </w:rPr>
      </w:pPr>
      <w:r>
        <w:rPr>
          <w:rFonts w:ascii="Tahoma" w:hAnsi="Tahoma" w:cs="Tahoma"/>
          <w:sz w:val="25"/>
          <w:szCs w:val="25"/>
        </w:rPr>
        <w:t>Luwagga was finally happy because the shirts were not expensive.</w:t>
      </w:r>
    </w:p>
    <w:p w:rsidR="00924EB9" w:rsidRDefault="00F26544">
      <w:pPr>
        <w:pStyle w:val="ListParagraph"/>
        <w:numPr>
          <w:ilvl w:val="0"/>
          <w:numId w:val="154"/>
        </w:numPr>
        <w:spacing w:after="0" w:line="240" w:lineRule="auto"/>
        <w:rPr>
          <w:rFonts w:ascii="Tahoma" w:hAnsi="Tahoma" w:cs="Tahoma"/>
          <w:sz w:val="25"/>
          <w:szCs w:val="25"/>
        </w:rPr>
      </w:pPr>
      <w:r>
        <w:rPr>
          <w:rFonts w:ascii="Tahoma" w:hAnsi="Tahoma" w:cs="Tahoma"/>
          <w:sz w:val="25"/>
          <w:szCs w:val="25"/>
        </w:rPr>
        <w:t>He gave him shillings 5000 and picked a blue shirt.</w:t>
      </w:r>
    </w:p>
    <w:p w:rsidR="00924EB9" w:rsidRDefault="00F26544">
      <w:pPr>
        <w:pStyle w:val="ListParagraph"/>
        <w:numPr>
          <w:ilvl w:val="0"/>
          <w:numId w:val="154"/>
        </w:numPr>
        <w:spacing w:after="0" w:line="240" w:lineRule="auto"/>
        <w:rPr>
          <w:rFonts w:ascii="Tahoma" w:hAnsi="Tahoma" w:cs="Tahoma"/>
          <w:sz w:val="25"/>
          <w:szCs w:val="25"/>
        </w:rPr>
      </w:pPr>
      <w:r>
        <w:rPr>
          <w:rFonts w:ascii="Tahoma" w:hAnsi="Tahoma" w:cs="Tahoma"/>
          <w:sz w:val="25"/>
          <w:szCs w:val="25"/>
        </w:rPr>
        <w:t>He walked fast so that he could arrive at the market in time.</w:t>
      </w:r>
    </w:p>
    <w:p w:rsidR="00924EB9" w:rsidRDefault="00924EB9">
      <w:pPr>
        <w:spacing w:after="0" w:line="240" w:lineRule="auto"/>
        <w:rPr>
          <w:rFonts w:ascii="Tahoma" w:hAnsi="Tahoma" w:cs="Tahoma"/>
          <w:sz w:val="25"/>
          <w:szCs w:val="25"/>
        </w:rPr>
      </w:pPr>
    </w:p>
    <w:p w:rsidR="00924EB9" w:rsidRDefault="00F26544">
      <w:pPr>
        <w:spacing w:after="0" w:line="240" w:lineRule="auto"/>
        <w:rPr>
          <w:rFonts w:ascii="Tahoma" w:hAnsi="Tahoma" w:cs="Tahoma"/>
          <w:b/>
          <w:sz w:val="25"/>
          <w:szCs w:val="25"/>
        </w:rPr>
      </w:pPr>
      <w:r>
        <w:rPr>
          <w:rFonts w:ascii="Tahoma" w:hAnsi="Tahoma" w:cs="Tahoma"/>
          <w:b/>
          <w:sz w:val="25"/>
          <w:szCs w:val="25"/>
        </w:rPr>
        <w:t>Science</w:t>
      </w:r>
    </w:p>
    <w:p w:rsidR="00924EB9" w:rsidRDefault="00F26544">
      <w:pPr>
        <w:pStyle w:val="ListParagraph"/>
        <w:numPr>
          <w:ilvl w:val="0"/>
          <w:numId w:val="155"/>
        </w:numPr>
        <w:spacing w:after="0" w:line="240" w:lineRule="auto"/>
        <w:ind w:hanging="630"/>
        <w:rPr>
          <w:rFonts w:ascii="Tahoma" w:hAnsi="Tahoma" w:cs="Tahoma"/>
          <w:sz w:val="25"/>
          <w:szCs w:val="25"/>
        </w:rPr>
      </w:pPr>
      <w:r>
        <w:rPr>
          <w:rFonts w:ascii="Tahoma" w:hAnsi="Tahoma" w:cs="Tahoma"/>
          <w:sz w:val="25"/>
          <w:szCs w:val="25"/>
        </w:rPr>
        <w:t>Of what importance are perches fixed in poultry houses?</w:t>
      </w:r>
    </w:p>
    <w:p w:rsidR="00924EB9" w:rsidRDefault="00F26544">
      <w:pPr>
        <w:pStyle w:val="ListParagraph"/>
        <w:numPr>
          <w:ilvl w:val="0"/>
          <w:numId w:val="155"/>
        </w:numPr>
        <w:spacing w:after="0" w:line="240" w:lineRule="auto"/>
        <w:ind w:hanging="630"/>
        <w:rPr>
          <w:rFonts w:ascii="Tahoma" w:hAnsi="Tahoma" w:cs="Tahoma"/>
          <w:sz w:val="25"/>
          <w:szCs w:val="25"/>
        </w:rPr>
      </w:pPr>
      <w:r>
        <w:rPr>
          <w:rFonts w:ascii="Tahoma" w:hAnsi="Tahoma" w:cs="Tahoma"/>
          <w:sz w:val="25"/>
          <w:szCs w:val="25"/>
        </w:rPr>
        <w:t>What is weight.</w:t>
      </w:r>
    </w:p>
    <w:p w:rsidR="00924EB9" w:rsidRDefault="00F26544">
      <w:pPr>
        <w:pStyle w:val="ListParagraph"/>
        <w:numPr>
          <w:ilvl w:val="0"/>
          <w:numId w:val="155"/>
        </w:numPr>
        <w:spacing w:after="0" w:line="240" w:lineRule="auto"/>
        <w:ind w:hanging="630"/>
        <w:rPr>
          <w:rFonts w:ascii="Tahoma" w:hAnsi="Tahoma" w:cs="Tahoma"/>
          <w:sz w:val="25"/>
          <w:szCs w:val="25"/>
        </w:rPr>
      </w:pPr>
      <w:r>
        <w:rPr>
          <w:rFonts w:ascii="Tahoma" w:hAnsi="Tahoma" w:cs="Tahoma"/>
          <w:sz w:val="25"/>
          <w:szCs w:val="25"/>
        </w:rPr>
        <w:t>How is immunisation important to a community?</w:t>
      </w:r>
    </w:p>
    <w:p w:rsidR="00924EB9" w:rsidRDefault="00F26544">
      <w:pPr>
        <w:pStyle w:val="ListParagraph"/>
        <w:numPr>
          <w:ilvl w:val="0"/>
          <w:numId w:val="155"/>
        </w:numPr>
        <w:spacing w:after="0" w:line="240" w:lineRule="auto"/>
        <w:ind w:hanging="630"/>
        <w:rPr>
          <w:rFonts w:ascii="Tahoma" w:hAnsi="Tahoma" w:cs="Tahoma"/>
          <w:sz w:val="25"/>
          <w:szCs w:val="25"/>
        </w:rPr>
      </w:pPr>
      <w:r>
        <w:rPr>
          <w:rFonts w:ascii="Tahoma" w:hAnsi="Tahoma" w:cs="Tahoma"/>
          <w:sz w:val="25"/>
          <w:szCs w:val="25"/>
        </w:rPr>
        <w:t>What role is played by teeth in food digestion?</w:t>
      </w:r>
    </w:p>
    <w:p w:rsidR="00924EB9" w:rsidRDefault="00F26544">
      <w:pPr>
        <w:pStyle w:val="ListParagraph"/>
        <w:numPr>
          <w:ilvl w:val="0"/>
          <w:numId w:val="155"/>
        </w:numPr>
        <w:spacing w:after="0" w:line="240" w:lineRule="auto"/>
        <w:ind w:hanging="630"/>
        <w:rPr>
          <w:rFonts w:ascii="Tahoma" w:hAnsi="Tahoma" w:cs="Tahoma"/>
          <w:sz w:val="25"/>
          <w:szCs w:val="25"/>
        </w:rPr>
      </w:pPr>
      <w:r>
        <w:rPr>
          <w:rFonts w:ascii="Tahoma" w:hAnsi="Tahoma" w:cs="Tahoma"/>
          <w:sz w:val="25"/>
          <w:szCs w:val="25"/>
        </w:rPr>
        <w:tab/>
      </w:r>
      <w:r>
        <w:rPr>
          <w:rFonts w:ascii="Tahoma" w:hAnsi="Tahoma" w:cs="Tahoma"/>
          <w:sz w:val="25"/>
          <w:szCs w:val="25"/>
        </w:rPr>
        <w:tab/>
        <w:t>Name the part of a flower in the diagram.</w:t>
      </w: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F26544">
      <w:pPr>
        <w:pStyle w:val="ListParagraph"/>
        <w:numPr>
          <w:ilvl w:val="0"/>
          <w:numId w:val="155"/>
        </w:numPr>
        <w:spacing w:after="0" w:line="240" w:lineRule="auto"/>
        <w:ind w:hanging="630"/>
        <w:rPr>
          <w:rFonts w:ascii="Tahoma" w:hAnsi="Tahoma" w:cs="Tahoma"/>
          <w:sz w:val="25"/>
          <w:szCs w:val="25"/>
        </w:rPr>
      </w:pPr>
      <w:r>
        <w:rPr>
          <w:rFonts w:ascii="Tahoma" w:hAnsi="Tahoma" w:cs="Tahoma"/>
          <w:sz w:val="25"/>
          <w:szCs w:val="25"/>
        </w:rPr>
        <w:t>Briefly state the cause of constipation in man.</w:t>
      </w:r>
    </w:p>
    <w:p w:rsidR="00924EB9" w:rsidRDefault="00F26544">
      <w:pPr>
        <w:pStyle w:val="ListParagraph"/>
        <w:numPr>
          <w:ilvl w:val="0"/>
          <w:numId w:val="155"/>
        </w:numPr>
        <w:spacing w:after="0" w:line="240" w:lineRule="auto"/>
        <w:ind w:hanging="630"/>
        <w:rPr>
          <w:rFonts w:ascii="Tahoma" w:hAnsi="Tahoma" w:cs="Tahoma"/>
          <w:sz w:val="25"/>
          <w:szCs w:val="25"/>
        </w:rPr>
      </w:pPr>
      <w:r>
        <w:rPr>
          <w:rFonts w:ascii="Tahoma" w:hAnsi="Tahoma" w:cs="Tahoma"/>
          <w:sz w:val="25"/>
          <w:szCs w:val="25"/>
        </w:rPr>
        <w:t>Give any one liquid which floats on water.</w:t>
      </w:r>
    </w:p>
    <w:p w:rsidR="00924EB9" w:rsidRDefault="00F26544">
      <w:pPr>
        <w:pStyle w:val="ListParagraph"/>
        <w:numPr>
          <w:ilvl w:val="0"/>
          <w:numId w:val="155"/>
        </w:numPr>
        <w:spacing w:after="0" w:line="240" w:lineRule="auto"/>
        <w:ind w:hanging="630"/>
        <w:rPr>
          <w:rFonts w:ascii="Tahoma" w:hAnsi="Tahoma" w:cs="Tahoma"/>
          <w:sz w:val="25"/>
          <w:szCs w:val="25"/>
        </w:rPr>
      </w:pPr>
      <w:r>
        <w:rPr>
          <w:rFonts w:ascii="Tahoma" w:hAnsi="Tahoma" w:cs="Tahoma"/>
          <w:sz w:val="25"/>
          <w:szCs w:val="25"/>
        </w:rPr>
        <w:t>What are solitary insects?</w:t>
      </w:r>
    </w:p>
    <w:p w:rsidR="00924EB9" w:rsidRDefault="00F26544">
      <w:pPr>
        <w:pStyle w:val="ListParagraph"/>
        <w:numPr>
          <w:ilvl w:val="0"/>
          <w:numId w:val="155"/>
        </w:numPr>
        <w:spacing w:after="0" w:line="240" w:lineRule="auto"/>
        <w:ind w:hanging="630"/>
        <w:rPr>
          <w:rFonts w:ascii="Tahoma" w:hAnsi="Tahoma" w:cs="Tahoma"/>
          <w:sz w:val="25"/>
          <w:szCs w:val="25"/>
        </w:rPr>
      </w:pPr>
      <w:r>
        <w:rPr>
          <w:rFonts w:ascii="Tahoma" w:hAnsi="Tahoma" w:cs="Tahoma"/>
          <w:sz w:val="25"/>
          <w:szCs w:val="25"/>
        </w:rPr>
        <w:t>Give the type of incubation which is suitable for commercial purposes.</w:t>
      </w:r>
    </w:p>
    <w:p w:rsidR="00924EB9" w:rsidRDefault="00F26544">
      <w:pPr>
        <w:pStyle w:val="ListParagraph"/>
        <w:numPr>
          <w:ilvl w:val="0"/>
          <w:numId w:val="155"/>
        </w:numPr>
        <w:spacing w:after="0" w:line="240" w:lineRule="auto"/>
        <w:ind w:hanging="630"/>
        <w:rPr>
          <w:rFonts w:ascii="Tahoma" w:hAnsi="Tahoma" w:cs="Tahoma"/>
          <w:sz w:val="25"/>
          <w:szCs w:val="25"/>
        </w:rPr>
      </w:pPr>
      <w:r>
        <w:rPr>
          <w:rFonts w:ascii="Tahoma" w:hAnsi="Tahoma" w:cs="Tahoma"/>
          <w:sz w:val="25"/>
          <w:szCs w:val="25"/>
        </w:rPr>
        <w:t>State the immunisable disease which causes signs similar to those of AIDS.</w:t>
      </w:r>
    </w:p>
    <w:p w:rsidR="00924EB9" w:rsidRDefault="00F26544">
      <w:pPr>
        <w:pStyle w:val="ListParagraph"/>
        <w:spacing w:after="0" w:line="240" w:lineRule="auto"/>
        <w:rPr>
          <w:rFonts w:ascii="Tahoma" w:hAnsi="Tahoma" w:cs="Tahoma"/>
          <w:b/>
          <w:sz w:val="25"/>
          <w:szCs w:val="25"/>
          <w:u w:val="single"/>
        </w:rPr>
      </w:pPr>
      <w:r>
        <w:rPr>
          <w:rFonts w:ascii="Tahoma" w:hAnsi="Tahoma" w:cs="Tahoma"/>
          <w:b/>
          <w:sz w:val="25"/>
          <w:szCs w:val="25"/>
          <w:u w:val="single"/>
        </w:rPr>
        <w:t>Section B</w:t>
      </w:r>
    </w:p>
    <w:p w:rsidR="00924EB9" w:rsidRDefault="00F26544">
      <w:pPr>
        <w:pStyle w:val="ListParagraph"/>
        <w:numPr>
          <w:ilvl w:val="0"/>
          <w:numId w:val="155"/>
        </w:numPr>
        <w:spacing w:after="0" w:line="240" w:lineRule="auto"/>
        <w:ind w:hanging="630"/>
        <w:rPr>
          <w:rFonts w:ascii="Tahoma" w:hAnsi="Tahoma" w:cs="Tahoma"/>
          <w:sz w:val="25"/>
          <w:szCs w:val="25"/>
        </w:rPr>
      </w:pPr>
      <w:r>
        <w:rPr>
          <w:rFonts w:ascii="Tahoma" w:hAnsi="Tahoma" w:cs="Tahoma"/>
          <w:sz w:val="25"/>
          <w:szCs w:val="25"/>
        </w:rPr>
        <w:t>(a)</w:t>
      </w:r>
      <w:r>
        <w:rPr>
          <w:rFonts w:ascii="Tahoma" w:hAnsi="Tahoma" w:cs="Tahoma"/>
          <w:sz w:val="25"/>
          <w:szCs w:val="25"/>
        </w:rPr>
        <w:tab/>
        <w:t>How does debeaking control egg eating on a poultry farm?</w:t>
      </w:r>
    </w:p>
    <w:p w:rsidR="00924EB9" w:rsidRDefault="00F26544">
      <w:pPr>
        <w:pStyle w:val="ListParagraph"/>
        <w:spacing w:after="0" w:line="240" w:lineRule="auto"/>
        <w:rPr>
          <w:rFonts w:ascii="Tahoma" w:hAnsi="Tahoma" w:cs="Tahoma"/>
          <w:sz w:val="25"/>
          <w:szCs w:val="25"/>
        </w:rPr>
      </w:pPr>
      <w:r>
        <w:rPr>
          <w:rFonts w:ascii="Tahoma" w:hAnsi="Tahoma" w:cs="Tahoma"/>
          <w:sz w:val="25"/>
          <w:szCs w:val="25"/>
        </w:rPr>
        <w:t>(b)</w:t>
      </w:r>
      <w:r>
        <w:rPr>
          <w:rFonts w:ascii="Tahoma" w:hAnsi="Tahoma" w:cs="Tahoma"/>
          <w:sz w:val="25"/>
          <w:szCs w:val="25"/>
        </w:rPr>
        <w:tab/>
        <w:t>Give any two causes of poultry vices.</w:t>
      </w:r>
    </w:p>
    <w:p w:rsidR="00924EB9" w:rsidRDefault="00F26544">
      <w:pPr>
        <w:pStyle w:val="ListParagraph"/>
        <w:spacing w:after="0" w:line="240" w:lineRule="auto"/>
        <w:rPr>
          <w:rFonts w:ascii="Tahoma" w:hAnsi="Tahoma" w:cs="Tahoma"/>
          <w:sz w:val="25"/>
          <w:szCs w:val="25"/>
        </w:rPr>
      </w:pPr>
      <w:r>
        <w:rPr>
          <w:rFonts w:ascii="Tahoma" w:hAnsi="Tahoma" w:cs="Tahoma"/>
          <w:sz w:val="25"/>
          <w:szCs w:val="25"/>
        </w:rPr>
        <w:t>(c)</w:t>
      </w:r>
      <w:r>
        <w:rPr>
          <w:rFonts w:ascii="Tahoma" w:hAnsi="Tahoma" w:cs="Tahoma"/>
          <w:sz w:val="25"/>
          <w:szCs w:val="25"/>
        </w:rPr>
        <w:tab/>
        <w:t>Suggest any one way of controlling vices in poultry.</w:t>
      </w:r>
    </w:p>
    <w:p w:rsidR="00924EB9" w:rsidRDefault="00924EB9">
      <w:pPr>
        <w:pStyle w:val="ListParagraph"/>
        <w:spacing w:after="0" w:line="240" w:lineRule="auto"/>
        <w:rPr>
          <w:rFonts w:ascii="Tahoma" w:hAnsi="Tahoma" w:cs="Tahoma"/>
          <w:sz w:val="25"/>
          <w:szCs w:val="25"/>
        </w:rPr>
      </w:pPr>
    </w:p>
    <w:p w:rsidR="00924EB9" w:rsidRDefault="00F26544">
      <w:pPr>
        <w:pStyle w:val="ListParagraph"/>
        <w:numPr>
          <w:ilvl w:val="0"/>
          <w:numId w:val="155"/>
        </w:numPr>
        <w:spacing w:after="0" w:line="360" w:lineRule="auto"/>
        <w:ind w:hanging="630"/>
        <w:rPr>
          <w:rFonts w:ascii="Tahoma" w:hAnsi="Tahoma" w:cs="Tahoma"/>
          <w:sz w:val="25"/>
          <w:szCs w:val="25"/>
        </w:rPr>
      </w:pPr>
      <w:r>
        <w:rPr>
          <w:rFonts w:ascii="Tahoma" w:hAnsi="Tahoma" w:cs="Tahoma"/>
          <w:sz w:val="25"/>
          <w:szCs w:val="25"/>
        </w:rPr>
        <w:lastRenderedPageBreak/>
        <w:t>(a)</w:t>
      </w:r>
      <w:r>
        <w:rPr>
          <w:rFonts w:ascii="Tahoma" w:hAnsi="Tahoma" w:cs="Tahoma"/>
          <w:sz w:val="25"/>
          <w:szCs w:val="25"/>
        </w:rPr>
        <w:tab/>
        <w:t>Why are worker bees unable to lay eggs?</w:t>
      </w:r>
    </w:p>
    <w:p w:rsidR="00924EB9" w:rsidRDefault="00F26544">
      <w:pPr>
        <w:pStyle w:val="ListParagraph"/>
        <w:spacing w:after="0" w:line="360" w:lineRule="auto"/>
        <w:rPr>
          <w:rFonts w:ascii="Tahoma" w:hAnsi="Tahoma" w:cs="Tahoma"/>
          <w:sz w:val="25"/>
          <w:szCs w:val="25"/>
        </w:rPr>
      </w:pPr>
      <w:r>
        <w:rPr>
          <w:rFonts w:ascii="Tahoma" w:hAnsi="Tahoma" w:cs="Tahoma"/>
          <w:sz w:val="25"/>
          <w:szCs w:val="25"/>
        </w:rPr>
        <w:t>(b)</w:t>
      </w:r>
      <w:r>
        <w:rPr>
          <w:rFonts w:ascii="Tahoma" w:hAnsi="Tahoma" w:cs="Tahoma"/>
          <w:sz w:val="25"/>
          <w:szCs w:val="25"/>
        </w:rPr>
        <w:tab/>
        <w:t>Briefly explain the following terms in apiculture.</w:t>
      </w:r>
    </w:p>
    <w:p w:rsidR="00924EB9" w:rsidRDefault="00F26544">
      <w:pPr>
        <w:pStyle w:val="ListParagraph"/>
        <w:spacing w:after="0" w:line="360" w:lineRule="auto"/>
        <w:ind w:firstLine="720"/>
        <w:rPr>
          <w:rFonts w:ascii="Tahoma" w:hAnsi="Tahoma" w:cs="Tahoma"/>
          <w:sz w:val="25"/>
          <w:szCs w:val="25"/>
        </w:rPr>
      </w:pPr>
      <w:r>
        <w:rPr>
          <w:rFonts w:ascii="Tahoma" w:hAnsi="Tahoma" w:cs="Tahoma"/>
          <w:sz w:val="25"/>
          <w:szCs w:val="25"/>
        </w:rPr>
        <w:t>(i) Siting the hive _________________</w:t>
      </w:r>
    </w:p>
    <w:p w:rsidR="00924EB9" w:rsidRDefault="00F26544">
      <w:pPr>
        <w:pStyle w:val="ListParagraph"/>
        <w:spacing w:after="0" w:line="360" w:lineRule="auto"/>
        <w:ind w:firstLine="720"/>
        <w:rPr>
          <w:rFonts w:ascii="Tahoma" w:hAnsi="Tahoma" w:cs="Tahoma"/>
          <w:sz w:val="25"/>
          <w:szCs w:val="25"/>
        </w:rPr>
      </w:pPr>
      <w:r>
        <w:rPr>
          <w:rFonts w:ascii="Tahoma" w:hAnsi="Tahoma" w:cs="Tahoma"/>
          <w:sz w:val="25"/>
          <w:szCs w:val="25"/>
        </w:rPr>
        <w:t>(ii) Bee stocking ________________</w:t>
      </w:r>
      <w:r>
        <w:rPr>
          <w:rFonts w:ascii="Tahoma" w:hAnsi="Tahoma" w:cs="Tahoma"/>
          <w:sz w:val="25"/>
          <w:szCs w:val="25"/>
        </w:rPr>
        <w:tab/>
      </w:r>
    </w:p>
    <w:p w:rsidR="00924EB9" w:rsidRDefault="00F26544">
      <w:pPr>
        <w:pStyle w:val="ListParagraph"/>
        <w:spacing w:after="0" w:line="240" w:lineRule="auto"/>
        <w:rPr>
          <w:rFonts w:ascii="Tahoma" w:hAnsi="Tahoma" w:cs="Tahoma"/>
          <w:sz w:val="25"/>
          <w:szCs w:val="25"/>
        </w:rPr>
      </w:pPr>
      <w:r>
        <w:rPr>
          <w:rFonts w:ascii="Tahoma" w:hAnsi="Tahoma" w:cs="Tahoma"/>
          <w:sz w:val="25"/>
          <w:szCs w:val="25"/>
        </w:rPr>
        <w:t>(c)</w:t>
      </w:r>
      <w:r>
        <w:rPr>
          <w:rFonts w:ascii="Tahoma" w:hAnsi="Tahoma" w:cs="Tahoma"/>
          <w:sz w:val="25"/>
          <w:szCs w:val="25"/>
        </w:rPr>
        <w:tab/>
        <w:t>How do bees solve the problem of bad smell around the hive?</w:t>
      </w:r>
    </w:p>
    <w:p w:rsidR="00924EB9" w:rsidRDefault="00F26544">
      <w:pPr>
        <w:pStyle w:val="ListParagraph"/>
        <w:numPr>
          <w:ilvl w:val="0"/>
          <w:numId w:val="155"/>
        </w:numPr>
        <w:spacing w:after="0" w:line="240" w:lineRule="auto"/>
        <w:ind w:hanging="630"/>
        <w:rPr>
          <w:rFonts w:ascii="Tahoma" w:hAnsi="Tahoma" w:cs="Tahoma"/>
          <w:sz w:val="25"/>
          <w:szCs w:val="25"/>
        </w:rPr>
      </w:pPr>
      <w:r>
        <w:rPr>
          <w:rFonts w:ascii="Tahoma" w:hAnsi="Tahoma" w:cs="Tahoma"/>
          <w:sz w:val="25"/>
          <w:szCs w:val="25"/>
          <w:u w:val="double"/>
        </w:rPr>
        <w:t>Study the diagrams below to answer the following questions</w:t>
      </w:r>
      <w:r>
        <w:rPr>
          <w:rFonts w:ascii="Tahoma" w:hAnsi="Tahoma" w:cs="Tahoma"/>
          <w:sz w:val="25"/>
          <w:szCs w:val="25"/>
        </w:rPr>
        <w:t>.</w:t>
      </w:r>
    </w:p>
    <w:p w:rsidR="00924EB9" w:rsidRDefault="0063134E">
      <w:pPr>
        <w:spacing w:after="0" w:line="240" w:lineRule="auto"/>
        <w:rPr>
          <w:rFonts w:ascii="Tahoma" w:hAnsi="Tahoma" w:cs="Tahoma"/>
          <w:sz w:val="25"/>
          <w:szCs w:val="25"/>
        </w:rPr>
      </w:pPr>
      <w:r>
        <w:rPr>
          <w:rFonts w:ascii="Tahoma" w:hAnsi="Tahoma" w:cs="Tahoma"/>
          <w:sz w:val="25"/>
          <w:szCs w:val="25"/>
        </w:rPr>
        <w:pict>
          <v:shape id="1266" o:spid="_x0000_s1240" type="#_x0000_t16" style="position:absolute;margin-left:78.5pt;margin-top:5.85pt;width:97pt;height:41.55pt;z-index:251730944;mso-width-relative:page;mso-height-relative:page" adj="9279" filled="f"/>
        </w:pict>
      </w:r>
    </w:p>
    <w:p w:rsidR="00924EB9" w:rsidRDefault="00F26544">
      <w:pPr>
        <w:spacing w:after="0" w:line="240" w:lineRule="auto"/>
        <w:ind w:left="720" w:firstLine="720"/>
        <w:rPr>
          <w:rFonts w:ascii="Tahoma" w:hAnsi="Tahoma" w:cs="Tahoma"/>
          <w:sz w:val="25"/>
          <w:szCs w:val="25"/>
        </w:rPr>
      </w:pPr>
      <w:r>
        <w:rPr>
          <w:rFonts w:ascii="Tahoma" w:hAnsi="Tahoma" w:cs="Tahoma"/>
          <w:sz w:val="25"/>
          <w:szCs w:val="25"/>
        </w:rPr>
        <w:t xml:space="preserve">        </w:t>
      </w:r>
      <w:r>
        <w:rPr>
          <w:rFonts w:ascii="Tahoma" w:hAnsi="Tahoma" w:cs="Tahoma"/>
          <w:sz w:val="25"/>
          <w:szCs w:val="25"/>
        </w:rPr>
        <w:tab/>
      </w:r>
      <w:r>
        <w:rPr>
          <w:rFonts w:ascii="Tahoma" w:hAnsi="Tahoma" w:cs="Tahoma"/>
          <w:sz w:val="25"/>
          <w:szCs w:val="25"/>
        </w:rPr>
        <w:tab/>
      </w:r>
      <w:r>
        <w:rPr>
          <w:rFonts w:ascii="Tahoma" w:hAnsi="Tahoma" w:cs="Tahoma"/>
          <w:sz w:val="25"/>
          <w:szCs w:val="25"/>
        </w:rPr>
        <w:tab/>
        <w:t>1cm</w:t>
      </w:r>
    </w:p>
    <w:p w:rsidR="00924EB9" w:rsidRDefault="00F26544">
      <w:pPr>
        <w:spacing w:after="0" w:line="240" w:lineRule="auto"/>
        <w:rPr>
          <w:rFonts w:ascii="Tahoma" w:hAnsi="Tahoma" w:cs="Tahoma"/>
          <w:sz w:val="25"/>
          <w:szCs w:val="25"/>
        </w:rPr>
      </w:pPr>
      <w:r>
        <w:rPr>
          <w:rFonts w:ascii="Tahoma" w:hAnsi="Tahoma" w:cs="Tahoma"/>
          <w:sz w:val="25"/>
          <w:szCs w:val="25"/>
        </w:rPr>
        <w:tab/>
      </w:r>
      <w:r>
        <w:rPr>
          <w:rFonts w:ascii="Tahoma" w:hAnsi="Tahoma" w:cs="Tahoma"/>
          <w:sz w:val="25"/>
          <w:szCs w:val="25"/>
        </w:rPr>
        <w:tab/>
      </w:r>
      <w:r>
        <w:rPr>
          <w:rFonts w:ascii="Tahoma" w:hAnsi="Tahoma" w:cs="Tahoma"/>
          <w:sz w:val="25"/>
          <w:szCs w:val="25"/>
        </w:rPr>
        <w:tab/>
        <w:t xml:space="preserve">  </w:t>
      </w:r>
      <w:r>
        <w:rPr>
          <w:rFonts w:ascii="Tahoma" w:hAnsi="Tahoma" w:cs="Tahoma"/>
          <w:sz w:val="25"/>
          <w:szCs w:val="25"/>
        </w:rPr>
        <w:tab/>
        <w:t xml:space="preserve">       2cm</w:t>
      </w:r>
    </w:p>
    <w:p w:rsidR="00924EB9" w:rsidRDefault="00F26544">
      <w:pPr>
        <w:spacing w:after="0" w:line="240" w:lineRule="auto"/>
        <w:ind w:left="720" w:firstLine="720"/>
        <w:rPr>
          <w:rFonts w:ascii="Tahoma" w:hAnsi="Tahoma" w:cs="Tahoma"/>
          <w:sz w:val="25"/>
          <w:szCs w:val="25"/>
        </w:rPr>
      </w:pPr>
      <w:r>
        <w:rPr>
          <w:rFonts w:ascii="Tahoma" w:hAnsi="Tahoma" w:cs="Tahoma"/>
          <w:sz w:val="25"/>
          <w:szCs w:val="25"/>
        </w:rPr>
        <w:t xml:space="preserve">         5cm</w:t>
      </w:r>
      <w:r>
        <w:rPr>
          <w:rFonts w:ascii="Tahoma" w:hAnsi="Tahoma" w:cs="Tahoma"/>
          <w:sz w:val="25"/>
          <w:szCs w:val="25"/>
        </w:rPr>
        <w:tab/>
      </w:r>
    </w:p>
    <w:p w:rsidR="00924EB9" w:rsidRDefault="00924EB9">
      <w:pPr>
        <w:spacing w:after="0" w:line="240" w:lineRule="auto"/>
        <w:ind w:left="720" w:firstLine="720"/>
        <w:rPr>
          <w:rFonts w:ascii="Tahoma" w:hAnsi="Tahoma" w:cs="Tahoma"/>
          <w:sz w:val="25"/>
          <w:szCs w:val="25"/>
        </w:rPr>
      </w:pPr>
    </w:p>
    <w:p w:rsidR="00924EB9" w:rsidRDefault="00F26544">
      <w:pPr>
        <w:spacing w:after="0" w:line="240" w:lineRule="auto"/>
        <w:ind w:left="720" w:firstLine="720"/>
        <w:rPr>
          <w:rFonts w:ascii="Tahoma" w:hAnsi="Tahoma" w:cs="Tahoma"/>
          <w:sz w:val="25"/>
          <w:szCs w:val="25"/>
        </w:rPr>
      </w:pPr>
      <w:r>
        <w:rPr>
          <w:rFonts w:ascii="Tahoma" w:hAnsi="Tahoma" w:cs="Tahoma"/>
          <w:sz w:val="25"/>
          <w:szCs w:val="25"/>
        </w:rPr>
        <w:t xml:space="preserve">     </w:t>
      </w:r>
    </w:p>
    <w:p w:rsidR="00924EB9" w:rsidRDefault="00F26544">
      <w:pPr>
        <w:pStyle w:val="ListParagraph"/>
        <w:numPr>
          <w:ilvl w:val="0"/>
          <w:numId w:val="156"/>
        </w:numPr>
        <w:spacing w:after="0" w:line="360" w:lineRule="auto"/>
        <w:rPr>
          <w:rFonts w:ascii="Tahoma" w:hAnsi="Tahoma" w:cs="Tahoma"/>
          <w:sz w:val="25"/>
          <w:szCs w:val="25"/>
        </w:rPr>
      </w:pPr>
      <w:r>
        <w:rPr>
          <w:rFonts w:ascii="Tahoma" w:hAnsi="Tahoma" w:cs="Tahoma"/>
          <w:sz w:val="25"/>
          <w:szCs w:val="25"/>
        </w:rPr>
        <w:t xml:space="preserve">Calculate the volume of the box. </w:t>
      </w:r>
    </w:p>
    <w:p w:rsidR="00924EB9" w:rsidRDefault="00F26544">
      <w:pPr>
        <w:pStyle w:val="ListParagraph"/>
        <w:numPr>
          <w:ilvl w:val="0"/>
          <w:numId w:val="156"/>
        </w:numPr>
        <w:spacing w:after="0" w:line="360" w:lineRule="auto"/>
        <w:rPr>
          <w:rFonts w:ascii="Tahoma" w:hAnsi="Tahoma" w:cs="Tahoma"/>
          <w:sz w:val="25"/>
          <w:szCs w:val="25"/>
        </w:rPr>
      </w:pPr>
      <w:r>
        <w:rPr>
          <w:rFonts w:ascii="Tahoma" w:hAnsi="Tahoma" w:cs="Tahoma"/>
          <w:sz w:val="25"/>
          <w:szCs w:val="25"/>
        </w:rPr>
        <w:t>If the box is put in the measuring cylinder above, indicate the second level of water in the cylinder.</w:t>
      </w:r>
    </w:p>
    <w:p w:rsidR="00924EB9" w:rsidRDefault="00F26544">
      <w:pPr>
        <w:pStyle w:val="ListParagraph"/>
        <w:numPr>
          <w:ilvl w:val="0"/>
          <w:numId w:val="156"/>
        </w:numPr>
        <w:spacing w:after="0" w:line="360" w:lineRule="auto"/>
        <w:rPr>
          <w:rFonts w:ascii="Tahoma" w:hAnsi="Tahoma" w:cs="Tahoma"/>
          <w:sz w:val="25"/>
          <w:szCs w:val="25"/>
        </w:rPr>
      </w:pPr>
      <w:r>
        <w:rPr>
          <w:rFonts w:ascii="Tahoma" w:hAnsi="Tahoma" w:cs="Tahoma"/>
          <w:sz w:val="25"/>
          <w:szCs w:val="25"/>
        </w:rPr>
        <w:t>The box has a density of 2g/cc. Calculate its mass. (2 marks)</w:t>
      </w:r>
    </w:p>
    <w:p w:rsidR="00924EB9" w:rsidRDefault="00F26544">
      <w:pPr>
        <w:pStyle w:val="ListParagraph"/>
        <w:numPr>
          <w:ilvl w:val="0"/>
          <w:numId w:val="155"/>
        </w:numPr>
        <w:spacing w:after="0" w:line="360" w:lineRule="auto"/>
        <w:ind w:hanging="630"/>
        <w:rPr>
          <w:rFonts w:ascii="Tahoma" w:hAnsi="Tahoma" w:cs="Tahoma"/>
          <w:sz w:val="25"/>
          <w:szCs w:val="25"/>
        </w:rPr>
      </w:pPr>
      <w:r>
        <w:rPr>
          <w:rFonts w:ascii="Tahoma" w:hAnsi="Tahoma" w:cs="Tahoma"/>
          <w:sz w:val="25"/>
          <w:szCs w:val="25"/>
        </w:rPr>
        <w:t>(a)</w:t>
      </w:r>
      <w:r>
        <w:rPr>
          <w:rFonts w:ascii="Tahoma" w:hAnsi="Tahoma" w:cs="Tahoma"/>
          <w:sz w:val="25"/>
          <w:szCs w:val="25"/>
        </w:rPr>
        <w:tab/>
        <w:t>Mention two food values we get when we eat beans.</w:t>
      </w:r>
    </w:p>
    <w:p w:rsidR="00924EB9" w:rsidRDefault="00F26544">
      <w:pPr>
        <w:pStyle w:val="ListParagraph"/>
        <w:spacing w:after="0" w:line="360" w:lineRule="auto"/>
        <w:rPr>
          <w:rFonts w:ascii="Tahoma" w:hAnsi="Tahoma" w:cs="Tahoma"/>
          <w:sz w:val="25"/>
          <w:szCs w:val="25"/>
        </w:rPr>
      </w:pPr>
      <w:r>
        <w:rPr>
          <w:rFonts w:ascii="Tahoma" w:hAnsi="Tahoma" w:cs="Tahoma"/>
          <w:sz w:val="25"/>
          <w:szCs w:val="25"/>
        </w:rPr>
        <w:t>(b)</w:t>
      </w:r>
      <w:r>
        <w:rPr>
          <w:rFonts w:ascii="Tahoma" w:hAnsi="Tahoma" w:cs="Tahoma"/>
          <w:sz w:val="25"/>
          <w:szCs w:val="25"/>
        </w:rPr>
        <w:tab/>
        <w:t>Why are beans digested by an enzyme pespsin not amylase?</w:t>
      </w:r>
    </w:p>
    <w:p w:rsidR="00924EB9" w:rsidRDefault="00F26544">
      <w:pPr>
        <w:pStyle w:val="ListParagraph"/>
        <w:spacing w:after="0" w:line="240" w:lineRule="auto"/>
        <w:rPr>
          <w:rFonts w:ascii="Tahoma" w:hAnsi="Tahoma" w:cs="Tahoma"/>
          <w:sz w:val="25"/>
          <w:szCs w:val="25"/>
        </w:rPr>
      </w:pPr>
      <w:r>
        <w:rPr>
          <w:rFonts w:ascii="Tahoma" w:hAnsi="Tahoma" w:cs="Tahoma"/>
          <w:sz w:val="25"/>
          <w:szCs w:val="25"/>
        </w:rPr>
        <w:t>(c)</w:t>
      </w:r>
      <w:r>
        <w:rPr>
          <w:rFonts w:ascii="Tahoma" w:hAnsi="Tahoma" w:cs="Tahoma"/>
          <w:sz w:val="25"/>
          <w:szCs w:val="25"/>
        </w:rPr>
        <w:tab/>
        <w:t>Why are we advised to drink plenty of water everyday?</w:t>
      </w:r>
    </w:p>
    <w:p w:rsidR="00924EB9" w:rsidRDefault="00924EB9">
      <w:pPr>
        <w:spacing w:after="0" w:line="240" w:lineRule="auto"/>
        <w:jc w:val="center"/>
        <w:rPr>
          <w:rFonts w:ascii="Tahoma" w:hAnsi="Tahoma" w:cs="Tahoma"/>
          <w:sz w:val="25"/>
          <w:szCs w:val="25"/>
        </w:rPr>
      </w:pPr>
    </w:p>
    <w:p w:rsidR="00924EB9" w:rsidRDefault="00F26544">
      <w:pPr>
        <w:spacing w:after="0" w:line="240" w:lineRule="auto"/>
        <w:jc w:val="center"/>
        <w:rPr>
          <w:rFonts w:ascii="Tahoma" w:hAnsi="Tahoma" w:cs="Tahoma"/>
          <w:sz w:val="25"/>
          <w:szCs w:val="25"/>
        </w:rPr>
      </w:pPr>
      <w:r>
        <w:rPr>
          <w:rFonts w:ascii="Tahoma" w:hAnsi="Tahoma" w:cs="Tahoma"/>
          <w:sz w:val="25"/>
          <w:szCs w:val="25"/>
        </w:rPr>
        <w:t>END</w:t>
      </w:r>
    </w:p>
    <w:p w:rsidR="00924EB9" w:rsidRDefault="00924EB9">
      <w:pPr>
        <w:spacing w:after="0" w:line="240" w:lineRule="auto"/>
        <w:jc w:val="center"/>
        <w:rPr>
          <w:rFonts w:ascii="Tahoma" w:hAnsi="Tahoma" w:cs="Tahoma"/>
          <w:sz w:val="25"/>
          <w:szCs w:val="25"/>
        </w:rPr>
      </w:pPr>
    </w:p>
    <w:p w:rsidR="00924EB9" w:rsidRDefault="00924EB9">
      <w:pPr>
        <w:spacing w:after="0" w:line="240" w:lineRule="auto"/>
        <w:jc w:val="center"/>
        <w:rPr>
          <w:rFonts w:ascii="Tahoma" w:hAnsi="Tahoma" w:cs="Tahoma"/>
          <w:sz w:val="25"/>
          <w:szCs w:val="25"/>
        </w:rPr>
      </w:pPr>
    </w:p>
    <w:p w:rsidR="00924EB9" w:rsidRDefault="00924EB9">
      <w:pPr>
        <w:spacing w:after="0" w:line="240" w:lineRule="auto"/>
        <w:jc w:val="center"/>
        <w:rPr>
          <w:rFonts w:ascii="Tahoma" w:hAnsi="Tahoma" w:cs="Tahoma"/>
          <w:sz w:val="25"/>
          <w:szCs w:val="25"/>
        </w:rPr>
      </w:pPr>
    </w:p>
    <w:p w:rsidR="00924EB9" w:rsidRDefault="00924EB9">
      <w:pPr>
        <w:spacing w:after="0" w:line="240" w:lineRule="auto"/>
        <w:jc w:val="center"/>
        <w:rPr>
          <w:rFonts w:ascii="Tahoma" w:hAnsi="Tahoma" w:cs="Tahoma"/>
          <w:sz w:val="25"/>
          <w:szCs w:val="25"/>
        </w:rPr>
      </w:pPr>
    </w:p>
    <w:p w:rsidR="00924EB9" w:rsidRDefault="00924EB9">
      <w:pPr>
        <w:spacing w:after="0" w:line="240" w:lineRule="auto"/>
        <w:jc w:val="center"/>
        <w:rPr>
          <w:rFonts w:ascii="Tahoma" w:hAnsi="Tahoma" w:cs="Tahoma"/>
          <w:sz w:val="25"/>
          <w:szCs w:val="25"/>
        </w:rPr>
      </w:pPr>
    </w:p>
    <w:p w:rsidR="00924EB9" w:rsidRDefault="00924EB9">
      <w:pPr>
        <w:spacing w:after="0" w:line="240" w:lineRule="auto"/>
        <w:jc w:val="center"/>
        <w:rPr>
          <w:rFonts w:ascii="Tahoma" w:hAnsi="Tahoma" w:cs="Tahoma"/>
          <w:sz w:val="25"/>
          <w:szCs w:val="25"/>
        </w:rPr>
      </w:pPr>
    </w:p>
    <w:p w:rsidR="00924EB9" w:rsidRDefault="00924EB9">
      <w:pPr>
        <w:spacing w:after="0" w:line="240" w:lineRule="auto"/>
        <w:jc w:val="center"/>
        <w:rPr>
          <w:rFonts w:ascii="Tahoma" w:hAnsi="Tahoma" w:cs="Tahoma"/>
          <w:sz w:val="25"/>
          <w:szCs w:val="25"/>
        </w:rPr>
      </w:pPr>
    </w:p>
    <w:p w:rsidR="00924EB9" w:rsidRDefault="00924EB9">
      <w:pPr>
        <w:spacing w:after="0" w:line="240" w:lineRule="auto"/>
        <w:jc w:val="center"/>
        <w:rPr>
          <w:rFonts w:ascii="Tahoma" w:hAnsi="Tahoma" w:cs="Tahoma"/>
          <w:sz w:val="25"/>
          <w:szCs w:val="25"/>
        </w:rPr>
      </w:pPr>
    </w:p>
    <w:p w:rsidR="00924EB9" w:rsidRDefault="00924EB9">
      <w:pPr>
        <w:spacing w:after="0" w:line="240" w:lineRule="auto"/>
        <w:jc w:val="center"/>
        <w:rPr>
          <w:rFonts w:ascii="Tahoma" w:hAnsi="Tahoma" w:cs="Tahoma"/>
          <w:sz w:val="25"/>
          <w:szCs w:val="25"/>
        </w:rPr>
      </w:pPr>
    </w:p>
    <w:p w:rsidR="00924EB9" w:rsidRDefault="00924EB9">
      <w:pPr>
        <w:spacing w:after="0" w:line="240" w:lineRule="auto"/>
        <w:ind w:hanging="630"/>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296BAA" w:rsidRDefault="00296BAA">
      <w:pPr>
        <w:spacing w:after="0" w:line="240" w:lineRule="auto"/>
        <w:rPr>
          <w:rFonts w:ascii="Tahoma" w:hAnsi="Tahoma" w:cs="Tahoma"/>
          <w:sz w:val="25"/>
          <w:szCs w:val="25"/>
        </w:rPr>
      </w:pPr>
    </w:p>
    <w:p w:rsidR="00296BAA" w:rsidRDefault="00296BAA">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924EB9">
      <w:pPr>
        <w:spacing w:after="0" w:line="240" w:lineRule="auto"/>
        <w:rPr>
          <w:rFonts w:ascii="Tahoma" w:hAnsi="Tahoma" w:cs="Tahoma"/>
          <w:sz w:val="25"/>
          <w:szCs w:val="25"/>
        </w:rPr>
      </w:pPr>
    </w:p>
    <w:p w:rsidR="00924EB9" w:rsidRDefault="00F26544">
      <w:pPr>
        <w:spacing w:after="0" w:line="240" w:lineRule="auto"/>
        <w:jc w:val="center"/>
        <w:rPr>
          <w:rFonts w:ascii="Tahoma" w:hAnsi="Tahoma" w:cs="Tahoma"/>
          <w:sz w:val="32"/>
          <w:szCs w:val="32"/>
        </w:rPr>
      </w:pPr>
      <w:r>
        <w:rPr>
          <w:rFonts w:ascii="Tahoma" w:hAnsi="Tahoma" w:cs="Tahoma"/>
          <w:sz w:val="32"/>
          <w:szCs w:val="32"/>
        </w:rPr>
        <w:t>WEEK TEN HOMEWORK FOR P.5 TERM I 20</w:t>
      </w:r>
      <w:r w:rsidR="00182421">
        <w:rPr>
          <w:rFonts w:ascii="Tahoma" w:hAnsi="Tahoma" w:cs="Tahoma"/>
          <w:sz w:val="32"/>
          <w:szCs w:val="32"/>
          <w:lang w:val="en-US"/>
        </w:rPr>
        <w:t>25</w:t>
      </w:r>
      <w:r>
        <w:rPr>
          <w:rFonts w:ascii="Tahoma" w:hAnsi="Tahoma" w:cs="Tahoma"/>
          <w:sz w:val="32"/>
          <w:szCs w:val="32"/>
        </w:rPr>
        <w:t xml:space="preserve"> NO. 19</w:t>
      </w:r>
    </w:p>
    <w:p w:rsidR="00924EB9" w:rsidRDefault="00F26544">
      <w:pPr>
        <w:spacing w:line="240" w:lineRule="auto"/>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sz w:val="25"/>
          <w:szCs w:val="25"/>
        </w:rPr>
      </w:pPr>
      <w:r>
        <w:rPr>
          <w:rFonts w:ascii="Tahoma" w:hAnsi="Tahoma" w:cs="Tahoma"/>
          <w:b/>
          <w:sz w:val="25"/>
          <w:szCs w:val="25"/>
        </w:rPr>
        <w:t>Social Studies</w:t>
      </w:r>
    </w:p>
    <w:p w:rsidR="00924EB9" w:rsidRDefault="00F26544">
      <w:pPr>
        <w:pStyle w:val="ListParagraph"/>
        <w:numPr>
          <w:ilvl w:val="0"/>
          <w:numId w:val="157"/>
        </w:numPr>
        <w:rPr>
          <w:rFonts w:ascii="Tahoma" w:hAnsi="Tahoma" w:cs="Tahoma"/>
          <w:sz w:val="25"/>
          <w:szCs w:val="25"/>
        </w:rPr>
      </w:pPr>
      <w:r>
        <w:rPr>
          <w:rFonts w:ascii="Tahoma" w:hAnsi="Tahoma" w:cs="Tahoma"/>
          <w:sz w:val="25"/>
          <w:szCs w:val="25"/>
        </w:rPr>
        <w:t>Complete the table below correctly.</w:t>
      </w:r>
    </w:p>
    <w:tbl>
      <w:tblPr>
        <w:tblStyle w:val="TableGrid"/>
        <w:tblW w:w="0" w:type="auto"/>
        <w:tblLook w:val="04A0" w:firstRow="1" w:lastRow="0" w:firstColumn="1" w:lastColumn="0" w:noHBand="0" w:noVBand="1"/>
      </w:tblPr>
      <w:tblGrid>
        <w:gridCol w:w="3067"/>
        <w:gridCol w:w="3067"/>
      </w:tblGrid>
      <w:tr w:rsidR="00924EB9">
        <w:trPr>
          <w:trHeight w:val="288"/>
        </w:trPr>
        <w:tc>
          <w:tcPr>
            <w:tcW w:w="3067" w:type="dxa"/>
          </w:tcPr>
          <w:p w:rsidR="00924EB9" w:rsidRDefault="00F26544">
            <w:pPr>
              <w:spacing w:after="0" w:line="240" w:lineRule="auto"/>
              <w:rPr>
                <w:rFonts w:ascii="Tahoma" w:hAnsi="Tahoma" w:cs="Tahoma"/>
                <w:b/>
                <w:sz w:val="25"/>
                <w:szCs w:val="25"/>
              </w:rPr>
            </w:pPr>
            <w:r>
              <w:rPr>
                <w:rFonts w:ascii="Tahoma" w:hAnsi="Tahoma" w:cs="Tahoma"/>
                <w:b/>
                <w:sz w:val="25"/>
                <w:szCs w:val="25"/>
              </w:rPr>
              <w:t>Mineral</w:t>
            </w:r>
          </w:p>
        </w:tc>
        <w:tc>
          <w:tcPr>
            <w:tcW w:w="3067" w:type="dxa"/>
          </w:tcPr>
          <w:p w:rsidR="00924EB9" w:rsidRDefault="00F26544">
            <w:pPr>
              <w:spacing w:after="0" w:line="240" w:lineRule="auto"/>
              <w:rPr>
                <w:rFonts w:ascii="Tahoma" w:hAnsi="Tahoma" w:cs="Tahoma"/>
                <w:b/>
                <w:sz w:val="25"/>
                <w:szCs w:val="25"/>
              </w:rPr>
            </w:pPr>
            <w:r>
              <w:rPr>
                <w:rFonts w:ascii="Tahoma" w:hAnsi="Tahoma" w:cs="Tahoma"/>
                <w:b/>
                <w:sz w:val="25"/>
                <w:szCs w:val="25"/>
              </w:rPr>
              <w:t>Product</w:t>
            </w:r>
          </w:p>
        </w:tc>
      </w:tr>
      <w:tr w:rsidR="00924EB9">
        <w:trPr>
          <w:trHeight w:val="303"/>
        </w:trPr>
        <w:tc>
          <w:tcPr>
            <w:tcW w:w="3067" w:type="dxa"/>
          </w:tcPr>
          <w:p w:rsidR="00924EB9" w:rsidRDefault="00F26544">
            <w:pPr>
              <w:spacing w:after="0" w:line="240" w:lineRule="auto"/>
              <w:rPr>
                <w:rFonts w:ascii="Tahoma" w:hAnsi="Tahoma" w:cs="Tahoma"/>
                <w:sz w:val="25"/>
                <w:szCs w:val="25"/>
              </w:rPr>
            </w:pPr>
            <w:r>
              <w:rPr>
                <w:rFonts w:ascii="Tahoma" w:hAnsi="Tahoma" w:cs="Tahoma"/>
                <w:sz w:val="25"/>
                <w:szCs w:val="25"/>
              </w:rPr>
              <w:t>_________________</w:t>
            </w:r>
          </w:p>
        </w:tc>
        <w:tc>
          <w:tcPr>
            <w:tcW w:w="3067" w:type="dxa"/>
          </w:tcPr>
          <w:p w:rsidR="00924EB9" w:rsidRDefault="00F26544">
            <w:pPr>
              <w:spacing w:after="0" w:line="240" w:lineRule="auto"/>
              <w:rPr>
                <w:rFonts w:ascii="Tahoma" w:hAnsi="Tahoma" w:cs="Tahoma"/>
                <w:sz w:val="25"/>
                <w:szCs w:val="25"/>
              </w:rPr>
            </w:pPr>
            <w:r>
              <w:rPr>
                <w:rFonts w:ascii="Tahoma" w:hAnsi="Tahoma" w:cs="Tahoma"/>
                <w:sz w:val="25"/>
                <w:szCs w:val="25"/>
              </w:rPr>
              <w:t>Cement</w:t>
            </w:r>
          </w:p>
        </w:tc>
      </w:tr>
      <w:tr w:rsidR="00924EB9">
        <w:trPr>
          <w:trHeight w:val="303"/>
        </w:trPr>
        <w:tc>
          <w:tcPr>
            <w:tcW w:w="3067" w:type="dxa"/>
          </w:tcPr>
          <w:p w:rsidR="00924EB9" w:rsidRDefault="00F26544">
            <w:pPr>
              <w:spacing w:after="0" w:line="240" w:lineRule="auto"/>
              <w:rPr>
                <w:rFonts w:ascii="Tahoma" w:hAnsi="Tahoma" w:cs="Tahoma"/>
                <w:sz w:val="25"/>
                <w:szCs w:val="25"/>
              </w:rPr>
            </w:pPr>
            <w:r>
              <w:rPr>
                <w:rFonts w:ascii="Tahoma" w:hAnsi="Tahoma" w:cs="Tahoma"/>
                <w:sz w:val="25"/>
                <w:szCs w:val="25"/>
              </w:rPr>
              <w:t>Phosphates</w:t>
            </w:r>
          </w:p>
        </w:tc>
        <w:tc>
          <w:tcPr>
            <w:tcW w:w="3067" w:type="dxa"/>
          </w:tcPr>
          <w:p w:rsidR="00924EB9" w:rsidRDefault="00F26544">
            <w:pPr>
              <w:spacing w:after="0" w:line="240" w:lineRule="auto"/>
              <w:rPr>
                <w:rFonts w:ascii="Tahoma" w:hAnsi="Tahoma" w:cs="Tahoma"/>
                <w:sz w:val="25"/>
                <w:szCs w:val="25"/>
              </w:rPr>
            </w:pPr>
            <w:r>
              <w:rPr>
                <w:rFonts w:ascii="Tahoma" w:hAnsi="Tahoma" w:cs="Tahoma"/>
                <w:sz w:val="25"/>
                <w:szCs w:val="25"/>
              </w:rPr>
              <w:t>________________</w:t>
            </w:r>
          </w:p>
        </w:tc>
      </w:tr>
      <w:tr w:rsidR="00924EB9">
        <w:trPr>
          <w:trHeight w:val="303"/>
        </w:trPr>
        <w:tc>
          <w:tcPr>
            <w:tcW w:w="3067" w:type="dxa"/>
          </w:tcPr>
          <w:p w:rsidR="00924EB9" w:rsidRDefault="00F26544">
            <w:pPr>
              <w:spacing w:after="0" w:line="240" w:lineRule="auto"/>
              <w:rPr>
                <w:rFonts w:ascii="Tahoma" w:hAnsi="Tahoma" w:cs="Tahoma"/>
                <w:sz w:val="25"/>
                <w:szCs w:val="25"/>
              </w:rPr>
            </w:pPr>
            <w:r>
              <w:rPr>
                <w:rFonts w:ascii="Tahoma" w:hAnsi="Tahoma" w:cs="Tahoma"/>
                <w:sz w:val="25"/>
                <w:szCs w:val="25"/>
              </w:rPr>
              <w:t>________________</w:t>
            </w:r>
          </w:p>
        </w:tc>
        <w:tc>
          <w:tcPr>
            <w:tcW w:w="3067" w:type="dxa"/>
          </w:tcPr>
          <w:p w:rsidR="00924EB9" w:rsidRDefault="00F26544">
            <w:pPr>
              <w:spacing w:after="0" w:line="240" w:lineRule="auto"/>
              <w:rPr>
                <w:rFonts w:ascii="Tahoma" w:hAnsi="Tahoma" w:cs="Tahoma"/>
                <w:sz w:val="25"/>
                <w:szCs w:val="25"/>
              </w:rPr>
            </w:pPr>
            <w:r>
              <w:rPr>
                <w:rFonts w:ascii="Tahoma" w:hAnsi="Tahoma" w:cs="Tahoma"/>
                <w:sz w:val="25"/>
                <w:szCs w:val="25"/>
              </w:rPr>
              <w:t>Paraffin</w:t>
            </w:r>
          </w:p>
        </w:tc>
      </w:tr>
      <w:tr w:rsidR="00924EB9">
        <w:trPr>
          <w:trHeight w:val="303"/>
        </w:trPr>
        <w:tc>
          <w:tcPr>
            <w:tcW w:w="3067" w:type="dxa"/>
          </w:tcPr>
          <w:p w:rsidR="00924EB9" w:rsidRDefault="00F26544">
            <w:pPr>
              <w:spacing w:after="0" w:line="240" w:lineRule="auto"/>
              <w:rPr>
                <w:rFonts w:ascii="Tahoma" w:hAnsi="Tahoma" w:cs="Tahoma"/>
                <w:sz w:val="25"/>
                <w:szCs w:val="25"/>
              </w:rPr>
            </w:pPr>
            <w:r>
              <w:rPr>
                <w:rFonts w:ascii="Tahoma" w:hAnsi="Tahoma" w:cs="Tahoma"/>
                <w:sz w:val="25"/>
                <w:szCs w:val="25"/>
              </w:rPr>
              <w:t>Natural gas</w:t>
            </w:r>
          </w:p>
        </w:tc>
        <w:tc>
          <w:tcPr>
            <w:tcW w:w="3067" w:type="dxa"/>
          </w:tcPr>
          <w:p w:rsidR="00924EB9" w:rsidRDefault="00F26544">
            <w:pPr>
              <w:spacing w:after="0" w:line="240" w:lineRule="auto"/>
              <w:rPr>
                <w:rFonts w:ascii="Tahoma" w:hAnsi="Tahoma" w:cs="Tahoma"/>
                <w:sz w:val="25"/>
                <w:szCs w:val="25"/>
              </w:rPr>
            </w:pPr>
            <w:r>
              <w:rPr>
                <w:rFonts w:ascii="Tahoma" w:hAnsi="Tahoma" w:cs="Tahoma"/>
                <w:sz w:val="25"/>
                <w:szCs w:val="25"/>
              </w:rPr>
              <w:t>_______________</w:t>
            </w:r>
          </w:p>
        </w:tc>
      </w:tr>
    </w:tbl>
    <w:p w:rsidR="00924EB9" w:rsidRDefault="00924EB9">
      <w:pPr>
        <w:spacing w:after="0" w:line="240" w:lineRule="auto"/>
        <w:rPr>
          <w:rFonts w:ascii="Tahoma" w:hAnsi="Tahoma" w:cs="Tahoma"/>
          <w:sz w:val="25"/>
          <w:szCs w:val="25"/>
        </w:rPr>
      </w:pPr>
    </w:p>
    <w:p w:rsidR="00924EB9" w:rsidRDefault="00F26544">
      <w:pPr>
        <w:pStyle w:val="ListParagraph"/>
        <w:numPr>
          <w:ilvl w:val="0"/>
          <w:numId w:val="157"/>
        </w:numPr>
        <w:rPr>
          <w:rFonts w:ascii="Tahoma" w:hAnsi="Tahoma" w:cs="Tahoma"/>
          <w:sz w:val="25"/>
          <w:szCs w:val="25"/>
        </w:rPr>
      </w:pPr>
      <w:r>
        <w:rPr>
          <w:rFonts w:ascii="Tahoma" w:hAnsi="Tahoma" w:cs="Tahoma"/>
          <w:sz w:val="25"/>
          <w:szCs w:val="25"/>
        </w:rPr>
        <w:t>Either:</w:t>
      </w:r>
    </w:p>
    <w:p w:rsidR="00924EB9" w:rsidRDefault="00F26544">
      <w:pPr>
        <w:pStyle w:val="ListParagraph"/>
        <w:numPr>
          <w:ilvl w:val="0"/>
          <w:numId w:val="158"/>
        </w:numPr>
        <w:rPr>
          <w:rFonts w:ascii="Tahoma" w:hAnsi="Tahoma" w:cs="Tahoma"/>
          <w:sz w:val="25"/>
          <w:szCs w:val="25"/>
        </w:rPr>
      </w:pPr>
      <w:r>
        <w:rPr>
          <w:rFonts w:ascii="Tahoma" w:hAnsi="Tahoma" w:cs="Tahoma"/>
          <w:sz w:val="25"/>
          <w:szCs w:val="25"/>
        </w:rPr>
        <w:t>Which body is responsible for organising, conducting and supervising national and local election?</w:t>
      </w:r>
    </w:p>
    <w:p w:rsidR="00924EB9" w:rsidRDefault="00F26544">
      <w:pPr>
        <w:pStyle w:val="ListParagraph"/>
        <w:numPr>
          <w:ilvl w:val="0"/>
          <w:numId w:val="158"/>
        </w:numPr>
        <w:rPr>
          <w:rFonts w:ascii="Tahoma" w:hAnsi="Tahoma" w:cs="Tahoma"/>
          <w:sz w:val="25"/>
          <w:szCs w:val="25"/>
        </w:rPr>
      </w:pPr>
      <w:r>
        <w:rPr>
          <w:rFonts w:ascii="Tahoma" w:hAnsi="Tahoma" w:cs="Tahoma"/>
          <w:sz w:val="25"/>
          <w:szCs w:val="25"/>
        </w:rPr>
        <w:t>What are values?</w:t>
      </w:r>
    </w:p>
    <w:p w:rsidR="00924EB9" w:rsidRDefault="00F26544">
      <w:pPr>
        <w:pStyle w:val="ListParagraph"/>
        <w:numPr>
          <w:ilvl w:val="0"/>
          <w:numId w:val="158"/>
        </w:numPr>
        <w:rPr>
          <w:rFonts w:ascii="Tahoma" w:hAnsi="Tahoma" w:cs="Tahoma"/>
          <w:sz w:val="25"/>
          <w:szCs w:val="25"/>
        </w:rPr>
      </w:pPr>
      <w:r>
        <w:rPr>
          <w:rFonts w:ascii="Tahoma" w:hAnsi="Tahoma" w:cs="Tahoma"/>
          <w:sz w:val="25"/>
          <w:szCs w:val="25"/>
        </w:rPr>
        <w:t>Identify any two types of values.</w:t>
      </w:r>
    </w:p>
    <w:p w:rsidR="00924EB9" w:rsidRDefault="00F26544">
      <w:pPr>
        <w:pStyle w:val="ListParagraph"/>
        <w:numPr>
          <w:ilvl w:val="0"/>
          <w:numId w:val="158"/>
        </w:numPr>
        <w:spacing w:after="0"/>
        <w:rPr>
          <w:rFonts w:ascii="Tahoma" w:hAnsi="Tahoma" w:cs="Tahoma"/>
          <w:sz w:val="25"/>
          <w:szCs w:val="25"/>
        </w:rPr>
      </w:pPr>
      <w:r>
        <w:rPr>
          <w:rFonts w:ascii="Tahoma" w:hAnsi="Tahoma" w:cs="Tahoma"/>
          <w:sz w:val="25"/>
          <w:szCs w:val="25"/>
        </w:rPr>
        <w:t>State any two importance of electoral commission in Uganda.</w:t>
      </w:r>
    </w:p>
    <w:p w:rsidR="00924EB9" w:rsidRDefault="00F26544">
      <w:pPr>
        <w:spacing w:after="0"/>
        <w:rPr>
          <w:rFonts w:ascii="Tahoma" w:hAnsi="Tahoma" w:cs="Tahoma"/>
          <w:sz w:val="25"/>
          <w:szCs w:val="25"/>
        </w:rPr>
      </w:pPr>
      <w:r>
        <w:rPr>
          <w:rFonts w:ascii="Tahoma" w:hAnsi="Tahoma" w:cs="Tahoma"/>
          <w:sz w:val="25"/>
          <w:szCs w:val="25"/>
        </w:rPr>
        <w:t>Or:</w:t>
      </w:r>
    </w:p>
    <w:p w:rsidR="00924EB9" w:rsidRDefault="00F26544">
      <w:pPr>
        <w:spacing w:after="0"/>
        <w:rPr>
          <w:rFonts w:ascii="Tahoma" w:hAnsi="Tahoma" w:cs="Tahoma"/>
          <w:sz w:val="25"/>
          <w:szCs w:val="25"/>
        </w:rPr>
      </w:pPr>
      <w:r>
        <w:rPr>
          <w:rFonts w:ascii="Tahoma" w:hAnsi="Tahoma" w:cs="Tahoma"/>
          <w:sz w:val="25"/>
          <w:szCs w:val="25"/>
        </w:rPr>
        <w:t>(a)  What is zakat?</w:t>
      </w:r>
    </w:p>
    <w:p w:rsidR="00924EB9" w:rsidRDefault="00F26544">
      <w:pPr>
        <w:spacing w:after="0"/>
        <w:rPr>
          <w:rFonts w:ascii="Tahoma" w:hAnsi="Tahoma" w:cs="Tahoma"/>
          <w:sz w:val="25"/>
          <w:szCs w:val="25"/>
        </w:rPr>
      </w:pPr>
      <w:r>
        <w:rPr>
          <w:rFonts w:ascii="Tahoma" w:hAnsi="Tahoma" w:cs="Tahoma"/>
          <w:sz w:val="25"/>
          <w:szCs w:val="25"/>
        </w:rPr>
        <w:t>(b) Identify any two types of zakat</w:t>
      </w:r>
    </w:p>
    <w:p w:rsidR="00924EB9" w:rsidRDefault="00F26544">
      <w:pPr>
        <w:spacing w:after="0"/>
        <w:rPr>
          <w:rFonts w:ascii="Tahoma" w:hAnsi="Tahoma" w:cs="Tahoma"/>
          <w:sz w:val="25"/>
          <w:szCs w:val="25"/>
        </w:rPr>
      </w:pPr>
      <w:r>
        <w:rPr>
          <w:rFonts w:ascii="Tahoma" w:hAnsi="Tahoma" w:cs="Tahoma"/>
          <w:sz w:val="25"/>
          <w:szCs w:val="25"/>
        </w:rPr>
        <w:t>(c) State any two reasons why Moslems pay Zakat</w:t>
      </w:r>
    </w:p>
    <w:p w:rsidR="00924EB9" w:rsidRDefault="00F26544">
      <w:pPr>
        <w:spacing w:after="0"/>
        <w:rPr>
          <w:rFonts w:ascii="Tahoma" w:hAnsi="Tahoma" w:cs="Tahoma"/>
          <w:sz w:val="25"/>
          <w:szCs w:val="25"/>
        </w:rPr>
      </w:pPr>
      <w:r>
        <w:rPr>
          <w:rFonts w:ascii="Tahoma" w:hAnsi="Tahoma" w:cs="Tahoma"/>
          <w:sz w:val="25"/>
          <w:szCs w:val="25"/>
        </w:rPr>
        <w:t>(d) Mention any three groups of people who are allowed to receive Zakat.</w:t>
      </w:r>
    </w:p>
    <w:p w:rsidR="00924EB9" w:rsidRDefault="00924EB9">
      <w:pPr>
        <w:rPr>
          <w:rFonts w:ascii="Tahoma" w:hAnsi="Tahoma" w:cs="Tahoma"/>
          <w:b/>
          <w:sz w:val="25"/>
          <w:szCs w:val="25"/>
        </w:rPr>
      </w:pPr>
    </w:p>
    <w:p w:rsidR="00924EB9" w:rsidRDefault="00F26544">
      <w:pPr>
        <w:rPr>
          <w:rFonts w:ascii="Tahoma" w:hAnsi="Tahoma" w:cs="Tahoma"/>
          <w:b/>
          <w:sz w:val="25"/>
          <w:szCs w:val="25"/>
        </w:rPr>
      </w:pPr>
      <w:r>
        <w:rPr>
          <w:rFonts w:ascii="Tahoma" w:hAnsi="Tahoma" w:cs="Tahoma"/>
          <w:b/>
          <w:sz w:val="25"/>
          <w:szCs w:val="25"/>
        </w:rPr>
        <w:t>Mathematics</w:t>
      </w:r>
    </w:p>
    <w:p w:rsidR="00924EB9" w:rsidRDefault="00F26544">
      <w:pPr>
        <w:pStyle w:val="ListParagraph"/>
        <w:numPr>
          <w:ilvl w:val="0"/>
          <w:numId w:val="159"/>
        </w:numPr>
        <w:rPr>
          <w:rFonts w:ascii="Tahoma" w:hAnsi="Tahoma" w:cs="Tahoma"/>
          <w:sz w:val="25"/>
          <w:szCs w:val="25"/>
        </w:rPr>
      </w:pPr>
      <w:r>
        <w:rPr>
          <w:rFonts w:ascii="Tahoma" w:hAnsi="Tahoma" w:cs="Tahoma"/>
          <w:sz w:val="25"/>
          <w:szCs w:val="25"/>
        </w:rPr>
        <w:t>What is a fraction?</w:t>
      </w:r>
    </w:p>
    <w:p w:rsidR="00924EB9" w:rsidRDefault="00F26544">
      <w:pPr>
        <w:pStyle w:val="ListParagraph"/>
        <w:numPr>
          <w:ilvl w:val="0"/>
          <w:numId w:val="159"/>
        </w:numPr>
        <w:rPr>
          <w:rFonts w:ascii="Tahoma" w:hAnsi="Tahoma" w:cs="Tahoma"/>
          <w:sz w:val="25"/>
          <w:szCs w:val="25"/>
        </w:rPr>
      </w:pPr>
      <w:r>
        <w:rPr>
          <w:rFonts w:ascii="Tahoma" w:hAnsi="Tahoma" w:cs="Tahoma"/>
          <w:sz w:val="25"/>
          <w:szCs w:val="25"/>
        </w:rPr>
        <w:t xml:space="preserve">Express </w:t>
      </w:r>
      <w:r>
        <w:rPr>
          <w:rFonts w:ascii="Tahoma" w:hAnsi="Tahoma" w:cs="Tahoma"/>
          <w:position w:val="-24"/>
          <w:sz w:val="25"/>
          <w:szCs w:val="25"/>
        </w:rPr>
        <w:object w:dxaOrig="345" w:dyaOrig="615">
          <v:shape id="_x0000_i1035" type="#_x0000_t75" style="width:17.25pt;height:30.75pt" o:ole="">
            <v:imagedata r:id="rId38" o:title="" embosscolor="white"/>
          </v:shape>
          <o:OLEObject Type="Embed" ProgID="Equation.3" ShapeID="_x0000_i1035" DrawAspect="Content" ObjectID="_1799352812" r:id="rId39"/>
        </w:object>
      </w:r>
      <w:r>
        <w:rPr>
          <w:rFonts w:ascii="Tahoma" w:hAnsi="Tahoma" w:cs="Tahoma"/>
          <w:sz w:val="25"/>
          <w:szCs w:val="25"/>
        </w:rPr>
        <w:t xml:space="preserve"> as a mixed fraction.</w:t>
      </w:r>
    </w:p>
    <w:p w:rsidR="00924EB9" w:rsidRDefault="00F26544">
      <w:pPr>
        <w:pStyle w:val="ListParagraph"/>
        <w:numPr>
          <w:ilvl w:val="0"/>
          <w:numId w:val="159"/>
        </w:numPr>
        <w:rPr>
          <w:rFonts w:ascii="Tahoma" w:hAnsi="Tahoma" w:cs="Tahoma"/>
          <w:sz w:val="25"/>
          <w:szCs w:val="25"/>
        </w:rPr>
      </w:pPr>
      <w:r>
        <w:rPr>
          <w:rFonts w:ascii="Tahoma" w:hAnsi="Tahoma" w:cs="Tahoma"/>
          <w:sz w:val="25"/>
          <w:szCs w:val="25"/>
        </w:rPr>
        <w:t xml:space="preserve">Change </w:t>
      </w:r>
      <w:r>
        <w:rPr>
          <w:rFonts w:ascii="Tahoma" w:hAnsi="Tahoma" w:cs="Tahoma"/>
          <w:position w:val="-24"/>
          <w:sz w:val="25"/>
          <w:szCs w:val="25"/>
        </w:rPr>
        <w:object w:dxaOrig="420" w:dyaOrig="615">
          <v:shape id="_x0000_i1036" type="#_x0000_t75" style="width:21pt;height:30.75pt" o:ole="">
            <v:imagedata r:id="rId40" o:title="" embosscolor="white"/>
          </v:shape>
          <o:OLEObject Type="Embed" ProgID="Equation.3" ShapeID="_x0000_i1036" DrawAspect="Content" ObjectID="_1799352813" r:id="rId41"/>
        </w:object>
      </w:r>
      <w:r>
        <w:rPr>
          <w:rFonts w:ascii="Tahoma" w:hAnsi="Tahoma" w:cs="Tahoma"/>
          <w:sz w:val="25"/>
          <w:szCs w:val="25"/>
        </w:rPr>
        <w:t xml:space="preserve"> into improper fraction.</w:t>
      </w:r>
    </w:p>
    <w:p w:rsidR="00924EB9" w:rsidRDefault="00F26544">
      <w:pPr>
        <w:pStyle w:val="ListParagraph"/>
        <w:numPr>
          <w:ilvl w:val="0"/>
          <w:numId w:val="159"/>
        </w:numPr>
        <w:rPr>
          <w:rFonts w:ascii="Tahoma" w:hAnsi="Tahoma" w:cs="Tahoma"/>
          <w:sz w:val="25"/>
          <w:szCs w:val="25"/>
        </w:rPr>
      </w:pPr>
      <w:r>
        <w:rPr>
          <w:rFonts w:ascii="Tahoma" w:hAnsi="Tahoma" w:cs="Tahoma"/>
          <w:sz w:val="25"/>
          <w:szCs w:val="25"/>
        </w:rPr>
        <w:t xml:space="preserve">Write 2 equivalent fractions to this </w:t>
      </w:r>
      <w:r>
        <w:rPr>
          <w:rFonts w:ascii="Tahoma" w:hAnsi="Tahoma" w:cs="Tahoma"/>
          <w:position w:val="-24"/>
          <w:sz w:val="25"/>
          <w:szCs w:val="25"/>
        </w:rPr>
        <w:object w:dxaOrig="225" w:dyaOrig="615">
          <v:shape id="_x0000_i1037" type="#_x0000_t75" style="width:11.25pt;height:30.75pt" o:ole="">
            <v:imagedata r:id="rId42" o:title="" embosscolor="white"/>
          </v:shape>
          <o:OLEObject Type="Embed" ProgID="Equation.3" ShapeID="_x0000_i1037" DrawAspect="Content" ObjectID="_1799352814" r:id="rId43"/>
        </w:object>
      </w:r>
    </w:p>
    <w:p w:rsidR="00924EB9" w:rsidRDefault="00F26544">
      <w:pPr>
        <w:pStyle w:val="ListParagraph"/>
        <w:numPr>
          <w:ilvl w:val="0"/>
          <w:numId w:val="159"/>
        </w:numPr>
        <w:rPr>
          <w:rFonts w:ascii="Tahoma" w:hAnsi="Tahoma" w:cs="Tahoma"/>
          <w:sz w:val="25"/>
          <w:szCs w:val="25"/>
        </w:rPr>
      </w:pPr>
      <w:r>
        <w:rPr>
          <w:rFonts w:ascii="Tahoma" w:hAnsi="Tahoma" w:cs="Tahoma"/>
          <w:sz w:val="25"/>
          <w:szCs w:val="25"/>
        </w:rPr>
        <w:t xml:space="preserve">Reduce </w:t>
      </w:r>
      <w:r>
        <w:rPr>
          <w:rFonts w:ascii="Tahoma" w:hAnsi="Tahoma" w:cs="Tahoma"/>
          <w:position w:val="-24"/>
          <w:sz w:val="25"/>
          <w:szCs w:val="25"/>
        </w:rPr>
        <w:object w:dxaOrig="315" w:dyaOrig="615">
          <v:shape id="_x0000_i1038" type="#_x0000_t75" style="width:15.75pt;height:30.75pt" o:ole="">
            <v:imagedata r:id="rId44" o:title="" embosscolor="white"/>
          </v:shape>
          <o:OLEObject Type="Embed" ProgID="Equation.3" ShapeID="_x0000_i1038" DrawAspect="Content" ObjectID="_1799352815" r:id="rId45"/>
        </w:object>
      </w:r>
      <w:r>
        <w:rPr>
          <w:rFonts w:ascii="Tahoma" w:hAnsi="Tahoma" w:cs="Tahoma"/>
          <w:sz w:val="25"/>
          <w:szCs w:val="25"/>
        </w:rPr>
        <w:t xml:space="preserve"> to its lowest form.</w:t>
      </w:r>
    </w:p>
    <w:p w:rsidR="00924EB9" w:rsidRDefault="00F26544">
      <w:pPr>
        <w:pStyle w:val="ListParagraph"/>
        <w:numPr>
          <w:ilvl w:val="0"/>
          <w:numId w:val="159"/>
        </w:numPr>
        <w:rPr>
          <w:rFonts w:ascii="Tahoma" w:hAnsi="Tahoma" w:cs="Tahoma"/>
          <w:sz w:val="25"/>
          <w:szCs w:val="25"/>
        </w:rPr>
      </w:pPr>
      <w:r>
        <w:rPr>
          <w:rFonts w:ascii="Tahoma" w:hAnsi="Tahoma" w:cs="Tahoma"/>
          <w:sz w:val="25"/>
          <w:szCs w:val="25"/>
        </w:rPr>
        <w:t xml:space="preserve">Which is greater </w:t>
      </w:r>
      <w:r>
        <w:rPr>
          <w:rFonts w:ascii="Tahoma" w:hAnsi="Tahoma" w:cs="Tahoma"/>
          <w:position w:val="-24"/>
          <w:sz w:val="25"/>
          <w:szCs w:val="25"/>
        </w:rPr>
        <w:object w:dxaOrig="1260" w:dyaOrig="615">
          <v:shape id="_x0000_i1039" type="#_x0000_t75" style="width:63pt;height:30.75pt" o:ole="">
            <v:imagedata r:id="rId46" o:title="" embosscolor="white"/>
          </v:shape>
          <o:OLEObject Type="Embed" ProgID="Equation.3" ShapeID="_x0000_i1039" DrawAspect="Content" ObjectID="_1799352816" r:id="rId47"/>
        </w:object>
      </w:r>
    </w:p>
    <w:p w:rsidR="00924EB9" w:rsidRDefault="00F26544">
      <w:pPr>
        <w:pStyle w:val="ListParagraph"/>
        <w:numPr>
          <w:ilvl w:val="0"/>
          <w:numId w:val="159"/>
        </w:numPr>
        <w:rPr>
          <w:rFonts w:ascii="Tahoma" w:hAnsi="Tahoma" w:cs="Tahoma"/>
          <w:sz w:val="25"/>
          <w:szCs w:val="25"/>
        </w:rPr>
      </w:pPr>
      <w:r>
        <w:rPr>
          <w:rFonts w:ascii="Tahoma" w:hAnsi="Tahoma" w:cs="Tahoma"/>
          <w:sz w:val="25"/>
          <w:szCs w:val="25"/>
        </w:rPr>
        <w:t xml:space="preserve">Arrange the following fractions in descending order: </w:t>
      </w:r>
      <w:r>
        <w:rPr>
          <w:rFonts w:ascii="Tahoma" w:hAnsi="Tahoma" w:cs="Tahoma"/>
          <w:position w:val="-24"/>
          <w:sz w:val="25"/>
          <w:szCs w:val="25"/>
        </w:rPr>
        <w:object w:dxaOrig="1365" w:dyaOrig="615">
          <v:shape id="_x0000_i1040" type="#_x0000_t75" style="width:68.25pt;height:30.75pt" o:ole="">
            <v:imagedata r:id="rId48" o:title="" embosscolor="white"/>
          </v:shape>
          <o:OLEObject Type="Embed" ProgID="Equation.3" ShapeID="_x0000_i1040" DrawAspect="Content" ObjectID="_1799352817" r:id="rId49"/>
        </w:object>
      </w:r>
      <w:r>
        <w:rPr>
          <w:rFonts w:ascii="Tahoma" w:hAnsi="Tahoma" w:cs="Tahoma"/>
          <w:sz w:val="25"/>
          <w:szCs w:val="25"/>
        </w:rPr>
        <w:tab/>
        <w:t>(4marks)</w:t>
      </w:r>
    </w:p>
    <w:p w:rsidR="00924EB9" w:rsidRDefault="00924EB9">
      <w:pPr>
        <w:rPr>
          <w:rFonts w:ascii="Tahoma" w:hAnsi="Tahoma" w:cs="Tahoma"/>
          <w:sz w:val="25"/>
          <w:szCs w:val="25"/>
        </w:rPr>
      </w:pPr>
    </w:p>
    <w:p w:rsidR="00296BAA" w:rsidRDefault="00296BAA">
      <w:pPr>
        <w:rPr>
          <w:rFonts w:ascii="Tahoma" w:hAnsi="Tahoma" w:cs="Tahoma"/>
          <w:sz w:val="25"/>
          <w:szCs w:val="25"/>
        </w:rPr>
      </w:pPr>
    </w:p>
    <w:p w:rsidR="00924EB9" w:rsidRDefault="00924EB9">
      <w:pPr>
        <w:rPr>
          <w:rFonts w:ascii="Tahoma" w:hAnsi="Tahoma" w:cs="Tahoma"/>
          <w:sz w:val="25"/>
          <w:szCs w:val="25"/>
        </w:rPr>
      </w:pPr>
    </w:p>
    <w:p w:rsidR="00924EB9" w:rsidRDefault="00F26544">
      <w:pPr>
        <w:spacing w:after="0" w:line="240" w:lineRule="auto"/>
        <w:jc w:val="center"/>
        <w:rPr>
          <w:rFonts w:ascii="Tahoma" w:hAnsi="Tahoma" w:cs="Tahoma"/>
          <w:sz w:val="32"/>
          <w:szCs w:val="32"/>
        </w:rPr>
      </w:pPr>
      <w:r>
        <w:rPr>
          <w:rFonts w:ascii="Tahoma" w:hAnsi="Tahoma" w:cs="Tahoma"/>
          <w:sz w:val="32"/>
          <w:szCs w:val="32"/>
        </w:rPr>
        <w:lastRenderedPageBreak/>
        <w:t>WEEK TEN HOMEWORK FOR P.5 TERM I 20</w:t>
      </w:r>
      <w:r w:rsidR="00182421">
        <w:rPr>
          <w:rFonts w:ascii="Tahoma" w:hAnsi="Tahoma" w:cs="Tahoma"/>
          <w:sz w:val="32"/>
          <w:szCs w:val="32"/>
          <w:lang w:val="en-US"/>
        </w:rPr>
        <w:t>25</w:t>
      </w:r>
      <w:r>
        <w:rPr>
          <w:rFonts w:ascii="Tahoma" w:hAnsi="Tahoma" w:cs="Tahoma"/>
          <w:sz w:val="32"/>
          <w:szCs w:val="32"/>
        </w:rPr>
        <w:t xml:space="preserve"> NO. 19</w:t>
      </w:r>
    </w:p>
    <w:p w:rsidR="00924EB9" w:rsidRDefault="00F26544">
      <w:pPr>
        <w:spacing w:line="240" w:lineRule="auto"/>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b/>
          <w:sz w:val="25"/>
          <w:szCs w:val="25"/>
        </w:rPr>
      </w:pPr>
      <w:r>
        <w:rPr>
          <w:rFonts w:ascii="Tahoma" w:hAnsi="Tahoma" w:cs="Tahoma"/>
          <w:b/>
          <w:sz w:val="25"/>
          <w:szCs w:val="25"/>
        </w:rPr>
        <w:t>English</w:t>
      </w:r>
    </w:p>
    <w:p w:rsidR="00924EB9" w:rsidRDefault="00F26544">
      <w:pPr>
        <w:rPr>
          <w:rFonts w:ascii="Tahoma" w:hAnsi="Tahoma" w:cs="Tahoma"/>
          <w:sz w:val="25"/>
          <w:szCs w:val="25"/>
          <w:u w:val="single"/>
        </w:rPr>
      </w:pPr>
      <w:r>
        <w:rPr>
          <w:rFonts w:ascii="Tahoma" w:hAnsi="Tahoma" w:cs="Tahoma"/>
          <w:sz w:val="25"/>
          <w:szCs w:val="25"/>
          <w:u w:val="single"/>
        </w:rPr>
        <w:t>Use the correct form of the words given in brackets.</w:t>
      </w:r>
    </w:p>
    <w:p w:rsidR="00924EB9" w:rsidRDefault="00F26544">
      <w:pPr>
        <w:pStyle w:val="ListParagraph"/>
        <w:numPr>
          <w:ilvl w:val="0"/>
          <w:numId w:val="160"/>
        </w:numPr>
        <w:spacing w:line="360" w:lineRule="auto"/>
        <w:rPr>
          <w:rFonts w:ascii="Tahoma" w:hAnsi="Tahoma" w:cs="Tahoma"/>
          <w:sz w:val="25"/>
          <w:szCs w:val="25"/>
        </w:rPr>
      </w:pPr>
      <w:r>
        <w:rPr>
          <w:rFonts w:ascii="Tahoma" w:hAnsi="Tahoma" w:cs="Tahoma"/>
          <w:sz w:val="25"/>
          <w:szCs w:val="25"/>
        </w:rPr>
        <w:t>He __________ his shirt last Sunday. (tear)</w:t>
      </w:r>
    </w:p>
    <w:p w:rsidR="00924EB9" w:rsidRDefault="00F26544">
      <w:pPr>
        <w:pStyle w:val="ListParagraph"/>
        <w:numPr>
          <w:ilvl w:val="0"/>
          <w:numId w:val="160"/>
        </w:numPr>
        <w:spacing w:line="360" w:lineRule="auto"/>
        <w:rPr>
          <w:rFonts w:ascii="Tahoma" w:hAnsi="Tahoma" w:cs="Tahoma"/>
          <w:sz w:val="25"/>
          <w:szCs w:val="25"/>
        </w:rPr>
      </w:pPr>
      <w:r>
        <w:rPr>
          <w:rFonts w:ascii="Tahoma" w:hAnsi="Tahoma" w:cs="Tahoma"/>
          <w:sz w:val="25"/>
          <w:szCs w:val="25"/>
        </w:rPr>
        <w:t>They __________ the red colour only. (choose)</w:t>
      </w:r>
    </w:p>
    <w:p w:rsidR="00924EB9" w:rsidRDefault="00F26544">
      <w:pPr>
        <w:pStyle w:val="ListParagraph"/>
        <w:numPr>
          <w:ilvl w:val="0"/>
          <w:numId w:val="160"/>
        </w:numPr>
        <w:spacing w:line="360" w:lineRule="auto"/>
        <w:rPr>
          <w:rFonts w:ascii="Tahoma" w:hAnsi="Tahoma" w:cs="Tahoma"/>
          <w:sz w:val="25"/>
          <w:szCs w:val="25"/>
        </w:rPr>
      </w:pPr>
      <w:r>
        <w:rPr>
          <w:rFonts w:ascii="Tahoma" w:hAnsi="Tahoma" w:cs="Tahoma"/>
          <w:sz w:val="25"/>
          <w:szCs w:val="25"/>
        </w:rPr>
        <w:t>The pedestrians __________ along the busy street. (walk)</w:t>
      </w:r>
    </w:p>
    <w:p w:rsidR="00924EB9" w:rsidRDefault="00F26544">
      <w:pPr>
        <w:pStyle w:val="ListParagraph"/>
        <w:numPr>
          <w:ilvl w:val="0"/>
          <w:numId w:val="160"/>
        </w:numPr>
        <w:spacing w:line="360" w:lineRule="auto"/>
        <w:rPr>
          <w:rFonts w:ascii="Tahoma" w:hAnsi="Tahoma" w:cs="Tahoma"/>
          <w:sz w:val="25"/>
          <w:szCs w:val="25"/>
        </w:rPr>
      </w:pPr>
      <w:r>
        <w:rPr>
          <w:rFonts w:ascii="Tahoma" w:hAnsi="Tahoma" w:cs="Tahoma"/>
          <w:sz w:val="25"/>
          <w:szCs w:val="25"/>
        </w:rPr>
        <w:t>We __________ the rope tightly during the struggle. (hold)</w:t>
      </w:r>
    </w:p>
    <w:p w:rsidR="00924EB9" w:rsidRDefault="00F26544">
      <w:pPr>
        <w:pStyle w:val="ListParagraph"/>
        <w:numPr>
          <w:ilvl w:val="0"/>
          <w:numId w:val="160"/>
        </w:numPr>
        <w:spacing w:line="360" w:lineRule="auto"/>
        <w:rPr>
          <w:rFonts w:ascii="Tahoma" w:hAnsi="Tahoma" w:cs="Tahoma"/>
          <w:sz w:val="25"/>
          <w:szCs w:val="25"/>
        </w:rPr>
      </w:pPr>
      <w:r>
        <w:rPr>
          <w:rFonts w:ascii="Tahoma" w:hAnsi="Tahoma" w:cs="Tahoma"/>
          <w:sz w:val="25"/>
          <w:szCs w:val="25"/>
        </w:rPr>
        <w:t>The whole class __________ up to greet the teacher. (stand)</w:t>
      </w:r>
    </w:p>
    <w:p w:rsidR="00924EB9" w:rsidRDefault="00F26544">
      <w:pPr>
        <w:pStyle w:val="ListParagraph"/>
        <w:numPr>
          <w:ilvl w:val="0"/>
          <w:numId w:val="160"/>
        </w:numPr>
        <w:spacing w:line="360" w:lineRule="auto"/>
        <w:rPr>
          <w:rFonts w:ascii="Tahoma" w:hAnsi="Tahoma" w:cs="Tahoma"/>
          <w:sz w:val="25"/>
          <w:szCs w:val="25"/>
        </w:rPr>
      </w:pPr>
      <w:r>
        <w:rPr>
          <w:rFonts w:ascii="Tahoma" w:hAnsi="Tahoma" w:cs="Tahoma"/>
          <w:sz w:val="25"/>
          <w:szCs w:val="25"/>
        </w:rPr>
        <w:t>The drivers __________ not to do it again. (swear)</w:t>
      </w:r>
    </w:p>
    <w:p w:rsidR="00924EB9" w:rsidRDefault="00F26544">
      <w:pPr>
        <w:pStyle w:val="ListParagraph"/>
        <w:numPr>
          <w:ilvl w:val="0"/>
          <w:numId w:val="160"/>
        </w:numPr>
        <w:spacing w:line="360" w:lineRule="auto"/>
        <w:rPr>
          <w:rFonts w:ascii="Tahoma" w:hAnsi="Tahoma" w:cs="Tahoma"/>
          <w:sz w:val="25"/>
          <w:szCs w:val="25"/>
        </w:rPr>
      </w:pPr>
      <w:r>
        <w:rPr>
          <w:rFonts w:ascii="Tahoma" w:hAnsi="Tahoma" w:cs="Tahoma"/>
          <w:sz w:val="25"/>
          <w:szCs w:val="25"/>
        </w:rPr>
        <w:t>The bag __________ five thousand shillings. (cost)</w:t>
      </w:r>
    </w:p>
    <w:p w:rsidR="00924EB9" w:rsidRDefault="00F26544">
      <w:pPr>
        <w:pStyle w:val="ListParagraph"/>
        <w:numPr>
          <w:ilvl w:val="0"/>
          <w:numId w:val="160"/>
        </w:numPr>
        <w:spacing w:line="360" w:lineRule="auto"/>
        <w:rPr>
          <w:rFonts w:ascii="Tahoma" w:hAnsi="Tahoma" w:cs="Tahoma"/>
          <w:sz w:val="25"/>
          <w:szCs w:val="25"/>
        </w:rPr>
      </w:pPr>
      <w:r>
        <w:rPr>
          <w:rFonts w:ascii="Tahoma" w:hAnsi="Tahoma" w:cs="Tahoma"/>
          <w:sz w:val="25"/>
          <w:szCs w:val="25"/>
        </w:rPr>
        <w:t>The newsmen __________ sad news over the radio last week. (broadcast)</w:t>
      </w:r>
    </w:p>
    <w:p w:rsidR="00924EB9" w:rsidRDefault="00F26544">
      <w:pPr>
        <w:pStyle w:val="ListParagraph"/>
        <w:numPr>
          <w:ilvl w:val="0"/>
          <w:numId w:val="160"/>
        </w:numPr>
        <w:spacing w:line="360" w:lineRule="auto"/>
        <w:rPr>
          <w:rFonts w:ascii="Tahoma" w:hAnsi="Tahoma" w:cs="Tahoma"/>
          <w:sz w:val="25"/>
          <w:szCs w:val="25"/>
        </w:rPr>
      </w:pPr>
      <w:r>
        <w:rPr>
          <w:rFonts w:ascii="Tahoma" w:hAnsi="Tahoma" w:cs="Tahoma"/>
          <w:sz w:val="25"/>
          <w:szCs w:val="25"/>
        </w:rPr>
        <w:t>The mad man __________ our cow using a metallic rode last night. (beat)</w:t>
      </w:r>
    </w:p>
    <w:p w:rsidR="00924EB9" w:rsidRDefault="00F26544">
      <w:pPr>
        <w:pStyle w:val="ListParagraph"/>
        <w:numPr>
          <w:ilvl w:val="0"/>
          <w:numId w:val="160"/>
        </w:numPr>
        <w:spacing w:line="360" w:lineRule="auto"/>
        <w:rPr>
          <w:rFonts w:ascii="Tahoma" w:hAnsi="Tahoma" w:cs="Tahoma"/>
          <w:sz w:val="25"/>
          <w:szCs w:val="25"/>
        </w:rPr>
      </w:pPr>
      <w:r>
        <w:rPr>
          <w:rFonts w:ascii="Tahoma" w:hAnsi="Tahoma" w:cs="Tahoma"/>
          <w:sz w:val="25"/>
          <w:szCs w:val="25"/>
        </w:rPr>
        <w:t>That stubborn boy _____________ my balloon yesterday. (burst)</w:t>
      </w:r>
    </w:p>
    <w:p w:rsidR="00924EB9" w:rsidRDefault="00F26544">
      <w:pPr>
        <w:spacing w:line="360" w:lineRule="auto"/>
        <w:rPr>
          <w:rFonts w:ascii="Tahoma" w:hAnsi="Tahoma" w:cs="Tahoma"/>
          <w:b/>
          <w:sz w:val="25"/>
          <w:szCs w:val="25"/>
        </w:rPr>
      </w:pPr>
      <w:r>
        <w:rPr>
          <w:rFonts w:ascii="Tahoma" w:hAnsi="Tahoma" w:cs="Tahoma"/>
          <w:b/>
          <w:sz w:val="25"/>
          <w:szCs w:val="25"/>
        </w:rPr>
        <w:t>Science</w:t>
      </w:r>
    </w:p>
    <w:p w:rsidR="00924EB9" w:rsidRDefault="00F26544">
      <w:pPr>
        <w:pStyle w:val="ListParagraph"/>
        <w:numPr>
          <w:ilvl w:val="0"/>
          <w:numId w:val="161"/>
        </w:numPr>
        <w:spacing w:line="360" w:lineRule="auto"/>
        <w:rPr>
          <w:rFonts w:ascii="Tahoma" w:hAnsi="Tahoma" w:cs="Tahoma"/>
          <w:sz w:val="25"/>
          <w:szCs w:val="25"/>
        </w:rPr>
      </w:pPr>
      <w:r>
        <w:rPr>
          <w:rFonts w:ascii="Tahoma" w:hAnsi="Tahoma" w:cs="Tahoma"/>
          <w:sz w:val="25"/>
          <w:szCs w:val="25"/>
        </w:rPr>
        <w:t>Name the type of chicken mostly kept for both meat and egg production.</w:t>
      </w:r>
    </w:p>
    <w:p w:rsidR="00924EB9" w:rsidRDefault="00F26544">
      <w:pPr>
        <w:pStyle w:val="ListParagraph"/>
        <w:numPr>
          <w:ilvl w:val="0"/>
          <w:numId w:val="161"/>
        </w:numPr>
        <w:spacing w:line="360" w:lineRule="auto"/>
        <w:rPr>
          <w:rFonts w:ascii="Tahoma" w:hAnsi="Tahoma" w:cs="Tahoma"/>
          <w:sz w:val="25"/>
          <w:szCs w:val="25"/>
        </w:rPr>
      </w:pPr>
      <w:r>
        <w:rPr>
          <w:rFonts w:ascii="Tahoma" w:hAnsi="Tahoma" w:cs="Tahoma"/>
          <w:sz w:val="25"/>
          <w:szCs w:val="25"/>
        </w:rPr>
        <w:t>What is the incubation period of a hen?</w:t>
      </w:r>
    </w:p>
    <w:p w:rsidR="00924EB9" w:rsidRDefault="00F26544">
      <w:pPr>
        <w:pStyle w:val="ListParagraph"/>
        <w:numPr>
          <w:ilvl w:val="0"/>
          <w:numId w:val="161"/>
        </w:numPr>
        <w:spacing w:line="360" w:lineRule="auto"/>
        <w:rPr>
          <w:rFonts w:ascii="Tahoma" w:hAnsi="Tahoma" w:cs="Tahoma"/>
          <w:sz w:val="25"/>
          <w:szCs w:val="25"/>
        </w:rPr>
      </w:pPr>
      <w:r>
        <w:rPr>
          <w:rFonts w:ascii="Tahoma" w:hAnsi="Tahoma" w:cs="Tahoma"/>
          <w:sz w:val="25"/>
          <w:szCs w:val="25"/>
        </w:rPr>
        <w:t>Name the fowl vice that can be  controlled by debeaking.</w:t>
      </w:r>
    </w:p>
    <w:p w:rsidR="00924EB9" w:rsidRDefault="00F26544">
      <w:pPr>
        <w:pStyle w:val="ListParagraph"/>
        <w:numPr>
          <w:ilvl w:val="0"/>
          <w:numId w:val="161"/>
        </w:numPr>
        <w:spacing w:line="360" w:lineRule="auto"/>
        <w:rPr>
          <w:rFonts w:ascii="Tahoma" w:hAnsi="Tahoma" w:cs="Tahoma"/>
          <w:sz w:val="25"/>
          <w:szCs w:val="25"/>
        </w:rPr>
      </w:pPr>
      <w:r>
        <w:rPr>
          <w:rFonts w:ascii="Tahoma" w:hAnsi="Tahoma" w:cs="Tahoma"/>
          <w:sz w:val="25"/>
          <w:szCs w:val="25"/>
        </w:rPr>
        <w:t>Give one way honey bees are important to crop farmers</w:t>
      </w:r>
    </w:p>
    <w:p w:rsidR="00924EB9" w:rsidRDefault="00F26544">
      <w:pPr>
        <w:pStyle w:val="ListParagraph"/>
        <w:numPr>
          <w:ilvl w:val="0"/>
          <w:numId w:val="161"/>
        </w:numPr>
        <w:spacing w:line="360" w:lineRule="auto"/>
        <w:rPr>
          <w:rFonts w:ascii="Tahoma" w:hAnsi="Tahoma" w:cs="Tahoma"/>
          <w:sz w:val="25"/>
          <w:szCs w:val="25"/>
        </w:rPr>
      </w:pPr>
      <w:r>
        <w:rPr>
          <w:rFonts w:ascii="Tahoma" w:hAnsi="Tahoma" w:cs="Tahoma"/>
          <w:sz w:val="25"/>
          <w:szCs w:val="25"/>
        </w:rPr>
        <w:t>What is swarming as used in apiculture?</w:t>
      </w:r>
    </w:p>
    <w:p w:rsidR="00924EB9" w:rsidRDefault="00F26544">
      <w:pPr>
        <w:pStyle w:val="ListParagraph"/>
        <w:numPr>
          <w:ilvl w:val="0"/>
          <w:numId w:val="161"/>
        </w:numPr>
        <w:spacing w:line="360" w:lineRule="auto"/>
        <w:rPr>
          <w:rFonts w:ascii="Tahoma" w:hAnsi="Tahoma" w:cs="Tahoma"/>
          <w:sz w:val="25"/>
          <w:szCs w:val="25"/>
        </w:rPr>
      </w:pPr>
      <w:r>
        <w:rPr>
          <w:rFonts w:ascii="Tahoma" w:hAnsi="Tahoma" w:cs="Tahoma"/>
          <w:sz w:val="25"/>
          <w:szCs w:val="25"/>
        </w:rPr>
        <w:t>What is a force?</w:t>
      </w:r>
    </w:p>
    <w:p w:rsidR="00924EB9" w:rsidRDefault="00F26544">
      <w:pPr>
        <w:pStyle w:val="ListParagraph"/>
        <w:numPr>
          <w:ilvl w:val="0"/>
          <w:numId w:val="161"/>
        </w:numPr>
        <w:spacing w:line="360" w:lineRule="auto"/>
        <w:rPr>
          <w:rFonts w:ascii="Tahoma" w:hAnsi="Tahoma" w:cs="Tahoma"/>
          <w:sz w:val="25"/>
          <w:szCs w:val="25"/>
        </w:rPr>
      </w:pPr>
      <w:r>
        <w:rPr>
          <w:rFonts w:ascii="Tahoma" w:hAnsi="Tahoma" w:cs="Tahoma"/>
          <w:sz w:val="25"/>
          <w:szCs w:val="25"/>
        </w:rPr>
        <w:t>What force acts on the object while in water reducing the object’s weight?</w:t>
      </w:r>
    </w:p>
    <w:p w:rsidR="00924EB9" w:rsidRDefault="00F26544">
      <w:pPr>
        <w:pStyle w:val="ListParagraph"/>
        <w:numPr>
          <w:ilvl w:val="0"/>
          <w:numId w:val="161"/>
        </w:numPr>
        <w:spacing w:line="360" w:lineRule="auto"/>
        <w:rPr>
          <w:rFonts w:ascii="Tahoma" w:hAnsi="Tahoma" w:cs="Tahoma"/>
          <w:sz w:val="25"/>
          <w:szCs w:val="25"/>
        </w:rPr>
      </w:pPr>
      <w:r>
        <w:rPr>
          <w:rFonts w:ascii="Tahoma" w:hAnsi="Tahoma" w:cs="Tahoma"/>
          <w:sz w:val="25"/>
          <w:szCs w:val="25"/>
        </w:rPr>
        <w:t>Find the mass of an object whose density is 5gm/cc and volume 4cc.</w:t>
      </w:r>
    </w:p>
    <w:p w:rsidR="00924EB9" w:rsidRDefault="00F26544">
      <w:pPr>
        <w:pStyle w:val="ListParagraph"/>
        <w:numPr>
          <w:ilvl w:val="0"/>
          <w:numId w:val="161"/>
        </w:numPr>
        <w:spacing w:line="360" w:lineRule="auto"/>
        <w:rPr>
          <w:rFonts w:ascii="Tahoma" w:hAnsi="Tahoma" w:cs="Tahoma"/>
          <w:sz w:val="25"/>
          <w:szCs w:val="25"/>
        </w:rPr>
      </w:pPr>
      <w:r>
        <w:rPr>
          <w:rFonts w:ascii="Tahoma" w:hAnsi="Tahoma" w:cs="Tahoma"/>
          <w:sz w:val="25"/>
          <w:szCs w:val="25"/>
        </w:rPr>
        <w:t>Apart from immunization, give one other way a person gets immunity.</w:t>
      </w:r>
    </w:p>
    <w:p w:rsidR="00924EB9" w:rsidRDefault="00F26544">
      <w:pPr>
        <w:pStyle w:val="ListParagraph"/>
        <w:numPr>
          <w:ilvl w:val="0"/>
          <w:numId w:val="161"/>
        </w:numPr>
        <w:spacing w:line="360" w:lineRule="auto"/>
        <w:rPr>
          <w:rFonts w:ascii="Tahoma" w:hAnsi="Tahoma" w:cs="Tahoma"/>
          <w:sz w:val="25"/>
          <w:szCs w:val="25"/>
        </w:rPr>
      </w:pPr>
      <w:r>
        <w:rPr>
          <w:rFonts w:ascii="Tahoma" w:hAnsi="Tahoma" w:cs="Tahoma"/>
          <w:sz w:val="25"/>
          <w:szCs w:val="25"/>
        </w:rPr>
        <w:t>Name any two vaccines administered at birth.</w:t>
      </w: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924EB9">
      <w:pPr>
        <w:rPr>
          <w:rFonts w:ascii="Tahoma" w:hAnsi="Tahoma" w:cs="Tahoma"/>
          <w:sz w:val="25"/>
          <w:szCs w:val="25"/>
        </w:rPr>
      </w:pPr>
    </w:p>
    <w:p w:rsidR="00296BAA" w:rsidRDefault="00296BAA">
      <w:pPr>
        <w:rPr>
          <w:rFonts w:ascii="Tahoma" w:hAnsi="Tahoma" w:cs="Tahoma"/>
          <w:sz w:val="25"/>
          <w:szCs w:val="25"/>
        </w:rPr>
      </w:pPr>
    </w:p>
    <w:p w:rsidR="00296BAA" w:rsidRDefault="00296BAA">
      <w:pPr>
        <w:rPr>
          <w:rFonts w:ascii="Tahoma" w:hAnsi="Tahoma" w:cs="Tahoma"/>
          <w:sz w:val="25"/>
          <w:szCs w:val="25"/>
        </w:rPr>
      </w:pPr>
    </w:p>
    <w:p w:rsidR="00296BAA" w:rsidRDefault="00296BAA">
      <w:pPr>
        <w:rPr>
          <w:rFonts w:ascii="Tahoma" w:hAnsi="Tahoma" w:cs="Tahoma"/>
          <w:sz w:val="25"/>
          <w:szCs w:val="25"/>
        </w:rPr>
      </w:pPr>
    </w:p>
    <w:p w:rsidR="00924EB9" w:rsidRDefault="00924EB9">
      <w:pPr>
        <w:rPr>
          <w:rFonts w:ascii="Tahoma" w:hAnsi="Tahoma" w:cs="Tahoma"/>
          <w:sz w:val="25"/>
          <w:szCs w:val="25"/>
        </w:rPr>
      </w:pPr>
    </w:p>
    <w:p w:rsidR="00924EB9" w:rsidRDefault="00F26544">
      <w:pPr>
        <w:spacing w:after="0" w:line="240" w:lineRule="auto"/>
        <w:jc w:val="center"/>
        <w:rPr>
          <w:rFonts w:ascii="Tahoma" w:hAnsi="Tahoma" w:cs="Tahoma"/>
          <w:sz w:val="32"/>
          <w:szCs w:val="32"/>
        </w:rPr>
      </w:pPr>
      <w:r>
        <w:rPr>
          <w:rFonts w:ascii="Tahoma" w:hAnsi="Tahoma" w:cs="Tahoma"/>
          <w:sz w:val="32"/>
          <w:szCs w:val="32"/>
        </w:rPr>
        <w:t>WEEK TEN HOMEWORK FOR P.5 TERM I 20</w:t>
      </w:r>
      <w:r w:rsidR="00182421">
        <w:rPr>
          <w:rFonts w:ascii="Tahoma" w:hAnsi="Tahoma" w:cs="Tahoma"/>
          <w:sz w:val="32"/>
          <w:szCs w:val="32"/>
          <w:lang w:val="en-US"/>
        </w:rPr>
        <w:t>25</w:t>
      </w:r>
      <w:r>
        <w:rPr>
          <w:rFonts w:ascii="Tahoma" w:hAnsi="Tahoma" w:cs="Tahoma"/>
          <w:sz w:val="32"/>
          <w:szCs w:val="32"/>
        </w:rPr>
        <w:t xml:space="preserve"> NO. 20</w:t>
      </w:r>
    </w:p>
    <w:p w:rsidR="00924EB9" w:rsidRDefault="00F26544">
      <w:pPr>
        <w:spacing w:line="240" w:lineRule="auto"/>
        <w:rPr>
          <w:rFonts w:ascii="Tahoma" w:hAnsi="Tahoma" w:cs="Tahoma"/>
          <w:sz w:val="25"/>
          <w:szCs w:val="25"/>
        </w:rPr>
      </w:pPr>
      <w:r>
        <w:rPr>
          <w:rFonts w:ascii="Tahoma" w:hAnsi="Tahoma" w:cs="Tahoma"/>
          <w:sz w:val="25"/>
          <w:szCs w:val="25"/>
        </w:rPr>
        <w:t>Name: ………………………………………………………………….. stream: ……………………………</w:t>
      </w:r>
    </w:p>
    <w:p w:rsidR="00924EB9" w:rsidRDefault="00F26544">
      <w:pPr>
        <w:spacing w:line="360" w:lineRule="auto"/>
        <w:rPr>
          <w:rFonts w:ascii="Tahoma" w:hAnsi="Tahoma" w:cs="Tahoma"/>
          <w:sz w:val="25"/>
          <w:szCs w:val="25"/>
        </w:rPr>
      </w:pPr>
      <w:r>
        <w:rPr>
          <w:rFonts w:ascii="Tahoma" w:hAnsi="Tahoma" w:cs="Tahoma"/>
          <w:b/>
          <w:sz w:val="25"/>
          <w:szCs w:val="25"/>
        </w:rPr>
        <w:t>Social Studies</w:t>
      </w:r>
    </w:p>
    <w:p w:rsidR="00924EB9" w:rsidRDefault="00F26544">
      <w:pPr>
        <w:pStyle w:val="ListParagraph"/>
        <w:numPr>
          <w:ilvl w:val="0"/>
          <w:numId w:val="162"/>
        </w:numPr>
        <w:spacing w:line="360" w:lineRule="auto"/>
        <w:rPr>
          <w:rFonts w:ascii="Tahoma" w:hAnsi="Tahoma" w:cs="Tahoma"/>
          <w:sz w:val="25"/>
          <w:szCs w:val="25"/>
        </w:rPr>
      </w:pPr>
      <w:r>
        <w:rPr>
          <w:rFonts w:ascii="Tahoma" w:hAnsi="Tahoma" w:cs="Tahoma"/>
          <w:sz w:val="25"/>
          <w:szCs w:val="25"/>
        </w:rPr>
        <w:t>What is a tusk?</w:t>
      </w:r>
    </w:p>
    <w:p w:rsidR="00924EB9" w:rsidRDefault="00F26544">
      <w:pPr>
        <w:pStyle w:val="ListParagraph"/>
        <w:numPr>
          <w:ilvl w:val="0"/>
          <w:numId w:val="162"/>
        </w:numPr>
        <w:spacing w:line="360" w:lineRule="auto"/>
        <w:rPr>
          <w:rFonts w:ascii="Tahoma" w:hAnsi="Tahoma" w:cs="Tahoma"/>
          <w:sz w:val="25"/>
          <w:szCs w:val="25"/>
        </w:rPr>
      </w:pPr>
      <w:r>
        <w:rPr>
          <w:rFonts w:ascii="Tahoma" w:hAnsi="Tahoma" w:cs="Tahoma"/>
          <w:sz w:val="25"/>
          <w:szCs w:val="25"/>
        </w:rPr>
        <w:t>Give one reason why poachers kill leopards.</w:t>
      </w:r>
    </w:p>
    <w:p w:rsidR="00924EB9" w:rsidRDefault="00F26544">
      <w:pPr>
        <w:pStyle w:val="ListParagraph"/>
        <w:numPr>
          <w:ilvl w:val="0"/>
          <w:numId w:val="162"/>
        </w:numPr>
        <w:spacing w:line="360" w:lineRule="auto"/>
        <w:rPr>
          <w:rFonts w:ascii="Tahoma" w:hAnsi="Tahoma" w:cs="Tahoma"/>
          <w:sz w:val="25"/>
          <w:szCs w:val="25"/>
        </w:rPr>
      </w:pPr>
      <w:r>
        <w:rPr>
          <w:rFonts w:ascii="Tahoma" w:hAnsi="Tahoma" w:cs="Tahoma"/>
          <w:sz w:val="25"/>
          <w:szCs w:val="25"/>
        </w:rPr>
        <w:t>How does a long drought affect wild animals?</w:t>
      </w:r>
    </w:p>
    <w:p w:rsidR="00924EB9" w:rsidRDefault="00F26544">
      <w:pPr>
        <w:pStyle w:val="ListParagraph"/>
        <w:numPr>
          <w:ilvl w:val="0"/>
          <w:numId w:val="162"/>
        </w:numPr>
        <w:spacing w:line="360" w:lineRule="auto"/>
        <w:rPr>
          <w:rFonts w:ascii="Tahoma" w:hAnsi="Tahoma" w:cs="Tahoma"/>
          <w:sz w:val="25"/>
          <w:szCs w:val="25"/>
        </w:rPr>
      </w:pPr>
      <w:r>
        <w:rPr>
          <w:rFonts w:ascii="Tahoma" w:hAnsi="Tahoma" w:cs="Tahoma"/>
          <w:sz w:val="25"/>
          <w:szCs w:val="25"/>
        </w:rPr>
        <w:t>Name the largest wild animal in Uganda.</w:t>
      </w:r>
    </w:p>
    <w:p w:rsidR="00924EB9" w:rsidRDefault="00F26544">
      <w:pPr>
        <w:pStyle w:val="ListParagraph"/>
        <w:numPr>
          <w:ilvl w:val="0"/>
          <w:numId w:val="162"/>
        </w:numPr>
        <w:spacing w:line="360" w:lineRule="auto"/>
        <w:rPr>
          <w:rFonts w:ascii="Tahoma" w:hAnsi="Tahoma" w:cs="Tahoma"/>
          <w:sz w:val="25"/>
          <w:szCs w:val="25"/>
        </w:rPr>
      </w:pPr>
      <w:r>
        <w:rPr>
          <w:rFonts w:ascii="Tahoma" w:hAnsi="Tahoma" w:cs="Tahoma"/>
          <w:sz w:val="25"/>
          <w:szCs w:val="25"/>
        </w:rPr>
        <w:t>Who is a tourist?</w:t>
      </w:r>
    </w:p>
    <w:p w:rsidR="00924EB9" w:rsidRDefault="00F26544">
      <w:pPr>
        <w:pStyle w:val="ListParagraph"/>
        <w:numPr>
          <w:ilvl w:val="0"/>
          <w:numId w:val="162"/>
        </w:numPr>
        <w:spacing w:line="360" w:lineRule="auto"/>
        <w:rPr>
          <w:rFonts w:ascii="Tahoma" w:hAnsi="Tahoma" w:cs="Tahoma"/>
          <w:sz w:val="25"/>
          <w:szCs w:val="25"/>
        </w:rPr>
      </w:pPr>
      <w:r>
        <w:rPr>
          <w:rFonts w:ascii="Tahoma" w:hAnsi="Tahoma" w:cs="Tahoma"/>
          <w:sz w:val="25"/>
          <w:szCs w:val="25"/>
        </w:rPr>
        <w:t>Name the L.C.I official responsible for children’s affairs.</w:t>
      </w:r>
    </w:p>
    <w:p w:rsidR="00924EB9" w:rsidRDefault="00F26544">
      <w:pPr>
        <w:pStyle w:val="ListParagraph"/>
        <w:numPr>
          <w:ilvl w:val="0"/>
          <w:numId w:val="162"/>
        </w:numPr>
        <w:spacing w:line="360" w:lineRule="auto"/>
        <w:rPr>
          <w:rFonts w:ascii="Tahoma" w:hAnsi="Tahoma" w:cs="Tahoma"/>
          <w:sz w:val="25"/>
          <w:szCs w:val="25"/>
        </w:rPr>
      </w:pPr>
      <w:r>
        <w:rPr>
          <w:rFonts w:ascii="Tahoma" w:hAnsi="Tahoma" w:cs="Tahoma"/>
          <w:sz w:val="25"/>
          <w:szCs w:val="25"/>
        </w:rPr>
        <w:t>How important is a timetable to a pupil?</w:t>
      </w:r>
    </w:p>
    <w:p w:rsidR="00924EB9" w:rsidRDefault="00F26544">
      <w:pPr>
        <w:pStyle w:val="ListParagraph"/>
        <w:numPr>
          <w:ilvl w:val="0"/>
          <w:numId w:val="162"/>
        </w:numPr>
        <w:spacing w:line="360" w:lineRule="auto"/>
        <w:rPr>
          <w:rFonts w:ascii="Tahoma" w:hAnsi="Tahoma" w:cs="Tahoma"/>
          <w:sz w:val="25"/>
          <w:szCs w:val="25"/>
        </w:rPr>
      </w:pPr>
      <w:r>
        <w:rPr>
          <w:rFonts w:ascii="Tahoma" w:hAnsi="Tahoma" w:cs="Tahoma"/>
          <w:sz w:val="25"/>
          <w:szCs w:val="25"/>
        </w:rPr>
        <w:t>Who was the last king of Bachwezi?</w:t>
      </w:r>
    </w:p>
    <w:p w:rsidR="00924EB9" w:rsidRDefault="00F26544">
      <w:pPr>
        <w:pStyle w:val="ListParagraph"/>
        <w:numPr>
          <w:ilvl w:val="0"/>
          <w:numId w:val="162"/>
        </w:numPr>
        <w:spacing w:line="360" w:lineRule="auto"/>
        <w:rPr>
          <w:rFonts w:ascii="Tahoma" w:hAnsi="Tahoma" w:cs="Tahoma"/>
          <w:sz w:val="25"/>
          <w:szCs w:val="25"/>
        </w:rPr>
      </w:pPr>
      <w:r>
        <w:rPr>
          <w:rFonts w:ascii="Tahoma" w:hAnsi="Tahoma" w:cs="Tahoma"/>
          <w:sz w:val="25"/>
          <w:szCs w:val="25"/>
        </w:rPr>
        <w:t>Why did Giipir and Labong separate?</w:t>
      </w:r>
    </w:p>
    <w:p w:rsidR="00924EB9" w:rsidRDefault="00F26544">
      <w:pPr>
        <w:pStyle w:val="ListParagraph"/>
        <w:numPr>
          <w:ilvl w:val="0"/>
          <w:numId w:val="162"/>
        </w:numPr>
        <w:ind w:hanging="450"/>
        <w:rPr>
          <w:rFonts w:ascii="Tahoma" w:hAnsi="Tahoma" w:cs="Tahoma"/>
          <w:sz w:val="25"/>
          <w:szCs w:val="25"/>
        </w:rPr>
      </w:pPr>
      <w:r>
        <w:rPr>
          <w:rFonts w:ascii="Tahoma" w:hAnsi="Tahoma" w:cs="Tahoma"/>
          <w:sz w:val="25"/>
          <w:szCs w:val="25"/>
        </w:rPr>
        <w:t>Identify any one problem faced by early man.</w:t>
      </w:r>
    </w:p>
    <w:p w:rsidR="00924EB9" w:rsidRDefault="00924EB9">
      <w:pPr>
        <w:rPr>
          <w:rFonts w:ascii="Tahoma" w:hAnsi="Tahoma" w:cs="Tahoma"/>
          <w:b/>
          <w:sz w:val="25"/>
          <w:szCs w:val="25"/>
        </w:rPr>
      </w:pPr>
    </w:p>
    <w:p w:rsidR="00924EB9" w:rsidRDefault="00F26544">
      <w:pPr>
        <w:rPr>
          <w:rFonts w:ascii="Tahoma" w:hAnsi="Tahoma" w:cs="Tahoma"/>
          <w:b/>
          <w:sz w:val="25"/>
          <w:szCs w:val="25"/>
        </w:rPr>
      </w:pPr>
      <w:r>
        <w:rPr>
          <w:rFonts w:ascii="Tahoma" w:hAnsi="Tahoma" w:cs="Tahoma"/>
          <w:b/>
          <w:sz w:val="25"/>
          <w:szCs w:val="25"/>
        </w:rPr>
        <w:t>Mathematics</w:t>
      </w:r>
    </w:p>
    <w:p w:rsidR="00924EB9" w:rsidRDefault="00F26544">
      <w:pPr>
        <w:pStyle w:val="ListParagraph"/>
        <w:numPr>
          <w:ilvl w:val="0"/>
          <w:numId w:val="163"/>
        </w:numPr>
        <w:rPr>
          <w:rFonts w:ascii="Tahoma" w:hAnsi="Tahoma" w:cs="Tahoma"/>
          <w:sz w:val="25"/>
          <w:szCs w:val="25"/>
        </w:rPr>
      </w:pPr>
      <w:r>
        <w:rPr>
          <w:rFonts w:ascii="Tahoma" w:hAnsi="Tahoma" w:cs="Tahoma"/>
          <w:sz w:val="25"/>
          <w:szCs w:val="25"/>
        </w:rPr>
        <w:t>Add:</w:t>
      </w:r>
      <w:r>
        <w:rPr>
          <w:rFonts w:ascii="Tahoma" w:hAnsi="Tahoma" w:cs="Tahoma"/>
          <w:sz w:val="25"/>
          <w:szCs w:val="25"/>
        </w:rPr>
        <w:tab/>
      </w:r>
      <w:r>
        <w:rPr>
          <w:rFonts w:ascii="Tahoma" w:hAnsi="Tahoma" w:cs="Tahoma"/>
          <w:position w:val="-24"/>
          <w:sz w:val="25"/>
          <w:szCs w:val="25"/>
        </w:rPr>
        <w:object w:dxaOrig="780" w:dyaOrig="615">
          <v:shape id="_x0000_i1041" type="#_x0000_t75" style="width:39pt;height:30.75pt" o:ole="">
            <v:imagedata r:id="rId50" o:title="" embosscolor="white"/>
          </v:shape>
          <o:OLEObject Type="Embed" ProgID="Equation.3" ShapeID="_x0000_i1041" DrawAspect="Content" ObjectID="_1799352818" r:id="rId51"/>
        </w:object>
      </w:r>
    </w:p>
    <w:p w:rsidR="00924EB9" w:rsidRDefault="00F26544">
      <w:pPr>
        <w:pStyle w:val="ListParagraph"/>
        <w:numPr>
          <w:ilvl w:val="0"/>
          <w:numId w:val="163"/>
        </w:numPr>
        <w:rPr>
          <w:rFonts w:ascii="Tahoma" w:hAnsi="Tahoma" w:cs="Tahoma"/>
          <w:sz w:val="25"/>
          <w:szCs w:val="25"/>
        </w:rPr>
      </w:pPr>
      <w:r>
        <w:rPr>
          <w:rFonts w:ascii="Tahoma" w:hAnsi="Tahoma" w:cs="Tahoma"/>
          <w:sz w:val="25"/>
          <w:szCs w:val="25"/>
        </w:rPr>
        <w:t>Add:</w:t>
      </w:r>
      <w:r>
        <w:rPr>
          <w:rFonts w:ascii="Tahoma" w:hAnsi="Tahoma" w:cs="Tahoma"/>
          <w:sz w:val="25"/>
          <w:szCs w:val="25"/>
        </w:rPr>
        <w:tab/>
      </w:r>
      <w:r>
        <w:rPr>
          <w:rFonts w:ascii="Tahoma" w:hAnsi="Tahoma" w:cs="Tahoma"/>
          <w:position w:val="-24"/>
          <w:sz w:val="25"/>
          <w:szCs w:val="25"/>
        </w:rPr>
        <w:object w:dxaOrig="765" w:dyaOrig="615">
          <v:shape id="_x0000_i1042" type="#_x0000_t75" style="width:38.25pt;height:30.75pt" o:ole="">
            <v:imagedata r:id="rId52" o:title="" embosscolor="white"/>
          </v:shape>
          <o:OLEObject Type="Embed" ProgID="Equation.3" ShapeID="_x0000_i1042" DrawAspect="Content" ObjectID="_1799352819" r:id="rId53"/>
        </w:object>
      </w:r>
    </w:p>
    <w:p w:rsidR="00924EB9" w:rsidRDefault="00F26544">
      <w:pPr>
        <w:pStyle w:val="ListParagraph"/>
        <w:numPr>
          <w:ilvl w:val="0"/>
          <w:numId w:val="163"/>
        </w:numPr>
        <w:rPr>
          <w:rFonts w:ascii="Tahoma" w:hAnsi="Tahoma" w:cs="Tahoma"/>
          <w:sz w:val="25"/>
          <w:szCs w:val="25"/>
        </w:rPr>
      </w:pPr>
      <w:r>
        <w:rPr>
          <w:rFonts w:ascii="Tahoma" w:hAnsi="Tahoma" w:cs="Tahoma"/>
          <w:sz w:val="25"/>
          <w:szCs w:val="25"/>
        </w:rPr>
        <w:t>Add:</w:t>
      </w:r>
      <w:r>
        <w:rPr>
          <w:rFonts w:ascii="Tahoma" w:hAnsi="Tahoma" w:cs="Tahoma"/>
          <w:sz w:val="25"/>
          <w:szCs w:val="25"/>
        </w:rPr>
        <w:tab/>
      </w:r>
      <w:r>
        <w:rPr>
          <w:rFonts w:ascii="Tahoma" w:hAnsi="Tahoma" w:cs="Tahoma"/>
          <w:position w:val="-24"/>
          <w:sz w:val="25"/>
          <w:szCs w:val="25"/>
        </w:rPr>
        <w:object w:dxaOrig="1620" w:dyaOrig="615">
          <v:shape id="_x0000_i1043" type="#_x0000_t75" style="width:81pt;height:30.75pt" o:ole="">
            <v:imagedata r:id="rId54" o:title="" embosscolor="white"/>
          </v:shape>
          <o:OLEObject Type="Embed" ProgID="Equation.3" ShapeID="_x0000_i1043" DrawAspect="Content" ObjectID="_1799352820" r:id="rId55"/>
        </w:object>
      </w:r>
    </w:p>
    <w:p w:rsidR="00924EB9" w:rsidRDefault="00F26544">
      <w:pPr>
        <w:pStyle w:val="ListParagraph"/>
        <w:numPr>
          <w:ilvl w:val="0"/>
          <w:numId w:val="163"/>
        </w:numPr>
        <w:rPr>
          <w:rFonts w:ascii="Tahoma" w:hAnsi="Tahoma" w:cs="Tahoma"/>
          <w:sz w:val="25"/>
          <w:szCs w:val="25"/>
        </w:rPr>
      </w:pPr>
      <w:r>
        <w:rPr>
          <w:rFonts w:ascii="Tahoma" w:hAnsi="Tahoma" w:cs="Tahoma"/>
          <w:sz w:val="25"/>
          <w:szCs w:val="25"/>
        </w:rPr>
        <w:t>A mother gave sugarcanes to her children. The daughter got 1 ½ and the son got 2 ¼ . How many sugarcanes did both get?</w:t>
      </w:r>
    </w:p>
    <w:p w:rsidR="00924EB9" w:rsidRDefault="00F26544">
      <w:pPr>
        <w:pStyle w:val="ListParagraph"/>
        <w:numPr>
          <w:ilvl w:val="0"/>
          <w:numId w:val="163"/>
        </w:numPr>
        <w:rPr>
          <w:rFonts w:ascii="Tahoma" w:hAnsi="Tahoma" w:cs="Tahoma"/>
          <w:sz w:val="25"/>
          <w:szCs w:val="25"/>
        </w:rPr>
      </w:pPr>
      <w:r>
        <w:rPr>
          <w:rFonts w:ascii="Tahoma" w:hAnsi="Tahoma" w:cs="Tahoma"/>
          <w:sz w:val="25"/>
          <w:szCs w:val="25"/>
        </w:rPr>
        <w:t>Subtract:</w:t>
      </w:r>
      <w:r>
        <w:rPr>
          <w:rFonts w:ascii="Tahoma" w:hAnsi="Tahoma" w:cs="Tahoma"/>
          <w:sz w:val="25"/>
          <w:szCs w:val="25"/>
        </w:rPr>
        <w:tab/>
      </w:r>
      <w:r>
        <w:rPr>
          <w:rFonts w:ascii="Tahoma" w:hAnsi="Tahoma" w:cs="Tahoma"/>
          <w:position w:val="-24"/>
          <w:sz w:val="25"/>
          <w:szCs w:val="25"/>
        </w:rPr>
        <w:object w:dxaOrig="780" w:dyaOrig="615">
          <v:shape id="_x0000_i1044" type="#_x0000_t75" style="width:39pt;height:30.75pt" o:ole="">
            <v:imagedata r:id="rId56" o:title="" embosscolor="white"/>
          </v:shape>
          <o:OLEObject Type="Embed" ProgID="Equation.3" ShapeID="_x0000_i1044" DrawAspect="Content" ObjectID="_1799352821" r:id="rId57"/>
        </w:object>
      </w:r>
    </w:p>
    <w:p w:rsidR="00924EB9" w:rsidRDefault="00F26544">
      <w:pPr>
        <w:pStyle w:val="ListParagraph"/>
        <w:numPr>
          <w:ilvl w:val="0"/>
          <w:numId w:val="163"/>
        </w:numPr>
        <w:rPr>
          <w:rFonts w:ascii="Tahoma" w:hAnsi="Tahoma" w:cs="Tahoma"/>
          <w:sz w:val="25"/>
          <w:szCs w:val="25"/>
        </w:rPr>
      </w:pPr>
      <w:r>
        <w:rPr>
          <w:rFonts w:ascii="Tahoma" w:hAnsi="Tahoma" w:cs="Tahoma"/>
          <w:sz w:val="25"/>
          <w:szCs w:val="25"/>
        </w:rPr>
        <w:t>Subtract:</w:t>
      </w:r>
      <w:r>
        <w:rPr>
          <w:rFonts w:ascii="Tahoma" w:hAnsi="Tahoma" w:cs="Tahoma"/>
          <w:sz w:val="25"/>
          <w:szCs w:val="25"/>
        </w:rPr>
        <w:tab/>
        <w:t xml:space="preserve">5  -  1 ½ </w:t>
      </w:r>
    </w:p>
    <w:p w:rsidR="00924EB9" w:rsidRDefault="00F26544">
      <w:pPr>
        <w:pStyle w:val="ListParagraph"/>
        <w:numPr>
          <w:ilvl w:val="0"/>
          <w:numId w:val="163"/>
        </w:numPr>
        <w:rPr>
          <w:rFonts w:ascii="Tahoma" w:hAnsi="Tahoma" w:cs="Tahoma"/>
          <w:sz w:val="25"/>
          <w:szCs w:val="25"/>
        </w:rPr>
      </w:pPr>
      <w:r>
        <w:rPr>
          <w:rFonts w:ascii="Tahoma" w:hAnsi="Tahoma" w:cs="Tahoma"/>
          <w:sz w:val="25"/>
          <w:szCs w:val="25"/>
        </w:rPr>
        <w:t xml:space="preserve">What is </w:t>
      </w:r>
      <w:r>
        <w:rPr>
          <w:rFonts w:ascii="Tahoma" w:hAnsi="Tahoma" w:cs="Tahoma"/>
          <w:position w:val="-24"/>
          <w:sz w:val="25"/>
          <w:szCs w:val="25"/>
        </w:rPr>
        <w:object w:dxaOrig="1080" w:dyaOrig="615">
          <v:shape id="_x0000_i1045" type="#_x0000_t75" style="width:54pt;height:30.75pt" o:ole="">
            <v:imagedata r:id="rId58" o:title="" embosscolor="white"/>
          </v:shape>
          <o:OLEObject Type="Embed" ProgID="Equation.3" ShapeID="_x0000_i1045" DrawAspect="Content" ObjectID="_1799352822" r:id="rId59"/>
        </w:object>
      </w:r>
    </w:p>
    <w:p w:rsidR="00924EB9" w:rsidRDefault="00F26544">
      <w:pPr>
        <w:pStyle w:val="ListParagraph"/>
        <w:numPr>
          <w:ilvl w:val="0"/>
          <w:numId w:val="163"/>
        </w:numPr>
        <w:rPr>
          <w:rFonts w:ascii="Tahoma" w:hAnsi="Tahoma" w:cs="Tahoma"/>
          <w:sz w:val="25"/>
          <w:szCs w:val="25"/>
        </w:rPr>
      </w:pPr>
      <w:r>
        <w:rPr>
          <w:rFonts w:ascii="Tahoma" w:hAnsi="Tahoma" w:cs="Tahoma"/>
          <w:sz w:val="25"/>
          <w:szCs w:val="25"/>
        </w:rPr>
        <w:t>Work out:</w:t>
      </w:r>
      <w:r>
        <w:rPr>
          <w:rFonts w:ascii="Tahoma" w:hAnsi="Tahoma" w:cs="Tahoma"/>
          <w:sz w:val="25"/>
          <w:szCs w:val="25"/>
        </w:rPr>
        <w:tab/>
      </w:r>
      <w:r>
        <w:rPr>
          <w:rFonts w:ascii="Tahoma" w:hAnsi="Tahoma" w:cs="Tahoma"/>
          <w:position w:val="-24"/>
          <w:sz w:val="25"/>
          <w:szCs w:val="25"/>
        </w:rPr>
        <w:object w:dxaOrig="1365" w:dyaOrig="615">
          <v:shape id="_x0000_i1046" type="#_x0000_t75" style="width:68.25pt;height:30.75pt" o:ole="">
            <v:imagedata r:id="rId60" o:title="" embosscolor="white"/>
          </v:shape>
          <o:OLEObject Type="Embed" ProgID="Equation.3" ShapeID="_x0000_i1046" DrawAspect="Content" ObjectID="_1799352823" r:id="rId61"/>
        </w:object>
      </w:r>
    </w:p>
    <w:p w:rsidR="00924EB9" w:rsidRDefault="00F26544">
      <w:pPr>
        <w:pStyle w:val="ListParagraph"/>
        <w:numPr>
          <w:ilvl w:val="0"/>
          <w:numId w:val="163"/>
        </w:numPr>
        <w:rPr>
          <w:rFonts w:ascii="Tahoma" w:hAnsi="Tahoma" w:cs="Tahoma"/>
          <w:sz w:val="25"/>
          <w:szCs w:val="25"/>
        </w:rPr>
      </w:pPr>
      <w:r>
        <w:rPr>
          <w:rFonts w:ascii="Tahoma" w:hAnsi="Tahoma" w:cs="Tahoma"/>
          <w:sz w:val="25"/>
          <w:szCs w:val="25"/>
        </w:rPr>
        <w:t>Multiply:</w:t>
      </w:r>
      <w:r>
        <w:rPr>
          <w:rFonts w:ascii="Tahoma" w:hAnsi="Tahoma" w:cs="Tahoma"/>
          <w:sz w:val="25"/>
          <w:szCs w:val="25"/>
        </w:rPr>
        <w:tab/>
      </w:r>
      <w:r>
        <w:rPr>
          <w:rFonts w:ascii="Tahoma" w:hAnsi="Tahoma" w:cs="Tahoma"/>
          <w:position w:val="-24"/>
          <w:sz w:val="25"/>
          <w:szCs w:val="25"/>
        </w:rPr>
        <w:object w:dxaOrig="900" w:dyaOrig="615">
          <v:shape id="_x0000_i1047" type="#_x0000_t75" style="width:45pt;height:30.75pt" o:ole="">
            <v:imagedata r:id="rId62" o:title="" embosscolor="white"/>
          </v:shape>
          <o:OLEObject Type="Embed" ProgID="Equation.3" ShapeID="_x0000_i1047" DrawAspect="Content" ObjectID="_1799352824" r:id="rId63"/>
        </w:object>
      </w:r>
    </w:p>
    <w:p w:rsidR="00924EB9" w:rsidRDefault="00F26544">
      <w:pPr>
        <w:pStyle w:val="ListParagraph"/>
        <w:numPr>
          <w:ilvl w:val="0"/>
          <w:numId w:val="163"/>
        </w:numPr>
        <w:rPr>
          <w:rFonts w:ascii="Tahoma" w:hAnsi="Tahoma" w:cs="Tahoma"/>
          <w:sz w:val="25"/>
          <w:szCs w:val="25"/>
        </w:rPr>
      </w:pPr>
      <w:r>
        <w:rPr>
          <w:rFonts w:ascii="Tahoma" w:hAnsi="Tahoma" w:cs="Tahoma"/>
          <w:sz w:val="25"/>
          <w:szCs w:val="25"/>
        </w:rPr>
        <w:t>Multiply:</w:t>
      </w:r>
      <w:r>
        <w:rPr>
          <w:rFonts w:ascii="Tahoma" w:hAnsi="Tahoma" w:cs="Tahoma"/>
          <w:sz w:val="25"/>
          <w:szCs w:val="25"/>
        </w:rPr>
        <w:tab/>
        <w:t xml:space="preserve">4 x </w:t>
      </w:r>
      <w:r>
        <w:rPr>
          <w:rFonts w:ascii="Tahoma" w:hAnsi="Tahoma" w:cs="Tahoma"/>
          <w:position w:val="-24"/>
          <w:sz w:val="25"/>
          <w:szCs w:val="25"/>
        </w:rPr>
        <w:object w:dxaOrig="240" w:dyaOrig="615">
          <v:shape id="_x0000_i1048" type="#_x0000_t75" style="width:12pt;height:30.75pt" o:ole="">
            <v:imagedata r:id="rId64" o:title="" embosscolor="white"/>
          </v:shape>
          <o:OLEObject Type="Embed" ProgID="Equation.3" ShapeID="_x0000_i1048" DrawAspect="Content" ObjectID="_1799352825" r:id="rId65"/>
        </w:object>
      </w:r>
      <w:r>
        <w:rPr>
          <w:rFonts w:ascii="Tahoma" w:hAnsi="Tahoma" w:cs="Tahoma"/>
          <w:sz w:val="25"/>
          <w:szCs w:val="25"/>
        </w:rPr>
        <w:t xml:space="preserve"> using repeated addition on a number line.</w:t>
      </w:r>
    </w:p>
    <w:p w:rsidR="00924EB9" w:rsidRDefault="00924EB9">
      <w:pPr>
        <w:rPr>
          <w:rFonts w:ascii="Tahoma" w:hAnsi="Tahoma" w:cs="Tahoma"/>
          <w:sz w:val="25"/>
          <w:szCs w:val="25"/>
        </w:rPr>
      </w:pPr>
    </w:p>
    <w:p w:rsidR="00924EB9" w:rsidRDefault="00924EB9">
      <w:pPr>
        <w:rPr>
          <w:rFonts w:ascii="Tahoma" w:hAnsi="Tahoma" w:cs="Tahoma"/>
          <w:sz w:val="25"/>
          <w:szCs w:val="25"/>
        </w:rPr>
      </w:pPr>
    </w:p>
    <w:p w:rsidR="00924EB9" w:rsidRDefault="00F26544">
      <w:pPr>
        <w:spacing w:after="0" w:line="240" w:lineRule="auto"/>
        <w:jc w:val="center"/>
        <w:rPr>
          <w:rFonts w:ascii="Tahoma" w:hAnsi="Tahoma" w:cs="Tahoma"/>
          <w:sz w:val="32"/>
          <w:szCs w:val="32"/>
        </w:rPr>
      </w:pPr>
      <w:r>
        <w:rPr>
          <w:rFonts w:ascii="Tahoma" w:hAnsi="Tahoma" w:cs="Tahoma"/>
          <w:sz w:val="32"/>
          <w:szCs w:val="32"/>
        </w:rPr>
        <w:lastRenderedPageBreak/>
        <w:t>WEEK TEN HOMEWORK FOR P.5 TERM I 20</w:t>
      </w:r>
      <w:r w:rsidR="00182421">
        <w:rPr>
          <w:rFonts w:ascii="Tahoma" w:hAnsi="Tahoma" w:cs="Tahoma"/>
          <w:sz w:val="32"/>
          <w:szCs w:val="32"/>
          <w:lang w:val="en-US"/>
        </w:rPr>
        <w:t>25</w:t>
      </w:r>
      <w:r>
        <w:rPr>
          <w:rFonts w:ascii="Tahoma" w:hAnsi="Tahoma" w:cs="Tahoma"/>
          <w:sz w:val="32"/>
          <w:szCs w:val="32"/>
        </w:rPr>
        <w:t xml:space="preserve"> NO. 20</w:t>
      </w:r>
    </w:p>
    <w:p w:rsidR="00924EB9" w:rsidRDefault="00F26544">
      <w:pPr>
        <w:spacing w:after="0" w:line="240" w:lineRule="auto"/>
        <w:rPr>
          <w:rFonts w:ascii="Tahoma" w:hAnsi="Tahoma" w:cs="Tahoma"/>
          <w:sz w:val="25"/>
          <w:szCs w:val="25"/>
        </w:rPr>
      </w:pPr>
      <w:r>
        <w:rPr>
          <w:rFonts w:ascii="Tahoma" w:hAnsi="Tahoma" w:cs="Tahoma"/>
          <w:sz w:val="25"/>
          <w:szCs w:val="25"/>
        </w:rPr>
        <w:t>Name: ………………………………………………………………….. stream: ……………………………</w:t>
      </w:r>
    </w:p>
    <w:p w:rsidR="00924EB9" w:rsidRDefault="00F26544">
      <w:pPr>
        <w:rPr>
          <w:rFonts w:ascii="Tahoma" w:hAnsi="Tahoma" w:cs="Tahoma"/>
          <w:sz w:val="25"/>
          <w:szCs w:val="25"/>
        </w:rPr>
      </w:pPr>
      <w:r>
        <w:rPr>
          <w:rFonts w:ascii="Tahoma" w:hAnsi="Tahoma" w:cs="Tahoma"/>
          <w:b/>
          <w:sz w:val="25"/>
          <w:szCs w:val="25"/>
        </w:rPr>
        <w:t>English</w:t>
      </w:r>
    </w:p>
    <w:p w:rsidR="00924EB9" w:rsidRDefault="00F26544">
      <w:pPr>
        <w:rPr>
          <w:rFonts w:ascii="Tahoma" w:hAnsi="Tahoma" w:cs="Tahoma"/>
          <w:sz w:val="25"/>
          <w:szCs w:val="25"/>
          <w:u w:val="single"/>
        </w:rPr>
      </w:pPr>
      <w:r>
        <w:rPr>
          <w:rFonts w:ascii="Tahoma" w:hAnsi="Tahoma" w:cs="Tahoma"/>
          <w:sz w:val="25"/>
          <w:szCs w:val="25"/>
          <w:u w:val="single"/>
        </w:rPr>
        <w:t>Read the poem below and answer the questions about it in full sentences.</w:t>
      </w:r>
    </w:p>
    <w:p w:rsidR="00924EB9" w:rsidRDefault="00924EB9">
      <w:pPr>
        <w:spacing w:after="0"/>
        <w:rPr>
          <w:rFonts w:ascii="Tahoma" w:hAnsi="Tahoma" w:cs="Tahoma"/>
          <w:sz w:val="25"/>
          <w:szCs w:val="25"/>
        </w:rPr>
        <w:sectPr w:rsidR="00924EB9" w:rsidSect="00296BAA">
          <w:pgSz w:w="11906" w:h="16838"/>
          <w:pgMar w:top="900" w:right="1106" w:bottom="72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924EB9" w:rsidRDefault="00F26544">
      <w:pPr>
        <w:spacing w:after="0"/>
        <w:rPr>
          <w:rFonts w:ascii="Tahoma" w:hAnsi="Tahoma" w:cs="Tahoma"/>
          <w:sz w:val="25"/>
          <w:szCs w:val="25"/>
        </w:rPr>
      </w:pPr>
      <w:r>
        <w:rPr>
          <w:rFonts w:ascii="Tahoma" w:hAnsi="Tahoma" w:cs="Tahoma"/>
          <w:sz w:val="25"/>
          <w:szCs w:val="25"/>
        </w:rPr>
        <w:lastRenderedPageBreak/>
        <w:t>Newspapers everyday</w:t>
      </w:r>
    </w:p>
    <w:p w:rsidR="00924EB9" w:rsidRDefault="00F26544">
      <w:pPr>
        <w:spacing w:after="0"/>
        <w:rPr>
          <w:rFonts w:ascii="Tahoma" w:hAnsi="Tahoma" w:cs="Tahoma"/>
          <w:sz w:val="25"/>
          <w:szCs w:val="25"/>
        </w:rPr>
      </w:pPr>
      <w:r>
        <w:rPr>
          <w:rFonts w:ascii="Tahoma" w:hAnsi="Tahoma" w:cs="Tahoma"/>
          <w:sz w:val="25"/>
          <w:szCs w:val="25"/>
        </w:rPr>
        <w:t>News papers everywhere</w:t>
      </w:r>
    </w:p>
    <w:p w:rsidR="00924EB9" w:rsidRDefault="00F26544">
      <w:pPr>
        <w:spacing w:after="0"/>
        <w:rPr>
          <w:rFonts w:ascii="Tahoma" w:hAnsi="Tahoma" w:cs="Tahoma"/>
          <w:sz w:val="25"/>
          <w:szCs w:val="25"/>
        </w:rPr>
      </w:pPr>
      <w:r>
        <w:rPr>
          <w:rFonts w:ascii="Tahoma" w:hAnsi="Tahoma" w:cs="Tahoma"/>
          <w:sz w:val="25"/>
          <w:szCs w:val="25"/>
        </w:rPr>
        <w:t>Men and women selling</w:t>
      </w:r>
    </w:p>
    <w:p w:rsidR="00924EB9" w:rsidRDefault="00F26544">
      <w:pPr>
        <w:spacing w:after="0"/>
        <w:rPr>
          <w:rFonts w:ascii="Tahoma" w:hAnsi="Tahoma" w:cs="Tahoma"/>
          <w:sz w:val="25"/>
          <w:szCs w:val="25"/>
        </w:rPr>
      </w:pPr>
      <w:r>
        <w:rPr>
          <w:rFonts w:ascii="Tahoma" w:hAnsi="Tahoma" w:cs="Tahoma"/>
          <w:sz w:val="25"/>
          <w:szCs w:val="25"/>
        </w:rPr>
        <w:t>Along the street and all over the city</w:t>
      </w:r>
    </w:p>
    <w:p w:rsidR="00924EB9" w:rsidRDefault="00F26544">
      <w:pPr>
        <w:spacing w:after="0"/>
        <w:rPr>
          <w:rFonts w:ascii="Tahoma" w:hAnsi="Tahoma" w:cs="Tahoma"/>
          <w:sz w:val="25"/>
          <w:szCs w:val="25"/>
        </w:rPr>
      </w:pPr>
      <w:r>
        <w:rPr>
          <w:rFonts w:ascii="Tahoma" w:hAnsi="Tahoma" w:cs="Tahoma"/>
          <w:sz w:val="25"/>
          <w:szCs w:val="25"/>
        </w:rPr>
        <w:t>Why do people buy newspapers</w:t>
      </w:r>
    </w:p>
    <w:p w:rsidR="00924EB9" w:rsidRDefault="00F26544">
      <w:pPr>
        <w:spacing w:after="0"/>
        <w:rPr>
          <w:rFonts w:ascii="Tahoma" w:hAnsi="Tahoma" w:cs="Tahoma"/>
          <w:sz w:val="25"/>
          <w:szCs w:val="25"/>
        </w:rPr>
      </w:pPr>
      <w:r>
        <w:rPr>
          <w:rFonts w:ascii="Tahoma" w:hAnsi="Tahoma" w:cs="Tahoma"/>
          <w:sz w:val="25"/>
          <w:szCs w:val="25"/>
        </w:rPr>
        <w:t>Is all I wondered.</w:t>
      </w:r>
    </w:p>
    <w:p w:rsidR="00924EB9" w:rsidRDefault="00924EB9">
      <w:pPr>
        <w:spacing w:after="0"/>
        <w:rPr>
          <w:rFonts w:ascii="Tahoma" w:hAnsi="Tahoma" w:cs="Tahoma"/>
          <w:sz w:val="25"/>
          <w:szCs w:val="25"/>
        </w:rPr>
      </w:pPr>
    </w:p>
    <w:p w:rsidR="00924EB9" w:rsidRDefault="00F26544">
      <w:pPr>
        <w:spacing w:after="0"/>
        <w:rPr>
          <w:rFonts w:ascii="Tahoma" w:hAnsi="Tahoma" w:cs="Tahoma"/>
          <w:sz w:val="25"/>
          <w:szCs w:val="25"/>
        </w:rPr>
      </w:pPr>
      <w:r>
        <w:rPr>
          <w:rFonts w:ascii="Tahoma" w:hAnsi="Tahoma" w:cs="Tahoma"/>
          <w:sz w:val="25"/>
          <w:szCs w:val="25"/>
        </w:rPr>
        <w:t>Early in the morning</w:t>
      </w:r>
    </w:p>
    <w:p w:rsidR="00924EB9" w:rsidRDefault="00F26544">
      <w:pPr>
        <w:spacing w:after="0"/>
        <w:rPr>
          <w:rFonts w:ascii="Tahoma" w:hAnsi="Tahoma" w:cs="Tahoma"/>
          <w:sz w:val="25"/>
          <w:szCs w:val="25"/>
        </w:rPr>
      </w:pPr>
      <w:r>
        <w:rPr>
          <w:rFonts w:ascii="Tahoma" w:hAnsi="Tahoma" w:cs="Tahoma"/>
          <w:sz w:val="25"/>
          <w:szCs w:val="25"/>
        </w:rPr>
        <w:t>“A paper please,” people struggle</w:t>
      </w:r>
    </w:p>
    <w:p w:rsidR="00924EB9" w:rsidRDefault="00F26544">
      <w:pPr>
        <w:spacing w:after="0"/>
        <w:rPr>
          <w:rFonts w:ascii="Tahoma" w:hAnsi="Tahoma" w:cs="Tahoma"/>
          <w:sz w:val="25"/>
          <w:szCs w:val="25"/>
        </w:rPr>
      </w:pPr>
      <w:r>
        <w:rPr>
          <w:rFonts w:ascii="Tahoma" w:hAnsi="Tahoma" w:cs="Tahoma"/>
          <w:sz w:val="25"/>
          <w:szCs w:val="25"/>
        </w:rPr>
        <w:t>To look at pictures?</w:t>
      </w:r>
    </w:p>
    <w:p w:rsidR="00924EB9" w:rsidRDefault="00F26544">
      <w:pPr>
        <w:spacing w:after="0"/>
        <w:rPr>
          <w:rFonts w:ascii="Tahoma" w:hAnsi="Tahoma" w:cs="Tahoma"/>
          <w:sz w:val="25"/>
          <w:szCs w:val="25"/>
        </w:rPr>
      </w:pPr>
      <w:r>
        <w:rPr>
          <w:rFonts w:ascii="Tahoma" w:hAnsi="Tahoma" w:cs="Tahoma"/>
          <w:sz w:val="25"/>
          <w:szCs w:val="25"/>
        </w:rPr>
        <w:t>To see the print?</w:t>
      </w:r>
    </w:p>
    <w:p w:rsidR="00924EB9" w:rsidRDefault="00F26544">
      <w:pPr>
        <w:spacing w:after="0"/>
        <w:rPr>
          <w:rFonts w:ascii="Tahoma" w:hAnsi="Tahoma" w:cs="Tahoma"/>
          <w:sz w:val="25"/>
          <w:szCs w:val="25"/>
        </w:rPr>
      </w:pPr>
      <w:r>
        <w:rPr>
          <w:rFonts w:ascii="Tahoma" w:hAnsi="Tahoma" w:cs="Tahoma"/>
          <w:sz w:val="25"/>
          <w:szCs w:val="25"/>
        </w:rPr>
        <w:t>More over at a high price</w:t>
      </w:r>
    </w:p>
    <w:p w:rsidR="00924EB9" w:rsidRDefault="00F26544">
      <w:pPr>
        <w:spacing w:after="0"/>
        <w:rPr>
          <w:rFonts w:ascii="Tahoma" w:hAnsi="Tahoma" w:cs="Tahoma"/>
          <w:sz w:val="25"/>
          <w:szCs w:val="25"/>
        </w:rPr>
      </w:pPr>
      <w:r>
        <w:rPr>
          <w:rFonts w:ascii="Tahoma" w:hAnsi="Tahoma" w:cs="Tahoma"/>
          <w:sz w:val="25"/>
          <w:szCs w:val="25"/>
        </w:rPr>
        <w:t>Is still wondered.</w:t>
      </w: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F26544">
      <w:pPr>
        <w:spacing w:after="0"/>
        <w:rPr>
          <w:rFonts w:ascii="Tahoma" w:hAnsi="Tahoma" w:cs="Tahoma"/>
          <w:sz w:val="25"/>
          <w:szCs w:val="25"/>
        </w:rPr>
      </w:pPr>
      <w:r>
        <w:rPr>
          <w:rFonts w:ascii="Tahoma" w:hAnsi="Tahoma" w:cs="Tahoma"/>
          <w:sz w:val="25"/>
          <w:szCs w:val="25"/>
        </w:rPr>
        <w:lastRenderedPageBreak/>
        <w:t>But when I read the Newspaper</w:t>
      </w:r>
    </w:p>
    <w:p w:rsidR="00924EB9" w:rsidRDefault="00F26544">
      <w:pPr>
        <w:spacing w:after="0"/>
        <w:rPr>
          <w:rFonts w:ascii="Tahoma" w:hAnsi="Tahoma" w:cs="Tahoma"/>
          <w:sz w:val="25"/>
          <w:szCs w:val="25"/>
        </w:rPr>
      </w:pPr>
      <w:r>
        <w:rPr>
          <w:rFonts w:ascii="Tahoma" w:hAnsi="Tahoma" w:cs="Tahoma"/>
          <w:sz w:val="25"/>
          <w:szCs w:val="25"/>
        </w:rPr>
        <w:t>Monitor, New Vision and observer</w:t>
      </w:r>
    </w:p>
    <w:p w:rsidR="00924EB9" w:rsidRDefault="00F26544">
      <w:pPr>
        <w:spacing w:after="0"/>
        <w:rPr>
          <w:rFonts w:ascii="Tahoma" w:hAnsi="Tahoma" w:cs="Tahoma"/>
          <w:sz w:val="25"/>
          <w:szCs w:val="25"/>
        </w:rPr>
      </w:pPr>
      <w:r>
        <w:rPr>
          <w:rFonts w:ascii="Tahoma" w:hAnsi="Tahoma" w:cs="Tahoma"/>
          <w:sz w:val="25"/>
          <w:szCs w:val="25"/>
        </w:rPr>
        <w:t>I then discover the secret</w:t>
      </w:r>
    </w:p>
    <w:p w:rsidR="00924EB9" w:rsidRDefault="00F26544">
      <w:pPr>
        <w:spacing w:after="0"/>
        <w:rPr>
          <w:rFonts w:ascii="Tahoma" w:hAnsi="Tahoma" w:cs="Tahoma"/>
          <w:sz w:val="25"/>
          <w:szCs w:val="25"/>
        </w:rPr>
      </w:pPr>
      <w:r>
        <w:rPr>
          <w:rFonts w:ascii="Tahoma" w:hAnsi="Tahoma" w:cs="Tahoma"/>
          <w:sz w:val="25"/>
          <w:szCs w:val="25"/>
        </w:rPr>
        <w:t>Important information is all you get</w:t>
      </w:r>
    </w:p>
    <w:p w:rsidR="00924EB9" w:rsidRDefault="00F26544">
      <w:pPr>
        <w:spacing w:after="0"/>
        <w:rPr>
          <w:rFonts w:ascii="Tahoma" w:hAnsi="Tahoma" w:cs="Tahoma"/>
          <w:sz w:val="25"/>
          <w:szCs w:val="25"/>
        </w:rPr>
      </w:pPr>
      <w:r>
        <w:rPr>
          <w:rFonts w:ascii="Tahoma" w:hAnsi="Tahoma" w:cs="Tahoma"/>
          <w:sz w:val="25"/>
          <w:szCs w:val="25"/>
        </w:rPr>
        <w:t>Others read for entertainment</w:t>
      </w:r>
    </w:p>
    <w:p w:rsidR="00924EB9" w:rsidRDefault="00F26544">
      <w:pPr>
        <w:spacing w:after="0"/>
        <w:rPr>
          <w:rFonts w:ascii="Tahoma" w:hAnsi="Tahoma" w:cs="Tahoma"/>
          <w:sz w:val="25"/>
          <w:szCs w:val="25"/>
        </w:rPr>
      </w:pPr>
      <w:r>
        <w:rPr>
          <w:rFonts w:ascii="Tahoma" w:hAnsi="Tahoma" w:cs="Tahoma"/>
          <w:sz w:val="25"/>
          <w:szCs w:val="25"/>
        </w:rPr>
        <w:t>Yet the jobless get jobs, All from Newspapers.</w:t>
      </w:r>
    </w:p>
    <w:p w:rsidR="00924EB9" w:rsidRDefault="00924EB9">
      <w:pPr>
        <w:spacing w:after="0"/>
        <w:rPr>
          <w:rFonts w:ascii="Tahoma" w:hAnsi="Tahoma" w:cs="Tahoma"/>
          <w:sz w:val="25"/>
          <w:szCs w:val="25"/>
        </w:rPr>
      </w:pPr>
    </w:p>
    <w:p w:rsidR="00924EB9" w:rsidRDefault="00F26544">
      <w:pPr>
        <w:spacing w:after="0"/>
        <w:rPr>
          <w:rFonts w:ascii="Tahoma" w:hAnsi="Tahoma" w:cs="Tahoma"/>
          <w:sz w:val="25"/>
          <w:szCs w:val="25"/>
        </w:rPr>
      </w:pPr>
      <w:r>
        <w:rPr>
          <w:rFonts w:ascii="Tahoma" w:hAnsi="Tahoma" w:cs="Tahoma"/>
          <w:sz w:val="25"/>
          <w:szCs w:val="25"/>
        </w:rPr>
        <w:t>I will always read Newspaper</w:t>
      </w:r>
    </w:p>
    <w:p w:rsidR="00924EB9" w:rsidRDefault="00F26544">
      <w:pPr>
        <w:spacing w:after="0"/>
        <w:rPr>
          <w:rFonts w:ascii="Tahoma" w:hAnsi="Tahoma" w:cs="Tahoma"/>
          <w:sz w:val="25"/>
          <w:szCs w:val="25"/>
        </w:rPr>
      </w:pPr>
      <w:r>
        <w:rPr>
          <w:rFonts w:ascii="Tahoma" w:hAnsi="Tahoma" w:cs="Tahoma"/>
          <w:sz w:val="25"/>
          <w:szCs w:val="25"/>
        </w:rPr>
        <w:t>To get entertained with cartoons</w:t>
      </w:r>
    </w:p>
    <w:p w:rsidR="00924EB9" w:rsidRDefault="00F26544">
      <w:pPr>
        <w:spacing w:after="0"/>
        <w:rPr>
          <w:rFonts w:ascii="Tahoma" w:hAnsi="Tahoma" w:cs="Tahoma"/>
          <w:sz w:val="25"/>
          <w:szCs w:val="25"/>
        </w:rPr>
      </w:pPr>
      <w:r>
        <w:rPr>
          <w:rFonts w:ascii="Tahoma" w:hAnsi="Tahoma" w:cs="Tahoma"/>
          <w:sz w:val="25"/>
          <w:szCs w:val="25"/>
        </w:rPr>
        <w:t>To get updated about sports</w:t>
      </w:r>
    </w:p>
    <w:p w:rsidR="00924EB9" w:rsidRDefault="00F26544">
      <w:pPr>
        <w:spacing w:after="0"/>
        <w:rPr>
          <w:rFonts w:ascii="Tahoma" w:hAnsi="Tahoma" w:cs="Tahoma"/>
          <w:sz w:val="25"/>
          <w:szCs w:val="25"/>
        </w:rPr>
      </w:pPr>
      <w:r>
        <w:rPr>
          <w:rFonts w:ascii="Tahoma" w:hAnsi="Tahoma" w:cs="Tahoma"/>
          <w:sz w:val="25"/>
          <w:szCs w:val="25"/>
        </w:rPr>
        <w:t>Especially about my team Arsenal</w:t>
      </w:r>
    </w:p>
    <w:p w:rsidR="00924EB9" w:rsidRDefault="00F26544">
      <w:pPr>
        <w:spacing w:after="0"/>
        <w:rPr>
          <w:rFonts w:ascii="Tahoma" w:hAnsi="Tahoma" w:cs="Tahoma"/>
          <w:sz w:val="25"/>
          <w:szCs w:val="25"/>
        </w:rPr>
      </w:pPr>
      <w:r>
        <w:rPr>
          <w:rFonts w:ascii="Tahoma" w:hAnsi="Tahoma" w:cs="Tahoma"/>
          <w:sz w:val="25"/>
          <w:szCs w:val="25"/>
        </w:rPr>
        <w:t>All this fun the sports page</w:t>
      </w:r>
    </w:p>
    <w:p w:rsidR="00924EB9" w:rsidRDefault="00F26544">
      <w:pPr>
        <w:spacing w:after="0"/>
        <w:rPr>
          <w:rFonts w:ascii="Tahoma" w:hAnsi="Tahoma" w:cs="Tahoma"/>
          <w:sz w:val="25"/>
          <w:szCs w:val="25"/>
        </w:rPr>
      </w:pPr>
      <w:r>
        <w:rPr>
          <w:rFonts w:ascii="Tahoma" w:hAnsi="Tahoma" w:cs="Tahoma"/>
          <w:sz w:val="25"/>
          <w:szCs w:val="25"/>
        </w:rPr>
        <w:t>Always I find at the back and now</w:t>
      </w:r>
    </w:p>
    <w:p w:rsidR="00924EB9" w:rsidRDefault="00F26544">
      <w:pPr>
        <w:spacing w:after="0"/>
        <w:rPr>
          <w:rFonts w:ascii="Tahoma" w:hAnsi="Tahoma" w:cs="Tahoma"/>
          <w:sz w:val="25"/>
          <w:szCs w:val="25"/>
        </w:rPr>
      </w:pPr>
      <w:r>
        <w:rPr>
          <w:rFonts w:ascii="Tahoma" w:hAnsi="Tahoma" w:cs="Tahoma"/>
          <w:sz w:val="25"/>
          <w:szCs w:val="25"/>
        </w:rPr>
        <w:t>I no longer wonder.</w:t>
      </w:r>
    </w:p>
    <w:p w:rsidR="00924EB9" w:rsidRDefault="00F26544">
      <w:pPr>
        <w:spacing w:after="0"/>
        <w:rPr>
          <w:rFonts w:ascii="Tahoma" w:hAnsi="Tahoma" w:cs="Tahoma"/>
          <w:sz w:val="25"/>
          <w:szCs w:val="25"/>
        </w:rPr>
      </w:pPr>
      <w:r>
        <w:rPr>
          <w:rFonts w:ascii="Tahoma" w:hAnsi="Tahoma" w:cs="Tahoma"/>
          <w:sz w:val="25"/>
          <w:szCs w:val="25"/>
        </w:rPr>
        <w:tab/>
      </w:r>
      <w:r>
        <w:rPr>
          <w:rFonts w:ascii="Tahoma" w:hAnsi="Tahoma" w:cs="Tahoma"/>
          <w:sz w:val="25"/>
          <w:szCs w:val="25"/>
        </w:rPr>
        <w:tab/>
        <w:t>By Mirembe Shalome</w:t>
      </w:r>
    </w:p>
    <w:p w:rsidR="00924EB9" w:rsidRDefault="00924EB9">
      <w:pPr>
        <w:spacing w:after="0"/>
        <w:rPr>
          <w:rFonts w:ascii="Tahoma" w:hAnsi="Tahoma" w:cs="Tahoma"/>
          <w:b/>
          <w:i/>
          <w:sz w:val="25"/>
          <w:szCs w:val="25"/>
        </w:rPr>
        <w:sectPr w:rsidR="00924EB9" w:rsidSect="00296BAA">
          <w:type w:val="continuous"/>
          <w:pgSz w:w="11906" w:h="16838"/>
          <w:pgMar w:top="900" w:right="1106" w:bottom="72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924EB9" w:rsidRDefault="00F26544">
      <w:pPr>
        <w:spacing w:after="0"/>
        <w:rPr>
          <w:rFonts w:ascii="Tahoma" w:hAnsi="Tahoma" w:cs="Tahoma"/>
          <w:b/>
          <w:i/>
          <w:sz w:val="25"/>
          <w:szCs w:val="25"/>
        </w:rPr>
      </w:pPr>
      <w:r>
        <w:rPr>
          <w:rFonts w:ascii="Tahoma" w:hAnsi="Tahoma" w:cs="Tahoma"/>
          <w:b/>
          <w:i/>
          <w:sz w:val="25"/>
          <w:szCs w:val="25"/>
        </w:rPr>
        <w:lastRenderedPageBreak/>
        <w:t>Questions</w:t>
      </w:r>
    </w:p>
    <w:p w:rsidR="00924EB9" w:rsidRDefault="00F26544">
      <w:pPr>
        <w:pStyle w:val="ListParagraph"/>
        <w:numPr>
          <w:ilvl w:val="0"/>
          <w:numId w:val="164"/>
        </w:numPr>
        <w:spacing w:after="0" w:line="360" w:lineRule="auto"/>
        <w:rPr>
          <w:rFonts w:ascii="Tahoma" w:hAnsi="Tahoma" w:cs="Tahoma"/>
          <w:sz w:val="25"/>
          <w:szCs w:val="25"/>
        </w:rPr>
      </w:pPr>
      <w:r>
        <w:rPr>
          <w:rFonts w:ascii="Tahoma" w:hAnsi="Tahoma" w:cs="Tahoma"/>
          <w:sz w:val="25"/>
          <w:szCs w:val="25"/>
        </w:rPr>
        <w:t>What is the poem about?</w:t>
      </w:r>
    </w:p>
    <w:p w:rsidR="00924EB9" w:rsidRDefault="00F26544">
      <w:pPr>
        <w:pStyle w:val="ListParagraph"/>
        <w:numPr>
          <w:ilvl w:val="0"/>
          <w:numId w:val="164"/>
        </w:numPr>
        <w:spacing w:after="0" w:line="360" w:lineRule="auto"/>
        <w:rPr>
          <w:rFonts w:ascii="Tahoma" w:hAnsi="Tahoma" w:cs="Tahoma"/>
          <w:sz w:val="25"/>
          <w:szCs w:val="25"/>
        </w:rPr>
      </w:pPr>
      <w:r>
        <w:rPr>
          <w:rFonts w:ascii="Tahoma" w:hAnsi="Tahoma" w:cs="Tahoma"/>
          <w:sz w:val="25"/>
          <w:szCs w:val="25"/>
        </w:rPr>
        <w:t>Where are newspapers sold?</w:t>
      </w:r>
    </w:p>
    <w:p w:rsidR="00924EB9" w:rsidRDefault="00F26544">
      <w:pPr>
        <w:pStyle w:val="ListParagraph"/>
        <w:numPr>
          <w:ilvl w:val="0"/>
          <w:numId w:val="164"/>
        </w:numPr>
        <w:spacing w:after="0" w:line="360" w:lineRule="auto"/>
        <w:rPr>
          <w:rFonts w:ascii="Tahoma" w:hAnsi="Tahoma" w:cs="Tahoma"/>
          <w:sz w:val="25"/>
          <w:szCs w:val="25"/>
        </w:rPr>
      </w:pPr>
      <w:r>
        <w:rPr>
          <w:rFonts w:ascii="Tahoma" w:hAnsi="Tahoma" w:cs="Tahoma"/>
          <w:sz w:val="25"/>
          <w:szCs w:val="25"/>
        </w:rPr>
        <w:t>Who sell the newspapers?</w:t>
      </w:r>
    </w:p>
    <w:p w:rsidR="00924EB9" w:rsidRDefault="00F26544">
      <w:pPr>
        <w:pStyle w:val="ListParagraph"/>
        <w:numPr>
          <w:ilvl w:val="0"/>
          <w:numId w:val="164"/>
        </w:numPr>
        <w:spacing w:after="0" w:line="360" w:lineRule="auto"/>
        <w:rPr>
          <w:rFonts w:ascii="Tahoma" w:hAnsi="Tahoma" w:cs="Tahoma"/>
          <w:sz w:val="25"/>
          <w:szCs w:val="25"/>
        </w:rPr>
      </w:pPr>
      <w:r>
        <w:rPr>
          <w:rFonts w:ascii="Tahoma" w:hAnsi="Tahoma" w:cs="Tahoma"/>
          <w:sz w:val="25"/>
          <w:szCs w:val="25"/>
        </w:rPr>
        <w:t>Who buys newspapers early in the morning?</w:t>
      </w:r>
    </w:p>
    <w:p w:rsidR="00924EB9" w:rsidRDefault="00F26544">
      <w:pPr>
        <w:pStyle w:val="ListParagraph"/>
        <w:numPr>
          <w:ilvl w:val="0"/>
          <w:numId w:val="164"/>
        </w:numPr>
        <w:spacing w:after="0" w:line="360" w:lineRule="auto"/>
        <w:rPr>
          <w:rFonts w:ascii="Tahoma" w:hAnsi="Tahoma" w:cs="Tahoma"/>
          <w:sz w:val="25"/>
          <w:szCs w:val="25"/>
        </w:rPr>
      </w:pPr>
      <w:r>
        <w:rPr>
          <w:rFonts w:ascii="Tahoma" w:hAnsi="Tahoma" w:cs="Tahoma"/>
          <w:sz w:val="25"/>
          <w:szCs w:val="25"/>
        </w:rPr>
        <w:t>Why was the writer wondering?</w:t>
      </w:r>
    </w:p>
    <w:p w:rsidR="00924EB9" w:rsidRDefault="00F26544">
      <w:pPr>
        <w:pStyle w:val="ListParagraph"/>
        <w:numPr>
          <w:ilvl w:val="0"/>
          <w:numId w:val="164"/>
        </w:numPr>
        <w:spacing w:after="0" w:line="360" w:lineRule="auto"/>
        <w:rPr>
          <w:rFonts w:ascii="Tahoma" w:hAnsi="Tahoma" w:cs="Tahoma"/>
          <w:sz w:val="25"/>
          <w:szCs w:val="25"/>
        </w:rPr>
      </w:pPr>
      <w:r>
        <w:rPr>
          <w:rFonts w:ascii="Tahoma" w:hAnsi="Tahoma" w:cs="Tahoma"/>
          <w:sz w:val="25"/>
          <w:szCs w:val="25"/>
        </w:rPr>
        <w:t>Which newspapers did the writer read?</w:t>
      </w:r>
    </w:p>
    <w:p w:rsidR="00924EB9" w:rsidRDefault="00F26544">
      <w:pPr>
        <w:pStyle w:val="ListParagraph"/>
        <w:numPr>
          <w:ilvl w:val="0"/>
          <w:numId w:val="164"/>
        </w:numPr>
        <w:spacing w:after="0" w:line="360" w:lineRule="auto"/>
        <w:rPr>
          <w:rFonts w:ascii="Tahoma" w:hAnsi="Tahoma" w:cs="Tahoma"/>
          <w:sz w:val="25"/>
          <w:szCs w:val="25"/>
        </w:rPr>
      </w:pPr>
      <w:r>
        <w:rPr>
          <w:rFonts w:ascii="Tahoma" w:hAnsi="Tahoma" w:cs="Tahoma"/>
          <w:sz w:val="25"/>
          <w:szCs w:val="25"/>
        </w:rPr>
        <w:t>How many stanzas has the poem?</w:t>
      </w:r>
    </w:p>
    <w:p w:rsidR="00924EB9" w:rsidRDefault="00F26544">
      <w:pPr>
        <w:pStyle w:val="ListParagraph"/>
        <w:numPr>
          <w:ilvl w:val="0"/>
          <w:numId w:val="164"/>
        </w:numPr>
        <w:spacing w:after="0" w:line="360" w:lineRule="auto"/>
        <w:rPr>
          <w:rFonts w:ascii="Tahoma" w:hAnsi="Tahoma" w:cs="Tahoma"/>
          <w:sz w:val="25"/>
          <w:szCs w:val="25"/>
        </w:rPr>
      </w:pPr>
      <w:r>
        <w:rPr>
          <w:rFonts w:ascii="Tahoma" w:hAnsi="Tahoma" w:cs="Tahoma"/>
          <w:sz w:val="25"/>
          <w:szCs w:val="25"/>
        </w:rPr>
        <w:t>What do people get from newspapers according to the poem?</w:t>
      </w:r>
    </w:p>
    <w:p w:rsidR="00924EB9" w:rsidRDefault="00F26544">
      <w:pPr>
        <w:pStyle w:val="ListParagraph"/>
        <w:numPr>
          <w:ilvl w:val="0"/>
          <w:numId w:val="164"/>
        </w:numPr>
        <w:spacing w:after="0" w:line="360" w:lineRule="auto"/>
        <w:rPr>
          <w:rFonts w:ascii="Tahoma" w:hAnsi="Tahoma" w:cs="Tahoma"/>
          <w:sz w:val="25"/>
          <w:szCs w:val="25"/>
        </w:rPr>
      </w:pPr>
      <w:r>
        <w:rPr>
          <w:rFonts w:ascii="Tahoma" w:hAnsi="Tahoma" w:cs="Tahoma"/>
          <w:sz w:val="25"/>
          <w:szCs w:val="25"/>
        </w:rPr>
        <w:t>What football team does Mirembe sport?</w:t>
      </w:r>
    </w:p>
    <w:p w:rsidR="00924EB9" w:rsidRDefault="00F26544">
      <w:pPr>
        <w:pStyle w:val="ListParagraph"/>
        <w:numPr>
          <w:ilvl w:val="0"/>
          <w:numId w:val="164"/>
        </w:numPr>
        <w:spacing w:after="0" w:line="360" w:lineRule="auto"/>
        <w:rPr>
          <w:rFonts w:ascii="Tahoma" w:hAnsi="Tahoma" w:cs="Tahoma"/>
          <w:sz w:val="25"/>
          <w:szCs w:val="25"/>
        </w:rPr>
      </w:pPr>
      <w:r>
        <w:rPr>
          <w:rFonts w:ascii="Tahoma" w:hAnsi="Tahoma" w:cs="Tahoma"/>
          <w:sz w:val="25"/>
          <w:szCs w:val="25"/>
        </w:rPr>
        <w:t>What entertains the writer in newspapers?</w:t>
      </w:r>
    </w:p>
    <w:p w:rsidR="00924EB9" w:rsidRDefault="00924EB9">
      <w:pPr>
        <w:spacing w:after="0" w:line="360" w:lineRule="auto"/>
        <w:rPr>
          <w:rFonts w:ascii="Tahoma" w:hAnsi="Tahoma" w:cs="Tahoma"/>
          <w:b/>
          <w:sz w:val="25"/>
          <w:szCs w:val="25"/>
        </w:rPr>
      </w:pPr>
    </w:p>
    <w:p w:rsidR="00924EB9" w:rsidRDefault="00F26544">
      <w:pPr>
        <w:spacing w:after="0" w:line="360" w:lineRule="auto"/>
        <w:rPr>
          <w:rFonts w:ascii="Tahoma" w:hAnsi="Tahoma" w:cs="Tahoma"/>
          <w:b/>
          <w:sz w:val="25"/>
          <w:szCs w:val="25"/>
        </w:rPr>
      </w:pPr>
      <w:r>
        <w:rPr>
          <w:rFonts w:ascii="Tahoma" w:hAnsi="Tahoma" w:cs="Tahoma"/>
          <w:b/>
          <w:sz w:val="25"/>
          <w:szCs w:val="25"/>
        </w:rPr>
        <w:t>Science</w:t>
      </w:r>
    </w:p>
    <w:p w:rsidR="00924EB9" w:rsidRDefault="00F26544">
      <w:pPr>
        <w:pStyle w:val="ListParagraph"/>
        <w:numPr>
          <w:ilvl w:val="0"/>
          <w:numId w:val="165"/>
        </w:numPr>
        <w:spacing w:after="0" w:line="360" w:lineRule="auto"/>
        <w:rPr>
          <w:rFonts w:ascii="Tahoma" w:hAnsi="Tahoma" w:cs="Tahoma"/>
          <w:sz w:val="25"/>
          <w:szCs w:val="25"/>
        </w:rPr>
      </w:pPr>
      <w:r>
        <w:rPr>
          <w:rFonts w:ascii="Tahoma" w:hAnsi="Tahoma" w:cs="Tahoma"/>
          <w:sz w:val="25"/>
          <w:szCs w:val="25"/>
        </w:rPr>
        <w:t>Name the immunisable disease spread through drinking contaminated water.</w:t>
      </w:r>
    </w:p>
    <w:p w:rsidR="00924EB9" w:rsidRDefault="00F26544">
      <w:pPr>
        <w:pStyle w:val="ListParagraph"/>
        <w:numPr>
          <w:ilvl w:val="0"/>
          <w:numId w:val="165"/>
        </w:numPr>
        <w:spacing w:after="0" w:line="360" w:lineRule="auto"/>
        <w:rPr>
          <w:rFonts w:ascii="Tahoma" w:hAnsi="Tahoma" w:cs="Tahoma"/>
          <w:sz w:val="25"/>
          <w:szCs w:val="25"/>
        </w:rPr>
      </w:pPr>
      <w:r>
        <w:rPr>
          <w:rFonts w:ascii="Tahoma" w:hAnsi="Tahoma" w:cs="Tahoma"/>
          <w:sz w:val="25"/>
          <w:szCs w:val="25"/>
        </w:rPr>
        <w:t>Which name is given to small stones found in the gizzard?</w:t>
      </w:r>
    </w:p>
    <w:p w:rsidR="00924EB9" w:rsidRDefault="00924EB9">
      <w:pPr>
        <w:spacing w:after="0" w:line="360" w:lineRule="auto"/>
        <w:rPr>
          <w:rFonts w:ascii="Tahoma" w:hAnsi="Tahoma" w:cs="Tahoma"/>
          <w:sz w:val="25"/>
          <w:szCs w:val="25"/>
        </w:rPr>
      </w:pPr>
    </w:p>
    <w:p w:rsidR="00924EB9" w:rsidRDefault="00F26544">
      <w:pPr>
        <w:pStyle w:val="ListParagraph"/>
        <w:numPr>
          <w:ilvl w:val="0"/>
          <w:numId w:val="165"/>
        </w:numPr>
        <w:spacing w:after="0" w:line="360" w:lineRule="auto"/>
        <w:rPr>
          <w:rFonts w:ascii="Tahoma" w:hAnsi="Tahoma" w:cs="Tahoma"/>
          <w:sz w:val="25"/>
          <w:szCs w:val="25"/>
        </w:rPr>
      </w:pPr>
      <w:r>
        <w:rPr>
          <w:rFonts w:ascii="Tahoma" w:hAnsi="Tahoma" w:cs="Tahoma"/>
          <w:sz w:val="25"/>
          <w:szCs w:val="25"/>
        </w:rPr>
        <w:t xml:space="preserve">   </w:t>
      </w:r>
    </w:p>
    <w:p w:rsidR="00924EB9" w:rsidRDefault="00924EB9">
      <w:pPr>
        <w:pStyle w:val="ListParagraph"/>
        <w:spacing w:after="0" w:line="360" w:lineRule="auto"/>
        <w:rPr>
          <w:rFonts w:ascii="Tahoma" w:hAnsi="Tahoma" w:cs="Tahoma"/>
          <w:sz w:val="25"/>
          <w:szCs w:val="25"/>
        </w:rPr>
      </w:pPr>
    </w:p>
    <w:p w:rsidR="00924EB9" w:rsidRDefault="00924EB9">
      <w:pPr>
        <w:pStyle w:val="ListParagraph"/>
        <w:spacing w:after="0" w:line="360" w:lineRule="auto"/>
        <w:rPr>
          <w:rFonts w:ascii="Tahoma" w:hAnsi="Tahoma" w:cs="Tahoma"/>
          <w:sz w:val="25"/>
          <w:szCs w:val="25"/>
        </w:rPr>
      </w:pPr>
    </w:p>
    <w:p w:rsidR="00924EB9" w:rsidRDefault="00924EB9">
      <w:pPr>
        <w:pStyle w:val="ListParagraph"/>
        <w:spacing w:after="0" w:line="360" w:lineRule="auto"/>
        <w:rPr>
          <w:rFonts w:ascii="Tahoma" w:hAnsi="Tahoma" w:cs="Tahoma"/>
          <w:sz w:val="25"/>
          <w:szCs w:val="25"/>
        </w:rPr>
      </w:pPr>
    </w:p>
    <w:p w:rsidR="00924EB9" w:rsidRDefault="00F26544">
      <w:pPr>
        <w:pStyle w:val="ListParagraph"/>
        <w:spacing w:after="0" w:line="360" w:lineRule="auto"/>
        <w:ind w:left="1440"/>
        <w:rPr>
          <w:rFonts w:ascii="Tahoma" w:hAnsi="Tahoma" w:cs="Tahoma"/>
          <w:sz w:val="25"/>
          <w:szCs w:val="25"/>
        </w:rPr>
      </w:pPr>
      <w:r>
        <w:rPr>
          <w:rFonts w:ascii="Tahoma" w:hAnsi="Tahoma" w:cs="Tahoma"/>
          <w:sz w:val="25"/>
          <w:szCs w:val="25"/>
        </w:rPr>
        <w:t>Give one crop with the leaf above.</w:t>
      </w:r>
    </w:p>
    <w:p w:rsidR="00924EB9" w:rsidRDefault="00F26544">
      <w:pPr>
        <w:pStyle w:val="ListParagraph"/>
        <w:numPr>
          <w:ilvl w:val="0"/>
          <w:numId w:val="165"/>
        </w:numPr>
        <w:spacing w:after="0" w:line="360" w:lineRule="auto"/>
        <w:rPr>
          <w:rFonts w:ascii="Tahoma" w:hAnsi="Tahoma" w:cs="Tahoma"/>
          <w:sz w:val="25"/>
          <w:szCs w:val="25"/>
        </w:rPr>
      </w:pPr>
      <w:r>
        <w:rPr>
          <w:rFonts w:ascii="Tahoma" w:hAnsi="Tahoma" w:cs="Tahoma"/>
          <w:sz w:val="25"/>
          <w:szCs w:val="25"/>
        </w:rPr>
        <w:t>How can a family obtain clean water from dirty water?</w:t>
      </w:r>
    </w:p>
    <w:p w:rsidR="00924EB9" w:rsidRDefault="00F26544">
      <w:pPr>
        <w:pStyle w:val="ListParagraph"/>
        <w:numPr>
          <w:ilvl w:val="0"/>
          <w:numId w:val="165"/>
        </w:numPr>
        <w:spacing w:after="0" w:line="360" w:lineRule="auto"/>
        <w:rPr>
          <w:rFonts w:ascii="Tahoma" w:hAnsi="Tahoma" w:cs="Tahoma"/>
          <w:sz w:val="25"/>
          <w:szCs w:val="25"/>
        </w:rPr>
      </w:pPr>
      <w:r>
        <w:rPr>
          <w:rFonts w:ascii="Tahoma" w:hAnsi="Tahoma" w:cs="Tahoma"/>
          <w:sz w:val="25"/>
          <w:szCs w:val="25"/>
        </w:rPr>
        <w:t>Name any one cause of rusting in metals.</w:t>
      </w:r>
    </w:p>
    <w:p w:rsidR="00924EB9" w:rsidRDefault="00F26544">
      <w:pPr>
        <w:pStyle w:val="ListParagraph"/>
        <w:numPr>
          <w:ilvl w:val="0"/>
          <w:numId w:val="165"/>
        </w:numPr>
        <w:spacing w:after="0" w:line="360" w:lineRule="auto"/>
        <w:rPr>
          <w:rFonts w:ascii="Tahoma" w:hAnsi="Tahoma" w:cs="Tahoma"/>
          <w:sz w:val="25"/>
          <w:szCs w:val="25"/>
        </w:rPr>
      </w:pPr>
      <w:r>
        <w:rPr>
          <w:rFonts w:ascii="Tahoma" w:hAnsi="Tahoma" w:cs="Tahoma"/>
          <w:sz w:val="25"/>
          <w:szCs w:val="25"/>
        </w:rPr>
        <w:t>Who is a casualty?</w:t>
      </w:r>
    </w:p>
    <w:p w:rsidR="00924EB9" w:rsidRDefault="00F26544">
      <w:pPr>
        <w:pStyle w:val="ListParagraph"/>
        <w:numPr>
          <w:ilvl w:val="0"/>
          <w:numId w:val="165"/>
        </w:numPr>
        <w:spacing w:after="0" w:line="360" w:lineRule="auto"/>
        <w:rPr>
          <w:rFonts w:ascii="Tahoma" w:hAnsi="Tahoma" w:cs="Tahoma"/>
          <w:sz w:val="25"/>
          <w:szCs w:val="25"/>
        </w:rPr>
      </w:pPr>
      <w:r>
        <w:rPr>
          <w:rFonts w:ascii="Tahoma" w:hAnsi="Tahoma" w:cs="Tahoma"/>
          <w:sz w:val="25"/>
          <w:szCs w:val="25"/>
        </w:rPr>
        <w:t>Why is it impossible for a fish to stay alive on land for a long time?</w:t>
      </w:r>
    </w:p>
    <w:p w:rsidR="00924EB9" w:rsidRDefault="00F26544">
      <w:pPr>
        <w:pStyle w:val="ListParagraph"/>
        <w:numPr>
          <w:ilvl w:val="0"/>
          <w:numId w:val="165"/>
        </w:numPr>
        <w:spacing w:after="0" w:line="360" w:lineRule="auto"/>
        <w:rPr>
          <w:rFonts w:ascii="Tahoma" w:hAnsi="Tahoma" w:cs="Tahoma"/>
          <w:sz w:val="25"/>
          <w:szCs w:val="25"/>
        </w:rPr>
      </w:pPr>
      <w:r>
        <w:rPr>
          <w:rFonts w:ascii="Tahoma" w:hAnsi="Tahoma" w:cs="Tahoma"/>
          <w:sz w:val="25"/>
          <w:szCs w:val="25"/>
        </w:rPr>
        <w:t>Draw a diagram to show hypogeal germination.</w:t>
      </w:r>
    </w:p>
    <w:p w:rsidR="00924EB9" w:rsidRDefault="00F26544">
      <w:pPr>
        <w:pStyle w:val="ListParagraph"/>
        <w:numPr>
          <w:ilvl w:val="0"/>
          <w:numId w:val="165"/>
        </w:numPr>
        <w:spacing w:after="0" w:line="360" w:lineRule="auto"/>
        <w:rPr>
          <w:rFonts w:ascii="Tahoma" w:hAnsi="Tahoma" w:cs="Tahoma"/>
          <w:sz w:val="25"/>
          <w:szCs w:val="25"/>
        </w:rPr>
      </w:pPr>
      <w:r>
        <w:rPr>
          <w:rFonts w:ascii="Tahoma" w:hAnsi="Tahoma" w:cs="Tahoma"/>
          <w:sz w:val="25"/>
          <w:szCs w:val="25"/>
        </w:rPr>
        <w:t>Give an example of rare gases.</w:t>
      </w:r>
    </w:p>
    <w:p w:rsidR="00924EB9" w:rsidRDefault="00F26544">
      <w:pPr>
        <w:pStyle w:val="ListParagraph"/>
        <w:numPr>
          <w:ilvl w:val="0"/>
          <w:numId w:val="165"/>
        </w:numPr>
        <w:spacing w:after="0"/>
        <w:rPr>
          <w:rFonts w:ascii="Tahoma" w:hAnsi="Tahoma" w:cs="Tahoma"/>
          <w:sz w:val="25"/>
          <w:szCs w:val="25"/>
        </w:rPr>
      </w:pPr>
      <w:r>
        <w:rPr>
          <w:rFonts w:ascii="Tahoma" w:hAnsi="Tahoma" w:cs="Tahoma"/>
          <w:sz w:val="25"/>
          <w:szCs w:val="25"/>
        </w:rPr>
        <w:t>How does mulching make soil fertile?</w:t>
      </w: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296BAA" w:rsidRDefault="00296BAA">
      <w:pPr>
        <w:spacing w:after="0"/>
        <w:rPr>
          <w:rFonts w:ascii="Tahoma" w:hAnsi="Tahoma" w:cs="Tahoma"/>
          <w:sz w:val="25"/>
          <w:szCs w:val="25"/>
        </w:rPr>
      </w:pPr>
    </w:p>
    <w:p w:rsidR="00296BAA" w:rsidRDefault="00296BAA">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182421">
      <w:pPr>
        <w:spacing w:after="0" w:line="240" w:lineRule="auto"/>
        <w:jc w:val="center"/>
        <w:rPr>
          <w:rFonts w:ascii="Tahoma" w:hAnsi="Tahoma" w:cs="Tahoma"/>
          <w:sz w:val="32"/>
          <w:szCs w:val="32"/>
        </w:rPr>
      </w:pPr>
      <w:r>
        <w:rPr>
          <w:rFonts w:ascii="Tahoma" w:hAnsi="Tahoma" w:cs="Tahoma"/>
          <w:sz w:val="32"/>
          <w:szCs w:val="32"/>
        </w:rPr>
        <w:t>WEEK TEN HOME</w:t>
      </w:r>
      <w:r w:rsidR="00F26544">
        <w:rPr>
          <w:rFonts w:ascii="Tahoma" w:hAnsi="Tahoma" w:cs="Tahoma"/>
          <w:sz w:val="32"/>
          <w:szCs w:val="32"/>
        </w:rPr>
        <w:t xml:space="preserve"> WORK FOR P.5 TERM I 20</w:t>
      </w:r>
      <w:r>
        <w:rPr>
          <w:rFonts w:ascii="Tahoma" w:hAnsi="Tahoma" w:cs="Tahoma"/>
          <w:sz w:val="32"/>
          <w:szCs w:val="32"/>
          <w:lang w:val="en-US"/>
        </w:rPr>
        <w:t>25</w:t>
      </w:r>
      <w:r w:rsidR="00F26544">
        <w:rPr>
          <w:rFonts w:ascii="Tahoma" w:hAnsi="Tahoma" w:cs="Tahoma"/>
          <w:sz w:val="32"/>
          <w:szCs w:val="32"/>
        </w:rPr>
        <w:t xml:space="preserve"> NO. 10</w:t>
      </w:r>
    </w:p>
    <w:p w:rsidR="00924EB9" w:rsidRDefault="00F26544">
      <w:pPr>
        <w:spacing w:line="240" w:lineRule="auto"/>
        <w:rPr>
          <w:rFonts w:ascii="Tahoma" w:hAnsi="Tahoma" w:cs="Tahoma"/>
          <w:sz w:val="25"/>
          <w:szCs w:val="25"/>
        </w:rPr>
      </w:pPr>
      <w:r>
        <w:rPr>
          <w:rFonts w:ascii="Tahoma" w:hAnsi="Tahoma" w:cs="Tahoma"/>
          <w:sz w:val="25"/>
          <w:szCs w:val="25"/>
        </w:rPr>
        <w:t>Name: ………………………………………………………………….. stream: ……………………………</w:t>
      </w:r>
    </w:p>
    <w:p w:rsidR="00924EB9" w:rsidRDefault="00F26544">
      <w:pPr>
        <w:spacing w:after="0"/>
        <w:rPr>
          <w:rFonts w:ascii="Tahoma" w:hAnsi="Tahoma" w:cs="Tahoma"/>
          <w:b/>
          <w:sz w:val="25"/>
          <w:szCs w:val="25"/>
        </w:rPr>
      </w:pPr>
      <w:r>
        <w:rPr>
          <w:rFonts w:ascii="Tahoma" w:hAnsi="Tahoma" w:cs="Tahoma"/>
          <w:b/>
          <w:sz w:val="25"/>
          <w:szCs w:val="25"/>
        </w:rPr>
        <w:t>Social Studies</w:t>
      </w:r>
    </w:p>
    <w:p w:rsidR="00924EB9" w:rsidRDefault="00F26544">
      <w:pPr>
        <w:pStyle w:val="ListParagraph"/>
        <w:numPr>
          <w:ilvl w:val="0"/>
          <w:numId w:val="166"/>
        </w:numPr>
        <w:spacing w:after="0"/>
        <w:rPr>
          <w:rFonts w:ascii="Tahoma" w:hAnsi="Tahoma" w:cs="Tahoma"/>
          <w:sz w:val="25"/>
          <w:szCs w:val="25"/>
        </w:rPr>
      </w:pPr>
      <w:r>
        <w:rPr>
          <w:rFonts w:ascii="Tahoma" w:hAnsi="Tahoma" w:cs="Tahoma"/>
          <w:sz w:val="25"/>
          <w:szCs w:val="25"/>
        </w:rPr>
        <w:t>How is a ship captain able to find the right direction across the ocean?</w:t>
      </w:r>
    </w:p>
    <w:p w:rsidR="00924EB9" w:rsidRDefault="00F26544">
      <w:pPr>
        <w:pStyle w:val="ListParagraph"/>
        <w:numPr>
          <w:ilvl w:val="0"/>
          <w:numId w:val="166"/>
        </w:numPr>
        <w:spacing w:after="0"/>
        <w:rPr>
          <w:rFonts w:ascii="Tahoma" w:hAnsi="Tahoma" w:cs="Tahoma"/>
          <w:sz w:val="25"/>
          <w:szCs w:val="25"/>
        </w:rPr>
      </w:pPr>
      <w:r>
        <w:rPr>
          <w:rFonts w:ascii="Tahoma" w:hAnsi="Tahoma" w:cs="Tahoma"/>
          <w:sz w:val="25"/>
          <w:szCs w:val="25"/>
        </w:rPr>
        <w:t>How do Ugandans show their respect for the National Anthem?</w:t>
      </w:r>
    </w:p>
    <w:p w:rsidR="00924EB9" w:rsidRDefault="00F26544">
      <w:pPr>
        <w:pStyle w:val="ListParagraph"/>
        <w:numPr>
          <w:ilvl w:val="0"/>
          <w:numId w:val="166"/>
        </w:numPr>
        <w:spacing w:after="0"/>
        <w:rPr>
          <w:rFonts w:ascii="Tahoma" w:hAnsi="Tahoma" w:cs="Tahoma"/>
          <w:sz w:val="25"/>
          <w:szCs w:val="25"/>
        </w:rPr>
      </w:pPr>
      <w:r>
        <w:rPr>
          <w:rFonts w:ascii="Tahoma" w:hAnsi="Tahoma" w:cs="Tahoma"/>
          <w:sz w:val="25"/>
          <w:szCs w:val="25"/>
        </w:rPr>
        <w:t>Name any one natural feature that is used as a boundary of Uganda.</w:t>
      </w:r>
    </w:p>
    <w:p w:rsidR="00924EB9" w:rsidRDefault="00F26544">
      <w:pPr>
        <w:pStyle w:val="ListParagraph"/>
        <w:numPr>
          <w:ilvl w:val="0"/>
          <w:numId w:val="166"/>
        </w:numPr>
        <w:spacing w:after="0"/>
        <w:rPr>
          <w:rFonts w:ascii="Tahoma" w:hAnsi="Tahoma" w:cs="Tahoma"/>
          <w:sz w:val="25"/>
          <w:szCs w:val="25"/>
        </w:rPr>
      </w:pPr>
      <w:r>
        <w:rPr>
          <w:rFonts w:ascii="Tahoma" w:hAnsi="Tahoma" w:cs="Tahoma"/>
          <w:sz w:val="25"/>
          <w:szCs w:val="25"/>
        </w:rPr>
        <w:t>Give any one use of a school library.</w:t>
      </w:r>
    </w:p>
    <w:p w:rsidR="00924EB9" w:rsidRDefault="00F26544">
      <w:pPr>
        <w:pStyle w:val="ListParagraph"/>
        <w:numPr>
          <w:ilvl w:val="0"/>
          <w:numId w:val="166"/>
        </w:numPr>
        <w:spacing w:after="0"/>
        <w:rPr>
          <w:rFonts w:ascii="Tahoma" w:hAnsi="Tahoma" w:cs="Tahoma"/>
          <w:sz w:val="25"/>
          <w:szCs w:val="25"/>
        </w:rPr>
      </w:pPr>
      <w:r>
        <w:rPr>
          <w:rFonts w:ascii="Tahoma" w:hAnsi="Tahoma" w:cs="Tahoma"/>
          <w:sz w:val="25"/>
          <w:szCs w:val="25"/>
        </w:rPr>
        <w:t>In which way do forests support wild life?</w:t>
      </w:r>
    </w:p>
    <w:p w:rsidR="00924EB9" w:rsidRDefault="00F26544">
      <w:pPr>
        <w:pStyle w:val="ListParagraph"/>
        <w:numPr>
          <w:ilvl w:val="0"/>
          <w:numId w:val="166"/>
        </w:numPr>
        <w:spacing w:after="0"/>
        <w:rPr>
          <w:rFonts w:ascii="Tahoma" w:hAnsi="Tahoma" w:cs="Tahoma"/>
          <w:sz w:val="25"/>
          <w:szCs w:val="25"/>
        </w:rPr>
      </w:pPr>
      <w:r>
        <w:rPr>
          <w:rFonts w:ascii="Tahoma" w:hAnsi="Tahoma" w:cs="Tahoma"/>
          <w:sz w:val="25"/>
          <w:szCs w:val="25"/>
        </w:rPr>
        <w:t>How do prefects keep law and order in a school?</w:t>
      </w:r>
    </w:p>
    <w:p w:rsidR="00924EB9" w:rsidRDefault="00F26544">
      <w:pPr>
        <w:pStyle w:val="ListParagraph"/>
        <w:numPr>
          <w:ilvl w:val="0"/>
          <w:numId w:val="166"/>
        </w:numPr>
        <w:spacing w:after="0"/>
        <w:rPr>
          <w:rFonts w:ascii="Tahoma" w:hAnsi="Tahoma" w:cs="Tahoma"/>
          <w:sz w:val="25"/>
          <w:szCs w:val="25"/>
        </w:rPr>
      </w:pPr>
      <w:r>
        <w:rPr>
          <w:rFonts w:ascii="Tahoma" w:hAnsi="Tahoma" w:cs="Tahoma"/>
          <w:sz w:val="25"/>
          <w:szCs w:val="25"/>
        </w:rPr>
        <w:t>Why do most people in Uganda carry out subsistence farming?</w:t>
      </w:r>
    </w:p>
    <w:p w:rsidR="00924EB9" w:rsidRDefault="00F26544">
      <w:pPr>
        <w:pStyle w:val="ListParagraph"/>
        <w:numPr>
          <w:ilvl w:val="0"/>
          <w:numId w:val="166"/>
        </w:numPr>
        <w:spacing w:after="0"/>
        <w:rPr>
          <w:rFonts w:ascii="Tahoma" w:hAnsi="Tahoma" w:cs="Tahoma"/>
          <w:sz w:val="25"/>
          <w:szCs w:val="25"/>
        </w:rPr>
      </w:pPr>
      <w:r>
        <w:rPr>
          <w:rFonts w:ascii="Tahoma" w:hAnsi="Tahoma" w:cs="Tahoma"/>
          <w:sz w:val="25"/>
          <w:szCs w:val="25"/>
        </w:rPr>
        <w:t>How does altitude affect climate of an area?</w:t>
      </w:r>
    </w:p>
    <w:p w:rsidR="00924EB9" w:rsidRDefault="00F26544">
      <w:pPr>
        <w:pStyle w:val="ListParagraph"/>
        <w:numPr>
          <w:ilvl w:val="0"/>
          <w:numId w:val="166"/>
        </w:numPr>
        <w:spacing w:after="0"/>
        <w:rPr>
          <w:rFonts w:ascii="Tahoma" w:hAnsi="Tahoma" w:cs="Tahoma"/>
          <w:sz w:val="25"/>
          <w:szCs w:val="25"/>
        </w:rPr>
      </w:pPr>
      <w:r>
        <w:rPr>
          <w:rFonts w:ascii="Tahoma" w:hAnsi="Tahoma" w:cs="Tahoma"/>
          <w:sz w:val="25"/>
          <w:szCs w:val="25"/>
        </w:rPr>
        <w:t>What are voluntary organisations?</w:t>
      </w:r>
    </w:p>
    <w:p w:rsidR="00924EB9" w:rsidRDefault="00F26544">
      <w:pPr>
        <w:pStyle w:val="ListParagraph"/>
        <w:numPr>
          <w:ilvl w:val="0"/>
          <w:numId w:val="166"/>
        </w:numPr>
        <w:spacing w:after="0"/>
        <w:ind w:hanging="540"/>
        <w:rPr>
          <w:rFonts w:ascii="Tahoma" w:hAnsi="Tahoma" w:cs="Tahoma"/>
          <w:sz w:val="25"/>
          <w:szCs w:val="25"/>
        </w:rPr>
      </w:pPr>
      <w:r>
        <w:rPr>
          <w:rFonts w:ascii="Tahoma" w:hAnsi="Tahoma" w:cs="Tahoma"/>
          <w:sz w:val="25"/>
          <w:szCs w:val="25"/>
        </w:rPr>
        <w:t>How do people help police in keeping law and order?</w:t>
      </w:r>
    </w:p>
    <w:p w:rsidR="00924EB9" w:rsidRDefault="00F26544">
      <w:pPr>
        <w:pStyle w:val="ListParagraph"/>
        <w:numPr>
          <w:ilvl w:val="0"/>
          <w:numId w:val="166"/>
        </w:numPr>
        <w:spacing w:after="0"/>
        <w:ind w:hanging="540"/>
        <w:rPr>
          <w:rFonts w:ascii="Tahoma" w:hAnsi="Tahoma" w:cs="Tahoma"/>
          <w:sz w:val="25"/>
          <w:szCs w:val="25"/>
        </w:rPr>
      </w:pPr>
      <w:r>
        <w:rPr>
          <w:rFonts w:ascii="Tahoma" w:hAnsi="Tahoma" w:cs="Tahoma"/>
          <w:sz w:val="25"/>
          <w:szCs w:val="25"/>
        </w:rPr>
        <w:t>State one danger that can result from draining swamps.</w:t>
      </w:r>
    </w:p>
    <w:p w:rsidR="00924EB9" w:rsidRDefault="00F26544">
      <w:pPr>
        <w:pStyle w:val="ListParagraph"/>
        <w:numPr>
          <w:ilvl w:val="0"/>
          <w:numId w:val="166"/>
        </w:numPr>
        <w:spacing w:after="0"/>
        <w:ind w:hanging="540"/>
        <w:rPr>
          <w:rFonts w:ascii="Tahoma" w:hAnsi="Tahoma" w:cs="Tahoma"/>
          <w:sz w:val="25"/>
          <w:szCs w:val="25"/>
        </w:rPr>
      </w:pPr>
      <w:r>
        <w:rPr>
          <w:rFonts w:ascii="Tahoma" w:hAnsi="Tahoma" w:cs="Tahoma"/>
          <w:sz w:val="25"/>
          <w:szCs w:val="25"/>
        </w:rPr>
        <w:t>Give any one problem Uganda faces as a land locked country.</w:t>
      </w:r>
    </w:p>
    <w:p w:rsidR="00924EB9" w:rsidRDefault="00F26544">
      <w:pPr>
        <w:pStyle w:val="ListParagraph"/>
        <w:numPr>
          <w:ilvl w:val="0"/>
          <w:numId w:val="166"/>
        </w:numPr>
        <w:spacing w:after="0"/>
        <w:ind w:hanging="540"/>
        <w:rPr>
          <w:rFonts w:ascii="Tahoma" w:hAnsi="Tahoma" w:cs="Tahoma"/>
          <w:sz w:val="25"/>
          <w:szCs w:val="25"/>
        </w:rPr>
      </w:pPr>
      <w:r>
        <w:rPr>
          <w:rFonts w:ascii="Tahoma" w:hAnsi="Tahoma" w:cs="Tahoma"/>
          <w:sz w:val="25"/>
          <w:szCs w:val="25"/>
        </w:rPr>
        <w:t>In which way does the building of hotels promote tourism?</w:t>
      </w:r>
    </w:p>
    <w:p w:rsidR="00924EB9" w:rsidRDefault="00F26544">
      <w:pPr>
        <w:spacing w:after="0"/>
        <w:rPr>
          <w:rFonts w:ascii="Tahoma" w:hAnsi="Tahoma" w:cs="Tahoma"/>
          <w:b/>
          <w:sz w:val="25"/>
          <w:szCs w:val="25"/>
        </w:rPr>
      </w:pPr>
      <w:r>
        <w:rPr>
          <w:rFonts w:ascii="Tahoma" w:hAnsi="Tahoma" w:cs="Tahoma"/>
          <w:b/>
          <w:sz w:val="25"/>
          <w:szCs w:val="25"/>
        </w:rPr>
        <w:t>Section B</w:t>
      </w:r>
    </w:p>
    <w:p w:rsidR="00924EB9" w:rsidRDefault="00F26544">
      <w:pPr>
        <w:pStyle w:val="ListParagraph"/>
        <w:numPr>
          <w:ilvl w:val="0"/>
          <w:numId w:val="166"/>
        </w:numPr>
        <w:spacing w:after="0"/>
        <w:ind w:hanging="540"/>
        <w:rPr>
          <w:rFonts w:ascii="Tahoma" w:hAnsi="Tahoma" w:cs="Tahoma"/>
          <w:sz w:val="25"/>
          <w:szCs w:val="25"/>
        </w:rPr>
      </w:pPr>
      <w:r>
        <w:rPr>
          <w:rFonts w:ascii="Tahoma" w:hAnsi="Tahoma" w:cs="Tahoma"/>
          <w:sz w:val="25"/>
          <w:szCs w:val="25"/>
        </w:rPr>
        <w:t>(a)</w:t>
      </w:r>
      <w:r>
        <w:rPr>
          <w:rFonts w:ascii="Tahoma" w:hAnsi="Tahoma" w:cs="Tahoma"/>
          <w:sz w:val="25"/>
          <w:szCs w:val="25"/>
        </w:rPr>
        <w:tab/>
        <w:t>What is weather forecasting?</w:t>
      </w:r>
    </w:p>
    <w:p w:rsidR="00924EB9" w:rsidRDefault="00F26544">
      <w:pPr>
        <w:pStyle w:val="ListParagraph"/>
        <w:spacing w:after="0"/>
        <w:rPr>
          <w:rFonts w:ascii="Tahoma" w:hAnsi="Tahoma" w:cs="Tahoma"/>
          <w:sz w:val="25"/>
          <w:szCs w:val="25"/>
        </w:rPr>
      </w:pPr>
      <w:r>
        <w:rPr>
          <w:rFonts w:ascii="Tahoma" w:hAnsi="Tahoma" w:cs="Tahoma"/>
          <w:sz w:val="25"/>
          <w:szCs w:val="25"/>
        </w:rPr>
        <w:t>(b)</w:t>
      </w:r>
      <w:r>
        <w:rPr>
          <w:rFonts w:ascii="Tahoma" w:hAnsi="Tahoma" w:cs="Tahoma"/>
          <w:sz w:val="25"/>
          <w:szCs w:val="25"/>
        </w:rPr>
        <w:tab/>
        <w:t>State the importance of weather forecasting to farmers.</w:t>
      </w:r>
    </w:p>
    <w:p w:rsidR="00924EB9" w:rsidRDefault="00F26544">
      <w:pPr>
        <w:pStyle w:val="ListParagraph"/>
        <w:spacing w:after="0"/>
        <w:rPr>
          <w:rFonts w:ascii="Tahoma" w:hAnsi="Tahoma" w:cs="Tahoma"/>
          <w:sz w:val="25"/>
          <w:szCs w:val="25"/>
        </w:rPr>
      </w:pPr>
      <w:r>
        <w:rPr>
          <w:rFonts w:ascii="Tahoma" w:hAnsi="Tahoma" w:cs="Tahoma"/>
          <w:sz w:val="25"/>
          <w:szCs w:val="25"/>
        </w:rPr>
        <w:t>(c)</w:t>
      </w:r>
      <w:r>
        <w:rPr>
          <w:rFonts w:ascii="Tahoma" w:hAnsi="Tahoma" w:cs="Tahoma"/>
          <w:sz w:val="25"/>
          <w:szCs w:val="25"/>
        </w:rPr>
        <w:tab/>
        <w:t>In which district do we find the biggest meteorological centre in Uganda?</w:t>
      </w:r>
    </w:p>
    <w:p w:rsidR="00924EB9" w:rsidRDefault="00F26544">
      <w:pPr>
        <w:pStyle w:val="ListParagraph"/>
        <w:spacing w:after="0"/>
        <w:rPr>
          <w:rFonts w:ascii="Tahoma" w:hAnsi="Tahoma" w:cs="Tahoma"/>
          <w:sz w:val="25"/>
          <w:szCs w:val="25"/>
        </w:rPr>
      </w:pPr>
      <w:r>
        <w:rPr>
          <w:rFonts w:ascii="Tahoma" w:hAnsi="Tahoma" w:cs="Tahoma"/>
          <w:sz w:val="25"/>
          <w:szCs w:val="25"/>
        </w:rPr>
        <w:t>(d)</w:t>
      </w:r>
      <w:r>
        <w:rPr>
          <w:rFonts w:ascii="Tahoma" w:hAnsi="Tahoma" w:cs="Tahoma"/>
          <w:sz w:val="25"/>
          <w:szCs w:val="25"/>
        </w:rPr>
        <w:tab/>
        <w:t>Who are meteorologists?</w:t>
      </w:r>
    </w:p>
    <w:p w:rsidR="00924EB9" w:rsidRDefault="00F26544">
      <w:pPr>
        <w:pStyle w:val="ListParagraph"/>
        <w:numPr>
          <w:ilvl w:val="0"/>
          <w:numId w:val="166"/>
        </w:numPr>
        <w:spacing w:after="0"/>
        <w:ind w:hanging="540"/>
        <w:rPr>
          <w:rFonts w:ascii="Tahoma" w:hAnsi="Tahoma" w:cs="Tahoma"/>
          <w:sz w:val="25"/>
          <w:szCs w:val="25"/>
        </w:rPr>
      </w:pPr>
      <w:r>
        <w:rPr>
          <w:rFonts w:ascii="Tahoma" w:hAnsi="Tahoma" w:cs="Tahoma"/>
          <w:sz w:val="25"/>
          <w:szCs w:val="25"/>
          <w:u w:val="single"/>
        </w:rPr>
        <w:t>Study the map of Uganda below to answer the questions that follow</w:t>
      </w:r>
      <w:r>
        <w:rPr>
          <w:rFonts w:ascii="Tahoma" w:hAnsi="Tahoma" w:cs="Tahoma"/>
          <w:sz w:val="25"/>
          <w:szCs w:val="25"/>
        </w:rPr>
        <w:t>.</w:t>
      </w: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F26544">
      <w:pPr>
        <w:pStyle w:val="ListParagraph"/>
        <w:numPr>
          <w:ilvl w:val="0"/>
          <w:numId w:val="167"/>
        </w:numPr>
        <w:spacing w:after="0"/>
        <w:rPr>
          <w:rFonts w:ascii="Tahoma" w:hAnsi="Tahoma" w:cs="Tahoma"/>
          <w:sz w:val="25"/>
          <w:szCs w:val="25"/>
        </w:rPr>
      </w:pPr>
      <w:r>
        <w:rPr>
          <w:rFonts w:ascii="Tahoma" w:hAnsi="Tahoma" w:cs="Tahoma"/>
          <w:sz w:val="25"/>
          <w:szCs w:val="25"/>
        </w:rPr>
        <w:t>Name the mountain marked with letter A.</w:t>
      </w:r>
    </w:p>
    <w:p w:rsidR="00924EB9" w:rsidRDefault="00F26544">
      <w:pPr>
        <w:pStyle w:val="ListParagraph"/>
        <w:numPr>
          <w:ilvl w:val="0"/>
          <w:numId w:val="167"/>
        </w:numPr>
        <w:spacing w:after="0"/>
        <w:rPr>
          <w:rFonts w:ascii="Tahoma" w:hAnsi="Tahoma" w:cs="Tahoma"/>
          <w:sz w:val="25"/>
          <w:szCs w:val="25"/>
        </w:rPr>
      </w:pPr>
      <w:r>
        <w:rPr>
          <w:rFonts w:ascii="Tahoma" w:hAnsi="Tahoma" w:cs="Tahoma"/>
          <w:sz w:val="25"/>
          <w:szCs w:val="25"/>
        </w:rPr>
        <w:t>What is the main economic activity of the people living on the islands marked B in Lake Victoria.</w:t>
      </w:r>
    </w:p>
    <w:p w:rsidR="00924EB9" w:rsidRDefault="00F26544">
      <w:pPr>
        <w:pStyle w:val="ListParagraph"/>
        <w:numPr>
          <w:ilvl w:val="0"/>
          <w:numId w:val="167"/>
        </w:numPr>
        <w:spacing w:after="0"/>
        <w:rPr>
          <w:rFonts w:ascii="Tahoma" w:hAnsi="Tahoma" w:cs="Tahoma"/>
          <w:sz w:val="25"/>
          <w:szCs w:val="25"/>
        </w:rPr>
      </w:pPr>
      <w:r>
        <w:rPr>
          <w:rFonts w:ascii="Tahoma" w:hAnsi="Tahoma" w:cs="Tahoma"/>
          <w:sz w:val="25"/>
          <w:szCs w:val="25"/>
        </w:rPr>
        <w:t>Use letter K to show the position of the Democratic Republic of Congo.</w:t>
      </w:r>
    </w:p>
    <w:p w:rsidR="00924EB9" w:rsidRDefault="00F26544">
      <w:pPr>
        <w:pStyle w:val="ListParagraph"/>
        <w:numPr>
          <w:ilvl w:val="0"/>
          <w:numId w:val="167"/>
        </w:numPr>
        <w:spacing w:after="0"/>
        <w:rPr>
          <w:rFonts w:ascii="Tahoma" w:hAnsi="Tahoma" w:cs="Tahoma"/>
          <w:sz w:val="25"/>
          <w:szCs w:val="25"/>
        </w:rPr>
      </w:pPr>
      <w:r>
        <w:rPr>
          <w:rFonts w:ascii="Tahoma" w:hAnsi="Tahoma" w:cs="Tahoma"/>
          <w:sz w:val="25"/>
          <w:szCs w:val="25"/>
        </w:rPr>
        <w:t>Name the lake marked C.</w:t>
      </w:r>
    </w:p>
    <w:p w:rsidR="00924EB9" w:rsidRDefault="00F26544">
      <w:pPr>
        <w:pStyle w:val="ListParagraph"/>
        <w:numPr>
          <w:ilvl w:val="0"/>
          <w:numId w:val="166"/>
        </w:numPr>
        <w:spacing w:after="0"/>
        <w:ind w:hanging="540"/>
        <w:rPr>
          <w:rFonts w:ascii="Tahoma" w:hAnsi="Tahoma" w:cs="Tahoma"/>
          <w:sz w:val="25"/>
          <w:szCs w:val="25"/>
        </w:rPr>
      </w:pPr>
      <w:r>
        <w:rPr>
          <w:rFonts w:ascii="Tahoma" w:hAnsi="Tahoma" w:cs="Tahoma"/>
          <w:sz w:val="25"/>
          <w:szCs w:val="25"/>
        </w:rPr>
        <w:t>(a)</w:t>
      </w:r>
      <w:r>
        <w:rPr>
          <w:rFonts w:ascii="Tahoma" w:hAnsi="Tahoma" w:cs="Tahoma"/>
          <w:sz w:val="25"/>
          <w:szCs w:val="25"/>
        </w:rPr>
        <w:tab/>
        <w:t>Why is tourism considered as an industry?</w:t>
      </w:r>
    </w:p>
    <w:p w:rsidR="00924EB9" w:rsidRDefault="00F26544">
      <w:pPr>
        <w:spacing w:after="0"/>
        <w:ind w:left="720"/>
        <w:rPr>
          <w:rFonts w:ascii="Tahoma" w:hAnsi="Tahoma" w:cs="Tahoma"/>
          <w:sz w:val="25"/>
          <w:szCs w:val="25"/>
        </w:rPr>
      </w:pPr>
      <w:r>
        <w:rPr>
          <w:rFonts w:ascii="Tahoma" w:hAnsi="Tahoma" w:cs="Tahoma"/>
          <w:sz w:val="25"/>
          <w:szCs w:val="25"/>
        </w:rPr>
        <w:t xml:space="preserve">(b) </w:t>
      </w:r>
      <w:r>
        <w:rPr>
          <w:rFonts w:ascii="Tahoma" w:hAnsi="Tahoma" w:cs="Tahoma"/>
          <w:sz w:val="25"/>
          <w:szCs w:val="25"/>
        </w:rPr>
        <w:tab/>
        <w:t>Give any three ways of encouraging tourists to come to Uganda.</w:t>
      </w:r>
    </w:p>
    <w:p w:rsidR="00924EB9" w:rsidRDefault="00F26544">
      <w:pPr>
        <w:spacing w:after="0"/>
        <w:rPr>
          <w:rFonts w:ascii="Tahoma" w:hAnsi="Tahoma" w:cs="Tahoma"/>
          <w:b/>
          <w:sz w:val="25"/>
          <w:szCs w:val="25"/>
        </w:rPr>
      </w:pPr>
      <w:r>
        <w:rPr>
          <w:rFonts w:ascii="Tahoma" w:hAnsi="Tahoma" w:cs="Tahoma"/>
          <w:b/>
          <w:sz w:val="25"/>
          <w:szCs w:val="25"/>
        </w:rPr>
        <w:lastRenderedPageBreak/>
        <w:t>Mathematics</w:t>
      </w:r>
    </w:p>
    <w:p w:rsidR="00924EB9" w:rsidRDefault="00F26544">
      <w:pPr>
        <w:pStyle w:val="ListParagraph"/>
        <w:numPr>
          <w:ilvl w:val="0"/>
          <w:numId w:val="168"/>
        </w:numPr>
        <w:spacing w:after="0"/>
        <w:rPr>
          <w:rFonts w:ascii="Tahoma" w:hAnsi="Tahoma" w:cs="Tahoma"/>
          <w:sz w:val="25"/>
          <w:szCs w:val="25"/>
        </w:rPr>
      </w:pPr>
      <w:r>
        <w:rPr>
          <w:rFonts w:ascii="Tahoma" w:hAnsi="Tahoma" w:cs="Tahoma"/>
          <w:sz w:val="25"/>
          <w:szCs w:val="25"/>
        </w:rPr>
        <w:t>Form the smallest number from the digits 2, 4, 1</w:t>
      </w:r>
    </w:p>
    <w:p w:rsidR="00924EB9" w:rsidRDefault="00F26544">
      <w:pPr>
        <w:pStyle w:val="ListParagraph"/>
        <w:numPr>
          <w:ilvl w:val="0"/>
          <w:numId w:val="168"/>
        </w:numPr>
        <w:spacing w:after="0"/>
        <w:rPr>
          <w:rFonts w:ascii="Tahoma" w:hAnsi="Tahoma" w:cs="Tahoma"/>
          <w:sz w:val="25"/>
          <w:szCs w:val="25"/>
        </w:rPr>
      </w:pPr>
      <w:r>
        <w:rPr>
          <w:rFonts w:ascii="Tahoma" w:hAnsi="Tahoma" w:cs="Tahoma"/>
          <w:sz w:val="25"/>
          <w:szCs w:val="25"/>
        </w:rPr>
        <w:t>Set M = {2, 3, 4}</w:t>
      </w:r>
      <w:r>
        <w:rPr>
          <w:rFonts w:ascii="Tahoma" w:hAnsi="Tahoma" w:cs="Tahoma"/>
          <w:sz w:val="25"/>
          <w:szCs w:val="25"/>
        </w:rPr>
        <w:tab/>
        <w:t xml:space="preserve">and </w:t>
      </w:r>
      <w:r>
        <w:rPr>
          <w:rFonts w:ascii="Tahoma" w:hAnsi="Tahoma" w:cs="Tahoma"/>
          <w:sz w:val="25"/>
          <w:szCs w:val="25"/>
        </w:rPr>
        <w:tab/>
        <w:t>set N = {0, 1, 2} Find n(M</w:t>
      </w:r>
      <w:r>
        <w:rPr>
          <w:rFonts w:ascii="Tahoma" w:hAnsi="Tahoma" w:cs="Tahoma"/>
          <w:sz w:val="25"/>
          <w:szCs w:val="25"/>
        </w:rPr>
        <w:sym w:font="Symbol" w:char="F0C8"/>
      </w:r>
      <w:r>
        <w:rPr>
          <w:rFonts w:ascii="Tahoma" w:hAnsi="Tahoma" w:cs="Tahoma"/>
          <w:sz w:val="25"/>
          <w:szCs w:val="25"/>
        </w:rPr>
        <w:t>N)</w:t>
      </w:r>
    </w:p>
    <w:p w:rsidR="00924EB9" w:rsidRDefault="00F26544">
      <w:pPr>
        <w:pStyle w:val="ListParagraph"/>
        <w:numPr>
          <w:ilvl w:val="0"/>
          <w:numId w:val="168"/>
        </w:numPr>
        <w:spacing w:after="0"/>
        <w:rPr>
          <w:rFonts w:ascii="Tahoma" w:hAnsi="Tahoma" w:cs="Tahoma"/>
          <w:sz w:val="25"/>
          <w:szCs w:val="25"/>
        </w:rPr>
      </w:pPr>
      <w:r>
        <w:rPr>
          <w:rFonts w:ascii="Tahoma" w:hAnsi="Tahoma" w:cs="Tahoma"/>
          <w:sz w:val="25"/>
          <w:szCs w:val="25"/>
        </w:rPr>
        <w:t>If a = 4  and  b = 3. Find the value of 3b – 2a.</w:t>
      </w:r>
    </w:p>
    <w:p w:rsidR="00924EB9" w:rsidRDefault="00F26544">
      <w:pPr>
        <w:pStyle w:val="ListParagraph"/>
        <w:numPr>
          <w:ilvl w:val="0"/>
          <w:numId w:val="168"/>
        </w:numPr>
        <w:spacing w:after="0"/>
        <w:rPr>
          <w:rFonts w:ascii="Tahoma" w:hAnsi="Tahoma" w:cs="Tahoma"/>
          <w:sz w:val="25"/>
          <w:szCs w:val="25"/>
        </w:rPr>
      </w:pPr>
      <w:r>
        <w:rPr>
          <w:rFonts w:ascii="Tahoma" w:hAnsi="Tahoma" w:cs="Tahoma"/>
          <w:sz w:val="25"/>
          <w:szCs w:val="25"/>
        </w:rPr>
        <w:t>Using a pencil and protractor, draw an angle of 60</w:t>
      </w:r>
      <w:r>
        <w:rPr>
          <w:rFonts w:ascii="Tahoma" w:hAnsi="Tahoma" w:cs="Tahoma"/>
          <w:sz w:val="25"/>
          <w:szCs w:val="25"/>
          <w:vertAlign w:val="superscript"/>
        </w:rPr>
        <w:t>0</w:t>
      </w:r>
      <w:r>
        <w:rPr>
          <w:rFonts w:ascii="Tahoma" w:hAnsi="Tahoma" w:cs="Tahoma"/>
          <w:sz w:val="25"/>
          <w:szCs w:val="25"/>
        </w:rPr>
        <w:t>.</w:t>
      </w:r>
    </w:p>
    <w:p w:rsidR="00924EB9" w:rsidRDefault="00F26544">
      <w:pPr>
        <w:pStyle w:val="ListParagraph"/>
        <w:numPr>
          <w:ilvl w:val="0"/>
          <w:numId w:val="168"/>
        </w:numPr>
        <w:spacing w:after="0"/>
        <w:rPr>
          <w:rFonts w:ascii="Tahoma" w:hAnsi="Tahoma" w:cs="Tahoma"/>
          <w:sz w:val="25"/>
          <w:szCs w:val="25"/>
        </w:rPr>
      </w:pPr>
      <w:r>
        <w:rPr>
          <w:rFonts w:ascii="Tahoma" w:hAnsi="Tahoma" w:cs="Tahoma"/>
          <w:sz w:val="25"/>
          <w:szCs w:val="25"/>
        </w:rPr>
        <w:t>Write down the shaded region.</w:t>
      </w:r>
    </w:p>
    <w:p w:rsidR="00924EB9" w:rsidRDefault="0063134E">
      <w:pPr>
        <w:spacing w:after="0" w:line="240" w:lineRule="auto"/>
        <w:ind w:firstLine="720"/>
        <w:rPr>
          <w:rFonts w:ascii="Tahoma" w:hAnsi="Tahoma" w:cs="Tahoma"/>
          <w:sz w:val="25"/>
          <w:szCs w:val="25"/>
        </w:rPr>
      </w:pPr>
      <w:r>
        <w:rPr>
          <w:rFonts w:ascii="Tahoma" w:hAnsi="Tahoma" w:cs="Tahoma"/>
          <w:sz w:val="25"/>
          <w:szCs w:val="25"/>
        </w:rPr>
        <w:pict>
          <v:group id="1295" o:spid="_x0000_s1241" style="position:absolute;left:0;text-align:left;margin-left:51pt;margin-top:14.05pt;width:51.75pt;height:52.5pt;z-index:-251729920" coordorigin="2100,3690" coordsize="1035,1050">
            <v:oval id="1296" o:spid="_x0000_s1242" style="position:absolute;left:2100;top:3690;width:1035;height:1050" fillcolor="black">
              <v:fill r:id="rId9" o:title="Light upward diagonal" type="pattern"/>
            </v:oval>
            <v:oval id="1297" o:spid="_x0000_s1243" style="position:absolute;left:2340;top:3930;width:540;height:645"/>
          </v:group>
        </w:pict>
      </w:r>
      <w:r w:rsidR="00F26544">
        <w:rPr>
          <w:rFonts w:ascii="Tahoma" w:hAnsi="Tahoma" w:cs="Tahoma"/>
          <w:sz w:val="25"/>
          <w:szCs w:val="25"/>
        </w:rPr>
        <w:t xml:space="preserve">        P</w:t>
      </w:r>
    </w:p>
    <w:p w:rsidR="00924EB9" w:rsidRDefault="00F26544">
      <w:pPr>
        <w:spacing w:after="0"/>
        <w:ind w:firstLine="720"/>
        <w:rPr>
          <w:rFonts w:ascii="Tahoma" w:hAnsi="Tahoma" w:cs="Tahoma"/>
          <w:sz w:val="25"/>
          <w:szCs w:val="25"/>
        </w:rPr>
      </w:pPr>
      <w:r>
        <w:rPr>
          <w:rFonts w:ascii="Tahoma" w:hAnsi="Tahoma" w:cs="Tahoma"/>
          <w:sz w:val="25"/>
          <w:szCs w:val="25"/>
        </w:rPr>
        <w:t xml:space="preserve">        Q</w:t>
      </w:r>
    </w:p>
    <w:p w:rsidR="00924EB9" w:rsidRDefault="00924EB9">
      <w:pPr>
        <w:spacing w:after="0"/>
        <w:ind w:left="2880"/>
        <w:rPr>
          <w:rFonts w:ascii="Tahoma" w:hAnsi="Tahoma" w:cs="Tahoma"/>
          <w:sz w:val="25"/>
          <w:szCs w:val="25"/>
        </w:rPr>
      </w:pPr>
    </w:p>
    <w:p w:rsidR="00924EB9" w:rsidRDefault="00F26544">
      <w:pPr>
        <w:spacing w:after="0"/>
        <w:ind w:left="2880"/>
        <w:rPr>
          <w:rFonts w:ascii="Tahoma" w:hAnsi="Tahoma" w:cs="Tahoma"/>
          <w:sz w:val="25"/>
          <w:szCs w:val="25"/>
        </w:rPr>
      </w:pPr>
      <w:r>
        <w:rPr>
          <w:rFonts w:ascii="Tahoma" w:hAnsi="Tahoma" w:cs="Tahoma"/>
          <w:sz w:val="25"/>
          <w:szCs w:val="25"/>
        </w:rPr>
        <w:t xml:space="preserve"> </w:t>
      </w:r>
    </w:p>
    <w:p w:rsidR="00924EB9" w:rsidRDefault="00F26544">
      <w:pPr>
        <w:pStyle w:val="ListParagraph"/>
        <w:numPr>
          <w:ilvl w:val="0"/>
          <w:numId w:val="168"/>
        </w:numPr>
        <w:spacing w:after="0"/>
        <w:rPr>
          <w:rFonts w:ascii="Tahoma" w:hAnsi="Tahoma" w:cs="Tahoma"/>
          <w:sz w:val="25"/>
          <w:szCs w:val="25"/>
        </w:rPr>
      </w:pPr>
      <w:r>
        <w:rPr>
          <w:rFonts w:ascii="Tahoma" w:hAnsi="Tahoma" w:cs="Tahoma"/>
          <w:sz w:val="25"/>
          <w:szCs w:val="25"/>
        </w:rPr>
        <w:t>Name  a polygon with 6 sides.</w:t>
      </w:r>
    </w:p>
    <w:p w:rsidR="00924EB9" w:rsidRDefault="00F26544">
      <w:pPr>
        <w:pStyle w:val="ListParagraph"/>
        <w:numPr>
          <w:ilvl w:val="0"/>
          <w:numId w:val="168"/>
        </w:numPr>
        <w:spacing w:after="0"/>
        <w:rPr>
          <w:rFonts w:ascii="Tahoma" w:hAnsi="Tahoma" w:cs="Tahoma"/>
          <w:sz w:val="25"/>
          <w:szCs w:val="25"/>
        </w:rPr>
      </w:pPr>
      <w:r>
        <w:rPr>
          <w:rFonts w:ascii="Tahoma" w:hAnsi="Tahoma" w:cs="Tahoma"/>
          <w:sz w:val="25"/>
          <w:szCs w:val="25"/>
        </w:rPr>
        <w:t>What number has been expanded to give; (7 x 10</w:t>
      </w:r>
      <w:r>
        <w:rPr>
          <w:rFonts w:ascii="Tahoma" w:hAnsi="Tahoma" w:cs="Tahoma"/>
          <w:sz w:val="25"/>
          <w:szCs w:val="25"/>
          <w:vertAlign w:val="superscript"/>
        </w:rPr>
        <w:t>3</w:t>
      </w:r>
      <w:r>
        <w:rPr>
          <w:rFonts w:ascii="Tahoma" w:hAnsi="Tahoma" w:cs="Tahoma"/>
          <w:sz w:val="25"/>
          <w:szCs w:val="25"/>
        </w:rPr>
        <w:t>)  +  (7 x 10</w:t>
      </w:r>
      <w:r>
        <w:rPr>
          <w:rFonts w:ascii="Tahoma" w:hAnsi="Tahoma" w:cs="Tahoma"/>
          <w:sz w:val="25"/>
          <w:szCs w:val="25"/>
          <w:vertAlign w:val="superscript"/>
        </w:rPr>
        <w:t>1</w:t>
      </w:r>
      <w:r>
        <w:rPr>
          <w:rFonts w:ascii="Tahoma" w:hAnsi="Tahoma" w:cs="Tahoma"/>
          <w:sz w:val="25"/>
          <w:szCs w:val="25"/>
        </w:rPr>
        <w:t>)  +  (7 x 10</w:t>
      </w:r>
      <w:r>
        <w:rPr>
          <w:rFonts w:ascii="Tahoma" w:hAnsi="Tahoma" w:cs="Tahoma"/>
          <w:sz w:val="25"/>
          <w:szCs w:val="25"/>
          <w:vertAlign w:val="superscript"/>
        </w:rPr>
        <w:t>0</w:t>
      </w:r>
      <w:r>
        <w:rPr>
          <w:rFonts w:ascii="Tahoma" w:hAnsi="Tahoma" w:cs="Tahoma"/>
          <w:sz w:val="25"/>
          <w:szCs w:val="25"/>
        </w:rPr>
        <w:t>)</w:t>
      </w:r>
    </w:p>
    <w:p w:rsidR="00924EB9" w:rsidRDefault="00F26544">
      <w:pPr>
        <w:pStyle w:val="ListParagraph"/>
        <w:numPr>
          <w:ilvl w:val="0"/>
          <w:numId w:val="168"/>
        </w:numPr>
        <w:spacing w:after="0"/>
        <w:rPr>
          <w:rFonts w:ascii="Tahoma" w:hAnsi="Tahoma" w:cs="Tahoma"/>
          <w:sz w:val="25"/>
          <w:szCs w:val="25"/>
        </w:rPr>
      </w:pPr>
      <w:r>
        <w:rPr>
          <w:rFonts w:ascii="Tahoma" w:hAnsi="Tahoma" w:cs="Tahoma"/>
          <w:sz w:val="25"/>
          <w:szCs w:val="25"/>
        </w:rPr>
        <w:t>Expand:</w:t>
      </w:r>
      <w:r>
        <w:rPr>
          <w:rFonts w:ascii="Tahoma" w:hAnsi="Tahoma" w:cs="Tahoma"/>
          <w:sz w:val="25"/>
          <w:szCs w:val="25"/>
        </w:rPr>
        <w:tab/>
        <w:t xml:space="preserve">3 2 4 </w:t>
      </w:r>
      <w:r>
        <w:rPr>
          <w:rFonts w:ascii="Tahoma" w:hAnsi="Tahoma" w:cs="Tahoma"/>
          <w:sz w:val="25"/>
          <w:szCs w:val="25"/>
          <w:vertAlign w:val="subscript"/>
        </w:rPr>
        <w:t>five</w:t>
      </w:r>
    </w:p>
    <w:p w:rsidR="00924EB9" w:rsidRDefault="00F26544">
      <w:pPr>
        <w:pStyle w:val="ListParagraph"/>
        <w:spacing w:after="0"/>
        <w:rPr>
          <w:rFonts w:ascii="Tahoma" w:hAnsi="Tahoma" w:cs="Tahoma"/>
          <w:b/>
          <w:sz w:val="25"/>
          <w:szCs w:val="25"/>
        </w:rPr>
      </w:pPr>
      <w:r>
        <w:rPr>
          <w:rFonts w:ascii="Tahoma" w:hAnsi="Tahoma" w:cs="Tahoma"/>
          <w:b/>
          <w:sz w:val="25"/>
          <w:szCs w:val="25"/>
        </w:rPr>
        <w:t>Section B</w:t>
      </w:r>
    </w:p>
    <w:p w:rsidR="00924EB9" w:rsidRDefault="00F26544">
      <w:pPr>
        <w:pStyle w:val="ListParagraph"/>
        <w:numPr>
          <w:ilvl w:val="0"/>
          <w:numId w:val="168"/>
        </w:numPr>
        <w:spacing w:after="0"/>
        <w:rPr>
          <w:rFonts w:ascii="Tahoma" w:hAnsi="Tahoma" w:cs="Tahoma"/>
          <w:sz w:val="25"/>
          <w:szCs w:val="25"/>
        </w:rPr>
      </w:pPr>
      <w:r>
        <w:rPr>
          <w:rFonts w:ascii="Tahoma" w:hAnsi="Tahoma" w:cs="Tahoma"/>
          <w:sz w:val="25"/>
          <w:szCs w:val="25"/>
        </w:rPr>
        <w:t>Given 2, 3, 0, 6, 3 and 4.</w:t>
      </w:r>
    </w:p>
    <w:p w:rsidR="00924EB9" w:rsidRDefault="00F26544">
      <w:pPr>
        <w:pStyle w:val="ListParagraph"/>
        <w:numPr>
          <w:ilvl w:val="0"/>
          <w:numId w:val="169"/>
        </w:numPr>
        <w:spacing w:after="0"/>
        <w:rPr>
          <w:rFonts w:ascii="Tahoma" w:hAnsi="Tahoma" w:cs="Tahoma"/>
          <w:sz w:val="25"/>
          <w:szCs w:val="25"/>
        </w:rPr>
      </w:pPr>
      <w:r>
        <w:rPr>
          <w:rFonts w:ascii="Tahoma" w:hAnsi="Tahoma" w:cs="Tahoma"/>
          <w:sz w:val="25"/>
          <w:szCs w:val="25"/>
        </w:rPr>
        <w:t>Find the following</w:t>
      </w:r>
    </w:p>
    <w:p w:rsidR="00924EB9" w:rsidRDefault="00F26544">
      <w:pPr>
        <w:pStyle w:val="ListParagraph"/>
        <w:numPr>
          <w:ilvl w:val="0"/>
          <w:numId w:val="170"/>
        </w:numPr>
        <w:spacing w:after="0"/>
        <w:ind w:left="1170" w:hanging="450"/>
        <w:rPr>
          <w:rFonts w:ascii="Tahoma" w:hAnsi="Tahoma" w:cs="Tahoma"/>
          <w:sz w:val="25"/>
          <w:szCs w:val="25"/>
        </w:rPr>
      </w:pPr>
      <w:r>
        <w:rPr>
          <w:rFonts w:ascii="Tahoma" w:hAnsi="Tahoma" w:cs="Tahoma"/>
          <w:sz w:val="25"/>
          <w:szCs w:val="25"/>
        </w:rPr>
        <w:t>Mode</w:t>
      </w:r>
      <w:r>
        <w:rPr>
          <w:rFonts w:ascii="Tahoma" w:hAnsi="Tahoma" w:cs="Tahoma"/>
          <w:sz w:val="25"/>
          <w:szCs w:val="25"/>
        </w:rPr>
        <w:tab/>
      </w:r>
      <w:r>
        <w:rPr>
          <w:rFonts w:ascii="Tahoma" w:hAnsi="Tahoma" w:cs="Tahoma"/>
          <w:sz w:val="25"/>
          <w:szCs w:val="25"/>
        </w:rPr>
        <w:tab/>
        <w:t>(ii) Range</w:t>
      </w:r>
      <w:r>
        <w:rPr>
          <w:rFonts w:ascii="Tahoma" w:hAnsi="Tahoma" w:cs="Tahoma"/>
          <w:sz w:val="25"/>
          <w:szCs w:val="25"/>
        </w:rPr>
        <w:tab/>
      </w:r>
      <w:r>
        <w:rPr>
          <w:rFonts w:ascii="Tahoma" w:hAnsi="Tahoma" w:cs="Tahoma"/>
          <w:sz w:val="25"/>
          <w:szCs w:val="25"/>
        </w:rPr>
        <w:tab/>
        <w:t>(iii) Median</w:t>
      </w:r>
      <w:r>
        <w:rPr>
          <w:rFonts w:ascii="Tahoma" w:hAnsi="Tahoma" w:cs="Tahoma"/>
          <w:sz w:val="25"/>
          <w:szCs w:val="25"/>
        </w:rPr>
        <w:tab/>
      </w:r>
      <w:r>
        <w:rPr>
          <w:rFonts w:ascii="Tahoma" w:hAnsi="Tahoma" w:cs="Tahoma"/>
          <w:sz w:val="25"/>
          <w:szCs w:val="25"/>
        </w:rPr>
        <w:tab/>
        <w:t xml:space="preserve">   (iv) Mean</w:t>
      </w:r>
    </w:p>
    <w:p w:rsidR="00924EB9" w:rsidRDefault="00F26544">
      <w:pPr>
        <w:pStyle w:val="ListParagraph"/>
        <w:numPr>
          <w:ilvl w:val="0"/>
          <w:numId w:val="168"/>
        </w:numPr>
        <w:spacing w:after="0"/>
        <w:ind w:hanging="540"/>
        <w:rPr>
          <w:rFonts w:ascii="Tahoma" w:hAnsi="Tahoma" w:cs="Tahoma"/>
          <w:sz w:val="25"/>
          <w:szCs w:val="25"/>
        </w:rPr>
      </w:pPr>
      <w:r>
        <w:rPr>
          <w:rFonts w:ascii="Tahoma" w:hAnsi="Tahoma" w:cs="Tahoma"/>
          <w:sz w:val="25"/>
          <w:szCs w:val="25"/>
          <w:u w:val="single"/>
        </w:rPr>
        <w:t>The tally table below shows the number of pupils that were absent in the first week of the term in P.5 class</w:t>
      </w:r>
      <w:r>
        <w:rPr>
          <w:rFonts w:ascii="Tahoma" w:hAnsi="Tahoma" w:cs="Tahoma"/>
          <w:sz w:val="25"/>
          <w:szCs w:val="25"/>
        </w:rPr>
        <w:t>.</w:t>
      </w:r>
    </w:p>
    <w:tbl>
      <w:tblPr>
        <w:tblStyle w:val="TableGrid"/>
        <w:tblW w:w="0" w:type="auto"/>
        <w:tblInd w:w="828" w:type="dxa"/>
        <w:tblLook w:val="04A0" w:firstRow="1" w:lastRow="0" w:firstColumn="1" w:lastColumn="0" w:noHBand="0" w:noVBand="1"/>
      </w:tblPr>
      <w:tblGrid>
        <w:gridCol w:w="2484"/>
        <w:gridCol w:w="1656"/>
        <w:gridCol w:w="1890"/>
      </w:tblGrid>
      <w:tr w:rsidR="00924EB9">
        <w:tc>
          <w:tcPr>
            <w:tcW w:w="2484" w:type="dxa"/>
          </w:tcPr>
          <w:p w:rsidR="00924EB9" w:rsidRDefault="00F26544">
            <w:pPr>
              <w:spacing w:after="0" w:line="240" w:lineRule="auto"/>
              <w:rPr>
                <w:rFonts w:ascii="Tahoma" w:hAnsi="Tahoma" w:cs="Tahoma"/>
                <w:b/>
                <w:sz w:val="25"/>
                <w:szCs w:val="25"/>
              </w:rPr>
            </w:pPr>
            <w:r>
              <w:rPr>
                <w:rFonts w:ascii="Tahoma" w:hAnsi="Tahoma" w:cs="Tahoma"/>
                <w:b/>
                <w:sz w:val="25"/>
                <w:szCs w:val="25"/>
              </w:rPr>
              <w:t>Days</w:t>
            </w:r>
          </w:p>
        </w:tc>
        <w:tc>
          <w:tcPr>
            <w:tcW w:w="1656" w:type="dxa"/>
          </w:tcPr>
          <w:p w:rsidR="00924EB9" w:rsidRDefault="00F26544">
            <w:pPr>
              <w:spacing w:after="0" w:line="240" w:lineRule="auto"/>
              <w:rPr>
                <w:rFonts w:ascii="Tahoma" w:hAnsi="Tahoma" w:cs="Tahoma"/>
                <w:b/>
                <w:sz w:val="25"/>
                <w:szCs w:val="25"/>
              </w:rPr>
            </w:pPr>
            <w:r>
              <w:rPr>
                <w:rFonts w:ascii="Tahoma" w:hAnsi="Tahoma" w:cs="Tahoma"/>
                <w:b/>
                <w:sz w:val="25"/>
                <w:szCs w:val="25"/>
              </w:rPr>
              <w:t>Boys</w:t>
            </w:r>
          </w:p>
        </w:tc>
        <w:tc>
          <w:tcPr>
            <w:tcW w:w="1890" w:type="dxa"/>
          </w:tcPr>
          <w:p w:rsidR="00924EB9" w:rsidRDefault="00F26544">
            <w:pPr>
              <w:spacing w:after="0" w:line="240" w:lineRule="auto"/>
              <w:rPr>
                <w:rFonts w:ascii="Tahoma" w:hAnsi="Tahoma" w:cs="Tahoma"/>
                <w:b/>
                <w:sz w:val="25"/>
                <w:szCs w:val="25"/>
              </w:rPr>
            </w:pPr>
            <w:r>
              <w:rPr>
                <w:rFonts w:ascii="Tahoma" w:hAnsi="Tahoma" w:cs="Tahoma"/>
                <w:b/>
                <w:sz w:val="25"/>
                <w:szCs w:val="25"/>
              </w:rPr>
              <w:t>Girls</w:t>
            </w:r>
          </w:p>
        </w:tc>
      </w:tr>
      <w:tr w:rsidR="00924EB9">
        <w:tc>
          <w:tcPr>
            <w:tcW w:w="2484" w:type="dxa"/>
          </w:tcPr>
          <w:p w:rsidR="00924EB9" w:rsidRDefault="00F26544">
            <w:pPr>
              <w:spacing w:after="0" w:line="240" w:lineRule="auto"/>
              <w:rPr>
                <w:rFonts w:ascii="Tahoma" w:hAnsi="Tahoma" w:cs="Tahoma"/>
                <w:sz w:val="25"/>
                <w:szCs w:val="25"/>
              </w:rPr>
            </w:pPr>
            <w:r>
              <w:rPr>
                <w:rFonts w:ascii="Tahoma" w:hAnsi="Tahoma" w:cs="Tahoma"/>
                <w:sz w:val="25"/>
                <w:szCs w:val="25"/>
              </w:rPr>
              <w:t>Monday</w:t>
            </w:r>
          </w:p>
        </w:tc>
        <w:tc>
          <w:tcPr>
            <w:tcW w:w="1656" w:type="dxa"/>
          </w:tcPr>
          <w:p w:rsidR="00924EB9" w:rsidRDefault="00F26544">
            <w:pPr>
              <w:spacing w:after="0" w:line="240" w:lineRule="auto"/>
              <w:rPr>
                <w:rFonts w:ascii="Tahoma" w:hAnsi="Tahoma" w:cs="Tahoma"/>
                <w:sz w:val="25"/>
                <w:szCs w:val="25"/>
              </w:rPr>
            </w:pPr>
            <w:r>
              <w:rPr>
                <w:rFonts w:ascii="Tahoma" w:hAnsi="Tahoma" w:cs="Tahoma"/>
                <w:sz w:val="25"/>
                <w:szCs w:val="25"/>
              </w:rPr>
              <w:t>//</w:t>
            </w:r>
          </w:p>
        </w:tc>
        <w:tc>
          <w:tcPr>
            <w:tcW w:w="1890" w:type="dxa"/>
          </w:tcPr>
          <w:p w:rsidR="00924EB9" w:rsidRDefault="00F26544">
            <w:pPr>
              <w:spacing w:after="0" w:line="240" w:lineRule="auto"/>
              <w:rPr>
                <w:rFonts w:ascii="Tahoma" w:hAnsi="Tahoma" w:cs="Tahoma"/>
                <w:sz w:val="25"/>
                <w:szCs w:val="25"/>
              </w:rPr>
            </w:pPr>
            <w:r>
              <w:rPr>
                <w:rFonts w:ascii="Tahoma" w:hAnsi="Tahoma" w:cs="Tahoma"/>
                <w:strike/>
                <w:sz w:val="25"/>
                <w:szCs w:val="25"/>
              </w:rPr>
              <w:t xml:space="preserve">//// </w:t>
            </w:r>
            <w:r>
              <w:rPr>
                <w:rFonts w:ascii="Tahoma" w:hAnsi="Tahoma" w:cs="Tahoma"/>
                <w:sz w:val="25"/>
                <w:szCs w:val="25"/>
              </w:rPr>
              <w:t xml:space="preserve">  /</w:t>
            </w:r>
          </w:p>
        </w:tc>
      </w:tr>
      <w:tr w:rsidR="00924EB9">
        <w:tc>
          <w:tcPr>
            <w:tcW w:w="2484" w:type="dxa"/>
          </w:tcPr>
          <w:p w:rsidR="00924EB9" w:rsidRDefault="00F26544">
            <w:pPr>
              <w:spacing w:after="0" w:line="240" w:lineRule="auto"/>
              <w:rPr>
                <w:rFonts w:ascii="Tahoma" w:hAnsi="Tahoma" w:cs="Tahoma"/>
                <w:sz w:val="25"/>
                <w:szCs w:val="25"/>
              </w:rPr>
            </w:pPr>
            <w:r>
              <w:rPr>
                <w:rFonts w:ascii="Tahoma" w:hAnsi="Tahoma" w:cs="Tahoma"/>
                <w:sz w:val="25"/>
                <w:szCs w:val="25"/>
              </w:rPr>
              <w:t>Tuesday</w:t>
            </w:r>
          </w:p>
        </w:tc>
        <w:tc>
          <w:tcPr>
            <w:tcW w:w="1656" w:type="dxa"/>
          </w:tcPr>
          <w:p w:rsidR="00924EB9" w:rsidRDefault="00F26544">
            <w:pPr>
              <w:spacing w:after="0" w:line="240" w:lineRule="auto"/>
              <w:rPr>
                <w:rFonts w:ascii="Tahoma" w:hAnsi="Tahoma" w:cs="Tahoma"/>
                <w:sz w:val="25"/>
                <w:szCs w:val="25"/>
              </w:rPr>
            </w:pPr>
            <w:r>
              <w:rPr>
                <w:rFonts w:ascii="Tahoma" w:hAnsi="Tahoma" w:cs="Tahoma"/>
                <w:strike/>
                <w:sz w:val="25"/>
                <w:szCs w:val="25"/>
              </w:rPr>
              <w:t xml:space="preserve">//// </w:t>
            </w:r>
            <w:r>
              <w:rPr>
                <w:rFonts w:ascii="Tahoma" w:hAnsi="Tahoma" w:cs="Tahoma"/>
                <w:sz w:val="25"/>
                <w:szCs w:val="25"/>
              </w:rPr>
              <w:t xml:space="preserve"> </w:t>
            </w:r>
          </w:p>
        </w:tc>
        <w:tc>
          <w:tcPr>
            <w:tcW w:w="1890" w:type="dxa"/>
          </w:tcPr>
          <w:p w:rsidR="00924EB9" w:rsidRDefault="00F26544">
            <w:pPr>
              <w:spacing w:after="0" w:line="240" w:lineRule="auto"/>
              <w:rPr>
                <w:rFonts w:ascii="Tahoma" w:hAnsi="Tahoma" w:cs="Tahoma"/>
                <w:sz w:val="25"/>
                <w:szCs w:val="25"/>
              </w:rPr>
            </w:pPr>
            <w:r>
              <w:rPr>
                <w:rFonts w:ascii="Tahoma" w:hAnsi="Tahoma" w:cs="Tahoma"/>
                <w:sz w:val="25"/>
                <w:szCs w:val="25"/>
              </w:rPr>
              <w:t>///</w:t>
            </w:r>
          </w:p>
        </w:tc>
      </w:tr>
      <w:tr w:rsidR="00924EB9">
        <w:tc>
          <w:tcPr>
            <w:tcW w:w="2484" w:type="dxa"/>
          </w:tcPr>
          <w:p w:rsidR="00924EB9" w:rsidRDefault="00F26544">
            <w:pPr>
              <w:spacing w:after="0" w:line="240" w:lineRule="auto"/>
              <w:rPr>
                <w:rFonts w:ascii="Tahoma" w:hAnsi="Tahoma" w:cs="Tahoma"/>
                <w:sz w:val="25"/>
                <w:szCs w:val="25"/>
              </w:rPr>
            </w:pPr>
            <w:r>
              <w:rPr>
                <w:rFonts w:ascii="Tahoma" w:hAnsi="Tahoma" w:cs="Tahoma"/>
                <w:sz w:val="25"/>
                <w:szCs w:val="25"/>
              </w:rPr>
              <w:t>Wednesday</w:t>
            </w:r>
          </w:p>
        </w:tc>
        <w:tc>
          <w:tcPr>
            <w:tcW w:w="1656" w:type="dxa"/>
          </w:tcPr>
          <w:p w:rsidR="00924EB9" w:rsidRDefault="00F26544">
            <w:pPr>
              <w:spacing w:after="0" w:line="240" w:lineRule="auto"/>
              <w:rPr>
                <w:rFonts w:ascii="Tahoma" w:hAnsi="Tahoma" w:cs="Tahoma"/>
                <w:strike/>
                <w:sz w:val="25"/>
                <w:szCs w:val="25"/>
              </w:rPr>
            </w:pPr>
            <w:r>
              <w:rPr>
                <w:rFonts w:ascii="Tahoma" w:hAnsi="Tahoma" w:cs="Tahoma"/>
                <w:strike/>
                <w:sz w:val="25"/>
                <w:szCs w:val="25"/>
              </w:rPr>
              <w:t xml:space="preserve">//// </w:t>
            </w:r>
            <w:r>
              <w:rPr>
                <w:rFonts w:ascii="Tahoma" w:hAnsi="Tahoma" w:cs="Tahoma"/>
                <w:sz w:val="25"/>
                <w:szCs w:val="25"/>
              </w:rPr>
              <w:t xml:space="preserve"> </w:t>
            </w:r>
            <w:r>
              <w:rPr>
                <w:rFonts w:ascii="Tahoma" w:hAnsi="Tahoma" w:cs="Tahoma"/>
                <w:strike/>
                <w:sz w:val="25"/>
                <w:szCs w:val="25"/>
              </w:rPr>
              <w:t xml:space="preserve">//// </w:t>
            </w:r>
            <w:r>
              <w:rPr>
                <w:rFonts w:ascii="Tahoma" w:hAnsi="Tahoma" w:cs="Tahoma"/>
                <w:sz w:val="25"/>
                <w:szCs w:val="25"/>
              </w:rPr>
              <w:t xml:space="preserve"> /</w:t>
            </w:r>
          </w:p>
        </w:tc>
        <w:tc>
          <w:tcPr>
            <w:tcW w:w="1890" w:type="dxa"/>
          </w:tcPr>
          <w:p w:rsidR="00924EB9" w:rsidRDefault="00F26544">
            <w:pPr>
              <w:spacing w:after="0" w:line="240" w:lineRule="auto"/>
              <w:rPr>
                <w:rFonts w:ascii="Tahoma" w:hAnsi="Tahoma" w:cs="Tahoma"/>
                <w:sz w:val="25"/>
                <w:szCs w:val="25"/>
              </w:rPr>
            </w:pPr>
            <w:r>
              <w:rPr>
                <w:rFonts w:ascii="Tahoma" w:hAnsi="Tahoma" w:cs="Tahoma"/>
                <w:strike/>
                <w:sz w:val="25"/>
                <w:szCs w:val="25"/>
              </w:rPr>
              <w:t xml:space="preserve">//// </w:t>
            </w:r>
            <w:r>
              <w:rPr>
                <w:rFonts w:ascii="Tahoma" w:hAnsi="Tahoma" w:cs="Tahoma"/>
                <w:sz w:val="25"/>
                <w:szCs w:val="25"/>
              </w:rPr>
              <w:t xml:space="preserve"> </w:t>
            </w:r>
          </w:p>
        </w:tc>
      </w:tr>
      <w:tr w:rsidR="00924EB9">
        <w:tc>
          <w:tcPr>
            <w:tcW w:w="2484" w:type="dxa"/>
          </w:tcPr>
          <w:p w:rsidR="00924EB9" w:rsidRDefault="00F26544">
            <w:pPr>
              <w:spacing w:after="0" w:line="240" w:lineRule="auto"/>
              <w:rPr>
                <w:rFonts w:ascii="Tahoma" w:hAnsi="Tahoma" w:cs="Tahoma"/>
                <w:sz w:val="25"/>
                <w:szCs w:val="25"/>
              </w:rPr>
            </w:pPr>
            <w:r>
              <w:rPr>
                <w:rFonts w:ascii="Tahoma" w:hAnsi="Tahoma" w:cs="Tahoma"/>
                <w:sz w:val="25"/>
                <w:szCs w:val="25"/>
              </w:rPr>
              <w:t xml:space="preserve">Thursday </w:t>
            </w:r>
          </w:p>
        </w:tc>
        <w:tc>
          <w:tcPr>
            <w:tcW w:w="1656" w:type="dxa"/>
          </w:tcPr>
          <w:p w:rsidR="00924EB9" w:rsidRDefault="00F26544">
            <w:pPr>
              <w:spacing w:after="0" w:line="240" w:lineRule="auto"/>
              <w:rPr>
                <w:rFonts w:ascii="Tahoma" w:hAnsi="Tahoma" w:cs="Tahoma"/>
                <w:sz w:val="25"/>
                <w:szCs w:val="25"/>
              </w:rPr>
            </w:pPr>
            <w:r>
              <w:rPr>
                <w:rFonts w:ascii="Tahoma" w:hAnsi="Tahoma" w:cs="Tahoma"/>
                <w:sz w:val="25"/>
                <w:szCs w:val="25"/>
              </w:rPr>
              <w:t>/</w:t>
            </w:r>
          </w:p>
        </w:tc>
        <w:tc>
          <w:tcPr>
            <w:tcW w:w="1890" w:type="dxa"/>
          </w:tcPr>
          <w:p w:rsidR="00924EB9" w:rsidRDefault="00F26544">
            <w:pPr>
              <w:spacing w:after="0" w:line="240" w:lineRule="auto"/>
              <w:rPr>
                <w:rFonts w:ascii="Tahoma" w:hAnsi="Tahoma" w:cs="Tahoma"/>
                <w:sz w:val="25"/>
                <w:szCs w:val="25"/>
              </w:rPr>
            </w:pPr>
            <w:r>
              <w:rPr>
                <w:rFonts w:ascii="Tahoma" w:hAnsi="Tahoma" w:cs="Tahoma"/>
                <w:sz w:val="25"/>
                <w:szCs w:val="25"/>
              </w:rPr>
              <w:t>////</w:t>
            </w:r>
          </w:p>
        </w:tc>
      </w:tr>
      <w:tr w:rsidR="00924EB9">
        <w:tc>
          <w:tcPr>
            <w:tcW w:w="2484" w:type="dxa"/>
          </w:tcPr>
          <w:p w:rsidR="00924EB9" w:rsidRDefault="00F26544">
            <w:pPr>
              <w:spacing w:after="0" w:line="240" w:lineRule="auto"/>
              <w:rPr>
                <w:rFonts w:ascii="Tahoma" w:hAnsi="Tahoma" w:cs="Tahoma"/>
                <w:sz w:val="25"/>
                <w:szCs w:val="25"/>
              </w:rPr>
            </w:pPr>
            <w:r>
              <w:rPr>
                <w:rFonts w:ascii="Tahoma" w:hAnsi="Tahoma" w:cs="Tahoma"/>
                <w:sz w:val="25"/>
                <w:szCs w:val="25"/>
              </w:rPr>
              <w:t>Friday</w:t>
            </w:r>
          </w:p>
        </w:tc>
        <w:tc>
          <w:tcPr>
            <w:tcW w:w="1656" w:type="dxa"/>
          </w:tcPr>
          <w:p w:rsidR="00924EB9" w:rsidRDefault="00F26544">
            <w:pPr>
              <w:spacing w:after="0" w:line="240" w:lineRule="auto"/>
              <w:rPr>
                <w:rFonts w:ascii="Tahoma" w:hAnsi="Tahoma" w:cs="Tahoma"/>
                <w:sz w:val="25"/>
                <w:szCs w:val="25"/>
              </w:rPr>
            </w:pPr>
            <w:r>
              <w:rPr>
                <w:rFonts w:ascii="Tahoma" w:hAnsi="Tahoma" w:cs="Tahoma"/>
                <w:sz w:val="25"/>
                <w:szCs w:val="25"/>
              </w:rPr>
              <w:t>///</w:t>
            </w:r>
          </w:p>
        </w:tc>
        <w:tc>
          <w:tcPr>
            <w:tcW w:w="1890" w:type="dxa"/>
          </w:tcPr>
          <w:p w:rsidR="00924EB9" w:rsidRDefault="00F26544">
            <w:pPr>
              <w:spacing w:after="0" w:line="240" w:lineRule="auto"/>
              <w:rPr>
                <w:rFonts w:ascii="Tahoma" w:hAnsi="Tahoma" w:cs="Tahoma"/>
                <w:sz w:val="25"/>
                <w:szCs w:val="25"/>
              </w:rPr>
            </w:pPr>
            <w:r>
              <w:rPr>
                <w:rFonts w:ascii="Tahoma" w:hAnsi="Tahoma" w:cs="Tahoma"/>
                <w:sz w:val="25"/>
                <w:szCs w:val="25"/>
              </w:rPr>
              <w:t>///</w:t>
            </w:r>
          </w:p>
        </w:tc>
      </w:tr>
    </w:tbl>
    <w:p w:rsidR="00924EB9" w:rsidRDefault="00F26544">
      <w:pPr>
        <w:pStyle w:val="ListParagraph"/>
        <w:numPr>
          <w:ilvl w:val="0"/>
          <w:numId w:val="171"/>
        </w:numPr>
        <w:spacing w:after="0"/>
        <w:rPr>
          <w:rFonts w:ascii="Tahoma" w:hAnsi="Tahoma" w:cs="Tahoma"/>
          <w:sz w:val="25"/>
          <w:szCs w:val="25"/>
        </w:rPr>
      </w:pPr>
      <w:r>
        <w:rPr>
          <w:rFonts w:ascii="Tahoma" w:hAnsi="Tahoma" w:cs="Tahoma"/>
          <w:sz w:val="25"/>
          <w:szCs w:val="25"/>
        </w:rPr>
        <w:t>How many girls were absent on Friday?</w:t>
      </w:r>
    </w:p>
    <w:p w:rsidR="00924EB9" w:rsidRDefault="00F26544">
      <w:pPr>
        <w:pStyle w:val="ListParagraph"/>
        <w:numPr>
          <w:ilvl w:val="0"/>
          <w:numId w:val="171"/>
        </w:numPr>
        <w:spacing w:after="0"/>
        <w:rPr>
          <w:rFonts w:ascii="Tahoma" w:hAnsi="Tahoma" w:cs="Tahoma"/>
          <w:sz w:val="25"/>
          <w:szCs w:val="25"/>
        </w:rPr>
      </w:pPr>
      <w:r>
        <w:rPr>
          <w:rFonts w:ascii="Tahoma" w:hAnsi="Tahoma" w:cs="Tahoma"/>
          <w:sz w:val="25"/>
          <w:szCs w:val="25"/>
        </w:rPr>
        <w:t>Which day had the highest number of girls absent?</w:t>
      </w:r>
    </w:p>
    <w:p w:rsidR="00924EB9" w:rsidRDefault="00F26544">
      <w:pPr>
        <w:pStyle w:val="ListParagraph"/>
        <w:numPr>
          <w:ilvl w:val="0"/>
          <w:numId w:val="171"/>
        </w:numPr>
        <w:spacing w:after="0"/>
        <w:rPr>
          <w:rFonts w:ascii="Tahoma" w:hAnsi="Tahoma" w:cs="Tahoma"/>
          <w:sz w:val="25"/>
          <w:szCs w:val="25"/>
        </w:rPr>
      </w:pPr>
      <w:r>
        <w:rPr>
          <w:rFonts w:ascii="Tahoma" w:hAnsi="Tahoma" w:cs="Tahoma"/>
          <w:sz w:val="25"/>
          <w:szCs w:val="25"/>
        </w:rPr>
        <w:t>How many pupils were absent on Wednesday?</w:t>
      </w:r>
    </w:p>
    <w:p w:rsidR="00924EB9" w:rsidRDefault="00F26544">
      <w:pPr>
        <w:pStyle w:val="ListParagraph"/>
        <w:numPr>
          <w:ilvl w:val="0"/>
          <w:numId w:val="171"/>
        </w:numPr>
        <w:spacing w:after="0"/>
        <w:rPr>
          <w:rFonts w:ascii="Tahoma" w:hAnsi="Tahoma" w:cs="Tahoma"/>
          <w:sz w:val="25"/>
          <w:szCs w:val="25"/>
        </w:rPr>
      </w:pPr>
      <w:r>
        <w:rPr>
          <w:rFonts w:ascii="Tahoma" w:hAnsi="Tahoma" w:cs="Tahoma"/>
          <w:sz w:val="25"/>
          <w:szCs w:val="25"/>
        </w:rPr>
        <w:t>Which two days had the same number of girls absent?</w:t>
      </w:r>
    </w:p>
    <w:p w:rsidR="00924EB9" w:rsidRDefault="00F26544">
      <w:pPr>
        <w:pStyle w:val="ListParagraph"/>
        <w:numPr>
          <w:ilvl w:val="0"/>
          <w:numId w:val="171"/>
        </w:numPr>
        <w:spacing w:after="0"/>
        <w:rPr>
          <w:rFonts w:ascii="Tahoma" w:hAnsi="Tahoma" w:cs="Tahoma"/>
          <w:sz w:val="25"/>
          <w:szCs w:val="25"/>
        </w:rPr>
      </w:pPr>
      <w:r>
        <w:rPr>
          <w:rFonts w:ascii="Tahoma" w:hAnsi="Tahoma" w:cs="Tahoma"/>
          <w:sz w:val="25"/>
          <w:szCs w:val="25"/>
        </w:rPr>
        <w:t>Find the total number of pupils that were absent that week.</w:t>
      </w:r>
    </w:p>
    <w:p w:rsidR="00924EB9" w:rsidRDefault="00F26544">
      <w:pPr>
        <w:spacing w:after="0"/>
        <w:rPr>
          <w:rFonts w:ascii="Tahoma" w:hAnsi="Tahoma" w:cs="Tahoma"/>
          <w:b/>
          <w:sz w:val="25"/>
          <w:szCs w:val="25"/>
        </w:rPr>
      </w:pPr>
      <w:r>
        <w:rPr>
          <w:rFonts w:ascii="Tahoma" w:hAnsi="Tahoma" w:cs="Tahoma"/>
          <w:b/>
          <w:sz w:val="25"/>
          <w:szCs w:val="25"/>
        </w:rPr>
        <w:t>English</w:t>
      </w:r>
    </w:p>
    <w:p w:rsidR="00924EB9" w:rsidRDefault="00F26544">
      <w:pPr>
        <w:spacing w:after="0"/>
        <w:rPr>
          <w:rFonts w:ascii="Tahoma" w:hAnsi="Tahoma" w:cs="Tahoma"/>
          <w:sz w:val="25"/>
          <w:szCs w:val="25"/>
          <w:u w:val="single"/>
        </w:rPr>
      </w:pPr>
      <w:r>
        <w:rPr>
          <w:rFonts w:ascii="Tahoma" w:hAnsi="Tahoma" w:cs="Tahoma"/>
          <w:sz w:val="25"/>
          <w:szCs w:val="25"/>
          <w:u w:val="single"/>
        </w:rPr>
        <w:t>Arrange the words in alphabetical order.</w:t>
      </w:r>
    </w:p>
    <w:p w:rsidR="00924EB9" w:rsidRDefault="00F26544">
      <w:pPr>
        <w:pStyle w:val="ListParagraph"/>
        <w:numPr>
          <w:ilvl w:val="0"/>
          <w:numId w:val="172"/>
        </w:numPr>
        <w:spacing w:after="0"/>
        <w:rPr>
          <w:rFonts w:ascii="Tahoma" w:hAnsi="Tahoma" w:cs="Tahoma"/>
          <w:sz w:val="25"/>
          <w:szCs w:val="25"/>
        </w:rPr>
      </w:pPr>
      <w:r>
        <w:rPr>
          <w:rFonts w:ascii="Tahoma" w:hAnsi="Tahoma" w:cs="Tahoma"/>
          <w:sz w:val="25"/>
          <w:szCs w:val="25"/>
        </w:rPr>
        <w:t>package, pen, private, post</w:t>
      </w:r>
    </w:p>
    <w:p w:rsidR="00924EB9" w:rsidRDefault="00F26544">
      <w:pPr>
        <w:pStyle w:val="ListParagraph"/>
        <w:numPr>
          <w:ilvl w:val="0"/>
          <w:numId w:val="172"/>
        </w:numPr>
        <w:spacing w:after="0"/>
        <w:rPr>
          <w:rFonts w:ascii="Tahoma" w:hAnsi="Tahoma" w:cs="Tahoma"/>
          <w:sz w:val="25"/>
          <w:szCs w:val="25"/>
        </w:rPr>
      </w:pPr>
      <w:r>
        <w:rPr>
          <w:rFonts w:ascii="Tahoma" w:hAnsi="Tahoma" w:cs="Tahoma"/>
          <w:sz w:val="25"/>
          <w:szCs w:val="25"/>
        </w:rPr>
        <w:t>telephone, teleface, technology, telegram</w:t>
      </w:r>
    </w:p>
    <w:p w:rsidR="00924EB9" w:rsidRDefault="00F26544">
      <w:pPr>
        <w:pStyle w:val="ListParagraph"/>
        <w:numPr>
          <w:ilvl w:val="0"/>
          <w:numId w:val="172"/>
        </w:numPr>
        <w:spacing w:after="0"/>
        <w:rPr>
          <w:rFonts w:ascii="Tahoma" w:hAnsi="Tahoma" w:cs="Tahoma"/>
          <w:sz w:val="25"/>
          <w:szCs w:val="25"/>
        </w:rPr>
      </w:pPr>
      <w:r>
        <w:rPr>
          <w:rFonts w:ascii="Tahoma" w:hAnsi="Tahoma" w:cs="Tahoma"/>
          <w:sz w:val="25"/>
          <w:szCs w:val="25"/>
        </w:rPr>
        <w:t>sandpaper, pliers, oilbox, carjet</w:t>
      </w:r>
    </w:p>
    <w:p w:rsidR="00924EB9" w:rsidRDefault="00F26544">
      <w:pPr>
        <w:spacing w:after="0"/>
        <w:rPr>
          <w:rFonts w:ascii="Tahoma" w:hAnsi="Tahoma" w:cs="Tahoma"/>
          <w:sz w:val="25"/>
          <w:szCs w:val="25"/>
          <w:u w:val="single"/>
        </w:rPr>
      </w:pPr>
      <w:r>
        <w:rPr>
          <w:rFonts w:ascii="Tahoma" w:hAnsi="Tahoma" w:cs="Tahoma"/>
          <w:sz w:val="25"/>
          <w:szCs w:val="25"/>
          <w:u w:val="single"/>
        </w:rPr>
        <w:t>Give the opposite of the underlined words.</w:t>
      </w:r>
    </w:p>
    <w:p w:rsidR="00924EB9" w:rsidRDefault="00F26544">
      <w:pPr>
        <w:pStyle w:val="ListParagraph"/>
        <w:numPr>
          <w:ilvl w:val="0"/>
          <w:numId w:val="172"/>
        </w:numPr>
        <w:spacing w:after="0"/>
        <w:rPr>
          <w:rFonts w:ascii="Tahoma" w:hAnsi="Tahoma" w:cs="Tahoma"/>
          <w:sz w:val="25"/>
          <w:szCs w:val="25"/>
        </w:rPr>
      </w:pPr>
      <w:r>
        <w:rPr>
          <w:rFonts w:ascii="Tahoma" w:hAnsi="Tahoma" w:cs="Tahoma"/>
          <w:sz w:val="25"/>
          <w:szCs w:val="25"/>
        </w:rPr>
        <w:t xml:space="preserve">The journalist was too </w:t>
      </w:r>
      <w:r>
        <w:rPr>
          <w:rFonts w:ascii="Tahoma" w:hAnsi="Tahoma" w:cs="Tahoma"/>
          <w:sz w:val="25"/>
          <w:szCs w:val="25"/>
          <w:u w:val="single"/>
        </w:rPr>
        <w:t xml:space="preserve">careful </w:t>
      </w:r>
      <w:r>
        <w:rPr>
          <w:rFonts w:ascii="Tahoma" w:hAnsi="Tahoma" w:cs="Tahoma"/>
          <w:sz w:val="25"/>
          <w:szCs w:val="25"/>
        </w:rPr>
        <w:t>to ask such questions.</w:t>
      </w:r>
    </w:p>
    <w:p w:rsidR="00924EB9" w:rsidRDefault="00F26544">
      <w:pPr>
        <w:pStyle w:val="ListParagraph"/>
        <w:numPr>
          <w:ilvl w:val="0"/>
          <w:numId w:val="172"/>
        </w:numPr>
        <w:spacing w:after="0"/>
        <w:rPr>
          <w:rFonts w:ascii="Tahoma" w:hAnsi="Tahoma" w:cs="Tahoma"/>
          <w:sz w:val="25"/>
          <w:szCs w:val="25"/>
        </w:rPr>
      </w:pPr>
      <w:r>
        <w:rPr>
          <w:rFonts w:ascii="Tahoma" w:hAnsi="Tahoma" w:cs="Tahoma"/>
          <w:sz w:val="25"/>
          <w:szCs w:val="25"/>
        </w:rPr>
        <w:t xml:space="preserve">The </w:t>
      </w:r>
      <w:r>
        <w:rPr>
          <w:rFonts w:ascii="Tahoma" w:hAnsi="Tahoma" w:cs="Tahoma"/>
          <w:sz w:val="25"/>
          <w:szCs w:val="25"/>
          <w:u w:val="single"/>
        </w:rPr>
        <w:t xml:space="preserve">higher </w:t>
      </w:r>
      <w:r>
        <w:rPr>
          <w:rFonts w:ascii="Tahoma" w:hAnsi="Tahoma" w:cs="Tahoma"/>
          <w:sz w:val="25"/>
          <w:szCs w:val="25"/>
        </w:rPr>
        <w:t>they went, the more they discovered.</w:t>
      </w:r>
    </w:p>
    <w:p w:rsidR="00924EB9" w:rsidRDefault="00F26544">
      <w:pPr>
        <w:pStyle w:val="ListParagraph"/>
        <w:numPr>
          <w:ilvl w:val="0"/>
          <w:numId w:val="172"/>
        </w:numPr>
        <w:spacing w:after="0"/>
        <w:rPr>
          <w:rFonts w:ascii="Tahoma" w:hAnsi="Tahoma" w:cs="Tahoma"/>
          <w:sz w:val="25"/>
          <w:szCs w:val="25"/>
        </w:rPr>
      </w:pPr>
      <w:r>
        <w:rPr>
          <w:rFonts w:ascii="Tahoma" w:hAnsi="Tahoma" w:cs="Tahoma"/>
          <w:sz w:val="25"/>
          <w:szCs w:val="25"/>
        </w:rPr>
        <w:t xml:space="preserve">Kato was the </w:t>
      </w:r>
      <w:r>
        <w:rPr>
          <w:rFonts w:ascii="Tahoma" w:hAnsi="Tahoma" w:cs="Tahoma"/>
          <w:sz w:val="25"/>
          <w:szCs w:val="25"/>
          <w:u w:val="single"/>
        </w:rPr>
        <w:t>host</w:t>
      </w:r>
      <w:r>
        <w:rPr>
          <w:rFonts w:ascii="Tahoma" w:hAnsi="Tahoma" w:cs="Tahoma"/>
          <w:sz w:val="25"/>
          <w:szCs w:val="25"/>
        </w:rPr>
        <w:t xml:space="preserve"> for our wedding meetings.</w:t>
      </w:r>
    </w:p>
    <w:p w:rsidR="00924EB9" w:rsidRDefault="00F26544">
      <w:pPr>
        <w:spacing w:after="0"/>
        <w:rPr>
          <w:rFonts w:ascii="Tahoma" w:hAnsi="Tahoma" w:cs="Tahoma"/>
          <w:sz w:val="25"/>
          <w:szCs w:val="25"/>
          <w:u w:val="single"/>
        </w:rPr>
      </w:pPr>
      <w:r>
        <w:rPr>
          <w:rFonts w:ascii="Tahoma" w:hAnsi="Tahoma" w:cs="Tahoma"/>
          <w:sz w:val="25"/>
          <w:szCs w:val="25"/>
          <w:u w:val="single"/>
        </w:rPr>
        <w:t>Arrange the given words to form correct sentences.</w:t>
      </w:r>
    </w:p>
    <w:p w:rsidR="00924EB9" w:rsidRDefault="00F26544">
      <w:pPr>
        <w:pStyle w:val="ListParagraph"/>
        <w:numPr>
          <w:ilvl w:val="0"/>
          <w:numId w:val="172"/>
        </w:numPr>
        <w:spacing w:after="0"/>
        <w:rPr>
          <w:rFonts w:ascii="Tahoma" w:hAnsi="Tahoma" w:cs="Tahoma"/>
          <w:sz w:val="25"/>
          <w:szCs w:val="25"/>
        </w:rPr>
      </w:pPr>
      <w:r>
        <w:rPr>
          <w:rFonts w:ascii="Tahoma" w:hAnsi="Tahoma" w:cs="Tahoma"/>
          <w:sz w:val="25"/>
          <w:szCs w:val="25"/>
        </w:rPr>
        <w:t>bird of the kinds Name different.</w:t>
      </w:r>
    </w:p>
    <w:p w:rsidR="00924EB9" w:rsidRDefault="00F26544">
      <w:pPr>
        <w:pStyle w:val="ListParagraph"/>
        <w:numPr>
          <w:ilvl w:val="0"/>
          <w:numId w:val="172"/>
        </w:numPr>
        <w:spacing w:after="0"/>
        <w:rPr>
          <w:rFonts w:ascii="Tahoma" w:hAnsi="Tahoma" w:cs="Tahoma"/>
          <w:sz w:val="25"/>
          <w:szCs w:val="25"/>
        </w:rPr>
      </w:pPr>
      <w:r>
        <w:rPr>
          <w:rFonts w:ascii="Tahoma" w:hAnsi="Tahoma" w:cs="Tahoma"/>
          <w:sz w:val="25"/>
          <w:szCs w:val="25"/>
        </w:rPr>
        <w:t>do you come Where from?</w:t>
      </w:r>
    </w:p>
    <w:p w:rsidR="00924EB9" w:rsidRDefault="00F26544">
      <w:pPr>
        <w:spacing w:after="0"/>
        <w:rPr>
          <w:rFonts w:ascii="Tahoma" w:hAnsi="Tahoma" w:cs="Tahoma"/>
          <w:sz w:val="25"/>
          <w:szCs w:val="25"/>
        </w:rPr>
      </w:pPr>
      <w:r>
        <w:rPr>
          <w:rFonts w:ascii="Tahoma" w:hAnsi="Tahoma" w:cs="Tahoma"/>
          <w:sz w:val="25"/>
          <w:szCs w:val="25"/>
          <w:u w:val="single"/>
        </w:rPr>
        <w:t>Use each of the given words in a sentence to show that you know the difference in their meaning</w:t>
      </w:r>
      <w:r>
        <w:rPr>
          <w:rFonts w:ascii="Tahoma" w:hAnsi="Tahoma" w:cs="Tahoma"/>
          <w:sz w:val="25"/>
          <w:szCs w:val="25"/>
        </w:rPr>
        <w:t>.</w:t>
      </w:r>
    </w:p>
    <w:p w:rsidR="00924EB9" w:rsidRDefault="00F26544">
      <w:pPr>
        <w:pStyle w:val="ListParagraph"/>
        <w:numPr>
          <w:ilvl w:val="0"/>
          <w:numId w:val="172"/>
        </w:numPr>
        <w:spacing w:after="0"/>
        <w:rPr>
          <w:rFonts w:ascii="Tahoma" w:hAnsi="Tahoma" w:cs="Tahoma"/>
          <w:sz w:val="25"/>
          <w:szCs w:val="25"/>
        </w:rPr>
      </w:pPr>
      <w:r>
        <w:rPr>
          <w:rFonts w:ascii="Tahoma" w:hAnsi="Tahoma" w:cs="Tahoma"/>
          <w:sz w:val="25"/>
          <w:szCs w:val="25"/>
        </w:rPr>
        <w:lastRenderedPageBreak/>
        <w:t>heat</w:t>
      </w:r>
    </w:p>
    <w:p w:rsidR="00924EB9" w:rsidRDefault="00F26544">
      <w:pPr>
        <w:pStyle w:val="ListParagraph"/>
        <w:numPr>
          <w:ilvl w:val="0"/>
          <w:numId w:val="172"/>
        </w:numPr>
        <w:spacing w:after="0"/>
        <w:ind w:hanging="630"/>
        <w:rPr>
          <w:rFonts w:ascii="Tahoma" w:hAnsi="Tahoma" w:cs="Tahoma"/>
          <w:sz w:val="25"/>
          <w:szCs w:val="25"/>
        </w:rPr>
      </w:pPr>
      <w:r>
        <w:rPr>
          <w:rFonts w:ascii="Tahoma" w:hAnsi="Tahoma" w:cs="Tahoma"/>
          <w:sz w:val="25"/>
          <w:szCs w:val="25"/>
        </w:rPr>
        <w:t>hit</w:t>
      </w:r>
    </w:p>
    <w:p w:rsidR="00924EB9" w:rsidRDefault="00F26544">
      <w:pPr>
        <w:pStyle w:val="ListParagraph"/>
        <w:numPr>
          <w:ilvl w:val="0"/>
          <w:numId w:val="172"/>
        </w:numPr>
        <w:spacing w:after="0"/>
        <w:ind w:hanging="630"/>
        <w:rPr>
          <w:rFonts w:ascii="Tahoma" w:hAnsi="Tahoma" w:cs="Tahoma"/>
          <w:sz w:val="25"/>
          <w:szCs w:val="25"/>
        </w:rPr>
      </w:pPr>
      <w:r>
        <w:rPr>
          <w:rFonts w:ascii="Tahoma" w:hAnsi="Tahoma" w:cs="Tahoma"/>
          <w:sz w:val="25"/>
          <w:szCs w:val="25"/>
          <w:u w:val="single"/>
        </w:rPr>
        <w:t>Read the story below and answer the questions that follow in full sentences</w:t>
      </w:r>
      <w:r>
        <w:rPr>
          <w:rFonts w:ascii="Tahoma" w:hAnsi="Tahoma" w:cs="Tahoma"/>
          <w:sz w:val="25"/>
          <w:szCs w:val="25"/>
        </w:rPr>
        <w:t>.</w:t>
      </w:r>
    </w:p>
    <w:p w:rsidR="00924EB9" w:rsidRDefault="00F26544">
      <w:pPr>
        <w:pStyle w:val="ListParagraph"/>
        <w:spacing w:after="0"/>
        <w:rPr>
          <w:rFonts w:ascii="Tahoma" w:hAnsi="Tahoma" w:cs="Tahoma"/>
          <w:sz w:val="25"/>
          <w:szCs w:val="25"/>
        </w:rPr>
      </w:pPr>
      <w:r>
        <w:rPr>
          <w:rFonts w:ascii="Tahoma" w:hAnsi="Tahoma" w:cs="Tahoma"/>
          <w:sz w:val="25"/>
          <w:szCs w:val="25"/>
        </w:rPr>
        <w:t>Last week on Saturday 13</w:t>
      </w:r>
      <w:r>
        <w:rPr>
          <w:rFonts w:ascii="Tahoma" w:hAnsi="Tahoma" w:cs="Tahoma"/>
          <w:sz w:val="25"/>
          <w:szCs w:val="25"/>
          <w:vertAlign w:val="superscript"/>
        </w:rPr>
        <w:t>th</w:t>
      </w:r>
      <w:r>
        <w:rPr>
          <w:rFonts w:ascii="Tahoma" w:hAnsi="Tahoma" w:cs="Tahoma"/>
          <w:sz w:val="25"/>
          <w:szCs w:val="25"/>
        </w:rPr>
        <w:t>, our elder sister Pearl introduced her husband Phillip to our parents. It was such a colourful function. It was joyous. It all started early in the morning at 6:00 a.m. When our parents woke us up to start preparing, cleaning the home and generally making the home tidy. Soon we were joined by other relatives; our aunties, uncles, nieces, nephews and grandparents. Our friends too, came to help.</w:t>
      </w:r>
    </w:p>
    <w:p w:rsidR="00924EB9" w:rsidRDefault="00924EB9">
      <w:pPr>
        <w:pStyle w:val="ListParagraph"/>
        <w:spacing w:after="0"/>
        <w:rPr>
          <w:rFonts w:ascii="Tahoma" w:hAnsi="Tahoma" w:cs="Tahoma"/>
          <w:sz w:val="25"/>
          <w:szCs w:val="25"/>
        </w:rPr>
      </w:pPr>
    </w:p>
    <w:p w:rsidR="00924EB9" w:rsidRDefault="00F26544">
      <w:pPr>
        <w:pStyle w:val="ListParagraph"/>
        <w:spacing w:after="0"/>
        <w:rPr>
          <w:rFonts w:ascii="Tahoma" w:hAnsi="Tahoma" w:cs="Tahoma"/>
          <w:sz w:val="25"/>
          <w:szCs w:val="25"/>
        </w:rPr>
      </w:pPr>
      <w:r>
        <w:rPr>
          <w:rFonts w:ascii="Tahoma" w:hAnsi="Tahoma" w:cs="Tahoma"/>
          <w:sz w:val="25"/>
          <w:szCs w:val="25"/>
        </w:rPr>
        <w:t>The service providers arrived at around 8:00 a.m. and they right away started their work. The decorators put up tents and started decorating them before those of public address system started doing their work too. The function began at midday as soon as the in-laws arrived.</w:t>
      </w:r>
    </w:p>
    <w:p w:rsidR="00924EB9" w:rsidRDefault="00F26544">
      <w:pPr>
        <w:pStyle w:val="ListParagraph"/>
        <w:spacing w:after="0"/>
        <w:rPr>
          <w:rFonts w:ascii="Tahoma" w:hAnsi="Tahoma" w:cs="Tahoma"/>
          <w:sz w:val="25"/>
          <w:szCs w:val="25"/>
        </w:rPr>
      </w:pPr>
      <w:r>
        <w:rPr>
          <w:rFonts w:ascii="Tahoma" w:hAnsi="Tahoma" w:cs="Tahoma"/>
          <w:sz w:val="25"/>
          <w:szCs w:val="25"/>
        </w:rPr>
        <w:t>The catering services delayed because they prepared everything from their workplace. However, they arrived as soon as the in-laws had settled in their seats. Our parents tried to complain to them bitterly but some elders stopped them saying that it is a bad omen to quarrel on such a day.</w:t>
      </w:r>
    </w:p>
    <w:p w:rsidR="00924EB9" w:rsidRDefault="00F26544">
      <w:pPr>
        <w:pStyle w:val="ListParagraph"/>
        <w:spacing w:after="0"/>
        <w:rPr>
          <w:rFonts w:ascii="Tahoma" w:hAnsi="Tahoma" w:cs="Tahoma"/>
          <w:b/>
          <w:sz w:val="25"/>
          <w:szCs w:val="25"/>
        </w:rPr>
      </w:pPr>
      <w:r>
        <w:rPr>
          <w:rFonts w:ascii="Tahoma" w:hAnsi="Tahoma" w:cs="Tahoma"/>
          <w:b/>
          <w:sz w:val="25"/>
          <w:szCs w:val="25"/>
        </w:rPr>
        <w:t>Questions:</w:t>
      </w:r>
    </w:p>
    <w:p w:rsidR="00924EB9" w:rsidRDefault="00F26544">
      <w:pPr>
        <w:pStyle w:val="ListParagraph"/>
        <w:numPr>
          <w:ilvl w:val="0"/>
          <w:numId w:val="173"/>
        </w:numPr>
        <w:spacing w:after="0"/>
        <w:rPr>
          <w:rFonts w:ascii="Tahoma" w:hAnsi="Tahoma" w:cs="Tahoma"/>
          <w:sz w:val="25"/>
          <w:szCs w:val="25"/>
        </w:rPr>
      </w:pPr>
      <w:r>
        <w:rPr>
          <w:rFonts w:ascii="Tahoma" w:hAnsi="Tahoma" w:cs="Tahoma"/>
          <w:sz w:val="25"/>
          <w:szCs w:val="25"/>
        </w:rPr>
        <w:t>What is the story about?</w:t>
      </w:r>
    </w:p>
    <w:p w:rsidR="00924EB9" w:rsidRDefault="00F26544">
      <w:pPr>
        <w:pStyle w:val="ListParagraph"/>
        <w:numPr>
          <w:ilvl w:val="0"/>
          <w:numId w:val="173"/>
        </w:numPr>
        <w:spacing w:after="0"/>
        <w:rPr>
          <w:rFonts w:ascii="Tahoma" w:hAnsi="Tahoma" w:cs="Tahoma"/>
          <w:sz w:val="25"/>
          <w:szCs w:val="25"/>
        </w:rPr>
      </w:pPr>
      <w:r>
        <w:rPr>
          <w:rFonts w:ascii="Tahoma" w:hAnsi="Tahoma" w:cs="Tahoma"/>
          <w:sz w:val="25"/>
          <w:szCs w:val="25"/>
        </w:rPr>
        <w:t>On which day was Pearl’s introduction ceremony?</w:t>
      </w:r>
    </w:p>
    <w:p w:rsidR="00924EB9" w:rsidRDefault="00F26544">
      <w:pPr>
        <w:pStyle w:val="ListParagraph"/>
        <w:numPr>
          <w:ilvl w:val="0"/>
          <w:numId w:val="173"/>
        </w:numPr>
        <w:spacing w:after="0"/>
        <w:rPr>
          <w:rFonts w:ascii="Tahoma" w:hAnsi="Tahoma" w:cs="Tahoma"/>
          <w:sz w:val="25"/>
          <w:szCs w:val="25"/>
        </w:rPr>
      </w:pPr>
      <w:r>
        <w:rPr>
          <w:rFonts w:ascii="Tahoma" w:hAnsi="Tahoma" w:cs="Tahoma"/>
          <w:sz w:val="25"/>
          <w:szCs w:val="25"/>
        </w:rPr>
        <w:t>To whom did Pearl introduce her husband?</w:t>
      </w:r>
    </w:p>
    <w:p w:rsidR="00924EB9" w:rsidRDefault="00F26544">
      <w:pPr>
        <w:pStyle w:val="ListParagraph"/>
        <w:numPr>
          <w:ilvl w:val="0"/>
          <w:numId w:val="173"/>
        </w:numPr>
        <w:spacing w:after="0"/>
        <w:rPr>
          <w:rFonts w:ascii="Tahoma" w:hAnsi="Tahoma" w:cs="Tahoma"/>
          <w:sz w:val="25"/>
          <w:szCs w:val="25"/>
        </w:rPr>
      </w:pPr>
      <w:r>
        <w:rPr>
          <w:rFonts w:ascii="Tahoma" w:hAnsi="Tahoma" w:cs="Tahoma"/>
          <w:sz w:val="25"/>
          <w:szCs w:val="25"/>
        </w:rPr>
        <w:t>At what time did Pearl’s family wake up?</w:t>
      </w:r>
    </w:p>
    <w:p w:rsidR="00924EB9" w:rsidRDefault="00F26544">
      <w:pPr>
        <w:pStyle w:val="ListParagraph"/>
        <w:numPr>
          <w:ilvl w:val="0"/>
          <w:numId w:val="173"/>
        </w:numPr>
        <w:spacing w:after="0"/>
        <w:rPr>
          <w:rFonts w:ascii="Tahoma" w:hAnsi="Tahoma" w:cs="Tahoma"/>
          <w:sz w:val="25"/>
          <w:szCs w:val="25"/>
        </w:rPr>
      </w:pPr>
      <w:r>
        <w:rPr>
          <w:rFonts w:ascii="Tahoma" w:hAnsi="Tahoma" w:cs="Tahoma"/>
          <w:sz w:val="25"/>
          <w:szCs w:val="25"/>
        </w:rPr>
        <w:t>What do you think was done to make the home tidy?</w:t>
      </w:r>
    </w:p>
    <w:p w:rsidR="00924EB9" w:rsidRDefault="00F26544">
      <w:pPr>
        <w:pStyle w:val="ListParagraph"/>
        <w:numPr>
          <w:ilvl w:val="0"/>
          <w:numId w:val="173"/>
        </w:numPr>
        <w:spacing w:after="0"/>
        <w:rPr>
          <w:rFonts w:ascii="Tahoma" w:hAnsi="Tahoma" w:cs="Tahoma"/>
          <w:sz w:val="25"/>
          <w:szCs w:val="25"/>
        </w:rPr>
      </w:pPr>
      <w:r>
        <w:rPr>
          <w:rFonts w:ascii="Tahoma" w:hAnsi="Tahoma" w:cs="Tahoma"/>
          <w:sz w:val="25"/>
          <w:szCs w:val="25"/>
        </w:rPr>
        <w:t>Which service providers put up the tents?</w:t>
      </w:r>
    </w:p>
    <w:p w:rsidR="00924EB9" w:rsidRDefault="00F26544">
      <w:pPr>
        <w:pStyle w:val="ListParagraph"/>
        <w:numPr>
          <w:ilvl w:val="0"/>
          <w:numId w:val="173"/>
        </w:numPr>
        <w:spacing w:after="0"/>
        <w:rPr>
          <w:rFonts w:ascii="Tahoma" w:hAnsi="Tahoma" w:cs="Tahoma"/>
          <w:sz w:val="25"/>
          <w:szCs w:val="25"/>
        </w:rPr>
      </w:pPr>
      <w:r>
        <w:rPr>
          <w:rFonts w:ascii="Tahoma" w:hAnsi="Tahoma" w:cs="Tahoma"/>
          <w:sz w:val="25"/>
          <w:szCs w:val="25"/>
        </w:rPr>
        <w:t>Name the service providers who were responsible for food and drinks.</w:t>
      </w:r>
    </w:p>
    <w:p w:rsidR="00924EB9" w:rsidRDefault="00F26544">
      <w:pPr>
        <w:pStyle w:val="ListParagraph"/>
        <w:numPr>
          <w:ilvl w:val="0"/>
          <w:numId w:val="173"/>
        </w:numPr>
        <w:spacing w:after="0"/>
        <w:rPr>
          <w:rFonts w:ascii="Tahoma" w:hAnsi="Tahoma" w:cs="Tahoma"/>
          <w:sz w:val="25"/>
          <w:szCs w:val="25"/>
        </w:rPr>
      </w:pPr>
      <w:r>
        <w:rPr>
          <w:rFonts w:ascii="Tahoma" w:hAnsi="Tahoma" w:cs="Tahoma"/>
          <w:sz w:val="25"/>
          <w:szCs w:val="25"/>
        </w:rPr>
        <w:t>Why did the parents complain bitterly?</w:t>
      </w:r>
    </w:p>
    <w:p w:rsidR="00924EB9" w:rsidRDefault="00F26544">
      <w:pPr>
        <w:pStyle w:val="ListParagraph"/>
        <w:numPr>
          <w:ilvl w:val="0"/>
          <w:numId w:val="173"/>
        </w:numPr>
        <w:spacing w:after="0"/>
        <w:rPr>
          <w:rFonts w:ascii="Tahoma" w:hAnsi="Tahoma" w:cs="Tahoma"/>
          <w:sz w:val="25"/>
          <w:szCs w:val="25"/>
        </w:rPr>
      </w:pPr>
      <w:r>
        <w:rPr>
          <w:rFonts w:ascii="Tahoma" w:hAnsi="Tahoma" w:cs="Tahoma"/>
          <w:sz w:val="25"/>
          <w:szCs w:val="25"/>
        </w:rPr>
        <w:t>Why did Pearl’s friends come before the function began?</w:t>
      </w:r>
    </w:p>
    <w:p w:rsidR="00924EB9" w:rsidRDefault="00F26544">
      <w:pPr>
        <w:pStyle w:val="ListParagraph"/>
        <w:numPr>
          <w:ilvl w:val="0"/>
          <w:numId w:val="173"/>
        </w:numPr>
        <w:spacing w:after="0"/>
        <w:rPr>
          <w:rFonts w:ascii="Tahoma" w:hAnsi="Tahoma" w:cs="Tahoma"/>
          <w:sz w:val="25"/>
          <w:szCs w:val="25"/>
        </w:rPr>
      </w:pPr>
      <w:r>
        <w:rPr>
          <w:rFonts w:ascii="Tahoma" w:hAnsi="Tahoma" w:cs="Tahoma"/>
          <w:sz w:val="25"/>
          <w:szCs w:val="25"/>
        </w:rPr>
        <w:t>When did the in-laws arrive?</w:t>
      </w:r>
    </w:p>
    <w:p w:rsidR="00924EB9" w:rsidRDefault="00924EB9">
      <w:pPr>
        <w:spacing w:after="0"/>
        <w:rPr>
          <w:rFonts w:ascii="Tahoma" w:hAnsi="Tahoma" w:cs="Tahoma"/>
          <w:b/>
          <w:sz w:val="25"/>
          <w:szCs w:val="25"/>
        </w:rPr>
      </w:pPr>
    </w:p>
    <w:p w:rsidR="00924EB9" w:rsidRDefault="00F26544">
      <w:pPr>
        <w:spacing w:after="0"/>
        <w:rPr>
          <w:rFonts w:ascii="Tahoma" w:hAnsi="Tahoma" w:cs="Tahoma"/>
          <w:b/>
          <w:sz w:val="25"/>
          <w:szCs w:val="25"/>
        </w:rPr>
      </w:pPr>
      <w:r>
        <w:rPr>
          <w:rFonts w:ascii="Tahoma" w:hAnsi="Tahoma" w:cs="Tahoma"/>
          <w:b/>
          <w:sz w:val="25"/>
          <w:szCs w:val="25"/>
        </w:rPr>
        <w:t>Science</w:t>
      </w:r>
    </w:p>
    <w:p w:rsidR="00924EB9" w:rsidRDefault="00F26544">
      <w:pPr>
        <w:pStyle w:val="ListParagraph"/>
        <w:numPr>
          <w:ilvl w:val="0"/>
          <w:numId w:val="174"/>
        </w:numPr>
        <w:spacing w:after="0"/>
        <w:ind w:hanging="630"/>
        <w:rPr>
          <w:rFonts w:ascii="Tahoma" w:hAnsi="Tahoma" w:cs="Tahoma"/>
          <w:sz w:val="25"/>
          <w:szCs w:val="25"/>
        </w:rPr>
      </w:pPr>
      <w:r>
        <w:rPr>
          <w:rFonts w:ascii="Tahoma" w:hAnsi="Tahoma" w:cs="Tahoma"/>
          <w:sz w:val="25"/>
          <w:szCs w:val="25"/>
        </w:rPr>
        <w:t>What is the importance of including calcium in poultry feeds?</w:t>
      </w:r>
    </w:p>
    <w:p w:rsidR="00924EB9" w:rsidRDefault="00F26544">
      <w:pPr>
        <w:pStyle w:val="ListParagraph"/>
        <w:numPr>
          <w:ilvl w:val="0"/>
          <w:numId w:val="174"/>
        </w:numPr>
        <w:spacing w:after="0"/>
        <w:ind w:hanging="630"/>
        <w:rPr>
          <w:rFonts w:ascii="Tahoma" w:hAnsi="Tahoma" w:cs="Tahoma"/>
          <w:sz w:val="25"/>
          <w:szCs w:val="25"/>
        </w:rPr>
      </w:pPr>
      <w:r>
        <w:rPr>
          <w:rFonts w:ascii="Tahoma" w:hAnsi="Tahoma" w:cs="Tahoma"/>
          <w:sz w:val="25"/>
          <w:szCs w:val="25"/>
        </w:rPr>
        <w:t>State any one practice which help to promote oral health.</w:t>
      </w:r>
    </w:p>
    <w:p w:rsidR="00924EB9" w:rsidRDefault="00F26544">
      <w:pPr>
        <w:pStyle w:val="ListParagraph"/>
        <w:numPr>
          <w:ilvl w:val="0"/>
          <w:numId w:val="174"/>
        </w:numPr>
        <w:spacing w:after="0"/>
        <w:ind w:hanging="630"/>
        <w:rPr>
          <w:rFonts w:ascii="Tahoma" w:hAnsi="Tahoma" w:cs="Tahoma"/>
          <w:sz w:val="25"/>
          <w:szCs w:val="25"/>
        </w:rPr>
      </w:pPr>
      <w:r>
        <w:rPr>
          <w:rFonts w:ascii="Tahoma" w:hAnsi="Tahoma" w:cs="Tahoma"/>
          <w:sz w:val="25"/>
          <w:szCs w:val="25"/>
        </w:rPr>
        <w:t>How do poultry keepers prevent cannibalism among the birds?</w:t>
      </w:r>
    </w:p>
    <w:p w:rsidR="00924EB9" w:rsidRDefault="00F26544">
      <w:pPr>
        <w:pStyle w:val="ListParagraph"/>
        <w:numPr>
          <w:ilvl w:val="0"/>
          <w:numId w:val="174"/>
        </w:numPr>
        <w:spacing w:after="0"/>
        <w:ind w:hanging="630"/>
        <w:rPr>
          <w:rFonts w:ascii="Tahoma" w:hAnsi="Tahoma" w:cs="Tahoma"/>
          <w:sz w:val="25"/>
          <w:szCs w:val="25"/>
        </w:rPr>
      </w:pPr>
      <w:r>
        <w:rPr>
          <w:rFonts w:ascii="Tahoma" w:hAnsi="Tahoma" w:cs="Tahoma"/>
          <w:sz w:val="25"/>
          <w:szCs w:val="25"/>
        </w:rPr>
        <w:t>State one way in which a child gets natural immunity.</w:t>
      </w:r>
    </w:p>
    <w:p w:rsidR="00924EB9" w:rsidRDefault="00F26544">
      <w:pPr>
        <w:pStyle w:val="ListParagraph"/>
        <w:numPr>
          <w:ilvl w:val="0"/>
          <w:numId w:val="174"/>
        </w:numPr>
        <w:spacing w:after="0"/>
        <w:ind w:hanging="630"/>
        <w:rPr>
          <w:rFonts w:ascii="Tahoma" w:hAnsi="Tahoma" w:cs="Tahoma"/>
          <w:sz w:val="25"/>
          <w:szCs w:val="25"/>
        </w:rPr>
      </w:pPr>
      <w:r>
        <w:rPr>
          <w:rFonts w:ascii="Tahoma" w:hAnsi="Tahoma" w:cs="Tahoma"/>
          <w:sz w:val="25"/>
          <w:szCs w:val="25"/>
        </w:rPr>
        <w:t>Which class of food is digested in the mouth?</w:t>
      </w:r>
    </w:p>
    <w:p w:rsidR="00924EB9" w:rsidRDefault="00F26544">
      <w:pPr>
        <w:pStyle w:val="ListParagraph"/>
        <w:numPr>
          <w:ilvl w:val="0"/>
          <w:numId w:val="174"/>
        </w:numPr>
        <w:spacing w:after="0"/>
        <w:ind w:hanging="630"/>
        <w:rPr>
          <w:rFonts w:ascii="Tahoma" w:hAnsi="Tahoma" w:cs="Tahoma"/>
          <w:sz w:val="25"/>
          <w:szCs w:val="25"/>
        </w:rPr>
      </w:pPr>
      <w:r>
        <w:rPr>
          <w:rFonts w:ascii="Tahoma" w:hAnsi="Tahoma" w:cs="Tahoma"/>
          <w:sz w:val="25"/>
          <w:szCs w:val="25"/>
        </w:rPr>
        <w:t>Draw the structure used to catch a swarm.</w:t>
      </w:r>
    </w:p>
    <w:p w:rsidR="00924EB9" w:rsidRDefault="00F26544">
      <w:pPr>
        <w:pStyle w:val="ListParagraph"/>
        <w:numPr>
          <w:ilvl w:val="0"/>
          <w:numId w:val="174"/>
        </w:numPr>
        <w:spacing w:after="0"/>
        <w:ind w:hanging="630"/>
        <w:rPr>
          <w:rFonts w:ascii="Tahoma" w:hAnsi="Tahoma" w:cs="Tahoma"/>
          <w:sz w:val="25"/>
          <w:szCs w:val="25"/>
        </w:rPr>
      </w:pPr>
      <w:r>
        <w:rPr>
          <w:rFonts w:ascii="Tahoma" w:hAnsi="Tahoma" w:cs="Tahoma"/>
          <w:sz w:val="25"/>
          <w:szCs w:val="25"/>
        </w:rPr>
        <w:t xml:space="preserve">State one way in which plants make the soil fertile. </w:t>
      </w:r>
    </w:p>
    <w:p w:rsidR="00924EB9" w:rsidRDefault="00F26544">
      <w:pPr>
        <w:pStyle w:val="ListParagraph"/>
        <w:numPr>
          <w:ilvl w:val="0"/>
          <w:numId w:val="174"/>
        </w:numPr>
        <w:spacing w:after="0"/>
        <w:ind w:hanging="630"/>
        <w:rPr>
          <w:rFonts w:ascii="Tahoma" w:hAnsi="Tahoma" w:cs="Tahoma"/>
          <w:sz w:val="25"/>
          <w:szCs w:val="25"/>
        </w:rPr>
      </w:pPr>
      <w:r>
        <w:rPr>
          <w:rFonts w:ascii="Tahoma" w:hAnsi="Tahoma" w:cs="Tahoma"/>
          <w:sz w:val="25"/>
          <w:szCs w:val="25"/>
        </w:rPr>
        <w:t>Suggest any one way farmers can control crop diseases without using chemicals.</w:t>
      </w:r>
    </w:p>
    <w:p w:rsidR="00924EB9" w:rsidRDefault="00F26544">
      <w:pPr>
        <w:pStyle w:val="ListParagraph"/>
        <w:numPr>
          <w:ilvl w:val="0"/>
          <w:numId w:val="174"/>
        </w:numPr>
        <w:spacing w:after="0"/>
        <w:ind w:hanging="630"/>
        <w:rPr>
          <w:rFonts w:ascii="Tahoma" w:hAnsi="Tahoma" w:cs="Tahoma"/>
          <w:sz w:val="25"/>
          <w:szCs w:val="25"/>
        </w:rPr>
      </w:pPr>
      <w:r>
        <w:rPr>
          <w:rFonts w:ascii="Tahoma" w:hAnsi="Tahoma" w:cs="Tahoma"/>
          <w:sz w:val="25"/>
          <w:szCs w:val="25"/>
        </w:rPr>
        <w:t>How is bile useful during food digestion?</w:t>
      </w: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F26544">
      <w:pPr>
        <w:pStyle w:val="ListParagraph"/>
        <w:numPr>
          <w:ilvl w:val="0"/>
          <w:numId w:val="174"/>
        </w:numPr>
        <w:spacing w:after="0"/>
        <w:ind w:hanging="630"/>
        <w:rPr>
          <w:rFonts w:ascii="Tahoma" w:hAnsi="Tahoma" w:cs="Tahoma"/>
          <w:sz w:val="25"/>
          <w:szCs w:val="25"/>
        </w:rPr>
      </w:pPr>
      <w:r>
        <w:rPr>
          <w:rFonts w:ascii="Tahoma" w:hAnsi="Tahoma" w:cs="Tahoma"/>
          <w:sz w:val="25"/>
          <w:szCs w:val="25"/>
        </w:rPr>
        <w:t>Identify the immunizable disease that has signs as those of HIV/AIDS.</w:t>
      </w:r>
    </w:p>
    <w:p w:rsidR="00924EB9" w:rsidRDefault="00F26544">
      <w:pPr>
        <w:pStyle w:val="ListParagraph"/>
        <w:spacing w:after="0"/>
        <w:rPr>
          <w:rFonts w:ascii="Tahoma" w:hAnsi="Tahoma" w:cs="Tahoma"/>
          <w:b/>
          <w:sz w:val="25"/>
          <w:szCs w:val="25"/>
          <w:u w:val="single"/>
        </w:rPr>
      </w:pPr>
      <w:r>
        <w:rPr>
          <w:rFonts w:ascii="Tahoma" w:hAnsi="Tahoma" w:cs="Tahoma"/>
          <w:b/>
          <w:sz w:val="25"/>
          <w:szCs w:val="25"/>
          <w:u w:val="single"/>
        </w:rPr>
        <w:lastRenderedPageBreak/>
        <w:t>Section B</w:t>
      </w:r>
    </w:p>
    <w:p w:rsidR="00924EB9" w:rsidRDefault="00F26544">
      <w:pPr>
        <w:pStyle w:val="ListParagraph"/>
        <w:numPr>
          <w:ilvl w:val="0"/>
          <w:numId w:val="174"/>
        </w:numPr>
        <w:spacing w:after="0"/>
        <w:ind w:hanging="630"/>
        <w:rPr>
          <w:rFonts w:ascii="Tahoma" w:hAnsi="Tahoma" w:cs="Tahoma"/>
          <w:sz w:val="25"/>
          <w:szCs w:val="25"/>
        </w:rPr>
      </w:pPr>
      <w:r>
        <w:rPr>
          <w:rFonts w:ascii="Tahoma" w:hAnsi="Tahoma" w:cs="Tahoma"/>
          <w:sz w:val="25"/>
          <w:szCs w:val="25"/>
        </w:rPr>
        <w:t>(a)</w:t>
      </w:r>
      <w:r>
        <w:rPr>
          <w:rFonts w:ascii="Tahoma" w:hAnsi="Tahoma" w:cs="Tahoma"/>
          <w:sz w:val="25"/>
          <w:szCs w:val="25"/>
        </w:rPr>
        <w:tab/>
        <w:t>What is immunity?</w:t>
      </w:r>
    </w:p>
    <w:p w:rsidR="00924EB9" w:rsidRDefault="00F26544">
      <w:pPr>
        <w:pStyle w:val="ListParagraph"/>
        <w:numPr>
          <w:ilvl w:val="0"/>
          <w:numId w:val="169"/>
        </w:numPr>
        <w:spacing w:after="0"/>
        <w:rPr>
          <w:rFonts w:ascii="Tahoma" w:hAnsi="Tahoma" w:cs="Tahoma"/>
          <w:sz w:val="25"/>
          <w:szCs w:val="25"/>
        </w:rPr>
      </w:pPr>
      <w:r>
        <w:rPr>
          <w:rFonts w:ascii="Tahoma" w:hAnsi="Tahoma" w:cs="Tahoma"/>
          <w:sz w:val="25"/>
          <w:szCs w:val="25"/>
        </w:rPr>
        <w:t>State any one importance of immunisation to an infant.</w:t>
      </w:r>
    </w:p>
    <w:p w:rsidR="00924EB9" w:rsidRDefault="00F26544">
      <w:pPr>
        <w:pStyle w:val="ListParagraph"/>
        <w:numPr>
          <w:ilvl w:val="0"/>
          <w:numId w:val="169"/>
        </w:numPr>
        <w:spacing w:after="0"/>
        <w:rPr>
          <w:rFonts w:ascii="Tahoma" w:hAnsi="Tahoma" w:cs="Tahoma"/>
          <w:sz w:val="25"/>
          <w:szCs w:val="25"/>
        </w:rPr>
      </w:pPr>
      <w:r>
        <w:rPr>
          <w:rFonts w:ascii="Tahoma" w:hAnsi="Tahoma" w:cs="Tahoma"/>
          <w:sz w:val="25"/>
          <w:szCs w:val="25"/>
        </w:rPr>
        <w:t>Name any one immunisable disease caused by a virus.</w:t>
      </w:r>
    </w:p>
    <w:p w:rsidR="00924EB9" w:rsidRDefault="00F26544">
      <w:pPr>
        <w:pStyle w:val="ListParagraph"/>
        <w:numPr>
          <w:ilvl w:val="0"/>
          <w:numId w:val="169"/>
        </w:numPr>
        <w:spacing w:after="0"/>
        <w:rPr>
          <w:rFonts w:ascii="Tahoma" w:hAnsi="Tahoma" w:cs="Tahoma"/>
          <w:sz w:val="25"/>
          <w:szCs w:val="25"/>
        </w:rPr>
      </w:pPr>
      <w:r>
        <w:rPr>
          <w:rFonts w:ascii="Tahoma" w:hAnsi="Tahoma" w:cs="Tahoma"/>
          <w:sz w:val="25"/>
          <w:szCs w:val="25"/>
        </w:rPr>
        <w:t>Mention the body responsible for organising immunisation programmes in Uganda.</w:t>
      </w:r>
    </w:p>
    <w:p w:rsidR="00924EB9" w:rsidRDefault="00F26544">
      <w:pPr>
        <w:pStyle w:val="ListParagraph"/>
        <w:numPr>
          <w:ilvl w:val="0"/>
          <w:numId w:val="169"/>
        </w:numPr>
        <w:spacing w:after="0"/>
        <w:rPr>
          <w:rFonts w:ascii="Tahoma" w:hAnsi="Tahoma" w:cs="Tahoma"/>
          <w:sz w:val="25"/>
          <w:szCs w:val="25"/>
        </w:rPr>
      </w:pPr>
      <w:r>
        <w:rPr>
          <w:rFonts w:ascii="Tahoma" w:hAnsi="Tahoma" w:cs="Tahoma"/>
          <w:sz w:val="25"/>
          <w:szCs w:val="25"/>
        </w:rPr>
        <w:t>Suggest any one way of controlling yellow fever from spreading in a community.</w:t>
      </w:r>
    </w:p>
    <w:p w:rsidR="00924EB9" w:rsidRDefault="00F26544">
      <w:pPr>
        <w:pStyle w:val="ListParagraph"/>
        <w:numPr>
          <w:ilvl w:val="0"/>
          <w:numId w:val="174"/>
        </w:numPr>
        <w:spacing w:after="0"/>
        <w:ind w:hanging="630"/>
        <w:rPr>
          <w:rFonts w:ascii="Tahoma" w:hAnsi="Tahoma" w:cs="Tahoma"/>
          <w:sz w:val="25"/>
          <w:szCs w:val="25"/>
        </w:rPr>
      </w:pPr>
      <w:r>
        <w:rPr>
          <w:rFonts w:ascii="Tahoma" w:hAnsi="Tahoma" w:cs="Tahoma"/>
          <w:sz w:val="25"/>
          <w:szCs w:val="25"/>
        </w:rPr>
        <w:t>(a)</w:t>
      </w:r>
      <w:r>
        <w:rPr>
          <w:rFonts w:ascii="Tahoma" w:hAnsi="Tahoma" w:cs="Tahoma"/>
          <w:sz w:val="25"/>
          <w:szCs w:val="25"/>
        </w:rPr>
        <w:tab/>
        <w:t>What is food absorption?</w:t>
      </w:r>
    </w:p>
    <w:p w:rsidR="00924EB9" w:rsidRDefault="00F26544">
      <w:pPr>
        <w:pStyle w:val="ListParagraph"/>
        <w:spacing w:after="0"/>
        <w:rPr>
          <w:rFonts w:ascii="Tahoma" w:hAnsi="Tahoma" w:cs="Tahoma"/>
          <w:sz w:val="25"/>
          <w:szCs w:val="25"/>
        </w:rPr>
      </w:pPr>
      <w:r>
        <w:rPr>
          <w:rFonts w:ascii="Tahoma" w:hAnsi="Tahoma" w:cs="Tahoma"/>
          <w:sz w:val="25"/>
          <w:szCs w:val="25"/>
        </w:rPr>
        <w:t>(b)</w:t>
      </w:r>
      <w:r>
        <w:rPr>
          <w:rFonts w:ascii="Tahoma" w:hAnsi="Tahoma" w:cs="Tahoma"/>
          <w:sz w:val="25"/>
          <w:szCs w:val="25"/>
        </w:rPr>
        <w:tab/>
        <w:t>Which type of digestion takes place in the mouth?</w:t>
      </w:r>
    </w:p>
    <w:p w:rsidR="00924EB9" w:rsidRDefault="00F26544">
      <w:pPr>
        <w:pStyle w:val="ListParagraph"/>
        <w:spacing w:after="0"/>
        <w:rPr>
          <w:rFonts w:ascii="Tahoma" w:hAnsi="Tahoma" w:cs="Tahoma"/>
          <w:sz w:val="25"/>
          <w:szCs w:val="25"/>
        </w:rPr>
      </w:pPr>
      <w:r>
        <w:rPr>
          <w:rFonts w:ascii="Tahoma" w:hAnsi="Tahoma" w:cs="Tahoma"/>
          <w:sz w:val="25"/>
          <w:szCs w:val="25"/>
        </w:rPr>
        <w:t>(c)</w:t>
      </w:r>
      <w:r>
        <w:rPr>
          <w:rFonts w:ascii="Tahoma" w:hAnsi="Tahoma" w:cs="Tahoma"/>
          <w:sz w:val="25"/>
          <w:szCs w:val="25"/>
        </w:rPr>
        <w:tab/>
        <w:t>Apart from digesting food, how else are the teeth useful to human beings?</w:t>
      </w:r>
    </w:p>
    <w:p w:rsidR="00924EB9" w:rsidRDefault="00F26544">
      <w:pPr>
        <w:pStyle w:val="ListParagraph"/>
        <w:spacing w:after="0"/>
        <w:rPr>
          <w:rFonts w:ascii="Tahoma" w:hAnsi="Tahoma" w:cs="Tahoma"/>
          <w:sz w:val="25"/>
          <w:szCs w:val="25"/>
        </w:rPr>
      </w:pPr>
      <w:r>
        <w:rPr>
          <w:rFonts w:ascii="Tahoma" w:hAnsi="Tahoma" w:cs="Tahoma"/>
          <w:sz w:val="25"/>
          <w:szCs w:val="25"/>
        </w:rPr>
        <w:t>(d)</w:t>
      </w:r>
      <w:r>
        <w:rPr>
          <w:rFonts w:ascii="Tahoma" w:hAnsi="Tahoma" w:cs="Tahoma"/>
          <w:sz w:val="25"/>
          <w:szCs w:val="25"/>
        </w:rPr>
        <w:tab/>
        <w:t>State the difference between diseases and disorders.</w:t>
      </w:r>
    </w:p>
    <w:p w:rsidR="00924EB9" w:rsidRDefault="00F26544">
      <w:pPr>
        <w:pStyle w:val="ListParagraph"/>
        <w:numPr>
          <w:ilvl w:val="0"/>
          <w:numId w:val="174"/>
        </w:numPr>
        <w:spacing w:after="0"/>
        <w:ind w:hanging="630"/>
        <w:rPr>
          <w:rFonts w:ascii="Tahoma" w:hAnsi="Tahoma" w:cs="Tahoma"/>
          <w:sz w:val="25"/>
          <w:szCs w:val="25"/>
        </w:rPr>
      </w:pPr>
      <w:r>
        <w:rPr>
          <w:rFonts w:ascii="Tahoma" w:hAnsi="Tahoma" w:cs="Tahoma"/>
          <w:sz w:val="25"/>
          <w:szCs w:val="25"/>
          <w:u w:val="single"/>
        </w:rPr>
        <w:t>The experiment below was carried out by a Primary Five class. Study it carefully and answer questions about it</w:t>
      </w:r>
      <w:r>
        <w:rPr>
          <w:rFonts w:ascii="Tahoma" w:hAnsi="Tahoma" w:cs="Tahoma"/>
          <w:sz w:val="25"/>
          <w:szCs w:val="25"/>
        </w:rPr>
        <w:t>.</w:t>
      </w: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924EB9">
      <w:pPr>
        <w:spacing w:after="0"/>
        <w:rPr>
          <w:rFonts w:ascii="Tahoma" w:hAnsi="Tahoma" w:cs="Tahoma"/>
          <w:sz w:val="25"/>
          <w:szCs w:val="25"/>
        </w:rPr>
      </w:pPr>
    </w:p>
    <w:p w:rsidR="00924EB9" w:rsidRDefault="00F26544">
      <w:pPr>
        <w:pStyle w:val="ListParagraph"/>
        <w:numPr>
          <w:ilvl w:val="0"/>
          <w:numId w:val="175"/>
        </w:numPr>
        <w:spacing w:after="0"/>
        <w:rPr>
          <w:rFonts w:ascii="Tahoma" w:hAnsi="Tahoma" w:cs="Tahoma"/>
          <w:sz w:val="25"/>
          <w:szCs w:val="25"/>
        </w:rPr>
      </w:pPr>
      <w:r>
        <w:rPr>
          <w:rFonts w:ascii="Tahoma" w:hAnsi="Tahoma" w:cs="Tahoma"/>
          <w:sz w:val="25"/>
          <w:szCs w:val="25"/>
        </w:rPr>
        <w:t>Name apparatus marked A.</w:t>
      </w:r>
    </w:p>
    <w:p w:rsidR="00924EB9" w:rsidRDefault="00F26544">
      <w:pPr>
        <w:pStyle w:val="ListParagraph"/>
        <w:numPr>
          <w:ilvl w:val="0"/>
          <w:numId w:val="175"/>
        </w:numPr>
        <w:spacing w:after="0"/>
        <w:rPr>
          <w:rFonts w:ascii="Tahoma" w:hAnsi="Tahoma" w:cs="Tahoma"/>
          <w:sz w:val="25"/>
          <w:szCs w:val="25"/>
        </w:rPr>
      </w:pPr>
      <w:r>
        <w:rPr>
          <w:rFonts w:ascii="Tahoma" w:hAnsi="Tahoma" w:cs="Tahoma"/>
          <w:sz w:val="25"/>
          <w:szCs w:val="25"/>
        </w:rPr>
        <w:t>Calculate the volume of a sweet potato.</w:t>
      </w:r>
    </w:p>
    <w:p w:rsidR="00924EB9" w:rsidRDefault="00F26544">
      <w:pPr>
        <w:pStyle w:val="ListParagraph"/>
        <w:numPr>
          <w:ilvl w:val="0"/>
          <w:numId w:val="175"/>
        </w:numPr>
        <w:spacing w:after="0"/>
        <w:rPr>
          <w:rFonts w:ascii="Tahoma" w:hAnsi="Tahoma" w:cs="Tahoma"/>
          <w:sz w:val="25"/>
          <w:szCs w:val="25"/>
        </w:rPr>
      </w:pPr>
      <w:r>
        <w:rPr>
          <w:rFonts w:ascii="Tahoma" w:hAnsi="Tahoma" w:cs="Tahoma"/>
          <w:sz w:val="25"/>
          <w:szCs w:val="25"/>
        </w:rPr>
        <w:t>If the mass of the sweet potato is 100gms, find its matter per unit volume.</w:t>
      </w:r>
    </w:p>
    <w:p w:rsidR="00924EB9" w:rsidRDefault="00F26544">
      <w:pPr>
        <w:pStyle w:val="ListParagraph"/>
        <w:numPr>
          <w:ilvl w:val="0"/>
          <w:numId w:val="174"/>
        </w:numPr>
        <w:spacing w:after="0"/>
        <w:ind w:hanging="630"/>
        <w:rPr>
          <w:rFonts w:ascii="Tahoma" w:hAnsi="Tahoma" w:cs="Tahoma"/>
          <w:sz w:val="25"/>
          <w:szCs w:val="25"/>
        </w:rPr>
      </w:pPr>
      <w:r>
        <w:rPr>
          <w:rFonts w:ascii="Tahoma" w:hAnsi="Tahoma" w:cs="Tahoma"/>
          <w:sz w:val="25"/>
          <w:szCs w:val="25"/>
        </w:rPr>
        <w:t>(a)</w:t>
      </w:r>
      <w:r>
        <w:rPr>
          <w:rFonts w:ascii="Tahoma" w:hAnsi="Tahoma" w:cs="Tahoma"/>
          <w:sz w:val="25"/>
          <w:szCs w:val="25"/>
        </w:rPr>
        <w:tab/>
        <w:t>What is an apiary.</w:t>
      </w:r>
    </w:p>
    <w:p w:rsidR="00924EB9" w:rsidRDefault="00F26544">
      <w:pPr>
        <w:pStyle w:val="ListParagraph"/>
        <w:spacing w:after="0"/>
        <w:rPr>
          <w:rFonts w:ascii="Tahoma" w:hAnsi="Tahoma" w:cs="Tahoma"/>
          <w:sz w:val="25"/>
          <w:szCs w:val="25"/>
        </w:rPr>
      </w:pPr>
      <w:r>
        <w:rPr>
          <w:rFonts w:ascii="Tahoma" w:hAnsi="Tahoma" w:cs="Tahoma"/>
          <w:sz w:val="25"/>
          <w:szCs w:val="25"/>
        </w:rPr>
        <w:t>(b)</w:t>
      </w:r>
      <w:r>
        <w:rPr>
          <w:rFonts w:ascii="Tahoma" w:hAnsi="Tahoma" w:cs="Tahoma"/>
          <w:sz w:val="25"/>
          <w:szCs w:val="25"/>
        </w:rPr>
        <w:tab/>
        <w:t>How useful is apiculture to:</w:t>
      </w:r>
    </w:p>
    <w:p w:rsidR="00924EB9" w:rsidRDefault="00F26544">
      <w:pPr>
        <w:pStyle w:val="ListParagraph"/>
        <w:spacing w:after="0"/>
        <w:rPr>
          <w:rFonts w:ascii="Tahoma" w:hAnsi="Tahoma" w:cs="Tahoma"/>
          <w:sz w:val="25"/>
          <w:szCs w:val="25"/>
        </w:rPr>
      </w:pPr>
      <w:r>
        <w:rPr>
          <w:rFonts w:ascii="Tahoma" w:hAnsi="Tahoma" w:cs="Tahoma"/>
          <w:sz w:val="25"/>
          <w:szCs w:val="25"/>
        </w:rPr>
        <w:t>(i)</w:t>
      </w:r>
      <w:r>
        <w:rPr>
          <w:rFonts w:ascii="Tahoma" w:hAnsi="Tahoma" w:cs="Tahoma"/>
          <w:sz w:val="25"/>
          <w:szCs w:val="25"/>
        </w:rPr>
        <w:tab/>
        <w:t>crop farmer</w:t>
      </w:r>
    </w:p>
    <w:p w:rsidR="00924EB9" w:rsidRDefault="00F26544">
      <w:pPr>
        <w:pStyle w:val="ListParagraph"/>
        <w:spacing w:after="0"/>
        <w:rPr>
          <w:rFonts w:ascii="Tahoma" w:hAnsi="Tahoma" w:cs="Tahoma"/>
          <w:sz w:val="25"/>
          <w:szCs w:val="25"/>
        </w:rPr>
      </w:pPr>
      <w:r>
        <w:rPr>
          <w:rFonts w:ascii="Tahoma" w:hAnsi="Tahoma" w:cs="Tahoma"/>
          <w:sz w:val="25"/>
          <w:szCs w:val="25"/>
        </w:rPr>
        <w:t>(ii)</w:t>
      </w:r>
      <w:r>
        <w:rPr>
          <w:rFonts w:ascii="Tahoma" w:hAnsi="Tahoma" w:cs="Tahoma"/>
          <w:sz w:val="25"/>
          <w:szCs w:val="25"/>
        </w:rPr>
        <w:tab/>
        <w:t>people</w:t>
      </w:r>
    </w:p>
    <w:p w:rsidR="00924EB9" w:rsidRDefault="00924EB9">
      <w:pPr>
        <w:spacing w:after="0"/>
        <w:rPr>
          <w:rFonts w:ascii="Tahoma" w:hAnsi="Tahoma" w:cs="Tahoma"/>
          <w:sz w:val="25"/>
          <w:szCs w:val="25"/>
        </w:rPr>
      </w:pPr>
    </w:p>
    <w:p w:rsidR="00924EB9" w:rsidRDefault="00F26544">
      <w:pPr>
        <w:spacing w:after="0"/>
        <w:jc w:val="center"/>
        <w:rPr>
          <w:rFonts w:ascii="Tahoma" w:hAnsi="Tahoma" w:cs="Tahoma"/>
          <w:sz w:val="25"/>
          <w:szCs w:val="25"/>
        </w:rPr>
      </w:pPr>
      <w:r>
        <w:rPr>
          <w:rFonts w:ascii="Tahoma" w:hAnsi="Tahoma" w:cs="Tahoma"/>
          <w:sz w:val="25"/>
          <w:szCs w:val="25"/>
        </w:rPr>
        <w:t>END</w:t>
      </w:r>
    </w:p>
    <w:sectPr w:rsidR="00924EB9" w:rsidSect="00296BAA">
      <w:type w:val="continuous"/>
      <w:pgSz w:w="11906" w:h="16838"/>
      <w:pgMar w:top="900" w:right="1106" w:bottom="72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B6E" w:rsidRDefault="00CA2B6E">
      <w:pPr>
        <w:spacing w:line="240" w:lineRule="auto"/>
      </w:pPr>
      <w:r>
        <w:separator/>
      </w:r>
    </w:p>
  </w:endnote>
  <w:endnote w:type="continuationSeparator" w:id="0">
    <w:p w:rsidR="00CA2B6E" w:rsidRDefault="00CA2B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B6E" w:rsidRDefault="00CA2B6E">
      <w:pPr>
        <w:spacing w:after="0"/>
      </w:pPr>
      <w:r>
        <w:separator/>
      </w:r>
    </w:p>
  </w:footnote>
  <w:footnote w:type="continuationSeparator" w:id="0">
    <w:p w:rsidR="00CA2B6E" w:rsidRDefault="00CA2B6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2"/>
    <w:multiLevelType w:val="multilevel"/>
    <w:tmpl w:val="0000000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3"/>
    <w:multiLevelType w:val="multilevel"/>
    <w:tmpl w:val="0000000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4"/>
    <w:multiLevelType w:val="multilevel"/>
    <w:tmpl w:val="0000000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0000005"/>
    <w:multiLevelType w:val="multilevel"/>
    <w:tmpl w:val="0000000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0000006"/>
    <w:multiLevelType w:val="multilevel"/>
    <w:tmpl w:val="000000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0000007"/>
    <w:multiLevelType w:val="multilevel"/>
    <w:tmpl w:val="00000007"/>
    <w:lvl w:ilvl="0">
      <w:start w:val="1"/>
      <w:numFmt w:val="decimal"/>
      <w:lvlText w:val="%1."/>
      <w:lvlJc w:val="left"/>
      <w:pPr>
        <w:ind w:left="1080" w:hanging="720"/>
      </w:pPr>
      <w:rPr>
        <w:rFonts w:hint="default"/>
        <w:sz w:val="2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00000008"/>
    <w:multiLevelType w:val="multilevel"/>
    <w:tmpl w:val="000000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0000009"/>
    <w:multiLevelType w:val="multilevel"/>
    <w:tmpl w:val="00000009"/>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0000000A"/>
    <w:multiLevelType w:val="multilevel"/>
    <w:tmpl w:val="0000000A"/>
    <w:lvl w:ilvl="0">
      <w:start w:val="1"/>
      <w:numFmt w:val="lowerRoman"/>
      <w:lvlText w:val="(%1)"/>
      <w:lvlJc w:val="left"/>
      <w:pPr>
        <w:ind w:left="1800" w:hanging="108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0000000B"/>
    <w:multiLevelType w:val="multilevel"/>
    <w:tmpl w:val="0000000B"/>
    <w:lvl w:ilvl="0">
      <w:start w:val="1"/>
      <w:numFmt w:val="lowerRoman"/>
      <w:lvlText w:val="(%1)"/>
      <w:lvlJc w:val="left"/>
      <w:pPr>
        <w:ind w:left="1800" w:hanging="108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0000000C"/>
    <w:multiLevelType w:val="multilevel"/>
    <w:tmpl w:val="0000000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000000D"/>
    <w:multiLevelType w:val="multilevel"/>
    <w:tmpl w:val="0000000D"/>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000000E"/>
    <w:multiLevelType w:val="multilevel"/>
    <w:tmpl w:val="0000000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0000010"/>
    <w:multiLevelType w:val="multilevel"/>
    <w:tmpl w:val="00000010"/>
    <w:lvl w:ilvl="0">
      <w:start w:val="1"/>
      <w:numFmt w:val="bullet"/>
      <w:lvlText w:val="-"/>
      <w:lvlJc w:val="left"/>
      <w:pPr>
        <w:ind w:left="1080" w:hanging="360"/>
      </w:pPr>
      <w:rPr>
        <w:rFonts w:ascii="Tahoma" w:eastAsia="SimSun" w:hAnsi="Tahoma" w:cs="Tahoma"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nsid w:val="00000011"/>
    <w:multiLevelType w:val="multilevel"/>
    <w:tmpl w:val="0000001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00000012"/>
    <w:multiLevelType w:val="multilevel"/>
    <w:tmpl w:val="000000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00000013"/>
    <w:multiLevelType w:val="multilevel"/>
    <w:tmpl w:val="0000001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00000014"/>
    <w:multiLevelType w:val="multilevel"/>
    <w:tmpl w:val="00000014"/>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00000015"/>
    <w:multiLevelType w:val="multilevel"/>
    <w:tmpl w:val="00000015"/>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00000016"/>
    <w:multiLevelType w:val="multilevel"/>
    <w:tmpl w:val="0000001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00000017"/>
    <w:multiLevelType w:val="multilevel"/>
    <w:tmpl w:val="00000017"/>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nsid w:val="00000018"/>
    <w:multiLevelType w:val="multilevel"/>
    <w:tmpl w:val="00000018"/>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nsid w:val="00000019"/>
    <w:multiLevelType w:val="multilevel"/>
    <w:tmpl w:val="0000001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0000001A"/>
    <w:multiLevelType w:val="multilevel"/>
    <w:tmpl w:val="0000001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0000001B"/>
    <w:multiLevelType w:val="multilevel"/>
    <w:tmpl w:val="0000001B"/>
    <w:lvl w:ilvl="0">
      <w:start w:val="1"/>
      <w:numFmt w:val="lowerRoman"/>
      <w:lvlText w:val="(%1)"/>
      <w:lvlJc w:val="left"/>
      <w:pPr>
        <w:ind w:left="1800" w:hanging="108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0000001C"/>
    <w:multiLevelType w:val="multilevel"/>
    <w:tmpl w:val="0000001C"/>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nsid w:val="0000001D"/>
    <w:multiLevelType w:val="multilevel"/>
    <w:tmpl w:val="0000001D"/>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0000001E"/>
    <w:multiLevelType w:val="multilevel"/>
    <w:tmpl w:val="000000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0000001F"/>
    <w:multiLevelType w:val="multilevel"/>
    <w:tmpl w:val="0000001F"/>
    <w:lvl w:ilvl="0">
      <w:start w:val="1"/>
      <w:numFmt w:val="lowerRoman"/>
      <w:lvlText w:val="(%1)"/>
      <w:lvlJc w:val="left"/>
      <w:pPr>
        <w:ind w:left="144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00000020"/>
    <w:multiLevelType w:val="multilevel"/>
    <w:tmpl w:val="00000020"/>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nsid w:val="00000021"/>
    <w:multiLevelType w:val="multilevel"/>
    <w:tmpl w:val="0000002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00000022"/>
    <w:multiLevelType w:val="multilevel"/>
    <w:tmpl w:val="0000002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00000023"/>
    <w:multiLevelType w:val="multilevel"/>
    <w:tmpl w:val="00000023"/>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nsid w:val="00000024"/>
    <w:multiLevelType w:val="multilevel"/>
    <w:tmpl w:val="000000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00000025"/>
    <w:multiLevelType w:val="multilevel"/>
    <w:tmpl w:val="0000002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00000026"/>
    <w:multiLevelType w:val="multilevel"/>
    <w:tmpl w:val="000000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00000027"/>
    <w:multiLevelType w:val="multilevel"/>
    <w:tmpl w:val="0000002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00000028"/>
    <w:multiLevelType w:val="multilevel"/>
    <w:tmpl w:val="00000028"/>
    <w:lvl w:ilvl="0">
      <w:start w:val="1"/>
      <w:numFmt w:val="decimal"/>
      <w:lvlText w:val="%1."/>
      <w:lvlJc w:val="left"/>
      <w:pPr>
        <w:ind w:left="144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00000029"/>
    <w:multiLevelType w:val="multilevel"/>
    <w:tmpl w:val="0000002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0000002A"/>
    <w:multiLevelType w:val="multilevel"/>
    <w:tmpl w:val="0000002A"/>
    <w:lvl w:ilvl="0">
      <w:start w:val="1"/>
      <w:numFmt w:val="bullet"/>
      <w:lvlText w:val="-"/>
      <w:lvlJc w:val="left"/>
      <w:pPr>
        <w:ind w:left="1080" w:hanging="360"/>
      </w:pPr>
      <w:rPr>
        <w:rFonts w:ascii="Tahoma" w:eastAsia="SimSun" w:hAnsi="Tahoma" w:cs="Tahoma"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1">
    <w:nsid w:val="0000002B"/>
    <w:multiLevelType w:val="multilevel"/>
    <w:tmpl w:val="0000002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0000002C"/>
    <w:multiLevelType w:val="multilevel"/>
    <w:tmpl w:val="0000002C"/>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0000002D"/>
    <w:multiLevelType w:val="multilevel"/>
    <w:tmpl w:val="0000002D"/>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nsid w:val="0000002E"/>
    <w:multiLevelType w:val="multilevel"/>
    <w:tmpl w:val="0000002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0000002F"/>
    <w:multiLevelType w:val="multilevel"/>
    <w:tmpl w:val="0000002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00000030"/>
    <w:multiLevelType w:val="multilevel"/>
    <w:tmpl w:val="0000003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00000031"/>
    <w:multiLevelType w:val="multilevel"/>
    <w:tmpl w:val="00000031"/>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8">
    <w:nsid w:val="00000032"/>
    <w:multiLevelType w:val="multilevel"/>
    <w:tmpl w:val="000000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nsid w:val="00000033"/>
    <w:multiLevelType w:val="multilevel"/>
    <w:tmpl w:val="00000033"/>
    <w:lvl w:ilvl="0">
      <w:start w:val="1"/>
      <w:numFmt w:val="lowerLetter"/>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0">
    <w:nsid w:val="00000034"/>
    <w:multiLevelType w:val="multilevel"/>
    <w:tmpl w:val="000000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nsid w:val="00000035"/>
    <w:multiLevelType w:val="multilevel"/>
    <w:tmpl w:val="00000035"/>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2">
    <w:nsid w:val="00000036"/>
    <w:multiLevelType w:val="multilevel"/>
    <w:tmpl w:val="00000036"/>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3">
    <w:nsid w:val="00000037"/>
    <w:multiLevelType w:val="multilevel"/>
    <w:tmpl w:val="00000037"/>
    <w:lvl w:ilvl="0">
      <w:start w:val="1"/>
      <w:numFmt w:val="lowerRoman"/>
      <w:lvlText w:val="(%1)"/>
      <w:lvlJc w:val="left"/>
      <w:pPr>
        <w:ind w:left="2160" w:hanging="108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4">
    <w:nsid w:val="00000038"/>
    <w:multiLevelType w:val="multilevel"/>
    <w:tmpl w:val="000000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nsid w:val="00000039"/>
    <w:multiLevelType w:val="multilevel"/>
    <w:tmpl w:val="0000003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nsid w:val="0000003A"/>
    <w:multiLevelType w:val="multilevel"/>
    <w:tmpl w:val="000000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nsid w:val="0000003B"/>
    <w:multiLevelType w:val="multilevel"/>
    <w:tmpl w:val="0000003B"/>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nsid w:val="0000003C"/>
    <w:multiLevelType w:val="multilevel"/>
    <w:tmpl w:val="0000003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nsid w:val="0000003D"/>
    <w:multiLevelType w:val="multilevel"/>
    <w:tmpl w:val="0000003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nsid w:val="0000003E"/>
    <w:multiLevelType w:val="multilevel"/>
    <w:tmpl w:val="0000003E"/>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nsid w:val="0000003F"/>
    <w:multiLevelType w:val="multilevel"/>
    <w:tmpl w:val="0000003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nsid w:val="00000040"/>
    <w:multiLevelType w:val="multilevel"/>
    <w:tmpl w:val="0000004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nsid w:val="00000042"/>
    <w:multiLevelType w:val="multilevel"/>
    <w:tmpl w:val="000000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nsid w:val="00000043"/>
    <w:multiLevelType w:val="multilevel"/>
    <w:tmpl w:val="00000043"/>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5">
    <w:nsid w:val="00000044"/>
    <w:multiLevelType w:val="multilevel"/>
    <w:tmpl w:val="000000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nsid w:val="00000045"/>
    <w:multiLevelType w:val="multilevel"/>
    <w:tmpl w:val="00000045"/>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7">
    <w:nsid w:val="00000046"/>
    <w:multiLevelType w:val="multilevel"/>
    <w:tmpl w:val="0000004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nsid w:val="00000047"/>
    <w:multiLevelType w:val="multilevel"/>
    <w:tmpl w:val="0000004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nsid w:val="00000048"/>
    <w:multiLevelType w:val="multilevel"/>
    <w:tmpl w:val="000000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nsid w:val="00000049"/>
    <w:multiLevelType w:val="multilevel"/>
    <w:tmpl w:val="0000004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nsid w:val="0000004A"/>
    <w:multiLevelType w:val="multilevel"/>
    <w:tmpl w:val="0000004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nsid w:val="0000004B"/>
    <w:multiLevelType w:val="multilevel"/>
    <w:tmpl w:val="0000004B"/>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3">
    <w:nsid w:val="0000004C"/>
    <w:multiLevelType w:val="multilevel"/>
    <w:tmpl w:val="0000004C"/>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nsid w:val="0000004D"/>
    <w:multiLevelType w:val="multilevel"/>
    <w:tmpl w:val="0000004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nsid w:val="0000004E"/>
    <w:multiLevelType w:val="multilevel"/>
    <w:tmpl w:val="0000004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nsid w:val="0000004F"/>
    <w:multiLevelType w:val="multilevel"/>
    <w:tmpl w:val="0000004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nsid w:val="00000050"/>
    <w:multiLevelType w:val="multilevel"/>
    <w:tmpl w:val="000000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nsid w:val="00000051"/>
    <w:multiLevelType w:val="multilevel"/>
    <w:tmpl w:val="00000051"/>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nsid w:val="00000052"/>
    <w:multiLevelType w:val="multilevel"/>
    <w:tmpl w:val="00000052"/>
    <w:lvl w:ilvl="0">
      <w:start w:val="1"/>
      <w:numFmt w:val="lowerLetter"/>
      <w:lvlText w:val="(%1)"/>
      <w:lvlJc w:val="left"/>
      <w:pPr>
        <w:ind w:left="144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nsid w:val="00000053"/>
    <w:multiLevelType w:val="multilevel"/>
    <w:tmpl w:val="0000005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nsid w:val="00000054"/>
    <w:multiLevelType w:val="multilevel"/>
    <w:tmpl w:val="0000005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nsid w:val="00000055"/>
    <w:multiLevelType w:val="multilevel"/>
    <w:tmpl w:val="0000005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nsid w:val="00000056"/>
    <w:multiLevelType w:val="multilevel"/>
    <w:tmpl w:val="0000005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nsid w:val="00000057"/>
    <w:multiLevelType w:val="multilevel"/>
    <w:tmpl w:val="00000057"/>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5">
    <w:nsid w:val="00000058"/>
    <w:multiLevelType w:val="multilevel"/>
    <w:tmpl w:val="0000005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nsid w:val="00000059"/>
    <w:multiLevelType w:val="multilevel"/>
    <w:tmpl w:val="0000005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nsid w:val="0000005A"/>
    <w:multiLevelType w:val="multilevel"/>
    <w:tmpl w:val="0000005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nsid w:val="0000005B"/>
    <w:multiLevelType w:val="multilevel"/>
    <w:tmpl w:val="0000005B"/>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nsid w:val="0000005C"/>
    <w:multiLevelType w:val="multilevel"/>
    <w:tmpl w:val="0000005C"/>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0">
    <w:nsid w:val="0000005D"/>
    <w:multiLevelType w:val="multilevel"/>
    <w:tmpl w:val="0000005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nsid w:val="0000005E"/>
    <w:multiLevelType w:val="multilevel"/>
    <w:tmpl w:val="0000005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nsid w:val="0000005F"/>
    <w:multiLevelType w:val="multilevel"/>
    <w:tmpl w:val="0000005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nsid w:val="00000060"/>
    <w:multiLevelType w:val="multilevel"/>
    <w:tmpl w:val="000000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nsid w:val="00000061"/>
    <w:multiLevelType w:val="multilevel"/>
    <w:tmpl w:val="0000006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nsid w:val="00000062"/>
    <w:multiLevelType w:val="multilevel"/>
    <w:tmpl w:val="00000062"/>
    <w:lvl w:ilvl="0">
      <w:start w:val="1"/>
      <w:numFmt w:val="lowerRoman"/>
      <w:lvlText w:val="(%1)"/>
      <w:lvlJc w:val="left"/>
      <w:pPr>
        <w:ind w:left="1800" w:hanging="108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6">
    <w:nsid w:val="00000063"/>
    <w:multiLevelType w:val="multilevel"/>
    <w:tmpl w:val="00000063"/>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7">
    <w:nsid w:val="00000064"/>
    <w:multiLevelType w:val="multilevel"/>
    <w:tmpl w:val="0000006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nsid w:val="00000065"/>
    <w:multiLevelType w:val="multilevel"/>
    <w:tmpl w:val="00000065"/>
    <w:lvl w:ilvl="0">
      <w:start w:val="1"/>
      <w:numFmt w:val="lowerRoman"/>
      <w:lvlText w:val="(%1)"/>
      <w:lvlJc w:val="left"/>
      <w:pPr>
        <w:ind w:left="1800" w:hanging="108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9">
    <w:nsid w:val="00000066"/>
    <w:multiLevelType w:val="multilevel"/>
    <w:tmpl w:val="0000006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nsid w:val="00000068"/>
    <w:multiLevelType w:val="multilevel"/>
    <w:tmpl w:val="00000068"/>
    <w:lvl w:ilvl="0">
      <w:start w:val="1"/>
      <w:numFmt w:val="lowerRoman"/>
      <w:lvlText w:val="(%1)"/>
      <w:lvlJc w:val="left"/>
      <w:pPr>
        <w:ind w:left="144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nsid w:val="00000069"/>
    <w:multiLevelType w:val="multilevel"/>
    <w:tmpl w:val="0000006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nsid w:val="0000006A"/>
    <w:multiLevelType w:val="multilevel"/>
    <w:tmpl w:val="0000006A"/>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3">
    <w:nsid w:val="0000006B"/>
    <w:multiLevelType w:val="multilevel"/>
    <w:tmpl w:val="0000006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nsid w:val="0000006C"/>
    <w:multiLevelType w:val="multilevel"/>
    <w:tmpl w:val="000000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nsid w:val="0000006D"/>
    <w:multiLevelType w:val="multilevel"/>
    <w:tmpl w:val="0000006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nsid w:val="0000006E"/>
    <w:multiLevelType w:val="multilevel"/>
    <w:tmpl w:val="0000006E"/>
    <w:lvl w:ilvl="0">
      <w:start w:val="1"/>
      <w:numFmt w:val="lowerRoman"/>
      <w:lvlText w:val="(%1)"/>
      <w:lvlJc w:val="left"/>
      <w:pPr>
        <w:ind w:left="1800" w:hanging="108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7">
    <w:nsid w:val="0000006F"/>
    <w:multiLevelType w:val="multilevel"/>
    <w:tmpl w:val="0000006F"/>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8">
    <w:nsid w:val="00000070"/>
    <w:multiLevelType w:val="multilevel"/>
    <w:tmpl w:val="00000070"/>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nsid w:val="00000071"/>
    <w:multiLevelType w:val="multilevel"/>
    <w:tmpl w:val="0000007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nsid w:val="00000072"/>
    <w:multiLevelType w:val="multilevel"/>
    <w:tmpl w:val="000000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nsid w:val="00000073"/>
    <w:multiLevelType w:val="multilevel"/>
    <w:tmpl w:val="0000007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nsid w:val="00000074"/>
    <w:multiLevelType w:val="multilevel"/>
    <w:tmpl w:val="000000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nsid w:val="00000075"/>
    <w:multiLevelType w:val="multilevel"/>
    <w:tmpl w:val="0000007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nsid w:val="00000076"/>
    <w:multiLevelType w:val="multilevel"/>
    <w:tmpl w:val="00000076"/>
    <w:lvl w:ilvl="0">
      <w:start w:val="1"/>
      <w:numFmt w:val="decimal"/>
      <w:lvlText w:val="%1."/>
      <w:lvlJc w:val="left"/>
      <w:pPr>
        <w:ind w:left="720" w:hanging="360"/>
      </w:pPr>
      <w:rPr>
        <w:rFonts w:hint="default"/>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nsid w:val="00000077"/>
    <w:multiLevelType w:val="multilevel"/>
    <w:tmpl w:val="0000007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nsid w:val="00000078"/>
    <w:multiLevelType w:val="multilevel"/>
    <w:tmpl w:val="000000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nsid w:val="00000079"/>
    <w:multiLevelType w:val="multilevel"/>
    <w:tmpl w:val="0000007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nsid w:val="0000007A"/>
    <w:multiLevelType w:val="multilevel"/>
    <w:tmpl w:val="0000007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nsid w:val="0000007B"/>
    <w:multiLevelType w:val="multilevel"/>
    <w:tmpl w:val="000000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nsid w:val="0000007C"/>
    <w:multiLevelType w:val="multilevel"/>
    <w:tmpl w:val="0000007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nsid w:val="0000007D"/>
    <w:multiLevelType w:val="multilevel"/>
    <w:tmpl w:val="0000007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nsid w:val="0000007E"/>
    <w:multiLevelType w:val="multilevel"/>
    <w:tmpl w:val="0000007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nsid w:val="00000080"/>
    <w:multiLevelType w:val="multilevel"/>
    <w:tmpl w:val="00000080"/>
    <w:lvl w:ilvl="0">
      <w:start w:val="1"/>
      <w:numFmt w:val="lowerRoman"/>
      <w:lvlText w:val="(%1)"/>
      <w:lvlJc w:val="left"/>
      <w:pPr>
        <w:ind w:left="1800" w:hanging="108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4">
    <w:nsid w:val="00000081"/>
    <w:multiLevelType w:val="multilevel"/>
    <w:tmpl w:val="0000008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nsid w:val="00000082"/>
    <w:multiLevelType w:val="multilevel"/>
    <w:tmpl w:val="0000008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nsid w:val="00000083"/>
    <w:multiLevelType w:val="multilevel"/>
    <w:tmpl w:val="0000008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nsid w:val="00000084"/>
    <w:multiLevelType w:val="multilevel"/>
    <w:tmpl w:val="0000008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nsid w:val="00000085"/>
    <w:multiLevelType w:val="multilevel"/>
    <w:tmpl w:val="00000085"/>
    <w:lvl w:ilvl="0">
      <w:start w:val="1"/>
      <w:numFmt w:val="lowerRoman"/>
      <w:lvlText w:val="(%1)"/>
      <w:lvlJc w:val="left"/>
      <w:pPr>
        <w:ind w:left="144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9">
    <w:nsid w:val="00000086"/>
    <w:multiLevelType w:val="multilevel"/>
    <w:tmpl w:val="000000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nsid w:val="00000087"/>
    <w:multiLevelType w:val="multilevel"/>
    <w:tmpl w:val="0000008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nsid w:val="00000088"/>
    <w:multiLevelType w:val="multilevel"/>
    <w:tmpl w:val="0000008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nsid w:val="00000089"/>
    <w:multiLevelType w:val="multilevel"/>
    <w:tmpl w:val="0000008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nsid w:val="0000008A"/>
    <w:multiLevelType w:val="multilevel"/>
    <w:tmpl w:val="000000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nsid w:val="0000008B"/>
    <w:multiLevelType w:val="multilevel"/>
    <w:tmpl w:val="0000008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nsid w:val="0000008C"/>
    <w:multiLevelType w:val="multilevel"/>
    <w:tmpl w:val="0000008C"/>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6">
    <w:nsid w:val="0000008E"/>
    <w:multiLevelType w:val="multilevel"/>
    <w:tmpl w:val="000000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nsid w:val="0000008F"/>
    <w:multiLevelType w:val="multilevel"/>
    <w:tmpl w:val="0000008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nsid w:val="00000090"/>
    <w:multiLevelType w:val="multilevel"/>
    <w:tmpl w:val="0000009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9">
    <w:nsid w:val="00000091"/>
    <w:multiLevelType w:val="multilevel"/>
    <w:tmpl w:val="0000009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0">
    <w:nsid w:val="00000092"/>
    <w:multiLevelType w:val="multilevel"/>
    <w:tmpl w:val="0000009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1">
    <w:nsid w:val="00000093"/>
    <w:multiLevelType w:val="multilevel"/>
    <w:tmpl w:val="0000009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2">
    <w:nsid w:val="00000094"/>
    <w:multiLevelType w:val="multilevel"/>
    <w:tmpl w:val="00000094"/>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3">
    <w:nsid w:val="00000095"/>
    <w:multiLevelType w:val="multilevel"/>
    <w:tmpl w:val="0000009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4">
    <w:nsid w:val="00000096"/>
    <w:multiLevelType w:val="multilevel"/>
    <w:tmpl w:val="00000096"/>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5">
    <w:nsid w:val="00000097"/>
    <w:multiLevelType w:val="multilevel"/>
    <w:tmpl w:val="0000009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nsid w:val="00000098"/>
    <w:multiLevelType w:val="multilevel"/>
    <w:tmpl w:val="0000009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7">
    <w:nsid w:val="00000099"/>
    <w:multiLevelType w:val="multilevel"/>
    <w:tmpl w:val="0000009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8">
    <w:nsid w:val="0000009A"/>
    <w:multiLevelType w:val="multilevel"/>
    <w:tmpl w:val="0000009A"/>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9">
    <w:nsid w:val="0000009B"/>
    <w:multiLevelType w:val="multilevel"/>
    <w:tmpl w:val="0000009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0">
    <w:nsid w:val="0000009C"/>
    <w:multiLevelType w:val="multilevel"/>
    <w:tmpl w:val="0000009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nsid w:val="0000009D"/>
    <w:multiLevelType w:val="multilevel"/>
    <w:tmpl w:val="0000009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nsid w:val="0000009E"/>
    <w:multiLevelType w:val="multilevel"/>
    <w:tmpl w:val="0000009E"/>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3">
    <w:nsid w:val="0000009F"/>
    <w:multiLevelType w:val="multilevel"/>
    <w:tmpl w:val="0000009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4">
    <w:nsid w:val="000000A0"/>
    <w:multiLevelType w:val="multilevel"/>
    <w:tmpl w:val="000000A0"/>
    <w:lvl w:ilvl="0">
      <w:start w:val="1"/>
      <w:numFmt w:val="lowerRoman"/>
      <w:lvlText w:val="(%1)"/>
      <w:lvlJc w:val="left"/>
      <w:pPr>
        <w:ind w:left="144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5">
    <w:nsid w:val="000000A1"/>
    <w:multiLevelType w:val="multilevel"/>
    <w:tmpl w:val="000000A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6">
    <w:nsid w:val="000000A2"/>
    <w:multiLevelType w:val="multilevel"/>
    <w:tmpl w:val="000000A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7">
    <w:nsid w:val="000000A3"/>
    <w:multiLevelType w:val="multilevel"/>
    <w:tmpl w:val="000000A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8">
    <w:nsid w:val="000000A4"/>
    <w:multiLevelType w:val="multilevel"/>
    <w:tmpl w:val="000000A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nsid w:val="000000A5"/>
    <w:multiLevelType w:val="multilevel"/>
    <w:tmpl w:val="000000A5"/>
    <w:lvl w:ilvl="0">
      <w:start w:val="1"/>
      <w:numFmt w:val="lowerRoman"/>
      <w:lvlText w:val="(%1)"/>
      <w:lvlJc w:val="left"/>
      <w:pPr>
        <w:ind w:left="1800" w:hanging="108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0">
    <w:nsid w:val="000000A6"/>
    <w:multiLevelType w:val="multilevel"/>
    <w:tmpl w:val="000000A6"/>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1">
    <w:nsid w:val="000000A7"/>
    <w:multiLevelType w:val="multilevel"/>
    <w:tmpl w:val="000000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2">
    <w:nsid w:val="000000A8"/>
    <w:multiLevelType w:val="multilevel"/>
    <w:tmpl w:val="000000A8"/>
    <w:lvl w:ilvl="0">
      <w:start w:val="1"/>
      <w:numFmt w:val="lowerRoman"/>
      <w:lvlText w:val="(%1)"/>
      <w:lvlJc w:val="left"/>
      <w:pPr>
        <w:ind w:left="1800" w:hanging="108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3">
    <w:nsid w:val="000000A9"/>
    <w:multiLevelType w:val="multilevel"/>
    <w:tmpl w:val="000000A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4">
    <w:nsid w:val="000000AA"/>
    <w:multiLevelType w:val="multilevel"/>
    <w:tmpl w:val="000000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5">
    <w:nsid w:val="000000AB"/>
    <w:multiLevelType w:val="multilevel"/>
    <w:tmpl w:val="000000AB"/>
    <w:lvl w:ilvl="0">
      <w:start w:val="1"/>
      <w:numFmt w:val="lowerLetter"/>
      <w:lvlText w:val="(%1)"/>
      <w:lvlJc w:val="left"/>
      <w:pPr>
        <w:ind w:left="900" w:hanging="72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66">
    <w:nsid w:val="000000AC"/>
    <w:multiLevelType w:val="multilevel"/>
    <w:tmpl w:val="000000A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7">
    <w:nsid w:val="000000AD"/>
    <w:multiLevelType w:val="multilevel"/>
    <w:tmpl w:val="000000AD"/>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8">
    <w:nsid w:val="000000AE"/>
    <w:multiLevelType w:val="multilevel"/>
    <w:tmpl w:val="000000A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9">
    <w:nsid w:val="000000AF"/>
    <w:multiLevelType w:val="multilevel"/>
    <w:tmpl w:val="000000AF"/>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0">
    <w:nsid w:val="000000B0"/>
    <w:multiLevelType w:val="multilevel"/>
    <w:tmpl w:val="000000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1">
    <w:nsid w:val="000000B1"/>
    <w:multiLevelType w:val="multilevel"/>
    <w:tmpl w:val="000000B1"/>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2">
    <w:nsid w:val="000000B2"/>
    <w:multiLevelType w:val="multilevel"/>
    <w:tmpl w:val="000000B2"/>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3">
    <w:nsid w:val="000000B3"/>
    <w:multiLevelType w:val="multilevel"/>
    <w:tmpl w:val="000000B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nsid w:val="7D893EA0"/>
    <w:multiLevelType w:val="multilevel"/>
    <w:tmpl w:val="00000000"/>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41"/>
  </w:num>
  <w:num w:numId="2">
    <w:abstractNumId w:val="99"/>
  </w:num>
  <w:num w:numId="3">
    <w:abstractNumId w:val="66"/>
  </w:num>
  <w:num w:numId="4">
    <w:abstractNumId w:val="69"/>
  </w:num>
  <w:num w:numId="5">
    <w:abstractNumId w:val="24"/>
  </w:num>
  <w:num w:numId="6">
    <w:abstractNumId w:val="131"/>
  </w:num>
  <w:num w:numId="7">
    <w:abstractNumId w:val="104"/>
  </w:num>
  <w:num w:numId="8">
    <w:abstractNumId w:val="109"/>
  </w:num>
  <w:num w:numId="9">
    <w:abstractNumId w:val="133"/>
  </w:num>
  <w:num w:numId="10">
    <w:abstractNumId w:val="110"/>
  </w:num>
  <w:num w:numId="11">
    <w:abstractNumId w:val="59"/>
  </w:num>
  <w:num w:numId="12">
    <w:abstractNumId w:val="167"/>
  </w:num>
  <w:num w:numId="13">
    <w:abstractNumId w:val="32"/>
  </w:num>
  <w:num w:numId="14">
    <w:abstractNumId w:val="108"/>
  </w:num>
  <w:num w:numId="15">
    <w:abstractNumId w:val="71"/>
  </w:num>
  <w:num w:numId="16">
    <w:abstractNumId w:val="26"/>
  </w:num>
  <w:num w:numId="17">
    <w:abstractNumId w:val="83"/>
  </w:num>
  <w:num w:numId="18">
    <w:abstractNumId w:val="2"/>
  </w:num>
  <w:num w:numId="19">
    <w:abstractNumId w:val="118"/>
  </w:num>
  <w:num w:numId="20">
    <w:abstractNumId w:val="76"/>
  </w:num>
  <w:num w:numId="21">
    <w:abstractNumId w:val="150"/>
  </w:num>
  <w:num w:numId="22">
    <w:abstractNumId w:val="98"/>
  </w:num>
  <w:num w:numId="23">
    <w:abstractNumId w:val="137"/>
  </w:num>
  <w:num w:numId="24">
    <w:abstractNumId w:val="4"/>
  </w:num>
  <w:num w:numId="25">
    <w:abstractNumId w:val="105"/>
  </w:num>
  <w:num w:numId="26">
    <w:abstractNumId w:val="36"/>
  </w:num>
  <w:num w:numId="27">
    <w:abstractNumId w:val="54"/>
  </w:num>
  <w:num w:numId="28">
    <w:abstractNumId w:val="135"/>
  </w:num>
  <w:num w:numId="29">
    <w:abstractNumId w:val="18"/>
  </w:num>
  <w:num w:numId="30">
    <w:abstractNumId w:val="138"/>
  </w:num>
  <w:num w:numId="31">
    <w:abstractNumId w:val="126"/>
  </w:num>
  <w:num w:numId="32">
    <w:abstractNumId w:val="95"/>
  </w:num>
  <w:num w:numId="33">
    <w:abstractNumId w:val="152"/>
  </w:num>
  <w:num w:numId="34">
    <w:abstractNumId w:val="46"/>
  </w:num>
  <w:num w:numId="35">
    <w:abstractNumId w:val="170"/>
  </w:num>
  <w:num w:numId="36">
    <w:abstractNumId w:val="47"/>
  </w:num>
  <w:num w:numId="37">
    <w:abstractNumId w:val="79"/>
  </w:num>
  <w:num w:numId="38">
    <w:abstractNumId w:val="159"/>
  </w:num>
  <w:num w:numId="39">
    <w:abstractNumId w:val="115"/>
  </w:num>
  <w:num w:numId="40">
    <w:abstractNumId w:val="90"/>
  </w:num>
  <w:num w:numId="41">
    <w:abstractNumId w:val="129"/>
  </w:num>
  <w:num w:numId="42">
    <w:abstractNumId w:val="0"/>
  </w:num>
  <w:num w:numId="43">
    <w:abstractNumId w:val="28"/>
  </w:num>
  <w:num w:numId="44">
    <w:abstractNumId w:val="35"/>
  </w:num>
  <w:num w:numId="45">
    <w:abstractNumId w:val="25"/>
  </w:num>
  <w:num w:numId="46">
    <w:abstractNumId w:val="3"/>
  </w:num>
  <w:num w:numId="47">
    <w:abstractNumId w:val="169"/>
  </w:num>
  <w:num w:numId="48">
    <w:abstractNumId w:val="107"/>
  </w:num>
  <w:num w:numId="49">
    <w:abstractNumId w:val="81"/>
  </w:num>
  <w:num w:numId="50">
    <w:abstractNumId w:val="144"/>
  </w:num>
  <w:num w:numId="51">
    <w:abstractNumId w:val="139"/>
  </w:num>
  <w:num w:numId="52">
    <w:abstractNumId w:val="106"/>
  </w:num>
  <w:num w:numId="53">
    <w:abstractNumId w:val="162"/>
  </w:num>
  <w:num w:numId="54">
    <w:abstractNumId w:val="8"/>
  </w:num>
  <w:num w:numId="55">
    <w:abstractNumId w:val="164"/>
  </w:num>
  <w:num w:numId="56">
    <w:abstractNumId w:val="143"/>
  </w:num>
  <w:num w:numId="57">
    <w:abstractNumId w:val="10"/>
  </w:num>
  <w:num w:numId="58">
    <w:abstractNumId w:val="45"/>
  </w:num>
  <w:num w:numId="59">
    <w:abstractNumId w:val="113"/>
  </w:num>
  <w:num w:numId="60">
    <w:abstractNumId w:val="74"/>
  </w:num>
  <w:num w:numId="61">
    <w:abstractNumId w:val="142"/>
  </w:num>
  <w:num w:numId="62">
    <w:abstractNumId w:val="5"/>
  </w:num>
  <w:num w:numId="63">
    <w:abstractNumId w:val="56"/>
  </w:num>
  <w:num w:numId="64">
    <w:abstractNumId w:val="112"/>
  </w:num>
  <w:num w:numId="65">
    <w:abstractNumId w:val="70"/>
  </w:num>
  <w:num w:numId="66">
    <w:abstractNumId w:val="52"/>
  </w:num>
  <w:num w:numId="67">
    <w:abstractNumId w:val="48"/>
  </w:num>
  <w:num w:numId="68">
    <w:abstractNumId w:val="174"/>
  </w:num>
  <w:num w:numId="69">
    <w:abstractNumId w:val="101"/>
  </w:num>
  <w:num w:numId="70">
    <w:abstractNumId w:val="42"/>
  </w:num>
  <w:num w:numId="71">
    <w:abstractNumId w:val="49"/>
  </w:num>
  <w:num w:numId="72">
    <w:abstractNumId w:val="127"/>
  </w:num>
  <w:num w:numId="73">
    <w:abstractNumId w:val="13"/>
  </w:num>
  <w:num w:numId="74">
    <w:abstractNumId w:val="146"/>
  </w:num>
  <w:num w:numId="75">
    <w:abstractNumId w:val="122"/>
  </w:num>
  <w:num w:numId="76">
    <w:abstractNumId w:val="1"/>
  </w:num>
  <w:num w:numId="77">
    <w:abstractNumId w:val="31"/>
  </w:num>
  <w:num w:numId="78">
    <w:abstractNumId w:val="63"/>
  </w:num>
  <w:num w:numId="79">
    <w:abstractNumId w:val="9"/>
  </w:num>
  <w:num w:numId="80">
    <w:abstractNumId w:val="165"/>
  </w:num>
  <w:num w:numId="81">
    <w:abstractNumId w:val="168"/>
  </w:num>
  <w:num w:numId="82">
    <w:abstractNumId w:val="64"/>
  </w:num>
  <w:num w:numId="83">
    <w:abstractNumId w:val="57"/>
  </w:num>
  <w:num w:numId="84">
    <w:abstractNumId w:val="91"/>
  </w:num>
  <w:num w:numId="85">
    <w:abstractNumId w:val="140"/>
  </w:num>
  <w:num w:numId="86">
    <w:abstractNumId w:val="125"/>
  </w:num>
  <w:num w:numId="87">
    <w:abstractNumId w:val="96"/>
  </w:num>
  <w:num w:numId="88">
    <w:abstractNumId w:val="29"/>
  </w:num>
  <w:num w:numId="89">
    <w:abstractNumId w:val="157"/>
  </w:num>
  <w:num w:numId="90">
    <w:abstractNumId w:val="75"/>
  </w:num>
  <w:num w:numId="91">
    <w:abstractNumId w:val="80"/>
  </w:num>
  <w:num w:numId="92">
    <w:abstractNumId w:val="33"/>
  </w:num>
  <w:num w:numId="93">
    <w:abstractNumId w:val="62"/>
  </w:num>
  <w:num w:numId="94">
    <w:abstractNumId w:val="34"/>
  </w:num>
  <w:num w:numId="95">
    <w:abstractNumId w:val="11"/>
  </w:num>
  <w:num w:numId="96">
    <w:abstractNumId w:val="58"/>
  </w:num>
  <w:num w:numId="97">
    <w:abstractNumId w:val="23"/>
  </w:num>
  <w:num w:numId="98">
    <w:abstractNumId w:val="51"/>
  </w:num>
  <w:num w:numId="99">
    <w:abstractNumId w:val="114"/>
  </w:num>
  <w:num w:numId="100">
    <w:abstractNumId w:val="166"/>
  </w:num>
  <w:num w:numId="101">
    <w:abstractNumId w:val="41"/>
  </w:num>
  <w:num w:numId="102">
    <w:abstractNumId w:val="44"/>
  </w:num>
  <w:num w:numId="103">
    <w:abstractNumId w:val="148"/>
  </w:num>
  <w:num w:numId="104">
    <w:abstractNumId w:val="65"/>
  </w:num>
  <w:num w:numId="105">
    <w:abstractNumId w:val="77"/>
  </w:num>
  <w:num w:numId="106">
    <w:abstractNumId w:val="92"/>
  </w:num>
  <w:num w:numId="107">
    <w:abstractNumId w:val="30"/>
  </w:num>
  <w:num w:numId="108">
    <w:abstractNumId w:val="17"/>
  </w:num>
  <w:num w:numId="109">
    <w:abstractNumId w:val="136"/>
  </w:num>
  <w:num w:numId="110">
    <w:abstractNumId w:val="103"/>
  </w:num>
  <w:num w:numId="111">
    <w:abstractNumId w:val="86"/>
  </w:num>
  <w:num w:numId="112">
    <w:abstractNumId w:val="87"/>
  </w:num>
  <w:num w:numId="113">
    <w:abstractNumId w:val="68"/>
  </w:num>
  <w:num w:numId="114">
    <w:abstractNumId w:val="40"/>
  </w:num>
  <w:num w:numId="115">
    <w:abstractNumId w:val="88"/>
  </w:num>
  <w:num w:numId="116">
    <w:abstractNumId w:val="55"/>
  </w:num>
  <w:num w:numId="117">
    <w:abstractNumId w:val="94"/>
  </w:num>
  <w:num w:numId="118">
    <w:abstractNumId w:val="134"/>
  </w:num>
  <w:num w:numId="119">
    <w:abstractNumId w:val="171"/>
  </w:num>
  <w:num w:numId="120">
    <w:abstractNumId w:val="37"/>
  </w:num>
  <w:num w:numId="121">
    <w:abstractNumId w:val="16"/>
  </w:num>
  <w:num w:numId="122">
    <w:abstractNumId w:val="145"/>
  </w:num>
  <w:num w:numId="123">
    <w:abstractNumId w:val="173"/>
  </w:num>
  <w:num w:numId="124">
    <w:abstractNumId w:val="38"/>
  </w:num>
  <w:num w:numId="125">
    <w:abstractNumId w:val="124"/>
  </w:num>
  <w:num w:numId="126">
    <w:abstractNumId w:val="119"/>
  </w:num>
  <w:num w:numId="127">
    <w:abstractNumId w:val="50"/>
  </w:num>
  <w:num w:numId="128">
    <w:abstractNumId w:val="172"/>
  </w:num>
  <w:num w:numId="129">
    <w:abstractNumId w:val="20"/>
  </w:num>
  <w:num w:numId="130">
    <w:abstractNumId w:val="43"/>
  </w:num>
  <w:num w:numId="131">
    <w:abstractNumId w:val="84"/>
  </w:num>
  <w:num w:numId="132">
    <w:abstractNumId w:val="151"/>
  </w:num>
  <w:num w:numId="133">
    <w:abstractNumId w:val="27"/>
  </w:num>
  <w:num w:numId="134">
    <w:abstractNumId w:val="53"/>
  </w:num>
  <w:num w:numId="135">
    <w:abstractNumId w:val="132"/>
  </w:num>
  <w:num w:numId="136">
    <w:abstractNumId w:val="61"/>
  </w:num>
  <w:num w:numId="137">
    <w:abstractNumId w:val="89"/>
  </w:num>
  <w:num w:numId="138">
    <w:abstractNumId w:val="7"/>
  </w:num>
  <w:num w:numId="139">
    <w:abstractNumId w:val="161"/>
  </w:num>
  <w:num w:numId="140">
    <w:abstractNumId w:val="82"/>
  </w:num>
  <w:num w:numId="141">
    <w:abstractNumId w:val="15"/>
  </w:num>
  <w:num w:numId="142">
    <w:abstractNumId w:val="121"/>
  </w:num>
  <w:num w:numId="143">
    <w:abstractNumId w:val="154"/>
  </w:num>
  <w:num w:numId="144">
    <w:abstractNumId w:val="128"/>
  </w:num>
  <w:num w:numId="145">
    <w:abstractNumId w:val="100"/>
  </w:num>
  <w:num w:numId="146">
    <w:abstractNumId w:val="156"/>
  </w:num>
  <w:num w:numId="147">
    <w:abstractNumId w:val="73"/>
  </w:num>
  <w:num w:numId="148">
    <w:abstractNumId w:val="116"/>
  </w:num>
  <w:num w:numId="149">
    <w:abstractNumId w:val="14"/>
  </w:num>
  <w:num w:numId="150">
    <w:abstractNumId w:val="6"/>
  </w:num>
  <w:num w:numId="151">
    <w:abstractNumId w:val="155"/>
  </w:num>
  <w:num w:numId="152">
    <w:abstractNumId w:val="21"/>
  </w:num>
  <w:num w:numId="153">
    <w:abstractNumId w:val="93"/>
  </w:num>
  <w:num w:numId="154">
    <w:abstractNumId w:val="12"/>
  </w:num>
  <w:num w:numId="155">
    <w:abstractNumId w:val="111"/>
  </w:num>
  <w:num w:numId="156">
    <w:abstractNumId w:val="78"/>
  </w:num>
  <w:num w:numId="157">
    <w:abstractNumId w:val="147"/>
  </w:num>
  <w:num w:numId="158">
    <w:abstractNumId w:val="72"/>
  </w:num>
  <w:num w:numId="159">
    <w:abstractNumId w:val="117"/>
  </w:num>
  <w:num w:numId="160">
    <w:abstractNumId w:val="130"/>
  </w:num>
  <w:num w:numId="161">
    <w:abstractNumId w:val="158"/>
  </w:num>
  <w:num w:numId="162">
    <w:abstractNumId w:val="85"/>
  </w:num>
  <w:num w:numId="163">
    <w:abstractNumId w:val="97"/>
  </w:num>
  <w:num w:numId="164">
    <w:abstractNumId w:val="39"/>
  </w:num>
  <w:num w:numId="165">
    <w:abstractNumId w:val="67"/>
  </w:num>
  <w:num w:numId="166">
    <w:abstractNumId w:val="153"/>
  </w:num>
  <w:num w:numId="167">
    <w:abstractNumId w:val="19"/>
  </w:num>
  <w:num w:numId="168">
    <w:abstractNumId w:val="163"/>
  </w:num>
  <w:num w:numId="169">
    <w:abstractNumId w:val="102"/>
  </w:num>
  <w:num w:numId="170">
    <w:abstractNumId w:val="123"/>
  </w:num>
  <w:num w:numId="171">
    <w:abstractNumId w:val="60"/>
  </w:num>
  <w:num w:numId="172">
    <w:abstractNumId w:val="120"/>
  </w:num>
  <w:num w:numId="173">
    <w:abstractNumId w:val="22"/>
  </w:num>
  <w:num w:numId="174">
    <w:abstractNumId w:val="149"/>
  </w:num>
  <w:num w:numId="175">
    <w:abstractNumId w:val="160"/>
  </w:num>
  <w:numIdMacAtCleanup w:val="1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24EB9"/>
    <w:rsid w:val="00005DFB"/>
    <w:rsid w:val="00182421"/>
    <w:rsid w:val="001D3ACE"/>
    <w:rsid w:val="00296BAA"/>
    <w:rsid w:val="0047055B"/>
    <w:rsid w:val="0063134E"/>
    <w:rsid w:val="006C3EBE"/>
    <w:rsid w:val="006E6CEB"/>
    <w:rsid w:val="00825000"/>
    <w:rsid w:val="008C236C"/>
    <w:rsid w:val="00924EB9"/>
    <w:rsid w:val="00AA09E5"/>
    <w:rsid w:val="00BB3D74"/>
    <w:rsid w:val="00CA2B6E"/>
    <w:rsid w:val="00EE1C6C"/>
    <w:rsid w:val="00F26544"/>
    <w:rsid w:val="00F77985"/>
    <w:rsid w:val="017769D2"/>
    <w:rsid w:val="388A422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300"/>
    <o:shapelayout v:ext="edit">
      <o:idmap v:ext="edit" data="1"/>
      <o:rules v:ext="edit">
        <o:r id="V:Rule1" type="connector" idref="#1184"/>
        <o:r id="V:Rule2" type="connector" idref="#1093"/>
        <o:r id="V:Rule3" type="connector" idref="#1257"/>
        <o:r id="V:Rule4" type="connector" idref="#1220"/>
        <o:r id="V:Rule5" type="connector" idref="#1105"/>
        <o:r id="V:Rule6" type="connector" idref="#1230"/>
        <o:r id="V:Rule7" type="connector" idref="#1215"/>
        <o:r id="V:Rule8" type="connector" idref="#1039"/>
        <o:r id="V:Rule9" type="connector" idref="#1219"/>
        <o:r id="V:Rule10" type="connector" idref="#1221"/>
        <o:r id="V:Rule11" type="connector" idref="#1173"/>
        <o:r id="V:Rule12" type="connector" idref="#1180"/>
        <o:r id="V:Rule13" type="connector" idref="#1094"/>
        <o:r id="V:Rule14" type="connector" idref="#1212"/>
        <o:r id="V:Rule15" type="connector" idref="#1053"/>
        <o:r id="V:Rule16" type="connector" idref="#1206"/>
        <o:r id="V:Rule17" type="connector" idref="#1092"/>
        <o:r id="V:Rule18" type="connector" idref="#1217"/>
        <o:r id="V:Rule19" type="connector" idref="#1211"/>
        <o:r id="V:Rule20" type="connector" idref="#1034"/>
        <o:r id="V:Rule21" type="connector" idref="#1037"/>
        <o:r id="V:Rule22" type="connector" idref="#1174"/>
        <o:r id="V:Rule23" type="connector" idref="#1218"/>
        <o:r id="V:Rule24" type="connector" idref="#1177"/>
        <o:r id="V:Rule25" type="connector" idref="#1112"/>
        <o:r id="V:Rule26" type="connector" idref="#1051"/>
        <o:r id="V:Rule27" type="connector" idref="#1214"/>
        <o:r id="V:Rule28" type="connector" idref="#1108"/>
        <o:r id="V:Rule29" type="connector" idref="#1049"/>
        <o:r id="V:Rule30" type="connector" idref="#1216"/>
        <o:r id="V:Rule31" type="connector" idref="#1213"/>
        <o:r id="V:Rule32" type="connector" idref="#1183"/>
        <o:r id="V:Rule33" type="connector" idref="#1101"/>
        <o:r id="V:Rule34" type="connector" idref="#1054"/>
        <o:r id="V:Rule35" type="connector" idref="#1088"/>
        <o:r id="V:Rule36" type="connector" idref="#1134"/>
        <o:r id="V:Rule37" type="connector" idref="#1041"/>
        <o:r id="V:Rule38" type="connector" idref="#1171"/>
        <o:r id="V:Rule39" type="connector" idref="#1135"/>
        <o:r id="V:Rule40" type="connector" idref="#1089"/>
        <o:r id="V:Rule41" type="connector" idref="#1120"/>
        <o:r id="V:Rule42" type="connector" idref="#1047"/>
        <o:r id="V:Rule43" type="connector" idref="#1052"/>
        <o:r id="V:Rule44" type="connector" idref="#1226"/>
        <o:r id="V:Rule45" type="connector" idref="#1203"/>
        <o:r id="V:Rule46" type="connector" idref="#1229"/>
        <o:r id="V:Rule47" type="connector" idref="#1189"/>
        <o:r id="V:Rule48" type="connector" idref="#1081"/>
        <o:r id="V:Rule49" type="connector" idref="#1222"/>
        <o:r id="V:Rule50" type="connector" idref="#1185"/>
        <o:r id="V:Rule51" type="connector" idref="#1181"/>
        <o:r id="V:Rule52" type="connector" idref="#1209"/>
        <o:r id="V:Rule53" type="connector" idref="#1033"/>
        <o:r id="V:Rule54" type="connector" idref="#1048"/>
        <o:r id="V:Rule55" type="connector" idref="#1195"/>
        <o:r id="V:Rule56" type="connector" idref="#1233"/>
        <o:r id="V:Rule57" type="connector" idref="#1084"/>
        <o:r id="V:Rule58" type="connector" idref="#1035"/>
        <o:r id="V:Rule59" type="connector" idref="#1090"/>
        <o:r id="V:Rule60" type="connector" idref="#1036"/>
        <o:r id="V:Rule61" type="connector" idref="#1234"/>
        <o:r id="V:Rule62" type="connector" idref="#1042"/>
        <o:r id="V:Rule63" type="connector" idref="#1087"/>
        <o:r id="V:Rule64" type="connector" idref="#1210"/>
        <o:r id="V:Rule65" type="connector" idref="#1080"/>
        <o:r id="V:Rule66" type="connector" idref="#1118"/>
        <o:r id="V:Rule67" type="connector" idref="#1250"/>
        <o:r id="V:Rule68" type="connector" idref="#1091"/>
        <o:r id="V:Rule69" type="connector" idref="#1040"/>
        <o:r id="V:Rule70" type="connector" idref="#1140"/>
        <o:r id="V:Rule71" type="connector" idref="#1236"/>
        <o:r id="V:Rule72" type="connector" idref="#1106"/>
        <o:r id="V:Rule73" type="connector" idref="#1124"/>
        <o:r id="V:Rule74" type="connector" idref="#_x0000_s1270"/>
        <o:r id="V:Rule75" type="connector" idref="#_x0000_s1273"/>
        <o:r id="V:Rule76" type="connector" idref="#_x0000_s1279"/>
        <o:r id="V:Rule77" type="connector" idref="#_x0000_s1280"/>
        <o:r id="V:Rule78" type="connector" idref="#_x0000_s1281"/>
        <o:r id="V:Rule79" type="connector" idref="#_x0000_s1282"/>
        <o:r id="V:Rule80" type="connector" idref="#_x0000_s1283"/>
        <o:r id="V:Rule81" type="connector" idref="#_x0000_s1284"/>
        <o:r id="V:Rule82" type="connector" idref="#_x0000_s1291"/>
        <o:r id="V:Rule83" type="connector" idref="#_x0000_s1297"/>
        <o:r id="V:Rule84" type="connector" idref="#_x0000_s1299"/>
      </o:rules>
    </o:shapelayout>
  </w:shapeDefaults>
  <w:decimalSymbol w:val="."/>
  <w:listSeparator w:val=","/>
  <w15:docId w15:val="{EA8FDBB2-E668-4130-9CA7-6B432ACD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Footer">
    <w:name w:val="footer"/>
    <w:basedOn w:val="Normal"/>
    <w:link w:val="FooterChar"/>
    <w:uiPriority w:val="99"/>
    <w:pPr>
      <w:tabs>
        <w:tab w:val="center" w:pos="4513"/>
        <w:tab w:val="right" w:pos="9026"/>
      </w:tabs>
      <w:spacing w:after="0" w:line="240" w:lineRule="auto"/>
    </w:pPr>
  </w:style>
  <w:style w:type="paragraph" w:styleId="Header">
    <w:name w:val="header"/>
    <w:basedOn w:val="Normal"/>
    <w:link w:val="HeaderChar"/>
    <w:uiPriority w:val="99"/>
    <w:pPr>
      <w:tabs>
        <w:tab w:val="center" w:pos="4513"/>
        <w:tab w:val="right" w:pos="9026"/>
      </w:tabs>
      <w:spacing w:after="0" w:line="240" w:lineRule="auto"/>
    </w:p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image" Target="media/image12.emf"/><Relationship Id="rId39" Type="http://schemas.openxmlformats.org/officeDocument/2006/relationships/oleObject" Target="embeddings/oleObject12.bin"/><Relationship Id="rId21" Type="http://schemas.openxmlformats.org/officeDocument/2006/relationships/oleObject" Target="embeddings/oleObject4.bin"/><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oleObject" Target="embeddings/oleObject16.bin"/><Relationship Id="rId50" Type="http://schemas.openxmlformats.org/officeDocument/2006/relationships/image" Target="media/image25.wmf"/><Relationship Id="rId55" Type="http://schemas.openxmlformats.org/officeDocument/2006/relationships/oleObject" Target="embeddings/oleObject20.bin"/><Relationship Id="rId63" Type="http://schemas.openxmlformats.org/officeDocument/2006/relationships/oleObject" Target="embeddings/oleObject24.bin"/><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6.bin"/><Relationship Id="rId32" Type="http://schemas.openxmlformats.org/officeDocument/2006/relationships/image" Target="media/image16.wmf"/><Relationship Id="rId37" Type="http://schemas.openxmlformats.org/officeDocument/2006/relationships/oleObject" Target="embeddings/oleObject11.bin"/><Relationship Id="rId40" Type="http://schemas.openxmlformats.org/officeDocument/2006/relationships/image" Target="media/image20.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9.wmf"/><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17.bin"/><Relationship Id="rId57" Type="http://schemas.openxmlformats.org/officeDocument/2006/relationships/oleObject" Target="embeddings/oleObject21.bin"/><Relationship Id="rId61" Type="http://schemas.openxmlformats.org/officeDocument/2006/relationships/oleObject" Target="embeddings/oleObject23.bin"/><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8.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5.bin"/><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3.png"/><Relationship Id="rId30" Type="http://schemas.openxmlformats.org/officeDocument/2006/relationships/image" Target="media/image15.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2.wmf"/><Relationship Id="rId8" Type="http://schemas.openxmlformats.org/officeDocument/2006/relationships/endnotes" Target="endnotes.xml"/><Relationship Id="rId51" Type="http://schemas.openxmlformats.org/officeDocument/2006/relationships/oleObject" Target="embeddings/oleObject18.bin"/><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image" Target="media/image11.jpeg"/><Relationship Id="rId33" Type="http://schemas.openxmlformats.org/officeDocument/2006/relationships/oleObject" Target="embeddings/oleObject9.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2.bin"/><Relationship Id="rId67" Type="http://schemas.openxmlformats.org/officeDocument/2006/relationships/theme" Target="theme/theme1.xml"/><Relationship Id="rId20" Type="http://schemas.openxmlformats.org/officeDocument/2006/relationships/image" Target="media/image9.wmf"/><Relationship Id="rId41" Type="http://schemas.openxmlformats.org/officeDocument/2006/relationships/oleObject" Target="embeddings/oleObject13.bin"/><Relationship Id="rId54" Type="http://schemas.openxmlformats.org/officeDocument/2006/relationships/image" Target="media/image27.wmf"/><Relationship Id="rId62" Type="http://schemas.openxmlformats.org/officeDocument/2006/relationships/image" Target="media/image3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Info spid="_x0000_s1029"/>
    <customShpInfo spid="_x0000_s1030"/>
    <customShpInfo spid="_x0000_s1031"/>
    <customShpInfo spid="_x0000_s1028"/>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5"/>
    <customShpInfo spid="_x0000_s1046"/>
    <customShpInfo spid="_x0000_s1044"/>
    <customShpInfo spid="_x0000_s1047"/>
    <customShpInfo spid="_x0000_s1048"/>
    <customShpInfo spid="_x0000_s1049"/>
    <customShpInfo spid="_x0000_s1050"/>
    <customShpInfo spid="_x0000_s1051"/>
    <customShpInfo spid="_x0000_s1052"/>
    <customShpInfo spid="_x0000_s1053"/>
    <customShpInfo spid="_x0000_s1055"/>
    <customShpInfo spid="_x0000_s1056"/>
    <customShpInfo spid="_x0000_s1057"/>
    <customShpInfo spid="_x0000_s1058"/>
    <customShpInfo spid="_x0000_s1054"/>
    <customShpInfo spid="_x0000_s1060"/>
    <customShpInfo spid="_x0000_s1061"/>
    <customShpInfo spid="_x0000_s1062"/>
    <customShpInfo spid="_x0000_s1063"/>
    <customShpInfo spid="_x0000_s1059"/>
    <customShpInfo spid="_x0000_s1065"/>
    <customShpInfo spid="_x0000_s1066"/>
    <customShpInfo spid="_x0000_s1067"/>
    <customShpInfo spid="_x0000_s1068"/>
    <customShpInfo spid="_x0000_s1064"/>
    <customShpInfo spid="_x0000_s1070"/>
    <customShpInfo spid="_x0000_s1071"/>
    <customShpInfo spid="_x0000_s1072"/>
    <customShpInfo spid="_x0000_s1073"/>
    <customShpInfo spid="_x0000_s1069"/>
    <customShpInfo spid="_x0000_s1075"/>
    <customShpInfo spid="_x0000_s1076"/>
    <customShpInfo spid="_x0000_s1077"/>
    <customShpInfo spid="_x0000_s1078"/>
    <customShpInfo spid="_x0000_s1074"/>
    <customShpInfo spid="_x0000_s1079"/>
    <customShpInfo spid="_x0000_s1080"/>
    <customShpInfo spid="_x0000_s1082"/>
    <customShpInfo spid="_x0000_s1083"/>
    <customShpInfo spid="_x0000_s1081"/>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9"/>
    <customShpInfo spid="_x0000_s1110"/>
    <customShpInfo spid="_x0000_s1111"/>
    <customShpInfo spid="_x0000_s1108"/>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30"/>
    <customShpInfo spid="_x0000_s1131"/>
    <customShpInfo spid="_x0000_s1132"/>
    <customShpInfo spid="_x0000_s1129"/>
    <customShpInfo spid="_x0000_s1133"/>
    <customShpInfo spid="_x0000_s1128"/>
    <customShpInfo spid="_x0000_s1136"/>
    <customShpInfo spid="_x0000_s1137"/>
    <customShpInfo spid="_x0000_s1138"/>
    <customShpInfo spid="_x0000_s1135"/>
    <customShpInfo spid="_x0000_s1139"/>
    <customShpInfo spid="_x0000_s1134"/>
    <customShpInfo spid="_x0000_s1141"/>
    <customShpInfo spid="_x0000_s1142"/>
    <customShpInfo spid="_x0000_s1143"/>
    <customShpInfo spid="_x0000_s1140"/>
    <customShpInfo spid="_x0000_s1145"/>
    <customShpInfo spid="_x0000_s1147"/>
    <customShpInfo spid="_x0000_s1148"/>
    <customShpInfo spid="_x0000_s1149"/>
    <customShpInfo spid="_x0000_s1146"/>
    <customShpInfo spid="_x0000_s1150"/>
    <customShpInfo spid="_x0000_s1144"/>
    <customShpInfo spid="_x0000_s1152"/>
    <customShpInfo spid="_x0000_s1153"/>
    <customShpInfo spid="_x0000_s1154"/>
    <customShpInfo spid="_x0000_s1151"/>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3"/>
    <customShpInfo spid="_x0000_s1174"/>
    <customShpInfo spid="_x0000_s1172"/>
    <customShpInfo spid="_x0000_s1176"/>
    <customShpInfo spid="_x0000_s1177"/>
    <customShpInfo spid="_x0000_s1178"/>
    <customShpInfo spid="_x0000_s1175"/>
    <customShpInfo spid="_x0000_s1180"/>
    <customShpInfo spid="_x0000_s1182"/>
    <customShpInfo spid="_x0000_s1183"/>
    <customShpInfo spid="_x0000_s1184"/>
    <customShpInfo spid="_x0000_s1185"/>
    <customShpInfo spid="_x0000_s1181"/>
    <customShpInfo spid="_x0000_s1179"/>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1"/>
    <customShpInfo spid="_x0000_s1222"/>
    <customShpInfo spid="_x0000_s1223"/>
    <customShpInfo spid="_x0000_s1220"/>
    <customShpInfo spid="_x0000_s1224"/>
    <customShpInfo spid="_x0000_s1225"/>
    <customShpInfo spid="_x0000_s1226"/>
    <customShpInfo spid="_x0000_s1227"/>
    <customShpInfo spid="_x0000_s1228"/>
    <customShpInfo spid="_x0000_s1230"/>
    <customShpInfo spid="_x0000_s1232"/>
    <customShpInfo spid="_x0000_s1233"/>
    <customShpInfo spid="_x0000_s1231"/>
    <customShpInfo spid="_x0000_s1229"/>
    <customShpInfo spid="_x0000_s1234"/>
    <customShpInfo spid="_x0000_s1235"/>
    <customShpInfo spid="_x0000_s1237"/>
    <customShpInfo spid="_x0000_s1238"/>
    <customShpInfo spid="_x0000_s1239"/>
    <customShpInfo spid="_x0000_s1236"/>
    <customShpInfo spid="_x0000_s1240"/>
    <customShpInfo spid="_x0000_s1242"/>
    <customShpInfo spid="_x0000_s1243"/>
    <customShpInfo spid="_x0000_s1241"/>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922600-7559-4E14-B412-E46C36D63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1871</TotalTime>
  <Pages>78</Pages>
  <Words>14617</Words>
  <Characters>83323</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Sir Apollo Kaggwa Schools</Company>
  <LinksUpToDate>false</LinksUpToDate>
  <CharactersWithSpaces>97745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Kisakye Hellen</dc:creator>
  <cp:lastModifiedBy>Kasirye moons</cp:lastModifiedBy>
  <cp:revision>672</cp:revision>
  <cp:lastPrinted>2003-04-28T02:02:00Z</cp:lastPrinted>
  <dcterms:created xsi:type="dcterms:W3CDTF">2003-04-28T03:06:00Z</dcterms:created>
  <dcterms:modified xsi:type="dcterms:W3CDTF">2025-01-26T07:23:00Z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5882621c096d45a69022de3682df0d40</vt:lpwstr>
  </property>
  <property fmtid="{D5CDD505-2E9C-101B-9397-08002B2CF9AE}" pid="3" name="KSOProductBuildVer">
    <vt:lpwstr>1033-11.2.0.10463</vt:lpwstr>
  </property>
</Properties>
</file>