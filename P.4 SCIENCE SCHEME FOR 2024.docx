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109" w:rsidRDefault="00686109">
      <w:pPr>
        <w:spacing w:before="2" w:line="140" w:lineRule="exact"/>
        <w:rPr>
          <w:sz w:val="14"/>
          <w:szCs w:val="14"/>
        </w:rPr>
      </w:pPr>
    </w:p>
    <w:p w:rsidR="00686109" w:rsidRDefault="00686109">
      <w:pPr>
        <w:spacing w:line="200" w:lineRule="exact"/>
      </w:pPr>
    </w:p>
    <w:p w:rsidR="00686109" w:rsidRDefault="004B70C1">
      <w:pPr>
        <w:spacing w:before="15"/>
        <w:ind w:left="4969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PRIMARY FOUR SCIENCE</w:t>
      </w:r>
      <w:r w:rsidR="00B12E81">
        <w:rPr>
          <w:rFonts w:ascii="Century Gothic" w:eastAsia="Century Gothic" w:hAnsi="Century Gothic" w:cs="Century Gothic"/>
          <w:b/>
          <w:sz w:val="24"/>
          <w:szCs w:val="24"/>
        </w:rPr>
        <w:t xml:space="preserve"> SCHEME OF WORK FOR TERM I, 2024</w:t>
      </w:r>
    </w:p>
    <w:p w:rsidR="00686109" w:rsidRDefault="00686109">
      <w:pPr>
        <w:spacing w:before="1" w:line="40" w:lineRule="exact"/>
        <w:rPr>
          <w:sz w:val="5"/>
          <w:szCs w:val="5"/>
        </w:rPr>
      </w:pPr>
    </w:p>
    <w:tbl>
      <w:tblPr>
        <w:tblW w:w="0" w:type="auto"/>
        <w:tblInd w:w="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485"/>
        <w:gridCol w:w="970"/>
        <w:gridCol w:w="989"/>
        <w:gridCol w:w="2521"/>
        <w:gridCol w:w="2160"/>
        <w:gridCol w:w="2252"/>
        <w:gridCol w:w="1349"/>
        <w:gridCol w:w="1441"/>
        <w:gridCol w:w="1440"/>
        <w:gridCol w:w="1080"/>
        <w:gridCol w:w="811"/>
        <w:gridCol w:w="629"/>
      </w:tblGrid>
      <w:tr w:rsidR="00686109">
        <w:trPr>
          <w:trHeight w:hRule="exact" w:val="287"/>
        </w:trPr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W</w:t>
            </w:r>
          </w:p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P</w:t>
            </w:r>
          </w:p>
        </w:tc>
        <w:tc>
          <w:tcPr>
            <w:tcW w:w="97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OP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IC</w:t>
            </w:r>
          </w:p>
        </w:tc>
        <w:tc>
          <w:tcPr>
            <w:tcW w:w="98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OP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IC</w:t>
            </w:r>
          </w:p>
        </w:tc>
        <w:tc>
          <w:tcPr>
            <w:tcW w:w="252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34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CO</w:t>
            </w:r>
            <w:r>
              <w:rPr>
                <w:rFonts w:ascii="Century Gothic" w:eastAsia="Century Gothic" w:hAnsi="Century Gothic" w:cs="Century Gothic"/>
                <w:b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T</w:t>
            </w:r>
          </w:p>
        </w:tc>
        <w:tc>
          <w:tcPr>
            <w:tcW w:w="216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SU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J.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CO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’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S</w:t>
            </w:r>
          </w:p>
        </w:tc>
        <w:tc>
          <w:tcPr>
            <w:tcW w:w="225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AN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.</w:t>
            </w:r>
            <w:r>
              <w:rPr>
                <w:rFonts w:ascii="Century Gothic" w:eastAsia="Century Gothic" w:hAnsi="Century Gothic" w:cs="Century Gothic"/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b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’N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ES</w:t>
            </w:r>
          </w:p>
        </w:tc>
        <w:tc>
          <w:tcPr>
            <w:tcW w:w="13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OD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S</w:t>
            </w:r>
          </w:p>
        </w:tc>
        <w:tc>
          <w:tcPr>
            <w:tcW w:w="144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AC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IVI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S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316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IND. OF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IN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.</w:t>
            </w:r>
          </w:p>
        </w:tc>
        <w:tc>
          <w:tcPr>
            <w:tcW w:w="81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EF.</w:t>
            </w:r>
          </w:p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RE</w:t>
            </w:r>
          </w:p>
        </w:tc>
      </w:tr>
      <w:tr w:rsidR="00686109">
        <w:trPr>
          <w:trHeight w:hRule="exact" w:val="263"/>
        </w:trPr>
        <w:tc>
          <w:tcPr>
            <w:tcW w:w="52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K</w:t>
            </w:r>
          </w:p>
        </w:tc>
        <w:tc>
          <w:tcPr>
            <w:tcW w:w="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D</w:t>
            </w:r>
          </w:p>
        </w:tc>
        <w:tc>
          <w:tcPr>
            <w:tcW w:w="97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46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-1"/>
                <w:position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.</w:t>
            </w:r>
            <w:r>
              <w:rPr>
                <w:rFonts w:ascii="Century Gothic" w:eastAsia="Century Gothic" w:hAnsi="Century Gothic" w:cs="Century Gothic"/>
                <w:b/>
                <w:spacing w:val="1"/>
                <w:position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.V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MA</w:t>
            </w:r>
            <w:r>
              <w:rPr>
                <w:rFonts w:ascii="Century Gothic" w:eastAsia="Century Gothic" w:hAnsi="Century Gothic" w:cs="Century Gothic"/>
                <w:b/>
                <w:spacing w:val="-1"/>
                <w:position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.</w:t>
            </w:r>
          </w:p>
        </w:tc>
        <w:tc>
          <w:tcPr>
            <w:tcW w:w="81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M.</w:t>
            </w:r>
          </w:p>
        </w:tc>
      </w:tr>
      <w:tr w:rsidR="00686109">
        <w:trPr>
          <w:trHeight w:hRule="exact" w:val="287"/>
        </w:trPr>
        <w:tc>
          <w:tcPr>
            <w:tcW w:w="5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1</w:t>
            </w:r>
          </w:p>
        </w:tc>
        <w:tc>
          <w:tcPr>
            <w:tcW w:w="48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1</w:t>
            </w:r>
          </w:p>
        </w:tc>
        <w:tc>
          <w:tcPr>
            <w:tcW w:w="97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la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t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Flo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</w:t>
            </w:r>
          </w:p>
        </w:tc>
        <w:tc>
          <w:tcPr>
            <w:tcW w:w="252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Flo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 xml:space="preserve"> p</w:t>
            </w:r>
            <w:r>
              <w:rPr>
                <w:rFonts w:ascii="Century Gothic" w:eastAsia="Century Gothic" w:hAnsi="Century Gothic" w:cs="Century Gothic"/>
                <w:b/>
                <w:spacing w:val="-3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ants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r;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r;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ed</w:t>
            </w:r>
          </w:p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ef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5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ati-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Fl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we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ri</w:t>
            </w:r>
          </w:p>
        </w:tc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k.</w:t>
            </w:r>
          </w:p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life</w:t>
            </w:r>
          </w:p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ng</w:t>
            </w:r>
          </w:p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6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pacing w:val="46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Fl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we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ants 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1.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ef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nes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1.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ou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s,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plan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s</w:t>
            </w:r>
          </w:p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ar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 plan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sp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el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s,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ds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s.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2.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ves 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x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am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and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on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k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4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x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4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ple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of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fl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g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dem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nst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plan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s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s.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60" w:lineRule="exact"/>
              <w:ind w:left="8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</w:t>
            </w:r>
            <w:r>
              <w:rPr>
                <w:rFonts w:ascii="Calibri" w:eastAsia="Calibri" w:hAnsi="Calibri" w:cs="Calibri"/>
                <w:spacing w:val="13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ze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Pl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ants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3.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States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ords 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ed to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obs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er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exam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60" w:lineRule="exact"/>
              <w:ind w:left="8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</w:t>
            </w:r>
            <w:r>
              <w:rPr>
                <w:rFonts w:ascii="Calibri" w:eastAsia="Calibri" w:hAnsi="Calibri" w:cs="Calibri"/>
                <w:spacing w:val="13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Pl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ants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 plan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60" w:lineRule="exact"/>
              <w:ind w:left="8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</w:t>
            </w:r>
            <w:r>
              <w:rPr>
                <w:rFonts w:ascii="Calibri" w:eastAsia="Calibri" w:hAnsi="Calibri" w:cs="Calibri"/>
                <w:spacing w:val="13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a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.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g.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,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60" w:lineRule="exact"/>
              <w:ind w:left="8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</w:t>
            </w:r>
            <w:r>
              <w:rPr>
                <w:rFonts w:ascii="Calibri" w:eastAsia="Calibri" w:hAnsi="Calibri" w:cs="Calibri"/>
                <w:spacing w:val="13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Tea plan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s.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e,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and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60" w:lineRule="exact"/>
              <w:ind w:left="8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</w:t>
            </w:r>
            <w:r>
              <w:rPr>
                <w:rFonts w:ascii="Calibri" w:eastAsia="Calibri" w:hAnsi="Calibri" w:cs="Calibri"/>
                <w:spacing w:val="13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Coff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ant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r;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8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Cha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pacing w:val="-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 xml:space="preserve">cs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f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1.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2.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,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ab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8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fl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pla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s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z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and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us bk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6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</w:t>
            </w:r>
            <w:r>
              <w:rPr>
                <w:rFonts w:ascii="Calibri" w:eastAsia="Calibri" w:hAnsi="Calibri" w:cs="Calibri"/>
                <w:spacing w:val="36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Fl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we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ants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 plan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tex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and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of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Fl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4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 f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we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rs.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2.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names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he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qu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 f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6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</w:t>
            </w:r>
            <w:r>
              <w:rPr>
                <w:rFonts w:ascii="Calibri" w:eastAsia="Calibri" w:hAnsi="Calibri" w:cs="Calibri"/>
                <w:spacing w:val="36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ost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related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to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 plant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 plan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s.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Con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by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ns 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s.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3.</w:t>
            </w:r>
            <w:r>
              <w:rPr>
                <w:rFonts w:ascii="Century Gothic" w:eastAsia="Century Gothic" w:hAnsi="Century Gothic" w:cs="Century Gothic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5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den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Nam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uctu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fl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pla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t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 plan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7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60" w:lineRule="exact"/>
              <w:ind w:left="8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Stem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4.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and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1334"/>
        </w:trPr>
        <w:tc>
          <w:tcPr>
            <w:tcW w:w="5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8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ro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stem</w:t>
            </w:r>
          </w:p>
          <w:p w:rsidR="00686109" w:rsidRDefault="004B70C1">
            <w:pPr>
              <w:spacing w:line="260" w:lineRule="exact"/>
              <w:ind w:left="8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te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bud</w:t>
            </w:r>
          </w:p>
          <w:p w:rsidR="00686109" w:rsidRDefault="004B70C1">
            <w:pPr>
              <w:spacing w:line="260" w:lineRule="exact"/>
              <w:ind w:left="8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x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il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bud</w:t>
            </w:r>
          </w:p>
          <w:p w:rsidR="00686109" w:rsidRDefault="004B70C1">
            <w:pPr>
              <w:spacing w:line="260" w:lineRule="exact"/>
              <w:ind w:left="8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de and</w:t>
            </w:r>
          </w:p>
          <w:p w:rsidR="00686109" w:rsidRDefault="004B70C1">
            <w:pPr>
              <w:spacing w:line="260" w:lineRule="exact"/>
              <w:ind w:left="318" w:right="1082"/>
              <w:jc w:val="center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rn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de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names 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of</w:t>
            </w:r>
          </w:p>
          <w:p w:rsidR="00686109" w:rsidRDefault="004B70C1">
            <w:pPr>
              <w:spacing w:before="9" w:line="260" w:lineRule="exact"/>
              <w:ind w:left="265" w:right="65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 f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 p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nt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87"/>
        </w:trPr>
        <w:tc>
          <w:tcPr>
            <w:tcW w:w="5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1</w:t>
            </w:r>
          </w:p>
        </w:tc>
        <w:tc>
          <w:tcPr>
            <w:tcW w:w="48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2</w:t>
            </w:r>
          </w:p>
        </w:tc>
        <w:tc>
          <w:tcPr>
            <w:tcW w:w="97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la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t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uctu</w:t>
            </w:r>
          </w:p>
        </w:tc>
        <w:tc>
          <w:tcPr>
            <w:tcW w:w="252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uctu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le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f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r;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r;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ed</w:t>
            </w:r>
          </w:p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5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ati-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ren</w:t>
            </w:r>
          </w:p>
        </w:tc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k.</w:t>
            </w:r>
          </w:p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life</w:t>
            </w:r>
          </w:p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of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</w:p>
        </w:tc>
        <w:tc>
          <w:tcPr>
            <w:tcW w:w="252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1.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1.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ou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s,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leaf</w:t>
            </w:r>
          </w:p>
        </w:tc>
        <w:tc>
          <w:tcPr>
            <w:tcW w:w="252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a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af.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sp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el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s,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ds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of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3"/>
        </w:trPr>
        <w:tc>
          <w:tcPr>
            <w:tcW w:w="5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2.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Names t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e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s and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on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 xml:space="preserve">a 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f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e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ves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k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4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</w:tr>
    </w:tbl>
    <w:p w:rsidR="00686109" w:rsidRDefault="00686109">
      <w:pPr>
        <w:sectPr w:rsidR="00686109">
          <w:pgSz w:w="16840" w:h="11920" w:orient="landscape"/>
          <w:pgMar w:top="1080" w:right="0" w:bottom="280" w:left="0" w:header="720" w:footer="720" w:gutter="0"/>
          <w:cols w:space="720"/>
        </w:sectPr>
      </w:pPr>
    </w:p>
    <w:p w:rsidR="00686109" w:rsidRDefault="00686109">
      <w:pPr>
        <w:spacing w:before="4" w:line="160" w:lineRule="exact"/>
        <w:rPr>
          <w:sz w:val="16"/>
          <w:szCs w:val="16"/>
        </w:rPr>
      </w:pPr>
    </w:p>
    <w:p w:rsidR="00686109" w:rsidRDefault="00686109">
      <w:pPr>
        <w:spacing w:line="200" w:lineRule="exact"/>
      </w:pPr>
    </w:p>
    <w:p w:rsidR="00686109" w:rsidRDefault="004B70C1">
      <w:pPr>
        <w:ind w:left="3168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67.5pt">
            <v:imagedata r:id="rId5" o:title=""/>
          </v:shape>
        </w:pict>
      </w:r>
    </w:p>
    <w:p w:rsidR="00686109" w:rsidRDefault="00686109">
      <w:pPr>
        <w:spacing w:before="4" w:line="180" w:lineRule="exact"/>
        <w:rPr>
          <w:sz w:val="18"/>
          <w:szCs w:val="18"/>
        </w:rPr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4B70C1">
      <w:pPr>
        <w:spacing w:before="20"/>
        <w:ind w:left="8063" w:right="7061"/>
        <w:jc w:val="center"/>
        <w:rPr>
          <w:rFonts w:ascii="Century Gothic" w:eastAsia="Century Gothic" w:hAnsi="Century Gothic" w:cs="Century Gothic"/>
          <w:sz w:val="22"/>
          <w:szCs w:val="22"/>
        </w:rPr>
        <w:sectPr w:rsidR="00686109">
          <w:pgSz w:w="16840" w:h="11920" w:orient="landscape"/>
          <w:pgMar w:top="1080" w:right="0" w:bottom="280" w:left="0" w:header="720" w:footer="720" w:gutter="0"/>
          <w:cols w:space="720"/>
        </w:sect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2" type="#_x0000_t202" style="position:absolute;left:0;text-align:left;margin-left:4.15pt;margin-top:72.55pt;width:833.25pt;height:447.2pt;z-index:-57567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28"/>
                    <w:gridCol w:w="485"/>
                    <w:gridCol w:w="970"/>
                    <w:gridCol w:w="989"/>
                    <w:gridCol w:w="2521"/>
                    <w:gridCol w:w="2160"/>
                    <w:gridCol w:w="2252"/>
                    <w:gridCol w:w="1349"/>
                    <w:gridCol w:w="1441"/>
                    <w:gridCol w:w="1440"/>
                    <w:gridCol w:w="1080"/>
                    <w:gridCol w:w="811"/>
                    <w:gridCol w:w="629"/>
                  </w:tblGrid>
                  <w:tr w:rsidR="00686109">
                    <w:trPr>
                      <w:trHeight w:hRule="exact" w:val="287"/>
                    </w:trPr>
                    <w:tc>
                      <w:tcPr>
                        <w:tcW w:w="528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>
                        <w:pPr>
                          <w:spacing w:before="7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686109" w:rsidRDefault="00686109">
                        <w:pPr>
                          <w:spacing w:line="200" w:lineRule="exact"/>
                        </w:pPr>
                      </w:p>
                      <w:p w:rsidR="00686109" w:rsidRDefault="00686109">
                        <w:pPr>
                          <w:spacing w:line="200" w:lineRule="exact"/>
                        </w:pPr>
                      </w:p>
                      <w:p w:rsidR="00686109" w:rsidRDefault="00686109">
                        <w:pPr>
                          <w:spacing w:line="200" w:lineRule="exact"/>
                        </w:pPr>
                      </w:p>
                      <w:p w:rsidR="00686109" w:rsidRDefault="00686109">
                        <w:pPr>
                          <w:spacing w:line="200" w:lineRule="exact"/>
                        </w:pPr>
                      </w:p>
                      <w:p w:rsidR="00686109" w:rsidRDefault="00686109">
                        <w:pPr>
                          <w:spacing w:line="200" w:lineRule="exact"/>
                        </w:pPr>
                      </w:p>
                      <w:p w:rsidR="00686109" w:rsidRDefault="00686109">
                        <w:pPr>
                          <w:spacing w:line="200" w:lineRule="exact"/>
                        </w:pPr>
                      </w:p>
                      <w:p w:rsidR="00686109" w:rsidRDefault="004B70C1">
                        <w:pPr>
                          <w:ind w:left="102" w:right="254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nctions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pa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of a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af</w:t>
                        </w:r>
                      </w:p>
                      <w:p w:rsidR="00686109" w:rsidRDefault="004B70C1">
                        <w:pPr>
                          <w:spacing w:line="26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af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st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lk</w:t>
                        </w:r>
                      </w:p>
                      <w:p w:rsidR="00686109" w:rsidRDefault="004B70C1">
                        <w:pPr>
                          <w:spacing w:before="9" w:line="260" w:lineRule="exact"/>
                          <w:ind w:left="265" w:right="408" w:hanging="16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-</w:t>
                        </w:r>
                        <w:r>
                          <w:rPr>
                            <w:rFonts w:ascii="Calibri" w:eastAsia="Calibri" w:hAnsi="Calibri" w:cs="Calibri"/>
                            <w:spacing w:val="46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Ho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 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e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af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 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 b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h</w:t>
                        </w:r>
                      </w:p>
                      <w:p w:rsidR="00686109" w:rsidRDefault="004B70C1">
                        <w:pPr>
                          <w:spacing w:line="26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2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Mi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3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b</w:t>
                        </w:r>
                      </w:p>
                      <w:p w:rsidR="00686109" w:rsidRDefault="004B70C1">
                        <w:pPr>
                          <w:spacing w:before="4" w:line="237" w:lineRule="auto"/>
                          <w:ind w:left="265" w:right="77" w:hanging="16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-</w:t>
                        </w:r>
                        <w:r>
                          <w:rPr>
                            <w:rFonts w:ascii="Calibri" w:eastAsia="Calibri" w:hAnsi="Calibri" w:cs="Calibri"/>
                            <w:spacing w:val="46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po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ts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anuf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red fo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d and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w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ate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.</w:t>
                        </w:r>
                      </w:p>
                      <w:p w:rsidR="00686109" w:rsidRDefault="004B70C1">
                        <w:pPr>
                          <w:spacing w:line="26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position w:val="-1"/>
                            <w:sz w:val="22"/>
                            <w:szCs w:val="22"/>
                          </w:rPr>
                          <w:t>3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position w:val="-1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position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position w:val="-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2"/>
                            <w:position w:val="-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position w:val="-1"/>
                            <w:sz w:val="22"/>
                            <w:szCs w:val="22"/>
                          </w:rPr>
                          <w:t>af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position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position w:val="-1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3"/>
                            <w:position w:val="-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position w:val="-1"/>
                            <w:sz w:val="22"/>
                            <w:szCs w:val="22"/>
                          </w:rPr>
                          <w:t>ade</w:t>
                        </w:r>
                      </w:p>
                      <w:p w:rsidR="00686109" w:rsidRDefault="004B70C1">
                        <w:pPr>
                          <w:spacing w:before="1" w:line="237" w:lineRule="auto"/>
                          <w:ind w:left="265" w:right="150" w:hanging="16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-</w:t>
                        </w:r>
                        <w:r>
                          <w:rPr>
                            <w:rFonts w:ascii="Calibri" w:eastAsia="Calibri" w:hAnsi="Calibri" w:cs="Calibri"/>
                            <w:spacing w:val="46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 st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om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 u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ed for b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ng/ ga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eous 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x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ha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ge</w:t>
                        </w:r>
                      </w:p>
                    </w:tc>
                    <w:tc>
                      <w:tcPr>
                        <w:tcW w:w="2160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 of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a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f.</w:t>
                        </w:r>
                      </w:p>
                      <w:p w:rsidR="00686109" w:rsidRDefault="004B70C1">
                        <w:pPr>
                          <w:spacing w:before="8" w:line="260" w:lineRule="exact"/>
                          <w:ind w:left="102" w:right="137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3.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ent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 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 fun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 of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h 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of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a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f.</w:t>
                        </w:r>
                      </w:p>
                    </w:tc>
                    <w:tc>
                      <w:tcPr>
                        <w:tcW w:w="2252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354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dem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nst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0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ou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ht</w:t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629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70"/>
                    </w:trPr>
                    <w:tc>
                      <w:tcPr>
                        <w:tcW w:w="528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16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354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ng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of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0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Ob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vati</w:t>
                        </w:r>
                      </w:p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69"/>
                    </w:trPr>
                    <w:tc>
                      <w:tcPr>
                        <w:tcW w:w="528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16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354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ords 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ed to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0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on</w:t>
                        </w:r>
                      </w:p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s.</w:t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3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.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70"/>
                    </w:trPr>
                    <w:tc>
                      <w:tcPr>
                        <w:tcW w:w="528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16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354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2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g plan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Nam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g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.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70"/>
                    </w:trPr>
                    <w:tc>
                      <w:tcPr>
                        <w:tcW w:w="528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16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354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g.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,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 of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yl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ab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70"/>
                    </w:trPr>
                    <w:tc>
                      <w:tcPr>
                        <w:tcW w:w="528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16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354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e,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and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f.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us bk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70"/>
                    </w:trPr>
                    <w:tc>
                      <w:tcPr>
                        <w:tcW w:w="528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16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354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2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.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4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405"/>
                    </w:trPr>
                    <w:tc>
                      <w:tcPr>
                        <w:tcW w:w="528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16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2.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ad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,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ze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Fl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y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405"/>
                    </w:trPr>
                    <w:tc>
                      <w:tcPr>
                        <w:tcW w:w="528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16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>
                        <w:pPr>
                          <w:spacing w:before="10" w:line="10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686109" w:rsidRDefault="004B70C1">
                        <w:pPr>
                          <w:ind w:left="354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and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qu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ns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>
                        <w:pPr>
                          <w:spacing w:before="10" w:line="10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686109" w:rsidRDefault="004B70C1">
                        <w:pPr>
                          <w:ind w:left="10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ent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ng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69"/>
                    </w:trPr>
                    <w:tc>
                      <w:tcPr>
                        <w:tcW w:w="528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16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354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related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to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Con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70"/>
                    </w:trPr>
                    <w:tc>
                      <w:tcPr>
                        <w:tcW w:w="528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16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354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2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g plan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s.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fun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70"/>
                    </w:trPr>
                    <w:tc>
                      <w:tcPr>
                        <w:tcW w:w="528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16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of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rts of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1349"/>
                    </w:trPr>
                    <w:tc>
                      <w:tcPr>
                        <w:tcW w:w="528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160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a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f.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88"/>
                    </w:trPr>
                    <w:tc>
                      <w:tcPr>
                        <w:tcW w:w="528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3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485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3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3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3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la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t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3"/>
                          <w:ind w:left="100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f</w:t>
                        </w:r>
                      </w:p>
                    </w:tc>
                    <w:tc>
                      <w:tcPr>
                        <w:tcW w:w="2521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3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3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ion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3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he l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ne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;</w:t>
                        </w:r>
                      </w:p>
                    </w:tc>
                    <w:tc>
                      <w:tcPr>
                        <w:tcW w:w="2252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3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he l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ne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;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3"/>
                          <w:ind w:left="100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Gu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ed</w:t>
                        </w:r>
                      </w:p>
                    </w:tc>
                    <w:tc>
                      <w:tcPr>
                        <w:tcW w:w="1441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3"/>
                          <w:ind w:left="10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ef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ng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3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5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ati-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3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ff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ren</w:t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3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k.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69"/>
                    </w:trPr>
                    <w:tc>
                      <w:tcPr>
                        <w:tcW w:w="528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life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0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en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i</w:t>
                        </w:r>
                      </w:p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6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-  </w:t>
                        </w:r>
                        <w:r>
                          <w:rPr>
                            <w:rFonts w:ascii="Calibri" w:eastAsia="Calibri" w:hAnsi="Calibri" w:cs="Calibri"/>
                            <w:spacing w:val="36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f vena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1.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ef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nes 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1.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ou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s,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0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ve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y</w:t>
                        </w:r>
                      </w:p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f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.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y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3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.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70"/>
                    </w:trPr>
                    <w:tc>
                      <w:tcPr>
                        <w:tcW w:w="528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0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on</w:t>
                        </w:r>
                      </w:p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354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 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ement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af</w:t>
                        </w:r>
                      </w:p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el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s,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ds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tes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vena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on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of</w:t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.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70"/>
                    </w:trPr>
                    <w:tc>
                      <w:tcPr>
                        <w:tcW w:w="528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354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of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2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s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a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f.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vena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.</w:t>
                        </w:r>
                      </w:p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and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dem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rat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0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on</w:t>
                        </w:r>
                      </w:p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ves</w:t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k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4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70"/>
                    </w:trPr>
                    <w:tc>
                      <w:tcPr>
                        <w:tcW w:w="528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y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 xml:space="preserve">pes 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af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2.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5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den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 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ng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of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w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ords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ou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ht</w:t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70"/>
                    </w:trPr>
                    <w:tc>
                      <w:tcPr>
                        <w:tcW w:w="528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en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ion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y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 of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f</w:t>
                        </w:r>
                      </w:p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related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f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69"/>
                    </w:trPr>
                    <w:tc>
                      <w:tcPr>
                        <w:tcW w:w="528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1.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55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Net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ork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af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vena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.</w:t>
                        </w:r>
                      </w:p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vena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59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.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0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Ob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vati</w:t>
                        </w:r>
                      </w:p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3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fy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g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70"/>
                    </w:trPr>
                    <w:tc>
                      <w:tcPr>
                        <w:tcW w:w="528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46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vena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on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3.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ve exa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ples</w:t>
                        </w:r>
                      </w:p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net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ork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and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0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on</w:t>
                        </w:r>
                      </w:p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y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 of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70"/>
                    </w:trPr>
                    <w:tc>
                      <w:tcPr>
                        <w:tcW w:w="528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2.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55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el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f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of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2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 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al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l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f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70"/>
                    </w:trPr>
                    <w:tc>
                      <w:tcPr>
                        <w:tcW w:w="528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46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vena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.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net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ork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and</w:t>
                        </w:r>
                      </w:p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2.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ad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,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vena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.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Fl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y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3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.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70"/>
                    </w:trPr>
                    <w:tc>
                      <w:tcPr>
                        <w:tcW w:w="528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NET WO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 xml:space="preserve">K 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EAF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al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f</w:t>
                        </w:r>
                      </w:p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li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z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 and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.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69"/>
                    </w:trPr>
                    <w:tc>
                      <w:tcPr>
                        <w:tcW w:w="528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ENA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N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vena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.</w:t>
                        </w:r>
                      </w:p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 tex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 and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yl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ab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70"/>
                    </w:trPr>
                    <w:tc>
                      <w:tcPr>
                        <w:tcW w:w="528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pacing w:val="3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e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af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2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qu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 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d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Con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us bk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70"/>
                    </w:trPr>
                    <w:tc>
                      <w:tcPr>
                        <w:tcW w:w="528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46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ade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ke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 net.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2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nat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n.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ng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4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64"/>
                    </w:trPr>
                    <w:tc>
                      <w:tcPr>
                        <w:tcW w:w="528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Illu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3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on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exam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</w:tbl>
                <w:p w:rsidR="00686109" w:rsidRDefault="00686109"/>
              </w:txbxContent>
            </v:textbox>
            <w10:wrap anchorx="page" anchory="page"/>
          </v:shape>
        </w:pict>
      </w:r>
      <w:r>
        <w:rPr>
          <w:rFonts w:ascii="Century Gothic" w:eastAsia="Century Gothic" w:hAnsi="Century Gothic" w:cs="Century Gothic"/>
          <w:sz w:val="22"/>
          <w:szCs w:val="22"/>
        </w:rPr>
        <w:t>and</w:t>
      </w:r>
      <w:r>
        <w:rPr>
          <w:rFonts w:ascii="Century Gothic" w:eastAsia="Century Gothic" w:hAnsi="Century Gothic" w:cs="Century Gothic"/>
          <w:spacing w:val="-1"/>
          <w:sz w:val="22"/>
          <w:szCs w:val="22"/>
        </w:rPr>
        <w:t xml:space="preserve"> w</w:t>
      </w:r>
      <w:r>
        <w:rPr>
          <w:rFonts w:ascii="Century Gothic" w:eastAsia="Century Gothic" w:hAnsi="Century Gothic" w:cs="Century Gothic"/>
          <w:sz w:val="22"/>
          <w:szCs w:val="22"/>
        </w:rPr>
        <w:t>r</w:t>
      </w:r>
      <w:r>
        <w:rPr>
          <w:rFonts w:ascii="Century Gothic" w:eastAsia="Century Gothic" w:hAnsi="Century Gothic" w:cs="Century Gothic"/>
          <w:spacing w:val="1"/>
          <w:sz w:val="22"/>
          <w:szCs w:val="22"/>
        </w:rPr>
        <w:t>i</w:t>
      </w:r>
      <w:r>
        <w:rPr>
          <w:rFonts w:ascii="Century Gothic" w:eastAsia="Century Gothic" w:hAnsi="Century Gothic" w:cs="Century Gothic"/>
          <w:spacing w:val="-3"/>
          <w:sz w:val="22"/>
          <w:szCs w:val="22"/>
        </w:rPr>
        <w:t>t</w:t>
      </w:r>
      <w:r>
        <w:rPr>
          <w:rFonts w:ascii="Century Gothic" w:eastAsia="Century Gothic" w:hAnsi="Century Gothic" w:cs="Century Gothic"/>
          <w:sz w:val="22"/>
          <w:szCs w:val="22"/>
        </w:rPr>
        <w:t>es tex</w:t>
      </w:r>
      <w:r>
        <w:rPr>
          <w:rFonts w:ascii="Century Gothic" w:eastAsia="Century Gothic" w:hAnsi="Century Gothic" w:cs="Century Gothic"/>
          <w:spacing w:val="-1"/>
          <w:sz w:val="22"/>
          <w:szCs w:val="22"/>
        </w:rPr>
        <w:t>t</w:t>
      </w:r>
      <w:r>
        <w:rPr>
          <w:rFonts w:ascii="Century Gothic" w:eastAsia="Century Gothic" w:hAnsi="Century Gothic" w:cs="Century Gothic"/>
          <w:sz w:val="22"/>
          <w:szCs w:val="22"/>
        </w:rPr>
        <w:t>s</w:t>
      </w:r>
    </w:p>
    <w:p w:rsidR="00686109" w:rsidRDefault="004B70C1">
      <w:pPr>
        <w:spacing w:before="5" w:line="160" w:lineRule="exact"/>
        <w:rPr>
          <w:sz w:val="16"/>
          <w:szCs w:val="16"/>
        </w:rPr>
      </w:pPr>
      <w:r>
        <w:lastRenderedPageBreak/>
        <w:pict>
          <v:shape id="_x0000_s1091" type="#_x0000_t75" style="position:absolute;margin-left:159.9pt;margin-top:72.5pt;width:102pt;height:66pt;z-index:-57565;mso-position-horizontal-relative:page;mso-position-vertical-relative:page">
            <v:imagedata r:id="rId6" o:title=""/>
            <w10:wrap anchorx="page" anchory="page"/>
          </v:shape>
        </w:pict>
      </w:r>
      <w:r>
        <w:pict>
          <v:shape id="_x0000_s1090" type="#_x0000_t75" style="position:absolute;margin-left:178.7pt;margin-top:340.8pt;width:82.8pt;height:58.55pt;z-index:-57566;mso-position-horizontal-relative:page;mso-position-vertical-relative:page">
            <v:imagedata r:id="rId7" o:title=""/>
            <w10:wrap anchorx="page" anchory="page"/>
          </v:shape>
        </w:pict>
      </w:r>
    </w:p>
    <w:p w:rsidR="00686109" w:rsidRDefault="00686109">
      <w:pPr>
        <w:spacing w:line="200" w:lineRule="exact"/>
      </w:pPr>
    </w:p>
    <w:tbl>
      <w:tblPr>
        <w:tblW w:w="0" w:type="auto"/>
        <w:tblInd w:w="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485"/>
        <w:gridCol w:w="970"/>
        <w:gridCol w:w="989"/>
        <w:gridCol w:w="2521"/>
        <w:gridCol w:w="2160"/>
        <w:gridCol w:w="2252"/>
        <w:gridCol w:w="1349"/>
        <w:gridCol w:w="1441"/>
        <w:gridCol w:w="1440"/>
        <w:gridCol w:w="1080"/>
        <w:gridCol w:w="811"/>
        <w:gridCol w:w="629"/>
      </w:tblGrid>
      <w:tr w:rsidR="00686109">
        <w:trPr>
          <w:trHeight w:hRule="exact" w:val="287"/>
        </w:trPr>
        <w:tc>
          <w:tcPr>
            <w:tcW w:w="5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86109" w:rsidRDefault="00686109">
            <w:pPr>
              <w:spacing w:before="8" w:line="100" w:lineRule="exact"/>
              <w:rPr>
                <w:sz w:val="10"/>
                <w:szCs w:val="10"/>
              </w:rPr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4B70C1">
            <w:pPr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1</w:t>
            </w:r>
          </w:p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>
            <w:pPr>
              <w:spacing w:before="7" w:line="280" w:lineRule="exact"/>
              <w:rPr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r;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ed</w:t>
            </w:r>
          </w:p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>
            <w:pPr>
              <w:spacing w:before="10" w:line="260" w:lineRule="exact"/>
              <w:rPr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1.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ef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nes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vena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on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>
            <w:pPr>
              <w:spacing w:before="9" w:line="260" w:lineRule="exact"/>
              <w:rPr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af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ef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k.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>
            <w:pPr>
              <w:spacing w:before="10" w:line="260" w:lineRule="exact"/>
              <w:rPr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vena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on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>
            <w:pPr>
              <w:spacing w:before="10" w:line="260" w:lineRule="exact"/>
              <w:rPr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2.</w:t>
            </w:r>
            <w:r>
              <w:rPr>
                <w:rFonts w:ascii="Century Gothic" w:eastAsia="Century Gothic" w:hAnsi="Century Gothic" w:cs="Century Gothic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5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den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vena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on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2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Net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ork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on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k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4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2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found</w:t>
            </w:r>
            <w:r>
              <w:rPr>
                <w:rFonts w:ascii="Century Gothic" w:eastAsia="Century Gothic" w:hAnsi="Century Gothic" w:cs="Century Gothic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ea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of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vena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obs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er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1348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2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ty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us</w:t>
            </w:r>
          </w:p>
          <w:p w:rsidR="00686109" w:rsidRDefault="004B70C1">
            <w:pPr>
              <w:spacing w:line="26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2"/>
                <w:position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s.</w:t>
            </w:r>
          </w:p>
          <w:p w:rsidR="00686109" w:rsidRDefault="004B70C1">
            <w:pPr>
              <w:spacing w:before="1"/>
              <w:ind w:left="102" w:right="47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x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4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ple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of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pla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 xml:space="preserve">s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 xml:space="preserve">k 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 xml:space="preserve">f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en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ion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3.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ve exa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ples</w:t>
            </w:r>
          </w:p>
          <w:p w:rsidR="00686109" w:rsidRDefault="004B70C1">
            <w:pPr>
              <w:spacing w:before="3" w:line="260" w:lineRule="exact"/>
              <w:ind w:left="102" w:right="65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net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ork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and</w:t>
            </w:r>
          </w:p>
          <w:p w:rsidR="00686109" w:rsidRDefault="004B70C1">
            <w:pPr>
              <w:spacing w:line="26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</w:t>
            </w:r>
          </w:p>
          <w:p w:rsidR="00686109" w:rsidRDefault="004B70C1">
            <w:pPr>
              <w:spacing w:line="26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vena</w:t>
            </w:r>
            <w:r>
              <w:rPr>
                <w:rFonts w:ascii="Century Gothic" w:eastAsia="Century Gothic" w:hAnsi="Century Gothic" w:cs="Century Gothic"/>
                <w:spacing w:val="-3"/>
                <w:position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.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before="2" w:line="260" w:lineRule="exact"/>
              <w:rPr>
                <w:sz w:val="26"/>
                <w:szCs w:val="26"/>
              </w:rPr>
            </w:pPr>
          </w:p>
          <w:p w:rsidR="00686109" w:rsidRDefault="004B70C1">
            <w:pPr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2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an,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H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,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2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Fl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we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r,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ab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2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al</w:t>
            </w:r>
            <w:r>
              <w:rPr>
                <w:rFonts w:ascii="Century Gothic" w:eastAsia="Century Gothic" w:hAnsi="Century Gothic" w:cs="Century Gothic"/>
                <w:b/>
                <w:spacing w:val="-3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el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af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v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en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ion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us bk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1906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2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pacing w:val="-2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ve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s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a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</w:t>
            </w:r>
          </w:p>
          <w:p w:rsidR="00686109" w:rsidRDefault="004B70C1">
            <w:pPr>
              <w:spacing w:before="2" w:line="260" w:lineRule="exact"/>
              <w:ind w:left="265" w:right="16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run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om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 sta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k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ex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</w:p>
          <w:p w:rsidR="00686109" w:rsidRDefault="004B70C1">
            <w:pPr>
              <w:spacing w:line="26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af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a 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l</w:t>
            </w:r>
          </w:p>
          <w:p w:rsidR="00686109" w:rsidRDefault="004B70C1">
            <w:pPr>
              <w:spacing w:before="1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form.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4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36"/>
        </w:trPr>
        <w:tc>
          <w:tcPr>
            <w:tcW w:w="5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>
            <w:pPr>
              <w:spacing w:before="9" w:line="160" w:lineRule="exact"/>
              <w:rPr>
                <w:sz w:val="16"/>
                <w:szCs w:val="16"/>
              </w:rPr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4B70C1">
            <w:pPr>
              <w:ind w:left="265" w:right="114" w:hanging="16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pacing w:val="-2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el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vena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found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ves of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no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tyl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edon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us p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s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ke;</w:t>
            </w:r>
          </w:p>
          <w:p w:rsidR="00686109" w:rsidRDefault="004B70C1">
            <w:pPr>
              <w:spacing w:before="1"/>
              <w:ind w:left="102" w:right="54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ze,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Mi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et, Su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ane,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e, Gra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s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heat p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s.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81"/>
        </w:trPr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 w:line="26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1</w:t>
            </w:r>
          </w:p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 w:line="26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4</w:t>
            </w:r>
          </w:p>
        </w:tc>
        <w:tc>
          <w:tcPr>
            <w:tcW w:w="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 w:line="26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position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la</w:t>
            </w:r>
            <w:r>
              <w:rPr>
                <w:rFonts w:ascii="Century Gothic" w:eastAsia="Century Gothic" w:hAnsi="Century Gothic" w:cs="Century Gothic"/>
                <w:b/>
                <w:spacing w:val="-2"/>
                <w:position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t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 w:line="26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position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pacing w:val="-1"/>
                <w:position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pes</w:t>
            </w:r>
          </w:p>
        </w:tc>
        <w:tc>
          <w:tcPr>
            <w:tcW w:w="2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 w:line="26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position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b/>
                <w:spacing w:val="-1"/>
                <w:position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ES</w:t>
            </w:r>
            <w:r>
              <w:rPr>
                <w:rFonts w:ascii="Century Gothic" w:eastAsia="Century Gothic" w:hAnsi="Century Gothic" w:cs="Century Gothic"/>
                <w:b/>
                <w:spacing w:val="1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OF</w:t>
            </w:r>
            <w:r>
              <w:rPr>
                <w:rFonts w:ascii="Century Gothic" w:eastAsia="Century Gothic" w:hAnsi="Century Gothic" w:cs="Century Gothic"/>
                <w:b/>
                <w:spacing w:val="-2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LEA</w:t>
            </w:r>
            <w:r>
              <w:rPr>
                <w:rFonts w:ascii="Century Gothic" w:eastAsia="Century Gothic" w:hAnsi="Century Gothic" w:cs="Century Gothic"/>
                <w:b/>
                <w:spacing w:val="-1"/>
                <w:position w:val="-1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ES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 w:line="26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position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he l</w:t>
            </w:r>
            <w:r>
              <w:rPr>
                <w:rFonts w:ascii="Century Gothic" w:eastAsia="Century Gothic" w:hAnsi="Century Gothic" w:cs="Century Gothic"/>
                <w:b/>
                <w:spacing w:val="-2"/>
                <w:position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position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ner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 w:line="26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position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he l</w:t>
            </w:r>
            <w:r>
              <w:rPr>
                <w:rFonts w:ascii="Century Gothic" w:eastAsia="Century Gothic" w:hAnsi="Century Gothic" w:cs="Century Gothic"/>
                <w:b/>
                <w:spacing w:val="-2"/>
                <w:position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position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ne</w:t>
            </w:r>
            <w:r>
              <w:rPr>
                <w:rFonts w:ascii="Century Gothic" w:eastAsia="Century Gothic" w:hAnsi="Century Gothic" w:cs="Century Gothic"/>
                <w:b/>
                <w:spacing w:val="-1"/>
                <w:position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;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 w:line="26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Gu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ed</w:t>
            </w:r>
          </w:p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 w:line="26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3"/>
                <w:position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en</w:t>
            </w:r>
            <w:r>
              <w:rPr>
                <w:rFonts w:ascii="Century Gothic" w:eastAsia="Century Gothic" w:hAnsi="Century Gothic" w:cs="Century Gothic"/>
                <w:spacing w:val="-3"/>
                <w:position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fy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position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g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 w:line="26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5"/>
                <w:position w:val="-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re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ati-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 w:line="26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ff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ren</w:t>
            </w:r>
          </w:p>
        </w:tc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 w:line="26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k.</w:t>
            </w:r>
          </w:p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</w:tr>
    </w:tbl>
    <w:p w:rsidR="00686109" w:rsidRDefault="00686109">
      <w:pPr>
        <w:sectPr w:rsidR="00686109">
          <w:pgSz w:w="16840" w:h="11920" w:orient="landscape"/>
          <w:pgMar w:top="1080" w:right="0" w:bottom="280" w:left="0" w:header="720" w:footer="720" w:gutter="0"/>
          <w:cols w:space="720"/>
        </w:sectPr>
      </w:pPr>
    </w:p>
    <w:p w:rsidR="00686109" w:rsidRDefault="004B70C1">
      <w:pPr>
        <w:spacing w:before="8" w:line="140" w:lineRule="exact"/>
        <w:rPr>
          <w:sz w:val="14"/>
          <w:szCs w:val="14"/>
        </w:rPr>
      </w:pPr>
      <w:r>
        <w:lastRenderedPageBreak/>
        <w:pict>
          <v:group id="_x0000_s1087" style="position:absolute;margin-left:159.9pt;margin-top:356.25pt;width:86.9pt;height:83.15pt;z-index:-57564;mso-position-horizontal-relative:page;mso-position-vertical-relative:page" coordorigin="3198,7125" coordsize="1738,1663">
            <v:shape id="_x0000_s1089" type="#_x0000_t75" style="position:absolute;left:3198;top:7125;width:1484;height:946">
              <v:imagedata r:id="rId8" o:title=""/>
            </v:shape>
            <v:shape id="_x0000_s1088" type="#_x0000_t75" style="position:absolute;left:3198;top:8071;width:1738;height:717">
              <v:imagedata r:id="rId9" o:title=""/>
            </v:shape>
            <w10:wrap anchorx="page" anchory="page"/>
          </v:group>
        </w:pict>
      </w:r>
    </w:p>
    <w:p w:rsidR="00686109" w:rsidRDefault="00686109">
      <w:pPr>
        <w:spacing w:line="200" w:lineRule="exact"/>
      </w:pPr>
    </w:p>
    <w:tbl>
      <w:tblPr>
        <w:tblW w:w="0" w:type="auto"/>
        <w:tblInd w:w="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485"/>
        <w:gridCol w:w="970"/>
        <w:gridCol w:w="989"/>
        <w:gridCol w:w="2521"/>
        <w:gridCol w:w="2160"/>
        <w:gridCol w:w="2252"/>
        <w:gridCol w:w="1349"/>
        <w:gridCol w:w="1441"/>
        <w:gridCol w:w="1440"/>
        <w:gridCol w:w="1080"/>
        <w:gridCol w:w="811"/>
        <w:gridCol w:w="629"/>
      </w:tblGrid>
      <w:tr w:rsidR="00686109">
        <w:trPr>
          <w:trHeight w:hRule="exact" w:val="7667"/>
        </w:trPr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life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0" w:right="136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of lea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es</w:t>
            </w:r>
          </w:p>
        </w:tc>
        <w:tc>
          <w:tcPr>
            <w:tcW w:w="2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1. </w:t>
            </w:r>
            <w:r>
              <w:rPr>
                <w:rFonts w:ascii="Century Gothic" w:eastAsia="Century Gothic" w:hAnsi="Century Gothic" w:cs="Century Gothic"/>
                <w:spacing w:val="55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ea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  <w:p w:rsidR="00686109" w:rsidRDefault="004B70C1">
            <w:pPr>
              <w:spacing w:before="8" w:line="260" w:lineRule="exact"/>
              <w:ind w:left="462" w:right="761" w:hanging="36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2. </w:t>
            </w:r>
            <w:r>
              <w:rPr>
                <w:rFonts w:ascii="Century Gothic" w:eastAsia="Century Gothic" w:hAnsi="Century Gothic" w:cs="Century Gothic"/>
                <w:spacing w:val="55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pound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ves</w:t>
            </w:r>
          </w:p>
          <w:p w:rsidR="00686109" w:rsidRDefault="004B70C1">
            <w:pPr>
              <w:spacing w:line="26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EA</w:t>
            </w:r>
            <w:r>
              <w:rPr>
                <w:rFonts w:ascii="Century Gothic" w:eastAsia="Century Gothic" w:hAnsi="Century Gothic" w:cs="Century Gothic"/>
                <w:b/>
                <w:spacing w:val="-3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ES</w:t>
            </w:r>
          </w:p>
          <w:p w:rsidR="00686109" w:rsidRDefault="004B70C1">
            <w:pPr>
              <w:spacing w:before="1"/>
              <w:ind w:left="102" w:right="13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f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f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th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af 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and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af st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k.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x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4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ples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ple lea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es</w:t>
            </w:r>
          </w:p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pacing w:val="46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se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ed</w:t>
            </w:r>
          </w:p>
          <w:p w:rsidR="00686109" w:rsidRDefault="004B70C1">
            <w:pPr>
              <w:spacing w:line="260" w:lineRule="exact"/>
              <w:ind w:left="229" w:right="347"/>
              <w:jc w:val="center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ed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</w:t>
            </w:r>
          </w:p>
          <w:p w:rsidR="00686109" w:rsidRDefault="004B70C1">
            <w:pPr>
              <w:spacing w:before="1" w:line="237" w:lineRule="auto"/>
              <w:ind w:left="265" w:right="639" w:hanging="16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pacing w:val="46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ent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 S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 ent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</w:p>
          <w:p w:rsidR="00686109" w:rsidRDefault="004B70C1">
            <w:pPr>
              <w:spacing w:before="2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pacing w:val="46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p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ate</w:t>
            </w:r>
          </w:p>
          <w:p w:rsidR="00686109" w:rsidRDefault="004B70C1">
            <w:pPr>
              <w:spacing w:line="26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Si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ple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rr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ed</w:t>
            </w:r>
          </w:p>
          <w:p w:rsidR="00686109" w:rsidRDefault="004B70C1">
            <w:pPr>
              <w:spacing w:before="97"/>
              <w:ind w:left="134"/>
            </w:pPr>
            <w:r>
              <w:pict>
                <v:shape id="_x0000_i1026" type="#_x0000_t75" style="width:57.75pt;height:44.25pt">
                  <v:imagedata r:id="rId10" o:title=""/>
                </v:shape>
              </w:pict>
            </w:r>
          </w:p>
          <w:p w:rsidR="00686109" w:rsidRDefault="00686109">
            <w:pPr>
              <w:spacing w:before="3" w:line="100" w:lineRule="exact"/>
              <w:rPr>
                <w:sz w:val="10"/>
                <w:szCs w:val="10"/>
              </w:rPr>
            </w:pPr>
          </w:p>
          <w:p w:rsidR="00686109" w:rsidRDefault="004B70C1">
            <w:pPr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Si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ple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b/>
                <w:spacing w:val="-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id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 xml:space="preserve"> e</w:t>
            </w:r>
            <w:r>
              <w:rPr>
                <w:rFonts w:ascii="Century Gothic" w:eastAsia="Century Gothic" w:hAnsi="Century Gothic" w:cs="Century Gothic"/>
                <w:b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before="2" w:line="240" w:lineRule="exact"/>
              <w:rPr>
                <w:sz w:val="24"/>
                <w:szCs w:val="24"/>
              </w:rPr>
            </w:pPr>
          </w:p>
          <w:p w:rsidR="00686109" w:rsidRDefault="004B70C1">
            <w:pPr>
              <w:ind w:right="154"/>
              <w:jc w:val="right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445" w:right="185" w:hanging="25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1.</w:t>
            </w:r>
            <w:r>
              <w:rPr>
                <w:rFonts w:ascii="Century Gothic" w:eastAsia="Century Gothic" w:hAnsi="Century Gothic" w:cs="Century Gothic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5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nd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s of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  <w:p w:rsidR="00686109" w:rsidRDefault="004B70C1">
            <w:pPr>
              <w:spacing w:before="2" w:line="260" w:lineRule="exact"/>
              <w:ind w:left="354" w:right="271" w:hanging="25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2.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sc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es 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ple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ea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s.</w:t>
            </w:r>
          </w:p>
          <w:p w:rsidR="00686109" w:rsidRDefault="004B70C1">
            <w:pPr>
              <w:spacing w:line="26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3.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  <w:p w:rsidR="00686109" w:rsidRDefault="004B70C1">
            <w:pPr>
              <w:spacing w:before="8" w:line="260" w:lineRule="exact"/>
              <w:ind w:left="354" w:right="27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exam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of 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ple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ea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s.</w:t>
            </w:r>
          </w:p>
          <w:p w:rsidR="00686109" w:rsidRDefault="004B70C1">
            <w:pPr>
              <w:spacing w:line="260" w:lineRule="exact"/>
              <w:ind w:left="16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4.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  <w:p w:rsidR="00686109" w:rsidRDefault="004B70C1">
            <w:pPr>
              <w:spacing w:before="8" w:line="260" w:lineRule="exact"/>
              <w:ind w:left="354" w:right="33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ent str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es of 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ple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ea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 w:right="14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1.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ou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s, sp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el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s,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ds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tes and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dem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ns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rat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s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ords related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 vena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on</w:t>
            </w:r>
            <w:r>
              <w:rPr>
                <w:rFonts w:ascii="Century Gothic" w:eastAsia="Century Gothic" w:hAnsi="Century Gothic" w:cs="Century Gothic"/>
                <w:spacing w:val="59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.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g. net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ork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and 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l</w:t>
            </w:r>
          </w:p>
          <w:p w:rsidR="00686109" w:rsidRDefault="004B70C1">
            <w:pPr>
              <w:spacing w:before="3" w:line="260" w:lineRule="exact"/>
              <w:ind w:left="102" w:right="528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2.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,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z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and</w:t>
            </w:r>
          </w:p>
          <w:p w:rsidR="00686109" w:rsidRDefault="004B70C1">
            <w:pPr>
              <w:spacing w:line="26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tex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 and</w:t>
            </w:r>
          </w:p>
          <w:p w:rsidR="00686109" w:rsidRDefault="004B70C1">
            <w:pPr>
              <w:spacing w:before="2" w:line="260" w:lineRule="exact"/>
              <w:ind w:left="102" w:right="27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qu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 to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ves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before="19" w:line="260" w:lineRule="exact"/>
              <w:rPr>
                <w:sz w:val="26"/>
                <w:szCs w:val="26"/>
              </w:rPr>
            </w:pPr>
          </w:p>
          <w:p w:rsidR="00686109" w:rsidRDefault="004B70C1">
            <w:pPr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on</w:t>
            </w:r>
          </w:p>
          <w:p w:rsidR="00686109" w:rsidRDefault="00686109">
            <w:pPr>
              <w:spacing w:before="8" w:line="140" w:lineRule="exact"/>
              <w:rPr>
                <w:sz w:val="14"/>
                <w:szCs w:val="14"/>
              </w:rPr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4B70C1">
            <w:pPr>
              <w:ind w:left="100" w:right="7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obs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er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 n</w:t>
            </w:r>
          </w:p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3" w:right="26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  <w:p w:rsidR="00686109" w:rsidRDefault="00686109">
            <w:pPr>
              <w:spacing w:before="8" w:line="120" w:lineRule="exact"/>
              <w:rPr>
                <w:sz w:val="13"/>
                <w:szCs w:val="13"/>
              </w:rPr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4B70C1">
            <w:pPr>
              <w:ind w:left="103" w:right="104" w:firstLine="6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sc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 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ple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  <w:p w:rsidR="00686109" w:rsidRDefault="00686109">
            <w:pPr>
              <w:spacing w:before="6" w:line="140" w:lineRule="exact"/>
              <w:rPr>
                <w:sz w:val="14"/>
                <w:szCs w:val="14"/>
              </w:rPr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4B70C1">
            <w:pPr>
              <w:spacing w:line="260" w:lineRule="exact"/>
              <w:ind w:left="103" w:right="8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 exam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  <w:p w:rsidR="00686109" w:rsidRDefault="004B70C1">
            <w:pPr>
              <w:spacing w:line="26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  <w:p w:rsidR="00686109" w:rsidRDefault="004B70C1">
            <w:pPr>
              <w:spacing w:before="1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before="8" w:line="200" w:lineRule="exact"/>
            </w:pPr>
          </w:p>
          <w:p w:rsidR="00686109" w:rsidRDefault="004B70C1">
            <w:pPr>
              <w:ind w:left="103" w:right="9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str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of 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ple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ves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 w:line="480" w:lineRule="auto"/>
              <w:ind w:left="102" w:right="747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 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  <w:p w:rsidR="00686109" w:rsidRDefault="00686109">
            <w:pPr>
              <w:spacing w:before="10" w:line="120" w:lineRule="exact"/>
              <w:rPr>
                <w:sz w:val="13"/>
                <w:szCs w:val="13"/>
              </w:rPr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4B70C1">
            <w:pPr>
              <w:spacing w:line="960" w:lineRule="auto"/>
              <w:ind w:left="102" w:right="13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s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Fl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 Con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 w:right="7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s of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ves b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ou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ht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 w:right="6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 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 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k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4</w:t>
            </w:r>
          </w:p>
          <w:p w:rsidR="00686109" w:rsidRDefault="00686109">
            <w:pPr>
              <w:spacing w:before="8" w:line="140" w:lineRule="exact"/>
              <w:rPr>
                <w:sz w:val="14"/>
                <w:szCs w:val="14"/>
              </w:rPr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4B70C1">
            <w:pPr>
              <w:ind w:left="102" w:right="6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 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 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ab us bk</w:t>
            </w:r>
          </w:p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4</w:t>
            </w:r>
          </w:p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1090"/>
        </w:trPr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1</w:t>
            </w:r>
          </w:p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5</w:t>
            </w:r>
          </w:p>
        </w:tc>
        <w:tc>
          <w:tcPr>
            <w:tcW w:w="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 w:right="296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la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t life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0" w:right="136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pes of lea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es</w:t>
            </w:r>
          </w:p>
        </w:tc>
        <w:tc>
          <w:tcPr>
            <w:tcW w:w="2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 w:right="38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pou</w:t>
            </w:r>
            <w:r>
              <w:rPr>
                <w:rFonts w:ascii="Century Gothic" w:eastAsia="Century Gothic" w:hAnsi="Century Gothic" w:cs="Century Gothic"/>
                <w:b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 xml:space="preserve">es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 xml:space="preserve">pes 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ea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es C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pou</w:t>
            </w:r>
            <w:r>
              <w:rPr>
                <w:rFonts w:ascii="Century Gothic" w:eastAsia="Century Gothic" w:hAnsi="Century Gothic" w:cs="Century Gothic"/>
                <w:b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es</w:t>
            </w:r>
          </w:p>
          <w:p w:rsidR="00686109" w:rsidRDefault="004B70C1">
            <w:pPr>
              <w:spacing w:line="26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 xml:space="preserve"> </w:t>
            </w:r>
            <w:r>
              <w:rPr>
                <w:spacing w:val="32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3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pound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af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he l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ner</w:t>
            </w:r>
          </w:p>
          <w:p w:rsidR="00686109" w:rsidRDefault="004B70C1">
            <w:pPr>
              <w:spacing w:before="8" w:line="260" w:lineRule="exact"/>
              <w:ind w:left="265" w:right="359" w:hanging="18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1.</w:t>
            </w:r>
            <w:r>
              <w:rPr>
                <w:rFonts w:ascii="Century Gothic" w:eastAsia="Century Gothic" w:hAnsi="Century Gothic" w:cs="Century Gothic"/>
                <w:spacing w:val="39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ple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ea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s.</w:t>
            </w:r>
          </w:p>
          <w:p w:rsidR="00686109" w:rsidRDefault="004B70C1">
            <w:pPr>
              <w:spacing w:line="260" w:lineRule="exact"/>
              <w:ind w:left="8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2.</w:t>
            </w:r>
            <w:r>
              <w:rPr>
                <w:rFonts w:ascii="Century Gothic" w:eastAsia="Century Gothic" w:hAnsi="Century Gothic" w:cs="Century Gothic"/>
                <w:spacing w:val="39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ent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s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he l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;</w:t>
            </w:r>
          </w:p>
          <w:p w:rsidR="00686109" w:rsidRDefault="004B70C1">
            <w:pPr>
              <w:spacing w:before="8" w:line="260" w:lineRule="exact"/>
              <w:ind w:left="102" w:right="14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1.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ou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s, sp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el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s,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ds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tes and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dem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ns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rat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0" w:right="17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ed 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</w:p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3" w:right="16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bing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p.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 w:right="8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5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ati- 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  <w:p w:rsidR="00686109" w:rsidRDefault="00686109">
            <w:pPr>
              <w:spacing w:before="6" w:line="260" w:lineRule="exact"/>
              <w:rPr>
                <w:sz w:val="26"/>
                <w:szCs w:val="26"/>
              </w:rPr>
            </w:pPr>
          </w:p>
          <w:p w:rsidR="00686109" w:rsidRDefault="004B70C1">
            <w:pPr>
              <w:spacing w:line="26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e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 w:right="9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ren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s of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p.</w:t>
            </w:r>
          </w:p>
        </w:tc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 w:right="6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k. </w:t>
            </w: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 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 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k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4</w:t>
            </w:r>
          </w:p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</w:tr>
    </w:tbl>
    <w:p w:rsidR="00686109" w:rsidRDefault="00686109">
      <w:pPr>
        <w:sectPr w:rsidR="00686109">
          <w:pgSz w:w="16840" w:h="11920" w:orient="landscape"/>
          <w:pgMar w:top="1080" w:right="0" w:bottom="280" w:left="0" w:header="720" w:footer="720" w:gutter="0"/>
          <w:cols w:space="720"/>
        </w:sectPr>
      </w:pPr>
    </w:p>
    <w:p w:rsidR="00686109" w:rsidRDefault="004B70C1">
      <w:pPr>
        <w:spacing w:before="5" w:line="160" w:lineRule="exact"/>
        <w:rPr>
          <w:sz w:val="16"/>
          <w:szCs w:val="16"/>
        </w:rPr>
      </w:pPr>
      <w:r>
        <w:lastRenderedPageBreak/>
        <w:pict>
          <v:shape id="_x0000_s1085" type="#_x0000_t75" style="position:absolute;margin-left:164.5pt;margin-top:355.7pt;width:103pt;height:87.95pt;z-index:-57563;mso-position-horizontal-relative:page;mso-position-vertical-relative:page">
            <v:imagedata r:id="rId11" o:title=""/>
            <w10:wrap anchorx="page" anchory="page"/>
          </v:shape>
        </w:pict>
      </w:r>
    </w:p>
    <w:p w:rsidR="00686109" w:rsidRDefault="00686109">
      <w:pPr>
        <w:spacing w:line="200" w:lineRule="exact"/>
      </w:pPr>
    </w:p>
    <w:tbl>
      <w:tblPr>
        <w:tblW w:w="0" w:type="auto"/>
        <w:tblInd w:w="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485"/>
        <w:gridCol w:w="970"/>
        <w:gridCol w:w="989"/>
        <w:gridCol w:w="2521"/>
        <w:gridCol w:w="2160"/>
        <w:gridCol w:w="2252"/>
        <w:gridCol w:w="1349"/>
        <w:gridCol w:w="1441"/>
        <w:gridCol w:w="1440"/>
        <w:gridCol w:w="1080"/>
        <w:gridCol w:w="811"/>
        <w:gridCol w:w="629"/>
      </w:tblGrid>
      <w:tr w:rsidR="00686109">
        <w:trPr>
          <w:trHeight w:hRule="exact" w:val="287"/>
        </w:trPr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46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s a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f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th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exam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of</w:t>
            </w:r>
          </w:p>
        </w:tc>
        <w:tc>
          <w:tcPr>
            <w:tcW w:w="225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 w:right="17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ords related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 vena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on</w:t>
            </w:r>
            <w:r>
              <w:rPr>
                <w:rFonts w:ascii="Century Gothic" w:eastAsia="Century Gothic" w:hAnsi="Century Gothic" w:cs="Century Gothic"/>
                <w:spacing w:val="59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.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g. p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ate,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bi- p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ate and tr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ate</w:t>
            </w:r>
          </w:p>
          <w:p w:rsidR="00686109" w:rsidRDefault="004B70C1">
            <w:pPr>
              <w:spacing w:before="1"/>
              <w:ind w:left="102" w:right="27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2.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,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z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 and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tex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and qu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 to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pound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ves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ves</w:t>
            </w:r>
          </w:p>
        </w:tc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46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any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ets on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ple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ea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s.</w:t>
            </w:r>
          </w:p>
        </w:tc>
        <w:tc>
          <w:tcPr>
            <w:tcW w:w="22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ou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ht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46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8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3.</w:t>
            </w:r>
            <w:r>
              <w:rPr>
                <w:rFonts w:ascii="Century Gothic" w:eastAsia="Century Gothic" w:hAnsi="Century Gothic" w:cs="Century Gothic"/>
                <w:spacing w:val="39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22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on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exam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46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k.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ent</w:t>
            </w:r>
          </w:p>
        </w:tc>
        <w:tc>
          <w:tcPr>
            <w:tcW w:w="22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p.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aflets 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es of</w:t>
            </w:r>
          </w:p>
        </w:tc>
        <w:tc>
          <w:tcPr>
            <w:tcW w:w="22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46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al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pou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</w:p>
        </w:tc>
        <w:tc>
          <w:tcPr>
            <w:tcW w:w="22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46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 st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k.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ves</w:t>
            </w:r>
          </w:p>
        </w:tc>
        <w:tc>
          <w:tcPr>
            <w:tcW w:w="22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Fl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ab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46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ts 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k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ob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er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us bk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46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ed ra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4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x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4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ples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f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of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compou</w:t>
            </w:r>
            <w:r>
              <w:rPr>
                <w:rFonts w:ascii="Century Gothic" w:eastAsia="Century Gothic" w:hAnsi="Century Gothic" w:cs="Century Gothic"/>
                <w:b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ea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es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ple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Con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1. </w:t>
            </w:r>
            <w:r>
              <w:rPr>
                <w:rFonts w:ascii="Century Gothic" w:eastAsia="Century Gothic" w:hAnsi="Century Gothic" w:cs="Century Gothic"/>
                <w:spacing w:val="55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pound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ves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46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ate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2. </w:t>
            </w:r>
            <w:r>
              <w:rPr>
                <w:rFonts w:ascii="Century Gothic" w:eastAsia="Century Gothic" w:hAnsi="Century Gothic" w:cs="Century Gothic"/>
                <w:spacing w:val="55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pound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46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bip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ate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3. </w:t>
            </w:r>
            <w:r>
              <w:rPr>
                <w:rFonts w:ascii="Century Gothic" w:eastAsia="Century Gothic" w:hAnsi="Century Gothic" w:cs="Century Gothic"/>
                <w:spacing w:val="55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pound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46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tr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ate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4. </w:t>
            </w:r>
            <w:r>
              <w:rPr>
                <w:rFonts w:ascii="Century Gothic" w:eastAsia="Century Gothic" w:hAnsi="Century Gothic" w:cs="Century Gothic"/>
                <w:spacing w:val="55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pound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46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tate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af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021"/>
        </w:trPr>
        <w:tc>
          <w:tcPr>
            <w:tcW w:w="52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Illu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pacing w:val="-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on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</w:tr>
    </w:tbl>
    <w:p w:rsidR="00686109" w:rsidRDefault="00686109">
      <w:pPr>
        <w:sectPr w:rsidR="00686109">
          <w:pgSz w:w="16840" w:h="11920" w:orient="landscape"/>
          <w:pgMar w:top="1080" w:right="0" w:bottom="280" w:left="0" w:header="720" w:footer="720" w:gutter="0"/>
          <w:cols w:space="720"/>
        </w:sectPr>
      </w:pPr>
    </w:p>
    <w:p w:rsidR="00686109" w:rsidRDefault="004B70C1">
      <w:pPr>
        <w:spacing w:before="5" w:line="160" w:lineRule="exact"/>
        <w:rPr>
          <w:sz w:val="16"/>
          <w:szCs w:val="16"/>
        </w:rPr>
      </w:pPr>
      <w:r>
        <w:lastRenderedPageBreak/>
        <w:pict>
          <v:shape id="_x0000_s1084" type="#_x0000_t75" style="position:absolute;margin-left:159.9pt;margin-top:426.45pt;width:98.25pt;height:63pt;z-index:-57561;mso-position-horizontal-relative:page;mso-position-vertical-relative:page">
            <v:imagedata r:id="rId12" o:title=""/>
            <w10:wrap anchorx="page" anchory="page"/>
          </v:shape>
        </w:pict>
      </w:r>
      <w:r>
        <w:pict>
          <v:shape id="_x0000_s1083" type="#_x0000_t75" style="position:absolute;margin-left:161.4pt;margin-top:72.5pt;width:106.3pt;height:83.75pt;z-index:-57562;mso-position-horizontal-relative:page;mso-position-vertical-relative:page">
            <v:imagedata r:id="rId13" o:title=""/>
            <w10:wrap anchorx="page" anchory="page"/>
          </v:shape>
        </w:pict>
      </w:r>
    </w:p>
    <w:p w:rsidR="00686109" w:rsidRDefault="00686109">
      <w:pPr>
        <w:spacing w:line="200" w:lineRule="exact"/>
      </w:pPr>
    </w:p>
    <w:tbl>
      <w:tblPr>
        <w:tblW w:w="0" w:type="auto"/>
        <w:tblInd w:w="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485"/>
        <w:gridCol w:w="970"/>
        <w:gridCol w:w="989"/>
        <w:gridCol w:w="2521"/>
        <w:gridCol w:w="2160"/>
        <w:gridCol w:w="2252"/>
        <w:gridCol w:w="1349"/>
        <w:gridCol w:w="1441"/>
        <w:gridCol w:w="1440"/>
        <w:gridCol w:w="1080"/>
        <w:gridCol w:w="811"/>
        <w:gridCol w:w="629"/>
      </w:tblGrid>
      <w:tr w:rsidR="00686109">
        <w:trPr>
          <w:trHeight w:hRule="exact" w:val="1685"/>
        </w:trPr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before="13" w:line="260" w:lineRule="exact"/>
              <w:rPr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86"/>
        </w:trPr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6</w:t>
            </w:r>
          </w:p>
        </w:tc>
        <w:tc>
          <w:tcPr>
            <w:tcW w:w="97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la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t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an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pi</w:t>
            </w:r>
          </w:p>
        </w:tc>
        <w:tc>
          <w:tcPr>
            <w:tcW w:w="252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AN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IR</w:t>
            </w:r>
            <w:r>
              <w:rPr>
                <w:rFonts w:ascii="Century Gothic" w:eastAsia="Century Gothic" w:hAnsi="Century Gothic" w:cs="Century Gothic"/>
                <w:b/>
                <w:spacing w:val="-3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ION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he l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;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he l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;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ed</w:t>
            </w:r>
          </w:p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ef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5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ati-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k.</w:t>
            </w:r>
          </w:p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life</w:t>
            </w:r>
          </w:p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ion</w:t>
            </w:r>
          </w:p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6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</w:t>
            </w:r>
            <w:r>
              <w:rPr>
                <w:rFonts w:ascii="Calibri" w:eastAsia="Calibri" w:hAnsi="Calibri" w:cs="Calibri"/>
                <w:spacing w:val="36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pir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1.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ef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nes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1.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ou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s,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tran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pir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al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he</w:t>
            </w:r>
          </w:p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by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tran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pir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sp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el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s,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ds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tes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n.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ron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of</w:t>
            </w:r>
          </w:p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s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se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r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2.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ves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dem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ns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rat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ent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k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4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an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pi</w:t>
            </w:r>
          </w:p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form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ater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rta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of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ords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ion.</w:t>
            </w:r>
          </w:p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 to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tran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pir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;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related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to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rta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osp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e.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)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ants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tran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pir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on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on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of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Impo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ance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f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)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5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s.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2.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,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tran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pir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an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pi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ion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z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and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ants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a)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lant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tex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and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1. </w:t>
            </w:r>
            <w:r>
              <w:rPr>
                <w:rFonts w:ascii="Century Gothic" w:eastAsia="Century Gothic" w:hAnsi="Century Gothic" w:cs="Century Gothic"/>
                <w:spacing w:val="55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plan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qu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s 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2. </w:t>
            </w:r>
            <w:r>
              <w:rPr>
                <w:rFonts w:ascii="Century Gothic" w:eastAsia="Century Gothic" w:hAnsi="Century Gothic" w:cs="Century Gothic"/>
                <w:spacing w:val="55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plan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trans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obs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er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nt.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Fl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ab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46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oso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b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ore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us bk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518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46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ater f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om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  <w:p w:rsidR="00686109" w:rsidRDefault="004B70C1">
            <w:pPr>
              <w:spacing w:line="260" w:lineRule="exact"/>
              <w:ind w:left="46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so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.</w:t>
            </w:r>
          </w:p>
          <w:p w:rsidR="00686109" w:rsidRDefault="004B70C1">
            <w:pPr>
              <w:spacing w:before="8" w:line="260" w:lineRule="exact"/>
              <w:ind w:left="174" w:right="957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b)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he en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on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t</w:t>
            </w:r>
          </w:p>
          <w:p w:rsidR="00686109" w:rsidRDefault="004B70C1">
            <w:pPr>
              <w:spacing w:line="26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s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  <w:p w:rsidR="00686109" w:rsidRDefault="004B70C1">
            <w:pPr>
              <w:spacing w:before="6" w:line="260" w:lineRule="exact"/>
              <w:ind w:left="462" w:right="108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forma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 fal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>
            <w:pPr>
              <w:spacing w:before="4" w:line="120" w:lineRule="exact"/>
              <w:rPr>
                <w:sz w:val="12"/>
                <w:szCs w:val="12"/>
              </w:rPr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4B70C1">
            <w:pPr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Con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4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1164"/>
        </w:trPr>
        <w:tc>
          <w:tcPr>
            <w:tcW w:w="52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before="2" w:line="220" w:lineRule="exact"/>
              <w:rPr>
                <w:sz w:val="22"/>
                <w:szCs w:val="22"/>
              </w:rPr>
            </w:pPr>
          </w:p>
          <w:p w:rsidR="00686109" w:rsidRDefault="004B70C1">
            <w:pPr>
              <w:spacing w:line="260" w:lineRule="exact"/>
              <w:ind w:left="193" w:right="136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Fac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ch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 xml:space="preserve">t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 xml:space="preserve">he 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f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</w:tr>
    </w:tbl>
    <w:p w:rsidR="00686109" w:rsidRDefault="00686109">
      <w:pPr>
        <w:sectPr w:rsidR="00686109">
          <w:pgSz w:w="16840" w:h="11920" w:orient="landscape"/>
          <w:pgMar w:top="1080" w:right="0" w:bottom="280" w:left="0" w:header="720" w:footer="720" w:gutter="0"/>
          <w:cols w:space="720"/>
        </w:sectPr>
      </w:pPr>
    </w:p>
    <w:p w:rsidR="00686109" w:rsidRDefault="00686109">
      <w:pPr>
        <w:spacing w:before="5" w:line="160" w:lineRule="exact"/>
        <w:rPr>
          <w:sz w:val="16"/>
          <w:szCs w:val="16"/>
        </w:rPr>
      </w:pPr>
    </w:p>
    <w:p w:rsidR="00686109" w:rsidRDefault="00686109">
      <w:pPr>
        <w:spacing w:line="200" w:lineRule="exact"/>
      </w:pPr>
    </w:p>
    <w:tbl>
      <w:tblPr>
        <w:tblW w:w="0" w:type="auto"/>
        <w:tblInd w:w="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485"/>
        <w:gridCol w:w="970"/>
        <w:gridCol w:w="989"/>
        <w:gridCol w:w="2521"/>
        <w:gridCol w:w="2160"/>
        <w:gridCol w:w="2252"/>
        <w:gridCol w:w="1349"/>
        <w:gridCol w:w="1441"/>
        <w:gridCol w:w="1440"/>
        <w:gridCol w:w="1080"/>
        <w:gridCol w:w="811"/>
        <w:gridCol w:w="629"/>
      </w:tblGrid>
      <w:tr w:rsidR="00686109">
        <w:trPr>
          <w:trHeight w:hRule="exact" w:val="287"/>
        </w:trPr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9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an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pi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ion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1. </w:t>
            </w:r>
            <w:r>
              <w:rPr>
                <w:rFonts w:ascii="Century Gothic" w:eastAsia="Century Gothic" w:hAnsi="Century Gothic" w:cs="Century Gothic"/>
                <w:spacing w:val="55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rat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2. </w:t>
            </w:r>
            <w:r>
              <w:rPr>
                <w:rFonts w:ascii="Century Gothic" w:eastAsia="Century Gothic" w:hAnsi="Century Gothic" w:cs="Century Gothic"/>
                <w:spacing w:val="55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ght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ns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ty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3. </w:t>
            </w:r>
            <w:r>
              <w:rPr>
                <w:rFonts w:ascii="Century Gothic" w:eastAsia="Century Gothic" w:hAnsi="Century Gothic" w:cs="Century Gothic"/>
                <w:spacing w:val="55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Hum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ty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4. </w:t>
            </w:r>
            <w:r>
              <w:rPr>
                <w:rFonts w:ascii="Century Gothic" w:eastAsia="Century Gothic" w:hAnsi="Century Gothic" w:cs="Century Gothic"/>
                <w:spacing w:val="55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nd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802"/>
        </w:trPr>
        <w:tc>
          <w:tcPr>
            <w:tcW w:w="52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5. </w:t>
            </w:r>
            <w:r>
              <w:rPr>
                <w:rFonts w:ascii="Century Gothic" w:eastAsia="Century Gothic" w:hAnsi="Century Gothic" w:cs="Century Gothic"/>
                <w:spacing w:val="55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ea 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</w:p>
          <w:p w:rsidR="00686109" w:rsidRDefault="004B70C1">
            <w:pPr>
              <w:spacing w:before="1"/>
              <w:ind w:left="46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87"/>
        </w:trPr>
        <w:tc>
          <w:tcPr>
            <w:tcW w:w="5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1</w:t>
            </w:r>
          </w:p>
        </w:tc>
        <w:tc>
          <w:tcPr>
            <w:tcW w:w="48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7</w:t>
            </w:r>
          </w:p>
        </w:tc>
        <w:tc>
          <w:tcPr>
            <w:tcW w:w="97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la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t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s</w:t>
            </w:r>
          </w:p>
        </w:tc>
        <w:tc>
          <w:tcPr>
            <w:tcW w:w="252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in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ch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b/>
                <w:spacing w:val="-3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ants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he l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ner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he l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;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ed</w:t>
            </w:r>
          </w:p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ef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5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-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k.</w:t>
            </w:r>
          </w:p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life</w:t>
            </w:r>
          </w:p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plan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s</w:t>
            </w:r>
          </w:p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uce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he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ra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f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1.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s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ays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1.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ou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s,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tran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pir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al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uce</w:t>
            </w:r>
          </w:p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an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pi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ion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plan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sp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el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s,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ds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tes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n.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ron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he</w:t>
            </w:r>
          </w:p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pacing w:val="-2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By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shed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red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rate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dem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ns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rat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ent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k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4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of</w:t>
            </w:r>
          </w:p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ves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dry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tran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pir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of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ords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an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pi</w:t>
            </w:r>
          </w:p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son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red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2.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State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related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to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rta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ion.</w:t>
            </w:r>
          </w:p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rate of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dang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rs of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tran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pir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on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on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of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tran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pir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tran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pir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2.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,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tran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pir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pacing w:val="10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plan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z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and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ants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op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ay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 of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tex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and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ax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r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qu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pacing w:val="-2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plan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trans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on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nt.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Fl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ab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red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z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of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obs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er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us bk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539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eir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ea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to</w:t>
            </w:r>
          </w:p>
          <w:p w:rsidR="00686109" w:rsidRDefault="004B70C1">
            <w:pPr>
              <w:spacing w:line="26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orny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str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tu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.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4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pacing w:val="7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plan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Con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op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k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809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ves to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  <w:p w:rsidR="00686109" w:rsidRDefault="004B70C1">
            <w:pPr>
              <w:spacing w:before="2" w:line="260" w:lineRule="exact"/>
              <w:ind w:left="265" w:right="436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ater for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 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ry se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pacing w:val="7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plan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1071"/>
        </w:trPr>
        <w:tc>
          <w:tcPr>
            <w:tcW w:w="5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fy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r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ves</w:t>
            </w:r>
          </w:p>
          <w:p w:rsidR="00686109" w:rsidRDefault="004B70C1">
            <w:pPr>
              <w:spacing w:before="6" w:line="260" w:lineRule="exact"/>
              <w:ind w:left="265" w:right="63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orns 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.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g.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tus 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s.</w:t>
            </w:r>
          </w:p>
          <w:p w:rsidR="00686109" w:rsidRDefault="004B70C1">
            <w:pPr>
              <w:spacing w:line="26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-1"/>
                <w:position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angers</w:t>
            </w:r>
            <w:r>
              <w:rPr>
                <w:rFonts w:ascii="Century Gothic" w:eastAsia="Century Gothic" w:hAnsi="Century Gothic" w:cs="Century Gothic"/>
                <w:b/>
                <w:spacing w:val="-1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1"/>
                <w:position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f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</w:tr>
    </w:tbl>
    <w:p w:rsidR="00686109" w:rsidRDefault="00686109">
      <w:pPr>
        <w:sectPr w:rsidR="00686109">
          <w:pgSz w:w="16840" w:h="11920" w:orient="landscape"/>
          <w:pgMar w:top="1080" w:right="0" w:bottom="280" w:left="0" w:header="720" w:footer="720" w:gutter="0"/>
          <w:cols w:space="720"/>
        </w:sectPr>
      </w:pPr>
    </w:p>
    <w:p w:rsidR="00686109" w:rsidRDefault="00686109">
      <w:pPr>
        <w:spacing w:before="5" w:line="160" w:lineRule="exact"/>
        <w:rPr>
          <w:sz w:val="16"/>
          <w:szCs w:val="16"/>
        </w:rPr>
      </w:pPr>
    </w:p>
    <w:p w:rsidR="00686109" w:rsidRDefault="00686109">
      <w:pPr>
        <w:spacing w:line="200" w:lineRule="exact"/>
      </w:pPr>
    </w:p>
    <w:tbl>
      <w:tblPr>
        <w:tblW w:w="0" w:type="auto"/>
        <w:tblInd w:w="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485"/>
        <w:gridCol w:w="970"/>
        <w:gridCol w:w="989"/>
        <w:gridCol w:w="2521"/>
        <w:gridCol w:w="2160"/>
        <w:gridCol w:w="2252"/>
        <w:gridCol w:w="1349"/>
        <w:gridCol w:w="1441"/>
        <w:gridCol w:w="1440"/>
        <w:gridCol w:w="1080"/>
        <w:gridCol w:w="811"/>
        <w:gridCol w:w="629"/>
      </w:tblGrid>
      <w:tr w:rsidR="00686109">
        <w:trPr>
          <w:trHeight w:hRule="exact" w:val="287"/>
        </w:trPr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an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ion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pacing w:val="7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xce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tran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pir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ads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533"/>
        </w:trPr>
        <w:tc>
          <w:tcPr>
            <w:tcW w:w="52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 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plan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s.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87"/>
        </w:trPr>
        <w:tc>
          <w:tcPr>
            <w:tcW w:w="5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2</w:t>
            </w:r>
          </w:p>
        </w:tc>
        <w:tc>
          <w:tcPr>
            <w:tcW w:w="48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1</w:t>
            </w:r>
          </w:p>
        </w:tc>
        <w:tc>
          <w:tcPr>
            <w:tcW w:w="97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la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t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PH</w:t>
            </w:r>
            <w:r>
              <w:rPr>
                <w:rFonts w:ascii="Century Gothic" w:eastAsia="Century Gothic" w:hAnsi="Century Gothic" w:cs="Century Gothic"/>
                <w:b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SY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NT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IS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he l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;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he l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;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ed</w:t>
            </w:r>
          </w:p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ef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5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ati-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k.</w:t>
            </w:r>
          </w:p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life</w:t>
            </w:r>
          </w:p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s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1.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ef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nes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1.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ou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s,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pho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osy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th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al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46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by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m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sp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el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s,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ds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tes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s.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ron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54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46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  <w:p w:rsidR="00686109" w:rsidRDefault="004B70C1">
            <w:pPr>
              <w:spacing w:before="1"/>
              <w:ind w:left="46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ake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 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pho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osy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s.</w:t>
            </w:r>
          </w:p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2.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dem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ns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rat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ords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ent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k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4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54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46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d.</w:t>
            </w:r>
          </w:p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q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ir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ents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r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q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ents for</w:t>
            </w:r>
          </w:p>
          <w:p w:rsidR="00686109" w:rsidRDefault="004B70C1">
            <w:pPr>
              <w:spacing w:before="1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pho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osy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s.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related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to</w:t>
            </w:r>
          </w:p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pho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osy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.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g.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>
            <w:pPr>
              <w:spacing w:before="15" w:line="240" w:lineRule="exact"/>
              <w:rPr>
                <w:sz w:val="24"/>
                <w:szCs w:val="24"/>
              </w:rPr>
            </w:pPr>
          </w:p>
          <w:p w:rsidR="00686109" w:rsidRDefault="004B70C1">
            <w:pPr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on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>
            <w:pPr>
              <w:spacing w:before="15" w:line="240" w:lineRule="exact"/>
              <w:rPr>
                <w:sz w:val="24"/>
                <w:szCs w:val="24"/>
              </w:rPr>
            </w:pPr>
          </w:p>
          <w:p w:rsidR="00686109" w:rsidRDefault="004B70C1">
            <w:pPr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pho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sy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nthe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is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3.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sc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es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roph</w:t>
            </w:r>
            <w:r>
              <w:rPr>
                <w:rFonts w:ascii="Century Gothic" w:eastAsia="Century Gothic" w:hAnsi="Century Gothic" w:cs="Century Gothic"/>
                <w:spacing w:val="-4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,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7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1. 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ater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s,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raw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sun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ght</w:t>
            </w:r>
            <w:r>
              <w:rPr>
                <w:rFonts w:ascii="Century Gothic" w:eastAsia="Century Gothic" w:hAnsi="Century Gothic" w:cs="Century Gothic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&amp;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q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7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2.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rbon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uo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x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de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s,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2.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,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for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7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3.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Sun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ght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by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z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and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pho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osy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th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7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4.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Ch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oro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l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for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tex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and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Ob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vati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s.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Fl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ab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 xml:space="preserve">he 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-3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pacing w:val="-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als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or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pho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osy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s.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qu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on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us bk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pho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sy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nthe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is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4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9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1. </w:t>
            </w:r>
            <w:r>
              <w:rPr>
                <w:rFonts w:ascii="Century Gothic" w:eastAsia="Century Gothic" w:hAnsi="Century Gothic" w:cs="Century Gothic"/>
                <w:spacing w:val="55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ater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bing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9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2. </w:t>
            </w:r>
            <w:r>
              <w:rPr>
                <w:rFonts w:ascii="Century Gothic" w:eastAsia="Century Gothic" w:hAnsi="Century Gothic" w:cs="Century Gothic"/>
                <w:spacing w:val="55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bon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x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e.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Con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nd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ions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ces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y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s,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2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b/>
                <w:spacing w:val="-3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sy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nt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is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raw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9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1. </w:t>
            </w:r>
            <w:r>
              <w:rPr>
                <w:rFonts w:ascii="Century Gothic" w:eastAsia="Century Gothic" w:hAnsi="Century Gothic" w:cs="Century Gothic"/>
                <w:spacing w:val="55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Ch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roph</w:t>
            </w:r>
            <w:r>
              <w:rPr>
                <w:rFonts w:ascii="Century Gothic" w:eastAsia="Century Gothic" w:hAnsi="Century Gothic" w:cs="Century Gothic"/>
                <w:spacing w:val="-4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l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9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2. </w:t>
            </w:r>
            <w:r>
              <w:rPr>
                <w:rFonts w:ascii="Century Gothic" w:eastAsia="Century Gothic" w:hAnsi="Century Gothic" w:cs="Century Gothic"/>
                <w:spacing w:val="55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Sunl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ght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bi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1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 xml:space="preserve">. </w:t>
            </w:r>
            <w:r>
              <w:rPr>
                <w:rFonts w:ascii="Century Gothic" w:eastAsia="Century Gothic" w:hAnsi="Century Gothic" w:cs="Century Gothic"/>
                <w:b/>
                <w:spacing w:val="50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Impo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ance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f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ts of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46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pho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sy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nthe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 xml:space="preserve">i 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nk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pho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osy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th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1611"/>
        </w:trPr>
        <w:tc>
          <w:tcPr>
            <w:tcW w:w="5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46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pe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ple</w:t>
            </w:r>
          </w:p>
          <w:p w:rsidR="00686109" w:rsidRDefault="004B70C1">
            <w:pPr>
              <w:spacing w:before="2" w:line="260" w:lineRule="exact"/>
              <w:ind w:left="102" w:right="75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1.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ue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 pho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osy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s,</w:t>
            </w:r>
          </w:p>
          <w:p w:rsidR="00686109" w:rsidRDefault="004B70C1">
            <w:pPr>
              <w:spacing w:line="26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 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d.</w:t>
            </w:r>
          </w:p>
          <w:p w:rsidR="00686109" w:rsidRDefault="004B70C1">
            <w:pPr>
              <w:spacing w:before="2" w:line="260" w:lineRule="exact"/>
              <w:ind w:left="102" w:right="156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2.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eop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get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 for re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to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sh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s.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</w:tr>
    </w:tbl>
    <w:p w:rsidR="00686109" w:rsidRDefault="00686109">
      <w:pPr>
        <w:sectPr w:rsidR="00686109">
          <w:pgSz w:w="16840" w:h="11920" w:orient="landscape"/>
          <w:pgMar w:top="1080" w:right="0" w:bottom="280" w:left="0" w:header="720" w:footer="720" w:gutter="0"/>
          <w:cols w:space="720"/>
        </w:sectPr>
      </w:pPr>
    </w:p>
    <w:p w:rsidR="00686109" w:rsidRDefault="00686109">
      <w:pPr>
        <w:spacing w:before="8" w:line="140" w:lineRule="exact"/>
        <w:rPr>
          <w:sz w:val="14"/>
          <w:szCs w:val="14"/>
        </w:rPr>
      </w:pPr>
    </w:p>
    <w:p w:rsidR="00686109" w:rsidRDefault="00686109">
      <w:pPr>
        <w:spacing w:line="200" w:lineRule="exact"/>
      </w:pPr>
    </w:p>
    <w:tbl>
      <w:tblPr>
        <w:tblW w:w="0" w:type="auto"/>
        <w:tblInd w:w="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485"/>
        <w:gridCol w:w="970"/>
        <w:gridCol w:w="989"/>
        <w:gridCol w:w="2521"/>
        <w:gridCol w:w="2160"/>
        <w:gridCol w:w="2252"/>
        <w:gridCol w:w="1349"/>
        <w:gridCol w:w="1441"/>
        <w:gridCol w:w="1440"/>
        <w:gridCol w:w="1080"/>
        <w:gridCol w:w="811"/>
        <w:gridCol w:w="629"/>
      </w:tblGrid>
      <w:tr w:rsidR="00686109">
        <w:trPr>
          <w:trHeight w:hRule="exact" w:val="281"/>
        </w:trPr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 w:line="26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pho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osy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s.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8373"/>
        </w:trPr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2</w:t>
            </w:r>
          </w:p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2</w:t>
            </w:r>
          </w:p>
        </w:tc>
        <w:tc>
          <w:tcPr>
            <w:tcW w:w="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7" w:line="260" w:lineRule="exact"/>
              <w:ind w:left="102" w:right="296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la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t life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7" w:line="260" w:lineRule="exact"/>
              <w:ind w:left="100" w:right="96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 xml:space="preserve">es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f lea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es</w:t>
            </w:r>
          </w:p>
        </w:tc>
        <w:tc>
          <w:tcPr>
            <w:tcW w:w="2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7" w:line="260" w:lineRule="exact"/>
              <w:ind w:left="102" w:right="407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nctions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(u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)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of lea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 xml:space="preserve">es 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b/>
                <w:spacing w:val="-3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ants</w:t>
            </w:r>
          </w:p>
          <w:p w:rsidR="00686109" w:rsidRDefault="004B70C1">
            <w:pPr>
              <w:spacing w:line="26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ves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k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  <w:p w:rsidR="00686109" w:rsidRDefault="004B70C1">
            <w:pPr>
              <w:spacing w:line="260" w:lineRule="exact"/>
              <w:ind w:left="46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fo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for t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 xml:space="preserve"> plan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.</w:t>
            </w:r>
          </w:p>
          <w:p w:rsidR="00686109" w:rsidRDefault="004B70C1">
            <w:pPr>
              <w:spacing w:before="2" w:line="260" w:lineRule="exact"/>
              <w:ind w:left="462" w:right="156" w:hanging="36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ves 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elp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 p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ry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out</w:t>
            </w:r>
          </w:p>
          <w:p w:rsidR="00686109" w:rsidRDefault="004B70C1">
            <w:pPr>
              <w:spacing w:line="260" w:lineRule="exact"/>
              <w:ind w:left="46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tran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pir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  <w:p w:rsidR="00686109" w:rsidRDefault="004B70C1">
            <w:pPr>
              <w:spacing w:before="3" w:line="260" w:lineRule="exact"/>
              <w:ind w:left="462" w:right="81" w:hanging="36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ea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st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fo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ater</w:t>
            </w:r>
          </w:p>
          <w:p w:rsidR="00686109" w:rsidRDefault="004B70C1">
            <w:pPr>
              <w:spacing w:line="260" w:lineRule="exact"/>
              <w:ind w:left="46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for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plant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.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g.</w:t>
            </w:r>
          </w:p>
          <w:p w:rsidR="00686109" w:rsidRDefault="004B70C1">
            <w:pPr>
              <w:spacing w:before="1"/>
              <w:ind w:left="46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  <w:p w:rsidR="00686109" w:rsidRDefault="004B70C1">
            <w:pPr>
              <w:spacing w:before="6" w:line="260" w:lineRule="exact"/>
              <w:ind w:left="462" w:right="234" w:hanging="36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ea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ed f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 plant</w:t>
            </w:r>
          </w:p>
          <w:p w:rsidR="00686109" w:rsidRDefault="004B70C1">
            <w:pPr>
              <w:spacing w:before="3" w:line="260" w:lineRule="exact"/>
              <w:ind w:left="462" w:right="17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ag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.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g. b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oph</w:t>
            </w:r>
            <w:r>
              <w:rPr>
                <w:rFonts w:ascii="Century Gothic" w:eastAsia="Century Gothic" w:hAnsi="Century Gothic" w:cs="Century Gothic"/>
                <w:spacing w:val="-4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um</w:t>
            </w:r>
          </w:p>
          <w:p w:rsidR="00686109" w:rsidRDefault="004B70C1">
            <w:pPr>
              <w:spacing w:before="3" w:line="260" w:lineRule="exact"/>
              <w:ind w:left="102" w:right="597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 xml:space="preserve">es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-3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es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 pe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ple</w:t>
            </w:r>
          </w:p>
          <w:p w:rsidR="00686109" w:rsidRDefault="004B70C1">
            <w:pPr>
              <w:spacing w:line="26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ea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  <w:p w:rsidR="00686109" w:rsidRDefault="004B70C1">
            <w:pPr>
              <w:spacing w:before="8" w:line="260" w:lineRule="exact"/>
              <w:ind w:left="462" w:right="17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ten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fo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 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.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g.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5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anthus.</w:t>
            </w:r>
          </w:p>
          <w:p w:rsidR="00686109" w:rsidRDefault="004B70C1">
            <w:pPr>
              <w:spacing w:before="3" w:line="260" w:lineRule="exact"/>
              <w:ind w:left="462" w:right="234" w:hanging="36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ea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ed 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he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l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edi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ne.</w:t>
            </w:r>
          </w:p>
          <w:p w:rsidR="00686109" w:rsidRDefault="004B70C1">
            <w:pPr>
              <w:spacing w:before="1" w:line="260" w:lineRule="exact"/>
              <w:ind w:left="462" w:right="234" w:hanging="36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ea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ed to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</w:t>
            </w:r>
          </w:p>
          <w:p w:rsidR="00686109" w:rsidRDefault="004B70C1">
            <w:pPr>
              <w:spacing w:line="260" w:lineRule="exact"/>
              <w:ind w:left="46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s.</w:t>
            </w:r>
          </w:p>
          <w:p w:rsidR="00686109" w:rsidRDefault="004B70C1">
            <w:pPr>
              <w:spacing w:before="1"/>
              <w:ind w:left="462" w:right="304" w:hanging="36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ea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ed f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 re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and study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66" w:right="828"/>
              <w:jc w:val="center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he l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ner</w:t>
            </w:r>
          </w:p>
          <w:p w:rsidR="00686109" w:rsidRDefault="004B70C1">
            <w:pPr>
              <w:spacing w:before="2" w:line="260" w:lineRule="exact"/>
              <w:ind w:left="265" w:right="253" w:hanging="16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1.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ves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 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ses 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ves to</w:t>
            </w:r>
          </w:p>
          <w:p w:rsidR="00686109" w:rsidRDefault="004B70C1">
            <w:pPr>
              <w:spacing w:line="260" w:lineRule="exact"/>
              <w:ind w:left="229" w:right="1009"/>
              <w:jc w:val="center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e.</w:t>
            </w:r>
          </w:p>
          <w:p w:rsidR="00686109" w:rsidRDefault="00686109">
            <w:pPr>
              <w:spacing w:before="11" w:line="260" w:lineRule="exact"/>
              <w:rPr>
                <w:sz w:val="26"/>
                <w:szCs w:val="26"/>
              </w:rPr>
            </w:pPr>
          </w:p>
          <w:p w:rsidR="00686109" w:rsidRDefault="004B70C1">
            <w:pPr>
              <w:ind w:left="265" w:right="114" w:hanging="16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2.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rta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 of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ves to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s.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he l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ner</w:t>
            </w:r>
          </w:p>
          <w:p w:rsidR="00686109" w:rsidRDefault="004B70C1">
            <w:pPr>
              <w:spacing w:before="2" w:line="260" w:lineRule="exact"/>
              <w:ind w:left="102" w:right="17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1.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ou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s, sp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el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s,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ds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tes</w:t>
            </w:r>
          </w:p>
          <w:p w:rsidR="00686109" w:rsidRDefault="004B70C1">
            <w:pPr>
              <w:spacing w:line="26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dem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ns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rat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  <w:p w:rsidR="00686109" w:rsidRDefault="004B70C1">
            <w:pPr>
              <w:spacing w:before="2" w:line="260" w:lineRule="exact"/>
              <w:ind w:left="102" w:right="17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ords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ated to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es of</w:t>
            </w:r>
          </w:p>
          <w:p w:rsidR="00686109" w:rsidRDefault="004B70C1">
            <w:pPr>
              <w:spacing w:line="26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  <w:p w:rsidR="00686109" w:rsidRDefault="004B70C1">
            <w:pPr>
              <w:spacing w:before="3" w:line="260" w:lineRule="exact"/>
              <w:ind w:left="102" w:right="528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2.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,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z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and</w:t>
            </w:r>
          </w:p>
          <w:p w:rsidR="00686109" w:rsidRDefault="004B70C1">
            <w:pPr>
              <w:spacing w:line="26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tex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and</w:t>
            </w:r>
          </w:p>
          <w:p w:rsidR="00686109" w:rsidRDefault="004B70C1">
            <w:pPr>
              <w:spacing w:before="8" w:line="260" w:lineRule="exact"/>
              <w:ind w:left="102" w:right="27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qu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 to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es 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ve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7" w:line="260" w:lineRule="exact"/>
              <w:ind w:left="100" w:right="17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ed 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before="14" w:line="260" w:lineRule="exact"/>
              <w:rPr>
                <w:sz w:val="26"/>
                <w:szCs w:val="26"/>
              </w:rPr>
            </w:pPr>
          </w:p>
          <w:p w:rsidR="00686109" w:rsidRDefault="004B70C1">
            <w:pPr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on</w:t>
            </w:r>
          </w:p>
          <w:p w:rsidR="00686109" w:rsidRDefault="00686109">
            <w:pPr>
              <w:spacing w:before="8" w:line="140" w:lineRule="exact"/>
              <w:rPr>
                <w:sz w:val="14"/>
                <w:szCs w:val="14"/>
              </w:rPr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4B70C1">
            <w:pPr>
              <w:ind w:left="100" w:right="16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Ob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vati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on</w:t>
            </w: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before="7" w:line="200" w:lineRule="exact"/>
            </w:pPr>
          </w:p>
          <w:p w:rsidR="00686109" w:rsidRDefault="004B70C1">
            <w:pPr>
              <w:ind w:left="100" w:right="29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 st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</w:p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3" w:right="187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s of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ves to 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e.</w:t>
            </w:r>
          </w:p>
          <w:p w:rsidR="00686109" w:rsidRDefault="00686109">
            <w:pPr>
              <w:spacing w:before="9" w:line="140" w:lineRule="exact"/>
              <w:rPr>
                <w:sz w:val="14"/>
                <w:szCs w:val="14"/>
              </w:rPr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4B70C1">
            <w:pPr>
              <w:ind w:left="103" w:right="8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s of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ves to p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s.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7" w:line="260" w:lineRule="exact"/>
              <w:ind w:left="102" w:right="8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5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ati-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on</w:t>
            </w:r>
          </w:p>
          <w:p w:rsidR="00686109" w:rsidRDefault="00686109">
            <w:pPr>
              <w:spacing w:before="5" w:line="260" w:lineRule="exact"/>
              <w:rPr>
                <w:sz w:val="26"/>
                <w:szCs w:val="26"/>
              </w:rPr>
            </w:pPr>
          </w:p>
          <w:p w:rsidR="00686109" w:rsidRDefault="004B70C1">
            <w:pPr>
              <w:spacing w:line="960" w:lineRule="auto"/>
              <w:ind w:left="102" w:right="13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 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s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Fl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 Con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 w:right="136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al 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ron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ent</w:t>
            </w:r>
          </w:p>
        </w:tc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 w:right="6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k. </w:t>
            </w: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 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 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k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4</w:t>
            </w:r>
          </w:p>
          <w:p w:rsidR="00686109" w:rsidRDefault="00686109">
            <w:pPr>
              <w:spacing w:before="9" w:line="140" w:lineRule="exact"/>
              <w:rPr>
                <w:sz w:val="14"/>
                <w:szCs w:val="14"/>
              </w:rPr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4B70C1">
            <w:pPr>
              <w:ind w:left="102" w:right="6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 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 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ab us bk</w:t>
            </w:r>
          </w:p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4</w:t>
            </w:r>
          </w:p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81"/>
        </w:trPr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 w:line="26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2</w:t>
            </w:r>
          </w:p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 w:line="26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3</w:t>
            </w:r>
          </w:p>
        </w:tc>
        <w:tc>
          <w:tcPr>
            <w:tcW w:w="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 w:line="26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position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la</w:t>
            </w:r>
            <w:r>
              <w:rPr>
                <w:rFonts w:ascii="Century Gothic" w:eastAsia="Century Gothic" w:hAnsi="Century Gothic" w:cs="Century Gothic"/>
                <w:b/>
                <w:spacing w:val="-2"/>
                <w:position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t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 w:line="26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-1"/>
                <w:position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oo</w:t>
            </w:r>
            <w:r>
              <w:rPr>
                <w:rFonts w:ascii="Century Gothic" w:eastAsia="Century Gothic" w:hAnsi="Century Gothic" w:cs="Century Gothic"/>
                <w:b/>
                <w:spacing w:val="1"/>
                <w:position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s</w:t>
            </w:r>
          </w:p>
        </w:tc>
        <w:tc>
          <w:tcPr>
            <w:tcW w:w="2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 w:line="26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-1"/>
                <w:position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oot</w:t>
            </w:r>
            <w:r>
              <w:rPr>
                <w:rFonts w:ascii="Century Gothic" w:eastAsia="Century Gothic" w:hAnsi="Century Gothic" w:cs="Century Gothic"/>
                <w:b/>
                <w:spacing w:val="2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pacing w:val="-2"/>
                <w:position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b/>
                <w:spacing w:val="-1"/>
                <w:position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pacing w:val="1"/>
                <w:position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em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 w:line="26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position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he l</w:t>
            </w:r>
            <w:r>
              <w:rPr>
                <w:rFonts w:ascii="Century Gothic" w:eastAsia="Century Gothic" w:hAnsi="Century Gothic" w:cs="Century Gothic"/>
                <w:b/>
                <w:spacing w:val="-2"/>
                <w:position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position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ne</w:t>
            </w:r>
            <w:r>
              <w:rPr>
                <w:rFonts w:ascii="Century Gothic" w:eastAsia="Century Gothic" w:hAnsi="Century Gothic" w:cs="Century Gothic"/>
                <w:b/>
                <w:spacing w:val="-1"/>
                <w:position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;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 w:line="26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position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he l</w:t>
            </w:r>
            <w:r>
              <w:rPr>
                <w:rFonts w:ascii="Century Gothic" w:eastAsia="Century Gothic" w:hAnsi="Century Gothic" w:cs="Century Gothic"/>
                <w:b/>
                <w:spacing w:val="-2"/>
                <w:position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position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ner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 w:line="26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Gu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ed</w:t>
            </w:r>
          </w:p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 w:line="26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Nam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position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g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 w:line="26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5"/>
                <w:position w:val="-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re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ati-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 w:line="26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Gra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s</w:t>
            </w:r>
          </w:p>
        </w:tc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 w:line="26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k.</w:t>
            </w:r>
          </w:p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</w:tr>
    </w:tbl>
    <w:p w:rsidR="00686109" w:rsidRDefault="00686109">
      <w:pPr>
        <w:sectPr w:rsidR="00686109">
          <w:pgSz w:w="16840" w:h="11920" w:orient="landscape"/>
          <w:pgMar w:top="1080" w:right="0" w:bottom="280" w:left="0" w:header="720" w:footer="720" w:gutter="0"/>
          <w:cols w:space="720"/>
        </w:sectPr>
      </w:pPr>
    </w:p>
    <w:p w:rsidR="00686109" w:rsidRDefault="004B70C1">
      <w:pPr>
        <w:spacing w:before="8" w:line="140" w:lineRule="exact"/>
        <w:rPr>
          <w:sz w:val="14"/>
          <w:szCs w:val="14"/>
        </w:rPr>
      </w:pPr>
      <w:r>
        <w:lastRenderedPageBreak/>
        <w:pict>
          <v:shape id="_x0000_s1082" type="#_x0000_t75" style="position:absolute;margin-left:177.9pt;margin-top:207.35pt;width:83.2pt;height:71.05pt;z-index:-57560;mso-position-horizontal-relative:page;mso-position-vertical-relative:page">
            <v:imagedata r:id="rId14" o:title=""/>
            <w10:wrap anchorx="page" anchory="page"/>
          </v:shape>
        </w:pict>
      </w:r>
    </w:p>
    <w:p w:rsidR="00686109" w:rsidRDefault="00686109">
      <w:pPr>
        <w:spacing w:line="200" w:lineRule="exact"/>
      </w:pPr>
    </w:p>
    <w:tbl>
      <w:tblPr>
        <w:tblW w:w="0" w:type="auto"/>
        <w:tblInd w:w="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485"/>
        <w:gridCol w:w="970"/>
        <w:gridCol w:w="989"/>
        <w:gridCol w:w="2521"/>
        <w:gridCol w:w="2160"/>
        <w:gridCol w:w="2252"/>
        <w:gridCol w:w="1349"/>
        <w:gridCol w:w="1441"/>
        <w:gridCol w:w="1440"/>
        <w:gridCol w:w="1080"/>
        <w:gridCol w:w="811"/>
        <w:gridCol w:w="629"/>
      </w:tblGrid>
      <w:tr w:rsidR="00686109">
        <w:trPr>
          <w:trHeight w:hRule="exact" w:val="8985"/>
        </w:trPr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life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ROO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S</w:t>
            </w:r>
          </w:p>
          <w:p w:rsidR="00686109" w:rsidRDefault="004B70C1">
            <w:pPr>
              <w:spacing w:before="1"/>
              <w:ind w:left="373" w:right="152" w:hanging="36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pacing w:val="34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true ro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stem d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f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om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ra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emb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o.</w:t>
            </w:r>
          </w:p>
          <w:p w:rsidR="00686109" w:rsidRDefault="004B70C1">
            <w:pPr>
              <w:spacing w:line="26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position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pacing w:val="-1"/>
                <w:position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 xml:space="preserve">pes </w:t>
            </w:r>
            <w:r>
              <w:rPr>
                <w:rFonts w:ascii="Century Gothic" w:eastAsia="Century Gothic" w:hAnsi="Century Gothic" w:cs="Century Gothic"/>
                <w:b/>
                <w:spacing w:val="-2"/>
                <w:position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b/>
                <w:spacing w:val="1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-1"/>
                <w:position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pacing w:val="-2"/>
                <w:position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pacing w:val="1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pacing w:val="-2"/>
                <w:position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b/>
                <w:spacing w:val="-1"/>
                <w:position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pacing w:val="1"/>
                <w:position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em</w:t>
            </w:r>
          </w:p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1. </w:t>
            </w:r>
            <w:r>
              <w:rPr>
                <w:rFonts w:ascii="Century Gothic" w:eastAsia="Century Gothic" w:hAnsi="Century Gothic" w:cs="Century Gothic"/>
                <w:spacing w:val="55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Tap ro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stem</w:t>
            </w:r>
          </w:p>
          <w:p w:rsidR="00686109" w:rsidRDefault="004B70C1">
            <w:pPr>
              <w:spacing w:before="4" w:line="260" w:lineRule="exact"/>
              <w:ind w:left="462" w:right="785" w:hanging="36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2. </w:t>
            </w:r>
            <w:r>
              <w:rPr>
                <w:rFonts w:ascii="Century Gothic" w:eastAsia="Century Gothic" w:hAnsi="Century Gothic" w:cs="Century Gothic"/>
                <w:spacing w:val="55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ro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 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stem</w:t>
            </w:r>
          </w:p>
          <w:p w:rsidR="00686109" w:rsidRDefault="004B70C1">
            <w:pPr>
              <w:spacing w:line="26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a)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ap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ro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em</w:t>
            </w: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before="20" w:line="200" w:lineRule="exact"/>
            </w:pPr>
          </w:p>
          <w:p w:rsidR="00686109" w:rsidRDefault="004B70C1">
            <w:pPr>
              <w:ind w:left="462" w:right="102" w:hanging="36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1. </w:t>
            </w:r>
            <w:r>
              <w:rPr>
                <w:rFonts w:ascii="Century Gothic" w:eastAsia="Century Gothic" w:hAnsi="Century Gothic" w:cs="Century Gothic"/>
                <w:spacing w:val="55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oot</w:t>
            </w:r>
            <w:r>
              <w:rPr>
                <w:rFonts w:ascii="Century Gothic" w:eastAsia="Century Gothic" w:hAnsi="Century Gothic" w:cs="Century Gothic"/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ai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rs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 xml:space="preserve">: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rb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ater and</w:t>
            </w:r>
          </w:p>
          <w:p w:rsidR="00686109" w:rsidRDefault="004B70C1">
            <w:pPr>
              <w:spacing w:before="4" w:line="260" w:lineRule="exact"/>
              <w:ind w:left="462" w:right="168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ts f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om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so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  <w:p w:rsidR="00686109" w:rsidRDefault="004B70C1">
            <w:pPr>
              <w:spacing w:before="3" w:line="260" w:lineRule="exact"/>
              <w:ind w:left="462" w:right="322" w:hanging="36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2. </w:t>
            </w:r>
            <w:r>
              <w:rPr>
                <w:rFonts w:ascii="Century Gothic" w:eastAsia="Century Gothic" w:hAnsi="Century Gothic" w:cs="Century Gothic"/>
                <w:spacing w:val="55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oot c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 xml:space="preserve">p: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g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 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p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 a</w:t>
            </w:r>
          </w:p>
          <w:p w:rsidR="00686109" w:rsidRDefault="004B70C1">
            <w:pPr>
              <w:spacing w:line="260" w:lineRule="exact"/>
              <w:ind w:left="46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t.</w:t>
            </w:r>
          </w:p>
          <w:p w:rsidR="00686109" w:rsidRDefault="004B70C1">
            <w:pPr>
              <w:spacing w:before="2" w:line="260" w:lineRule="exact"/>
              <w:ind w:left="102" w:right="24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x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4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ples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pla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 xml:space="preserve">s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ap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ot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em</w:t>
            </w:r>
          </w:p>
          <w:p w:rsidR="00686109" w:rsidRDefault="004B70C1">
            <w:pPr>
              <w:spacing w:line="260" w:lineRule="exact"/>
              <w:ind w:left="46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angoe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,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,</w:t>
            </w:r>
          </w:p>
          <w:p w:rsidR="00686109" w:rsidRDefault="004B70C1">
            <w:pPr>
              <w:spacing w:before="2" w:line="260" w:lineRule="exact"/>
              <w:ind w:left="102" w:right="85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b)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b/>
                <w:spacing w:val="-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ous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 xml:space="preserve">root 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sys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em</w:t>
            </w:r>
          </w:p>
          <w:p w:rsidR="00686109" w:rsidRDefault="004B70C1">
            <w:pPr>
              <w:spacing w:line="260" w:lineRule="exact"/>
              <w:ind w:left="11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s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pe of</w:t>
            </w:r>
          </w:p>
          <w:p w:rsidR="00686109" w:rsidRDefault="004B70C1">
            <w:pPr>
              <w:spacing w:before="1"/>
              <w:ind w:left="472" w:right="6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stem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 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re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any ro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ts g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4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 rando</w:t>
            </w:r>
            <w:r>
              <w:rPr>
                <w:rFonts w:ascii="Century Gothic" w:eastAsia="Century Gothic" w:hAnsi="Century Gothic" w:cs="Century Gothic"/>
                <w:spacing w:val="-4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om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265" w:right="134" w:hanging="16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1.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Names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 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s.</w:t>
            </w:r>
          </w:p>
          <w:p w:rsidR="00686109" w:rsidRDefault="004B70C1">
            <w:pPr>
              <w:spacing w:before="4" w:line="260" w:lineRule="exact"/>
              <w:ind w:left="265" w:right="426" w:hanging="16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2.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s a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l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ed</w:t>
            </w:r>
          </w:p>
          <w:p w:rsidR="00686109" w:rsidRDefault="004B70C1">
            <w:pPr>
              <w:spacing w:before="3" w:line="260" w:lineRule="exact"/>
              <w:ind w:left="265" w:right="437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 tap ro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and</w:t>
            </w:r>
          </w:p>
          <w:p w:rsidR="00686109" w:rsidRDefault="004B70C1">
            <w:pPr>
              <w:spacing w:before="3" w:line="260" w:lineRule="exact"/>
              <w:ind w:left="265" w:right="657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rous ro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 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s.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 w:right="14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1.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ou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s, sp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el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s,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ds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tes and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dem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ns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rat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s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ords related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 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s.</w:t>
            </w:r>
          </w:p>
          <w:p w:rsidR="00686109" w:rsidRDefault="004B70C1">
            <w:pPr>
              <w:spacing w:before="1"/>
              <w:ind w:left="102" w:right="27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2.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,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z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 and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tex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and qu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 to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s.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before="19" w:line="260" w:lineRule="exact"/>
              <w:rPr>
                <w:sz w:val="26"/>
                <w:szCs w:val="26"/>
              </w:rPr>
            </w:pPr>
          </w:p>
          <w:p w:rsidR="00686109" w:rsidRDefault="004B70C1">
            <w:pPr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on</w:t>
            </w:r>
          </w:p>
          <w:p w:rsidR="00686109" w:rsidRDefault="00686109">
            <w:pPr>
              <w:spacing w:before="8" w:line="140" w:lineRule="exact"/>
              <w:rPr>
                <w:sz w:val="14"/>
                <w:szCs w:val="14"/>
              </w:rPr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4B70C1">
            <w:pPr>
              <w:ind w:left="100" w:right="16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Ob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vati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on</w:t>
            </w: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before="7" w:line="200" w:lineRule="exact"/>
            </w:pPr>
          </w:p>
          <w:p w:rsidR="00686109" w:rsidRDefault="004B70C1">
            <w:pPr>
              <w:ind w:left="100" w:right="28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 st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</w:p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3" w:right="42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of ro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 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s.</w:t>
            </w: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before="10" w:line="200" w:lineRule="exact"/>
            </w:pPr>
          </w:p>
          <w:p w:rsidR="00686109" w:rsidRDefault="004B70C1">
            <w:pPr>
              <w:ind w:left="103" w:right="9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a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ell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ed str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of ro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 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s.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 w:line="480" w:lineRule="auto"/>
              <w:ind w:left="102" w:right="747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 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  <w:p w:rsidR="00686109" w:rsidRDefault="00686109">
            <w:pPr>
              <w:spacing w:before="10" w:line="120" w:lineRule="exact"/>
              <w:rPr>
                <w:sz w:val="13"/>
                <w:szCs w:val="13"/>
              </w:rPr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4B70C1">
            <w:pPr>
              <w:spacing w:line="960" w:lineRule="auto"/>
              <w:ind w:left="102" w:right="13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s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Fl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 Con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>
            <w:pPr>
              <w:spacing w:before="12" w:line="260" w:lineRule="exact"/>
              <w:rPr>
                <w:sz w:val="26"/>
                <w:szCs w:val="26"/>
              </w:rPr>
            </w:pPr>
          </w:p>
          <w:p w:rsidR="00686109" w:rsidRDefault="004B70C1">
            <w:pPr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 w:right="6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 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 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k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4</w:t>
            </w:r>
          </w:p>
          <w:p w:rsidR="00686109" w:rsidRDefault="00686109">
            <w:pPr>
              <w:spacing w:before="8" w:line="140" w:lineRule="exact"/>
              <w:rPr>
                <w:sz w:val="14"/>
                <w:szCs w:val="14"/>
              </w:rPr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4B70C1">
            <w:pPr>
              <w:ind w:left="102" w:right="6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 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 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ab us bk</w:t>
            </w:r>
          </w:p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4</w:t>
            </w:r>
          </w:p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</w:tr>
    </w:tbl>
    <w:p w:rsidR="00686109" w:rsidRDefault="00686109">
      <w:pPr>
        <w:sectPr w:rsidR="00686109">
          <w:pgSz w:w="16840" w:h="11920" w:orient="landscape"/>
          <w:pgMar w:top="1080" w:right="0" w:bottom="280" w:left="0" w:header="720" w:footer="720" w:gutter="0"/>
          <w:cols w:space="720"/>
        </w:sectPr>
      </w:pPr>
    </w:p>
    <w:p w:rsidR="00686109" w:rsidRDefault="004B70C1">
      <w:pPr>
        <w:spacing w:before="5" w:line="160" w:lineRule="exact"/>
        <w:rPr>
          <w:sz w:val="16"/>
          <w:szCs w:val="16"/>
        </w:rPr>
      </w:pPr>
      <w:r>
        <w:lastRenderedPageBreak/>
        <w:pict>
          <v:shape id="_x0000_s1081" type="#_x0000_t75" style="position:absolute;margin-left:159.9pt;margin-top:126.45pt;width:114.6pt;height:92.95pt;z-index:-57558;mso-position-horizontal-relative:page;mso-position-vertical-relative:page">
            <v:imagedata r:id="rId15" o:title=""/>
            <w10:wrap anchorx="page" anchory="page"/>
          </v:shape>
        </w:pict>
      </w:r>
      <w:r>
        <w:pict>
          <v:shape id="_x0000_s1080" type="#_x0000_t75" style="position:absolute;margin-left:158.4pt;margin-top:408.7pt;width:124.7pt;height:81.15pt;z-index:-57559;mso-position-horizontal-relative:page;mso-position-vertical-relative:page">
            <v:imagedata r:id="rId16" o:title=""/>
            <w10:wrap anchorx="page" anchory="page"/>
          </v:shape>
        </w:pict>
      </w:r>
    </w:p>
    <w:p w:rsidR="00686109" w:rsidRDefault="00686109">
      <w:pPr>
        <w:spacing w:line="200" w:lineRule="exact"/>
      </w:pPr>
    </w:p>
    <w:tbl>
      <w:tblPr>
        <w:tblW w:w="0" w:type="auto"/>
        <w:tblInd w:w="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485"/>
        <w:gridCol w:w="970"/>
        <w:gridCol w:w="989"/>
        <w:gridCol w:w="2521"/>
        <w:gridCol w:w="2160"/>
        <w:gridCol w:w="2252"/>
        <w:gridCol w:w="1349"/>
        <w:gridCol w:w="1441"/>
        <w:gridCol w:w="1440"/>
        <w:gridCol w:w="1080"/>
        <w:gridCol w:w="811"/>
        <w:gridCol w:w="629"/>
      </w:tblGrid>
      <w:tr w:rsidR="00686109">
        <w:trPr>
          <w:trHeight w:hRule="exact" w:val="3490"/>
        </w:trPr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472" w:right="356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ra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 se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</w:p>
          <w:p w:rsidR="00686109" w:rsidRDefault="004B70C1">
            <w:pPr>
              <w:spacing w:line="26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Illu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pacing w:val="-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on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86"/>
        </w:trPr>
        <w:tc>
          <w:tcPr>
            <w:tcW w:w="5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2</w:t>
            </w:r>
          </w:p>
        </w:tc>
        <w:tc>
          <w:tcPr>
            <w:tcW w:w="48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4</w:t>
            </w:r>
          </w:p>
        </w:tc>
        <w:tc>
          <w:tcPr>
            <w:tcW w:w="97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la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t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pes</w:t>
            </w:r>
          </w:p>
        </w:tc>
        <w:tc>
          <w:tcPr>
            <w:tcW w:w="252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ES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OF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OO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S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he l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;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he l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ner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ed</w:t>
            </w:r>
          </w:p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fy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5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ati-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</w:t>
            </w:r>
          </w:p>
        </w:tc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k.</w:t>
            </w:r>
          </w:p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life</w:t>
            </w:r>
          </w:p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of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ro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t</w:t>
            </w:r>
          </w:p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-6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1.</w:t>
            </w:r>
            <w:r>
              <w:rPr>
                <w:rFonts w:ascii="Century Gothic" w:eastAsia="Century Gothic" w:hAnsi="Century Gothic" w:cs="Century Gothic"/>
                <w:spacing w:val="27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ry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ts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1.</w:t>
            </w:r>
            <w:r>
              <w:rPr>
                <w:rFonts w:ascii="Century Gothic" w:eastAsia="Century Gothic" w:hAnsi="Century Gothic" w:cs="Century Gothic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5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den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1.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ou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s,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-6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2.</w:t>
            </w:r>
            <w:r>
              <w:rPr>
                <w:rFonts w:ascii="Century Gothic" w:eastAsia="Century Gothic" w:hAnsi="Century Gothic" w:cs="Century Gothic"/>
                <w:spacing w:val="27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ec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nd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ry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ts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ts.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sp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el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s,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ds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tes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ts.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tub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rs,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a)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y roo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s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dem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ns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rat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k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4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 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 ro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ts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2.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sc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es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ords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potato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46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op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rom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and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related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of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bing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tub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rs,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46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ra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ry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ts.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ts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on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46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ger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d.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3.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2.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,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and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x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4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ples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y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exam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of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z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and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ry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oo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s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and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tex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and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ts.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9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1. </w:t>
            </w:r>
            <w:r>
              <w:rPr>
                <w:rFonts w:ascii="Century Gothic" w:eastAsia="Century Gothic" w:hAnsi="Century Gothic" w:cs="Century Gothic"/>
                <w:spacing w:val="55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Tap ro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ts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ry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ts.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qu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9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2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 xml:space="preserve">. </w:t>
            </w:r>
            <w:r>
              <w:rPr>
                <w:rFonts w:ascii="Century Gothic" w:eastAsia="Century Gothic" w:hAnsi="Century Gothic" w:cs="Century Gothic"/>
                <w:b/>
                <w:spacing w:val="50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ro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ts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>
            <w:pPr>
              <w:spacing w:before="9" w:line="260" w:lineRule="exact"/>
              <w:rPr>
                <w:sz w:val="26"/>
                <w:szCs w:val="26"/>
              </w:rPr>
            </w:pP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Fl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ab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>
            <w:pPr>
              <w:spacing w:before="10" w:line="260" w:lineRule="exact"/>
              <w:rPr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4.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Ob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vati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us bk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>
            <w:pPr>
              <w:spacing w:before="10" w:line="260" w:lineRule="exact"/>
              <w:rPr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on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exam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4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>
            <w:pPr>
              <w:spacing w:before="10" w:line="260" w:lineRule="exact"/>
              <w:rPr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op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t.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>
            <w:pPr>
              <w:spacing w:before="10" w:line="260" w:lineRule="exact"/>
              <w:rPr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>
            <w:pPr>
              <w:spacing w:before="10" w:line="260" w:lineRule="exact"/>
              <w:rPr>
                <w:sz w:val="26"/>
                <w:szCs w:val="26"/>
              </w:rPr>
            </w:pP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and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Con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>
            <w:pPr>
              <w:spacing w:before="9" w:line="260" w:lineRule="exact"/>
              <w:rPr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>
            <w:pPr>
              <w:spacing w:before="9" w:line="260" w:lineRule="exact"/>
              <w:rPr>
                <w:sz w:val="26"/>
                <w:szCs w:val="26"/>
              </w:rPr>
            </w:pP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ry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>
            <w:pPr>
              <w:spacing w:before="10" w:line="260" w:lineRule="exact"/>
              <w:rPr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>
            <w:pPr>
              <w:spacing w:before="10" w:line="260" w:lineRule="exact"/>
              <w:rPr>
                <w:sz w:val="26"/>
                <w:szCs w:val="26"/>
              </w:rPr>
            </w:pP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ts.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536"/>
        </w:trPr>
        <w:tc>
          <w:tcPr>
            <w:tcW w:w="5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6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b)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ec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da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y ro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s</w:t>
            </w:r>
          </w:p>
          <w:p w:rsidR="00686109" w:rsidRDefault="004B70C1">
            <w:pPr>
              <w:spacing w:line="26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(a</w:t>
            </w:r>
            <w:r>
              <w:rPr>
                <w:rFonts w:ascii="Century Gothic" w:eastAsia="Century Gothic" w:hAnsi="Century Gothic" w:cs="Century Gothic"/>
                <w:b/>
                <w:spacing w:val="-2"/>
                <w:position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b/>
                <w:spacing w:val="1"/>
                <w:position w:val="-1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-3"/>
                <w:position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pacing w:val="1"/>
                <w:position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pacing w:val="1"/>
                <w:position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ious</w:t>
            </w:r>
            <w:r>
              <w:rPr>
                <w:rFonts w:ascii="Century Gothic" w:eastAsia="Century Gothic" w:hAnsi="Century Gothic" w:cs="Century Gothic"/>
                <w:b/>
                <w:spacing w:val="-1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pacing w:val="-3"/>
                <w:position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pacing w:val="1"/>
                <w:position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pacing w:val="-1"/>
                <w:position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)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</w:tr>
    </w:tbl>
    <w:p w:rsidR="00686109" w:rsidRDefault="00686109">
      <w:pPr>
        <w:sectPr w:rsidR="00686109">
          <w:pgSz w:w="16840" w:h="11920" w:orient="landscape"/>
          <w:pgMar w:top="1080" w:right="0" w:bottom="280" w:left="0" w:header="720" w:footer="720" w:gutter="0"/>
          <w:cols w:space="720"/>
        </w:sectPr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before="2" w:line="220" w:lineRule="exact"/>
        <w:rPr>
          <w:sz w:val="22"/>
          <w:szCs w:val="22"/>
        </w:rPr>
        <w:sectPr w:rsidR="00686109">
          <w:pgSz w:w="16840" w:h="11920" w:orient="landscape"/>
          <w:pgMar w:top="1080" w:right="0" w:bottom="280" w:left="0" w:header="720" w:footer="720" w:gutter="0"/>
          <w:cols w:space="720"/>
        </w:sectPr>
      </w:pPr>
    </w:p>
    <w:p w:rsidR="00686109" w:rsidRDefault="004B70C1">
      <w:pPr>
        <w:spacing w:before="20"/>
        <w:jc w:val="right"/>
        <w:rPr>
          <w:rFonts w:ascii="Century Gothic" w:eastAsia="Century Gothic" w:hAnsi="Century Gothic" w:cs="Century Gothic"/>
          <w:sz w:val="22"/>
          <w:szCs w:val="22"/>
        </w:rPr>
      </w:pPr>
      <w:r>
        <w:lastRenderedPageBreak/>
        <w:pict>
          <v:shape id="_x0000_s1079" type="#_x0000_t202" style="position:absolute;left:0;text-align:left;margin-left:4.15pt;margin-top:72.55pt;width:833.25pt;height:443.2pt;z-index:-57557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28"/>
                    <w:gridCol w:w="485"/>
                    <w:gridCol w:w="970"/>
                    <w:gridCol w:w="989"/>
                    <w:gridCol w:w="2521"/>
                    <w:gridCol w:w="2160"/>
                    <w:gridCol w:w="2252"/>
                    <w:gridCol w:w="1349"/>
                    <w:gridCol w:w="1441"/>
                    <w:gridCol w:w="1440"/>
                    <w:gridCol w:w="1080"/>
                    <w:gridCol w:w="811"/>
                    <w:gridCol w:w="629"/>
                  </w:tblGrid>
                  <w:tr w:rsidR="00686109">
                    <w:trPr>
                      <w:trHeight w:hRule="exact" w:val="1906"/>
                    </w:trPr>
                    <w:tc>
                      <w:tcPr>
                        <w:tcW w:w="528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462" w:right="67" w:hanging="360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pacing w:val="3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e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re ro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ts 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2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rom any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her 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of 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 plant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her 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 ra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e.</w:t>
                        </w:r>
                      </w:p>
                      <w:p w:rsidR="00686109" w:rsidRDefault="004B70C1">
                        <w:pPr>
                          <w:spacing w:before="2" w:line="260" w:lineRule="exact"/>
                          <w:ind w:left="102" w:right="495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x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4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ples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f a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2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ent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3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ious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3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s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252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349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0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629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69"/>
                    </w:trPr>
                    <w:tc>
                      <w:tcPr>
                        <w:tcW w:w="528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1.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55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rop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70"/>
                    </w:trPr>
                    <w:tc>
                      <w:tcPr>
                        <w:tcW w:w="528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2.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55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ts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70"/>
                    </w:trPr>
                    <w:tc>
                      <w:tcPr>
                        <w:tcW w:w="528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3.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55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Buttr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ss ro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69"/>
                    </w:trPr>
                    <w:tc>
                      <w:tcPr>
                        <w:tcW w:w="528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4.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55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Stora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 ro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ts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70"/>
                    </w:trPr>
                    <w:tc>
                      <w:tcPr>
                        <w:tcW w:w="528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5.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55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2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ng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464"/>
                    </w:trPr>
                    <w:tc>
                      <w:tcPr>
                        <w:tcW w:w="528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6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 xml:space="preserve">. 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5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ath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g ro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ts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86"/>
                    </w:trPr>
                    <w:tc>
                      <w:tcPr>
                        <w:tcW w:w="528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2</w:t>
                        </w:r>
                      </w:p>
                    </w:tc>
                    <w:tc>
                      <w:tcPr>
                        <w:tcW w:w="485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5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la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t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00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 xml:space="preserve">es 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f</w:t>
                        </w:r>
                      </w:p>
                    </w:tc>
                    <w:tc>
                      <w:tcPr>
                        <w:tcW w:w="2521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USES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 xml:space="preserve">OF 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ROO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2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O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he l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ne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;</w:t>
                        </w:r>
                      </w:p>
                    </w:tc>
                    <w:tc>
                      <w:tcPr>
                        <w:tcW w:w="2252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he l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ner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00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Gu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ed</w:t>
                        </w:r>
                      </w:p>
                    </w:tc>
                    <w:tc>
                      <w:tcPr>
                        <w:tcW w:w="1441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0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Stat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g 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5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ati-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v</w:t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k.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70"/>
                    </w:trPr>
                    <w:tc>
                      <w:tcPr>
                        <w:tcW w:w="528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life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0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oo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s</w:t>
                        </w:r>
                      </w:p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AN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2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S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1.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states 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 u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es</w:t>
                        </w:r>
                      </w:p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1.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ou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s,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0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ve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y</w:t>
                        </w:r>
                      </w:p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 of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.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</w:t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3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.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70"/>
                    </w:trPr>
                    <w:tc>
                      <w:tcPr>
                        <w:tcW w:w="528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46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pacing w:val="3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ts f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2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x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265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of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ts 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el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s,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ds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tes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ts to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tub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rs,</w:t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.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69"/>
                    </w:trPr>
                    <w:tc>
                      <w:tcPr>
                        <w:tcW w:w="528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82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2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2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y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265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2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,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and</w:t>
                        </w:r>
                      </w:p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and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dem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rat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2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s,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</w:t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k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4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70"/>
                    </w:trPr>
                    <w:tc>
                      <w:tcPr>
                        <w:tcW w:w="528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82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 so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.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265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 so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/</w:t>
                        </w:r>
                      </w:p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ng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of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w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ords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potato</w:t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70"/>
                    </w:trPr>
                    <w:tc>
                      <w:tcPr>
                        <w:tcW w:w="528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46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pacing w:val="3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ey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rb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265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2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nm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ent</w:t>
                        </w:r>
                      </w:p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related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es of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and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.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tub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rs,</w:t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69"/>
                    </w:trPr>
                    <w:tc>
                      <w:tcPr>
                        <w:tcW w:w="528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82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ater f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om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ts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0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on</w:t>
                        </w:r>
                      </w:p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s.</w:t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404"/>
                    </w:trPr>
                    <w:tc>
                      <w:tcPr>
                        <w:tcW w:w="528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82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.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2.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ad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,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406"/>
                    </w:trPr>
                    <w:tc>
                      <w:tcPr>
                        <w:tcW w:w="528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>
                        <w:pPr>
                          <w:spacing w:before="9" w:line="10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686109" w:rsidRDefault="004B70C1">
                        <w:pPr>
                          <w:ind w:left="82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re fo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d for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>
                        <w:pPr>
                          <w:spacing w:before="9" w:line="10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686109" w:rsidRDefault="004B70C1">
                        <w:pPr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 tex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 and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>
                        <w:pPr>
                          <w:spacing w:before="9" w:line="10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686109" w:rsidRDefault="004B70C1">
                        <w:pPr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3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.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70"/>
                    </w:trPr>
                    <w:tc>
                      <w:tcPr>
                        <w:tcW w:w="528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82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 plan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.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he l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ne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;</w:t>
                        </w:r>
                      </w:p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qu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 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d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.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69"/>
                    </w:trPr>
                    <w:tc>
                      <w:tcPr>
                        <w:tcW w:w="528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 xml:space="preserve">es 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4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an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1.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states 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 u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es</w:t>
                        </w:r>
                      </w:p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of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.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Fl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y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yl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ab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78"/>
                    </w:trPr>
                    <w:tc>
                      <w:tcPr>
                        <w:tcW w:w="528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60" w:lineRule="exact"/>
                          <w:ind w:left="46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 ro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ts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265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of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ts 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0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Ob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vati</w:t>
                        </w:r>
                      </w:p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us bk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62"/>
                    </w:trPr>
                    <w:tc>
                      <w:tcPr>
                        <w:tcW w:w="528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82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as fo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d.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265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2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,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and</w:t>
                        </w:r>
                      </w:p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0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on</w:t>
                        </w:r>
                      </w:p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4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78"/>
                    </w:trPr>
                    <w:tc>
                      <w:tcPr>
                        <w:tcW w:w="528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60" w:lineRule="exact"/>
                          <w:ind w:left="46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 ro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ts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265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 so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/</w:t>
                        </w:r>
                      </w:p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62"/>
                    </w:trPr>
                    <w:tc>
                      <w:tcPr>
                        <w:tcW w:w="528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82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e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sed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265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2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nm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ent</w:t>
                        </w:r>
                      </w:p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Con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69"/>
                    </w:trPr>
                    <w:tc>
                      <w:tcPr>
                        <w:tcW w:w="528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82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he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al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70"/>
                    </w:trPr>
                    <w:tc>
                      <w:tcPr>
                        <w:tcW w:w="528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82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edi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ne.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0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</w:t>
                        </w:r>
                      </w:p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63"/>
                    </w:trPr>
                    <w:tc>
                      <w:tcPr>
                        <w:tcW w:w="528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46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-1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position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>So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position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>e ro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position w:val="-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>ts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0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>st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position w:val="-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position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position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position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>g</w:t>
                        </w:r>
                      </w:p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</w:tbl>
                <w:p w:rsidR="00686109" w:rsidRDefault="00686109"/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t xml:space="preserve"> </w:t>
      </w:r>
      <w:r>
        <w:rPr>
          <w:spacing w:val="32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sz w:val="22"/>
          <w:szCs w:val="22"/>
        </w:rPr>
        <w:t>So</w:t>
      </w:r>
      <w:r>
        <w:rPr>
          <w:rFonts w:ascii="Century Gothic" w:eastAsia="Century Gothic" w:hAnsi="Century Gothic" w:cs="Century Gothic"/>
          <w:spacing w:val="-1"/>
          <w:sz w:val="22"/>
          <w:szCs w:val="22"/>
        </w:rPr>
        <w:t>m</w:t>
      </w:r>
      <w:r>
        <w:rPr>
          <w:rFonts w:ascii="Century Gothic" w:eastAsia="Century Gothic" w:hAnsi="Century Gothic" w:cs="Century Gothic"/>
          <w:sz w:val="22"/>
          <w:szCs w:val="22"/>
        </w:rPr>
        <w:t>e ro</w:t>
      </w:r>
      <w:r>
        <w:rPr>
          <w:rFonts w:ascii="Century Gothic" w:eastAsia="Century Gothic" w:hAnsi="Century Gothic" w:cs="Century Gothic"/>
          <w:spacing w:val="-1"/>
          <w:sz w:val="22"/>
          <w:szCs w:val="22"/>
        </w:rPr>
        <w:t>o</w:t>
      </w:r>
      <w:r>
        <w:rPr>
          <w:rFonts w:ascii="Century Gothic" w:eastAsia="Century Gothic" w:hAnsi="Century Gothic" w:cs="Century Gothic"/>
          <w:sz w:val="22"/>
          <w:szCs w:val="22"/>
        </w:rPr>
        <w:t>ts</w:t>
      </w:r>
    </w:p>
    <w:p w:rsidR="00686109" w:rsidRDefault="004B70C1">
      <w:pPr>
        <w:spacing w:before="20"/>
        <w:rPr>
          <w:rFonts w:ascii="Century Gothic" w:eastAsia="Century Gothic" w:hAnsi="Century Gothic" w:cs="Century Gothic"/>
          <w:sz w:val="22"/>
          <w:szCs w:val="22"/>
        </w:rPr>
        <w:sectPr w:rsidR="00686109">
          <w:type w:val="continuous"/>
          <w:pgSz w:w="16840" w:h="11920" w:orient="landscape"/>
          <w:pgMar w:top="1080" w:right="0" w:bottom="280" w:left="0" w:header="720" w:footer="720" w:gutter="0"/>
          <w:cols w:num="2" w:space="720" w:equalWidth="0">
            <w:col w:w="5069" w:space="2780"/>
            <w:col w:w="8991"/>
          </w:cols>
        </w:sectPr>
      </w:pPr>
      <w:r>
        <w:br w:type="column"/>
      </w:r>
      <w:r>
        <w:rPr>
          <w:rFonts w:ascii="Century Gothic" w:eastAsia="Century Gothic" w:hAnsi="Century Gothic" w:cs="Century Gothic"/>
          <w:spacing w:val="1"/>
          <w:sz w:val="22"/>
          <w:szCs w:val="22"/>
        </w:rPr>
        <w:lastRenderedPageBreak/>
        <w:t>i</w:t>
      </w:r>
      <w:r>
        <w:rPr>
          <w:rFonts w:ascii="Century Gothic" w:eastAsia="Century Gothic" w:hAnsi="Century Gothic" w:cs="Century Gothic"/>
          <w:sz w:val="22"/>
          <w:szCs w:val="22"/>
        </w:rPr>
        <w:t>n</w:t>
      </w:r>
      <w:r>
        <w:rPr>
          <w:rFonts w:ascii="Century Gothic" w:eastAsia="Century Gothic" w:hAnsi="Century Gothic" w:cs="Century Gothic"/>
          <w:spacing w:val="-1"/>
          <w:sz w:val="22"/>
          <w:szCs w:val="22"/>
        </w:rPr>
        <w:t>t</w:t>
      </w:r>
      <w:r>
        <w:rPr>
          <w:rFonts w:ascii="Century Gothic" w:eastAsia="Century Gothic" w:hAnsi="Century Gothic" w:cs="Century Gothic"/>
          <w:spacing w:val="-2"/>
          <w:sz w:val="22"/>
          <w:szCs w:val="22"/>
        </w:rPr>
        <w:t>e</w:t>
      </w:r>
      <w:r>
        <w:rPr>
          <w:rFonts w:ascii="Century Gothic" w:eastAsia="Century Gothic" w:hAnsi="Century Gothic" w:cs="Century Gothic"/>
          <w:sz w:val="22"/>
          <w:szCs w:val="22"/>
        </w:rPr>
        <w:t>rn</w:t>
      </w:r>
      <w:r>
        <w:rPr>
          <w:rFonts w:ascii="Century Gothic" w:eastAsia="Century Gothic" w:hAnsi="Century Gothic" w:cs="Century Gothic"/>
          <w:spacing w:val="-2"/>
          <w:sz w:val="22"/>
          <w:szCs w:val="22"/>
        </w:rPr>
        <w:t>a</w:t>
      </w:r>
      <w:r>
        <w:rPr>
          <w:rFonts w:ascii="Century Gothic" w:eastAsia="Century Gothic" w:hAnsi="Century Gothic" w:cs="Century Gothic"/>
          <w:spacing w:val="1"/>
          <w:sz w:val="22"/>
          <w:szCs w:val="22"/>
        </w:rPr>
        <w:t>li</w:t>
      </w:r>
      <w:r>
        <w:rPr>
          <w:rFonts w:ascii="Century Gothic" w:eastAsia="Century Gothic" w:hAnsi="Century Gothic" w:cs="Century Gothic"/>
          <w:spacing w:val="-3"/>
          <w:sz w:val="22"/>
          <w:szCs w:val="22"/>
        </w:rPr>
        <w:t>z</w:t>
      </w:r>
      <w:r>
        <w:rPr>
          <w:rFonts w:ascii="Century Gothic" w:eastAsia="Century Gothic" w:hAnsi="Century Gothic" w:cs="Century Gothic"/>
          <w:sz w:val="22"/>
          <w:szCs w:val="22"/>
        </w:rPr>
        <w:t>e and</w:t>
      </w:r>
    </w:p>
    <w:p w:rsidR="00686109" w:rsidRDefault="00686109">
      <w:pPr>
        <w:spacing w:before="5" w:line="160" w:lineRule="exact"/>
        <w:rPr>
          <w:sz w:val="16"/>
          <w:szCs w:val="16"/>
        </w:rPr>
      </w:pPr>
    </w:p>
    <w:p w:rsidR="00686109" w:rsidRDefault="00686109">
      <w:pPr>
        <w:spacing w:line="200" w:lineRule="exact"/>
      </w:pPr>
    </w:p>
    <w:tbl>
      <w:tblPr>
        <w:tblW w:w="0" w:type="auto"/>
        <w:tblInd w:w="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485"/>
        <w:gridCol w:w="970"/>
        <w:gridCol w:w="989"/>
        <w:gridCol w:w="2521"/>
        <w:gridCol w:w="2160"/>
        <w:gridCol w:w="2252"/>
        <w:gridCol w:w="1349"/>
        <w:gridCol w:w="1441"/>
        <w:gridCol w:w="1440"/>
        <w:gridCol w:w="1080"/>
        <w:gridCol w:w="811"/>
        <w:gridCol w:w="629"/>
      </w:tblGrid>
      <w:tr w:rsidR="00686109">
        <w:trPr>
          <w:trHeight w:hRule="exact" w:val="287"/>
        </w:trPr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82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de 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82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to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82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hen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82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dr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8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60" w:lineRule="exact"/>
              <w:ind w:left="46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ro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ts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2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82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s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for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82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ey.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 xml:space="preserve">es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-4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an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1882"/>
        </w:trPr>
        <w:tc>
          <w:tcPr>
            <w:tcW w:w="52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60" w:lineRule="exact"/>
              <w:ind w:left="46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ts h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  <w:p w:rsidR="00686109" w:rsidRDefault="004B70C1">
            <w:pPr>
              <w:spacing w:before="1" w:line="260" w:lineRule="exact"/>
              <w:ind w:left="822" w:right="367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es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get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 hen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  <w:p w:rsidR="00686109" w:rsidRDefault="004B70C1">
            <w:pPr>
              <w:spacing w:before="3" w:line="260" w:lineRule="exact"/>
              <w:ind w:left="822" w:right="148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tr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l 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300"/>
        </w:trPr>
        <w:tc>
          <w:tcPr>
            <w:tcW w:w="5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2</w:t>
            </w:r>
          </w:p>
        </w:tc>
        <w:tc>
          <w:tcPr>
            <w:tcW w:w="48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6</w:t>
            </w:r>
          </w:p>
        </w:tc>
        <w:tc>
          <w:tcPr>
            <w:tcW w:w="97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la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t</w:t>
            </w:r>
          </w:p>
        </w:tc>
        <w:tc>
          <w:tcPr>
            <w:tcW w:w="98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s</w:t>
            </w:r>
          </w:p>
        </w:tc>
        <w:tc>
          <w:tcPr>
            <w:tcW w:w="252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2"/>
              <w:ind w:left="102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Stems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he l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;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he l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;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ed</w:t>
            </w:r>
          </w:p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Nam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5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ati-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ren</w:t>
            </w:r>
          </w:p>
        </w:tc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k.</w:t>
            </w:r>
          </w:p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82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life</w:t>
            </w:r>
          </w:p>
        </w:tc>
        <w:tc>
          <w:tcPr>
            <w:tcW w:w="98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80" w:lineRule="exact"/>
              <w:ind w:left="102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position w:val="-1"/>
                <w:sz w:val="24"/>
                <w:szCs w:val="24"/>
              </w:rPr>
              <w:t xml:space="preserve">Types Of 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4"/>
                <w:szCs w:val="24"/>
              </w:rPr>
              <w:t>Stems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1.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Names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1.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ou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s,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45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9" w:line="220" w:lineRule="exact"/>
              <w:ind w:left="102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pacing w:val="-1"/>
                <w:position w:val="-5"/>
                <w:sz w:val="24"/>
                <w:szCs w:val="24"/>
              </w:rPr>
              <w:t>1</w:t>
            </w:r>
            <w:r>
              <w:rPr>
                <w:rFonts w:ascii="Century Gothic" w:eastAsia="Century Gothic" w:hAnsi="Century Gothic" w:cs="Century Gothic"/>
                <w:position w:val="-5"/>
                <w:sz w:val="24"/>
                <w:szCs w:val="24"/>
              </w:rPr>
              <w:t xml:space="preserve">. </w:t>
            </w:r>
            <w:r>
              <w:rPr>
                <w:rFonts w:ascii="Century Gothic" w:eastAsia="Century Gothic" w:hAnsi="Century Gothic" w:cs="Century Gothic"/>
                <w:spacing w:val="29"/>
                <w:position w:val="-5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position w:val="-5"/>
                <w:sz w:val="24"/>
                <w:szCs w:val="24"/>
              </w:rPr>
              <w:t>U</w:t>
            </w:r>
            <w:r>
              <w:rPr>
                <w:rFonts w:ascii="Century Gothic" w:eastAsia="Century Gothic" w:hAnsi="Century Gothic" w:cs="Century Gothic"/>
                <w:position w:val="-5"/>
                <w:sz w:val="24"/>
                <w:szCs w:val="24"/>
              </w:rPr>
              <w:t>pri</w:t>
            </w:r>
            <w:r>
              <w:rPr>
                <w:rFonts w:ascii="Century Gothic" w:eastAsia="Century Gothic" w:hAnsi="Century Gothic" w:cs="Century Gothic"/>
                <w:spacing w:val="-1"/>
                <w:position w:val="-5"/>
                <w:sz w:val="24"/>
                <w:szCs w:val="24"/>
              </w:rPr>
              <w:t>g</w:t>
            </w:r>
            <w:r>
              <w:rPr>
                <w:rFonts w:ascii="Century Gothic" w:eastAsia="Century Gothic" w:hAnsi="Century Gothic" w:cs="Century Gothic"/>
                <w:spacing w:val="2"/>
                <w:position w:val="-5"/>
                <w:sz w:val="24"/>
                <w:szCs w:val="24"/>
              </w:rPr>
              <w:t>h</w:t>
            </w:r>
            <w:r>
              <w:rPr>
                <w:rFonts w:ascii="Century Gothic" w:eastAsia="Century Gothic" w:hAnsi="Century Gothic" w:cs="Century Gothic"/>
                <w:position w:val="-5"/>
                <w:sz w:val="24"/>
                <w:szCs w:val="24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position w:val="-5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position w:val="-5"/>
                <w:sz w:val="24"/>
                <w:szCs w:val="24"/>
              </w:rPr>
              <w:t>or ere</w:t>
            </w:r>
            <w:r>
              <w:rPr>
                <w:rFonts w:ascii="Century Gothic" w:eastAsia="Century Gothic" w:hAnsi="Century Gothic" w:cs="Century Gothic"/>
                <w:spacing w:val="3"/>
                <w:position w:val="-5"/>
                <w:sz w:val="24"/>
                <w:szCs w:val="24"/>
              </w:rPr>
              <w:t>c</w:t>
            </w:r>
            <w:r>
              <w:rPr>
                <w:rFonts w:ascii="Century Gothic" w:eastAsia="Century Gothic" w:hAnsi="Century Gothic" w:cs="Century Gothic"/>
                <w:position w:val="-5"/>
                <w:sz w:val="24"/>
                <w:szCs w:val="24"/>
              </w:rPr>
              <w:t>t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2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ste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2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sp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el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s,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ds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tes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2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s.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2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2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59" w:line="200" w:lineRule="exact"/>
              <w:ind w:left="462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pacing w:val="3"/>
                <w:position w:val="-7"/>
                <w:sz w:val="24"/>
                <w:szCs w:val="24"/>
              </w:rPr>
              <w:t>s</w:t>
            </w:r>
            <w:r>
              <w:rPr>
                <w:rFonts w:ascii="Century Gothic" w:eastAsia="Century Gothic" w:hAnsi="Century Gothic" w:cs="Century Gothic"/>
                <w:spacing w:val="-5"/>
                <w:position w:val="-7"/>
                <w:sz w:val="24"/>
                <w:szCs w:val="24"/>
              </w:rPr>
              <w:t>t</w:t>
            </w:r>
            <w:r>
              <w:rPr>
                <w:rFonts w:ascii="Century Gothic" w:eastAsia="Century Gothic" w:hAnsi="Century Gothic" w:cs="Century Gothic"/>
                <w:position w:val="-7"/>
                <w:sz w:val="24"/>
                <w:szCs w:val="24"/>
              </w:rPr>
              <w:t>e</w:t>
            </w:r>
            <w:r>
              <w:rPr>
                <w:rFonts w:ascii="Century Gothic" w:eastAsia="Century Gothic" w:hAnsi="Century Gothic" w:cs="Century Gothic"/>
                <w:spacing w:val="3"/>
                <w:position w:val="-7"/>
                <w:sz w:val="24"/>
                <w:szCs w:val="24"/>
              </w:rPr>
              <w:t>m</w:t>
            </w:r>
            <w:r>
              <w:rPr>
                <w:rFonts w:ascii="Century Gothic" w:eastAsia="Century Gothic" w:hAnsi="Century Gothic" w:cs="Century Gothic"/>
                <w:position w:val="-7"/>
                <w:sz w:val="24"/>
                <w:szCs w:val="24"/>
              </w:rPr>
              <w:t>s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dem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ns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rat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k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4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85" w:line="180" w:lineRule="exact"/>
              <w:ind w:left="102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pacing w:val="-1"/>
                <w:position w:val="-9"/>
                <w:sz w:val="24"/>
                <w:szCs w:val="24"/>
              </w:rPr>
              <w:t>2</w:t>
            </w:r>
            <w:r>
              <w:rPr>
                <w:rFonts w:ascii="Century Gothic" w:eastAsia="Century Gothic" w:hAnsi="Century Gothic" w:cs="Century Gothic"/>
                <w:position w:val="-9"/>
                <w:sz w:val="24"/>
                <w:szCs w:val="24"/>
              </w:rPr>
              <w:t xml:space="preserve">. </w:t>
            </w:r>
            <w:r>
              <w:rPr>
                <w:rFonts w:ascii="Century Gothic" w:eastAsia="Century Gothic" w:hAnsi="Century Gothic" w:cs="Century Gothic"/>
                <w:spacing w:val="29"/>
                <w:position w:val="-9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position w:val="-9"/>
                <w:sz w:val="24"/>
                <w:szCs w:val="24"/>
              </w:rPr>
              <w:t>U</w:t>
            </w:r>
            <w:r>
              <w:rPr>
                <w:rFonts w:ascii="Century Gothic" w:eastAsia="Century Gothic" w:hAnsi="Century Gothic" w:cs="Century Gothic"/>
                <w:position w:val="-9"/>
                <w:sz w:val="24"/>
                <w:szCs w:val="24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position w:val="-9"/>
                <w:sz w:val="24"/>
                <w:szCs w:val="24"/>
              </w:rPr>
              <w:t>d</w:t>
            </w:r>
            <w:r>
              <w:rPr>
                <w:rFonts w:ascii="Century Gothic" w:eastAsia="Century Gothic" w:hAnsi="Century Gothic" w:cs="Century Gothic"/>
                <w:position w:val="-9"/>
                <w:sz w:val="24"/>
                <w:szCs w:val="24"/>
              </w:rPr>
              <w:t>er</w:t>
            </w:r>
            <w:r>
              <w:rPr>
                <w:rFonts w:ascii="Century Gothic" w:eastAsia="Century Gothic" w:hAnsi="Century Gothic" w:cs="Century Gothic"/>
                <w:spacing w:val="-1"/>
                <w:position w:val="-9"/>
                <w:sz w:val="24"/>
                <w:szCs w:val="24"/>
              </w:rPr>
              <w:t>g</w:t>
            </w:r>
            <w:r>
              <w:rPr>
                <w:rFonts w:ascii="Century Gothic" w:eastAsia="Century Gothic" w:hAnsi="Century Gothic" w:cs="Century Gothic"/>
                <w:position w:val="-9"/>
                <w:sz w:val="24"/>
                <w:szCs w:val="24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position w:val="-9"/>
                <w:sz w:val="24"/>
                <w:szCs w:val="24"/>
              </w:rPr>
              <w:t>o</w:t>
            </w:r>
            <w:r>
              <w:rPr>
                <w:rFonts w:ascii="Century Gothic" w:eastAsia="Century Gothic" w:hAnsi="Century Gothic" w:cs="Century Gothic"/>
                <w:position w:val="-9"/>
                <w:sz w:val="24"/>
                <w:szCs w:val="24"/>
              </w:rPr>
              <w:t>und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2.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ves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ords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ed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54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>
            <w:pPr>
              <w:spacing w:before="8" w:line="100" w:lineRule="exact"/>
              <w:rPr>
                <w:sz w:val="10"/>
                <w:szCs w:val="10"/>
              </w:rPr>
            </w:pPr>
          </w:p>
          <w:p w:rsidR="00686109" w:rsidRDefault="004B70C1">
            <w:pPr>
              <w:ind w:left="462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pacing w:val="3"/>
                <w:sz w:val="24"/>
                <w:szCs w:val="24"/>
              </w:rPr>
              <w:t>s</w:t>
            </w:r>
            <w:r>
              <w:rPr>
                <w:rFonts w:ascii="Century Gothic" w:eastAsia="Century Gothic" w:hAnsi="Century Gothic" w:cs="Century Gothic"/>
                <w:spacing w:val="-5"/>
                <w:sz w:val="24"/>
                <w:szCs w:val="24"/>
              </w:rPr>
              <w:t>t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e</w:t>
            </w:r>
            <w:r>
              <w:rPr>
                <w:rFonts w:ascii="Century Gothic" w:eastAsia="Century Gothic" w:hAnsi="Century Gothic" w:cs="Century Gothic"/>
                <w:spacing w:val="3"/>
                <w:sz w:val="24"/>
                <w:szCs w:val="24"/>
              </w:rPr>
              <w:t>m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s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exam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  <w:p w:rsidR="00686109" w:rsidRDefault="004B70C1">
            <w:pPr>
              <w:spacing w:before="1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related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ste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s.</w:t>
            </w:r>
          </w:p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2.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,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>
            <w:pPr>
              <w:spacing w:before="15" w:line="240" w:lineRule="exact"/>
              <w:rPr>
                <w:sz w:val="24"/>
                <w:szCs w:val="24"/>
              </w:rPr>
            </w:pPr>
          </w:p>
          <w:p w:rsidR="00686109" w:rsidRDefault="004B70C1">
            <w:pPr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on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>
            <w:pPr>
              <w:spacing w:before="15" w:line="240" w:lineRule="exact"/>
              <w:rPr>
                <w:sz w:val="24"/>
                <w:szCs w:val="24"/>
              </w:rPr>
            </w:pPr>
          </w:p>
          <w:p w:rsidR="00686109" w:rsidRDefault="004B70C1">
            <w:pPr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Gi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s.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45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140" w:lineRule="exact"/>
              <w:ind w:left="102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pacing w:val="-1"/>
                <w:position w:val="2"/>
                <w:sz w:val="24"/>
                <w:szCs w:val="24"/>
              </w:rPr>
              <w:t>3</w:t>
            </w:r>
            <w:r>
              <w:rPr>
                <w:rFonts w:ascii="Century Gothic" w:eastAsia="Century Gothic" w:hAnsi="Century Gothic" w:cs="Century Gothic"/>
                <w:position w:val="2"/>
                <w:sz w:val="24"/>
                <w:szCs w:val="24"/>
              </w:rPr>
              <w:t xml:space="preserve">. </w:t>
            </w:r>
            <w:r>
              <w:rPr>
                <w:rFonts w:ascii="Century Gothic" w:eastAsia="Century Gothic" w:hAnsi="Century Gothic" w:cs="Century Gothic"/>
                <w:spacing w:val="29"/>
                <w:position w:val="2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position w:val="2"/>
                <w:sz w:val="24"/>
                <w:szCs w:val="24"/>
              </w:rPr>
              <w:t>W</w:t>
            </w:r>
            <w:r>
              <w:rPr>
                <w:rFonts w:ascii="Century Gothic" w:eastAsia="Century Gothic" w:hAnsi="Century Gothic" w:cs="Century Gothic"/>
                <w:position w:val="2"/>
                <w:sz w:val="24"/>
                <w:szCs w:val="24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position w:val="2"/>
                <w:sz w:val="24"/>
                <w:szCs w:val="24"/>
              </w:rPr>
              <w:t>a</w:t>
            </w:r>
            <w:r>
              <w:rPr>
                <w:rFonts w:ascii="Century Gothic" w:eastAsia="Century Gothic" w:hAnsi="Century Gothic" w:cs="Century Gothic"/>
                <w:position w:val="2"/>
                <w:sz w:val="24"/>
                <w:szCs w:val="24"/>
              </w:rPr>
              <w:t xml:space="preserve">k </w:t>
            </w:r>
            <w:r>
              <w:rPr>
                <w:rFonts w:ascii="Century Gothic" w:eastAsia="Century Gothic" w:hAnsi="Century Gothic" w:cs="Century Gothic"/>
                <w:spacing w:val="3"/>
                <w:position w:val="2"/>
                <w:sz w:val="24"/>
                <w:szCs w:val="24"/>
              </w:rPr>
              <w:t>s</w:t>
            </w:r>
            <w:r>
              <w:rPr>
                <w:rFonts w:ascii="Century Gothic" w:eastAsia="Century Gothic" w:hAnsi="Century Gothic" w:cs="Century Gothic"/>
                <w:spacing w:val="-5"/>
                <w:position w:val="2"/>
                <w:sz w:val="24"/>
                <w:szCs w:val="24"/>
              </w:rPr>
              <w:t>t</w:t>
            </w:r>
            <w:r>
              <w:rPr>
                <w:rFonts w:ascii="Century Gothic" w:eastAsia="Century Gothic" w:hAnsi="Century Gothic" w:cs="Century Gothic"/>
                <w:position w:val="2"/>
                <w:sz w:val="24"/>
                <w:szCs w:val="24"/>
              </w:rPr>
              <w:t>e</w:t>
            </w:r>
            <w:r>
              <w:rPr>
                <w:rFonts w:ascii="Century Gothic" w:eastAsia="Century Gothic" w:hAnsi="Century Gothic" w:cs="Century Gothic"/>
                <w:spacing w:val="3"/>
                <w:position w:val="2"/>
                <w:sz w:val="24"/>
                <w:szCs w:val="24"/>
              </w:rPr>
              <w:t>m</w:t>
            </w:r>
            <w:r>
              <w:rPr>
                <w:rFonts w:ascii="Century Gothic" w:eastAsia="Century Gothic" w:hAnsi="Century Gothic" w:cs="Century Gothic"/>
                <w:position w:val="2"/>
                <w:sz w:val="24"/>
                <w:szCs w:val="24"/>
              </w:rPr>
              <w:t>s.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of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ste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s.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rn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li</w:t>
            </w:r>
            <w:r>
              <w:rPr>
                <w:rFonts w:ascii="Century Gothic" w:eastAsia="Century Gothic" w:hAnsi="Century Gothic" w:cs="Century Gothic"/>
                <w:spacing w:val="-3"/>
                <w:position w:val="-1"/>
                <w:sz w:val="22"/>
                <w:szCs w:val="22"/>
              </w:rPr>
              <w:t>z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e and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exam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s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3"/>
                <w:position w:val="-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en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s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94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00" w:lineRule="exact"/>
              <w:ind w:left="102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position w:val="1"/>
                <w:sz w:val="24"/>
                <w:szCs w:val="24"/>
              </w:rPr>
              <w:t>1. Upright Or Erect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8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3.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sc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es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8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tex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and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8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49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00" w:lineRule="exact"/>
              <w:ind w:left="102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position w:val="1"/>
                <w:sz w:val="24"/>
                <w:szCs w:val="24"/>
              </w:rPr>
              <w:t>stems.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at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go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s of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qu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st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3"/>
                <w:position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s r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at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d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ent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3"/>
                <w:position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81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T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hey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g</w:t>
            </w:r>
            <w:r>
              <w:rPr>
                <w:rFonts w:ascii="Century Gothic" w:eastAsia="Century Gothic" w:hAnsi="Century Gothic" w:cs="Century Gothic"/>
                <w:spacing w:val="2"/>
                <w:sz w:val="24"/>
                <w:szCs w:val="24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o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w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5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unde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ou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5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5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of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5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9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60" w:lineRule="exact"/>
              <w:ind w:left="462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pacing w:val="3"/>
                <w:sz w:val="24"/>
                <w:szCs w:val="24"/>
              </w:rPr>
              <w:t>s</w:t>
            </w:r>
            <w:r>
              <w:rPr>
                <w:rFonts w:ascii="Century Gothic" w:eastAsia="Century Gothic" w:hAnsi="Century Gothic" w:cs="Century Gothic"/>
                <w:spacing w:val="-5"/>
                <w:sz w:val="24"/>
                <w:szCs w:val="24"/>
              </w:rPr>
              <w:t>t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a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ig</w:t>
            </w:r>
            <w:r>
              <w:rPr>
                <w:rFonts w:ascii="Century Gothic" w:eastAsia="Century Gothic" w:hAnsi="Century Gothic" w:cs="Century Gothic"/>
                <w:spacing w:val="1"/>
                <w:sz w:val="24"/>
                <w:szCs w:val="24"/>
              </w:rPr>
              <w:t>h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in </w:t>
            </w:r>
            <w:r>
              <w:rPr>
                <w:rFonts w:ascii="Century Gothic" w:eastAsia="Century Gothic" w:hAnsi="Century Gothic" w:cs="Century Gothic"/>
                <w:spacing w:val="1"/>
                <w:sz w:val="24"/>
                <w:szCs w:val="24"/>
              </w:rPr>
              <w:t>s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p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a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ce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6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s.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6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s.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6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Fl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6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ab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60" w:lineRule="exact"/>
              <w:ind w:left="462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4"/>
                <w:szCs w:val="24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4"/>
                <w:szCs w:val="24"/>
              </w:rPr>
              <w:t>.</w:t>
            </w:r>
            <w:r>
              <w:rPr>
                <w:rFonts w:ascii="Century Gothic" w:eastAsia="Century Gothic" w:hAnsi="Century Gothic" w:cs="Century Gothic"/>
                <w:spacing w:val="2"/>
                <w:position w:val="-1"/>
                <w:sz w:val="24"/>
                <w:szCs w:val="24"/>
              </w:rPr>
              <w:t>g</w:t>
            </w:r>
            <w:r>
              <w:rPr>
                <w:rFonts w:ascii="Century Gothic" w:eastAsia="Century Gothic" w:hAnsi="Century Gothic" w:cs="Century Gothic"/>
                <w:position w:val="-1"/>
                <w:sz w:val="24"/>
                <w:szCs w:val="24"/>
              </w:rPr>
              <w:t xml:space="preserve">. </w:t>
            </w:r>
            <w:r>
              <w:rPr>
                <w:rFonts w:ascii="Century Gothic" w:eastAsia="Century Gothic" w:hAnsi="Century Gothic" w:cs="Century Gothic"/>
                <w:spacing w:val="2"/>
                <w:position w:val="-1"/>
                <w:sz w:val="24"/>
                <w:szCs w:val="24"/>
              </w:rPr>
              <w:t>w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4"/>
                <w:szCs w:val="24"/>
              </w:rPr>
              <w:t>oo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4"/>
                <w:szCs w:val="24"/>
              </w:rPr>
              <w:t>d</w:t>
            </w:r>
            <w:r>
              <w:rPr>
                <w:rFonts w:ascii="Century Gothic" w:eastAsia="Century Gothic" w:hAnsi="Century Gothic" w:cs="Century Gothic"/>
                <w:position w:val="-1"/>
                <w:sz w:val="24"/>
                <w:szCs w:val="24"/>
              </w:rPr>
              <w:t>y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Ob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vati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us bk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9" w:line="260" w:lineRule="exact"/>
              <w:ind w:left="462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pacing w:val="-3"/>
                <w:position w:val="-3"/>
                <w:sz w:val="24"/>
                <w:szCs w:val="24"/>
              </w:rPr>
              <w:t>p</w:t>
            </w:r>
            <w:r>
              <w:rPr>
                <w:rFonts w:ascii="Century Gothic" w:eastAsia="Century Gothic" w:hAnsi="Century Gothic" w:cs="Century Gothic"/>
                <w:spacing w:val="5"/>
                <w:position w:val="-3"/>
                <w:sz w:val="24"/>
                <w:szCs w:val="24"/>
              </w:rPr>
              <w:t>l</w:t>
            </w:r>
            <w:r>
              <w:rPr>
                <w:rFonts w:ascii="Century Gothic" w:eastAsia="Century Gothic" w:hAnsi="Century Gothic" w:cs="Century Gothic"/>
                <w:spacing w:val="-1"/>
                <w:position w:val="-3"/>
                <w:sz w:val="24"/>
                <w:szCs w:val="24"/>
              </w:rPr>
              <w:t>a</w:t>
            </w:r>
            <w:r>
              <w:rPr>
                <w:rFonts w:ascii="Century Gothic" w:eastAsia="Century Gothic" w:hAnsi="Century Gothic" w:cs="Century Gothic"/>
                <w:position w:val="-3"/>
                <w:sz w:val="24"/>
                <w:szCs w:val="24"/>
              </w:rPr>
              <w:t>n</w:t>
            </w:r>
            <w:r>
              <w:rPr>
                <w:rFonts w:ascii="Century Gothic" w:eastAsia="Century Gothic" w:hAnsi="Century Gothic" w:cs="Century Gothic"/>
                <w:spacing w:val="-4"/>
                <w:position w:val="-3"/>
                <w:sz w:val="24"/>
                <w:szCs w:val="24"/>
              </w:rPr>
              <w:t>t</w:t>
            </w:r>
            <w:r>
              <w:rPr>
                <w:rFonts w:ascii="Century Gothic" w:eastAsia="Century Gothic" w:hAnsi="Century Gothic" w:cs="Century Gothic"/>
                <w:spacing w:val="3"/>
                <w:position w:val="-3"/>
                <w:sz w:val="24"/>
                <w:szCs w:val="24"/>
              </w:rPr>
              <w:t>s</w:t>
            </w:r>
            <w:r>
              <w:rPr>
                <w:rFonts w:ascii="Century Gothic" w:eastAsia="Century Gothic" w:hAnsi="Century Gothic" w:cs="Century Gothic"/>
                <w:position w:val="-3"/>
                <w:sz w:val="24"/>
                <w:szCs w:val="24"/>
              </w:rPr>
              <w:t>,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on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4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34" w:line="220" w:lineRule="exact"/>
              <w:ind w:left="102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position w:val="-5"/>
                <w:sz w:val="24"/>
                <w:szCs w:val="24"/>
              </w:rPr>
              <w:t xml:space="preserve">2. </w:t>
            </w:r>
            <w:r>
              <w:rPr>
                <w:rFonts w:ascii="Century Gothic" w:eastAsia="Century Gothic" w:hAnsi="Century Gothic" w:cs="Century Gothic"/>
                <w:b/>
                <w:position w:val="-5"/>
                <w:sz w:val="24"/>
                <w:szCs w:val="24"/>
              </w:rPr>
              <w:t>Underground or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Con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59" w:line="200" w:lineRule="exact"/>
              <w:ind w:left="102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position w:val="-7"/>
                <w:sz w:val="24"/>
                <w:szCs w:val="24"/>
              </w:rPr>
              <w:t>storage stems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bing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83" w:line="180" w:lineRule="exact"/>
              <w:ind w:left="102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position w:val="-9"/>
                <w:sz w:val="24"/>
                <w:szCs w:val="24"/>
              </w:rPr>
              <w:t xml:space="preserve"> </w:t>
            </w:r>
            <w:r>
              <w:rPr>
                <w:spacing w:val="3"/>
                <w:position w:val="-9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position w:val="-9"/>
                <w:sz w:val="24"/>
                <w:szCs w:val="24"/>
              </w:rPr>
              <w:t>T</w:t>
            </w:r>
            <w:r>
              <w:rPr>
                <w:rFonts w:ascii="Century Gothic" w:eastAsia="Century Gothic" w:hAnsi="Century Gothic" w:cs="Century Gothic"/>
                <w:position w:val="-9"/>
                <w:sz w:val="24"/>
                <w:szCs w:val="24"/>
              </w:rPr>
              <w:t>hese</w:t>
            </w:r>
            <w:r>
              <w:rPr>
                <w:rFonts w:ascii="Century Gothic" w:eastAsia="Century Gothic" w:hAnsi="Century Gothic" w:cs="Century Gothic"/>
                <w:spacing w:val="1"/>
                <w:position w:val="-9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position w:val="-9"/>
                <w:sz w:val="24"/>
                <w:szCs w:val="24"/>
              </w:rPr>
              <w:t>a</w:t>
            </w:r>
            <w:r>
              <w:rPr>
                <w:rFonts w:ascii="Century Gothic" w:eastAsia="Century Gothic" w:hAnsi="Century Gothic" w:cs="Century Gothic"/>
                <w:position w:val="-9"/>
                <w:sz w:val="24"/>
                <w:szCs w:val="24"/>
              </w:rPr>
              <w:t xml:space="preserve">re </w:t>
            </w:r>
            <w:r>
              <w:rPr>
                <w:rFonts w:ascii="Century Gothic" w:eastAsia="Century Gothic" w:hAnsi="Century Gothic" w:cs="Century Gothic"/>
                <w:spacing w:val="3"/>
                <w:position w:val="-9"/>
                <w:sz w:val="24"/>
                <w:szCs w:val="24"/>
              </w:rPr>
              <w:t>s</w:t>
            </w:r>
            <w:r>
              <w:rPr>
                <w:rFonts w:ascii="Century Gothic" w:eastAsia="Century Gothic" w:hAnsi="Century Gothic" w:cs="Century Gothic"/>
                <w:spacing w:val="-5"/>
                <w:position w:val="-9"/>
                <w:sz w:val="24"/>
                <w:szCs w:val="24"/>
              </w:rPr>
              <w:t>t</w:t>
            </w:r>
            <w:r>
              <w:rPr>
                <w:rFonts w:ascii="Century Gothic" w:eastAsia="Century Gothic" w:hAnsi="Century Gothic" w:cs="Century Gothic"/>
                <w:position w:val="-9"/>
                <w:sz w:val="24"/>
                <w:szCs w:val="24"/>
              </w:rPr>
              <w:t>e</w:t>
            </w:r>
            <w:r>
              <w:rPr>
                <w:rFonts w:ascii="Century Gothic" w:eastAsia="Century Gothic" w:hAnsi="Century Gothic" w:cs="Century Gothic"/>
                <w:spacing w:val="3"/>
                <w:position w:val="-9"/>
                <w:sz w:val="24"/>
                <w:szCs w:val="24"/>
              </w:rPr>
              <w:t>m</w:t>
            </w:r>
            <w:r>
              <w:rPr>
                <w:rFonts w:ascii="Century Gothic" w:eastAsia="Century Gothic" w:hAnsi="Century Gothic" w:cs="Century Gothic"/>
                <w:position w:val="-9"/>
                <w:sz w:val="24"/>
                <w:szCs w:val="24"/>
              </w:rPr>
              <w:t>s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3"/>
        </w:trPr>
        <w:tc>
          <w:tcPr>
            <w:tcW w:w="5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n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ent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</w:tr>
    </w:tbl>
    <w:p w:rsidR="00686109" w:rsidRDefault="00686109">
      <w:pPr>
        <w:sectPr w:rsidR="00686109">
          <w:pgSz w:w="16840" w:h="11920" w:orient="landscape"/>
          <w:pgMar w:top="1080" w:right="0" w:bottom="280" w:left="0" w:header="720" w:footer="720" w:gutter="0"/>
          <w:cols w:space="720"/>
        </w:sectPr>
      </w:pPr>
    </w:p>
    <w:p w:rsidR="00686109" w:rsidRDefault="00686109">
      <w:pPr>
        <w:spacing w:before="5" w:line="160" w:lineRule="exact"/>
        <w:rPr>
          <w:sz w:val="16"/>
          <w:szCs w:val="16"/>
        </w:rPr>
      </w:pPr>
    </w:p>
    <w:p w:rsidR="00686109" w:rsidRDefault="00686109">
      <w:pPr>
        <w:spacing w:line="200" w:lineRule="exact"/>
      </w:pPr>
    </w:p>
    <w:tbl>
      <w:tblPr>
        <w:tblW w:w="0" w:type="auto"/>
        <w:tblInd w:w="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485"/>
        <w:gridCol w:w="970"/>
        <w:gridCol w:w="989"/>
        <w:gridCol w:w="2521"/>
        <w:gridCol w:w="2160"/>
        <w:gridCol w:w="2252"/>
        <w:gridCol w:w="1349"/>
        <w:gridCol w:w="1441"/>
        <w:gridCol w:w="1440"/>
        <w:gridCol w:w="1080"/>
        <w:gridCol w:w="811"/>
        <w:gridCol w:w="629"/>
      </w:tblGrid>
      <w:tr w:rsidR="00686109">
        <w:trPr>
          <w:trHeight w:hRule="exact" w:val="7931"/>
        </w:trPr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2"/>
              <w:ind w:left="462" w:right="59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pacing w:val="2"/>
                <w:sz w:val="24"/>
                <w:szCs w:val="24"/>
              </w:rPr>
              <w:t>w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hich gr</w:t>
            </w:r>
            <w:r>
              <w:rPr>
                <w:rFonts w:ascii="Century Gothic" w:eastAsia="Century Gothic" w:hAnsi="Century Gothic" w:cs="Century Gothic"/>
                <w:spacing w:val="-4"/>
                <w:sz w:val="24"/>
                <w:szCs w:val="24"/>
              </w:rPr>
              <w:t>o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w un</w:t>
            </w:r>
            <w:r>
              <w:rPr>
                <w:rFonts w:ascii="Century Gothic" w:eastAsia="Century Gothic" w:hAnsi="Century Gothic" w:cs="Century Gothic"/>
                <w:spacing w:val="1"/>
                <w:sz w:val="24"/>
                <w:szCs w:val="24"/>
              </w:rPr>
              <w:t>d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er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g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o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und 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a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nd</w:t>
            </w:r>
            <w:r>
              <w:rPr>
                <w:rFonts w:ascii="Century Gothic" w:eastAsia="Century Gothic" w:hAnsi="Century Gothic" w:cs="Century Gothic"/>
                <w:spacing w:val="1"/>
                <w:sz w:val="24"/>
                <w:szCs w:val="24"/>
              </w:rPr>
              <w:t xml:space="preserve"> s</w:t>
            </w:r>
            <w:r>
              <w:rPr>
                <w:rFonts w:ascii="Century Gothic" w:eastAsia="Century Gothic" w:hAnsi="Century Gothic" w:cs="Century Gothic"/>
                <w:spacing w:val="-2"/>
                <w:sz w:val="24"/>
                <w:szCs w:val="24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o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re f</w:t>
            </w:r>
            <w:r>
              <w:rPr>
                <w:rFonts w:ascii="Century Gothic" w:eastAsia="Century Gothic" w:hAnsi="Century Gothic" w:cs="Century Gothic"/>
                <w:spacing w:val="1"/>
                <w:sz w:val="24"/>
                <w:szCs w:val="24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o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d e</w:t>
            </w:r>
            <w:r>
              <w:rPr>
                <w:rFonts w:ascii="Century Gothic" w:eastAsia="Century Gothic" w:hAnsi="Century Gothic" w:cs="Century Gothic"/>
                <w:spacing w:val="-2"/>
                <w:sz w:val="24"/>
                <w:szCs w:val="24"/>
              </w:rPr>
              <w:t>.</w:t>
            </w:r>
            <w:r>
              <w:rPr>
                <w:rFonts w:ascii="Century Gothic" w:eastAsia="Century Gothic" w:hAnsi="Century Gothic" w:cs="Century Gothic"/>
                <w:spacing w:val="1"/>
                <w:sz w:val="24"/>
                <w:szCs w:val="24"/>
              </w:rPr>
              <w:t>g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. </w:t>
            </w:r>
            <w:r>
              <w:rPr>
                <w:rFonts w:ascii="Century Gothic" w:eastAsia="Century Gothic" w:hAnsi="Century Gothic" w:cs="Century Gothic"/>
                <w:spacing w:val="3"/>
                <w:sz w:val="24"/>
                <w:szCs w:val="24"/>
              </w:rPr>
              <w:t>S</w:t>
            </w:r>
            <w:r>
              <w:rPr>
                <w:rFonts w:ascii="Century Gothic" w:eastAsia="Century Gothic" w:hAnsi="Century Gothic" w:cs="Century Gothic"/>
                <w:spacing w:val="-5"/>
                <w:sz w:val="24"/>
                <w:szCs w:val="24"/>
              </w:rPr>
              <w:t>t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em</w:t>
            </w:r>
            <w:r>
              <w:rPr>
                <w:rFonts w:ascii="Century Gothic" w:eastAsia="Century Gothic" w:hAnsi="Century Gothic" w:cs="Century Gothic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4"/>
                <w:sz w:val="24"/>
                <w:szCs w:val="24"/>
              </w:rPr>
              <w:t>t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ub</w:t>
            </w:r>
            <w:r>
              <w:rPr>
                <w:rFonts w:ascii="Century Gothic" w:eastAsia="Century Gothic" w:hAnsi="Century Gothic" w:cs="Century Gothic"/>
                <w:spacing w:val="2"/>
                <w:sz w:val="24"/>
                <w:szCs w:val="24"/>
              </w:rPr>
              <w:t>e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r</w:t>
            </w:r>
            <w:r>
              <w:rPr>
                <w:rFonts w:ascii="Century Gothic" w:eastAsia="Century Gothic" w:hAnsi="Century Gothic" w:cs="Century Gothic"/>
                <w:spacing w:val="2"/>
                <w:sz w:val="24"/>
                <w:szCs w:val="24"/>
              </w:rPr>
              <w:t>s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, 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B</w:t>
            </w:r>
            <w:r>
              <w:rPr>
                <w:rFonts w:ascii="Century Gothic" w:eastAsia="Century Gothic" w:hAnsi="Century Gothic" w:cs="Century Gothic"/>
                <w:spacing w:val="-2"/>
                <w:sz w:val="24"/>
                <w:szCs w:val="24"/>
              </w:rPr>
              <w:t>u</w:t>
            </w:r>
            <w:r>
              <w:rPr>
                <w:rFonts w:ascii="Century Gothic" w:eastAsia="Century Gothic" w:hAnsi="Century Gothic" w:cs="Century Gothic"/>
                <w:spacing w:val="5"/>
                <w:sz w:val="24"/>
                <w:szCs w:val="24"/>
              </w:rPr>
              <w:t>l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bs</w:t>
            </w:r>
            <w:r>
              <w:rPr>
                <w:rFonts w:ascii="Century Gothic" w:eastAsia="Century Gothic" w:hAnsi="Century Gothic" w:cs="Century Gothic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&amp;</w:t>
            </w:r>
          </w:p>
          <w:p w:rsidR="00686109" w:rsidRDefault="004B70C1">
            <w:pPr>
              <w:spacing w:line="280" w:lineRule="exact"/>
              <w:ind w:left="462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4"/>
                <w:szCs w:val="24"/>
              </w:rPr>
              <w:t>Rhi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4"/>
                <w:szCs w:val="24"/>
              </w:rPr>
              <w:t>zo</w:t>
            </w:r>
            <w:r>
              <w:rPr>
                <w:rFonts w:ascii="Century Gothic" w:eastAsia="Century Gothic" w:hAnsi="Century Gothic" w:cs="Century Gothic"/>
                <w:spacing w:val="3"/>
                <w:position w:val="-1"/>
                <w:sz w:val="24"/>
                <w:szCs w:val="24"/>
              </w:rPr>
              <w:t>m</w:t>
            </w:r>
            <w:r>
              <w:rPr>
                <w:rFonts w:ascii="Century Gothic" w:eastAsia="Century Gothic" w:hAnsi="Century Gothic" w:cs="Century Gothic"/>
                <w:position w:val="-1"/>
                <w:sz w:val="24"/>
                <w:szCs w:val="24"/>
              </w:rPr>
              <w:t>es</w:t>
            </w:r>
          </w:p>
          <w:p w:rsidR="00686109" w:rsidRDefault="004B70C1">
            <w:pPr>
              <w:spacing w:before="7" w:line="280" w:lineRule="exact"/>
              <w:ind w:left="102" w:right="92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Characteristics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 xml:space="preserve">of underground </w:t>
            </w: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STEMS</w:t>
            </w:r>
          </w:p>
          <w:p w:rsidR="00686109" w:rsidRDefault="004B70C1">
            <w:pPr>
              <w:spacing w:line="280" w:lineRule="exact"/>
              <w:ind w:left="462" w:right="120" w:hanging="360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T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hey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h</w:t>
            </w:r>
            <w:r>
              <w:rPr>
                <w:rFonts w:ascii="Century Gothic" w:eastAsia="Century Gothic" w:hAnsi="Century Gothic" w:cs="Century Gothic"/>
                <w:spacing w:val="2"/>
                <w:sz w:val="24"/>
                <w:szCs w:val="24"/>
              </w:rPr>
              <w:t>a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v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4"/>
                <w:szCs w:val="24"/>
              </w:rPr>
              <w:t>c</w:t>
            </w:r>
            <w:r>
              <w:rPr>
                <w:rFonts w:ascii="Century Gothic" w:eastAsia="Century Gothic" w:hAnsi="Century Gothic" w:cs="Century Gothic"/>
                <w:spacing w:val="-3"/>
                <w:sz w:val="24"/>
                <w:szCs w:val="24"/>
              </w:rPr>
              <w:t>a</w:t>
            </w:r>
            <w:r>
              <w:rPr>
                <w:rFonts w:ascii="Century Gothic" w:eastAsia="Century Gothic" w:hAnsi="Century Gothic" w:cs="Century Gothic"/>
                <w:spacing w:val="5"/>
                <w:sz w:val="24"/>
                <w:szCs w:val="24"/>
              </w:rPr>
              <w:t>l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e </w:t>
            </w:r>
            <w:r>
              <w:rPr>
                <w:rFonts w:ascii="Century Gothic" w:eastAsia="Century Gothic" w:hAnsi="Century Gothic" w:cs="Century Gothic"/>
                <w:spacing w:val="2"/>
                <w:sz w:val="24"/>
                <w:szCs w:val="24"/>
              </w:rPr>
              <w:t>l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ea</w:t>
            </w:r>
            <w:r>
              <w:rPr>
                <w:rFonts w:ascii="Century Gothic" w:eastAsia="Century Gothic" w:hAnsi="Century Gothic" w:cs="Century Gothic"/>
                <w:spacing w:val="-2"/>
                <w:sz w:val="24"/>
                <w:szCs w:val="24"/>
              </w:rPr>
              <w:t>v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es.</w:t>
            </w:r>
          </w:p>
          <w:p w:rsidR="00686109" w:rsidRDefault="004B70C1">
            <w:pPr>
              <w:spacing w:line="280" w:lineRule="exact"/>
              <w:ind w:left="102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Categories of</w:t>
            </w:r>
          </w:p>
          <w:p w:rsidR="00686109" w:rsidRDefault="004B70C1">
            <w:pPr>
              <w:spacing w:before="1"/>
              <w:ind w:left="102" w:right="121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 xml:space="preserve">underground stems a) Stem tubers e.g. </w:t>
            </w:r>
            <w:r>
              <w:rPr>
                <w:rFonts w:ascii="Century Gothic" w:eastAsia="Century Gothic" w:hAnsi="Century Gothic" w:cs="Century Gothic"/>
                <w:spacing w:val="2"/>
                <w:sz w:val="24"/>
                <w:szCs w:val="24"/>
              </w:rPr>
              <w:t>w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hi</w:t>
            </w:r>
            <w:r>
              <w:rPr>
                <w:rFonts w:ascii="Century Gothic" w:eastAsia="Century Gothic" w:hAnsi="Century Gothic" w:cs="Century Gothic"/>
                <w:spacing w:val="-5"/>
                <w:sz w:val="24"/>
                <w:szCs w:val="24"/>
              </w:rPr>
              <w:t>t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4"/>
                <w:szCs w:val="24"/>
              </w:rPr>
              <w:t xml:space="preserve"> y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a</w:t>
            </w:r>
            <w:r>
              <w:rPr>
                <w:rFonts w:ascii="Century Gothic" w:eastAsia="Century Gothic" w:hAnsi="Century Gothic" w:cs="Century Gothic"/>
                <w:spacing w:val="3"/>
                <w:sz w:val="24"/>
                <w:szCs w:val="24"/>
              </w:rPr>
              <w:t>m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a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nd</w:t>
            </w:r>
          </w:p>
          <w:p w:rsidR="00686109" w:rsidRDefault="004B70C1">
            <w:pPr>
              <w:spacing w:before="1"/>
              <w:ind w:left="102" w:right="310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pacing w:val="3"/>
                <w:sz w:val="24"/>
                <w:szCs w:val="24"/>
              </w:rPr>
              <w:t>I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rish</w:t>
            </w:r>
            <w:r>
              <w:rPr>
                <w:rFonts w:ascii="Century Gothic" w:eastAsia="Century Gothic" w:hAnsi="Century Gothic" w:cs="Century Gothic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4"/>
                <w:szCs w:val="24"/>
              </w:rPr>
              <w:t>o</w:t>
            </w:r>
            <w:r>
              <w:rPr>
                <w:rFonts w:ascii="Century Gothic" w:eastAsia="Century Gothic" w:hAnsi="Century Gothic" w:cs="Century Gothic"/>
                <w:spacing w:val="-5"/>
                <w:sz w:val="24"/>
                <w:szCs w:val="24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4"/>
                <w:szCs w:val="24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24"/>
                <w:szCs w:val="24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o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e</w:t>
            </w:r>
            <w:r>
              <w:rPr>
                <w:rFonts w:ascii="Century Gothic" w:eastAsia="Century Gothic" w:hAnsi="Century Gothic" w:cs="Century Gothic"/>
                <w:spacing w:val="3"/>
                <w:sz w:val="24"/>
                <w:szCs w:val="24"/>
              </w:rPr>
              <w:t>s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. </w:t>
            </w: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 xml:space="preserve">b) Corms 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4"/>
                <w:szCs w:val="24"/>
              </w:rPr>
              <w:t>.</w:t>
            </w:r>
            <w:r>
              <w:rPr>
                <w:rFonts w:ascii="Century Gothic" w:eastAsia="Century Gothic" w:hAnsi="Century Gothic" w:cs="Century Gothic"/>
                <w:spacing w:val="1"/>
                <w:sz w:val="24"/>
                <w:szCs w:val="24"/>
              </w:rPr>
              <w:t>g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. c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o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c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oya</w:t>
            </w:r>
            <w:r>
              <w:rPr>
                <w:rFonts w:ascii="Century Gothic" w:eastAsia="Century Gothic" w:hAnsi="Century Gothic" w:cs="Century Gothic"/>
                <w:spacing w:val="3"/>
                <w:sz w:val="24"/>
                <w:szCs w:val="24"/>
              </w:rPr>
              <w:t>m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,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4"/>
                <w:szCs w:val="24"/>
              </w:rPr>
              <w:t>c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o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cus 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a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nd</w:t>
            </w:r>
            <w:r>
              <w:rPr>
                <w:rFonts w:ascii="Century Gothic" w:eastAsia="Century Gothic" w:hAnsi="Century Gothic" w:cs="Century Gothic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sz w:val="24"/>
                <w:szCs w:val="24"/>
              </w:rPr>
              <w:t>g</w:t>
            </w:r>
            <w:r>
              <w:rPr>
                <w:rFonts w:ascii="Century Gothic" w:eastAsia="Century Gothic" w:hAnsi="Century Gothic" w:cs="Century Gothic"/>
                <w:spacing w:val="5"/>
                <w:sz w:val="24"/>
                <w:szCs w:val="24"/>
              </w:rPr>
              <w:t>l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4"/>
                <w:szCs w:val="24"/>
              </w:rPr>
              <w:t>d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i</w:t>
            </w:r>
            <w:r>
              <w:rPr>
                <w:rFonts w:ascii="Century Gothic" w:eastAsia="Century Gothic" w:hAnsi="Century Gothic" w:cs="Century Gothic"/>
                <w:spacing w:val="-4"/>
                <w:sz w:val="24"/>
                <w:szCs w:val="24"/>
              </w:rPr>
              <w:t>o</w:t>
            </w:r>
            <w:r>
              <w:rPr>
                <w:rFonts w:ascii="Century Gothic" w:eastAsia="Century Gothic" w:hAnsi="Century Gothic" w:cs="Century Gothic"/>
                <w:spacing w:val="2"/>
                <w:sz w:val="24"/>
                <w:szCs w:val="24"/>
              </w:rPr>
              <w:t>l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u</w:t>
            </w:r>
            <w:r>
              <w:rPr>
                <w:rFonts w:ascii="Century Gothic" w:eastAsia="Century Gothic" w:hAnsi="Century Gothic" w:cs="Century Gothic"/>
                <w:spacing w:val="1"/>
                <w:sz w:val="24"/>
                <w:szCs w:val="24"/>
              </w:rPr>
              <w:t>s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.</w:t>
            </w:r>
          </w:p>
          <w:p w:rsidR="00686109" w:rsidRDefault="004B70C1">
            <w:pPr>
              <w:spacing w:before="1"/>
              <w:ind w:left="102" w:right="291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 xml:space="preserve">c) Bulbs 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4"/>
                <w:szCs w:val="24"/>
              </w:rPr>
              <w:t>.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g. 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o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ni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o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ns,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2"/>
                <w:sz w:val="24"/>
                <w:szCs w:val="24"/>
              </w:rPr>
              <w:t>g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a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r</w:t>
            </w:r>
            <w:r>
              <w:rPr>
                <w:rFonts w:ascii="Century Gothic" w:eastAsia="Century Gothic" w:hAnsi="Century Gothic" w:cs="Century Gothic"/>
                <w:spacing w:val="4"/>
                <w:sz w:val="24"/>
                <w:szCs w:val="24"/>
              </w:rPr>
              <w:t>l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ic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and Spi</w:t>
            </w:r>
            <w:r>
              <w:rPr>
                <w:rFonts w:ascii="Century Gothic" w:eastAsia="Century Gothic" w:hAnsi="Century Gothic" w:cs="Century Gothic"/>
                <w:spacing w:val="1"/>
                <w:sz w:val="24"/>
                <w:szCs w:val="24"/>
              </w:rPr>
              <w:t>d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er</w:t>
            </w:r>
            <w:r>
              <w:rPr>
                <w:rFonts w:ascii="Century Gothic" w:eastAsia="Century Gothic" w:hAnsi="Century Gothic" w:cs="Century Gothic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2"/>
                <w:sz w:val="24"/>
                <w:szCs w:val="24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4"/>
                <w:szCs w:val="24"/>
              </w:rPr>
              <w:t>i</w:t>
            </w:r>
            <w:r>
              <w:rPr>
                <w:rFonts w:ascii="Century Gothic" w:eastAsia="Century Gothic" w:hAnsi="Century Gothic" w:cs="Century Gothic"/>
                <w:spacing w:val="5"/>
                <w:sz w:val="24"/>
                <w:szCs w:val="24"/>
              </w:rPr>
              <w:t>l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y</w:t>
            </w:r>
          </w:p>
          <w:p w:rsidR="00686109" w:rsidRDefault="004B70C1">
            <w:pPr>
              <w:spacing w:before="1"/>
              <w:ind w:left="102" w:right="74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 xml:space="preserve">d) Rhizomes 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4"/>
                <w:szCs w:val="24"/>
              </w:rPr>
              <w:t>.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g. gi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n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ge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r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,</w:t>
            </w:r>
            <w:r>
              <w:rPr>
                <w:rFonts w:ascii="Century Gothic" w:eastAsia="Century Gothic" w:hAnsi="Century Gothic" w:cs="Century Gothic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sz w:val="24"/>
                <w:szCs w:val="24"/>
              </w:rPr>
              <w:t>t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ur</w:t>
            </w:r>
            <w:r>
              <w:rPr>
                <w:rFonts w:ascii="Century Gothic" w:eastAsia="Century Gothic" w:hAnsi="Century Gothic" w:cs="Century Gothic"/>
                <w:spacing w:val="3"/>
                <w:sz w:val="24"/>
                <w:szCs w:val="24"/>
              </w:rPr>
              <w:t>m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eric, </w:t>
            </w:r>
            <w:r>
              <w:rPr>
                <w:rFonts w:ascii="Century Gothic" w:eastAsia="Century Gothic" w:hAnsi="Century Gothic" w:cs="Century Gothic"/>
                <w:spacing w:val="1"/>
                <w:sz w:val="24"/>
                <w:szCs w:val="24"/>
              </w:rPr>
              <w:t>c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a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nn</w:t>
            </w:r>
            <w:r>
              <w:rPr>
                <w:rFonts w:ascii="Century Gothic" w:eastAsia="Century Gothic" w:hAnsi="Century Gothic" w:cs="Century Gothic"/>
                <w:spacing w:val="-3"/>
                <w:sz w:val="24"/>
                <w:szCs w:val="24"/>
              </w:rPr>
              <w:t>a</w:t>
            </w:r>
            <w:r>
              <w:rPr>
                <w:rFonts w:ascii="Century Gothic" w:eastAsia="Century Gothic" w:hAnsi="Century Gothic" w:cs="Century Gothic"/>
                <w:spacing w:val="5"/>
                <w:sz w:val="24"/>
                <w:szCs w:val="24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4"/>
                <w:szCs w:val="24"/>
              </w:rPr>
              <w:t>i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</w:t>
            </w:r>
            <w:r>
              <w:rPr>
                <w:rFonts w:ascii="Century Gothic" w:eastAsia="Century Gothic" w:hAnsi="Century Gothic" w:cs="Century Gothic"/>
                <w:spacing w:val="4"/>
                <w:sz w:val="24"/>
                <w:szCs w:val="24"/>
              </w:rPr>
              <w:t>l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y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and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gr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a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ss s</w:t>
            </w:r>
            <w:r>
              <w:rPr>
                <w:rFonts w:ascii="Century Gothic" w:eastAsia="Century Gothic" w:hAnsi="Century Gothic" w:cs="Century Gothic"/>
                <w:spacing w:val="1"/>
                <w:sz w:val="24"/>
                <w:szCs w:val="24"/>
              </w:rPr>
              <w:t>u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ch as</w:t>
            </w:r>
            <w:r>
              <w:rPr>
                <w:rFonts w:ascii="Century Gothic" w:eastAsia="Century Gothic" w:hAnsi="Century Gothic" w:cs="Century Gothic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c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oa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ch g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ra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4"/>
                <w:szCs w:val="24"/>
              </w:rPr>
              <w:t>s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.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</w:p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3" w:right="14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of unde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ou nd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s.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88"/>
        </w:trPr>
        <w:tc>
          <w:tcPr>
            <w:tcW w:w="5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3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2</w:t>
            </w:r>
          </w:p>
        </w:tc>
        <w:tc>
          <w:tcPr>
            <w:tcW w:w="48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3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7</w:t>
            </w:r>
          </w:p>
        </w:tc>
        <w:tc>
          <w:tcPr>
            <w:tcW w:w="97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3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la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t</w:t>
            </w:r>
          </w:p>
        </w:tc>
        <w:tc>
          <w:tcPr>
            <w:tcW w:w="98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3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s</w:t>
            </w:r>
          </w:p>
        </w:tc>
        <w:tc>
          <w:tcPr>
            <w:tcW w:w="252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3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 xml:space="preserve">Weak </w:t>
            </w:r>
            <w:r>
              <w:rPr>
                <w:rFonts w:ascii="Century Gothic" w:eastAsia="Century Gothic" w:hAnsi="Century Gothic" w:cs="Century Gothic"/>
                <w:b/>
                <w:spacing w:val="-3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s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3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he l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;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3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he l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;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3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ed</w:t>
            </w:r>
          </w:p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3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bing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3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5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ati-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3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ren</w:t>
            </w:r>
          </w:p>
        </w:tc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3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k.</w:t>
            </w:r>
          </w:p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life</w:t>
            </w:r>
          </w:p>
        </w:tc>
        <w:tc>
          <w:tcPr>
            <w:tcW w:w="98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 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re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k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1.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sc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es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k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1.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ou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s,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s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th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4"/>
        </w:trPr>
        <w:tc>
          <w:tcPr>
            <w:tcW w:w="5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46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s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s.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sp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el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s,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ds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tes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k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</w:tr>
    </w:tbl>
    <w:p w:rsidR="00686109" w:rsidRDefault="00686109">
      <w:pPr>
        <w:sectPr w:rsidR="00686109">
          <w:pgSz w:w="16840" w:h="11920" w:orient="landscape"/>
          <w:pgMar w:top="1080" w:right="0" w:bottom="280" w:left="0" w:header="720" w:footer="720" w:gutter="0"/>
          <w:cols w:space="720"/>
        </w:sectPr>
      </w:pPr>
    </w:p>
    <w:p w:rsidR="00686109" w:rsidRDefault="00686109">
      <w:pPr>
        <w:spacing w:before="5" w:line="160" w:lineRule="exact"/>
        <w:rPr>
          <w:sz w:val="16"/>
          <w:szCs w:val="16"/>
        </w:rPr>
      </w:pPr>
    </w:p>
    <w:p w:rsidR="00686109" w:rsidRDefault="00686109">
      <w:pPr>
        <w:spacing w:line="200" w:lineRule="exact"/>
      </w:pPr>
    </w:p>
    <w:tbl>
      <w:tblPr>
        <w:tblW w:w="0" w:type="auto"/>
        <w:tblInd w:w="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485"/>
        <w:gridCol w:w="970"/>
        <w:gridCol w:w="989"/>
        <w:gridCol w:w="2521"/>
        <w:gridCol w:w="2160"/>
        <w:gridCol w:w="2252"/>
        <w:gridCol w:w="1349"/>
        <w:gridCol w:w="1441"/>
        <w:gridCol w:w="1440"/>
        <w:gridCol w:w="1080"/>
        <w:gridCol w:w="811"/>
        <w:gridCol w:w="629"/>
      </w:tblGrid>
      <w:tr w:rsidR="00686109">
        <w:trPr>
          <w:trHeight w:hRule="exact" w:val="287"/>
        </w:trPr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46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rt</w:t>
            </w:r>
          </w:p>
        </w:tc>
        <w:tc>
          <w:tcPr>
            <w:tcW w:w="216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265" w:right="87" w:hanging="16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2.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ves 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x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am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k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s.</w:t>
            </w:r>
          </w:p>
          <w:p w:rsidR="00686109" w:rsidRDefault="004B70C1">
            <w:pPr>
              <w:spacing w:before="4" w:line="260" w:lineRule="exact"/>
              <w:ind w:left="265" w:right="202" w:hanging="16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3.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s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ays p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s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th</w:t>
            </w:r>
          </w:p>
          <w:p w:rsidR="00686109" w:rsidRDefault="004B70C1">
            <w:pPr>
              <w:spacing w:before="3" w:line="260" w:lineRule="exact"/>
              <w:ind w:left="245" w:right="196"/>
              <w:jc w:val="center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k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s 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se to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b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s.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dem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ns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rat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s.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k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4</w:t>
            </w:r>
          </w:p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46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ems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el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ves</w:t>
            </w:r>
          </w:p>
        </w:tc>
        <w:tc>
          <w:tcPr>
            <w:tcW w:w="216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ords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ed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46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up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ght.</w:t>
            </w:r>
          </w:p>
        </w:tc>
        <w:tc>
          <w:tcPr>
            <w:tcW w:w="216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related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ste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s.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get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enough</w:t>
            </w:r>
          </w:p>
        </w:tc>
        <w:tc>
          <w:tcPr>
            <w:tcW w:w="216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.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g.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t,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k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on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exam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46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sun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ght.</w:t>
            </w:r>
          </w:p>
        </w:tc>
        <w:tc>
          <w:tcPr>
            <w:tcW w:w="216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and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Gr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 xml:space="preserve">oups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w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k</w:t>
            </w:r>
          </w:p>
        </w:tc>
        <w:tc>
          <w:tcPr>
            <w:tcW w:w="216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unde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ou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th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k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s</w:t>
            </w:r>
          </w:p>
        </w:tc>
        <w:tc>
          <w:tcPr>
            <w:tcW w:w="216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s.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s.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1. </w:t>
            </w:r>
            <w:r>
              <w:rPr>
                <w:rFonts w:ascii="Century Gothic" w:eastAsia="Century Gothic" w:hAnsi="Century Gothic" w:cs="Century Gothic"/>
                <w:spacing w:val="55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ems</w:t>
            </w:r>
          </w:p>
        </w:tc>
        <w:tc>
          <w:tcPr>
            <w:tcW w:w="216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2.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,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46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.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g.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s,</w:t>
            </w:r>
          </w:p>
        </w:tc>
        <w:tc>
          <w:tcPr>
            <w:tcW w:w="216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z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and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Fl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ab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2. </w:t>
            </w:r>
            <w:r>
              <w:rPr>
                <w:rFonts w:ascii="Century Gothic" w:eastAsia="Century Gothic" w:hAnsi="Century Gothic" w:cs="Century Gothic"/>
                <w:spacing w:val="55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ems</w:t>
            </w:r>
          </w:p>
        </w:tc>
        <w:tc>
          <w:tcPr>
            <w:tcW w:w="216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tex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and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Ob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vati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us bk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k</w:t>
            </w:r>
            <w:r>
              <w:rPr>
                <w:rFonts w:ascii="Century Gothic" w:eastAsia="Century Gothic" w:hAnsi="Century Gothic" w:cs="Century Gothic"/>
                <w:b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ste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s</w:t>
            </w:r>
          </w:p>
        </w:tc>
        <w:tc>
          <w:tcPr>
            <w:tcW w:w="216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qu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on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4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cli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s</w:t>
            </w:r>
          </w:p>
        </w:tc>
        <w:tc>
          <w:tcPr>
            <w:tcW w:w="216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s.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ays 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ed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Con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1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.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y u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endr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ls</w:t>
            </w:r>
          </w:p>
        </w:tc>
        <w:tc>
          <w:tcPr>
            <w:tcW w:w="216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by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k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bud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</w:p>
        </w:tc>
        <w:tc>
          <w:tcPr>
            <w:tcW w:w="216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to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46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 p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or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af</w:t>
            </w:r>
          </w:p>
        </w:tc>
        <w:tc>
          <w:tcPr>
            <w:tcW w:w="216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4873"/>
        </w:trPr>
        <w:tc>
          <w:tcPr>
            <w:tcW w:w="52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46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 d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ops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</w:p>
          <w:p w:rsidR="00686109" w:rsidRDefault="004B70C1">
            <w:pPr>
              <w:spacing w:line="260" w:lineRule="exact"/>
              <w:ind w:left="46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a tend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il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.</w:t>
            </w:r>
          </w:p>
          <w:p w:rsidR="00686109" w:rsidRDefault="004B70C1">
            <w:pPr>
              <w:spacing w:before="2"/>
              <w:ind w:left="102" w:right="146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x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4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ples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pla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 xml:space="preserve">s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ch u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ils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ts,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gou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ds,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,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pu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pk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s,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um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er</w:t>
            </w:r>
          </w:p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2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.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b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y u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ooks</w:t>
            </w:r>
          </w:p>
          <w:p w:rsidR="00686109" w:rsidRDefault="004B70C1">
            <w:pPr>
              <w:spacing w:before="2" w:line="260" w:lineRule="exact"/>
              <w:ind w:left="462" w:right="92" w:hanging="36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plan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h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ve 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</w:p>
          <w:p w:rsidR="00686109" w:rsidRDefault="004B70C1">
            <w:pPr>
              <w:spacing w:line="260" w:lineRule="exact"/>
              <w:ind w:left="46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po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or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s.</w:t>
            </w:r>
          </w:p>
          <w:p w:rsidR="00686109" w:rsidRDefault="004B70C1">
            <w:pPr>
              <w:spacing w:before="2" w:line="260" w:lineRule="exact"/>
              <w:ind w:left="102" w:right="77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3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.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 xml:space="preserve"> t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or cla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pi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  <w:p w:rsidR="00686109" w:rsidRDefault="004B70C1">
            <w:pPr>
              <w:spacing w:line="260" w:lineRule="exact"/>
              <w:ind w:left="46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ants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</w:p>
          <w:p w:rsidR="00686109" w:rsidRDefault="004B70C1">
            <w:pPr>
              <w:spacing w:before="2" w:line="260" w:lineRule="exact"/>
              <w:ind w:left="822" w:right="526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eir ste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ou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</w:p>
          <w:p w:rsidR="00686109" w:rsidRDefault="004B70C1">
            <w:pPr>
              <w:spacing w:line="260" w:lineRule="exact"/>
              <w:ind w:left="786" w:right="783"/>
              <w:jc w:val="center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po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t.</w:t>
            </w:r>
          </w:p>
        </w:tc>
        <w:tc>
          <w:tcPr>
            <w:tcW w:w="216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s.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</w:tr>
    </w:tbl>
    <w:p w:rsidR="00686109" w:rsidRDefault="00686109">
      <w:pPr>
        <w:sectPr w:rsidR="00686109">
          <w:pgSz w:w="16840" w:h="11920" w:orient="landscape"/>
          <w:pgMar w:top="1080" w:right="0" w:bottom="280" w:left="0" w:header="720" w:footer="720" w:gutter="0"/>
          <w:cols w:space="720"/>
        </w:sectPr>
      </w:pPr>
    </w:p>
    <w:p w:rsidR="00686109" w:rsidRDefault="00686109">
      <w:pPr>
        <w:spacing w:before="8" w:line="140" w:lineRule="exact"/>
        <w:rPr>
          <w:sz w:val="14"/>
          <w:szCs w:val="14"/>
        </w:rPr>
      </w:pPr>
    </w:p>
    <w:p w:rsidR="00686109" w:rsidRDefault="00686109">
      <w:pPr>
        <w:spacing w:line="200" w:lineRule="exact"/>
      </w:pPr>
    </w:p>
    <w:tbl>
      <w:tblPr>
        <w:tblW w:w="0" w:type="auto"/>
        <w:tblInd w:w="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485"/>
        <w:gridCol w:w="970"/>
        <w:gridCol w:w="989"/>
        <w:gridCol w:w="2521"/>
        <w:gridCol w:w="2160"/>
        <w:gridCol w:w="2252"/>
        <w:gridCol w:w="1349"/>
        <w:gridCol w:w="1441"/>
        <w:gridCol w:w="1440"/>
        <w:gridCol w:w="1080"/>
        <w:gridCol w:w="811"/>
        <w:gridCol w:w="629"/>
      </w:tblGrid>
      <w:tr w:rsidR="00686109">
        <w:trPr>
          <w:trHeight w:hRule="exact" w:val="7050"/>
        </w:trPr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3</w:t>
            </w:r>
          </w:p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1</w:t>
            </w:r>
          </w:p>
        </w:tc>
        <w:tc>
          <w:tcPr>
            <w:tcW w:w="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 w:right="296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la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t life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0" w:right="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nctio ns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 xml:space="preserve">f 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s</w:t>
            </w:r>
          </w:p>
        </w:tc>
        <w:tc>
          <w:tcPr>
            <w:tcW w:w="2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2"/>
              <w:ind w:left="102" w:right="419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FUNCTIONS OF A STEM TO A PLANT</w:t>
            </w:r>
          </w:p>
          <w:p w:rsidR="00686109" w:rsidRDefault="004B70C1">
            <w:pPr>
              <w:spacing w:before="2" w:line="280" w:lineRule="exact"/>
              <w:ind w:left="822" w:right="78" w:hanging="360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1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. </w:t>
            </w:r>
            <w:r>
              <w:rPr>
                <w:rFonts w:ascii="Century Gothic" w:eastAsia="Century Gothic" w:hAnsi="Century Gothic" w:cs="Century Gothic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T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hey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ho</w:t>
            </w:r>
            <w:r>
              <w:rPr>
                <w:rFonts w:ascii="Century Gothic" w:eastAsia="Century Gothic" w:hAnsi="Century Gothic" w:cs="Century Gothic"/>
                <w:spacing w:val="4"/>
                <w:sz w:val="24"/>
                <w:szCs w:val="24"/>
              </w:rPr>
              <w:t>l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4"/>
                <w:sz w:val="24"/>
                <w:szCs w:val="24"/>
              </w:rPr>
              <w:t>t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he </w:t>
            </w:r>
            <w:r>
              <w:rPr>
                <w:rFonts w:ascii="Century Gothic" w:eastAsia="Century Gothic" w:hAnsi="Century Gothic" w:cs="Century Gothic"/>
                <w:spacing w:val="2"/>
                <w:sz w:val="24"/>
                <w:szCs w:val="24"/>
              </w:rPr>
              <w:t>l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ea</w:t>
            </w:r>
            <w:r>
              <w:rPr>
                <w:rFonts w:ascii="Century Gothic" w:eastAsia="Century Gothic" w:hAnsi="Century Gothic" w:cs="Century Gothic"/>
                <w:spacing w:val="-2"/>
                <w:sz w:val="24"/>
                <w:szCs w:val="24"/>
              </w:rPr>
              <w:t>v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es</w:t>
            </w:r>
            <w:r>
              <w:rPr>
                <w:rFonts w:ascii="Century Gothic" w:eastAsia="Century Gothic" w:hAnsi="Century Gothic" w:cs="Century Gothic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o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n a </w:t>
            </w:r>
            <w:r>
              <w:rPr>
                <w:rFonts w:ascii="Century Gothic" w:eastAsia="Century Gothic" w:hAnsi="Century Gothic" w:cs="Century Gothic"/>
                <w:spacing w:val="-3"/>
                <w:sz w:val="24"/>
                <w:szCs w:val="24"/>
              </w:rPr>
              <w:t>p</w:t>
            </w:r>
            <w:r>
              <w:rPr>
                <w:rFonts w:ascii="Century Gothic" w:eastAsia="Century Gothic" w:hAnsi="Century Gothic" w:cs="Century Gothic"/>
                <w:spacing w:val="5"/>
                <w:sz w:val="24"/>
                <w:szCs w:val="24"/>
              </w:rPr>
              <w:t>l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a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</w:t>
            </w:r>
            <w:r>
              <w:rPr>
                <w:rFonts w:ascii="Century Gothic" w:eastAsia="Century Gothic" w:hAnsi="Century Gothic" w:cs="Century Gothic"/>
                <w:spacing w:val="-2"/>
                <w:sz w:val="24"/>
                <w:szCs w:val="24"/>
              </w:rPr>
              <w:t>t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.</w:t>
            </w:r>
          </w:p>
          <w:p w:rsidR="00686109" w:rsidRDefault="004B70C1">
            <w:pPr>
              <w:spacing w:line="280" w:lineRule="exact"/>
              <w:ind w:left="462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2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. </w:t>
            </w:r>
            <w:r>
              <w:rPr>
                <w:rFonts w:ascii="Century Gothic" w:eastAsia="Century Gothic" w:hAnsi="Century Gothic" w:cs="Century Gothic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T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hey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ho</w:t>
            </w:r>
            <w:r>
              <w:rPr>
                <w:rFonts w:ascii="Century Gothic" w:eastAsia="Century Gothic" w:hAnsi="Century Gothic" w:cs="Century Gothic"/>
                <w:spacing w:val="4"/>
                <w:sz w:val="24"/>
                <w:szCs w:val="24"/>
              </w:rPr>
              <w:t>l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4"/>
                <w:sz w:val="24"/>
                <w:szCs w:val="24"/>
              </w:rPr>
              <w:t>t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he</w:t>
            </w:r>
          </w:p>
          <w:p w:rsidR="00686109" w:rsidRDefault="004B70C1">
            <w:pPr>
              <w:spacing w:before="1"/>
              <w:ind w:left="822" w:right="370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pacing w:val="-3"/>
                <w:sz w:val="24"/>
                <w:szCs w:val="24"/>
              </w:rPr>
              <w:t>f</w:t>
            </w:r>
            <w:r>
              <w:rPr>
                <w:rFonts w:ascii="Century Gothic" w:eastAsia="Century Gothic" w:hAnsi="Century Gothic" w:cs="Century Gothic"/>
                <w:spacing w:val="5"/>
                <w:sz w:val="24"/>
                <w:szCs w:val="24"/>
              </w:rPr>
              <w:t>l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o</w:t>
            </w:r>
            <w:r>
              <w:rPr>
                <w:rFonts w:ascii="Century Gothic" w:eastAsia="Century Gothic" w:hAnsi="Century Gothic" w:cs="Century Gothic"/>
                <w:spacing w:val="2"/>
                <w:sz w:val="24"/>
                <w:szCs w:val="24"/>
              </w:rPr>
              <w:t>w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ers</w:t>
            </w:r>
            <w:r>
              <w:rPr>
                <w:rFonts w:ascii="Century Gothic" w:eastAsia="Century Gothic" w:hAnsi="Century Gothic" w:cs="Century Gothic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fo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r pr</w:t>
            </w:r>
            <w:r>
              <w:rPr>
                <w:rFonts w:ascii="Century Gothic" w:eastAsia="Century Gothic" w:hAnsi="Century Gothic" w:cs="Century Gothic"/>
                <w:spacing w:val="-2"/>
                <w:sz w:val="24"/>
                <w:szCs w:val="24"/>
              </w:rPr>
              <w:t>o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per p</w:t>
            </w:r>
            <w:r>
              <w:rPr>
                <w:rFonts w:ascii="Century Gothic" w:eastAsia="Century Gothic" w:hAnsi="Century Gothic" w:cs="Century Gothic"/>
                <w:spacing w:val="-2"/>
                <w:sz w:val="24"/>
                <w:szCs w:val="24"/>
              </w:rPr>
              <w:t>o</w:t>
            </w:r>
            <w:r>
              <w:rPr>
                <w:rFonts w:ascii="Century Gothic" w:eastAsia="Century Gothic" w:hAnsi="Century Gothic" w:cs="Century Gothic"/>
                <w:spacing w:val="2"/>
                <w:sz w:val="24"/>
                <w:szCs w:val="24"/>
              </w:rPr>
              <w:t>ll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in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a</w:t>
            </w:r>
            <w:r>
              <w:rPr>
                <w:rFonts w:ascii="Century Gothic" w:eastAsia="Century Gothic" w:hAnsi="Century Gothic" w:cs="Century Gothic"/>
                <w:spacing w:val="-5"/>
                <w:sz w:val="24"/>
                <w:szCs w:val="24"/>
              </w:rPr>
              <w:t>t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i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o</w:t>
            </w:r>
            <w:r>
              <w:rPr>
                <w:rFonts w:ascii="Century Gothic" w:eastAsia="Century Gothic" w:hAnsi="Century Gothic" w:cs="Century Gothic"/>
                <w:spacing w:val="2"/>
                <w:sz w:val="24"/>
                <w:szCs w:val="24"/>
              </w:rPr>
              <w:t>n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.</w:t>
            </w:r>
          </w:p>
          <w:p w:rsidR="00686109" w:rsidRDefault="004B70C1">
            <w:pPr>
              <w:spacing w:before="8" w:line="280" w:lineRule="exact"/>
              <w:ind w:left="102" w:right="323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USES OF STEMS TO ANIMALS</w:t>
            </w:r>
          </w:p>
          <w:p w:rsidR="00686109" w:rsidRDefault="004B70C1">
            <w:pPr>
              <w:spacing w:before="3" w:line="280" w:lineRule="exact"/>
              <w:ind w:left="462" w:right="260" w:hanging="360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1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. </w:t>
            </w:r>
            <w:r>
              <w:rPr>
                <w:rFonts w:ascii="Century Gothic" w:eastAsia="Century Gothic" w:hAnsi="Century Gothic" w:cs="Century Gothic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2"/>
                <w:sz w:val="24"/>
                <w:szCs w:val="24"/>
              </w:rPr>
              <w:t>M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o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st</w:t>
            </w:r>
            <w:r>
              <w:rPr>
                <w:rFonts w:ascii="Century Gothic" w:eastAsia="Century Gothic" w:hAnsi="Century Gothic" w:cs="Century Gothic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3"/>
                <w:sz w:val="24"/>
                <w:szCs w:val="24"/>
              </w:rPr>
              <w:t>s</w:t>
            </w:r>
            <w:r>
              <w:rPr>
                <w:rFonts w:ascii="Century Gothic" w:eastAsia="Century Gothic" w:hAnsi="Century Gothic" w:cs="Century Gothic"/>
                <w:spacing w:val="-5"/>
                <w:sz w:val="24"/>
                <w:szCs w:val="24"/>
              </w:rPr>
              <w:t>t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e</w:t>
            </w:r>
            <w:r>
              <w:rPr>
                <w:rFonts w:ascii="Century Gothic" w:eastAsia="Century Gothic" w:hAnsi="Century Gothic" w:cs="Century Gothic"/>
                <w:spacing w:val="3"/>
                <w:sz w:val="24"/>
                <w:szCs w:val="24"/>
              </w:rPr>
              <w:t>m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a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re u</w:t>
            </w:r>
            <w:r>
              <w:rPr>
                <w:rFonts w:ascii="Century Gothic" w:eastAsia="Century Gothic" w:hAnsi="Century Gothic" w:cs="Century Gothic"/>
                <w:spacing w:val="1"/>
                <w:sz w:val="24"/>
                <w:szCs w:val="24"/>
              </w:rPr>
              <w:t>s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ed</w:t>
            </w:r>
            <w:r>
              <w:rPr>
                <w:rFonts w:ascii="Century Gothic" w:eastAsia="Century Gothic" w:hAnsi="Century Gothic" w:cs="Century Gothic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f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o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r </w:t>
            </w:r>
            <w:r>
              <w:rPr>
                <w:rFonts w:ascii="Century Gothic" w:eastAsia="Century Gothic" w:hAnsi="Century Gothic" w:cs="Century Gothic"/>
                <w:spacing w:val="-4"/>
                <w:sz w:val="24"/>
                <w:szCs w:val="24"/>
              </w:rPr>
              <w:t>t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i</w:t>
            </w:r>
            <w:r>
              <w:rPr>
                <w:rFonts w:ascii="Century Gothic" w:eastAsia="Century Gothic" w:hAnsi="Century Gothic" w:cs="Century Gothic"/>
                <w:spacing w:val="3"/>
                <w:sz w:val="24"/>
                <w:szCs w:val="24"/>
              </w:rPr>
              <w:t>m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ber</w:t>
            </w:r>
          </w:p>
          <w:p w:rsidR="00686109" w:rsidRDefault="004B70C1">
            <w:pPr>
              <w:spacing w:line="280" w:lineRule="exact"/>
              <w:ind w:left="462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rFonts w:ascii="Century Gothic" w:eastAsia="Century Gothic" w:hAnsi="Century Gothic" w:cs="Century Gothic"/>
                <w:position w:val="-1"/>
                <w:sz w:val="24"/>
                <w:szCs w:val="24"/>
              </w:rPr>
              <w:t>nd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position w:val="-1"/>
                <w:sz w:val="24"/>
                <w:szCs w:val="24"/>
              </w:rPr>
              <w:t>fire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4"/>
                <w:szCs w:val="24"/>
              </w:rPr>
              <w:t>w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4"/>
                <w:szCs w:val="24"/>
              </w:rPr>
              <w:t>oo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4"/>
                <w:szCs w:val="24"/>
              </w:rPr>
              <w:t>d</w:t>
            </w:r>
            <w:r>
              <w:rPr>
                <w:rFonts w:ascii="Century Gothic" w:eastAsia="Century Gothic" w:hAnsi="Century Gothic" w:cs="Century Gothic"/>
                <w:position w:val="-1"/>
                <w:sz w:val="24"/>
                <w:szCs w:val="24"/>
              </w:rPr>
              <w:t>.</w:t>
            </w:r>
          </w:p>
          <w:p w:rsidR="00686109" w:rsidRDefault="004B70C1">
            <w:pPr>
              <w:spacing w:before="1"/>
              <w:ind w:left="462" w:right="169" w:hanging="360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2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. </w:t>
            </w:r>
            <w:r>
              <w:rPr>
                <w:rFonts w:ascii="Century Gothic" w:eastAsia="Century Gothic" w:hAnsi="Century Gothic" w:cs="Century Gothic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o</w:t>
            </w:r>
            <w:r>
              <w:rPr>
                <w:rFonts w:ascii="Century Gothic" w:eastAsia="Century Gothic" w:hAnsi="Century Gothic" w:cs="Century Gothic"/>
                <w:spacing w:val="3"/>
                <w:sz w:val="24"/>
                <w:szCs w:val="24"/>
              </w:rPr>
              <w:t>m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s</w:t>
            </w:r>
            <w:r>
              <w:rPr>
                <w:rFonts w:ascii="Century Gothic" w:eastAsia="Century Gothic" w:hAnsi="Century Gothic" w:cs="Century Gothic"/>
                <w:spacing w:val="-4"/>
                <w:sz w:val="24"/>
                <w:szCs w:val="24"/>
              </w:rPr>
              <w:t>t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e</w:t>
            </w:r>
            <w:r>
              <w:rPr>
                <w:rFonts w:ascii="Century Gothic" w:eastAsia="Century Gothic" w:hAnsi="Century Gothic" w:cs="Century Gothic"/>
                <w:spacing w:val="3"/>
                <w:sz w:val="24"/>
                <w:szCs w:val="24"/>
              </w:rPr>
              <w:t>m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a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re u</w:t>
            </w:r>
            <w:r>
              <w:rPr>
                <w:rFonts w:ascii="Century Gothic" w:eastAsia="Century Gothic" w:hAnsi="Century Gothic" w:cs="Century Gothic"/>
                <w:spacing w:val="1"/>
                <w:sz w:val="24"/>
                <w:szCs w:val="24"/>
              </w:rPr>
              <w:t>s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ed</w:t>
            </w:r>
            <w:r>
              <w:rPr>
                <w:rFonts w:ascii="Century Gothic" w:eastAsia="Century Gothic" w:hAnsi="Century Gothic" w:cs="Century Gothic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as</w:t>
            </w:r>
            <w:r>
              <w:rPr>
                <w:rFonts w:ascii="Century Gothic" w:eastAsia="Century Gothic" w:hAnsi="Century Gothic" w:cs="Century Gothic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her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b</w:t>
            </w:r>
            <w:r>
              <w:rPr>
                <w:rFonts w:ascii="Century Gothic" w:eastAsia="Century Gothic" w:hAnsi="Century Gothic" w:cs="Century Gothic"/>
                <w:spacing w:val="-3"/>
                <w:sz w:val="24"/>
                <w:szCs w:val="24"/>
              </w:rPr>
              <w:t>a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l </w:t>
            </w:r>
            <w:r>
              <w:rPr>
                <w:rFonts w:ascii="Century Gothic" w:eastAsia="Century Gothic" w:hAnsi="Century Gothic" w:cs="Century Gothic"/>
                <w:spacing w:val="3"/>
                <w:sz w:val="24"/>
                <w:szCs w:val="24"/>
              </w:rPr>
              <w:t>m</w:t>
            </w:r>
            <w:r>
              <w:rPr>
                <w:rFonts w:ascii="Century Gothic" w:eastAsia="Century Gothic" w:hAnsi="Century Gothic" w:cs="Century Gothic"/>
                <w:spacing w:val="-2"/>
                <w:sz w:val="24"/>
                <w:szCs w:val="24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4"/>
                <w:szCs w:val="24"/>
              </w:rPr>
              <w:t>d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icines.</w:t>
            </w:r>
          </w:p>
          <w:p w:rsidR="00686109" w:rsidRDefault="004B70C1">
            <w:pPr>
              <w:spacing w:before="3" w:line="280" w:lineRule="exact"/>
              <w:ind w:left="462" w:right="243" w:hanging="360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3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. </w:t>
            </w:r>
            <w:r>
              <w:rPr>
                <w:rFonts w:ascii="Century Gothic" w:eastAsia="Century Gothic" w:hAnsi="Century Gothic" w:cs="Century Gothic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3"/>
                <w:sz w:val="24"/>
                <w:szCs w:val="24"/>
              </w:rPr>
              <w:t>S</w:t>
            </w:r>
            <w:r>
              <w:rPr>
                <w:rFonts w:ascii="Century Gothic" w:eastAsia="Century Gothic" w:hAnsi="Century Gothic" w:cs="Century Gothic"/>
                <w:spacing w:val="-5"/>
                <w:sz w:val="24"/>
                <w:szCs w:val="24"/>
              </w:rPr>
              <w:t>t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e</w:t>
            </w:r>
            <w:r>
              <w:rPr>
                <w:rFonts w:ascii="Century Gothic" w:eastAsia="Century Gothic" w:hAnsi="Century Gothic" w:cs="Century Gothic"/>
                <w:spacing w:val="3"/>
                <w:sz w:val="24"/>
                <w:szCs w:val="24"/>
              </w:rPr>
              <w:t>m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a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re </w:t>
            </w:r>
            <w:r>
              <w:rPr>
                <w:rFonts w:ascii="Century Gothic" w:eastAsia="Century Gothic" w:hAnsi="Century Gothic" w:cs="Century Gothic"/>
                <w:spacing w:val="1"/>
                <w:sz w:val="24"/>
                <w:szCs w:val="24"/>
              </w:rPr>
              <w:t>u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s</w:t>
            </w:r>
            <w:r>
              <w:rPr>
                <w:rFonts w:ascii="Century Gothic" w:eastAsia="Century Gothic" w:hAnsi="Century Gothic" w:cs="Century Gothic"/>
                <w:spacing w:val="-2"/>
                <w:sz w:val="24"/>
                <w:szCs w:val="24"/>
              </w:rPr>
              <w:t>e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d 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a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foo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f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o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r 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a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ni</w:t>
            </w:r>
            <w:r>
              <w:rPr>
                <w:rFonts w:ascii="Century Gothic" w:eastAsia="Century Gothic" w:hAnsi="Century Gothic" w:cs="Century Gothic"/>
                <w:spacing w:val="3"/>
                <w:sz w:val="24"/>
                <w:szCs w:val="24"/>
              </w:rPr>
              <w:t>m</w:t>
            </w:r>
            <w:r>
              <w:rPr>
                <w:rFonts w:ascii="Century Gothic" w:eastAsia="Century Gothic" w:hAnsi="Century Gothic" w:cs="Century Gothic"/>
                <w:spacing w:val="-3"/>
                <w:sz w:val="24"/>
                <w:szCs w:val="24"/>
              </w:rPr>
              <w:t>a</w:t>
            </w:r>
            <w:r>
              <w:rPr>
                <w:rFonts w:ascii="Century Gothic" w:eastAsia="Century Gothic" w:hAnsi="Century Gothic" w:cs="Century Gothic"/>
                <w:spacing w:val="2"/>
                <w:sz w:val="24"/>
                <w:szCs w:val="24"/>
              </w:rPr>
              <w:t>l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s.</w:t>
            </w:r>
          </w:p>
          <w:p w:rsidR="00686109" w:rsidRDefault="004B70C1">
            <w:pPr>
              <w:spacing w:line="280" w:lineRule="exact"/>
              <w:ind w:left="102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4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. </w:t>
            </w:r>
            <w:r>
              <w:rPr>
                <w:rFonts w:ascii="Century Gothic" w:eastAsia="Century Gothic" w:hAnsi="Century Gothic" w:cs="Century Gothic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Pe</w:t>
            </w:r>
            <w:r>
              <w:rPr>
                <w:rFonts w:ascii="Century Gothic" w:eastAsia="Century Gothic" w:hAnsi="Century Gothic" w:cs="Century Gothic"/>
                <w:spacing w:val="-2"/>
                <w:sz w:val="24"/>
                <w:szCs w:val="24"/>
              </w:rPr>
              <w:t>o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p</w:t>
            </w:r>
            <w:r>
              <w:rPr>
                <w:rFonts w:ascii="Century Gothic" w:eastAsia="Century Gothic" w:hAnsi="Century Gothic" w:cs="Century Gothic"/>
                <w:spacing w:val="4"/>
                <w:sz w:val="24"/>
                <w:szCs w:val="24"/>
              </w:rPr>
              <w:t>l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u</w:t>
            </w:r>
            <w:r>
              <w:rPr>
                <w:rFonts w:ascii="Century Gothic" w:eastAsia="Century Gothic" w:hAnsi="Century Gothic" w:cs="Century Gothic"/>
                <w:spacing w:val="1"/>
                <w:sz w:val="24"/>
                <w:szCs w:val="24"/>
              </w:rPr>
              <w:t>s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e</w:t>
            </w:r>
          </w:p>
          <w:p w:rsidR="00686109" w:rsidRDefault="004B70C1">
            <w:pPr>
              <w:spacing w:before="1"/>
              <w:ind w:left="462" w:right="907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pacing w:val="3"/>
                <w:sz w:val="24"/>
                <w:szCs w:val="24"/>
              </w:rPr>
              <w:t>s</w:t>
            </w:r>
            <w:r>
              <w:rPr>
                <w:rFonts w:ascii="Century Gothic" w:eastAsia="Century Gothic" w:hAnsi="Century Gothic" w:cs="Century Gothic"/>
                <w:spacing w:val="-5"/>
                <w:sz w:val="24"/>
                <w:szCs w:val="24"/>
              </w:rPr>
              <w:t>t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e</w:t>
            </w:r>
            <w:r>
              <w:rPr>
                <w:rFonts w:ascii="Century Gothic" w:eastAsia="Century Gothic" w:hAnsi="Century Gothic" w:cs="Century Gothic"/>
                <w:spacing w:val="3"/>
                <w:sz w:val="24"/>
                <w:szCs w:val="24"/>
              </w:rPr>
              <w:t>m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a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s 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f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ire</w:t>
            </w:r>
            <w:r>
              <w:rPr>
                <w:rFonts w:ascii="Century Gothic" w:eastAsia="Century Gothic" w:hAnsi="Century Gothic" w:cs="Century Gothic"/>
                <w:spacing w:val="2"/>
                <w:sz w:val="24"/>
                <w:szCs w:val="24"/>
              </w:rPr>
              <w:t>w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oo</w:t>
            </w:r>
            <w:r>
              <w:rPr>
                <w:rFonts w:ascii="Century Gothic" w:eastAsia="Century Gothic" w:hAnsi="Century Gothic" w:cs="Century Gothic"/>
                <w:spacing w:val="1"/>
                <w:sz w:val="24"/>
                <w:szCs w:val="24"/>
              </w:rPr>
              <w:t>d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.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he l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;</w:t>
            </w:r>
          </w:p>
          <w:p w:rsidR="00686109" w:rsidRDefault="004B70C1">
            <w:pPr>
              <w:spacing w:before="8" w:line="260" w:lineRule="exact"/>
              <w:ind w:left="265" w:right="298" w:hanging="16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1.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es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 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to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;</w:t>
            </w:r>
          </w:p>
          <w:p w:rsidR="00686109" w:rsidRDefault="004B70C1">
            <w:pPr>
              <w:spacing w:line="26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a)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ants</w:t>
            </w:r>
          </w:p>
          <w:p w:rsidR="00686109" w:rsidRDefault="004B70C1">
            <w:pPr>
              <w:spacing w:before="8" w:line="260" w:lineRule="exact"/>
              <w:ind w:left="102" w:right="90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b)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op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)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he l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;</w:t>
            </w:r>
          </w:p>
          <w:p w:rsidR="00686109" w:rsidRDefault="004B70C1">
            <w:pPr>
              <w:spacing w:before="1"/>
              <w:ind w:left="102" w:right="14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1.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ou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s, sp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el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s,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ds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tes and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dem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ns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rat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s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ords related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ste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.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g.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t,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k ste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and unde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ou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 ste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s.</w:t>
            </w:r>
          </w:p>
          <w:p w:rsidR="00686109" w:rsidRDefault="004B70C1">
            <w:pPr>
              <w:spacing w:before="6" w:line="260" w:lineRule="exact"/>
              <w:ind w:left="102" w:right="528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2.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,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z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and</w:t>
            </w:r>
          </w:p>
          <w:p w:rsidR="00686109" w:rsidRDefault="004B70C1">
            <w:pPr>
              <w:spacing w:before="3" w:line="260" w:lineRule="exact"/>
              <w:ind w:left="102" w:right="27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tex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and qu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</w:p>
          <w:p w:rsidR="00686109" w:rsidRDefault="004B70C1">
            <w:pPr>
              <w:spacing w:before="3" w:line="260" w:lineRule="exact"/>
              <w:ind w:left="102" w:right="58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fun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of ste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0" w:right="17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ed 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before="18" w:line="260" w:lineRule="exact"/>
              <w:rPr>
                <w:sz w:val="26"/>
                <w:szCs w:val="26"/>
              </w:rPr>
            </w:pPr>
          </w:p>
          <w:p w:rsidR="00686109" w:rsidRDefault="004B70C1">
            <w:pPr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on</w:t>
            </w:r>
          </w:p>
          <w:p w:rsidR="00686109" w:rsidRDefault="00686109">
            <w:pPr>
              <w:spacing w:before="5" w:line="140" w:lineRule="exact"/>
              <w:rPr>
                <w:sz w:val="15"/>
                <w:szCs w:val="15"/>
              </w:rPr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4B70C1">
            <w:pPr>
              <w:spacing w:line="260" w:lineRule="exact"/>
              <w:ind w:left="100" w:right="16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Ob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vati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on</w:t>
            </w: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before="12" w:line="200" w:lineRule="exact"/>
            </w:pPr>
          </w:p>
          <w:p w:rsidR="00686109" w:rsidRDefault="004B70C1">
            <w:pPr>
              <w:spacing w:line="260" w:lineRule="exact"/>
              <w:ind w:left="100" w:right="278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 st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</w:p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3" w:right="187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of ste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to p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s, 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and an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als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.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 w:right="8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5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ati- 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  <w:p w:rsidR="00686109" w:rsidRDefault="00686109">
            <w:pPr>
              <w:spacing w:before="7" w:line="260" w:lineRule="exact"/>
              <w:rPr>
                <w:sz w:val="26"/>
                <w:szCs w:val="26"/>
              </w:rPr>
            </w:pPr>
          </w:p>
          <w:p w:rsidR="00686109" w:rsidRDefault="004B70C1">
            <w:pPr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before="10" w:line="200" w:lineRule="exact"/>
            </w:pPr>
          </w:p>
          <w:p w:rsidR="00686109" w:rsidRDefault="004B70C1">
            <w:pPr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before="8" w:line="200" w:lineRule="exact"/>
            </w:pPr>
          </w:p>
          <w:p w:rsidR="00686109" w:rsidRDefault="004B70C1">
            <w:pPr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Fl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</w:p>
          <w:p w:rsidR="00686109" w:rsidRDefault="00686109">
            <w:pPr>
              <w:spacing w:before="1" w:line="140" w:lineRule="exact"/>
              <w:rPr>
                <w:sz w:val="14"/>
                <w:szCs w:val="14"/>
              </w:rPr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4B70C1">
            <w:pPr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Con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 w:right="8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k ste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s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 ed f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om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ron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ent.</w:t>
            </w:r>
          </w:p>
        </w:tc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 w:right="6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k. </w:t>
            </w: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 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 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k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4</w:t>
            </w:r>
          </w:p>
          <w:p w:rsidR="00686109" w:rsidRDefault="00686109">
            <w:pPr>
              <w:spacing w:before="1" w:line="140" w:lineRule="exact"/>
              <w:rPr>
                <w:sz w:val="15"/>
                <w:szCs w:val="15"/>
              </w:rPr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4B70C1">
            <w:pPr>
              <w:ind w:left="102" w:right="6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 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 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ab us bk</w:t>
            </w:r>
          </w:p>
          <w:p w:rsidR="00686109" w:rsidRDefault="004B70C1">
            <w:pPr>
              <w:spacing w:line="26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4</w:t>
            </w:r>
          </w:p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1898"/>
        </w:trPr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3</w:t>
            </w:r>
          </w:p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2</w:t>
            </w:r>
          </w:p>
        </w:tc>
        <w:tc>
          <w:tcPr>
            <w:tcW w:w="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7" w:line="260" w:lineRule="exact"/>
              <w:ind w:left="102" w:right="296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la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t life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fl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s</w:t>
            </w:r>
          </w:p>
        </w:tc>
        <w:tc>
          <w:tcPr>
            <w:tcW w:w="2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2"/>
              <w:ind w:left="102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FLOWERS</w:t>
            </w:r>
          </w:p>
          <w:p w:rsidR="00686109" w:rsidRDefault="004B70C1">
            <w:pPr>
              <w:spacing w:before="3" w:line="280" w:lineRule="exact"/>
              <w:ind w:left="462" w:right="501" w:hanging="360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3"/>
                <w:sz w:val="24"/>
                <w:szCs w:val="24"/>
              </w:rPr>
              <w:t>f</w:t>
            </w:r>
            <w:r>
              <w:rPr>
                <w:rFonts w:ascii="Century Gothic" w:eastAsia="Century Gothic" w:hAnsi="Century Gothic" w:cs="Century Gothic"/>
                <w:spacing w:val="5"/>
                <w:sz w:val="24"/>
                <w:szCs w:val="24"/>
              </w:rPr>
              <w:t>l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o</w:t>
            </w:r>
            <w:r>
              <w:rPr>
                <w:rFonts w:ascii="Century Gothic" w:eastAsia="Century Gothic" w:hAnsi="Century Gothic" w:cs="Century Gothic"/>
                <w:spacing w:val="2"/>
                <w:sz w:val="24"/>
                <w:szCs w:val="24"/>
              </w:rPr>
              <w:t>w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er</w:t>
            </w:r>
            <w:r>
              <w:rPr>
                <w:rFonts w:ascii="Century Gothic" w:eastAsia="Century Gothic" w:hAnsi="Century Gothic" w:cs="Century Gothic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is</w:t>
            </w:r>
            <w:r>
              <w:rPr>
                <w:rFonts w:ascii="Century Gothic" w:eastAsia="Century Gothic" w:hAnsi="Century Gothic" w:cs="Century Gothic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a rep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ro</w:t>
            </w:r>
            <w:r>
              <w:rPr>
                <w:rFonts w:ascii="Century Gothic" w:eastAsia="Century Gothic" w:hAnsi="Century Gothic" w:cs="Century Gothic"/>
                <w:spacing w:val="1"/>
                <w:sz w:val="24"/>
                <w:szCs w:val="24"/>
              </w:rPr>
              <w:t>d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u</w:t>
            </w:r>
            <w:r>
              <w:rPr>
                <w:rFonts w:ascii="Century Gothic" w:eastAsia="Century Gothic" w:hAnsi="Century Gothic" w:cs="Century Gothic"/>
                <w:spacing w:val="3"/>
                <w:sz w:val="24"/>
                <w:szCs w:val="24"/>
              </w:rPr>
              <w:t>c</w:t>
            </w:r>
            <w:r>
              <w:rPr>
                <w:rFonts w:ascii="Century Gothic" w:eastAsia="Century Gothic" w:hAnsi="Century Gothic" w:cs="Century Gothic"/>
                <w:spacing w:val="-5"/>
                <w:sz w:val="24"/>
                <w:szCs w:val="24"/>
              </w:rPr>
              <w:t>t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i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v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e p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a</w:t>
            </w:r>
            <w:r>
              <w:rPr>
                <w:rFonts w:ascii="Century Gothic" w:eastAsia="Century Gothic" w:hAnsi="Century Gothic" w:cs="Century Gothic"/>
                <w:spacing w:val="2"/>
                <w:sz w:val="24"/>
                <w:szCs w:val="24"/>
              </w:rPr>
              <w:t>r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 xml:space="preserve"> o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f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a</w:t>
            </w:r>
          </w:p>
          <w:p w:rsidR="00686109" w:rsidRDefault="004B70C1">
            <w:pPr>
              <w:spacing w:line="280" w:lineRule="exact"/>
              <w:ind w:left="462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pacing w:val="-3"/>
                <w:sz w:val="24"/>
                <w:szCs w:val="24"/>
              </w:rPr>
              <w:t>f</w:t>
            </w:r>
            <w:r>
              <w:rPr>
                <w:rFonts w:ascii="Century Gothic" w:eastAsia="Century Gothic" w:hAnsi="Century Gothic" w:cs="Century Gothic"/>
                <w:spacing w:val="5"/>
                <w:sz w:val="24"/>
                <w:szCs w:val="24"/>
              </w:rPr>
              <w:t>l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o</w:t>
            </w:r>
            <w:r>
              <w:rPr>
                <w:rFonts w:ascii="Century Gothic" w:eastAsia="Century Gothic" w:hAnsi="Century Gothic" w:cs="Century Gothic"/>
                <w:spacing w:val="2"/>
                <w:sz w:val="24"/>
                <w:szCs w:val="24"/>
              </w:rPr>
              <w:t>w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ering </w:t>
            </w:r>
            <w:r>
              <w:rPr>
                <w:rFonts w:ascii="Century Gothic" w:eastAsia="Century Gothic" w:hAnsi="Century Gothic" w:cs="Century Gothic"/>
                <w:spacing w:val="-2"/>
                <w:sz w:val="24"/>
                <w:szCs w:val="24"/>
              </w:rPr>
              <w:t>p</w:t>
            </w:r>
            <w:r>
              <w:rPr>
                <w:rFonts w:ascii="Century Gothic" w:eastAsia="Century Gothic" w:hAnsi="Century Gothic" w:cs="Century Gothic"/>
                <w:spacing w:val="5"/>
                <w:sz w:val="24"/>
                <w:szCs w:val="24"/>
              </w:rPr>
              <w:t>l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a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</w:t>
            </w:r>
            <w:r>
              <w:rPr>
                <w:rFonts w:ascii="Century Gothic" w:eastAsia="Century Gothic" w:hAnsi="Century Gothic" w:cs="Century Gothic"/>
                <w:spacing w:val="-4"/>
                <w:sz w:val="24"/>
                <w:szCs w:val="24"/>
              </w:rPr>
              <w:t>t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.</w:t>
            </w:r>
          </w:p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The external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he l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;</w:t>
            </w:r>
          </w:p>
          <w:p w:rsidR="00686109" w:rsidRDefault="004B70C1">
            <w:pPr>
              <w:spacing w:before="6" w:line="260" w:lineRule="exact"/>
              <w:ind w:left="265" w:right="766" w:hanging="16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1.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ef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nes a f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  <w:p w:rsidR="00686109" w:rsidRDefault="004B70C1">
            <w:pPr>
              <w:spacing w:before="3" w:line="260" w:lineRule="exact"/>
              <w:ind w:left="265" w:right="189" w:hanging="16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2.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rts of</w:t>
            </w:r>
          </w:p>
          <w:p w:rsidR="00686109" w:rsidRDefault="004B70C1">
            <w:pPr>
              <w:spacing w:line="260" w:lineRule="exact"/>
              <w:ind w:left="229" w:right="922"/>
              <w:jc w:val="center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 f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  <w:p w:rsidR="00686109" w:rsidRDefault="004B70C1">
            <w:pPr>
              <w:spacing w:line="26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3.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Name p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3"/>
                <w:position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s of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he l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;</w:t>
            </w:r>
          </w:p>
          <w:p w:rsidR="00686109" w:rsidRDefault="004B70C1">
            <w:pPr>
              <w:spacing w:before="6" w:line="260" w:lineRule="exact"/>
              <w:ind w:left="102" w:right="17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1.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ou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s, sp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el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s,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ds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tes</w:t>
            </w:r>
          </w:p>
          <w:p w:rsidR="00686109" w:rsidRDefault="004B70C1">
            <w:pPr>
              <w:spacing w:before="3" w:line="260" w:lineRule="exact"/>
              <w:ind w:left="102" w:right="14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dem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ns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rat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s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ords</w:t>
            </w:r>
          </w:p>
          <w:p w:rsidR="00686109" w:rsidRDefault="004B70C1">
            <w:pPr>
              <w:spacing w:before="3" w:line="260" w:lineRule="exact"/>
              <w:ind w:left="102" w:right="18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related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rts of a f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7" w:line="260" w:lineRule="exact"/>
              <w:ind w:left="100" w:right="17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ed 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before="14" w:line="260" w:lineRule="exact"/>
              <w:rPr>
                <w:sz w:val="26"/>
                <w:szCs w:val="26"/>
              </w:rPr>
            </w:pPr>
          </w:p>
          <w:p w:rsidR="00686109" w:rsidRDefault="004B70C1">
            <w:pPr>
              <w:spacing w:line="26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on</w:t>
            </w:r>
          </w:p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7" w:line="260" w:lineRule="exact"/>
              <w:ind w:left="103" w:right="19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ef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 f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  <w:p w:rsidR="00686109" w:rsidRDefault="00686109">
            <w:pPr>
              <w:spacing w:before="4" w:line="120" w:lineRule="exact"/>
              <w:rPr>
                <w:sz w:val="13"/>
                <w:szCs w:val="13"/>
              </w:rPr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4B70C1">
            <w:pPr>
              <w:ind w:left="103" w:right="39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 and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7" w:line="260" w:lineRule="exact"/>
              <w:ind w:left="102" w:right="8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5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ati- 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  <w:p w:rsidR="00686109" w:rsidRDefault="00686109">
            <w:pPr>
              <w:spacing w:before="5" w:line="260" w:lineRule="exact"/>
              <w:rPr>
                <w:sz w:val="26"/>
                <w:szCs w:val="26"/>
              </w:rPr>
            </w:pPr>
          </w:p>
          <w:p w:rsidR="00686109" w:rsidRDefault="004B70C1">
            <w:pPr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 w:right="136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Fl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we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rs f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om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ron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ent.</w:t>
            </w:r>
          </w:p>
        </w:tc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 w:right="6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k. </w:t>
            </w: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 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 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k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4</w:t>
            </w:r>
          </w:p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</w:tr>
    </w:tbl>
    <w:p w:rsidR="00686109" w:rsidRDefault="00686109">
      <w:pPr>
        <w:sectPr w:rsidR="00686109">
          <w:pgSz w:w="16840" w:h="11920" w:orient="landscape"/>
          <w:pgMar w:top="1080" w:right="0" w:bottom="280" w:left="0" w:header="720" w:footer="720" w:gutter="0"/>
          <w:cols w:space="720"/>
        </w:sectPr>
      </w:pPr>
    </w:p>
    <w:p w:rsidR="00686109" w:rsidRDefault="004B70C1">
      <w:pPr>
        <w:spacing w:before="8" w:line="140" w:lineRule="exact"/>
        <w:rPr>
          <w:sz w:val="14"/>
          <w:szCs w:val="14"/>
        </w:rPr>
      </w:pPr>
      <w:r>
        <w:lastRenderedPageBreak/>
        <w:pict>
          <v:shape id="_x0000_s1078" type="#_x0000_t75" style="position:absolute;margin-left:159.9pt;margin-top:360.5pt;width:108.9pt;height:80.4pt;z-index:-57555;mso-position-horizontal-relative:page;mso-position-vertical-relative:page">
            <v:imagedata r:id="rId17" o:title=""/>
            <w10:wrap anchorx="page" anchory="page"/>
          </v:shape>
        </w:pict>
      </w:r>
      <w:r>
        <w:pict>
          <v:shape id="_x0000_s1077" type="#_x0000_t75" style="position:absolute;margin-left:159.9pt;margin-top:190.2pt;width:114.75pt;height:96.75pt;z-index:-57556;mso-position-horizontal-relative:page;mso-position-vertical-relative:page">
            <v:imagedata r:id="rId18" o:title=""/>
            <w10:wrap anchorx="page" anchory="page"/>
          </v:shape>
        </w:pict>
      </w:r>
    </w:p>
    <w:p w:rsidR="00686109" w:rsidRDefault="00686109">
      <w:pPr>
        <w:spacing w:line="200" w:lineRule="exact"/>
      </w:pPr>
    </w:p>
    <w:tbl>
      <w:tblPr>
        <w:tblW w:w="0" w:type="auto"/>
        <w:tblInd w:w="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485"/>
        <w:gridCol w:w="970"/>
        <w:gridCol w:w="989"/>
        <w:gridCol w:w="2521"/>
        <w:gridCol w:w="2160"/>
        <w:gridCol w:w="2252"/>
        <w:gridCol w:w="1349"/>
        <w:gridCol w:w="1441"/>
        <w:gridCol w:w="1440"/>
        <w:gridCol w:w="1080"/>
        <w:gridCol w:w="811"/>
        <w:gridCol w:w="629"/>
      </w:tblGrid>
      <w:tr w:rsidR="00686109">
        <w:trPr>
          <w:trHeight w:hRule="exact" w:val="7674"/>
        </w:trPr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2"/>
              <w:ind w:left="102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structure of a flower</w:t>
            </w:r>
          </w:p>
          <w:p w:rsidR="00686109" w:rsidRDefault="004B70C1">
            <w:pPr>
              <w:spacing w:before="1"/>
              <w:ind w:left="423" w:right="902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-    </w:t>
            </w:r>
            <w:r>
              <w:rPr>
                <w:rFonts w:ascii="Calibri" w:eastAsia="Calibri" w:hAnsi="Calibri" w:cs="Calibri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Sep</w:t>
            </w:r>
            <w:r>
              <w:rPr>
                <w:rFonts w:ascii="Century Gothic" w:eastAsia="Century Gothic" w:hAnsi="Century Gothic" w:cs="Century Gothic"/>
                <w:spacing w:val="-3"/>
                <w:sz w:val="24"/>
                <w:szCs w:val="24"/>
              </w:rPr>
              <w:t>a</w:t>
            </w:r>
            <w:r>
              <w:rPr>
                <w:rFonts w:ascii="Century Gothic" w:eastAsia="Century Gothic" w:hAnsi="Century Gothic" w:cs="Century Gothic"/>
                <w:spacing w:val="5"/>
                <w:sz w:val="24"/>
                <w:szCs w:val="24"/>
              </w:rPr>
              <w:t>l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s</w:t>
            </w:r>
          </w:p>
          <w:p w:rsidR="00686109" w:rsidRDefault="004B70C1">
            <w:pPr>
              <w:spacing w:line="280" w:lineRule="exact"/>
              <w:ind w:left="423" w:right="940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-    </w:t>
            </w:r>
            <w:r>
              <w:rPr>
                <w:rFonts w:ascii="Calibri" w:eastAsia="Calibri" w:hAnsi="Calibri" w:cs="Calibri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p</w:t>
            </w:r>
            <w:r>
              <w:rPr>
                <w:rFonts w:ascii="Century Gothic" w:eastAsia="Century Gothic" w:hAnsi="Century Gothic" w:cs="Century Gothic"/>
                <w:spacing w:val="2"/>
                <w:sz w:val="24"/>
                <w:szCs w:val="24"/>
              </w:rPr>
              <w:t>e</w:t>
            </w:r>
            <w:r>
              <w:rPr>
                <w:rFonts w:ascii="Century Gothic" w:eastAsia="Century Gothic" w:hAnsi="Century Gothic" w:cs="Century Gothic"/>
                <w:spacing w:val="-5"/>
                <w:sz w:val="24"/>
                <w:szCs w:val="24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a</w:t>
            </w:r>
            <w:r>
              <w:rPr>
                <w:rFonts w:ascii="Century Gothic" w:eastAsia="Century Gothic" w:hAnsi="Century Gothic" w:cs="Century Gothic"/>
                <w:spacing w:val="5"/>
                <w:sz w:val="24"/>
                <w:szCs w:val="24"/>
              </w:rPr>
              <w:t>l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s</w:t>
            </w:r>
          </w:p>
          <w:p w:rsidR="00686109" w:rsidRDefault="004B70C1">
            <w:pPr>
              <w:spacing w:line="280" w:lineRule="exact"/>
              <w:ind w:left="102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The internal</w:t>
            </w:r>
          </w:p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structure of a flower</w:t>
            </w:r>
          </w:p>
          <w:p w:rsidR="00686109" w:rsidRDefault="004B70C1">
            <w:pPr>
              <w:spacing w:line="300" w:lineRule="exact"/>
              <w:ind w:left="85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-    </w:t>
            </w:r>
            <w:r>
              <w:rPr>
                <w:rFonts w:ascii="Calibri" w:eastAsia="Calibri" w:hAnsi="Calibri" w:cs="Calibri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pi</w:t>
            </w:r>
            <w:r>
              <w:rPr>
                <w:rFonts w:ascii="Century Gothic" w:eastAsia="Century Gothic" w:hAnsi="Century Gothic" w:cs="Century Gothic"/>
                <w:spacing w:val="2"/>
                <w:sz w:val="24"/>
                <w:szCs w:val="24"/>
              </w:rPr>
              <w:t>s</w:t>
            </w:r>
            <w:r>
              <w:rPr>
                <w:rFonts w:ascii="Century Gothic" w:eastAsia="Century Gothic" w:hAnsi="Century Gothic" w:cs="Century Gothic"/>
                <w:spacing w:val="-5"/>
                <w:sz w:val="24"/>
                <w:szCs w:val="24"/>
              </w:rPr>
              <w:t>t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il</w:t>
            </w:r>
          </w:p>
          <w:p w:rsidR="00686109" w:rsidRDefault="004B70C1">
            <w:pPr>
              <w:spacing w:line="280" w:lineRule="exact"/>
              <w:ind w:left="85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-    </w:t>
            </w:r>
            <w:r>
              <w:rPr>
                <w:rFonts w:ascii="Calibri" w:eastAsia="Calibri" w:hAnsi="Calibri" w:cs="Calibri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3"/>
                <w:sz w:val="24"/>
                <w:szCs w:val="24"/>
              </w:rPr>
              <w:t>s</w:t>
            </w:r>
            <w:r>
              <w:rPr>
                <w:rFonts w:ascii="Century Gothic" w:eastAsia="Century Gothic" w:hAnsi="Century Gothic" w:cs="Century Gothic"/>
                <w:spacing w:val="-5"/>
                <w:sz w:val="24"/>
                <w:szCs w:val="24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a</w:t>
            </w:r>
            <w:r>
              <w:rPr>
                <w:rFonts w:ascii="Century Gothic" w:eastAsia="Century Gothic" w:hAnsi="Century Gothic" w:cs="Century Gothic"/>
                <w:spacing w:val="3"/>
                <w:sz w:val="24"/>
                <w:szCs w:val="24"/>
              </w:rPr>
              <w:t>m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en</w:t>
            </w:r>
          </w:p>
          <w:p w:rsidR="00686109" w:rsidRDefault="004B70C1">
            <w:pPr>
              <w:spacing w:line="280" w:lineRule="exact"/>
              <w:ind w:left="169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a) Pistil</w:t>
            </w:r>
          </w:p>
          <w:p w:rsidR="00686109" w:rsidRDefault="00686109">
            <w:pPr>
              <w:spacing w:before="5" w:line="120" w:lineRule="exact"/>
              <w:rPr>
                <w:sz w:val="13"/>
                <w:szCs w:val="13"/>
              </w:rPr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4B70C1">
            <w:pPr>
              <w:ind w:left="102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b). The Stamen</w:t>
            </w:r>
          </w:p>
          <w:p w:rsidR="00686109" w:rsidRDefault="004B70C1">
            <w:pPr>
              <w:spacing w:before="1"/>
              <w:ind w:left="265" w:right="70" w:hanging="163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T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he</w:t>
            </w:r>
            <w:r>
              <w:rPr>
                <w:rFonts w:ascii="Century Gothic" w:eastAsia="Century Gothic" w:hAnsi="Century Gothic" w:cs="Century Gothic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3"/>
                <w:sz w:val="24"/>
                <w:szCs w:val="24"/>
              </w:rPr>
              <w:t>s</w:t>
            </w:r>
            <w:r>
              <w:rPr>
                <w:rFonts w:ascii="Century Gothic" w:eastAsia="Century Gothic" w:hAnsi="Century Gothic" w:cs="Century Gothic"/>
                <w:spacing w:val="-5"/>
                <w:sz w:val="24"/>
                <w:szCs w:val="24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a</w:t>
            </w:r>
            <w:r>
              <w:rPr>
                <w:rFonts w:ascii="Century Gothic" w:eastAsia="Century Gothic" w:hAnsi="Century Gothic" w:cs="Century Gothic"/>
                <w:spacing w:val="3"/>
                <w:sz w:val="24"/>
                <w:szCs w:val="24"/>
              </w:rPr>
              <w:t>m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en</w:t>
            </w:r>
            <w:r>
              <w:rPr>
                <w:rFonts w:ascii="Century Gothic" w:eastAsia="Century Gothic" w:hAnsi="Century Gothic" w:cs="Century Gothic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is</w:t>
            </w:r>
            <w:r>
              <w:rPr>
                <w:rFonts w:ascii="Century Gothic" w:eastAsia="Century Gothic" w:hAnsi="Century Gothic" w:cs="Century Gothic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5"/>
                <w:sz w:val="24"/>
                <w:szCs w:val="24"/>
              </w:rPr>
              <w:t>t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he </w:t>
            </w:r>
            <w:r>
              <w:rPr>
                <w:rFonts w:ascii="Century Gothic" w:eastAsia="Century Gothic" w:hAnsi="Century Gothic" w:cs="Century Gothic"/>
                <w:spacing w:val="3"/>
                <w:sz w:val="24"/>
                <w:szCs w:val="24"/>
              </w:rPr>
              <w:t>m</w:t>
            </w:r>
            <w:r>
              <w:rPr>
                <w:rFonts w:ascii="Century Gothic" w:eastAsia="Century Gothic" w:hAnsi="Century Gothic" w:cs="Century Gothic"/>
                <w:spacing w:val="-3"/>
                <w:sz w:val="24"/>
                <w:szCs w:val="24"/>
              </w:rPr>
              <w:t>a</w:t>
            </w:r>
            <w:r>
              <w:rPr>
                <w:rFonts w:ascii="Century Gothic" w:eastAsia="Century Gothic" w:hAnsi="Century Gothic" w:cs="Century Gothic"/>
                <w:spacing w:val="2"/>
                <w:sz w:val="24"/>
                <w:szCs w:val="24"/>
              </w:rPr>
              <w:t>l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p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a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rt</w:t>
            </w:r>
            <w:r>
              <w:rPr>
                <w:rFonts w:ascii="Century Gothic" w:eastAsia="Century Gothic" w:hAnsi="Century Gothic" w:cs="Century Gothic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o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f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a </w:t>
            </w:r>
            <w:r>
              <w:rPr>
                <w:rFonts w:ascii="Century Gothic" w:eastAsia="Century Gothic" w:hAnsi="Century Gothic" w:cs="Century Gothic"/>
                <w:spacing w:val="-3"/>
                <w:sz w:val="24"/>
                <w:szCs w:val="24"/>
              </w:rPr>
              <w:t>f</w:t>
            </w:r>
            <w:r>
              <w:rPr>
                <w:rFonts w:ascii="Century Gothic" w:eastAsia="Century Gothic" w:hAnsi="Century Gothic" w:cs="Century Gothic"/>
                <w:spacing w:val="5"/>
                <w:sz w:val="24"/>
                <w:szCs w:val="24"/>
              </w:rPr>
              <w:t>l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o</w:t>
            </w:r>
            <w:r>
              <w:rPr>
                <w:rFonts w:ascii="Century Gothic" w:eastAsia="Century Gothic" w:hAnsi="Century Gothic" w:cs="Century Gothic"/>
                <w:spacing w:val="2"/>
                <w:sz w:val="24"/>
                <w:szCs w:val="24"/>
              </w:rPr>
              <w:t>w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er.</w:t>
            </w:r>
          </w:p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Illustration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 f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 w:right="27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2.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,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z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 and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tex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and qu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 to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rts 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 f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>
            <w:pPr>
              <w:spacing w:before="10" w:line="140" w:lineRule="exact"/>
              <w:rPr>
                <w:sz w:val="14"/>
                <w:szCs w:val="14"/>
              </w:rPr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4B70C1">
            <w:pPr>
              <w:ind w:left="100" w:right="16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Ob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vati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on</w:t>
            </w: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before="14" w:line="200" w:lineRule="exact"/>
            </w:pPr>
          </w:p>
          <w:p w:rsidR="00686109" w:rsidRDefault="004B70C1">
            <w:pPr>
              <w:spacing w:line="260" w:lineRule="exact"/>
              <w:ind w:left="100" w:right="29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 st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</w:p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3" w:right="7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of a f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before="10" w:line="200" w:lineRule="exact"/>
            </w:pPr>
          </w:p>
          <w:p w:rsidR="00686109" w:rsidRDefault="004B70C1">
            <w:pPr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Fl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</w:p>
          <w:p w:rsidR="00686109" w:rsidRDefault="00686109">
            <w:pPr>
              <w:spacing w:before="9" w:line="120" w:lineRule="exact"/>
              <w:rPr>
                <w:sz w:val="13"/>
                <w:szCs w:val="13"/>
              </w:rPr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4B70C1">
            <w:pPr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Con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>
            <w:pPr>
              <w:spacing w:before="1" w:line="140" w:lineRule="exact"/>
              <w:rPr>
                <w:sz w:val="14"/>
                <w:szCs w:val="14"/>
              </w:rPr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4B70C1">
            <w:pPr>
              <w:ind w:left="102" w:right="57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 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 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ab us bk</w:t>
            </w:r>
          </w:p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4</w:t>
            </w:r>
          </w:p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1188"/>
        </w:trPr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3</w:t>
            </w:r>
          </w:p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3</w:t>
            </w:r>
          </w:p>
        </w:tc>
        <w:tc>
          <w:tcPr>
            <w:tcW w:w="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7" w:line="260" w:lineRule="exact"/>
              <w:ind w:left="102" w:right="296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la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t life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0" w:right="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nctio ns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f pa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s</w:t>
            </w:r>
          </w:p>
          <w:p w:rsidR="00686109" w:rsidRDefault="004B70C1">
            <w:pPr>
              <w:spacing w:line="26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of</w:t>
            </w:r>
            <w:r>
              <w:rPr>
                <w:rFonts w:ascii="Century Gothic" w:eastAsia="Century Gothic" w:hAnsi="Century Gothic" w:cs="Century Gothic"/>
                <w:b/>
                <w:spacing w:val="1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a</w:t>
            </w:r>
          </w:p>
        </w:tc>
        <w:tc>
          <w:tcPr>
            <w:tcW w:w="2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2"/>
              <w:ind w:left="102" w:right="673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FUNCTIONS OF EACH PART</w:t>
            </w:r>
          </w:p>
          <w:p w:rsidR="00686109" w:rsidRDefault="004B70C1">
            <w:pPr>
              <w:spacing w:line="280" w:lineRule="exact"/>
              <w:ind w:left="102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position w:val="-1"/>
                <w:sz w:val="24"/>
                <w:szCs w:val="24"/>
              </w:rPr>
              <w:t>i) Petals</w:t>
            </w:r>
          </w:p>
          <w:p w:rsidR="00686109" w:rsidRDefault="004B70C1">
            <w:pPr>
              <w:spacing w:before="1" w:line="280" w:lineRule="exact"/>
              <w:ind w:left="85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 </w:t>
            </w:r>
            <w:r>
              <w:rPr>
                <w:spacing w:val="3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position w:val="-1"/>
                <w:sz w:val="24"/>
                <w:szCs w:val="24"/>
              </w:rPr>
              <w:t>P</w:t>
            </w:r>
            <w:r>
              <w:rPr>
                <w:rFonts w:ascii="Century Gothic" w:eastAsia="Century Gothic" w:hAnsi="Century Gothic" w:cs="Century Gothic"/>
                <w:spacing w:val="2"/>
                <w:position w:val="-1"/>
                <w:sz w:val="24"/>
                <w:szCs w:val="24"/>
              </w:rPr>
              <w:t>e</w:t>
            </w:r>
            <w:r>
              <w:rPr>
                <w:rFonts w:ascii="Century Gothic" w:eastAsia="Century Gothic" w:hAnsi="Century Gothic" w:cs="Century Gothic"/>
                <w:spacing w:val="-5"/>
                <w:position w:val="-1"/>
                <w:sz w:val="24"/>
                <w:szCs w:val="24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rFonts w:ascii="Century Gothic" w:eastAsia="Century Gothic" w:hAnsi="Century Gothic" w:cs="Century Gothic"/>
                <w:spacing w:val="5"/>
                <w:position w:val="-1"/>
                <w:sz w:val="24"/>
                <w:szCs w:val="24"/>
              </w:rPr>
              <w:t>l</w:t>
            </w:r>
            <w:r>
              <w:rPr>
                <w:rFonts w:ascii="Century Gothic" w:eastAsia="Century Gothic" w:hAnsi="Century Gothic" w:cs="Century Gothic"/>
                <w:position w:val="-1"/>
                <w:sz w:val="24"/>
                <w:szCs w:val="24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rFonts w:ascii="Century Gothic" w:eastAsia="Century Gothic" w:hAnsi="Century Gothic" w:cs="Century Gothic"/>
                <w:position w:val="-1"/>
                <w:sz w:val="24"/>
                <w:szCs w:val="24"/>
              </w:rPr>
              <w:t>re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he l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;</w:t>
            </w:r>
          </w:p>
          <w:p w:rsidR="00686109" w:rsidRDefault="004B70C1">
            <w:pPr>
              <w:spacing w:before="2" w:line="260" w:lineRule="exact"/>
              <w:ind w:left="265" w:right="60" w:hanging="16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1.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States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fun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</w:t>
            </w:r>
          </w:p>
          <w:p w:rsidR="00686109" w:rsidRDefault="004B70C1">
            <w:pPr>
              <w:spacing w:line="26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 f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4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he l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;</w:t>
            </w:r>
          </w:p>
          <w:p w:rsidR="00686109" w:rsidRDefault="004B70C1">
            <w:pPr>
              <w:spacing w:before="2" w:line="260" w:lineRule="exact"/>
              <w:ind w:left="102" w:right="17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1.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ou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s, sp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el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s,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ds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tes</w:t>
            </w:r>
          </w:p>
          <w:p w:rsidR="00686109" w:rsidRDefault="004B70C1">
            <w:pPr>
              <w:spacing w:line="26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dem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ns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rat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7" w:line="260" w:lineRule="exact"/>
              <w:ind w:left="100" w:right="17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ed 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</w:p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3" w:right="87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fun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 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rt 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 f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7" w:line="260" w:lineRule="exact"/>
              <w:ind w:left="102" w:right="8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5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ati- 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  <w:p w:rsidR="00686109" w:rsidRDefault="00686109">
            <w:pPr>
              <w:spacing w:before="5" w:line="260" w:lineRule="exact"/>
              <w:rPr>
                <w:sz w:val="26"/>
                <w:szCs w:val="26"/>
              </w:rPr>
            </w:pPr>
          </w:p>
          <w:p w:rsidR="00686109" w:rsidRDefault="004B70C1">
            <w:pPr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 w:right="136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ron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.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 w:right="6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k. </w:t>
            </w: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 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 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k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4</w:t>
            </w:r>
          </w:p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</w:tr>
    </w:tbl>
    <w:p w:rsidR="00686109" w:rsidRDefault="00686109">
      <w:pPr>
        <w:sectPr w:rsidR="00686109">
          <w:pgSz w:w="16840" w:h="11920" w:orient="landscape"/>
          <w:pgMar w:top="1080" w:right="0" w:bottom="280" w:left="0" w:header="720" w:footer="720" w:gutter="0"/>
          <w:cols w:space="720"/>
        </w:sectPr>
      </w:pPr>
    </w:p>
    <w:p w:rsidR="00686109" w:rsidRDefault="00686109">
      <w:pPr>
        <w:spacing w:before="5" w:line="160" w:lineRule="exact"/>
        <w:rPr>
          <w:sz w:val="16"/>
          <w:szCs w:val="16"/>
        </w:rPr>
      </w:pPr>
    </w:p>
    <w:p w:rsidR="00686109" w:rsidRDefault="00686109">
      <w:pPr>
        <w:spacing w:line="200" w:lineRule="exact"/>
      </w:pPr>
    </w:p>
    <w:tbl>
      <w:tblPr>
        <w:tblW w:w="0" w:type="auto"/>
        <w:tblInd w:w="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485"/>
        <w:gridCol w:w="970"/>
        <w:gridCol w:w="989"/>
        <w:gridCol w:w="2521"/>
        <w:gridCol w:w="2160"/>
        <w:gridCol w:w="2252"/>
        <w:gridCol w:w="1349"/>
        <w:gridCol w:w="1441"/>
        <w:gridCol w:w="1440"/>
        <w:gridCol w:w="1080"/>
        <w:gridCol w:w="811"/>
        <w:gridCol w:w="629"/>
      </w:tblGrid>
      <w:tr w:rsidR="00686109">
        <w:trPr>
          <w:trHeight w:hRule="exact" w:val="8250"/>
        </w:trPr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fl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er</w:t>
            </w:r>
          </w:p>
        </w:tc>
        <w:tc>
          <w:tcPr>
            <w:tcW w:w="2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2"/>
              <w:ind w:left="445" w:right="661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bri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g</w:t>
            </w:r>
            <w:r>
              <w:rPr>
                <w:rFonts w:ascii="Century Gothic" w:eastAsia="Century Gothic" w:hAnsi="Century Gothic" w:cs="Century Gothic"/>
                <w:spacing w:val="2"/>
                <w:sz w:val="24"/>
                <w:szCs w:val="24"/>
              </w:rPr>
              <w:t>h</w:t>
            </w:r>
            <w:r>
              <w:rPr>
                <w:rFonts w:ascii="Century Gothic" w:eastAsia="Century Gothic" w:hAnsi="Century Gothic" w:cs="Century Gothic"/>
                <w:spacing w:val="-5"/>
                <w:sz w:val="24"/>
                <w:szCs w:val="24"/>
              </w:rPr>
              <w:t>t</w:t>
            </w:r>
            <w:r>
              <w:rPr>
                <w:rFonts w:ascii="Century Gothic" w:eastAsia="Century Gothic" w:hAnsi="Century Gothic" w:cs="Century Gothic"/>
                <w:spacing w:val="5"/>
                <w:sz w:val="24"/>
                <w:szCs w:val="24"/>
              </w:rPr>
              <w:t>l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y c</w:t>
            </w:r>
            <w:r>
              <w:rPr>
                <w:rFonts w:ascii="Century Gothic" w:eastAsia="Century Gothic" w:hAnsi="Century Gothic" w:cs="Century Gothic"/>
                <w:spacing w:val="-4"/>
                <w:sz w:val="24"/>
                <w:szCs w:val="24"/>
              </w:rPr>
              <w:t>o</w:t>
            </w:r>
            <w:r>
              <w:rPr>
                <w:rFonts w:ascii="Century Gothic" w:eastAsia="Century Gothic" w:hAnsi="Century Gothic" w:cs="Century Gothic"/>
                <w:spacing w:val="5"/>
                <w:sz w:val="24"/>
                <w:szCs w:val="24"/>
              </w:rPr>
              <w:t>l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o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ured</w:t>
            </w:r>
            <w:r>
              <w:rPr>
                <w:rFonts w:ascii="Century Gothic" w:eastAsia="Century Gothic" w:hAnsi="Century Gothic" w:cs="Century Gothic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4"/>
                <w:sz w:val="24"/>
                <w:szCs w:val="24"/>
              </w:rPr>
              <w:t>t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o </w:t>
            </w:r>
            <w:r>
              <w:rPr>
                <w:rFonts w:ascii="Century Gothic" w:eastAsia="Century Gothic" w:hAnsi="Century Gothic" w:cs="Century Gothic"/>
                <w:spacing w:val="1"/>
                <w:sz w:val="24"/>
                <w:szCs w:val="24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24"/>
                <w:szCs w:val="24"/>
              </w:rPr>
              <w:t>tt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a</w:t>
            </w:r>
            <w:r>
              <w:rPr>
                <w:rFonts w:ascii="Century Gothic" w:eastAsia="Century Gothic" w:hAnsi="Century Gothic" w:cs="Century Gothic"/>
                <w:spacing w:val="3"/>
                <w:sz w:val="24"/>
                <w:szCs w:val="24"/>
              </w:rPr>
              <w:t>c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t p</w:t>
            </w:r>
            <w:r>
              <w:rPr>
                <w:rFonts w:ascii="Century Gothic" w:eastAsia="Century Gothic" w:hAnsi="Century Gothic" w:cs="Century Gothic"/>
                <w:spacing w:val="-2"/>
                <w:sz w:val="24"/>
                <w:szCs w:val="24"/>
              </w:rPr>
              <w:t>o</w:t>
            </w:r>
            <w:r>
              <w:rPr>
                <w:rFonts w:ascii="Century Gothic" w:eastAsia="Century Gothic" w:hAnsi="Century Gothic" w:cs="Century Gothic"/>
                <w:spacing w:val="2"/>
                <w:sz w:val="24"/>
                <w:szCs w:val="24"/>
              </w:rPr>
              <w:t>ll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in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a</w:t>
            </w:r>
            <w:r>
              <w:rPr>
                <w:rFonts w:ascii="Century Gothic" w:eastAsia="Century Gothic" w:hAnsi="Century Gothic" w:cs="Century Gothic"/>
                <w:spacing w:val="-5"/>
                <w:sz w:val="24"/>
                <w:szCs w:val="24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4"/>
                <w:szCs w:val="24"/>
              </w:rPr>
              <w:t>o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rs</w:t>
            </w:r>
          </w:p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Pistil or Carpel</w:t>
            </w:r>
          </w:p>
          <w:p w:rsidR="00686109" w:rsidRDefault="004B70C1">
            <w:pPr>
              <w:spacing w:before="3" w:line="280" w:lineRule="exact"/>
              <w:ind w:left="445" w:right="122" w:hanging="271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spacing w:val="-26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T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he</w:t>
            </w:r>
            <w:r>
              <w:rPr>
                <w:rFonts w:ascii="Century Gothic" w:eastAsia="Century Gothic" w:hAnsi="Century Gothic" w:cs="Century Gothic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pi</w:t>
            </w:r>
            <w:r>
              <w:rPr>
                <w:rFonts w:ascii="Century Gothic" w:eastAsia="Century Gothic" w:hAnsi="Century Gothic" w:cs="Century Gothic"/>
                <w:spacing w:val="2"/>
                <w:sz w:val="24"/>
                <w:szCs w:val="24"/>
              </w:rPr>
              <w:t>s</w:t>
            </w:r>
            <w:r>
              <w:rPr>
                <w:rFonts w:ascii="Century Gothic" w:eastAsia="Century Gothic" w:hAnsi="Century Gothic" w:cs="Century Gothic"/>
                <w:spacing w:val="-5"/>
                <w:sz w:val="24"/>
                <w:szCs w:val="24"/>
              </w:rPr>
              <w:t>t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il</w:t>
            </w:r>
            <w:r>
              <w:rPr>
                <w:rFonts w:ascii="Century Gothic" w:eastAsia="Century Gothic" w:hAnsi="Century Gothic" w:cs="Century Gothic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is</w:t>
            </w:r>
            <w:r>
              <w:rPr>
                <w:rFonts w:ascii="Century Gothic" w:eastAsia="Century Gothic" w:hAnsi="Century Gothic" w:cs="Century Gothic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4"/>
                <w:sz w:val="24"/>
                <w:szCs w:val="24"/>
              </w:rPr>
              <w:t>t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he 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f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e</w:t>
            </w:r>
            <w:r>
              <w:rPr>
                <w:rFonts w:ascii="Century Gothic" w:eastAsia="Century Gothic" w:hAnsi="Century Gothic" w:cs="Century Gothic"/>
                <w:spacing w:val="3"/>
                <w:sz w:val="24"/>
                <w:szCs w:val="24"/>
              </w:rPr>
              <w:t>m</w:t>
            </w:r>
            <w:r>
              <w:rPr>
                <w:rFonts w:ascii="Century Gothic" w:eastAsia="Century Gothic" w:hAnsi="Century Gothic" w:cs="Century Gothic"/>
                <w:spacing w:val="-3"/>
                <w:sz w:val="24"/>
                <w:szCs w:val="24"/>
              </w:rPr>
              <w:t>a</w:t>
            </w:r>
            <w:r>
              <w:rPr>
                <w:rFonts w:ascii="Century Gothic" w:eastAsia="Century Gothic" w:hAnsi="Century Gothic" w:cs="Century Gothic"/>
                <w:spacing w:val="5"/>
                <w:sz w:val="24"/>
                <w:szCs w:val="24"/>
              </w:rPr>
              <w:t>l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pa</w:t>
            </w:r>
            <w:r>
              <w:rPr>
                <w:rFonts w:ascii="Century Gothic" w:eastAsia="Century Gothic" w:hAnsi="Century Gothic" w:cs="Century Gothic"/>
                <w:spacing w:val="1"/>
                <w:sz w:val="24"/>
                <w:szCs w:val="24"/>
              </w:rPr>
              <w:t>r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t</w:t>
            </w:r>
            <w:r>
              <w:rPr>
                <w:rFonts w:ascii="Century Gothic" w:eastAsia="Century Gothic" w:hAnsi="Century Gothic" w:cs="Century Gothic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of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a</w:t>
            </w:r>
          </w:p>
          <w:p w:rsidR="00686109" w:rsidRDefault="004B70C1">
            <w:pPr>
              <w:spacing w:line="280" w:lineRule="exact"/>
              <w:ind w:left="445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pacing w:val="-3"/>
                <w:sz w:val="24"/>
                <w:szCs w:val="24"/>
              </w:rPr>
              <w:t>f</w:t>
            </w:r>
            <w:r>
              <w:rPr>
                <w:rFonts w:ascii="Century Gothic" w:eastAsia="Century Gothic" w:hAnsi="Century Gothic" w:cs="Century Gothic"/>
                <w:spacing w:val="5"/>
                <w:sz w:val="24"/>
                <w:szCs w:val="24"/>
              </w:rPr>
              <w:t>l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o</w:t>
            </w:r>
            <w:r>
              <w:rPr>
                <w:rFonts w:ascii="Century Gothic" w:eastAsia="Century Gothic" w:hAnsi="Century Gothic" w:cs="Century Gothic"/>
                <w:spacing w:val="2"/>
                <w:sz w:val="24"/>
                <w:szCs w:val="24"/>
              </w:rPr>
              <w:t>w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er</w:t>
            </w:r>
          </w:p>
          <w:p w:rsidR="00686109" w:rsidRDefault="004B70C1">
            <w:pPr>
              <w:spacing w:before="1"/>
              <w:ind w:left="445" w:right="225" w:hanging="271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spacing w:val="-26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6"/>
                <w:sz w:val="24"/>
                <w:szCs w:val="24"/>
              </w:rPr>
              <w:t>I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t</w:t>
            </w:r>
            <w:r>
              <w:rPr>
                <w:rFonts w:ascii="Century Gothic" w:eastAsia="Century Gothic" w:hAnsi="Century Gothic" w:cs="Century Gothic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is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3"/>
                <w:sz w:val="24"/>
                <w:szCs w:val="24"/>
              </w:rPr>
              <w:t>m</w:t>
            </w:r>
            <w:r>
              <w:rPr>
                <w:rFonts w:ascii="Century Gothic" w:eastAsia="Century Gothic" w:hAnsi="Century Gothic" w:cs="Century Gothic"/>
                <w:spacing w:val="-3"/>
                <w:sz w:val="24"/>
                <w:szCs w:val="24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4"/>
                <w:szCs w:val="24"/>
              </w:rPr>
              <w:t>d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up</w:t>
            </w:r>
            <w:r>
              <w:rPr>
                <w:rFonts w:ascii="Century Gothic" w:eastAsia="Century Gothic" w:hAnsi="Century Gothic" w:cs="Century Gothic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o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f </w:t>
            </w:r>
            <w:r>
              <w:rPr>
                <w:rFonts w:ascii="Century Gothic" w:eastAsia="Century Gothic" w:hAnsi="Century Gothic" w:cs="Century Gothic"/>
                <w:spacing w:val="-2"/>
                <w:sz w:val="24"/>
                <w:szCs w:val="24"/>
              </w:rPr>
              <w:t>t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hree </w:t>
            </w:r>
            <w:r>
              <w:rPr>
                <w:rFonts w:ascii="Century Gothic" w:eastAsia="Century Gothic" w:hAnsi="Century Gothic" w:cs="Century Gothic"/>
                <w:spacing w:val="3"/>
                <w:sz w:val="24"/>
                <w:szCs w:val="24"/>
              </w:rPr>
              <w:t>m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a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in p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a</w:t>
            </w:r>
            <w:r>
              <w:rPr>
                <w:rFonts w:ascii="Century Gothic" w:eastAsia="Century Gothic" w:hAnsi="Century Gothic" w:cs="Century Gothic"/>
                <w:spacing w:val="2"/>
                <w:sz w:val="24"/>
                <w:szCs w:val="24"/>
              </w:rPr>
              <w:t>r</w:t>
            </w:r>
            <w:r>
              <w:rPr>
                <w:rFonts w:ascii="Century Gothic" w:eastAsia="Century Gothic" w:hAnsi="Century Gothic" w:cs="Century Gothic"/>
                <w:spacing w:val="-5"/>
                <w:sz w:val="24"/>
                <w:szCs w:val="24"/>
              </w:rPr>
              <w:t>t</w:t>
            </w:r>
            <w:r>
              <w:rPr>
                <w:rFonts w:ascii="Century Gothic" w:eastAsia="Century Gothic" w:hAnsi="Century Gothic" w:cs="Century Gothic"/>
                <w:spacing w:val="3"/>
                <w:sz w:val="24"/>
                <w:szCs w:val="24"/>
              </w:rPr>
              <w:t>s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;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na</w:t>
            </w:r>
            <w:r>
              <w:rPr>
                <w:rFonts w:ascii="Century Gothic" w:eastAsia="Century Gothic" w:hAnsi="Century Gothic" w:cs="Century Gothic"/>
                <w:spacing w:val="3"/>
                <w:sz w:val="24"/>
                <w:szCs w:val="24"/>
              </w:rPr>
              <w:t>m</w:t>
            </w:r>
            <w:r>
              <w:rPr>
                <w:rFonts w:ascii="Century Gothic" w:eastAsia="Century Gothic" w:hAnsi="Century Gothic" w:cs="Century Gothic"/>
                <w:spacing w:val="-2"/>
                <w:sz w:val="24"/>
                <w:szCs w:val="24"/>
              </w:rPr>
              <w:t>e</w:t>
            </w:r>
            <w:r>
              <w:rPr>
                <w:rFonts w:ascii="Century Gothic" w:eastAsia="Century Gothic" w:hAnsi="Century Gothic" w:cs="Century Gothic"/>
                <w:spacing w:val="5"/>
                <w:sz w:val="24"/>
                <w:szCs w:val="24"/>
              </w:rPr>
              <w:t>l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y</w:t>
            </w:r>
          </w:p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va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ry,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3"/>
                <w:sz w:val="24"/>
                <w:szCs w:val="24"/>
              </w:rPr>
              <w:t>S</w:t>
            </w:r>
            <w:r>
              <w:rPr>
                <w:rFonts w:ascii="Century Gothic" w:eastAsia="Century Gothic" w:hAnsi="Century Gothic" w:cs="Century Gothic"/>
                <w:spacing w:val="-5"/>
                <w:sz w:val="24"/>
                <w:szCs w:val="24"/>
              </w:rPr>
              <w:t>t</w:t>
            </w:r>
            <w:r>
              <w:rPr>
                <w:rFonts w:ascii="Century Gothic" w:eastAsia="Century Gothic" w:hAnsi="Century Gothic" w:cs="Century Gothic"/>
                <w:spacing w:val="2"/>
                <w:sz w:val="24"/>
                <w:szCs w:val="24"/>
              </w:rPr>
              <w:t>i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g</w:t>
            </w:r>
            <w:r>
              <w:rPr>
                <w:rFonts w:ascii="Century Gothic" w:eastAsia="Century Gothic" w:hAnsi="Century Gothic" w:cs="Century Gothic"/>
                <w:spacing w:val="2"/>
                <w:sz w:val="24"/>
                <w:szCs w:val="24"/>
              </w:rPr>
              <w:t>m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a and</w:t>
            </w:r>
          </w:p>
          <w:p w:rsidR="00686109" w:rsidRDefault="004B70C1">
            <w:pPr>
              <w:spacing w:line="280" w:lineRule="exact"/>
              <w:ind w:left="102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pacing w:val="3"/>
                <w:position w:val="-1"/>
                <w:sz w:val="24"/>
                <w:szCs w:val="24"/>
              </w:rPr>
              <w:t>S</w:t>
            </w:r>
            <w:r>
              <w:rPr>
                <w:rFonts w:ascii="Century Gothic" w:eastAsia="Century Gothic" w:hAnsi="Century Gothic" w:cs="Century Gothic"/>
                <w:spacing w:val="-5"/>
                <w:position w:val="-1"/>
                <w:sz w:val="24"/>
                <w:szCs w:val="24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4"/>
                <w:szCs w:val="24"/>
              </w:rPr>
              <w:t>y</w:t>
            </w:r>
            <w:r>
              <w:rPr>
                <w:rFonts w:ascii="Century Gothic" w:eastAsia="Century Gothic" w:hAnsi="Century Gothic" w:cs="Century Gothic"/>
                <w:spacing w:val="5"/>
                <w:position w:val="-1"/>
                <w:sz w:val="24"/>
                <w:szCs w:val="24"/>
              </w:rPr>
              <w:t>l</w:t>
            </w:r>
            <w:r>
              <w:rPr>
                <w:rFonts w:ascii="Century Gothic" w:eastAsia="Century Gothic" w:hAnsi="Century Gothic" w:cs="Century Gothic"/>
                <w:position w:val="-1"/>
                <w:sz w:val="24"/>
                <w:szCs w:val="24"/>
              </w:rPr>
              <w:t>e</w:t>
            </w:r>
          </w:p>
          <w:p w:rsidR="00686109" w:rsidRDefault="004B70C1">
            <w:pPr>
              <w:spacing w:before="1"/>
              <w:ind w:left="102" w:right="356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USES OF FLOWERS TO PEOPLE</w:t>
            </w:r>
          </w:p>
          <w:p w:rsidR="00686109" w:rsidRDefault="004B70C1">
            <w:pPr>
              <w:spacing w:before="2" w:line="280" w:lineRule="exact"/>
              <w:ind w:left="462" w:right="75" w:hanging="360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F</w:t>
            </w:r>
            <w:r>
              <w:rPr>
                <w:rFonts w:ascii="Century Gothic" w:eastAsia="Century Gothic" w:hAnsi="Century Gothic" w:cs="Century Gothic"/>
                <w:spacing w:val="5"/>
                <w:sz w:val="24"/>
                <w:szCs w:val="24"/>
              </w:rPr>
              <w:t>l</w:t>
            </w:r>
            <w:r>
              <w:rPr>
                <w:rFonts w:ascii="Century Gothic" w:eastAsia="Century Gothic" w:hAnsi="Century Gothic" w:cs="Century Gothic"/>
                <w:spacing w:val="-4"/>
                <w:sz w:val="24"/>
                <w:szCs w:val="24"/>
              </w:rPr>
              <w:t>o</w:t>
            </w:r>
            <w:r>
              <w:rPr>
                <w:rFonts w:ascii="Century Gothic" w:eastAsia="Century Gothic" w:hAnsi="Century Gothic" w:cs="Century Gothic"/>
                <w:spacing w:val="2"/>
                <w:sz w:val="24"/>
                <w:szCs w:val="24"/>
              </w:rPr>
              <w:t>w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ers</w:t>
            </w:r>
            <w:r>
              <w:rPr>
                <w:rFonts w:ascii="Century Gothic" w:eastAsia="Century Gothic" w:hAnsi="Century Gothic" w:cs="Century Gothic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a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re 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u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sed </w:t>
            </w:r>
            <w:r>
              <w:rPr>
                <w:rFonts w:ascii="Century Gothic" w:eastAsia="Century Gothic" w:hAnsi="Century Gothic" w:cs="Century Gothic"/>
                <w:spacing w:val="-2"/>
                <w:sz w:val="24"/>
                <w:szCs w:val="24"/>
              </w:rPr>
              <w:t>t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g</w:t>
            </w:r>
            <w:r>
              <w:rPr>
                <w:rFonts w:ascii="Century Gothic" w:eastAsia="Century Gothic" w:hAnsi="Century Gothic" w:cs="Century Gothic"/>
                <w:spacing w:val="2"/>
                <w:sz w:val="24"/>
                <w:szCs w:val="24"/>
              </w:rPr>
              <w:t>e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t</w:t>
            </w:r>
          </w:p>
          <w:p w:rsidR="00686109" w:rsidRDefault="004B70C1">
            <w:pPr>
              <w:spacing w:line="280" w:lineRule="exact"/>
              <w:ind w:left="462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inse</w:t>
            </w:r>
            <w:r>
              <w:rPr>
                <w:rFonts w:ascii="Century Gothic" w:eastAsia="Century Gothic" w:hAnsi="Century Gothic" w:cs="Century Gothic"/>
                <w:spacing w:val="1"/>
                <w:sz w:val="24"/>
                <w:szCs w:val="24"/>
              </w:rPr>
              <w:t>c</w:t>
            </w:r>
            <w:r>
              <w:rPr>
                <w:rFonts w:ascii="Century Gothic" w:eastAsia="Century Gothic" w:hAnsi="Century Gothic" w:cs="Century Gothic"/>
                <w:spacing w:val="-5"/>
                <w:sz w:val="24"/>
                <w:szCs w:val="24"/>
              </w:rPr>
              <w:t>t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ici</w:t>
            </w:r>
            <w:r>
              <w:rPr>
                <w:rFonts w:ascii="Century Gothic" w:eastAsia="Century Gothic" w:hAnsi="Century Gothic" w:cs="Century Gothic"/>
                <w:spacing w:val="1"/>
                <w:sz w:val="24"/>
                <w:szCs w:val="24"/>
              </w:rPr>
              <w:t>d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es.</w:t>
            </w:r>
          </w:p>
          <w:p w:rsidR="00686109" w:rsidRDefault="004B70C1">
            <w:pPr>
              <w:spacing w:before="1"/>
              <w:ind w:left="462" w:right="333" w:hanging="360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T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hey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are </w:t>
            </w:r>
            <w:r>
              <w:rPr>
                <w:rFonts w:ascii="Century Gothic" w:eastAsia="Century Gothic" w:hAnsi="Century Gothic" w:cs="Century Gothic"/>
                <w:spacing w:val="1"/>
                <w:sz w:val="24"/>
                <w:szCs w:val="24"/>
              </w:rPr>
              <w:t>u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sed 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fo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r </w:t>
            </w:r>
            <w:r>
              <w:rPr>
                <w:rFonts w:ascii="Century Gothic" w:eastAsia="Century Gothic" w:hAnsi="Century Gothic" w:cs="Century Gothic"/>
                <w:spacing w:val="1"/>
                <w:sz w:val="24"/>
                <w:szCs w:val="24"/>
              </w:rPr>
              <w:t>d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4"/>
                <w:szCs w:val="24"/>
              </w:rPr>
              <w:t>c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o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4"/>
                <w:szCs w:val="24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24"/>
                <w:szCs w:val="24"/>
              </w:rPr>
              <w:t>t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i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o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n 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o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 v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a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ri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o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us 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f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un</w:t>
            </w:r>
            <w:r>
              <w:rPr>
                <w:rFonts w:ascii="Century Gothic" w:eastAsia="Century Gothic" w:hAnsi="Century Gothic" w:cs="Century Gothic"/>
                <w:spacing w:val="3"/>
                <w:sz w:val="24"/>
                <w:szCs w:val="24"/>
              </w:rPr>
              <w:t>c</w:t>
            </w:r>
            <w:r>
              <w:rPr>
                <w:rFonts w:ascii="Century Gothic" w:eastAsia="Century Gothic" w:hAnsi="Century Gothic" w:cs="Century Gothic"/>
                <w:spacing w:val="-5"/>
                <w:sz w:val="24"/>
                <w:szCs w:val="24"/>
              </w:rPr>
              <w:t>t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i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o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</w:t>
            </w:r>
            <w:r>
              <w:rPr>
                <w:rFonts w:ascii="Century Gothic" w:eastAsia="Century Gothic" w:hAnsi="Century Gothic" w:cs="Century Gothic"/>
                <w:spacing w:val="3"/>
                <w:sz w:val="24"/>
                <w:szCs w:val="24"/>
              </w:rPr>
              <w:t>s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.</w:t>
            </w:r>
          </w:p>
          <w:p w:rsidR="00686109" w:rsidRDefault="004B70C1">
            <w:pPr>
              <w:spacing w:before="7" w:line="280" w:lineRule="exact"/>
              <w:ind w:left="462" w:right="82" w:hanging="360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T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hey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are </w:t>
            </w:r>
            <w:r>
              <w:rPr>
                <w:rFonts w:ascii="Century Gothic" w:eastAsia="Century Gothic" w:hAnsi="Century Gothic" w:cs="Century Gothic"/>
                <w:spacing w:val="1"/>
                <w:sz w:val="24"/>
                <w:szCs w:val="24"/>
              </w:rPr>
              <w:t>u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sed</w:t>
            </w:r>
            <w:r>
              <w:rPr>
                <w:rFonts w:ascii="Century Gothic" w:eastAsia="Century Gothic" w:hAnsi="Century Gothic" w:cs="Century Gothic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5"/>
                <w:sz w:val="24"/>
                <w:szCs w:val="24"/>
              </w:rPr>
              <w:t>t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o g</w:t>
            </w:r>
            <w:r>
              <w:rPr>
                <w:rFonts w:ascii="Century Gothic" w:eastAsia="Century Gothic" w:hAnsi="Century Gothic" w:cs="Century Gothic"/>
                <w:spacing w:val="1"/>
                <w:sz w:val="24"/>
                <w:szCs w:val="24"/>
              </w:rPr>
              <w:t>e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t</w:t>
            </w:r>
            <w:r>
              <w:rPr>
                <w:rFonts w:ascii="Century Gothic" w:eastAsia="Century Gothic" w:hAnsi="Century Gothic" w:cs="Century Gothic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2"/>
                <w:sz w:val="24"/>
                <w:szCs w:val="24"/>
              </w:rPr>
              <w:t>d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y</w:t>
            </w:r>
            <w:r>
              <w:rPr>
                <w:rFonts w:ascii="Century Gothic" w:eastAsia="Century Gothic" w:hAnsi="Century Gothic" w:cs="Century Gothic"/>
                <w:spacing w:val="2"/>
                <w:sz w:val="24"/>
                <w:szCs w:val="24"/>
              </w:rPr>
              <w:t>e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.</w:t>
            </w:r>
          </w:p>
          <w:p w:rsidR="00686109" w:rsidRDefault="004B70C1">
            <w:pPr>
              <w:spacing w:before="2" w:line="280" w:lineRule="exact"/>
              <w:ind w:left="462" w:right="74" w:hanging="360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F</w:t>
            </w:r>
            <w:r>
              <w:rPr>
                <w:rFonts w:ascii="Century Gothic" w:eastAsia="Century Gothic" w:hAnsi="Century Gothic" w:cs="Century Gothic"/>
                <w:spacing w:val="5"/>
                <w:sz w:val="24"/>
                <w:szCs w:val="24"/>
              </w:rPr>
              <w:t>l</w:t>
            </w:r>
            <w:r>
              <w:rPr>
                <w:rFonts w:ascii="Century Gothic" w:eastAsia="Century Gothic" w:hAnsi="Century Gothic" w:cs="Century Gothic"/>
                <w:spacing w:val="-4"/>
                <w:sz w:val="24"/>
                <w:szCs w:val="24"/>
              </w:rPr>
              <w:t>o</w:t>
            </w:r>
            <w:r>
              <w:rPr>
                <w:rFonts w:ascii="Century Gothic" w:eastAsia="Century Gothic" w:hAnsi="Century Gothic" w:cs="Century Gothic"/>
                <w:spacing w:val="2"/>
                <w:sz w:val="24"/>
                <w:szCs w:val="24"/>
              </w:rPr>
              <w:t>w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ers</w:t>
            </w:r>
            <w:r>
              <w:rPr>
                <w:rFonts w:ascii="Century Gothic" w:eastAsia="Century Gothic" w:hAnsi="Century Gothic" w:cs="Century Gothic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a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re</w:t>
            </w:r>
            <w:r>
              <w:rPr>
                <w:rFonts w:ascii="Century Gothic" w:eastAsia="Century Gothic" w:hAnsi="Century Gothic" w:cs="Century Gothic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sz w:val="24"/>
                <w:szCs w:val="24"/>
              </w:rPr>
              <w:t>u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sed </w:t>
            </w:r>
            <w:r>
              <w:rPr>
                <w:rFonts w:ascii="Century Gothic" w:eastAsia="Century Gothic" w:hAnsi="Century Gothic" w:cs="Century Gothic"/>
                <w:spacing w:val="-2"/>
                <w:sz w:val="24"/>
                <w:szCs w:val="24"/>
              </w:rPr>
              <w:t>t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3"/>
                <w:sz w:val="24"/>
                <w:szCs w:val="24"/>
              </w:rPr>
              <w:t>m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a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ke</w:t>
            </w:r>
          </w:p>
          <w:p w:rsidR="00686109" w:rsidRDefault="004B70C1">
            <w:pPr>
              <w:spacing w:line="280" w:lineRule="exact"/>
              <w:ind w:left="462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4"/>
                <w:szCs w:val="24"/>
              </w:rPr>
              <w:t>pe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4"/>
                <w:szCs w:val="24"/>
              </w:rPr>
              <w:t>rf</w:t>
            </w:r>
            <w:r>
              <w:rPr>
                <w:rFonts w:ascii="Century Gothic" w:eastAsia="Century Gothic" w:hAnsi="Century Gothic" w:cs="Century Gothic"/>
                <w:position w:val="-1"/>
                <w:sz w:val="24"/>
                <w:szCs w:val="24"/>
              </w:rPr>
              <w:t>u</w:t>
            </w:r>
            <w:r>
              <w:rPr>
                <w:rFonts w:ascii="Century Gothic" w:eastAsia="Century Gothic" w:hAnsi="Century Gothic" w:cs="Century Gothic"/>
                <w:spacing w:val="3"/>
                <w:position w:val="-1"/>
                <w:sz w:val="24"/>
                <w:szCs w:val="24"/>
              </w:rPr>
              <w:t>m</w:t>
            </w:r>
            <w:r>
              <w:rPr>
                <w:rFonts w:ascii="Century Gothic" w:eastAsia="Century Gothic" w:hAnsi="Century Gothic" w:cs="Century Gothic"/>
                <w:position w:val="-1"/>
                <w:sz w:val="24"/>
                <w:szCs w:val="24"/>
              </w:rPr>
              <w:t>es.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 w:right="171"/>
              <w:jc w:val="both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ords related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rts of a f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  <w:p w:rsidR="00686109" w:rsidRDefault="004B70C1">
            <w:pPr>
              <w:spacing w:before="2" w:line="260" w:lineRule="exact"/>
              <w:ind w:left="102" w:right="52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2.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,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z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and</w:t>
            </w:r>
          </w:p>
          <w:p w:rsidR="00686109" w:rsidRDefault="004B70C1">
            <w:pPr>
              <w:spacing w:line="26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tex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and</w:t>
            </w:r>
          </w:p>
          <w:p w:rsidR="00686109" w:rsidRDefault="004B70C1">
            <w:pPr>
              <w:spacing w:before="2"/>
              <w:ind w:left="102" w:right="26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qu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 to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rts 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 f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>
            <w:pPr>
              <w:spacing w:before="1" w:line="140" w:lineRule="exact"/>
              <w:rPr>
                <w:sz w:val="14"/>
                <w:szCs w:val="14"/>
              </w:rPr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4B70C1">
            <w:pPr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on</w:t>
            </w:r>
          </w:p>
          <w:p w:rsidR="00686109" w:rsidRDefault="00686109">
            <w:pPr>
              <w:spacing w:before="8" w:line="140" w:lineRule="exact"/>
              <w:rPr>
                <w:sz w:val="14"/>
                <w:szCs w:val="14"/>
              </w:rPr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4B70C1">
            <w:pPr>
              <w:ind w:left="100" w:right="16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Ob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vati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on</w:t>
            </w: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before="7" w:line="200" w:lineRule="exact"/>
            </w:pPr>
          </w:p>
          <w:p w:rsidR="00686109" w:rsidRDefault="004B70C1">
            <w:pPr>
              <w:ind w:left="100" w:right="29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 st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</w:p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>
            <w:pPr>
              <w:spacing w:before="1" w:line="140" w:lineRule="exact"/>
              <w:rPr>
                <w:sz w:val="14"/>
                <w:szCs w:val="14"/>
              </w:rPr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4B70C1">
            <w:pPr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before="10" w:line="200" w:lineRule="exact"/>
            </w:pPr>
          </w:p>
          <w:p w:rsidR="00686109" w:rsidRDefault="004B70C1">
            <w:pPr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Fl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</w:p>
          <w:p w:rsidR="00686109" w:rsidRDefault="00686109">
            <w:pPr>
              <w:spacing w:before="10" w:line="120" w:lineRule="exact"/>
              <w:rPr>
                <w:sz w:val="13"/>
                <w:szCs w:val="13"/>
              </w:rPr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4B70C1">
            <w:pPr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Con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>
            <w:pPr>
              <w:spacing w:before="10" w:line="140" w:lineRule="exact"/>
              <w:rPr>
                <w:sz w:val="14"/>
                <w:szCs w:val="14"/>
              </w:rPr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4B70C1">
            <w:pPr>
              <w:ind w:left="102" w:right="48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 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 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ab us bk</w:t>
            </w:r>
          </w:p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4</w:t>
            </w:r>
          </w:p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87"/>
        </w:trPr>
        <w:tc>
          <w:tcPr>
            <w:tcW w:w="5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3</w:t>
            </w:r>
          </w:p>
        </w:tc>
        <w:tc>
          <w:tcPr>
            <w:tcW w:w="48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4</w:t>
            </w:r>
          </w:p>
        </w:tc>
        <w:tc>
          <w:tcPr>
            <w:tcW w:w="97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la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t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olli</w:t>
            </w:r>
            <w:r>
              <w:rPr>
                <w:rFonts w:ascii="Century Gothic" w:eastAsia="Century Gothic" w:hAnsi="Century Gothic" w:cs="Century Gothic"/>
                <w:b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at</w:t>
            </w:r>
          </w:p>
        </w:tc>
        <w:tc>
          <w:tcPr>
            <w:tcW w:w="252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OLL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INA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ION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he l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ner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he l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;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ed</w:t>
            </w:r>
          </w:p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ef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5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ati-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Fl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we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rs</w:t>
            </w:r>
          </w:p>
        </w:tc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k.</w:t>
            </w:r>
          </w:p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3"/>
        </w:trPr>
        <w:tc>
          <w:tcPr>
            <w:tcW w:w="5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life</w:t>
            </w:r>
          </w:p>
        </w:tc>
        <w:tc>
          <w:tcPr>
            <w:tcW w:w="9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ion</w:t>
            </w:r>
          </w:p>
        </w:tc>
        <w:tc>
          <w:tcPr>
            <w:tcW w:w="252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pacing w:val="-21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na</w:t>
            </w:r>
            <w:r>
              <w:rPr>
                <w:rFonts w:ascii="Century Gothic" w:eastAsia="Century Gothic" w:hAnsi="Century Gothic" w:cs="Century Gothic"/>
                <w:spacing w:val="-3"/>
                <w:position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on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s t</w:t>
            </w:r>
            <w:r>
              <w:rPr>
                <w:rFonts w:ascii="Century Gothic" w:eastAsia="Century Gothic" w:hAnsi="Century Gothic" w:cs="Century Gothic"/>
                <w:spacing w:val="-3"/>
                <w:position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e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1.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ef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nes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1.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ro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ou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s,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3"/>
                <w:position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ve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y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po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li</w:t>
            </w:r>
            <w:r>
              <w:rPr>
                <w:rFonts w:ascii="Century Gothic" w:eastAsia="Century Gothic" w:hAnsi="Century Gothic" w:cs="Century Gothic"/>
                <w:spacing w:val="-3"/>
                <w:position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at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.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.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om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3"/>
                <w:position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</w:tr>
    </w:tbl>
    <w:p w:rsidR="00686109" w:rsidRDefault="00686109">
      <w:pPr>
        <w:sectPr w:rsidR="00686109">
          <w:pgSz w:w="16840" w:h="11920" w:orient="landscape"/>
          <w:pgMar w:top="1080" w:right="0" w:bottom="280" w:left="0" w:header="720" w:footer="720" w:gutter="0"/>
          <w:cols w:space="720"/>
        </w:sectPr>
      </w:pPr>
    </w:p>
    <w:p w:rsidR="00686109" w:rsidRDefault="004B70C1">
      <w:pPr>
        <w:spacing w:before="5" w:line="160" w:lineRule="exact"/>
        <w:rPr>
          <w:sz w:val="16"/>
          <w:szCs w:val="16"/>
        </w:rPr>
      </w:pPr>
      <w:r>
        <w:lastRenderedPageBreak/>
        <w:pict>
          <v:shape id="_x0000_s1076" type="#_x0000_t75" style="position:absolute;margin-left:159.9pt;margin-top:315.25pt;width:114.65pt;height:77.6pt;z-index:-57554;mso-position-horizontal-relative:page;mso-position-vertical-relative:page">
            <v:imagedata r:id="rId19" o:title=""/>
            <w10:wrap anchorx="page" anchory="page"/>
          </v:shape>
        </w:pict>
      </w:r>
    </w:p>
    <w:p w:rsidR="00686109" w:rsidRDefault="00686109">
      <w:pPr>
        <w:spacing w:line="200" w:lineRule="exact"/>
      </w:pPr>
    </w:p>
    <w:tbl>
      <w:tblPr>
        <w:tblW w:w="0" w:type="auto"/>
        <w:tblInd w:w="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485"/>
        <w:gridCol w:w="970"/>
        <w:gridCol w:w="989"/>
        <w:gridCol w:w="2521"/>
        <w:gridCol w:w="2160"/>
        <w:gridCol w:w="2252"/>
        <w:gridCol w:w="1349"/>
        <w:gridCol w:w="1441"/>
        <w:gridCol w:w="1440"/>
        <w:gridCol w:w="1080"/>
        <w:gridCol w:w="811"/>
        <w:gridCol w:w="629"/>
      </w:tblGrid>
      <w:tr w:rsidR="00686109">
        <w:trPr>
          <w:trHeight w:hRule="exact" w:val="287"/>
        </w:trPr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trans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er 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on.</w:t>
            </w:r>
          </w:p>
        </w:tc>
        <w:tc>
          <w:tcPr>
            <w:tcW w:w="225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 w:right="14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sp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el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s,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ds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tes and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dem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ns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rat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s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ords related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to po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  <w:p w:rsidR="00686109" w:rsidRDefault="004B70C1">
            <w:pPr>
              <w:spacing w:before="2" w:line="260" w:lineRule="exact"/>
              <w:ind w:left="102" w:right="528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2.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,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z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and</w:t>
            </w:r>
          </w:p>
          <w:p w:rsidR="00686109" w:rsidRDefault="004B70C1">
            <w:pPr>
              <w:spacing w:line="26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tex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and</w:t>
            </w:r>
          </w:p>
          <w:p w:rsidR="00686109" w:rsidRDefault="004B70C1">
            <w:pPr>
              <w:spacing w:before="3" w:line="260" w:lineRule="exact"/>
              <w:ind w:left="102" w:right="27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qu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 to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po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ns 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rom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2.</w:t>
            </w:r>
            <w:r>
              <w:rPr>
                <w:rFonts w:ascii="Century Gothic" w:eastAsia="Century Gothic" w:hAnsi="Century Gothic" w:cs="Century Gothic"/>
                <w:spacing w:val="59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Names and</w:t>
            </w:r>
          </w:p>
        </w:tc>
        <w:tc>
          <w:tcPr>
            <w:tcW w:w="22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Nam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ron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k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4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anthe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to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es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22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ent.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a.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of</w:t>
            </w:r>
          </w:p>
        </w:tc>
        <w:tc>
          <w:tcPr>
            <w:tcW w:w="22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ES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OF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22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on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54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OLL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INA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ION</w:t>
            </w:r>
          </w:p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1. </w:t>
            </w:r>
            <w:r>
              <w:rPr>
                <w:rFonts w:ascii="Century Gothic" w:eastAsia="Century Gothic" w:hAnsi="Century Gothic" w:cs="Century Gothic"/>
                <w:spacing w:val="55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-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on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3.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States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  <w:p w:rsidR="00686109" w:rsidRDefault="004B70C1">
            <w:pPr>
              <w:spacing w:before="1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adap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</w:p>
        </w:tc>
        <w:tc>
          <w:tcPr>
            <w:tcW w:w="22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>
            <w:pPr>
              <w:spacing w:before="15" w:line="240" w:lineRule="exact"/>
              <w:rPr>
                <w:sz w:val="24"/>
                <w:szCs w:val="24"/>
              </w:rPr>
            </w:pPr>
          </w:p>
          <w:p w:rsidR="00686109" w:rsidRDefault="004B70C1">
            <w:pPr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2. </w:t>
            </w:r>
            <w:r>
              <w:rPr>
                <w:rFonts w:ascii="Century Gothic" w:eastAsia="Century Gothic" w:hAnsi="Century Gothic" w:cs="Century Gothic"/>
                <w:spacing w:val="55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po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on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f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4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to</w:t>
            </w:r>
          </w:p>
        </w:tc>
        <w:tc>
          <w:tcPr>
            <w:tcW w:w="22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sh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ow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Sel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-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polli</w:t>
            </w:r>
            <w:r>
              <w:rPr>
                <w:rFonts w:ascii="Century Gothic" w:eastAsia="Century Gothic" w:hAnsi="Century Gothic" w:cs="Century Gothic"/>
                <w:b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pacing w:val="-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on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self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22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bing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Fl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 an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pacing w:val="-2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s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tra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sf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self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stra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i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ab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 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ai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Ob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vati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us bk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om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anth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rs of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on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Con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self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4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 f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er to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ati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 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same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er 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 ano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her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Stat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er on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 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ame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adap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on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Illu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pacing w:val="-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on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to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>
            <w:pPr>
              <w:spacing w:before="10" w:line="260" w:lineRule="exact"/>
              <w:rPr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self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776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>
            <w:pPr>
              <w:spacing w:before="6" w:line="160" w:lineRule="exact"/>
              <w:rPr>
                <w:sz w:val="17"/>
                <w:szCs w:val="17"/>
              </w:rPr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928"/>
        </w:trPr>
        <w:tc>
          <w:tcPr>
            <w:tcW w:w="52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before="10" w:line="280" w:lineRule="exact"/>
              <w:rPr>
                <w:sz w:val="28"/>
                <w:szCs w:val="28"/>
              </w:rPr>
            </w:pPr>
          </w:p>
          <w:p w:rsidR="00686109" w:rsidRDefault="004B70C1">
            <w:pPr>
              <w:ind w:left="102" w:right="167" w:firstLine="12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LO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IS 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ED (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ED) F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 xml:space="preserve">R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 xml:space="preserve">F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OLL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INA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ION</w:t>
            </w:r>
          </w:p>
          <w:p w:rsidR="00686109" w:rsidRDefault="004B70C1">
            <w:pPr>
              <w:spacing w:before="2" w:line="260" w:lineRule="exact"/>
              <w:ind w:left="265" w:right="372" w:hanging="18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anthe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and st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a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atu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at</w:t>
            </w:r>
          </w:p>
          <w:p w:rsidR="00686109" w:rsidRDefault="004B70C1">
            <w:pPr>
              <w:spacing w:line="26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same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.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g.</w:t>
            </w:r>
          </w:p>
          <w:p w:rsidR="00686109" w:rsidRDefault="004B70C1">
            <w:pPr>
              <w:spacing w:before="1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rs.</w:t>
            </w:r>
          </w:p>
          <w:p w:rsidR="00686109" w:rsidRDefault="004B70C1">
            <w:pPr>
              <w:spacing w:line="260" w:lineRule="exact"/>
              <w:ind w:left="49" w:right="132"/>
              <w:jc w:val="center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pacing w:val="10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e f</w:t>
            </w:r>
            <w:r>
              <w:rPr>
                <w:rFonts w:ascii="Century Gothic" w:eastAsia="Century Gothic" w:hAnsi="Century Gothic" w:cs="Century Gothic"/>
                <w:spacing w:val="2"/>
                <w:position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>we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r rem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position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s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</w:tr>
    </w:tbl>
    <w:p w:rsidR="00686109" w:rsidRDefault="00686109">
      <w:pPr>
        <w:sectPr w:rsidR="00686109">
          <w:pgSz w:w="16840" w:h="11920" w:orient="landscape"/>
          <w:pgMar w:top="1080" w:right="0" w:bottom="280" w:left="0" w:header="720" w:footer="720" w:gutter="0"/>
          <w:cols w:space="720"/>
        </w:sectPr>
      </w:pPr>
    </w:p>
    <w:p w:rsidR="00686109" w:rsidRDefault="004B70C1">
      <w:pPr>
        <w:spacing w:before="5" w:line="160" w:lineRule="exact"/>
        <w:rPr>
          <w:sz w:val="16"/>
          <w:szCs w:val="16"/>
        </w:rPr>
      </w:pPr>
      <w:r>
        <w:lastRenderedPageBreak/>
        <w:pict>
          <v:shape id="_x0000_s1075" type="#_x0000_t75" style="position:absolute;margin-left:159.9pt;margin-top:276.55pt;width:113.45pt;height:115.9pt;z-index:-57553;mso-position-horizontal-relative:page;mso-position-vertical-relative:page">
            <v:imagedata r:id="rId20" o:title=""/>
            <w10:wrap anchorx="page" anchory="page"/>
          </v:shape>
        </w:pict>
      </w:r>
    </w:p>
    <w:p w:rsidR="00686109" w:rsidRDefault="00686109">
      <w:pPr>
        <w:spacing w:line="200" w:lineRule="exact"/>
      </w:pPr>
    </w:p>
    <w:tbl>
      <w:tblPr>
        <w:tblW w:w="0" w:type="auto"/>
        <w:tblInd w:w="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485"/>
        <w:gridCol w:w="970"/>
        <w:gridCol w:w="989"/>
        <w:gridCol w:w="2521"/>
        <w:gridCol w:w="2160"/>
        <w:gridCol w:w="2252"/>
        <w:gridCol w:w="1349"/>
        <w:gridCol w:w="1441"/>
        <w:gridCol w:w="1440"/>
        <w:gridCol w:w="1080"/>
        <w:gridCol w:w="811"/>
        <w:gridCol w:w="629"/>
      </w:tblGrid>
      <w:tr w:rsidR="00686109">
        <w:trPr>
          <w:trHeight w:hRule="exact" w:val="1382"/>
        </w:trPr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265" w:right="42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cl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sed 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lf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- po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as taken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.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g.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rs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88"/>
        </w:trPr>
        <w:tc>
          <w:tcPr>
            <w:tcW w:w="5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3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3</w:t>
            </w:r>
          </w:p>
        </w:tc>
        <w:tc>
          <w:tcPr>
            <w:tcW w:w="48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3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5</w:t>
            </w:r>
          </w:p>
        </w:tc>
        <w:tc>
          <w:tcPr>
            <w:tcW w:w="97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3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la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t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3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Cro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s</w:t>
            </w:r>
          </w:p>
        </w:tc>
        <w:tc>
          <w:tcPr>
            <w:tcW w:w="252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3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Cro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olli</w:t>
            </w:r>
            <w:r>
              <w:rPr>
                <w:rFonts w:ascii="Century Gothic" w:eastAsia="Century Gothic" w:hAnsi="Century Gothic" w:cs="Century Gothic"/>
                <w:b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ion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3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he l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;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3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he l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;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3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ed</w:t>
            </w:r>
          </w:p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3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bing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3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5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ati-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3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Fl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we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rs</w:t>
            </w:r>
          </w:p>
        </w:tc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3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k.</w:t>
            </w:r>
          </w:p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life</w:t>
            </w:r>
          </w:p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polli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</w:p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s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tra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sf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1.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sc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es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1.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ou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s,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ss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om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ion</w:t>
            </w:r>
          </w:p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 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ai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sp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el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s,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ds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tes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om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anth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rs of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2.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States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dem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ns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rat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ron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k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4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 f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er to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adap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ords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ent.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 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her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f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4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to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related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ross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Stat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er on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er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ss p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on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adap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on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same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3.</w:t>
            </w:r>
            <w:r>
              <w:rPr>
                <w:rFonts w:ascii="Century Gothic" w:eastAsia="Century Gothic" w:hAnsi="Century Gothic" w:cs="Century Gothic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5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den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2.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,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sp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ec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ag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of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z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and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to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sh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ow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Illu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pacing w:val="-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on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tex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and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ss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>
            <w:pPr>
              <w:spacing w:before="10" w:line="260" w:lineRule="exact"/>
              <w:rPr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qu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Fl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ati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>
            <w:pPr>
              <w:spacing w:before="10" w:line="260" w:lineRule="exact"/>
              <w:rPr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ross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nat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n.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on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ab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>
            <w:pPr>
              <w:spacing w:before="10" w:line="260" w:lineRule="exact"/>
              <w:rPr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Ob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vati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us bk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>
            <w:pPr>
              <w:spacing w:before="10" w:line="260" w:lineRule="exact"/>
              <w:rPr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on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Con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4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>
            <w:pPr>
              <w:spacing w:before="9" w:line="260" w:lineRule="exact"/>
              <w:rPr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fy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>
            <w:pPr>
              <w:spacing w:before="10" w:line="260" w:lineRule="exact"/>
              <w:rPr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ag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>
            <w:pPr>
              <w:spacing w:before="10" w:line="260" w:lineRule="exact"/>
              <w:rPr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>
            <w:pPr>
              <w:spacing w:before="10" w:line="260" w:lineRule="exact"/>
              <w:rPr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581"/>
        </w:trPr>
        <w:tc>
          <w:tcPr>
            <w:tcW w:w="5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>
            <w:pPr>
              <w:spacing w:before="3" w:line="140" w:lineRule="exact"/>
              <w:rPr>
                <w:sz w:val="14"/>
                <w:szCs w:val="14"/>
              </w:rPr>
            </w:pPr>
          </w:p>
          <w:p w:rsidR="00686109" w:rsidRDefault="004B70C1">
            <w:pPr>
              <w:ind w:left="102" w:right="28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b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 xml:space="preserve">R 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S 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DO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PT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ED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(S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ED) F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 xml:space="preserve">R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RO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 xml:space="preserve">SS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OLL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INA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ION</w:t>
            </w:r>
          </w:p>
          <w:p w:rsidR="00686109" w:rsidRDefault="004B70C1">
            <w:pPr>
              <w:spacing w:before="1"/>
              <w:ind w:left="354" w:right="87" w:hanging="25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pacing w:val="-2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ale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and fe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 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oc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ur on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sa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p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.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g.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z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  <w:p w:rsidR="00686109" w:rsidRDefault="004B70C1">
            <w:pPr>
              <w:spacing w:line="26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pacing w:val="-7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 xml:space="preserve">e 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ale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and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</w:tr>
    </w:tbl>
    <w:p w:rsidR="00686109" w:rsidRDefault="00686109">
      <w:pPr>
        <w:sectPr w:rsidR="00686109">
          <w:pgSz w:w="16840" w:h="11920" w:orient="landscape"/>
          <w:pgMar w:top="1080" w:right="0" w:bottom="280" w:left="0" w:header="720" w:footer="720" w:gutter="0"/>
          <w:cols w:space="720"/>
        </w:sectPr>
      </w:pPr>
    </w:p>
    <w:p w:rsidR="00686109" w:rsidRDefault="00686109">
      <w:pPr>
        <w:spacing w:before="8" w:line="140" w:lineRule="exact"/>
        <w:rPr>
          <w:sz w:val="14"/>
          <w:szCs w:val="14"/>
        </w:rPr>
      </w:pPr>
    </w:p>
    <w:p w:rsidR="00686109" w:rsidRDefault="00686109">
      <w:pPr>
        <w:spacing w:line="200" w:lineRule="exact"/>
      </w:pPr>
    </w:p>
    <w:tbl>
      <w:tblPr>
        <w:tblW w:w="0" w:type="auto"/>
        <w:tblInd w:w="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485"/>
        <w:gridCol w:w="970"/>
        <w:gridCol w:w="989"/>
        <w:gridCol w:w="2521"/>
        <w:gridCol w:w="2160"/>
        <w:gridCol w:w="2252"/>
        <w:gridCol w:w="1349"/>
        <w:gridCol w:w="1441"/>
        <w:gridCol w:w="1440"/>
        <w:gridCol w:w="1080"/>
        <w:gridCol w:w="811"/>
        <w:gridCol w:w="629"/>
      </w:tblGrid>
      <w:tr w:rsidR="00686109">
        <w:trPr>
          <w:trHeight w:hRule="exact" w:val="4866"/>
        </w:trPr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265" w:right="21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 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oc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ur on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ate p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.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g.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 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s.</w:t>
            </w:r>
          </w:p>
          <w:p w:rsidR="00686109" w:rsidRDefault="004B70C1">
            <w:pPr>
              <w:spacing w:before="8" w:line="260" w:lineRule="exact"/>
              <w:ind w:left="102" w:right="97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EN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 xml:space="preserve">F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OLL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INA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ION</w:t>
            </w:r>
          </w:p>
          <w:p w:rsidR="00686109" w:rsidRDefault="004B70C1">
            <w:pPr>
              <w:spacing w:before="3" w:line="260" w:lineRule="exact"/>
              <w:ind w:left="479" w:right="459" w:hanging="36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5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gen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of po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</w:p>
          <w:p w:rsidR="00686109" w:rsidRDefault="004B70C1">
            <w:pPr>
              <w:spacing w:line="260" w:lineRule="exact"/>
              <w:ind w:left="47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ngs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pon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  <w:p w:rsidR="00686109" w:rsidRDefault="004B70C1">
            <w:pPr>
              <w:spacing w:before="8" w:line="260" w:lineRule="exact"/>
              <w:ind w:left="479" w:right="17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for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tra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sf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 of po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en 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ns to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st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a.</w:t>
            </w:r>
          </w:p>
          <w:p w:rsidR="00686109" w:rsidRDefault="004B70C1">
            <w:pPr>
              <w:spacing w:line="26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Agents</w:t>
            </w:r>
            <w:r>
              <w:rPr>
                <w:rFonts w:ascii="Century Gothic" w:eastAsia="Century Gothic" w:hAnsi="Century Gothic" w:cs="Century Gothic"/>
                <w:b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olli</w:t>
            </w:r>
            <w:r>
              <w:rPr>
                <w:rFonts w:ascii="Century Gothic" w:eastAsia="Century Gothic" w:hAnsi="Century Gothic" w:cs="Century Gothic"/>
                <w:b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pacing w:val="-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on</w:t>
            </w:r>
          </w:p>
          <w:p w:rsidR="00686109" w:rsidRDefault="004B70C1">
            <w:pPr>
              <w:spacing w:line="26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 xml:space="preserve">1. </w:t>
            </w:r>
            <w:r>
              <w:rPr>
                <w:rFonts w:ascii="Century Gothic" w:eastAsia="Century Gothic" w:hAnsi="Century Gothic" w:cs="Century Gothic"/>
                <w:spacing w:val="55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3"/>
                <w:position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position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ts</w:t>
            </w:r>
          </w:p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2. </w:t>
            </w:r>
            <w:r>
              <w:rPr>
                <w:rFonts w:ascii="Century Gothic" w:eastAsia="Century Gothic" w:hAnsi="Century Gothic" w:cs="Century Gothic"/>
                <w:spacing w:val="55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nd</w:t>
            </w:r>
          </w:p>
          <w:p w:rsidR="00686109" w:rsidRDefault="004B70C1">
            <w:pPr>
              <w:spacing w:line="26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 xml:space="preserve">3. </w:t>
            </w:r>
            <w:r>
              <w:rPr>
                <w:rFonts w:ascii="Century Gothic" w:eastAsia="Century Gothic" w:hAnsi="Century Gothic" w:cs="Century Gothic"/>
                <w:spacing w:val="55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ater</w:t>
            </w:r>
          </w:p>
          <w:p w:rsidR="00686109" w:rsidRDefault="004B70C1">
            <w:pPr>
              <w:spacing w:line="26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 xml:space="preserve">4. </w:t>
            </w:r>
            <w:r>
              <w:rPr>
                <w:rFonts w:ascii="Century Gothic" w:eastAsia="Century Gothic" w:hAnsi="Century Gothic" w:cs="Century Gothic"/>
                <w:spacing w:val="55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3"/>
                <w:position w:val="-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s e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.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g.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3"/>
                <w:position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s</w:t>
            </w:r>
          </w:p>
          <w:p w:rsidR="00686109" w:rsidRDefault="004B70C1">
            <w:pPr>
              <w:spacing w:before="2" w:line="26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position w:val="-1"/>
                <w:sz w:val="22"/>
                <w:szCs w:val="22"/>
              </w:rPr>
              <w:t>5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 xml:space="preserve">. </w:t>
            </w:r>
            <w:r>
              <w:rPr>
                <w:rFonts w:ascii="Century Gothic" w:eastAsia="Century Gothic" w:hAnsi="Century Gothic" w:cs="Century Gothic"/>
                <w:b/>
                <w:spacing w:val="50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pacing w:val="2"/>
                <w:position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ds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4131"/>
        </w:trPr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3</w:t>
            </w:r>
          </w:p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6</w:t>
            </w:r>
          </w:p>
        </w:tc>
        <w:tc>
          <w:tcPr>
            <w:tcW w:w="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 w:right="296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la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t life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0" w:right="97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Cs of i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ns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ec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 xml:space="preserve">/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d polli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 xml:space="preserve">a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ed fl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s</w:t>
            </w:r>
          </w:p>
        </w:tc>
        <w:tc>
          <w:tcPr>
            <w:tcW w:w="2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2"/>
              <w:ind w:left="102" w:right="294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CHARACTERISTICS OF INSECT POLLINATED FLOWERS</w:t>
            </w:r>
          </w:p>
          <w:p w:rsidR="00686109" w:rsidRDefault="004B70C1">
            <w:pPr>
              <w:spacing w:before="8" w:line="280" w:lineRule="exact"/>
              <w:ind w:left="462" w:right="113" w:hanging="360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T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hey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are s</w:t>
            </w:r>
            <w:r>
              <w:rPr>
                <w:rFonts w:ascii="Century Gothic" w:eastAsia="Century Gothic" w:hAnsi="Century Gothic" w:cs="Century Gothic"/>
                <w:spacing w:val="1"/>
                <w:sz w:val="24"/>
                <w:szCs w:val="24"/>
              </w:rPr>
              <w:t>c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en</w:t>
            </w:r>
            <w:r>
              <w:rPr>
                <w:rFonts w:ascii="Century Gothic" w:eastAsia="Century Gothic" w:hAnsi="Century Gothic" w:cs="Century Gothic"/>
                <w:spacing w:val="-4"/>
                <w:sz w:val="24"/>
                <w:szCs w:val="24"/>
              </w:rPr>
              <w:t>t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ed</w:t>
            </w:r>
            <w:r>
              <w:rPr>
                <w:rFonts w:ascii="Century Gothic" w:eastAsia="Century Gothic" w:hAnsi="Century Gothic" w:cs="Century Gothic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f</w:t>
            </w:r>
            <w:r>
              <w:rPr>
                <w:rFonts w:ascii="Century Gothic" w:eastAsia="Century Gothic" w:hAnsi="Century Gothic" w:cs="Century Gothic"/>
                <w:spacing w:val="4"/>
                <w:sz w:val="24"/>
                <w:szCs w:val="24"/>
              </w:rPr>
              <w:t>l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o</w:t>
            </w:r>
            <w:r>
              <w:rPr>
                <w:rFonts w:ascii="Century Gothic" w:eastAsia="Century Gothic" w:hAnsi="Century Gothic" w:cs="Century Gothic"/>
                <w:spacing w:val="2"/>
                <w:sz w:val="24"/>
                <w:szCs w:val="24"/>
              </w:rPr>
              <w:t>w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ers.</w:t>
            </w:r>
          </w:p>
          <w:p w:rsidR="00686109" w:rsidRDefault="004B70C1">
            <w:pPr>
              <w:spacing w:line="280" w:lineRule="exact"/>
              <w:ind w:left="462" w:right="66" w:hanging="360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T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hey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p</w:t>
            </w:r>
            <w:r>
              <w:rPr>
                <w:rFonts w:ascii="Century Gothic" w:eastAsia="Century Gothic" w:hAnsi="Century Gothic" w:cs="Century Gothic"/>
                <w:spacing w:val="2"/>
                <w:sz w:val="24"/>
                <w:szCs w:val="24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o</w:t>
            </w:r>
            <w:r>
              <w:rPr>
                <w:rFonts w:ascii="Century Gothic" w:eastAsia="Century Gothic" w:hAnsi="Century Gothic" w:cs="Century Gothic"/>
                <w:spacing w:val="1"/>
                <w:sz w:val="24"/>
                <w:szCs w:val="24"/>
              </w:rPr>
              <w:t>d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u</w:t>
            </w:r>
            <w:r>
              <w:rPr>
                <w:rFonts w:ascii="Century Gothic" w:eastAsia="Century Gothic" w:hAnsi="Century Gothic" w:cs="Century Gothic"/>
                <w:spacing w:val="1"/>
                <w:sz w:val="24"/>
                <w:szCs w:val="24"/>
              </w:rPr>
              <w:t>c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e </w:t>
            </w:r>
            <w:r>
              <w:rPr>
                <w:rFonts w:ascii="Century Gothic" w:eastAsia="Century Gothic" w:hAnsi="Century Gothic" w:cs="Century Gothic"/>
                <w:spacing w:val="2"/>
                <w:sz w:val="24"/>
                <w:szCs w:val="24"/>
              </w:rPr>
              <w:t>l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ess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4"/>
                <w:szCs w:val="24"/>
              </w:rPr>
              <w:t>s</w:t>
            </w:r>
            <w:r>
              <w:rPr>
                <w:rFonts w:ascii="Century Gothic" w:eastAsia="Century Gothic" w:hAnsi="Century Gothic" w:cs="Century Gothic"/>
                <w:spacing w:val="-5"/>
                <w:sz w:val="24"/>
                <w:szCs w:val="24"/>
              </w:rPr>
              <w:t>t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ic</w:t>
            </w:r>
            <w:r>
              <w:rPr>
                <w:rFonts w:ascii="Century Gothic" w:eastAsia="Century Gothic" w:hAnsi="Century Gothic" w:cs="Century Gothic"/>
                <w:spacing w:val="2"/>
                <w:sz w:val="24"/>
                <w:szCs w:val="24"/>
              </w:rPr>
              <w:t>k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y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p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o</w:t>
            </w:r>
            <w:r>
              <w:rPr>
                <w:rFonts w:ascii="Century Gothic" w:eastAsia="Century Gothic" w:hAnsi="Century Gothic" w:cs="Century Gothic"/>
                <w:spacing w:val="2"/>
                <w:sz w:val="24"/>
                <w:szCs w:val="24"/>
              </w:rPr>
              <w:t>ll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en.</w:t>
            </w:r>
          </w:p>
          <w:p w:rsidR="00686109" w:rsidRDefault="004B70C1">
            <w:pPr>
              <w:spacing w:line="280" w:lineRule="exact"/>
              <w:ind w:left="102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T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hey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are</w:t>
            </w:r>
            <w:r>
              <w:rPr>
                <w:rFonts w:ascii="Century Gothic" w:eastAsia="Century Gothic" w:hAnsi="Century Gothic" w:cs="Century Gothic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h</w:t>
            </w:r>
            <w:r>
              <w:rPr>
                <w:rFonts w:ascii="Century Gothic" w:eastAsia="Century Gothic" w:hAnsi="Century Gothic" w:cs="Century Gothic"/>
                <w:spacing w:val="1"/>
                <w:sz w:val="24"/>
                <w:szCs w:val="24"/>
              </w:rPr>
              <w:t>a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v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e</w:t>
            </w:r>
          </w:p>
          <w:p w:rsidR="00686109" w:rsidRDefault="004B70C1">
            <w:pPr>
              <w:spacing w:before="1"/>
              <w:ind w:left="462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bri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g</w:t>
            </w:r>
            <w:r>
              <w:rPr>
                <w:rFonts w:ascii="Century Gothic" w:eastAsia="Century Gothic" w:hAnsi="Century Gothic" w:cs="Century Gothic"/>
                <w:spacing w:val="2"/>
                <w:sz w:val="24"/>
                <w:szCs w:val="24"/>
              </w:rPr>
              <w:t>h</w:t>
            </w:r>
            <w:r>
              <w:rPr>
                <w:rFonts w:ascii="Century Gothic" w:eastAsia="Century Gothic" w:hAnsi="Century Gothic" w:cs="Century Gothic"/>
                <w:spacing w:val="-5"/>
                <w:sz w:val="24"/>
                <w:szCs w:val="24"/>
              </w:rPr>
              <w:t>t</w:t>
            </w:r>
            <w:r>
              <w:rPr>
                <w:rFonts w:ascii="Century Gothic" w:eastAsia="Century Gothic" w:hAnsi="Century Gothic" w:cs="Century Gothic"/>
                <w:spacing w:val="5"/>
                <w:sz w:val="24"/>
                <w:szCs w:val="24"/>
              </w:rPr>
              <w:t>l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y</w:t>
            </w:r>
          </w:p>
          <w:p w:rsidR="00686109" w:rsidRDefault="004B70C1">
            <w:pPr>
              <w:spacing w:line="280" w:lineRule="exact"/>
              <w:ind w:left="462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4"/>
                <w:szCs w:val="24"/>
              </w:rPr>
              <w:t>c</w:t>
            </w:r>
            <w:r>
              <w:rPr>
                <w:rFonts w:ascii="Century Gothic" w:eastAsia="Century Gothic" w:hAnsi="Century Gothic" w:cs="Century Gothic"/>
                <w:spacing w:val="-4"/>
                <w:position w:val="-1"/>
                <w:sz w:val="24"/>
                <w:szCs w:val="24"/>
              </w:rPr>
              <w:t>o</w:t>
            </w:r>
            <w:r>
              <w:rPr>
                <w:rFonts w:ascii="Century Gothic" w:eastAsia="Century Gothic" w:hAnsi="Century Gothic" w:cs="Century Gothic"/>
                <w:spacing w:val="5"/>
                <w:position w:val="-1"/>
                <w:sz w:val="24"/>
                <w:szCs w:val="24"/>
              </w:rPr>
              <w:t>l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4"/>
                <w:szCs w:val="24"/>
              </w:rPr>
              <w:t>o</w:t>
            </w:r>
            <w:r>
              <w:rPr>
                <w:rFonts w:ascii="Century Gothic" w:eastAsia="Century Gothic" w:hAnsi="Century Gothic" w:cs="Century Gothic"/>
                <w:position w:val="-1"/>
                <w:sz w:val="24"/>
                <w:szCs w:val="24"/>
              </w:rPr>
              <w:t>ured</w:t>
            </w:r>
            <w:r>
              <w:rPr>
                <w:rFonts w:ascii="Century Gothic" w:eastAsia="Century Gothic" w:hAnsi="Century Gothic" w:cs="Century Gothic"/>
                <w:spacing w:val="2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position w:val="-1"/>
                <w:sz w:val="24"/>
                <w:szCs w:val="24"/>
              </w:rPr>
              <w:t>pe</w:t>
            </w:r>
            <w:r>
              <w:rPr>
                <w:rFonts w:ascii="Century Gothic" w:eastAsia="Century Gothic" w:hAnsi="Century Gothic" w:cs="Century Gothic"/>
                <w:spacing w:val="-4"/>
                <w:position w:val="-1"/>
                <w:sz w:val="24"/>
                <w:szCs w:val="24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rFonts w:ascii="Century Gothic" w:eastAsia="Century Gothic" w:hAnsi="Century Gothic" w:cs="Century Gothic"/>
                <w:spacing w:val="5"/>
                <w:position w:val="-1"/>
                <w:sz w:val="24"/>
                <w:szCs w:val="24"/>
              </w:rPr>
              <w:t>l</w:t>
            </w:r>
            <w:r>
              <w:rPr>
                <w:rFonts w:ascii="Century Gothic" w:eastAsia="Century Gothic" w:hAnsi="Century Gothic" w:cs="Century Gothic"/>
                <w:position w:val="-1"/>
                <w:sz w:val="24"/>
                <w:szCs w:val="24"/>
              </w:rPr>
              <w:t>s.</w:t>
            </w:r>
          </w:p>
          <w:p w:rsidR="00686109" w:rsidRDefault="004B70C1">
            <w:pPr>
              <w:spacing w:before="1"/>
              <w:ind w:left="462" w:right="59" w:hanging="360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CHARACTERISTIC S OF WIND POLLINATED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he l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;</w:t>
            </w:r>
          </w:p>
          <w:p w:rsidR="00686109" w:rsidRDefault="00686109">
            <w:pPr>
              <w:spacing w:before="6" w:line="120" w:lineRule="exact"/>
              <w:rPr>
                <w:sz w:val="13"/>
                <w:szCs w:val="13"/>
              </w:rPr>
            </w:pPr>
          </w:p>
          <w:p w:rsidR="00686109" w:rsidRDefault="004B70C1">
            <w:pPr>
              <w:spacing w:line="360" w:lineRule="auto"/>
              <w:ind w:left="426" w:right="220" w:hanging="16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1.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 xml:space="preserve">Cs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w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nd and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 po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ated f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s.</w:t>
            </w:r>
          </w:p>
          <w:p w:rsidR="00686109" w:rsidRDefault="004B70C1">
            <w:pPr>
              <w:spacing w:before="1" w:line="359" w:lineRule="auto"/>
              <w:ind w:left="426" w:right="151" w:hanging="16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2.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States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rta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of po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he l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;</w:t>
            </w:r>
          </w:p>
          <w:p w:rsidR="00686109" w:rsidRDefault="004B70C1">
            <w:pPr>
              <w:spacing w:before="1"/>
              <w:ind w:left="102" w:right="14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1.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ou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s, sp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el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s,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ds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tes and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dem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ns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rat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s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ords related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to po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  <w:p w:rsidR="00686109" w:rsidRDefault="004B70C1">
            <w:pPr>
              <w:spacing w:before="6" w:line="260" w:lineRule="exact"/>
              <w:ind w:left="102" w:right="528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2.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,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z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and</w:t>
            </w:r>
          </w:p>
          <w:p w:rsidR="00686109" w:rsidRDefault="004B70C1">
            <w:pPr>
              <w:spacing w:before="3" w:line="260" w:lineRule="exact"/>
              <w:ind w:left="102" w:right="27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tex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and qu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</w:p>
          <w:p w:rsidR="00686109" w:rsidRDefault="004B70C1">
            <w:pPr>
              <w:spacing w:line="26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po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0" w:right="17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ed 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before="18" w:line="260" w:lineRule="exact"/>
              <w:rPr>
                <w:sz w:val="26"/>
                <w:szCs w:val="26"/>
              </w:rPr>
            </w:pPr>
          </w:p>
          <w:p w:rsidR="00686109" w:rsidRDefault="004B70C1">
            <w:pPr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on</w:t>
            </w:r>
          </w:p>
          <w:p w:rsidR="00686109" w:rsidRDefault="00686109">
            <w:pPr>
              <w:spacing w:before="5" w:line="140" w:lineRule="exact"/>
              <w:rPr>
                <w:sz w:val="15"/>
                <w:szCs w:val="15"/>
              </w:rPr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4B70C1">
            <w:pPr>
              <w:spacing w:line="260" w:lineRule="exact"/>
              <w:ind w:left="100" w:right="16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Ob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vati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on</w:t>
            </w:r>
          </w:p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3" w:right="8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w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nd</w:t>
            </w:r>
          </w:p>
          <w:p w:rsidR="00686109" w:rsidRDefault="004B70C1">
            <w:pPr>
              <w:spacing w:before="8" w:line="260" w:lineRule="exact"/>
              <w:ind w:left="103" w:right="165"/>
              <w:jc w:val="both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 po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ated f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s.</w:t>
            </w: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before="6" w:line="200" w:lineRule="exact"/>
            </w:pPr>
          </w:p>
          <w:p w:rsidR="00686109" w:rsidRDefault="004B70C1">
            <w:pPr>
              <w:ind w:left="103" w:right="11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Stat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rta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 e of po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 w:right="8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5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ati- 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  <w:p w:rsidR="00686109" w:rsidRDefault="00686109">
            <w:pPr>
              <w:spacing w:before="9" w:line="260" w:lineRule="exact"/>
              <w:rPr>
                <w:sz w:val="26"/>
                <w:szCs w:val="26"/>
              </w:rPr>
            </w:pPr>
          </w:p>
          <w:p w:rsidR="00686109" w:rsidRDefault="004B70C1">
            <w:pPr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  <w:p w:rsidR="00686109" w:rsidRDefault="00686109">
            <w:pPr>
              <w:spacing w:before="9" w:line="120" w:lineRule="exact"/>
              <w:rPr>
                <w:sz w:val="13"/>
                <w:szCs w:val="13"/>
              </w:rPr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4B70C1">
            <w:pPr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before="8" w:line="200" w:lineRule="exact"/>
            </w:pPr>
          </w:p>
          <w:p w:rsidR="00686109" w:rsidRDefault="004B70C1">
            <w:pPr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Fl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</w:p>
          <w:p w:rsidR="00686109" w:rsidRDefault="00686109">
            <w:pPr>
              <w:spacing w:before="9" w:line="120" w:lineRule="exact"/>
              <w:rPr>
                <w:sz w:val="13"/>
                <w:szCs w:val="13"/>
              </w:rPr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4B70C1">
            <w:pPr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Con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 w:right="136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Fl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we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rs f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om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ron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ent.</w:t>
            </w:r>
          </w:p>
          <w:p w:rsidR="00686109" w:rsidRDefault="00686109">
            <w:pPr>
              <w:spacing w:before="9" w:line="120" w:lineRule="exact"/>
              <w:rPr>
                <w:sz w:val="13"/>
                <w:szCs w:val="13"/>
              </w:rPr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4B70C1">
            <w:pPr>
              <w:ind w:left="102" w:right="124"/>
              <w:jc w:val="both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 sh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ow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n g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  <w:p w:rsidR="00686109" w:rsidRDefault="004B70C1">
            <w:pPr>
              <w:spacing w:before="2" w:line="260" w:lineRule="exact"/>
              <w:ind w:left="102" w:right="9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ati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on</w:t>
            </w:r>
          </w:p>
        </w:tc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 w:right="6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k. </w:t>
            </w: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 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 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k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4</w:t>
            </w:r>
          </w:p>
          <w:p w:rsidR="00686109" w:rsidRDefault="00686109">
            <w:pPr>
              <w:spacing w:before="8" w:line="140" w:lineRule="exact"/>
              <w:rPr>
                <w:sz w:val="14"/>
                <w:szCs w:val="14"/>
              </w:rPr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4B70C1">
            <w:pPr>
              <w:ind w:left="102" w:right="6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 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 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ab us bk</w:t>
            </w:r>
          </w:p>
          <w:p w:rsidR="00686109" w:rsidRDefault="004B70C1">
            <w:pPr>
              <w:spacing w:line="26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4</w:t>
            </w:r>
          </w:p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</w:tr>
    </w:tbl>
    <w:p w:rsidR="00686109" w:rsidRDefault="00686109">
      <w:pPr>
        <w:sectPr w:rsidR="00686109">
          <w:pgSz w:w="16840" w:h="11920" w:orient="landscape"/>
          <w:pgMar w:top="1080" w:right="0" w:bottom="280" w:left="0" w:header="720" w:footer="720" w:gutter="0"/>
          <w:cols w:space="720"/>
        </w:sectPr>
      </w:pPr>
    </w:p>
    <w:p w:rsidR="00686109" w:rsidRDefault="00686109">
      <w:pPr>
        <w:spacing w:line="180" w:lineRule="exact"/>
        <w:rPr>
          <w:sz w:val="19"/>
          <w:szCs w:val="19"/>
        </w:rPr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before="6" w:line="140" w:lineRule="exact"/>
        <w:rPr>
          <w:sz w:val="14"/>
          <w:szCs w:val="14"/>
        </w:rPr>
      </w:pPr>
    </w:p>
    <w:p w:rsidR="00686109" w:rsidRDefault="004B70C1">
      <w:pPr>
        <w:ind w:left="3528"/>
        <w:rPr>
          <w:rFonts w:ascii="Century Gothic" w:eastAsia="Century Gothic" w:hAnsi="Century Gothic" w:cs="Century Gothic"/>
          <w:sz w:val="24"/>
          <w:szCs w:val="24"/>
        </w:rPr>
        <w:sectPr w:rsidR="00686109">
          <w:pgSz w:w="16840" w:h="11920" w:orient="landscape"/>
          <w:pgMar w:top="1080" w:right="0" w:bottom="280" w:left="0" w:header="720" w:footer="720" w:gutter="0"/>
          <w:cols w:space="720"/>
        </w:sectPr>
      </w:pPr>
      <w:r>
        <w:pict>
          <v:shape id="_x0000_s1074" type="#_x0000_t202" style="position:absolute;left:0;text-align:left;margin-left:4.15pt;margin-top:72.55pt;width:833.25pt;height:444.3pt;z-index:-57552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28"/>
                    <w:gridCol w:w="485"/>
                    <w:gridCol w:w="970"/>
                    <w:gridCol w:w="989"/>
                    <w:gridCol w:w="2521"/>
                    <w:gridCol w:w="2160"/>
                    <w:gridCol w:w="2252"/>
                    <w:gridCol w:w="1349"/>
                    <w:gridCol w:w="1441"/>
                    <w:gridCol w:w="1440"/>
                    <w:gridCol w:w="1080"/>
                    <w:gridCol w:w="811"/>
                    <w:gridCol w:w="629"/>
                  </w:tblGrid>
                  <w:tr w:rsidR="00686109">
                    <w:trPr>
                      <w:trHeight w:hRule="exact" w:val="5895"/>
                    </w:trPr>
                    <w:tc>
                      <w:tcPr>
                        <w:tcW w:w="52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2"/>
                          <w:ind w:left="462"/>
                          <w:rPr>
                            <w:rFonts w:ascii="Century Gothic" w:eastAsia="Century Gothic" w:hAnsi="Century Gothic" w:cs="Century Gothic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4"/>
                            <w:szCs w:val="24"/>
                          </w:rPr>
                          <w:t>FLOWERS.</w:t>
                        </w:r>
                      </w:p>
                      <w:p w:rsidR="00686109" w:rsidRDefault="004B70C1">
                        <w:pPr>
                          <w:spacing w:before="8" w:line="280" w:lineRule="exact"/>
                          <w:ind w:left="462" w:right="160" w:hanging="360"/>
                          <w:rPr>
                            <w:rFonts w:ascii="Century Gothic" w:eastAsia="Century Gothic" w:hAnsi="Century Gothic" w:cs="Century Gothic"/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4"/>
                            <w:szCs w:val="24"/>
                          </w:rPr>
                          <w:t>he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2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5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4"/>
                            <w:szCs w:val="24"/>
                          </w:rPr>
                          <w:t>ha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4"/>
                            <w:szCs w:val="24"/>
                          </w:rPr>
                          <w:t>v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4"/>
                            <w:szCs w:val="24"/>
                          </w:rPr>
                          <w:t xml:space="preserve">e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4"/>
                            <w:szCs w:val="24"/>
                          </w:rPr>
                          <w:t>ll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4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5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4"/>
                            <w:szCs w:val="24"/>
                          </w:rPr>
                          <w:t>s.</w:t>
                        </w:r>
                      </w:p>
                      <w:p w:rsidR="00686109" w:rsidRDefault="004B70C1">
                        <w:pPr>
                          <w:spacing w:line="280" w:lineRule="exact"/>
                          <w:ind w:left="462" w:right="342" w:hanging="360"/>
                          <w:rPr>
                            <w:rFonts w:ascii="Century Gothic" w:eastAsia="Century Gothic" w:hAnsi="Century Gothic" w:cs="Century Gothic"/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4"/>
                            <w:szCs w:val="24"/>
                          </w:rPr>
                          <w:t>he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5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4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2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4"/>
                            <w:szCs w:val="24"/>
                          </w:rPr>
                          <w:t>ers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4"/>
                            <w:szCs w:val="24"/>
                          </w:rPr>
                          <w:t>o 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4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2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4"/>
                            <w:szCs w:val="24"/>
                          </w:rPr>
                          <w:t>e</w:t>
                        </w:r>
                      </w:p>
                      <w:p w:rsidR="00686109" w:rsidRDefault="004B70C1">
                        <w:pPr>
                          <w:spacing w:line="280" w:lineRule="exact"/>
                          <w:ind w:left="462"/>
                          <w:rPr>
                            <w:rFonts w:ascii="Century Gothic" w:eastAsia="Century Gothic" w:hAnsi="Century Gothic" w:cs="Century Gothic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4"/>
                            <w:szCs w:val="24"/>
                          </w:rPr>
                          <w:t>ne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3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5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2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4"/>
                            <w:szCs w:val="24"/>
                          </w:rPr>
                          <w:t>.</w:t>
                        </w:r>
                      </w:p>
                      <w:p w:rsidR="00686109" w:rsidRDefault="004B70C1">
                        <w:pPr>
                          <w:spacing w:before="1"/>
                          <w:ind w:left="438" w:right="116" w:hanging="336"/>
                          <w:rPr>
                            <w:rFonts w:ascii="Century Gothic" w:eastAsia="Century Gothic" w:hAnsi="Century Gothic" w:cs="Century Gothic"/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4"/>
                            <w:szCs w:val="24"/>
                          </w:rPr>
                          <w:t>hey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2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4"/>
                            <w:szCs w:val="24"/>
                          </w:rPr>
                          <w:t xml:space="preserve">a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5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4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4"/>
                            <w:szCs w:val="24"/>
                          </w:rPr>
                          <w:t>of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2"/>
                            <w:sz w:val="24"/>
                            <w:szCs w:val="24"/>
                          </w:rPr>
                          <w:t>ll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4"/>
                            <w:szCs w:val="24"/>
                          </w:rPr>
                          <w:t>en g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4"/>
                            <w:szCs w:val="24"/>
                          </w:rPr>
                          <w:t>ra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4"/>
                            <w:szCs w:val="24"/>
                          </w:rPr>
                          <w:t xml:space="preserve">ins. 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4"/>
                            <w:szCs w:val="24"/>
                          </w:rPr>
                          <w:t>IMPORTANCE OF POLLINATION</w:t>
                        </w:r>
                      </w:p>
                      <w:p w:rsidR="00686109" w:rsidRDefault="004B70C1">
                        <w:pPr>
                          <w:spacing w:before="1"/>
                          <w:ind w:left="462" w:right="286" w:hanging="360"/>
                          <w:rPr>
                            <w:rFonts w:ascii="Century Gothic" w:eastAsia="Century Gothic" w:hAnsi="Century Gothic" w:cs="Century Gothic"/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2"/>
                            <w:sz w:val="24"/>
                            <w:szCs w:val="24"/>
                          </w:rPr>
                          <w:t>ll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4"/>
                            <w:szCs w:val="24"/>
                          </w:rPr>
                          <w:t>in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5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4"/>
                            <w:szCs w:val="24"/>
                          </w:rPr>
                          <w:t xml:space="preserve">n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2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5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4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2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4"/>
                            <w:szCs w:val="24"/>
                          </w:rPr>
                          <w:t xml:space="preserve">s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2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5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4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4"/>
                            <w:szCs w:val="24"/>
                          </w:rPr>
                          <w:t>z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5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2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4"/>
                            <w:szCs w:val="24"/>
                          </w:rPr>
                          <w:t xml:space="preserve">o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4"/>
                            <w:szCs w:val="24"/>
                          </w:rPr>
                          <w:t>ke 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4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4"/>
                            <w:szCs w:val="24"/>
                          </w:rPr>
                          <w:t>ce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4"/>
                            <w:szCs w:val="24"/>
                          </w:rPr>
                          <w:t xml:space="preserve">in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4"/>
                            <w:szCs w:val="24"/>
                          </w:rPr>
                          <w:t>fa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2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4"/>
                            <w:szCs w:val="24"/>
                          </w:rPr>
                          <w:t>ers’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4"/>
                            <w:szCs w:val="24"/>
                          </w:rPr>
                          <w:t>cr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4"/>
                            <w:szCs w:val="24"/>
                          </w:rPr>
                          <w:t>ps.</w:t>
                        </w:r>
                      </w:p>
                      <w:p w:rsidR="00686109" w:rsidRDefault="004B70C1">
                        <w:pPr>
                          <w:spacing w:before="1"/>
                          <w:ind w:left="64" w:right="826"/>
                          <w:jc w:val="center"/>
                          <w:rPr>
                            <w:rFonts w:ascii="Century Gothic" w:eastAsia="Century Gothic" w:hAnsi="Century Gothic" w:cs="Century Gothic"/>
                            <w:sz w:val="24"/>
                            <w:szCs w:val="24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pacing w:val="3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2"/>
                            <w:sz w:val="24"/>
                            <w:szCs w:val="24"/>
                          </w:rPr>
                          <w:t>ll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4"/>
                            <w:szCs w:val="24"/>
                          </w:rPr>
                          <w:t>in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5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4"/>
                            <w:szCs w:val="24"/>
                          </w:rPr>
                          <w:t>n</w:t>
                        </w:r>
                      </w:p>
                      <w:p w:rsidR="00686109" w:rsidRDefault="004B70C1">
                        <w:pPr>
                          <w:spacing w:before="3" w:line="280" w:lineRule="exact"/>
                          <w:ind w:left="462" w:right="111"/>
                          <w:rPr>
                            <w:rFonts w:ascii="Century Gothic" w:eastAsia="Century Gothic" w:hAnsi="Century Gothic" w:cs="Century Gothic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2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5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4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2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4"/>
                            <w:szCs w:val="24"/>
                          </w:rPr>
                          <w:t xml:space="preserve">high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5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4"/>
                            <w:szCs w:val="24"/>
                          </w:rPr>
                          <w:t>d in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4"/>
                            <w:szCs w:val="24"/>
                          </w:rPr>
                          <w:t>fa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2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4"/>
                            <w:szCs w:val="24"/>
                          </w:rPr>
                          <w:t>ers’ h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4"/>
                            <w:szCs w:val="24"/>
                          </w:rPr>
                          <w:t>v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3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25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34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>
                        <w:pPr>
                          <w:spacing w:before="8"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686109" w:rsidRDefault="00686109">
                        <w:pPr>
                          <w:spacing w:line="200" w:lineRule="exact"/>
                        </w:pPr>
                      </w:p>
                      <w:p w:rsidR="00686109" w:rsidRDefault="00686109">
                        <w:pPr>
                          <w:spacing w:line="200" w:lineRule="exact"/>
                        </w:pPr>
                      </w:p>
                      <w:p w:rsidR="00686109" w:rsidRDefault="004B70C1">
                        <w:pPr>
                          <w:spacing w:line="260" w:lineRule="exact"/>
                          <w:ind w:left="100" w:right="29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 st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g</w:t>
                        </w:r>
                      </w:p>
                    </w:tc>
                    <w:tc>
                      <w:tcPr>
                        <w:tcW w:w="14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>
                        <w:pPr>
                          <w:spacing w:before="12" w:line="260" w:lineRule="exact"/>
                          <w:rPr>
                            <w:sz w:val="26"/>
                            <w:szCs w:val="26"/>
                          </w:rPr>
                        </w:pPr>
                      </w:p>
                      <w:p w:rsidR="00686109" w:rsidRDefault="004B70C1">
                        <w:pPr>
                          <w:ind w:left="103" w:right="114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3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fy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g 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 ag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 of po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li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.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62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300"/>
                    </w:trPr>
                    <w:tc>
                      <w:tcPr>
                        <w:tcW w:w="528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3</w:t>
                        </w:r>
                      </w:p>
                    </w:tc>
                    <w:tc>
                      <w:tcPr>
                        <w:tcW w:w="485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7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la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t</w:t>
                        </w:r>
                      </w:p>
                    </w:tc>
                    <w:tc>
                      <w:tcPr>
                        <w:tcW w:w="989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00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SEEDS</w:t>
                        </w:r>
                      </w:p>
                    </w:tc>
                    <w:tc>
                      <w:tcPr>
                        <w:tcW w:w="2521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2"/>
                          <w:ind w:left="102"/>
                          <w:rPr>
                            <w:rFonts w:ascii="Century Gothic" w:eastAsia="Century Gothic" w:hAnsi="Century Gothic" w:cs="Century Gothic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4"/>
                            <w:szCs w:val="24"/>
                          </w:rPr>
                          <w:t>SEEDS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he l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ne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;</w:t>
                        </w:r>
                      </w:p>
                    </w:tc>
                    <w:tc>
                      <w:tcPr>
                        <w:tcW w:w="2252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he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ne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;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00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Gu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ed</w:t>
                        </w:r>
                      </w:p>
                    </w:tc>
                    <w:tc>
                      <w:tcPr>
                        <w:tcW w:w="1441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0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ef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ng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5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ati-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ff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ren</w:t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k.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57"/>
                    </w:trPr>
                    <w:tc>
                      <w:tcPr>
                        <w:tcW w:w="528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life</w:t>
                        </w:r>
                      </w:p>
                    </w:tc>
                    <w:tc>
                      <w:tcPr>
                        <w:tcW w:w="989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position w:val="-3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position w:val="-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3"/>
                            <w:sz w:val="24"/>
                            <w:szCs w:val="24"/>
                          </w:rPr>
                          <w:t>seed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2"/>
                            <w:position w:val="-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3"/>
                            <w:sz w:val="24"/>
                            <w:szCs w:val="24"/>
                          </w:rPr>
                          <w:t>is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position w:val="-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3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position w:val="-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position w:val="-3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3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2"/>
                            <w:position w:val="-3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5"/>
                            <w:position w:val="-3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3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4"/>
                            <w:position w:val="-3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3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position w:val="-3"/>
                            <w:sz w:val="24"/>
                            <w:szCs w:val="24"/>
                          </w:rPr>
                          <w:t>z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3"/>
                            <w:sz w:val="24"/>
                            <w:szCs w:val="24"/>
                          </w:rPr>
                          <w:t>ed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1.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ef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nes a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d.</w:t>
                        </w:r>
                      </w:p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1.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ou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s,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0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ve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y</w:t>
                        </w:r>
                      </w:p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d.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.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3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.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70"/>
                    </w:trPr>
                    <w:tc>
                      <w:tcPr>
                        <w:tcW w:w="528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35" w:line="22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3"/>
                            <w:position w:val="-5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position w:val="-5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5"/>
                            <w:position w:val="-5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5"/>
                            <w:sz w:val="24"/>
                            <w:szCs w:val="24"/>
                          </w:rPr>
                          <w:t>ure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2"/>
                            <w:position w:val="-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position w:val="-5"/>
                            <w:sz w:val="24"/>
                            <w:szCs w:val="24"/>
                          </w:rPr>
                          <w:t>ov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5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5"/>
                            <w:position w:val="-5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5"/>
                            <w:sz w:val="24"/>
                            <w:szCs w:val="24"/>
                          </w:rPr>
                          <w:t>e.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2.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ent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 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y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</w:p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el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s,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ds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tes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su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.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70"/>
                    </w:trPr>
                    <w:tc>
                      <w:tcPr>
                        <w:tcW w:w="528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59" w:line="20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position w:val="-7"/>
                            <w:sz w:val="24"/>
                            <w:szCs w:val="24"/>
                          </w:rPr>
                          <w:t>Classification of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265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of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s.</w:t>
                        </w:r>
                      </w:p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and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dem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rat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z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e,</w:t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k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4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69"/>
                    </w:trPr>
                    <w:tc>
                      <w:tcPr>
                        <w:tcW w:w="528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84" w:line="18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position w:val="-9"/>
                            <w:sz w:val="24"/>
                            <w:szCs w:val="24"/>
                          </w:rPr>
                          <w:t>seeds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3.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sc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es</w:t>
                        </w:r>
                      </w:p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ng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of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w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ords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ent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ng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et,</w:t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70"/>
                    </w:trPr>
                    <w:tc>
                      <w:tcPr>
                        <w:tcW w:w="528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265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ocot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yl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edon</w:t>
                        </w:r>
                      </w:p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related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eds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 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y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sorghu</w:t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540"/>
                    </w:trPr>
                    <w:tc>
                      <w:tcPr>
                        <w:tcW w:w="528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>
                        <w:pPr>
                          <w:spacing w:before="3" w:line="120" w:lineRule="exact"/>
                          <w:rPr>
                            <w:sz w:val="13"/>
                            <w:szCs w:val="13"/>
                          </w:rPr>
                        </w:pPr>
                      </w:p>
                      <w:p w:rsidR="00686109" w:rsidRDefault="004B70C1">
                        <w:pPr>
                          <w:ind w:left="822"/>
                          <w:rPr>
                            <w:rFonts w:ascii="Century Gothic" w:eastAsia="Century Gothic" w:hAnsi="Century Gothic" w:cs="Century Gothic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4"/>
                            <w:szCs w:val="24"/>
                          </w:rPr>
                          <w:t>us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4"/>
                            <w:szCs w:val="24"/>
                          </w:rPr>
                          <w:t xml:space="preserve"> s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4"/>
                            <w:szCs w:val="24"/>
                          </w:rPr>
                          <w:t>ee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4"/>
                            <w:szCs w:val="24"/>
                          </w:rPr>
                          <w:t>s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229" w:right="752"/>
                          <w:jc w:val="center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ous 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ed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.</w:t>
                        </w:r>
                      </w:p>
                      <w:p w:rsidR="00686109" w:rsidRDefault="004B70C1">
                        <w:pPr>
                          <w:spacing w:line="260" w:lineRule="exact"/>
                          <w:ind w:left="66" w:right="714"/>
                          <w:jc w:val="center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>4.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position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>States 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position w:val="-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li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k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 d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and</w:t>
                        </w:r>
                      </w:p>
                      <w:p w:rsidR="00686109" w:rsidRDefault="004B70C1">
                        <w:pPr>
                          <w:spacing w:line="26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position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position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>ocots.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0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on</w:t>
                        </w:r>
                      </w:p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of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s.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m.</w:t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539"/>
                    </w:trPr>
                    <w:tc>
                      <w:tcPr>
                        <w:tcW w:w="528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180" w:lineRule="exact"/>
                          <w:ind w:left="462"/>
                          <w:rPr>
                            <w:rFonts w:ascii="Century Gothic" w:eastAsia="Century Gothic" w:hAnsi="Century Gothic" w:cs="Century Gothic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position w:val="2"/>
                            <w:sz w:val="24"/>
                            <w:szCs w:val="24"/>
                          </w:rPr>
                          <w:t>b)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42"/>
                            <w:position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position w:val="2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2"/>
                            <w:sz w:val="24"/>
                            <w:szCs w:val="24"/>
                          </w:rPr>
                          <w:t>ic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position w:val="2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position w:val="2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position w:val="2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5"/>
                            <w:position w:val="2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2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position w:val="2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position w:val="2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2"/>
                            <w:sz w:val="24"/>
                            <w:szCs w:val="24"/>
                          </w:rPr>
                          <w:t>no</w:t>
                        </w:r>
                      </w:p>
                      <w:p w:rsidR="00686109" w:rsidRDefault="004B70C1">
                        <w:pPr>
                          <w:spacing w:line="280" w:lineRule="exact"/>
                          <w:ind w:left="822"/>
                          <w:rPr>
                            <w:rFonts w:ascii="Century Gothic" w:eastAsia="Century Gothic" w:hAnsi="Century Gothic" w:cs="Century Gothic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4"/>
                            <w:szCs w:val="24"/>
                          </w:rPr>
                          <w:t>us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position w:val="-1"/>
                            <w:sz w:val="24"/>
                            <w:szCs w:val="24"/>
                          </w:rPr>
                          <w:t xml:space="preserve"> s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4"/>
                            <w:szCs w:val="24"/>
                          </w:rPr>
                          <w:t>ee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position w:val="-1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4"/>
                            <w:szCs w:val="24"/>
                          </w:rPr>
                          <w:t>s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265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 of</w:t>
                        </w:r>
                      </w:p>
                      <w:p w:rsidR="00686109" w:rsidRDefault="004B70C1">
                        <w:pPr>
                          <w:spacing w:line="260" w:lineRule="exact"/>
                          <w:ind w:left="265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position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position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 xml:space="preserve">ocots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position w:val="-1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position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>th</w:t>
                        </w:r>
                      </w:p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2.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ad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,</w:t>
                        </w:r>
                      </w:p>
                      <w:p w:rsidR="00686109" w:rsidRDefault="004B70C1">
                        <w:pPr>
                          <w:spacing w:line="26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position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position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position w:val="-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>rn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position w:val="-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position w:val="-1"/>
                            <w:sz w:val="22"/>
                            <w:szCs w:val="22"/>
                          </w:rPr>
                          <w:t>li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position w:val="-1"/>
                            <w:sz w:val="22"/>
                            <w:szCs w:val="22"/>
                          </w:rPr>
                          <w:t>z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>e and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>
                        <w:pPr>
                          <w:spacing w:before="14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686109" w:rsidRDefault="004B70C1">
                        <w:pPr>
                          <w:ind w:left="10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bing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>
                        <w:pPr>
                          <w:spacing w:before="14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686109" w:rsidRDefault="004B70C1">
                        <w:pPr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3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.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64"/>
                    </w:trPr>
                    <w:tc>
                      <w:tcPr>
                        <w:tcW w:w="528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2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position w:val="1"/>
                            <w:sz w:val="24"/>
                            <w:szCs w:val="24"/>
                          </w:rPr>
                          <w:t>Monocotyledonous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265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rel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2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nt</w:t>
                        </w:r>
                      </w:p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 tex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 and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ocot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y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l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Fl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y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.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</w:tbl>
                <w:p w:rsidR="00686109" w:rsidRDefault="00686109"/>
              </w:txbxContent>
            </v:textbox>
            <w10:wrap anchorx="page" anchory="page"/>
          </v:shape>
        </w:pic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>a</w:t>
      </w:r>
      <w:r>
        <w:rPr>
          <w:rFonts w:ascii="Century Gothic" w:eastAsia="Century Gothic" w:hAnsi="Century Gothic" w:cs="Century Gothic"/>
          <w:sz w:val="24"/>
          <w:szCs w:val="24"/>
        </w:rPr>
        <w:t>)</w:t>
      </w:r>
      <w:r>
        <w:rPr>
          <w:rFonts w:ascii="Century Gothic" w:eastAsia="Century Gothic" w:hAnsi="Century Gothic" w:cs="Century Gothic"/>
          <w:spacing w:val="42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spacing w:val="2"/>
          <w:sz w:val="24"/>
          <w:szCs w:val="24"/>
        </w:rPr>
        <w:t>M</w: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>o</w:t>
      </w:r>
      <w:r>
        <w:rPr>
          <w:rFonts w:ascii="Century Gothic" w:eastAsia="Century Gothic" w:hAnsi="Century Gothic" w:cs="Century Gothic"/>
          <w:sz w:val="24"/>
          <w:szCs w:val="24"/>
        </w:rPr>
        <w:t>n</w: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>o</w:t>
      </w:r>
      <w:r>
        <w:rPr>
          <w:rFonts w:ascii="Century Gothic" w:eastAsia="Century Gothic" w:hAnsi="Century Gothic" w:cs="Century Gothic"/>
          <w:sz w:val="24"/>
          <w:szCs w:val="24"/>
        </w:rPr>
        <w:t>c</w:t>
      </w:r>
      <w:r>
        <w:rPr>
          <w:rFonts w:ascii="Century Gothic" w:eastAsia="Century Gothic" w:hAnsi="Century Gothic" w:cs="Century Gothic"/>
          <w:spacing w:val="1"/>
          <w:sz w:val="24"/>
          <w:szCs w:val="24"/>
        </w:rPr>
        <w:t>o</w:t>
      </w:r>
      <w:r>
        <w:rPr>
          <w:rFonts w:ascii="Century Gothic" w:eastAsia="Century Gothic" w:hAnsi="Century Gothic" w:cs="Century Gothic"/>
          <w:spacing w:val="-2"/>
          <w:sz w:val="24"/>
          <w:szCs w:val="24"/>
        </w:rPr>
        <w:t>t</w: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>y</w:t>
      </w:r>
      <w:r>
        <w:rPr>
          <w:rFonts w:ascii="Century Gothic" w:eastAsia="Century Gothic" w:hAnsi="Century Gothic" w:cs="Century Gothic"/>
          <w:spacing w:val="5"/>
          <w:sz w:val="24"/>
          <w:szCs w:val="24"/>
        </w:rPr>
        <w:t>l</w:t>
      </w:r>
      <w:r>
        <w:rPr>
          <w:rFonts w:ascii="Century Gothic" w:eastAsia="Century Gothic" w:hAnsi="Century Gothic" w:cs="Century Gothic"/>
          <w:spacing w:val="-2"/>
          <w:sz w:val="24"/>
          <w:szCs w:val="24"/>
        </w:rPr>
        <w:t>e</w:t>
      </w:r>
      <w:r>
        <w:rPr>
          <w:rFonts w:ascii="Century Gothic" w:eastAsia="Century Gothic" w:hAnsi="Century Gothic" w:cs="Century Gothic"/>
          <w:sz w:val="24"/>
          <w:szCs w:val="24"/>
        </w:rPr>
        <w:t>d</w:t>
      </w:r>
    </w:p>
    <w:p w:rsidR="00686109" w:rsidRDefault="00686109">
      <w:pPr>
        <w:spacing w:before="5" w:line="160" w:lineRule="exact"/>
        <w:rPr>
          <w:sz w:val="16"/>
          <w:szCs w:val="16"/>
        </w:rPr>
      </w:pPr>
    </w:p>
    <w:p w:rsidR="00686109" w:rsidRDefault="00686109">
      <w:pPr>
        <w:spacing w:line="200" w:lineRule="exact"/>
      </w:pPr>
    </w:p>
    <w:tbl>
      <w:tblPr>
        <w:tblW w:w="0" w:type="auto"/>
        <w:tblInd w:w="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485"/>
        <w:gridCol w:w="970"/>
        <w:gridCol w:w="989"/>
        <w:gridCol w:w="2521"/>
        <w:gridCol w:w="2160"/>
        <w:gridCol w:w="2252"/>
        <w:gridCol w:w="1349"/>
        <w:gridCol w:w="1441"/>
        <w:gridCol w:w="1440"/>
        <w:gridCol w:w="1080"/>
        <w:gridCol w:w="811"/>
        <w:gridCol w:w="629"/>
      </w:tblGrid>
      <w:tr w:rsidR="00686109">
        <w:trPr>
          <w:trHeight w:hRule="exact" w:val="4424"/>
        </w:trPr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2"/>
              <w:ind w:left="462" w:right="127" w:hanging="360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2"/>
                <w:sz w:val="24"/>
                <w:szCs w:val="24"/>
              </w:rPr>
              <w:t>M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o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o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4"/>
                <w:szCs w:val="24"/>
              </w:rPr>
              <w:t>o</w:t>
            </w:r>
            <w:r>
              <w:rPr>
                <w:rFonts w:ascii="Century Gothic" w:eastAsia="Century Gothic" w:hAnsi="Century Gothic" w:cs="Century Gothic"/>
                <w:spacing w:val="-2"/>
                <w:sz w:val="24"/>
                <w:szCs w:val="24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y</w:t>
            </w:r>
            <w:r>
              <w:rPr>
                <w:rFonts w:ascii="Century Gothic" w:eastAsia="Century Gothic" w:hAnsi="Century Gothic" w:cs="Century Gothic"/>
                <w:spacing w:val="5"/>
                <w:sz w:val="24"/>
                <w:szCs w:val="24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4"/>
                <w:szCs w:val="24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4"/>
                <w:szCs w:val="24"/>
              </w:rPr>
              <w:t>d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o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n 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o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us</w:t>
            </w:r>
            <w:r>
              <w:rPr>
                <w:rFonts w:ascii="Century Gothic" w:eastAsia="Century Gothic" w:hAnsi="Century Gothic" w:cs="Century Gothic"/>
                <w:spacing w:val="1"/>
                <w:sz w:val="24"/>
                <w:szCs w:val="24"/>
              </w:rPr>
              <w:t xml:space="preserve"> s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ee</w:t>
            </w:r>
            <w:r>
              <w:rPr>
                <w:rFonts w:ascii="Century Gothic" w:eastAsia="Century Gothic" w:hAnsi="Century Gothic" w:cs="Century Gothic"/>
                <w:spacing w:val="1"/>
                <w:sz w:val="24"/>
                <w:szCs w:val="24"/>
              </w:rPr>
              <w:t>d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a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re see</w:t>
            </w:r>
            <w:r>
              <w:rPr>
                <w:rFonts w:ascii="Century Gothic" w:eastAsia="Century Gothic" w:hAnsi="Century Gothic" w:cs="Century Gothic"/>
                <w:spacing w:val="1"/>
                <w:sz w:val="24"/>
                <w:szCs w:val="24"/>
              </w:rPr>
              <w:t>d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5"/>
                <w:sz w:val="24"/>
                <w:szCs w:val="24"/>
              </w:rPr>
              <w:t>t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h</w:t>
            </w:r>
            <w:r>
              <w:rPr>
                <w:rFonts w:ascii="Century Gothic" w:eastAsia="Century Gothic" w:hAnsi="Century Gothic" w:cs="Century Gothic"/>
                <w:spacing w:val="1"/>
                <w:sz w:val="24"/>
                <w:szCs w:val="24"/>
              </w:rPr>
              <w:t>a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ha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v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e 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o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ne</w:t>
            </w:r>
            <w:r>
              <w:rPr>
                <w:rFonts w:ascii="Century Gothic" w:eastAsia="Century Gothic" w:hAnsi="Century Gothic" w:cs="Century Gothic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4"/>
                <w:szCs w:val="24"/>
              </w:rPr>
              <w:t>o</w:t>
            </w:r>
            <w:r>
              <w:rPr>
                <w:rFonts w:ascii="Century Gothic" w:eastAsia="Century Gothic" w:hAnsi="Century Gothic" w:cs="Century Gothic"/>
                <w:spacing w:val="-2"/>
                <w:sz w:val="24"/>
                <w:szCs w:val="24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y</w:t>
            </w:r>
            <w:r>
              <w:rPr>
                <w:rFonts w:ascii="Century Gothic" w:eastAsia="Century Gothic" w:hAnsi="Century Gothic" w:cs="Century Gothic"/>
                <w:spacing w:val="5"/>
                <w:sz w:val="24"/>
                <w:szCs w:val="24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4"/>
                <w:szCs w:val="24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4"/>
                <w:szCs w:val="24"/>
              </w:rPr>
              <w:t>d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o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n.</w:t>
            </w:r>
          </w:p>
          <w:p w:rsidR="00686109" w:rsidRDefault="004B70C1">
            <w:pPr>
              <w:spacing w:before="1"/>
              <w:ind w:left="102" w:right="97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Examples of monocotyledonous seeds</w:t>
            </w:r>
          </w:p>
          <w:p w:rsidR="00686109" w:rsidRDefault="004B70C1">
            <w:pPr>
              <w:spacing w:line="280" w:lineRule="exact"/>
              <w:ind w:left="462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4"/>
                <w:szCs w:val="24"/>
              </w:rPr>
              <w:t>1</w:t>
            </w:r>
            <w:r>
              <w:rPr>
                <w:rFonts w:ascii="Century Gothic" w:eastAsia="Century Gothic" w:hAnsi="Century Gothic" w:cs="Century Gothic"/>
                <w:position w:val="-1"/>
                <w:sz w:val="24"/>
                <w:szCs w:val="24"/>
              </w:rPr>
              <w:t xml:space="preserve">. </w:t>
            </w:r>
            <w:r>
              <w:rPr>
                <w:rFonts w:ascii="Century Gothic" w:eastAsia="Century Gothic" w:hAnsi="Century Gothic" w:cs="Century Gothic"/>
                <w:spacing w:val="29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3"/>
                <w:position w:val="-1"/>
                <w:sz w:val="24"/>
                <w:szCs w:val="24"/>
              </w:rPr>
              <w:t>m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rFonts w:ascii="Century Gothic" w:eastAsia="Century Gothic" w:hAnsi="Century Gothic" w:cs="Century Gothic"/>
                <w:position w:val="-1"/>
                <w:sz w:val="24"/>
                <w:szCs w:val="24"/>
              </w:rPr>
              <w:t>i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4"/>
                <w:szCs w:val="24"/>
              </w:rPr>
              <w:t>z</w:t>
            </w:r>
            <w:r>
              <w:rPr>
                <w:rFonts w:ascii="Century Gothic" w:eastAsia="Century Gothic" w:hAnsi="Century Gothic" w:cs="Century Gothic"/>
                <w:position w:val="-1"/>
                <w:sz w:val="24"/>
                <w:szCs w:val="24"/>
              </w:rPr>
              <w:t>e</w:t>
            </w:r>
          </w:p>
          <w:p w:rsidR="00686109" w:rsidRDefault="004B70C1">
            <w:pPr>
              <w:spacing w:before="1"/>
              <w:ind w:left="462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2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. </w:t>
            </w:r>
            <w:r>
              <w:rPr>
                <w:rFonts w:ascii="Century Gothic" w:eastAsia="Century Gothic" w:hAnsi="Century Gothic" w:cs="Century Gothic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3"/>
                <w:sz w:val="24"/>
                <w:szCs w:val="24"/>
              </w:rPr>
              <w:t>m</w:t>
            </w:r>
            <w:r>
              <w:rPr>
                <w:rFonts w:ascii="Century Gothic" w:eastAsia="Century Gothic" w:hAnsi="Century Gothic" w:cs="Century Gothic"/>
                <w:spacing w:val="-2"/>
                <w:sz w:val="24"/>
                <w:szCs w:val="24"/>
              </w:rPr>
              <w:t>i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</w:t>
            </w:r>
            <w:r>
              <w:rPr>
                <w:rFonts w:ascii="Century Gothic" w:eastAsia="Century Gothic" w:hAnsi="Century Gothic" w:cs="Century Gothic"/>
                <w:spacing w:val="2"/>
                <w:sz w:val="24"/>
                <w:szCs w:val="24"/>
              </w:rPr>
              <w:t>l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et</w:t>
            </w:r>
          </w:p>
          <w:p w:rsidR="00686109" w:rsidRDefault="004B70C1">
            <w:pPr>
              <w:spacing w:before="1"/>
              <w:ind w:left="462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3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. </w:t>
            </w:r>
            <w:r>
              <w:rPr>
                <w:rFonts w:ascii="Century Gothic" w:eastAsia="Century Gothic" w:hAnsi="Century Gothic" w:cs="Century Gothic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o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g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hum</w:t>
            </w:r>
          </w:p>
          <w:p w:rsidR="00686109" w:rsidRDefault="004B70C1">
            <w:pPr>
              <w:spacing w:line="280" w:lineRule="exact"/>
              <w:ind w:left="462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4"/>
                <w:szCs w:val="24"/>
              </w:rPr>
              <w:t>4</w:t>
            </w:r>
            <w:r>
              <w:rPr>
                <w:rFonts w:ascii="Century Gothic" w:eastAsia="Century Gothic" w:hAnsi="Century Gothic" w:cs="Century Gothic"/>
                <w:position w:val="-1"/>
                <w:sz w:val="24"/>
                <w:szCs w:val="24"/>
              </w:rPr>
              <w:t xml:space="preserve">. </w:t>
            </w:r>
            <w:r>
              <w:rPr>
                <w:rFonts w:ascii="Century Gothic" w:eastAsia="Century Gothic" w:hAnsi="Century Gothic" w:cs="Century Gothic"/>
                <w:spacing w:val="29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position w:val="-1"/>
                <w:sz w:val="24"/>
                <w:szCs w:val="24"/>
              </w:rPr>
              <w:t>b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rFonts w:ascii="Century Gothic" w:eastAsia="Century Gothic" w:hAnsi="Century Gothic" w:cs="Century Gothic"/>
                <w:position w:val="-1"/>
                <w:sz w:val="24"/>
                <w:szCs w:val="24"/>
              </w:rPr>
              <w:t>r</w:t>
            </w:r>
            <w:r>
              <w:rPr>
                <w:rFonts w:ascii="Century Gothic" w:eastAsia="Century Gothic" w:hAnsi="Century Gothic" w:cs="Century Gothic"/>
                <w:spacing w:val="4"/>
                <w:position w:val="-1"/>
                <w:sz w:val="24"/>
                <w:szCs w:val="24"/>
              </w:rPr>
              <w:t>l</w:t>
            </w:r>
            <w:r>
              <w:rPr>
                <w:rFonts w:ascii="Century Gothic" w:eastAsia="Century Gothic" w:hAnsi="Century Gothic" w:cs="Century Gothic"/>
                <w:position w:val="-1"/>
                <w:sz w:val="24"/>
                <w:szCs w:val="24"/>
              </w:rPr>
              <w:t>ey</w:t>
            </w:r>
          </w:p>
          <w:p w:rsidR="00686109" w:rsidRDefault="004B70C1">
            <w:pPr>
              <w:spacing w:before="1"/>
              <w:ind w:left="462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5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. </w:t>
            </w:r>
            <w:r>
              <w:rPr>
                <w:rFonts w:ascii="Century Gothic" w:eastAsia="Century Gothic" w:hAnsi="Century Gothic" w:cs="Century Gothic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rice</w:t>
            </w:r>
          </w:p>
          <w:p w:rsidR="00686109" w:rsidRDefault="004B70C1">
            <w:pPr>
              <w:spacing w:before="3" w:line="280" w:lineRule="exact"/>
              <w:ind w:left="102" w:right="59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A structure of maize grain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exam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s.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 w:right="27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qu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 to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ds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>
            <w:pPr>
              <w:spacing w:before="19" w:line="260" w:lineRule="exact"/>
              <w:rPr>
                <w:sz w:val="26"/>
                <w:szCs w:val="26"/>
              </w:rPr>
            </w:pPr>
          </w:p>
          <w:p w:rsidR="00686109" w:rsidRDefault="004B70C1">
            <w:pPr>
              <w:spacing w:line="260" w:lineRule="exact"/>
              <w:ind w:left="100" w:right="16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Ob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vati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on</w:t>
            </w: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before="12" w:line="200" w:lineRule="exact"/>
            </w:pPr>
          </w:p>
          <w:p w:rsidR="00686109" w:rsidRDefault="004B70C1">
            <w:pPr>
              <w:spacing w:line="260" w:lineRule="exact"/>
              <w:ind w:left="100" w:right="29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 st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</w:p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3" w:right="348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edon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us se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s.</w:t>
            </w:r>
          </w:p>
          <w:p w:rsidR="00686109" w:rsidRDefault="00686109">
            <w:pPr>
              <w:spacing w:before="8" w:line="120" w:lineRule="exact"/>
              <w:rPr>
                <w:sz w:val="13"/>
                <w:szCs w:val="13"/>
              </w:rPr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4B70C1">
            <w:pPr>
              <w:ind w:left="103" w:right="126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Stat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s of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ocots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th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nt exam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s.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>
            <w:pPr>
              <w:spacing w:before="1" w:line="140" w:lineRule="exact"/>
              <w:rPr>
                <w:sz w:val="14"/>
                <w:szCs w:val="14"/>
              </w:rPr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4B70C1">
            <w:pPr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Con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 w:right="6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ab us bk</w:t>
            </w:r>
          </w:p>
          <w:p w:rsidR="00686109" w:rsidRDefault="004B70C1">
            <w:pPr>
              <w:spacing w:line="26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4</w:t>
            </w:r>
          </w:p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87"/>
        </w:trPr>
        <w:tc>
          <w:tcPr>
            <w:tcW w:w="5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4</w:t>
            </w:r>
          </w:p>
        </w:tc>
        <w:tc>
          <w:tcPr>
            <w:tcW w:w="48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1</w:t>
            </w:r>
          </w:p>
        </w:tc>
        <w:tc>
          <w:tcPr>
            <w:tcW w:w="97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la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t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ico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l</w:t>
            </w:r>
          </w:p>
        </w:tc>
        <w:tc>
          <w:tcPr>
            <w:tcW w:w="252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ico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donous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he l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;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he l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;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ed</w:t>
            </w:r>
          </w:p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bing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5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ati-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</w:t>
            </w:r>
          </w:p>
        </w:tc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k.</w:t>
            </w:r>
          </w:p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life</w:t>
            </w:r>
          </w:p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ono</w:t>
            </w:r>
          </w:p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ee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s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1.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sc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es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1.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ou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s,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ty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do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s,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us</w:t>
            </w:r>
          </w:p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 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re 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ty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us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sp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el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s,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ds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tes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us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 or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46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s.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dem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ns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rat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s.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ou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k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4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46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tyl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edons.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2.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ves 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x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am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ords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nut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x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4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ples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incl</w:t>
            </w:r>
            <w:r>
              <w:rPr>
                <w:rFonts w:ascii="Century Gothic" w:eastAsia="Century Gothic" w:hAnsi="Century Gothic" w:cs="Century Gothic"/>
                <w:b/>
                <w:spacing w:val="-3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de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related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to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s.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46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1. </w:t>
            </w:r>
            <w:r>
              <w:rPr>
                <w:rFonts w:ascii="Century Gothic" w:eastAsia="Century Gothic" w:hAnsi="Century Gothic" w:cs="Century Gothic"/>
                <w:spacing w:val="55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ty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us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ty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us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on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46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2. </w:t>
            </w:r>
            <w:r>
              <w:rPr>
                <w:rFonts w:ascii="Century Gothic" w:eastAsia="Century Gothic" w:hAnsi="Century Gothic" w:cs="Century Gothic"/>
                <w:spacing w:val="55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s.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46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3. </w:t>
            </w:r>
            <w:r>
              <w:rPr>
                <w:rFonts w:ascii="Century Gothic" w:eastAsia="Century Gothic" w:hAnsi="Century Gothic" w:cs="Century Gothic"/>
                <w:spacing w:val="55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3.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States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C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2.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,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exam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46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4. </w:t>
            </w:r>
            <w:r>
              <w:rPr>
                <w:rFonts w:ascii="Century Gothic" w:eastAsia="Century Gothic" w:hAnsi="Century Gothic" w:cs="Century Gothic"/>
                <w:spacing w:val="55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Ground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nuts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z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and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 xml:space="preserve">A 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uctu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 b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an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ty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us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tex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s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and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ty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do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Fl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eed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s.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qu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us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ab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tyl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edon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Ob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vati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s.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us bk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s.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on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Con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4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 xml:space="preserve">nctions 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ach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Stat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4"/>
        </w:trPr>
        <w:tc>
          <w:tcPr>
            <w:tcW w:w="5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pa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t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</w:tr>
    </w:tbl>
    <w:p w:rsidR="00686109" w:rsidRDefault="00686109">
      <w:pPr>
        <w:sectPr w:rsidR="00686109">
          <w:pgSz w:w="16840" w:h="11920" w:orient="landscape"/>
          <w:pgMar w:top="1080" w:right="0" w:bottom="280" w:left="0" w:header="720" w:footer="720" w:gutter="0"/>
          <w:cols w:space="720"/>
        </w:sectPr>
      </w:pPr>
    </w:p>
    <w:p w:rsidR="00686109" w:rsidRDefault="00686109">
      <w:pPr>
        <w:spacing w:before="8" w:line="140" w:lineRule="exact"/>
        <w:rPr>
          <w:sz w:val="14"/>
          <w:szCs w:val="14"/>
        </w:rPr>
      </w:pPr>
    </w:p>
    <w:p w:rsidR="00686109" w:rsidRDefault="00686109">
      <w:pPr>
        <w:spacing w:line="200" w:lineRule="exact"/>
      </w:pPr>
    </w:p>
    <w:tbl>
      <w:tblPr>
        <w:tblW w:w="0" w:type="auto"/>
        <w:tblInd w:w="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485"/>
        <w:gridCol w:w="970"/>
        <w:gridCol w:w="989"/>
        <w:gridCol w:w="2521"/>
        <w:gridCol w:w="2160"/>
        <w:gridCol w:w="2252"/>
        <w:gridCol w:w="1349"/>
        <w:gridCol w:w="1441"/>
        <w:gridCol w:w="1440"/>
        <w:gridCol w:w="1080"/>
        <w:gridCol w:w="811"/>
        <w:gridCol w:w="629"/>
      </w:tblGrid>
      <w:tr w:rsidR="00686109">
        <w:trPr>
          <w:trHeight w:hRule="exact" w:val="4081"/>
        </w:trPr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462" w:right="564" w:hanging="16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1.</w:t>
            </w:r>
            <w:r>
              <w:rPr>
                <w:rFonts w:ascii="Century Gothic" w:eastAsia="Century Gothic" w:hAnsi="Century Gothic" w:cs="Century Gothic"/>
                <w:spacing w:val="20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um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– d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s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 sh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stem</w:t>
            </w:r>
          </w:p>
          <w:p w:rsidR="00686109" w:rsidRDefault="004B70C1">
            <w:pPr>
              <w:spacing w:before="2" w:line="260" w:lineRule="exact"/>
              <w:ind w:left="354" w:right="94" w:hanging="25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2.</w:t>
            </w:r>
            <w:r>
              <w:rPr>
                <w:rFonts w:ascii="Century Gothic" w:eastAsia="Century Gothic" w:hAnsi="Century Gothic" w:cs="Century Gothic"/>
                <w:spacing w:val="8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adicle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–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s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stem</w:t>
            </w:r>
          </w:p>
          <w:p w:rsidR="00686109" w:rsidRDefault="004B70C1">
            <w:pPr>
              <w:spacing w:line="26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3.</w:t>
            </w:r>
            <w:r>
              <w:rPr>
                <w:rFonts w:ascii="Century Gothic" w:eastAsia="Century Gothic" w:hAnsi="Century Gothic" w:cs="Century Gothic"/>
                <w:spacing w:val="8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–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  <w:p w:rsidR="00686109" w:rsidRDefault="004B70C1">
            <w:pPr>
              <w:spacing w:before="8" w:line="260" w:lineRule="exact"/>
              <w:ind w:left="354" w:right="187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rts f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om dama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e.</w:t>
            </w:r>
          </w:p>
          <w:p w:rsidR="00686109" w:rsidRDefault="004B70C1">
            <w:pPr>
              <w:spacing w:line="26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4.</w:t>
            </w:r>
            <w:r>
              <w:rPr>
                <w:rFonts w:ascii="Century Gothic" w:eastAsia="Century Gothic" w:hAnsi="Century Gothic" w:cs="Century Gothic"/>
                <w:spacing w:val="8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ot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b/>
                <w:spacing w:val="-3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-</w:t>
            </w:r>
            <w:r>
              <w:rPr>
                <w:rFonts w:ascii="Century Gothic" w:eastAsia="Century Gothic" w:hAnsi="Century Gothic" w:cs="Century Gothic"/>
                <w:b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</w:p>
          <w:p w:rsidR="00686109" w:rsidRDefault="004B70C1">
            <w:pPr>
              <w:spacing w:before="8" w:line="260" w:lineRule="exact"/>
              <w:ind w:left="354" w:right="19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fo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for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se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d.</w:t>
            </w:r>
          </w:p>
          <w:p w:rsidR="00686109" w:rsidRDefault="004B70C1">
            <w:pPr>
              <w:spacing w:line="26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5. </w:t>
            </w:r>
            <w:r>
              <w:rPr>
                <w:rFonts w:ascii="Century Gothic" w:eastAsia="Century Gothic" w:hAnsi="Century Gothic" w:cs="Century Gothic"/>
                <w:spacing w:val="55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End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res</w:t>
            </w:r>
          </w:p>
          <w:p w:rsidR="00686109" w:rsidRDefault="004B70C1">
            <w:pPr>
              <w:spacing w:before="8" w:line="260" w:lineRule="exact"/>
              <w:ind w:left="462" w:right="74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for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emb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>
            <w:pPr>
              <w:spacing w:before="19" w:line="260" w:lineRule="exact"/>
              <w:rPr>
                <w:sz w:val="26"/>
                <w:szCs w:val="26"/>
              </w:rPr>
            </w:pPr>
          </w:p>
          <w:p w:rsidR="00686109" w:rsidRDefault="004B70C1">
            <w:pPr>
              <w:spacing w:line="260" w:lineRule="exact"/>
              <w:ind w:left="100" w:right="29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 st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</w:p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3" w:right="11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ty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do 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us s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eds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4868"/>
        </w:trPr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4</w:t>
            </w:r>
          </w:p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2</w:t>
            </w:r>
          </w:p>
        </w:tc>
        <w:tc>
          <w:tcPr>
            <w:tcW w:w="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 w:right="296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la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t life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0" w:right="1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 xml:space="preserve">Seed 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rm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 na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ion</w:t>
            </w:r>
          </w:p>
        </w:tc>
        <w:tc>
          <w:tcPr>
            <w:tcW w:w="2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Seed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Ge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rm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ion</w:t>
            </w:r>
          </w:p>
          <w:p w:rsidR="00686109" w:rsidRDefault="004B70C1">
            <w:pPr>
              <w:spacing w:before="2"/>
              <w:ind w:left="265" w:right="123" w:hanging="16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pacing w:val="-14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Ger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d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op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 se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a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ou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 plan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  <w:p w:rsidR="00686109" w:rsidRDefault="004B70C1">
            <w:pPr>
              <w:spacing w:before="3" w:line="260" w:lineRule="exact"/>
              <w:ind w:left="462" w:right="488" w:hanging="36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ng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s a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ou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 plant</w:t>
            </w:r>
          </w:p>
          <w:p w:rsidR="00686109" w:rsidRDefault="004B70C1">
            <w:pPr>
              <w:spacing w:line="26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nd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ion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or</w:t>
            </w:r>
          </w:p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ge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rm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pacing w:val="-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on</w:t>
            </w:r>
          </w:p>
          <w:p w:rsidR="00686109" w:rsidRDefault="004B70C1">
            <w:pPr>
              <w:spacing w:line="26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b/>
                <w:spacing w:val="1"/>
                <w:position w:val="-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2"/>
                <w:position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er</w:t>
            </w:r>
          </w:p>
          <w:p w:rsidR="00686109" w:rsidRDefault="004B70C1">
            <w:pPr>
              <w:spacing w:before="2" w:line="237" w:lineRule="auto"/>
              <w:ind w:left="354" w:right="340" w:hanging="252"/>
              <w:jc w:val="both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</w:t>
            </w:r>
            <w:r>
              <w:rPr>
                <w:rFonts w:ascii="Calibri" w:eastAsia="Calibri" w:hAnsi="Calibri" w:cs="Calibri"/>
                <w:spacing w:val="36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Softens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he 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sta for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ra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 to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ou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  <w:p w:rsidR="00686109" w:rsidRDefault="004B70C1">
            <w:pPr>
              <w:spacing w:line="26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b/>
                <w:spacing w:val="1"/>
                <w:position w:val="-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position w:val="-1"/>
                <w:sz w:val="22"/>
                <w:szCs w:val="22"/>
              </w:rPr>
              <w:t>rm</w:t>
            </w:r>
            <w:r>
              <w:rPr>
                <w:rFonts w:ascii="Century Gothic" w:eastAsia="Century Gothic" w:hAnsi="Century Gothic" w:cs="Century Gothic"/>
                <w:b/>
                <w:spacing w:val="1"/>
                <w:position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h</w:t>
            </w:r>
          </w:p>
          <w:p w:rsidR="00686109" w:rsidRDefault="004B70C1">
            <w:pPr>
              <w:spacing w:before="1"/>
              <w:ind w:left="46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- for 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on</w:t>
            </w:r>
          </w:p>
          <w:p w:rsidR="00686109" w:rsidRDefault="004B70C1">
            <w:pPr>
              <w:spacing w:line="26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-1"/>
                <w:position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pacing w:val="1"/>
                <w:position w:val="-1"/>
                <w:sz w:val="22"/>
                <w:szCs w:val="22"/>
              </w:rPr>
              <w:t>x</w:t>
            </w:r>
            <w:r>
              <w:rPr>
                <w:rFonts w:ascii="Century Gothic" w:eastAsia="Century Gothic" w:hAnsi="Century Gothic" w:cs="Century Gothic"/>
                <w:b/>
                <w:spacing w:val="-1"/>
                <w:position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gen</w:t>
            </w:r>
          </w:p>
          <w:p w:rsidR="00686109" w:rsidRDefault="004B70C1">
            <w:pPr>
              <w:spacing w:before="8" w:line="260" w:lineRule="exact"/>
              <w:ind w:left="462" w:right="126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-</w:t>
            </w: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ght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te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rat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he l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;</w:t>
            </w:r>
          </w:p>
          <w:p w:rsidR="00686109" w:rsidRDefault="004B70C1">
            <w:pPr>
              <w:spacing w:before="2"/>
              <w:ind w:left="265" w:right="491" w:hanging="16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1.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ef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nes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te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m ger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  <w:p w:rsidR="00686109" w:rsidRDefault="004B70C1">
            <w:pPr>
              <w:spacing w:before="5" w:line="260" w:lineRule="exact"/>
              <w:ind w:left="265" w:right="387" w:hanging="16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2.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for</w:t>
            </w:r>
          </w:p>
          <w:p w:rsidR="00686109" w:rsidRDefault="004B70C1">
            <w:pPr>
              <w:spacing w:before="3" w:line="260" w:lineRule="exact"/>
              <w:ind w:left="265" w:right="49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 ger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  <w:p w:rsidR="00686109" w:rsidRDefault="00686109">
            <w:pPr>
              <w:spacing w:before="5" w:line="260" w:lineRule="exact"/>
              <w:rPr>
                <w:sz w:val="26"/>
                <w:szCs w:val="26"/>
              </w:rPr>
            </w:pPr>
          </w:p>
          <w:p w:rsidR="00686109" w:rsidRDefault="004B70C1">
            <w:pPr>
              <w:ind w:left="102" w:right="32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3.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sc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es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rta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of 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on ne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for</w:t>
            </w:r>
          </w:p>
          <w:p w:rsidR="00686109" w:rsidRDefault="004B70C1">
            <w:pPr>
              <w:spacing w:line="26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se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3"/>
                <w:position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na</w:t>
            </w:r>
            <w:r>
              <w:rPr>
                <w:rFonts w:ascii="Century Gothic" w:eastAsia="Century Gothic" w:hAnsi="Century Gothic" w:cs="Century Gothic"/>
                <w:spacing w:val="-3"/>
                <w:position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.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he l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;</w:t>
            </w:r>
          </w:p>
          <w:p w:rsidR="00686109" w:rsidRDefault="004B70C1">
            <w:pPr>
              <w:spacing w:before="2"/>
              <w:ind w:left="102" w:right="14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1.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ou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s, sp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el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s,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tes and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dem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ns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rat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s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ords related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ed ger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on</w:t>
            </w:r>
          </w:p>
          <w:p w:rsidR="00686109" w:rsidRDefault="004B70C1">
            <w:pPr>
              <w:spacing w:before="2" w:line="260" w:lineRule="exact"/>
              <w:ind w:left="102" w:right="528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2.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ds,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z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and</w:t>
            </w:r>
          </w:p>
          <w:p w:rsidR="00686109" w:rsidRDefault="004B70C1">
            <w:pPr>
              <w:spacing w:line="26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tex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and</w:t>
            </w:r>
          </w:p>
          <w:p w:rsidR="00686109" w:rsidRDefault="004B70C1">
            <w:pPr>
              <w:spacing w:before="3" w:line="260" w:lineRule="exact"/>
              <w:ind w:left="102" w:right="27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qu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 to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ed</w:t>
            </w:r>
          </w:p>
          <w:p w:rsidR="00686109" w:rsidRDefault="004B70C1">
            <w:pPr>
              <w:spacing w:line="26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ger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0" w:right="17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ed 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before="17" w:line="260" w:lineRule="exact"/>
              <w:rPr>
                <w:sz w:val="26"/>
                <w:szCs w:val="26"/>
              </w:rPr>
            </w:pPr>
          </w:p>
          <w:p w:rsidR="00686109" w:rsidRDefault="004B70C1">
            <w:pPr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on</w:t>
            </w:r>
          </w:p>
          <w:p w:rsidR="00686109" w:rsidRDefault="00686109">
            <w:pPr>
              <w:spacing w:before="5" w:line="140" w:lineRule="exact"/>
              <w:rPr>
                <w:sz w:val="15"/>
                <w:szCs w:val="15"/>
              </w:rPr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4B70C1">
            <w:pPr>
              <w:spacing w:line="260" w:lineRule="exact"/>
              <w:ind w:left="100" w:right="16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Ob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vati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on</w:t>
            </w: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before="5" w:line="200" w:lineRule="exact"/>
            </w:pPr>
          </w:p>
          <w:p w:rsidR="00686109" w:rsidRDefault="004B70C1">
            <w:pPr>
              <w:spacing w:line="26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n</w:t>
            </w:r>
          </w:p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3" w:right="12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ef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te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m ger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 n.</w:t>
            </w: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before="7" w:line="200" w:lineRule="exact"/>
            </w:pPr>
          </w:p>
          <w:p w:rsidR="00686109" w:rsidRDefault="004B70C1">
            <w:pPr>
              <w:ind w:left="103" w:right="8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for se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 ger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 n.</w:t>
            </w: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before="17" w:line="200" w:lineRule="exact"/>
            </w:pPr>
          </w:p>
          <w:p w:rsidR="00686109" w:rsidRDefault="004B70C1">
            <w:pPr>
              <w:spacing w:line="260" w:lineRule="exact"/>
              <w:ind w:left="103" w:right="16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bing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 w:right="8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5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ati- 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  <w:p w:rsidR="00686109" w:rsidRDefault="00686109">
            <w:pPr>
              <w:spacing w:before="8" w:line="260" w:lineRule="exact"/>
              <w:rPr>
                <w:sz w:val="26"/>
                <w:szCs w:val="26"/>
              </w:rPr>
            </w:pPr>
          </w:p>
          <w:p w:rsidR="00686109" w:rsidRDefault="004B70C1">
            <w:pPr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  <w:p w:rsidR="00686109" w:rsidRDefault="00686109">
            <w:pPr>
              <w:spacing w:before="9" w:line="120" w:lineRule="exact"/>
              <w:rPr>
                <w:sz w:val="13"/>
                <w:szCs w:val="13"/>
              </w:rPr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4B70C1">
            <w:pPr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before="8" w:line="200" w:lineRule="exact"/>
            </w:pPr>
          </w:p>
          <w:p w:rsidR="00686109" w:rsidRDefault="004B70C1">
            <w:pPr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Fl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</w:p>
          <w:p w:rsidR="00686109" w:rsidRDefault="00686109">
            <w:pPr>
              <w:spacing w:before="9" w:line="120" w:lineRule="exact"/>
              <w:rPr>
                <w:sz w:val="13"/>
                <w:szCs w:val="13"/>
              </w:rPr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4B70C1">
            <w:pPr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Con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 w:right="13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Ger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 at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 se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s.</w:t>
            </w:r>
          </w:p>
          <w:p w:rsidR="00686109" w:rsidRDefault="00686109">
            <w:pPr>
              <w:spacing w:before="9" w:line="120" w:lineRule="exact"/>
              <w:rPr>
                <w:sz w:val="13"/>
                <w:szCs w:val="13"/>
              </w:rPr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4B70C1">
            <w:pPr>
              <w:ind w:left="102" w:right="134"/>
              <w:jc w:val="both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 sh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ow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 g se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 ger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 at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 w:right="6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k. </w:t>
            </w: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 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 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k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4</w:t>
            </w:r>
          </w:p>
          <w:p w:rsidR="00686109" w:rsidRDefault="00686109">
            <w:pPr>
              <w:spacing w:before="7" w:line="140" w:lineRule="exact"/>
              <w:rPr>
                <w:sz w:val="14"/>
                <w:szCs w:val="14"/>
              </w:rPr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4B70C1">
            <w:pPr>
              <w:ind w:left="102" w:right="6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 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 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ab us bk</w:t>
            </w:r>
          </w:p>
          <w:p w:rsidR="00686109" w:rsidRDefault="004B70C1">
            <w:pPr>
              <w:spacing w:line="26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4</w:t>
            </w:r>
          </w:p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</w:tr>
    </w:tbl>
    <w:p w:rsidR="00686109" w:rsidRDefault="00686109">
      <w:pPr>
        <w:sectPr w:rsidR="00686109">
          <w:pgSz w:w="16840" w:h="11920" w:orient="landscape"/>
          <w:pgMar w:top="1080" w:right="0" w:bottom="280" w:left="0" w:header="720" w:footer="720" w:gutter="0"/>
          <w:cols w:space="720"/>
        </w:sectPr>
      </w:pPr>
    </w:p>
    <w:p w:rsidR="00686109" w:rsidRDefault="00686109">
      <w:pPr>
        <w:spacing w:before="5" w:line="160" w:lineRule="exact"/>
        <w:rPr>
          <w:sz w:val="16"/>
          <w:szCs w:val="16"/>
        </w:rPr>
      </w:pPr>
    </w:p>
    <w:p w:rsidR="00686109" w:rsidRDefault="00686109">
      <w:pPr>
        <w:spacing w:line="200" w:lineRule="exact"/>
      </w:pPr>
    </w:p>
    <w:tbl>
      <w:tblPr>
        <w:tblW w:w="0" w:type="auto"/>
        <w:tblInd w:w="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485"/>
        <w:gridCol w:w="970"/>
        <w:gridCol w:w="989"/>
        <w:gridCol w:w="2521"/>
        <w:gridCol w:w="2160"/>
        <w:gridCol w:w="2252"/>
        <w:gridCol w:w="1349"/>
        <w:gridCol w:w="1441"/>
        <w:gridCol w:w="1440"/>
        <w:gridCol w:w="1080"/>
        <w:gridCol w:w="811"/>
        <w:gridCol w:w="629"/>
      </w:tblGrid>
      <w:tr w:rsidR="00686109">
        <w:trPr>
          <w:trHeight w:hRule="exact" w:val="287"/>
        </w:trPr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46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for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</w:p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rta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46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ger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d.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ps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under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go</w:t>
            </w:r>
            <w:r>
              <w:rPr>
                <w:rFonts w:ascii="Century Gothic" w:eastAsia="Century Gothic" w:hAnsi="Century Gothic" w:cs="Century Gothic"/>
                <w:b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by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on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se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 xml:space="preserve"> d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g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ge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rm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pacing w:val="-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on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ger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4064"/>
        </w:trPr>
        <w:tc>
          <w:tcPr>
            <w:tcW w:w="52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pacing w:val="-2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se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  <w:p w:rsidR="00686109" w:rsidRDefault="004B70C1">
            <w:pPr>
              <w:spacing w:before="2"/>
              <w:ind w:left="354" w:right="188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ater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gh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rop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and 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s.</w:t>
            </w:r>
          </w:p>
          <w:p w:rsidR="00686109" w:rsidRDefault="004B70C1">
            <w:pPr>
              <w:spacing w:before="8" w:line="260" w:lineRule="exact"/>
              <w:ind w:left="354" w:right="86" w:hanging="25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pacing w:val="-2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Testa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sof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ens 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and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ope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for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ra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to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ss ou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  <w:p w:rsidR="00686109" w:rsidRDefault="004B70C1">
            <w:pPr>
              <w:spacing w:before="3" w:line="260" w:lineRule="exact"/>
              <w:ind w:left="354" w:right="160" w:hanging="25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pacing w:val="-2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ra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out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se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to</w:t>
            </w:r>
          </w:p>
          <w:p w:rsidR="00686109" w:rsidRDefault="004B70C1">
            <w:pPr>
              <w:spacing w:before="3" w:line="260" w:lineRule="exact"/>
              <w:ind w:left="354" w:right="72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form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ro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 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  <w:p w:rsidR="00686109" w:rsidRDefault="004B70C1">
            <w:pPr>
              <w:spacing w:line="26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pacing w:val="-2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um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4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es</w:t>
            </w:r>
          </w:p>
          <w:p w:rsidR="00686109" w:rsidRDefault="004B70C1">
            <w:pPr>
              <w:spacing w:before="8" w:line="260" w:lineRule="exact"/>
              <w:ind w:left="354" w:right="28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out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ow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sh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n.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87"/>
        </w:trPr>
        <w:tc>
          <w:tcPr>
            <w:tcW w:w="5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4</w:t>
            </w:r>
          </w:p>
        </w:tc>
        <w:tc>
          <w:tcPr>
            <w:tcW w:w="48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3</w:t>
            </w:r>
          </w:p>
        </w:tc>
        <w:tc>
          <w:tcPr>
            <w:tcW w:w="97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la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t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pes</w:t>
            </w:r>
          </w:p>
        </w:tc>
        <w:tc>
          <w:tcPr>
            <w:tcW w:w="252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 xml:space="preserve">pes 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ge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rm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pacing w:val="-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on</w:t>
            </w:r>
          </w:p>
          <w:p w:rsidR="00686109" w:rsidRDefault="004B70C1">
            <w:pPr>
              <w:spacing w:before="8" w:line="260" w:lineRule="exact"/>
              <w:ind w:left="265" w:right="912" w:hanging="16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pacing w:val="46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l ger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on</w:t>
            </w:r>
          </w:p>
          <w:p w:rsidR="00686109" w:rsidRDefault="004B70C1">
            <w:pPr>
              <w:spacing w:before="3" w:line="260" w:lineRule="exact"/>
              <w:ind w:left="265" w:right="912" w:hanging="16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pacing w:val="46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Hypog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al ger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on</w:t>
            </w:r>
          </w:p>
          <w:p w:rsidR="00686109" w:rsidRDefault="004B70C1">
            <w:pPr>
              <w:spacing w:line="26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ge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rm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ion</w:t>
            </w:r>
          </w:p>
          <w:p w:rsidR="00686109" w:rsidRDefault="004B70C1">
            <w:pPr>
              <w:spacing w:before="3"/>
              <w:ind w:left="265" w:right="263" w:hanging="16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pacing w:val="46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s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pe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n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tyl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edon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out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g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ou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d.</w:t>
            </w:r>
          </w:p>
          <w:p w:rsidR="00686109" w:rsidRDefault="004B70C1">
            <w:pPr>
              <w:spacing w:line="26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 xml:space="preserve">A </w:t>
            </w:r>
            <w:r>
              <w:rPr>
                <w:rFonts w:ascii="Century Gothic" w:eastAsia="Century Gothic" w:hAnsi="Century Gothic" w:cs="Century Gothic"/>
                <w:b/>
                <w:spacing w:val="1"/>
                <w:position w:val="-1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b/>
                <w:spacing w:val="-2"/>
                <w:position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 xml:space="preserve">an </w:t>
            </w:r>
            <w:r>
              <w:rPr>
                <w:rFonts w:ascii="Century Gothic" w:eastAsia="Century Gothic" w:hAnsi="Century Gothic" w:cs="Century Gothic"/>
                <w:b/>
                <w:spacing w:val="-1"/>
                <w:position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-2"/>
                <w:position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he l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;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he l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;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ed</w:t>
            </w:r>
          </w:p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fy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5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ati-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</w:p>
        </w:tc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k.</w:t>
            </w:r>
          </w:p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life</w:t>
            </w:r>
          </w:p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of</w:t>
            </w:r>
          </w:p>
        </w:tc>
        <w:tc>
          <w:tcPr>
            <w:tcW w:w="252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1.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er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1.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ou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s,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sh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ow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ge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rm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in</w:t>
            </w:r>
          </w:p>
        </w:tc>
        <w:tc>
          <w:tcPr>
            <w:tcW w:w="252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den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sp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el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s,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ds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tes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 se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ion</w:t>
            </w:r>
          </w:p>
        </w:tc>
        <w:tc>
          <w:tcPr>
            <w:tcW w:w="252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of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dem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ns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rat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ger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ger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k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4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809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ger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  <w:p w:rsidR="00686109" w:rsidRDefault="004B70C1">
            <w:pPr>
              <w:spacing w:before="3" w:line="260" w:lineRule="exact"/>
              <w:ind w:left="265" w:right="106" w:hanging="16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2.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sc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es 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pe of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ords</w:t>
            </w:r>
          </w:p>
          <w:p w:rsidR="00686109" w:rsidRDefault="004B70C1">
            <w:pPr>
              <w:spacing w:before="3" w:line="260" w:lineRule="exact"/>
              <w:ind w:left="102" w:right="46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related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ed ger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on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>
            <w:pPr>
              <w:spacing w:before="4" w:line="120" w:lineRule="exact"/>
              <w:rPr>
                <w:sz w:val="12"/>
                <w:szCs w:val="12"/>
              </w:rPr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4B70C1">
            <w:pPr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on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n.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>
            <w:pPr>
              <w:spacing w:before="4" w:line="120" w:lineRule="exact"/>
              <w:rPr>
                <w:sz w:val="12"/>
                <w:szCs w:val="12"/>
              </w:rPr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4B70C1">
            <w:pPr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ger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2.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,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bing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3.</w:t>
            </w:r>
            <w:r>
              <w:rPr>
                <w:rFonts w:ascii="Century Gothic" w:eastAsia="Century Gothic" w:hAnsi="Century Gothic" w:cs="Century Gothic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5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stra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es to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z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and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al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sh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tex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and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ger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of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qu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n.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Fl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ger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ed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ab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4"/>
        </w:trPr>
        <w:tc>
          <w:tcPr>
            <w:tcW w:w="5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4.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ger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Ob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vati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us bk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</w:tr>
    </w:tbl>
    <w:p w:rsidR="00686109" w:rsidRDefault="00686109">
      <w:pPr>
        <w:sectPr w:rsidR="00686109">
          <w:pgSz w:w="16840" w:h="11920" w:orient="landscape"/>
          <w:pgMar w:top="1080" w:right="0" w:bottom="280" w:left="0" w:header="720" w:footer="720" w:gutter="0"/>
          <w:cols w:space="720"/>
        </w:sectPr>
      </w:pPr>
    </w:p>
    <w:p w:rsidR="00686109" w:rsidRDefault="004B70C1">
      <w:pPr>
        <w:spacing w:before="5" w:line="160" w:lineRule="exact"/>
        <w:rPr>
          <w:sz w:val="16"/>
          <w:szCs w:val="16"/>
        </w:rPr>
      </w:pPr>
      <w:r>
        <w:lastRenderedPageBreak/>
        <w:pict>
          <v:shape id="_x0000_s1073" type="#_x0000_t75" style="position:absolute;margin-left:159.9pt;margin-top:72.5pt;width:102.25pt;height:78.65pt;z-index:-57551;mso-position-horizontal-relative:page;mso-position-vertical-relative:page">
            <v:imagedata r:id="rId21" o:title=""/>
            <w10:wrap anchorx="page" anchory="page"/>
          </v:shape>
        </w:pict>
      </w:r>
    </w:p>
    <w:p w:rsidR="00686109" w:rsidRDefault="00686109">
      <w:pPr>
        <w:spacing w:line="200" w:lineRule="exact"/>
      </w:pPr>
    </w:p>
    <w:tbl>
      <w:tblPr>
        <w:tblW w:w="0" w:type="auto"/>
        <w:tblInd w:w="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485"/>
        <w:gridCol w:w="970"/>
        <w:gridCol w:w="989"/>
        <w:gridCol w:w="2521"/>
        <w:gridCol w:w="2160"/>
        <w:gridCol w:w="2252"/>
        <w:gridCol w:w="1349"/>
        <w:gridCol w:w="1441"/>
        <w:gridCol w:w="1440"/>
        <w:gridCol w:w="1080"/>
        <w:gridCol w:w="811"/>
        <w:gridCol w:w="629"/>
      </w:tblGrid>
      <w:tr w:rsidR="00686109">
        <w:trPr>
          <w:trHeight w:hRule="exact" w:val="287"/>
        </w:trPr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>
            <w:pPr>
              <w:spacing w:before="7" w:line="280" w:lineRule="exact"/>
              <w:rPr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exam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of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on</w:t>
            </w:r>
          </w:p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</w:p>
        </w:tc>
        <w:tc>
          <w:tcPr>
            <w:tcW w:w="14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Con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4</w:t>
            </w:r>
          </w:p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>
            <w:pPr>
              <w:spacing w:before="10" w:line="260" w:lineRule="exact"/>
              <w:rPr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14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>
            <w:pPr>
              <w:spacing w:before="9" w:line="260" w:lineRule="exact"/>
              <w:rPr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unde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ed</w:t>
            </w:r>
          </w:p>
        </w:tc>
        <w:tc>
          <w:tcPr>
            <w:tcW w:w="14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>
            <w:pPr>
              <w:spacing w:before="10" w:line="260" w:lineRule="exact"/>
              <w:rPr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pe of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ger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</w:p>
        </w:tc>
        <w:tc>
          <w:tcPr>
            <w:tcW w:w="14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>
            <w:pPr>
              <w:spacing w:before="10" w:line="260" w:lineRule="exact"/>
              <w:rPr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ger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n.</w:t>
            </w:r>
          </w:p>
        </w:tc>
        <w:tc>
          <w:tcPr>
            <w:tcW w:w="14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47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>
            <w:pPr>
              <w:spacing w:before="7" w:line="240" w:lineRule="exact"/>
              <w:rPr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st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position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g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832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2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x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4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ples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ds</w:t>
            </w:r>
          </w:p>
          <w:p w:rsidR="00686109" w:rsidRDefault="004B70C1">
            <w:pPr>
              <w:spacing w:before="4" w:line="260" w:lineRule="exact"/>
              <w:ind w:left="102" w:right="10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hat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un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go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b/>
                <w:spacing w:val="-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al ge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rm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pacing w:val="-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on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>
            <w:pPr>
              <w:spacing w:before="6" w:line="140" w:lineRule="exact"/>
              <w:rPr>
                <w:sz w:val="14"/>
                <w:szCs w:val="14"/>
              </w:rPr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4B70C1">
            <w:pPr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</w:p>
        </w:tc>
        <w:tc>
          <w:tcPr>
            <w:tcW w:w="14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0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1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position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position w:val="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position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60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position w:val="1"/>
                <w:sz w:val="22"/>
                <w:szCs w:val="22"/>
              </w:rPr>
              <w:t>Ground</w:t>
            </w:r>
            <w:r>
              <w:rPr>
                <w:rFonts w:ascii="Century Gothic" w:eastAsia="Century Gothic" w:hAnsi="Century Gothic" w:cs="Century Gothic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position w:val="1"/>
                <w:sz w:val="22"/>
                <w:szCs w:val="22"/>
              </w:rPr>
              <w:t>nuts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exam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14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0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position w:val="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b/>
                <w:spacing w:val="-1"/>
                <w:position w:val="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b/>
                <w:position w:val="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b/>
                <w:spacing w:val="-2"/>
                <w:position w:val="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position w:val="1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b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position w:val="1"/>
                <w:sz w:val="22"/>
                <w:szCs w:val="22"/>
              </w:rPr>
              <w:t>al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14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0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position w:val="1"/>
                <w:sz w:val="22"/>
                <w:szCs w:val="22"/>
              </w:rPr>
              <w:t>ge</w:t>
            </w:r>
            <w:r>
              <w:rPr>
                <w:rFonts w:ascii="Century Gothic" w:eastAsia="Century Gothic" w:hAnsi="Century Gothic" w:cs="Century Gothic"/>
                <w:b/>
                <w:spacing w:val="-1"/>
                <w:position w:val="1"/>
                <w:sz w:val="22"/>
                <w:szCs w:val="22"/>
              </w:rPr>
              <w:t>rm</w:t>
            </w:r>
            <w:r>
              <w:rPr>
                <w:rFonts w:ascii="Century Gothic" w:eastAsia="Century Gothic" w:hAnsi="Century Gothic" w:cs="Century Gothic"/>
                <w:b/>
                <w:position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position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pacing w:val="-3"/>
                <w:position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position w:val="1"/>
                <w:sz w:val="22"/>
                <w:szCs w:val="22"/>
              </w:rPr>
              <w:t>on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</w:t>
            </w:r>
          </w:p>
        </w:tc>
        <w:tc>
          <w:tcPr>
            <w:tcW w:w="14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0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pacing w:val="4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position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entury Gothic" w:eastAsia="Century Gothic" w:hAnsi="Century Gothic" w:cs="Century Gothic"/>
                <w:spacing w:val="-1"/>
                <w:position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position w:val="1"/>
                <w:sz w:val="22"/>
                <w:szCs w:val="22"/>
              </w:rPr>
              <w:t>s t</w:t>
            </w:r>
            <w:r>
              <w:rPr>
                <w:rFonts w:ascii="Century Gothic" w:eastAsia="Century Gothic" w:hAnsi="Century Gothic" w:cs="Century Gothic"/>
                <w:spacing w:val="-1"/>
                <w:position w:val="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position w:val="1"/>
                <w:sz w:val="22"/>
                <w:szCs w:val="22"/>
              </w:rPr>
              <w:t>pe of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unde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go</w:t>
            </w:r>
          </w:p>
        </w:tc>
        <w:tc>
          <w:tcPr>
            <w:tcW w:w="14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0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1"/>
                <w:sz w:val="22"/>
                <w:szCs w:val="22"/>
              </w:rPr>
              <w:t>ger</w:t>
            </w:r>
            <w:r>
              <w:rPr>
                <w:rFonts w:ascii="Century Gothic" w:eastAsia="Century Gothic" w:hAnsi="Century Gothic" w:cs="Century Gothic"/>
                <w:spacing w:val="-3"/>
                <w:position w:val="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position w:val="1"/>
                <w:sz w:val="22"/>
                <w:szCs w:val="22"/>
              </w:rPr>
              <w:t>na</w:t>
            </w:r>
            <w:r>
              <w:rPr>
                <w:rFonts w:ascii="Century Gothic" w:eastAsia="Century Gothic" w:hAnsi="Century Gothic" w:cs="Century Gothic"/>
                <w:spacing w:val="-3"/>
                <w:position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position w:val="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position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position w:val="1"/>
                <w:sz w:val="22"/>
                <w:szCs w:val="22"/>
              </w:rPr>
              <w:t>n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pe</w:t>
            </w:r>
          </w:p>
        </w:tc>
        <w:tc>
          <w:tcPr>
            <w:tcW w:w="14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0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position w:val="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1"/>
                <w:position w:val="1"/>
                <w:sz w:val="22"/>
                <w:szCs w:val="22"/>
              </w:rPr>
              <w:t>ic</w:t>
            </w:r>
            <w:r>
              <w:rPr>
                <w:rFonts w:ascii="Century Gothic" w:eastAsia="Century Gothic" w:hAnsi="Century Gothic" w:cs="Century Gothic"/>
                <w:position w:val="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position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position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position w:val="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position w:val="1"/>
                <w:sz w:val="22"/>
                <w:szCs w:val="22"/>
              </w:rPr>
              <w:t>ty</w:t>
            </w:r>
            <w:r>
              <w:rPr>
                <w:rFonts w:ascii="Century Gothic" w:eastAsia="Century Gothic" w:hAnsi="Century Gothic" w:cs="Century Gothic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position w:val="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position w:val="1"/>
                <w:sz w:val="22"/>
                <w:szCs w:val="22"/>
              </w:rPr>
              <w:t>n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</w:p>
        </w:tc>
        <w:tc>
          <w:tcPr>
            <w:tcW w:w="14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0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1"/>
                <w:sz w:val="22"/>
                <w:szCs w:val="22"/>
              </w:rPr>
              <w:t>rem</w:t>
            </w:r>
            <w:r>
              <w:rPr>
                <w:rFonts w:ascii="Century Gothic" w:eastAsia="Century Gothic" w:hAnsi="Century Gothic" w:cs="Century Gothic"/>
                <w:spacing w:val="-2"/>
                <w:position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position w:val="1"/>
                <w:sz w:val="22"/>
                <w:szCs w:val="22"/>
              </w:rPr>
              <w:t>ns u</w:t>
            </w:r>
            <w:r>
              <w:rPr>
                <w:rFonts w:ascii="Century Gothic" w:eastAsia="Century Gothic" w:hAnsi="Century Gothic" w:cs="Century Gothic"/>
                <w:spacing w:val="-2"/>
                <w:position w:val="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position w:val="1"/>
                <w:sz w:val="22"/>
                <w:szCs w:val="22"/>
              </w:rPr>
              <w:t>der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ger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</w:p>
        </w:tc>
        <w:tc>
          <w:tcPr>
            <w:tcW w:w="14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63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00" w:lineRule="exact"/>
              <w:ind w:left="229" w:right="1366"/>
              <w:jc w:val="center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1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position w:val="1"/>
                <w:sz w:val="22"/>
                <w:szCs w:val="22"/>
              </w:rPr>
              <w:t>ou</w:t>
            </w:r>
            <w:r>
              <w:rPr>
                <w:rFonts w:ascii="Century Gothic" w:eastAsia="Century Gothic" w:hAnsi="Century Gothic" w:cs="Century Gothic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position w:val="1"/>
                <w:sz w:val="22"/>
                <w:szCs w:val="22"/>
              </w:rPr>
              <w:t>d.</w:t>
            </w:r>
          </w:p>
          <w:p w:rsidR="00686109" w:rsidRDefault="004B70C1">
            <w:pPr>
              <w:spacing w:before="2"/>
              <w:ind w:left="66" w:right="1301"/>
              <w:jc w:val="center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Illu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pacing w:val="-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on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n.</w:t>
            </w:r>
          </w:p>
        </w:tc>
        <w:tc>
          <w:tcPr>
            <w:tcW w:w="14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1746"/>
        </w:trPr>
        <w:tc>
          <w:tcPr>
            <w:tcW w:w="52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>
            <w:pPr>
              <w:spacing w:before="10" w:line="100" w:lineRule="exact"/>
              <w:rPr>
                <w:sz w:val="11"/>
                <w:szCs w:val="11"/>
              </w:rPr>
            </w:pPr>
          </w:p>
          <w:p w:rsidR="00686109" w:rsidRDefault="004B70C1">
            <w:pPr>
              <w:ind w:left="102" w:right="39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x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4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ples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 xml:space="preserve">ds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hat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un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go h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po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al ge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rm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pacing w:val="-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on</w:t>
            </w:r>
          </w:p>
          <w:p w:rsidR="00686109" w:rsidRDefault="004B70C1">
            <w:pPr>
              <w:spacing w:line="26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ze</w:t>
            </w:r>
          </w:p>
          <w:p w:rsidR="00686109" w:rsidRDefault="004B70C1">
            <w:pPr>
              <w:spacing w:before="1" w:line="26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Rice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87"/>
        </w:trPr>
        <w:tc>
          <w:tcPr>
            <w:tcW w:w="5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4</w:t>
            </w:r>
          </w:p>
        </w:tc>
        <w:tc>
          <w:tcPr>
            <w:tcW w:w="48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4</w:t>
            </w:r>
          </w:p>
        </w:tc>
        <w:tc>
          <w:tcPr>
            <w:tcW w:w="97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la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t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Seed</w:t>
            </w:r>
          </w:p>
        </w:tc>
        <w:tc>
          <w:tcPr>
            <w:tcW w:w="252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 w:right="45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Seed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2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b/>
                <w:spacing w:val="-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abil</w:t>
            </w:r>
            <w:r>
              <w:rPr>
                <w:rFonts w:ascii="Century Gothic" w:eastAsia="Century Gothic" w:hAnsi="Century Gothic" w:cs="Century Gothic"/>
                <w:b/>
                <w:spacing w:val="-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 xml:space="preserve">and 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eed do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rm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ancy</w:t>
            </w:r>
          </w:p>
          <w:p w:rsidR="00686109" w:rsidRDefault="004B70C1">
            <w:pPr>
              <w:spacing w:before="3" w:line="260" w:lineRule="exact"/>
              <w:ind w:left="354" w:right="111" w:hanging="25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</w:t>
            </w:r>
            <w:r>
              <w:rPr>
                <w:rFonts w:ascii="Calibri" w:eastAsia="Calibri" w:hAnsi="Calibri" w:cs="Calibri"/>
                <w:spacing w:val="36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ed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bi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ty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ty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 se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to</w:t>
            </w:r>
          </w:p>
          <w:p w:rsidR="00686109" w:rsidRDefault="004B70C1">
            <w:pPr>
              <w:spacing w:before="3" w:line="260" w:lineRule="exact"/>
              <w:ind w:left="354" w:right="35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ger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ven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ne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</w:p>
          <w:p w:rsidR="00686109" w:rsidRDefault="004B70C1">
            <w:pPr>
              <w:spacing w:line="26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s.</w:t>
            </w:r>
          </w:p>
          <w:p w:rsidR="00686109" w:rsidRDefault="004B70C1">
            <w:pPr>
              <w:spacing w:line="26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Cha</w:t>
            </w:r>
            <w:r>
              <w:rPr>
                <w:rFonts w:ascii="Century Gothic" w:eastAsia="Century Gothic" w:hAnsi="Century Gothic" w:cs="Century Gothic"/>
                <w:b/>
                <w:spacing w:val="-1"/>
                <w:position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2"/>
                <w:position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b/>
                <w:spacing w:val="1"/>
                <w:position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-1"/>
                <w:position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pacing w:val="-1"/>
                <w:position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pacing w:val="1"/>
                <w:position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pacing w:val="-3"/>
                <w:position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 xml:space="preserve">cs </w:t>
            </w:r>
            <w:r>
              <w:rPr>
                <w:rFonts w:ascii="Century Gothic" w:eastAsia="Century Gothic" w:hAnsi="Century Gothic" w:cs="Century Gothic"/>
                <w:b/>
                <w:spacing w:val="1"/>
                <w:position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f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he l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;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he l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;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ed</w:t>
            </w:r>
          </w:p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ef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5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ati-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</w:p>
        </w:tc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k.</w:t>
            </w:r>
          </w:p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life</w:t>
            </w:r>
          </w:p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bilit</w:t>
            </w:r>
          </w:p>
        </w:tc>
        <w:tc>
          <w:tcPr>
            <w:tcW w:w="252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1.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ef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nes 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1.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ou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s,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sh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ow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 xml:space="preserve">y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nd</w:t>
            </w:r>
          </w:p>
        </w:tc>
        <w:tc>
          <w:tcPr>
            <w:tcW w:w="252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bi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sp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el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s,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ds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tes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bi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 an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eed</w:t>
            </w:r>
          </w:p>
        </w:tc>
        <w:tc>
          <w:tcPr>
            <w:tcW w:w="252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2.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States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dem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ns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rat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exp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m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k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4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do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rm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</w:p>
        </w:tc>
        <w:tc>
          <w:tcPr>
            <w:tcW w:w="252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 xml:space="preserve">Cs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ords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on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ncy</w:t>
            </w:r>
          </w:p>
        </w:tc>
        <w:tc>
          <w:tcPr>
            <w:tcW w:w="252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ble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ed.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bi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ty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and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Stat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3.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ves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on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Cs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bi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ty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1"/>
        </w:trPr>
        <w:tc>
          <w:tcPr>
            <w:tcW w:w="5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3"/>
                <w:position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of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ger</w:t>
            </w:r>
            <w:r>
              <w:rPr>
                <w:rFonts w:ascii="Century Gothic" w:eastAsia="Century Gothic" w:hAnsi="Century Gothic" w:cs="Century Gothic"/>
                <w:spacing w:val="-3"/>
                <w:position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na</w:t>
            </w:r>
            <w:r>
              <w:rPr>
                <w:rFonts w:ascii="Century Gothic" w:eastAsia="Century Gothic" w:hAnsi="Century Gothic" w:cs="Century Gothic"/>
                <w:spacing w:val="-3"/>
                <w:position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on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ble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se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-3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vi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</w:tr>
    </w:tbl>
    <w:p w:rsidR="00686109" w:rsidRDefault="00686109">
      <w:pPr>
        <w:sectPr w:rsidR="00686109">
          <w:pgSz w:w="16840" w:h="11920" w:orient="landscape"/>
          <w:pgMar w:top="1080" w:right="0" w:bottom="280" w:left="0" w:header="720" w:footer="720" w:gutter="0"/>
          <w:cols w:space="720"/>
        </w:sectPr>
      </w:pPr>
    </w:p>
    <w:p w:rsidR="00686109" w:rsidRDefault="00686109">
      <w:pPr>
        <w:spacing w:before="5" w:line="160" w:lineRule="exact"/>
        <w:rPr>
          <w:sz w:val="16"/>
          <w:szCs w:val="16"/>
        </w:rPr>
      </w:pPr>
    </w:p>
    <w:p w:rsidR="00686109" w:rsidRDefault="00686109">
      <w:pPr>
        <w:spacing w:line="200" w:lineRule="exact"/>
      </w:pPr>
    </w:p>
    <w:tbl>
      <w:tblPr>
        <w:tblW w:w="0" w:type="auto"/>
        <w:tblInd w:w="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485"/>
        <w:gridCol w:w="970"/>
        <w:gridCol w:w="989"/>
        <w:gridCol w:w="2521"/>
        <w:gridCol w:w="2160"/>
        <w:gridCol w:w="2252"/>
        <w:gridCol w:w="1349"/>
        <w:gridCol w:w="1441"/>
        <w:gridCol w:w="1440"/>
        <w:gridCol w:w="1080"/>
        <w:gridCol w:w="811"/>
        <w:gridCol w:w="629"/>
      </w:tblGrid>
      <w:tr w:rsidR="00686109">
        <w:trPr>
          <w:trHeight w:hRule="exact" w:val="287"/>
        </w:trPr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 xml:space="preserve">eed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bility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2.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,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d.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ey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sh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be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4.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States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z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and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46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e.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fa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rs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ay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tex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and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Fl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ey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sh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be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ake a s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ed f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l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qu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ab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46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ee 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rom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ger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ate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bi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ty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Ob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vati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us bk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46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dama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e.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under n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l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ed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on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Con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4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54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Fac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 xml:space="preserve">s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ma</w:t>
            </w:r>
            <w:r>
              <w:rPr>
                <w:rFonts w:ascii="Century Gothic" w:eastAsia="Century Gothic" w:hAnsi="Century Gothic" w:cs="Century Gothic"/>
                <w:b/>
                <w:spacing w:val="-3"/>
                <w:sz w:val="22"/>
                <w:szCs w:val="22"/>
              </w:rPr>
              <w:t>k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</w:p>
          <w:p w:rsidR="00686109" w:rsidRDefault="004B70C1">
            <w:pPr>
              <w:spacing w:line="26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-1"/>
                <w:position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eed</w:t>
            </w:r>
            <w:r>
              <w:rPr>
                <w:rFonts w:ascii="Century Gothic" w:eastAsia="Century Gothic" w:hAnsi="Century Gothic" w:cs="Century Gothic"/>
                <w:b/>
                <w:spacing w:val="1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-1"/>
                <w:position w:val="-1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ail</w:t>
            </w:r>
            <w:r>
              <w:rPr>
                <w:rFonts w:ascii="Century Gothic" w:eastAsia="Century Gothic" w:hAnsi="Century Gothic" w:cs="Century Gothic"/>
                <w:b/>
                <w:spacing w:val="-2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1"/>
                <w:position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o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s.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539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ge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rm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</w:p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hen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se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>
            <w:pPr>
              <w:spacing w:before="14" w:line="240" w:lineRule="exact"/>
              <w:rPr>
                <w:sz w:val="24"/>
                <w:szCs w:val="24"/>
              </w:rPr>
            </w:pPr>
          </w:p>
          <w:p w:rsidR="00686109" w:rsidRDefault="004B70C1">
            <w:pPr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>
            <w:pPr>
              <w:spacing w:before="14" w:line="240" w:lineRule="exact"/>
              <w:rPr>
                <w:sz w:val="24"/>
                <w:szCs w:val="24"/>
              </w:rPr>
            </w:pPr>
          </w:p>
          <w:p w:rsidR="00686109" w:rsidRDefault="004B70C1">
            <w:pPr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Stat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46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has h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fa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rs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hen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emb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ay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46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atu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e.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ake a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x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ent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 xml:space="preserve">on 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d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ail to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1072"/>
        </w:trPr>
        <w:tc>
          <w:tcPr>
            <w:tcW w:w="52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bility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ger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e.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87"/>
        </w:trPr>
        <w:tc>
          <w:tcPr>
            <w:tcW w:w="5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4</w:t>
            </w:r>
          </w:p>
        </w:tc>
        <w:tc>
          <w:tcPr>
            <w:tcW w:w="48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5</w:t>
            </w:r>
          </w:p>
        </w:tc>
        <w:tc>
          <w:tcPr>
            <w:tcW w:w="97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la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t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 xml:space="preserve">es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f</w:t>
            </w:r>
          </w:p>
        </w:tc>
        <w:tc>
          <w:tcPr>
            <w:tcW w:w="252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 xml:space="preserve">es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pla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he l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;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he l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;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ed</w:t>
            </w:r>
          </w:p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Stat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5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ati-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nv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ron</w:t>
            </w:r>
          </w:p>
        </w:tc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k.</w:t>
            </w:r>
          </w:p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life</w:t>
            </w:r>
          </w:p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plan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s</w:t>
            </w:r>
          </w:p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pe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ple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1.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state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1.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ou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s,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of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ent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plan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s 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to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sp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el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s,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ds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tes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to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54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46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sou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d.</w:t>
            </w:r>
          </w:p>
          <w:p w:rsidR="00686109" w:rsidRDefault="004B70C1">
            <w:pPr>
              <w:spacing w:line="26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 xml:space="preserve"> </w:t>
            </w:r>
            <w:r>
              <w:rPr>
                <w:spacing w:val="32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So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e plan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 xml:space="preserve">s 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re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dem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ns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rat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  <w:p w:rsidR="00686109" w:rsidRDefault="004B70C1">
            <w:pPr>
              <w:spacing w:line="26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3"/>
                <w:position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of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 xml:space="preserve"> w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ords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.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k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4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809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46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ed 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he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l</w:t>
            </w:r>
          </w:p>
          <w:p w:rsidR="00686109" w:rsidRDefault="004B70C1">
            <w:pPr>
              <w:spacing w:before="1"/>
              <w:ind w:left="46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edi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ne.</w:t>
            </w:r>
          </w:p>
          <w:p w:rsidR="00686109" w:rsidRDefault="004B70C1">
            <w:pPr>
              <w:spacing w:line="260" w:lineRule="exact"/>
              <w:ind w:left="66" w:right="166"/>
              <w:jc w:val="center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 xml:space="preserve"> </w:t>
            </w:r>
            <w:r>
              <w:rPr>
                <w:spacing w:val="32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Con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3"/>
                <w:position w:val="-1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 xml:space="preserve">s 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ants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related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</w:p>
          <w:p w:rsidR="00686109" w:rsidRDefault="004B70C1">
            <w:pPr>
              <w:spacing w:before="6" w:line="260" w:lineRule="exact"/>
              <w:ind w:left="102" w:right="226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bi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ty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ed 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>
            <w:pPr>
              <w:spacing w:before="14" w:line="240" w:lineRule="exact"/>
              <w:rPr>
                <w:sz w:val="24"/>
                <w:szCs w:val="24"/>
              </w:rPr>
            </w:pPr>
          </w:p>
          <w:p w:rsidR="00686109" w:rsidRDefault="004B70C1">
            <w:pPr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on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>
            <w:pPr>
              <w:spacing w:before="14" w:line="240" w:lineRule="exact"/>
              <w:rPr>
                <w:sz w:val="24"/>
                <w:szCs w:val="24"/>
              </w:rPr>
            </w:pPr>
          </w:p>
          <w:p w:rsidR="00686109" w:rsidRDefault="004B70C1">
            <w:pPr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539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46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 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sed for</w:t>
            </w:r>
          </w:p>
          <w:p w:rsidR="00686109" w:rsidRDefault="004B70C1">
            <w:pPr>
              <w:spacing w:before="1"/>
              <w:ind w:left="46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li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ve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ger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on</w:t>
            </w:r>
          </w:p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2.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,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>
            <w:pPr>
              <w:spacing w:before="14" w:line="240" w:lineRule="exact"/>
              <w:rPr>
                <w:sz w:val="24"/>
                <w:szCs w:val="24"/>
              </w:rPr>
            </w:pPr>
          </w:p>
          <w:p w:rsidR="00686109" w:rsidRDefault="004B70C1">
            <w:pPr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46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fen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z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and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Fl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ants 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de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tex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and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ab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46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ew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and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qu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Ob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vati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us bk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533"/>
        </w:trPr>
        <w:tc>
          <w:tcPr>
            <w:tcW w:w="5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426" w:right="973"/>
              <w:jc w:val="center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  <w:p w:rsidR="00686109" w:rsidRDefault="004B70C1">
            <w:pPr>
              <w:spacing w:before="1" w:line="260" w:lineRule="exact"/>
              <w:ind w:left="66" w:right="705"/>
              <w:jc w:val="center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 xml:space="preserve"> </w:t>
            </w:r>
            <w:r>
              <w:rPr>
                <w:spacing w:val="32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So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e plan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s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bi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ty</w:t>
            </w:r>
          </w:p>
          <w:p w:rsidR="00686109" w:rsidRDefault="004B70C1">
            <w:pPr>
              <w:spacing w:before="1" w:line="26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and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ed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on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Con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4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</w:tr>
    </w:tbl>
    <w:p w:rsidR="00686109" w:rsidRDefault="00686109">
      <w:pPr>
        <w:sectPr w:rsidR="00686109">
          <w:pgSz w:w="16840" w:h="11920" w:orient="landscape"/>
          <w:pgMar w:top="1080" w:right="0" w:bottom="280" w:left="0" w:header="720" w:footer="720" w:gutter="0"/>
          <w:cols w:space="720"/>
        </w:sectPr>
      </w:pPr>
    </w:p>
    <w:p w:rsidR="00686109" w:rsidRDefault="00686109">
      <w:pPr>
        <w:spacing w:before="4" w:line="160" w:lineRule="exact"/>
        <w:rPr>
          <w:sz w:val="16"/>
          <w:szCs w:val="16"/>
        </w:rPr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4B70C1">
      <w:pPr>
        <w:spacing w:before="20"/>
        <w:ind w:left="7812" w:right="7027"/>
        <w:jc w:val="center"/>
        <w:rPr>
          <w:rFonts w:ascii="Century Gothic" w:eastAsia="Century Gothic" w:hAnsi="Century Gothic" w:cs="Century Gothic"/>
          <w:sz w:val="22"/>
          <w:szCs w:val="22"/>
        </w:rPr>
        <w:sectPr w:rsidR="00686109">
          <w:pgSz w:w="16840" w:h="11920" w:orient="landscape"/>
          <w:pgMar w:top="1080" w:right="0" w:bottom="280" w:left="0" w:header="720" w:footer="720" w:gutter="0"/>
          <w:cols w:space="720"/>
        </w:sectPr>
      </w:pPr>
      <w:r>
        <w:pict>
          <v:shape id="_x0000_s1072" type="#_x0000_t202" style="position:absolute;left:0;text-align:left;margin-left:4.15pt;margin-top:72.55pt;width:833.25pt;height:449pt;z-index:-5755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28"/>
                    <w:gridCol w:w="485"/>
                    <w:gridCol w:w="970"/>
                    <w:gridCol w:w="989"/>
                    <w:gridCol w:w="2521"/>
                    <w:gridCol w:w="2160"/>
                    <w:gridCol w:w="2252"/>
                    <w:gridCol w:w="1349"/>
                    <w:gridCol w:w="1441"/>
                    <w:gridCol w:w="1440"/>
                    <w:gridCol w:w="1080"/>
                    <w:gridCol w:w="811"/>
                    <w:gridCol w:w="629"/>
                  </w:tblGrid>
                  <w:tr w:rsidR="00686109">
                    <w:trPr>
                      <w:trHeight w:hRule="exact" w:val="287"/>
                    </w:trPr>
                    <w:tc>
                      <w:tcPr>
                        <w:tcW w:w="528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46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de h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rd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252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y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0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629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539"/>
                    </w:trPr>
                    <w:tc>
                      <w:tcPr>
                        <w:tcW w:w="528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46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for 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rs.</w:t>
                        </w:r>
                      </w:p>
                      <w:p w:rsidR="00686109" w:rsidRDefault="004B70C1">
                        <w:pPr>
                          <w:spacing w:line="26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position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pacing w:val="32"/>
                            <w:position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position w:val="-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position w:val="-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 xml:space="preserve">ants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position w:val="-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position w:val="-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position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>de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252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>
                        <w:pPr>
                          <w:spacing w:before="14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686109" w:rsidRDefault="004B70C1">
                        <w:pPr>
                          <w:ind w:left="100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</w:t>
                        </w:r>
                      </w:p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1080"/>
                    </w:trPr>
                    <w:tc>
                      <w:tcPr>
                        <w:tcW w:w="528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46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xy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gen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to</w:t>
                        </w:r>
                      </w:p>
                      <w:p w:rsidR="00686109" w:rsidRDefault="004B70C1">
                        <w:pPr>
                          <w:spacing w:before="1"/>
                          <w:ind w:left="46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als.</w:t>
                        </w:r>
                      </w:p>
                      <w:p w:rsidR="00686109" w:rsidRDefault="004B70C1">
                        <w:pPr>
                          <w:spacing w:before="2" w:line="260" w:lineRule="exact"/>
                          <w:ind w:left="102" w:right="659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 xml:space="preserve">es 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pla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 xml:space="preserve"> t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o an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im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als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252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0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g</w:t>
                        </w:r>
                      </w:p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69"/>
                    </w:trPr>
                    <w:tc>
                      <w:tcPr>
                        <w:tcW w:w="528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pacing w:val="3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 plan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252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428"/>
                    </w:trPr>
                    <w:tc>
                      <w:tcPr>
                        <w:tcW w:w="528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46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de fo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to</w:t>
                        </w:r>
                      </w:p>
                      <w:p w:rsidR="00686109" w:rsidRDefault="004B70C1">
                        <w:pPr>
                          <w:spacing w:before="1"/>
                          <w:ind w:left="46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als.</w:t>
                        </w:r>
                      </w:p>
                      <w:p w:rsidR="00686109" w:rsidRDefault="004B70C1">
                        <w:pPr>
                          <w:spacing w:before="6" w:line="260" w:lineRule="exact"/>
                          <w:ind w:left="462" w:right="395" w:hanging="360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pacing w:val="3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ants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de sh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ter to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</w:p>
                      <w:p w:rsidR="00686109" w:rsidRDefault="004B70C1">
                        <w:pPr>
                          <w:spacing w:line="260" w:lineRule="exact"/>
                          <w:ind w:left="46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als.</w:t>
                        </w:r>
                      </w:p>
                      <w:p w:rsidR="00686109" w:rsidRDefault="004B70C1">
                        <w:pPr>
                          <w:spacing w:before="2" w:line="260" w:lineRule="exact"/>
                          <w:ind w:left="462" w:right="505" w:hanging="360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pacing w:val="3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ants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de an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als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w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th</w:t>
                        </w:r>
                      </w:p>
                      <w:p w:rsidR="00686109" w:rsidRDefault="004B70C1">
                        <w:pPr>
                          <w:spacing w:line="260" w:lineRule="exact"/>
                          <w:ind w:left="46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xy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gen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for</w:t>
                        </w:r>
                      </w:p>
                      <w:p w:rsidR="00686109" w:rsidRDefault="004B70C1">
                        <w:pPr>
                          <w:spacing w:line="260" w:lineRule="exact"/>
                          <w:ind w:left="46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>re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position w:val="-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>pir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position w:val="-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position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position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position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>.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252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735"/>
                    </w:trPr>
                    <w:tc>
                      <w:tcPr>
                        <w:tcW w:w="528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Impo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2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ance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3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ants</w:t>
                        </w:r>
                      </w:p>
                      <w:p w:rsidR="00686109" w:rsidRDefault="004B70C1">
                        <w:pPr>
                          <w:spacing w:line="26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position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position w:val="-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position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position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position w:val="-1"/>
                            <w:sz w:val="22"/>
                            <w:szCs w:val="22"/>
                          </w:rPr>
                          <w:t>he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2"/>
                            <w:position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position w:val="-1"/>
                            <w:sz w:val="22"/>
                            <w:szCs w:val="22"/>
                          </w:rPr>
                          <w:t>en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position w:val="-1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position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position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position w:val="-1"/>
                            <w:sz w:val="22"/>
                            <w:szCs w:val="22"/>
                          </w:rPr>
                          <w:t>on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position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position w:val="-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3"/>
                            <w:position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position w:val="-1"/>
                            <w:sz w:val="22"/>
                            <w:szCs w:val="22"/>
                          </w:rPr>
                          <w:t>t</w:t>
                        </w:r>
                      </w:p>
                      <w:p w:rsidR="00686109" w:rsidRDefault="004B70C1">
                        <w:pPr>
                          <w:spacing w:before="8" w:line="260" w:lineRule="exact"/>
                          <w:ind w:left="462" w:right="202" w:hanging="360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pacing w:val="3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ants h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 forma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of rai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ll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.</w:t>
                        </w:r>
                      </w:p>
                      <w:p w:rsidR="00686109" w:rsidRDefault="004B70C1">
                        <w:pPr>
                          <w:spacing w:before="22" w:line="260" w:lineRule="exact"/>
                          <w:ind w:left="462" w:right="573" w:hanging="360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ants h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p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 pu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fy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 by</w:t>
                        </w:r>
                      </w:p>
                      <w:p w:rsidR="00686109" w:rsidRDefault="004B70C1">
                        <w:pPr>
                          <w:spacing w:line="260" w:lineRule="exact"/>
                          <w:ind w:left="46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ng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c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bon</w:t>
                        </w:r>
                      </w:p>
                      <w:p w:rsidR="00686109" w:rsidRDefault="004B70C1">
                        <w:pPr>
                          <w:spacing w:before="1"/>
                          <w:ind w:left="462"/>
                          <w:rPr>
                            <w:rFonts w:ascii="Century Gothic" w:eastAsia="Century Gothic" w:hAnsi="Century Gothic" w:cs="Century Gothic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xi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252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87"/>
                    </w:trPr>
                    <w:tc>
                      <w:tcPr>
                        <w:tcW w:w="528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4</w:t>
                        </w:r>
                      </w:p>
                    </w:tc>
                    <w:tc>
                      <w:tcPr>
                        <w:tcW w:w="485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6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Gr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i</w:t>
                        </w:r>
                      </w:p>
                    </w:tc>
                    <w:tc>
                      <w:tcPr>
                        <w:tcW w:w="989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00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s</w:t>
                        </w:r>
                      </w:p>
                    </w:tc>
                    <w:tc>
                      <w:tcPr>
                        <w:tcW w:w="2521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354" w:right="97" w:hanging="235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rop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s a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ant 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 g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d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ed for a 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ar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pose.</w:t>
                        </w:r>
                      </w:p>
                      <w:p w:rsidR="00686109" w:rsidRDefault="004B70C1">
                        <w:pPr>
                          <w:spacing w:line="260" w:lineRule="exact"/>
                          <w:ind w:left="119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position w:val="-1"/>
                            <w:sz w:val="22"/>
                            <w:szCs w:val="22"/>
                          </w:rPr>
                          <w:t>Gr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position w:val="-1"/>
                            <w:sz w:val="22"/>
                            <w:szCs w:val="22"/>
                          </w:rPr>
                          <w:t xml:space="preserve">oups 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position w:val="-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position w:val="-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position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position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position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position w:val="-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position w:val="-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position w:val="-1"/>
                            <w:sz w:val="22"/>
                            <w:szCs w:val="22"/>
                          </w:rPr>
                          <w:t>s</w:t>
                        </w:r>
                      </w:p>
                      <w:p w:rsidR="00686109" w:rsidRDefault="004B70C1">
                        <w:pPr>
                          <w:spacing w:line="260" w:lineRule="exact"/>
                          <w:ind w:left="479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position w:val="-1"/>
                            <w:sz w:val="22"/>
                            <w:szCs w:val="22"/>
                          </w:rPr>
                          <w:t>(c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position w:val="-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2"/>
                            <w:position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position w:val="-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2"/>
                            <w:position w:val="-1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position w:val="-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position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position w:val="-1"/>
                            <w:sz w:val="22"/>
                            <w:szCs w:val="22"/>
                          </w:rPr>
                          <w:t>ies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position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position w:val="-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position w:val="-1"/>
                            <w:sz w:val="22"/>
                            <w:szCs w:val="22"/>
                          </w:rPr>
                          <w:t>f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he l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ne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;</w:t>
                        </w:r>
                      </w:p>
                    </w:tc>
                    <w:tc>
                      <w:tcPr>
                        <w:tcW w:w="2252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he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 xml:space="preserve"> l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ne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;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00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Gu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ed</w:t>
                        </w:r>
                      </w:p>
                    </w:tc>
                    <w:tc>
                      <w:tcPr>
                        <w:tcW w:w="1441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0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Nam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g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5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ati-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nv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ron</w:t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k.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70"/>
                    </w:trPr>
                    <w:tc>
                      <w:tcPr>
                        <w:tcW w:w="528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ng</w:t>
                        </w:r>
                      </w:p>
                    </w:tc>
                    <w:tc>
                      <w:tcPr>
                        <w:tcW w:w="989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1.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Names 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1.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ou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s,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0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ve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y</w:t>
                        </w:r>
                      </w:p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exam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.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ent</w:t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3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.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70"/>
                    </w:trPr>
                    <w:tc>
                      <w:tcPr>
                        <w:tcW w:w="528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s</w:t>
                        </w:r>
                      </w:p>
                    </w:tc>
                    <w:tc>
                      <w:tcPr>
                        <w:tcW w:w="989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265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exam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 of</w:t>
                        </w:r>
                      </w:p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el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s,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ds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tes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of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s.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.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404"/>
                    </w:trPr>
                    <w:tc>
                      <w:tcPr>
                        <w:tcW w:w="528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265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mm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.</w:t>
                        </w:r>
                      </w:p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and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dem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rat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k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4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398"/>
                    </w:trPr>
                    <w:tc>
                      <w:tcPr>
                        <w:tcW w:w="528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>
                        <w:pPr>
                          <w:spacing w:before="8" w:line="10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686109" w:rsidRDefault="004B70C1">
                        <w:pPr>
                          <w:spacing w:line="26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>2.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4"/>
                            <w:position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5"/>
                            <w:position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>den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position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position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position w:val="-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position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position w:val="-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>s 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position w:val="-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>
                        <w:pPr>
                          <w:spacing w:before="8" w:line="10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686109" w:rsidRDefault="004B70C1">
                        <w:pPr>
                          <w:spacing w:line="26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>related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position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>to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position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position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>ro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position w:val="-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>s.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>
                        <w:pPr>
                          <w:spacing w:before="8" w:line="10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686109" w:rsidRDefault="004B70C1">
                        <w:pPr>
                          <w:spacing w:line="260" w:lineRule="exact"/>
                          <w:ind w:left="10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3"/>
                            <w:position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position w:val="-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>en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position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position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>fy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position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position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>g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</w:tbl>
                <w:p w:rsidR="00686109" w:rsidRDefault="00686109"/>
              </w:txbxContent>
            </v:textbox>
            <w10:wrap anchorx="page" anchory="page"/>
          </v:shape>
        </w:pict>
      </w:r>
      <w:r>
        <w:rPr>
          <w:rFonts w:ascii="Century Gothic" w:eastAsia="Century Gothic" w:hAnsi="Century Gothic" w:cs="Century Gothic"/>
          <w:spacing w:val="-1"/>
          <w:sz w:val="22"/>
          <w:szCs w:val="22"/>
        </w:rPr>
        <w:t>m</w:t>
      </w:r>
      <w:r>
        <w:rPr>
          <w:rFonts w:ascii="Century Gothic" w:eastAsia="Century Gothic" w:hAnsi="Century Gothic" w:cs="Century Gothic"/>
          <w:sz w:val="22"/>
          <w:szCs w:val="22"/>
        </w:rPr>
        <w:t>e</w:t>
      </w:r>
      <w:r>
        <w:rPr>
          <w:rFonts w:ascii="Century Gothic" w:eastAsia="Century Gothic" w:hAnsi="Century Gothic" w:cs="Century Gothic"/>
          <w:spacing w:val="1"/>
          <w:sz w:val="22"/>
          <w:szCs w:val="22"/>
        </w:rPr>
        <w:t>a</w:t>
      </w:r>
      <w:r>
        <w:rPr>
          <w:rFonts w:ascii="Century Gothic" w:eastAsia="Century Gothic" w:hAnsi="Century Gothic" w:cs="Century Gothic"/>
          <w:spacing w:val="-3"/>
          <w:sz w:val="22"/>
          <w:szCs w:val="22"/>
        </w:rPr>
        <w:t>n</w:t>
      </w:r>
      <w:r>
        <w:rPr>
          <w:rFonts w:ascii="Century Gothic" w:eastAsia="Century Gothic" w:hAnsi="Century Gothic" w:cs="Century Gothic"/>
          <w:spacing w:val="1"/>
          <w:sz w:val="22"/>
          <w:szCs w:val="22"/>
        </w:rPr>
        <w:t>i</w:t>
      </w:r>
      <w:r>
        <w:rPr>
          <w:rFonts w:ascii="Century Gothic" w:eastAsia="Century Gothic" w:hAnsi="Century Gothic" w:cs="Century Gothic"/>
          <w:sz w:val="22"/>
          <w:szCs w:val="22"/>
        </w:rPr>
        <w:t>ng</w:t>
      </w:r>
      <w:r>
        <w:rPr>
          <w:rFonts w:ascii="Century Gothic" w:eastAsia="Century Gothic" w:hAnsi="Century Gothic" w:cs="Century Gothic"/>
          <w:spacing w:val="-1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sz w:val="22"/>
          <w:szCs w:val="22"/>
        </w:rPr>
        <w:t>of</w:t>
      </w:r>
      <w:r>
        <w:rPr>
          <w:rFonts w:ascii="Century Gothic" w:eastAsia="Century Gothic" w:hAnsi="Century Gothic" w:cs="Century Gothic"/>
          <w:spacing w:val="-1"/>
          <w:sz w:val="22"/>
          <w:szCs w:val="22"/>
        </w:rPr>
        <w:t xml:space="preserve"> w</w:t>
      </w:r>
      <w:r>
        <w:rPr>
          <w:rFonts w:ascii="Century Gothic" w:eastAsia="Century Gothic" w:hAnsi="Century Gothic" w:cs="Century Gothic"/>
          <w:sz w:val="22"/>
          <w:szCs w:val="22"/>
        </w:rPr>
        <w:t>ords</w:t>
      </w: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before="4" w:line="240" w:lineRule="exact"/>
        <w:rPr>
          <w:sz w:val="24"/>
          <w:szCs w:val="24"/>
        </w:rPr>
      </w:pPr>
    </w:p>
    <w:p w:rsidR="00686109" w:rsidRDefault="004B70C1">
      <w:pPr>
        <w:spacing w:before="20"/>
        <w:ind w:left="3245"/>
        <w:rPr>
          <w:rFonts w:ascii="Century Gothic" w:eastAsia="Century Gothic" w:hAnsi="Century Gothic" w:cs="Century Gothic"/>
          <w:sz w:val="22"/>
          <w:szCs w:val="22"/>
        </w:rPr>
        <w:sectPr w:rsidR="00686109">
          <w:pgSz w:w="16840" w:h="11920" w:orient="landscape"/>
          <w:pgMar w:top="1080" w:right="0" w:bottom="280" w:left="0" w:header="720" w:footer="720" w:gutter="0"/>
          <w:cols w:space="720"/>
        </w:sectPr>
      </w:pPr>
      <w:r>
        <w:pict>
          <v:shape id="_x0000_s1071" type="#_x0000_t202" style="position:absolute;left:0;text-align:left;margin-left:4.15pt;margin-top:72.55pt;width:833.25pt;height:446.7pt;z-index:-57549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28"/>
                    <w:gridCol w:w="485"/>
                    <w:gridCol w:w="970"/>
                    <w:gridCol w:w="989"/>
                    <w:gridCol w:w="2521"/>
                    <w:gridCol w:w="2160"/>
                    <w:gridCol w:w="2252"/>
                    <w:gridCol w:w="1349"/>
                    <w:gridCol w:w="1441"/>
                    <w:gridCol w:w="1440"/>
                    <w:gridCol w:w="1080"/>
                    <w:gridCol w:w="811"/>
                    <w:gridCol w:w="629"/>
                  </w:tblGrid>
                  <w:tr w:rsidR="00686109">
                    <w:trPr>
                      <w:trHeight w:hRule="exact" w:val="287"/>
                    </w:trPr>
                    <w:tc>
                      <w:tcPr>
                        <w:tcW w:w="528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479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)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265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ou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 of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.</w:t>
                        </w:r>
                      </w:p>
                    </w:tc>
                    <w:tc>
                      <w:tcPr>
                        <w:tcW w:w="2252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2.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ad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,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00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on</w:t>
                        </w:r>
                      </w:p>
                    </w:tc>
                    <w:tc>
                      <w:tcPr>
                        <w:tcW w:w="1441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0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 g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ps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629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70"/>
                    </w:trPr>
                    <w:tc>
                      <w:tcPr>
                        <w:tcW w:w="528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19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1.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55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nnual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ps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li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z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 and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of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s.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3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.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69"/>
                    </w:trPr>
                    <w:tc>
                      <w:tcPr>
                        <w:tcW w:w="528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19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2.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55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 xml:space="preserve"> c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ps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3.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ent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on</w:t>
                        </w:r>
                      </w:p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tex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 and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.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70"/>
                    </w:trPr>
                    <w:tc>
                      <w:tcPr>
                        <w:tcW w:w="528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19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 xml:space="preserve">) 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7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al c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ps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265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exam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 of</w:t>
                        </w:r>
                      </w:p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qu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 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d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yl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ab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70"/>
                    </w:trPr>
                    <w:tc>
                      <w:tcPr>
                        <w:tcW w:w="528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479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e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re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265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ps un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er</w:t>
                        </w:r>
                      </w:p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rops.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ent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ng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Fl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y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us bk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70"/>
                    </w:trPr>
                    <w:tc>
                      <w:tcPr>
                        <w:tcW w:w="528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479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ic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m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265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p.</w:t>
                        </w:r>
                      </w:p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exam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4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70"/>
                    </w:trPr>
                    <w:tc>
                      <w:tcPr>
                        <w:tcW w:w="528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479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and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ha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ve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ed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0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Ob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vati</w:t>
                        </w:r>
                      </w:p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of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69"/>
                    </w:trPr>
                    <w:tc>
                      <w:tcPr>
                        <w:tcW w:w="528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479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e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y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.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0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on</w:t>
                        </w:r>
                      </w:p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under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Con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70"/>
                    </w:trPr>
                    <w:tc>
                      <w:tcPr>
                        <w:tcW w:w="528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306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x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ples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of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an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ual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h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404"/>
                    </w:trPr>
                    <w:tc>
                      <w:tcPr>
                        <w:tcW w:w="528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479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s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oup.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404"/>
                    </w:trPr>
                    <w:tc>
                      <w:tcPr>
                        <w:tcW w:w="528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>
                        <w:pPr>
                          <w:spacing w:before="8" w:line="10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686109" w:rsidRDefault="004B70C1">
                        <w:pPr>
                          <w:ind w:left="479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sorgh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m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>
                        <w:pPr>
                          <w:spacing w:before="8" w:line="10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686109" w:rsidRDefault="004B70C1">
                        <w:pPr>
                          <w:ind w:left="100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</w:t>
                        </w:r>
                      </w:p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3770"/>
                    </w:trPr>
                    <w:tc>
                      <w:tcPr>
                        <w:tcW w:w="528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479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</w:p>
                      <w:p w:rsidR="00686109" w:rsidRDefault="004B70C1">
                        <w:pPr>
                          <w:spacing w:before="2" w:line="260" w:lineRule="exact"/>
                          <w:ind w:left="479" w:right="1352" w:firstLine="65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s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z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</w:p>
                      <w:p w:rsidR="00686109" w:rsidRDefault="004B70C1">
                        <w:pPr>
                          <w:spacing w:line="260" w:lineRule="exact"/>
                          <w:ind w:left="479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Ground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nuts</w:t>
                        </w:r>
                      </w:p>
                      <w:p w:rsidR="00686109" w:rsidRDefault="004B70C1">
                        <w:pPr>
                          <w:spacing w:line="260" w:lineRule="exact"/>
                          <w:ind w:left="119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position w:val="-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position w:val="-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position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position w:val="-1"/>
                            <w:sz w:val="22"/>
                            <w:szCs w:val="22"/>
                          </w:rPr>
                          <w:t>en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position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position w:val="-1"/>
                            <w:sz w:val="22"/>
                            <w:szCs w:val="22"/>
                          </w:rPr>
                          <w:t>ial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2"/>
                            <w:position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position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position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2"/>
                            <w:position w:val="-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position w:val="-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position w:val="-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position w:val="-1"/>
                            <w:sz w:val="22"/>
                            <w:szCs w:val="22"/>
                          </w:rPr>
                          <w:t>:</w:t>
                        </w:r>
                      </w:p>
                      <w:p w:rsidR="00686109" w:rsidRDefault="004B70C1">
                        <w:pPr>
                          <w:spacing w:before="2"/>
                          <w:ind w:left="479" w:right="321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e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re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 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 ha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ve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ted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y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ar after y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.</w:t>
                        </w:r>
                      </w:p>
                      <w:p w:rsidR="00686109" w:rsidRDefault="004B70C1">
                        <w:pPr>
                          <w:spacing w:before="3" w:line="260" w:lineRule="exact"/>
                          <w:ind w:left="479" w:right="319" w:hanging="360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x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4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ples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f pe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en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ial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s</w:t>
                        </w:r>
                      </w:p>
                      <w:p w:rsidR="00686109" w:rsidRDefault="004B70C1">
                        <w:pPr>
                          <w:spacing w:line="260" w:lineRule="exact"/>
                          <w:ind w:left="142" w:right="982"/>
                          <w:jc w:val="center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Coff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p</w:t>
                        </w:r>
                      </w:p>
                      <w:p w:rsidR="00686109" w:rsidRDefault="004B70C1">
                        <w:pPr>
                          <w:spacing w:before="6" w:line="260" w:lineRule="exact"/>
                          <w:ind w:left="479" w:right="49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tea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p b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a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.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0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g</w:t>
                        </w:r>
                      </w:p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87"/>
                    </w:trPr>
                    <w:tc>
                      <w:tcPr>
                        <w:tcW w:w="528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4</w:t>
                        </w:r>
                      </w:p>
                    </w:tc>
                    <w:tc>
                      <w:tcPr>
                        <w:tcW w:w="485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7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Crop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00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de</w:t>
                        </w:r>
                      </w:p>
                    </w:tc>
                    <w:tc>
                      <w:tcPr>
                        <w:tcW w:w="2521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den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ools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he l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ne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;</w:t>
                        </w:r>
                      </w:p>
                    </w:tc>
                    <w:tc>
                      <w:tcPr>
                        <w:tcW w:w="2252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he l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ne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;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00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Gu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ed</w:t>
                        </w:r>
                      </w:p>
                    </w:tc>
                    <w:tc>
                      <w:tcPr>
                        <w:tcW w:w="1441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0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ent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ng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5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ati-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3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ll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i</w:t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k.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70"/>
                    </w:trPr>
                    <w:tc>
                      <w:tcPr>
                        <w:tcW w:w="528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in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0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 xml:space="preserve">n 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ls</w:t>
                        </w:r>
                      </w:p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x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4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ples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f ga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2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en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1.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ent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 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1.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ou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s,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0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ve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y</w:t>
                        </w:r>
                      </w:p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.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 of</w:t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3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.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70"/>
                    </w:trPr>
                    <w:tc>
                      <w:tcPr>
                        <w:tcW w:w="528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g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ool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.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265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mm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</w:p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el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s,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ds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tes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mm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on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en</w:t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.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78"/>
                    </w:trPr>
                    <w:tc>
                      <w:tcPr>
                        <w:tcW w:w="528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60" w:lineRule="exact"/>
                          <w:ind w:left="46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Hoe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 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</w:t>
                        </w:r>
                      </w:p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and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dem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rat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s.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</w:t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k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4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69"/>
                    </w:trPr>
                    <w:tc>
                      <w:tcPr>
                        <w:tcW w:w="528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46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265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str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tu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es and</w:t>
                        </w:r>
                      </w:p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ng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of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w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ords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ga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en</w:t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70"/>
                    </w:trPr>
                    <w:tc>
                      <w:tcPr>
                        <w:tcW w:w="528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46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xe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265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states 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eir u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s.</w:t>
                        </w:r>
                      </w:p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related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rden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s.</w:t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55"/>
                    </w:trPr>
                    <w:tc>
                      <w:tcPr>
                        <w:tcW w:w="528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46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Rake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0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on</w:t>
                        </w:r>
                      </w:p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ng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</w:tbl>
                <w:p w:rsidR="00686109" w:rsidRDefault="00686109"/>
              </w:txbxContent>
            </v:textbox>
            <w10:wrap anchorx="page" anchory="page"/>
          </v:shape>
        </w:pict>
      </w:r>
      <w:r>
        <w:rPr>
          <w:rFonts w:ascii="Century Gothic" w:eastAsia="Century Gothic" w:hAnsi="Century Gothic" w:cs="Century Gothic"/>
          <w:sz w:val="22"/>
          <w:szCs w:val="22"/>
        </w:rPr>
        <w:t>Sun f</w:t>
      </w:r>
      <w:r>
        <w:rPr>
          <w:rFonts w:ascii="Century Gothic" w:eastAsia="Century Gothic" w:hAnsi="Century Gothic" w:cs="Century Gothic"/>
          <w:spacing w:val="2"/>
          <w:sz w:val="22"/>
          <w:szCs w:val="22"/>
        </w:rPr>
        <w:t>l</w:t>
      </w:r>
      <w:r>
        <w:rPr>
          <w:rFonts w:ascii="Century Gothic" w:eastAsia="Century Gothic" w:hAnsi="Century Gothic" w:cs="Century Gothic"/>
          <w:sz w:val="22"/>
          <w:szCs w:val="22"/>
        </w:rPr>
        <w:t>o</w:t>
      </w:r>
      <w:r>
        <w:rPr>
          <w:rFonts w:ascii="Century Gothic" w:eastAsia="Century Gothic" w:hAnsi="Century Gothic" w:cs="Century Gothic"/>
          <w:spacing w:val="-2"/>
          <w:sz w:val="22"/>
          <w:szCs w:val="22"/>
        </w:rPr>
        <w:t>w</w:t>
      </w:r>
      <w:r>
        <w:rPr>
          <w:rFonts w:ascii="Century Gothic" w:eastAsia="Century Gothic" w:hAnsi="Century Gothic" w:cs="Century Gothic"/>
          <w:sz w:val="22"/>
          <w:szCs w:val="22"/>
        </w:rPr>
        <w:t>er</w:t>
      </w:r>
    </w:p>
    <w:p w:rsidR="00686109" w:rsidRDefault="00686109">
      <w:pPr>
        <w:spacing w:before="5" w:line="160" w:lineRule="exact"/>
        <w:rPr>
          <w:sz w:val="16"/>
          <w:szCs w:val="16"/>
        </w:rPr>
      </w:pPr>
    </w:p>
    <w:p w:rsidR="00686109" w:rsidRDefault="00686109">
      <w:pPr>
        <w:spacing w:line="200" w:lineRule="exact"/>
      </w:pPr>
    </w:p>
    <w:tbl>
      <w:tblPr>
        <w:tblW w:w="0" w:type="auto"/>
        <w:tblInd w:w="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485"/>
        <w:gridCol w:w="970"/>
        <w:gridCol w:w="989"/>
        <w:gridCol w:w="2521"/>
        <w:gridCol w:w="2160"/>
        <w:gridCol w:w="2252"/>
        <w:gridCol w:w="1349"/>
        <w:gridCol w:w="1441"/>
        <w:gridCol w:w="1440"/>
        <w:gridCol w:w="1080"/>
        <w:gridCol w:w="811"/>
        <w:gridCol w:w="629"/>
      </w:tblGrid>
      <w:tr w:rsidR="00686109">
        <w:trPr>
          <w:trHeight w:hRule="exact" w:val="295"/>
        </w:trPr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46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row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2.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,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46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z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and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of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46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sh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tex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and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ent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pos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ab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2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heir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st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b/>
                <w:spacing w:val="-3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d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qu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Fl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,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l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us bk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.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den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s.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s.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4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Ob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vati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on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Con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ou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ht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Stat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ss.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of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ent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4"/>
        </w:trPr>
        <w:tc>
          <w:tcPr>
            <w:tcW w:w="52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s.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86"/>
        </w:trPr>
        <w:tc>
          <w:tcPr>
            <w:tcW w:w="5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5</w:t>
            </w:r>
          </w:p>
        </w:tc>
        <w:tc>
          <w:tcPr>
            <w:tcW w:w="48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1</w:t>
            </w:r>
          </w:p>
        </w:tc>
        <w:tc>
          <w:tcPr>
            <w:tcW w:w="97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Crop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Mo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</w:p>
        </w:tc>
        <w:tc>
          <w:tcPr>
            <w:tcW w:w="252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 w:right="236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Mo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-3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den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ols E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x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4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ples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ga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 xml:space="preserve">en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ool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.</w:t>
            </w:r>
          </w:p>
          <w:p w:rsidR="00686109" w:rsidRDefault="004B70C1">
            <w:pPr>
              <w:ind w:left="102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</w:t>
            </w:r>
            <w:r>
              <w:rPr>
                <w:rFonts w:ascii="Calibri" w:eastAsia="Calibri" w:hAnsi="Calibri" w:cs="Calibri"/>
                <w:spacing w:val="36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Fo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k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ed</w:t>
            </w:r>
            <w:r>
              <w:rPr>
                <w:rFonts w:ascii="Century Gothic" w:eastAsia="Century Gothic" w:hAnsi="Century Gothic" w:cs="Century Gothic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hoe</w:t>
            </w:r>
          </w:p>
          <w:p w:rsidR="00686109" w:rsidRDefault="004B70C1">
            <w:pPr>
              <w:spacing w:line="280" w:lineRule="exact"/>
              <w:ind w:left="102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</w:t>
            </w:r>
            <w:r>
              <w:rPr>
                <w:rFonts w:ascii="Calibri" w:eastAsia="Calibri" w:hAnsi="Calibri" w:cs="Calibri"/>
                <w:spacing w:val="36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sz w:val="24"/>
                <w:szCs w:val="24"/>
              </w:rPr>
              <w:t>W</w:t>
            </w:r>
            <w:r>
              <w:rPr>
                <w:rFonts w:ascii="Century Gothic" w:eastAsia="Century Gothic" w:hAnsi="Century Gothic" w:cs="Century Gothic"/>
                <w:spacing w:val="1"/>
                <w:sz w:val="24"/>
                <w:szCs w:val="24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24"/>
                <w:szCs w:val="24"/>
              </w:rPr>
              <w:t>t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eri</w:t>
            </w:r>
            <w:r>
              <w:rPr>
                <w:rFonts w:ascii="Century Gothic" w:eastAsia="Century Gothic" w:hAnsi="Century Gothic" w:cs="Century Gothic"/>
                <w:spacing w:val="2"/>
                <w:sz w:val="24"/>
                <w:szCs w:val="24"/>
              </w:rPr>
              <w:t>n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g c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a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</w:t>
            </w:r>
          </w:p>
          <w:p w:rsidR="00686109" w:rsidRDefault="004B70C1">
            <w:pPr>
              <w:spacing w:line="280" w:lineRule="exact"/>
              <w:ind w:left="102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</w:t>
            </w:r>
            <w:r>
              <w:rPr>
                <w:rFonts w:ascii="Calibri" w:eastAsia="Calibri" w:hAnsi="Calibri" w:cs="Calibri"/>
                <w:spacing w:val="36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T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o</w:t>
            </w:r>
            <w:r>
              <w:rPr>
                <w:rFonts w:ascii="Century Gothic" w:eastAsia="Century Gothic" w:hAnsi="Century Gothic" w:cs="Century Gothic"/>
                <w:spacing w:val="2"/>
                <w:sz w:val="24"/>
                <w:szCs w:val="24"/>
              </w:rPr>
              <w:t>w</w:t>
            </w:r>
            <w:r>
              <w:rPr>
                <w:rFonts w:ascii="Century Gothic" w:eastAsia="Century Gothic" w:hAnsi="Century Gothic" w:cs="Century Gothic"/>
                <w:spacing w:val="-2"/>
                <w:sz w:val="24"/>
                <w:szCs w:val="24"/>
              </w:rPr>
              <w:t>e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</w:t>
            </w:r>
          </w:p>
          <w:p w:rsidR="00686109" w:rsidRDefault="004B70C1">
            <w:pPr>
              <w:spacing w:line="280" w:lineRule="exact"/>
              <w:ind w:left="102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</w:t>
            </w:r>
            <w:r>
              <w:rPr>
                <w:rFonts w:ascii="Calibri" w:eastAsia="Calibri" w:hAnsi="Calibri" w:cs="Calibri"/>
                <w:spacing w:val="36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G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a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4"/>
                <w:szCs w:val="24"/>
              </w:rPr>
              <w:t>d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en</w:t>
            </w:r>
            <w:r>
              <w:rPr>
                <w:rFonts w:ascii="Century Gothic" w:eastAsia="Century Gothic" w:hAnsi="Century Gothic" w:cs="Century Gothic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fo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rk</w:t>
            </w:r>
          </w:p>
          <w:p w:rsidR="00686109" w:rsidRDefault="004B70C1">
            <w:pPr>
              <w:spacing w:line="280" w:lineRule="exact"/>
              <w:ind w:left="102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</w:t>
            </w:r>
            <w:r>
              <w:rPr>
                <w:rFonts w:ascii="Calibri" w:eastAsia="Calibri" w:hAnsi="Calibri" w:cs="Calibri"/>
                <w:spacing w:val="36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Pick axe</w:t>
            </w:r>
          </w:p>
          <w:p w:rsidR="00686109" w:rsidRDefault="004B70C1">
            <w:pPr>
              <w:spacing w:line="26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heir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st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b/>
                <w:spacing w:val="-3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d</w:t>
            </w:r>
          </w:p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.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he l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;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he l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;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ed</w:t>
            </w:r>
          </w:p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5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ati-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i</w:t>
            </w:r>
          </w:p>
        </w:tc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k.</w:t>
            </w:r>
          </w:p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in</w:t>
            </w:r>
          </w:p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ga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de</w:t>
            </w:r>
          </w:p>
        </w:tc>
        <w:tc>
          <w:tcPr>
            <w:tcW w:w="252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1.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1.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ou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s,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of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g</w:t>
            </w:r>
          </w:p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 xml:space="preserve">n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ls</w:t>
            </w:r>
          </w:p>
        </w:tc>
        <w:tc>
          <w:tcPr>
            <w:tcW w:w="252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sp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el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s,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ds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tes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on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2.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dem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ns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rat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s.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k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4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es and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ords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states t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eir 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s.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related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rden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s.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on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2.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,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z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and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of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tex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and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ent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pos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ab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qu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Fl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,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l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us bk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den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s.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s.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4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Ob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vati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on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Con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ou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ht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Stat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ss.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of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ent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1"/>
        </w:trPr>
        <w:tc>
          <w:tcPr>
            <w:tcW w:w="5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st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position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g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s.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88"/>
        </w:trPr>
        <w:tc>
          <w:tcPr>
            <w:tcW w:w="5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3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5</w:t>
            </w:r>
          </w:p>
        </w:tc>
        <w:tc>
          <w:tcPr>
            <w:tcW w:w="48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3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2</w:t>
            </w:r>
          </w:p>
        </w:tc>
        <w:tc>
          <w:tcPr>
            <w:tcW w:w="97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3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Crop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3"/>
              <w:ind w:left="117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Mo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</w:p>
        </w:tc>
        <w:tc>
          <w:tcPr>
            <w:tcW w:w="252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3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Mo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-3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den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ols</w:t>
            </w:r>
          </w:p>
          <w:p w:rsidR="00686109" w:rsidRDefault="004B70C1">
            <w:pPr>
              <w:spacing w:line="26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1"/>
                <w:position w:val="-1"/>
                <w:sz w:val="22"/>
                <w:szCs w:val="22"/>
              </w:rPr>
              <w:t>x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4"/>
                <w:position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ples</w:t>
            </w:r>
            <w:r>
              <w:rPr>
                <w:rFonts w:ascii="Century Gothic" w:eastAsia="Century Gothic" w:hAnsi="Century Gothic" w:cs="Century Gothic"/>
                <w:b/>
                <w:spacing w:val="-1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-2"/>
                <w:position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b/>
                <w:spacing w:val="-1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ga</w:t>
            </w:r>
            <w:r>
              <w:rPr>
                <w:rFonts w:ascii="Century Gothic" w:eastAsia="Century Gothic" w:hAnsi="Century Gothic" w:cs="Century Gothic"/>
                <w:b/>
                <w:spacing w:val="-1"/>
                <w:position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pacing w:val="-2"/>
                <w:position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en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3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he l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;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3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he l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;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3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ed</w:t>
            </w:r>
          </w:p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3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3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5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ati-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3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i</w:t>
            </w:r>
          </w:p>
        </w:tc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3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k.</w:t>
            </w:r>
          </w:p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4"/>
        </w:trPr>
        <w:tc>
          <w:tcPr>
            <w:tcW w:w="5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in</w:t>
            </w:r>
          </w:p>
        </w:tc>
        <w:tc>
          <w:tcPr>
            <w:tcW w:w="9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ga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de</w:t>
            </w:r>
          </w:p>
        </w:tc>
        <w:tc>
          <w:tcPr>
            <w:tcW w:w="252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1.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1.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ou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s,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of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</w:tr>
    </w:tbl>
    <w:p w:rsidR="00686109" w:rsidRDefault="00686109">
      <w:pPr>
        <w:sectPr w:rsidR="00686109">
          <w:pgSz w:w="16840" w:h="11920" w:orient="landscape"/>
          <w:pgMar w:top="1080" w:right="0" w:bottom="280" w:left="0" w:header="720" w:footer="720" w:gutter="0"/>
          <w:cols w:space="720"/>
        </w:sectPr>
      </w:pPr>
    </w:p>
    <w:p w:rsidR="00686109" w:rsidRDefault="00686109">
      <w:pPr>
        <w:spacing w:before="8" w:line="140" w:lineRule="exact"/>
        <w:rPr>
          <w:sz w:val="14"/>
          <w:szCs w:val="14"/>
        </w:rPr>
      </w:pPr>
    </w:p>
    <w:p w:rsidR="00686109" w:rsidRDefault="00686109">
      <w:pPr>
        <w:spacing w:line="200" w:lineRule="exact"/>
      </w:pPr>
    </w:p>
    <w:tbl>
      <w:tblPr>
        <w:tblW w:w="0" w:type="auto"/>
        <w:tblInd w:w="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485"/>
        <w:gridCol w:w="970"/>
        <w:gridCol w:w="989"/>
        <w:gridCol w:w="2521"/>
        <w:gridCol w:w="2160"/>
        <w:gridCol w:w="2252"/>
        <w:gridCol w:w="1349"/>
        <w:gridCol w:w="1441"/>
        <w:gridCol w:w="1440"/>
        <w:gridCol w:w="1080"/>
        <w:gridCol w:w="811"/>
        <w:gridCol w:w="629"/>
      </w:tblGrid>
      <w:tr w:rsidR="00686109">
        <w:trPr>
          <w:trHeight w:hRule="exact" w:val="4597"/>
        </w:trPr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g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 xml:space="preserve">n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ls</w:t>
            </w:r>
          </w:p>
        </w:tc>
        <w:tc>
          <w:tcPr>
            <w:tcW w:w="2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ool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.</w:t>
            </w:r>
          </w:p>
          <w:p w:rsidR="00686109" w:rsidRDefault="004B70C1">
            <w:pPr>
              <w:spacing w:before="10" w:line="280" w:lineRule="exact"/>
              <w:ind w:left="354" w:right="573" w:hanging="252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-  </w:t>
            </w:r>
            <w:r>
              <w:rPr>
                <w:rFonts w:ascii="Calibri" w:eastAsia="Calibri" w:hAnsi="Calibri" w:cs="Calibri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2"/>
                <w:sz w:val="24"/>
                <w:szCs w:val="24"/>
              </w:rPr>
              <w:t>M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o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re</w:t>
            </w:r>
            <w:r>
              <w:rPr>
                <w:rFonts w:ascii="Century Gothic" w:eastAsia="Century Gothic" w:hAnsi="Century Gothic" w:cs="Century Gothic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g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a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4"/>
                <w:szCs w:val="24"/>
              </w:rPr>
              <w:t>d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en </w:t>
            </w:r>
            <w:r>
              <w:rPr>
                <w:rFonts w:ascii="Century Gothic" w:eastAsia="Century Gothic" w:hAnsi="Century Gothic" w:cs="Century Gothic"/>
                <w:spacing w:val="-2"/>
                <w:sz w:val="24"/>
                <w:szCs w:val="24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4"/>
                <w:szCs w:val="24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o</w:t>
            </w:r>
            <w:r>
              <w:rPr>
                <w:rFonts w:ascii="Century Gothic" w:eastAsia="Century Gothic" w:hAnsi="Century Gothic" w:cs="Century Gothic"/>
                <w:spacing w:val="5"/>
                <w:sz w:val="24"/>
                <w:szCs w:val="24"/>
              </w:rPr>
              <w:t>l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s</w:t>
            </w:r>
          </w:p>
          <w:p w:rsidR="00686109" w:rsidRDefault="004B70C1">
            <w:pPr>
              <w:spacing w:line="280" w:lineRule="exact"/>
              <w:ind w:left="102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</w:t>
            </w:r>
            <w:r>
              <w:rPr>
                <w:rFonts w:ascii="Calibri" w:eastAsia="Calibri" w:hAnsi="Calibri" w:cs="Calibri"/>
                <w:spacing w:val="36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Se</w:t>
            </w:r>
            <w:r>
              <w:rPr>
                <w:rFonts w:ascii="Century Gothic" w:eastAsia="Century Gothic" w:hAnsi="Century Gothic" w:cs="Century Gothic"/>
                <w:spacing w:val="1"/>
                <w:sz w:val="24"/>
                <w:szCs w:val="24"/>
              </w:rPr>
              <w:t>ca</w:t>
            </w:r>
            <w:r>
              <w:rPr>
                <w:rFonts w:ascii="Century Gothic" w:eastAsia="Century Gothic" w:hAnsi="Century Gothic" w:cs="Century Gothic"/>
                <w:spacing w:val="-5"/>
                <w:sz w:val="24"/>
                <w:szCs w:val="24"/>
              </w:rPr>
              <w:t>t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eur</w:t>
            </w:r>
          </w:p>
          <w:p w:rsidR="00686109" w:rsidRDefault="004B70C1">
            <w:pPr>
              <w:spacing w:line="280" w:lineRule="exact"/>
              <w:ind w:left="102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</w:t>
            </w:r>
            <w:r>
              <w:rPr>
                <w:rFonts w:ascii="Calibri" w:eastAsia="Calibri" w:hAnsi="Calibri" w:cs="Calibri"/>
                <w:spacing w:val="36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P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r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uning </w:t>
            </w:r>
            <w:r>
              <w:rPr>
                <w:rFonts w:ascii="Century Gothic" w:eastAsia="Century Gothic" w:hAnsi="Century Gothic" w:cs="Century Gothic"/>
                <w:spacing w:val="1"/>
                <w:sz w:val="24"/>
                <w:szCs w:val="24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a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w</w:t>
            </w:r>
          </w:p>
          <w:p w:rsidR="00686109" w:rsidRDefault="004B70C1">
            <w:pPr>
              <w:spacing w:line="280" w:lineRule="exact"/>
              <w:ind w:left="102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</w:t>
            </w:r>
            <w:r>
              <w:rPr>
                <w:rFonts w:ascii="Calibri" w:eastAsia="Calibri" w:hAnsi="Calibri" w:cs="Calibri"/>
                <w:spacing w:val="36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Kni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v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es</w:t>
            </w:r>
          </w:p>
          <w:p w:rsidR="00686109" w:rsidRDefault="004B70C1">
            <w:pPr>
              <w:spacing w:line="280" w:lineRule="exact"/>
              <w:ind w:left="102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</w:t>
            </w:r>
            <w:r>
              <w:rPr>
                <w:rFonts w:ascii="Calibri" w:eastAsia="Calibri" w:hAnsi="Calibri" w:cs="Calibri"/>
                <w:spacing w:val="36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Si</w:t>
            </w:r>
            <w:r>
              <w:rPr>
                <w:rFonts w:ascii="Century Gothic" w:eastAsia="Century Gothic" w:hAnsi="Century Gothic" w:cs="Century Gothic"/>
                <w:spacing w:val="1"/>
                <w:sz w:val="24"/>
                <w:szCs w:val="24"/>
              </w:rPr>
              <w:t>c</w:t>
            </w:r>
            <w:r>
              <w:rPr>
                <w:rFonts w:ascii="Century Gothic" w:eastAsia="Century Gothic" w:hAnsi="Century Gothic" w:cs="Century Gothic"/>
                <w:spacing w:val="-3"/>
                <w:sz w:val="24"/>
                <w:szCs w:val="24"/>
              </w:rPr>
              <w:t>k</w:t>
            </w:r>
            <w:r>
              <w:rPr>
                <w:rFonts w:ascii="Century Gothic" w:eastAsia="Century Gothic" w:hAnsi="Century Gothic" w:cs="Century Gothic"/>
                <w:spacing w:val="5"/>
                <w:sz w:val="24"/>
                <w:szCs w:val="24"/>
              </w:rPr>
              <w:t>l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e</w:t>
            </w:r>
          </w:p>
          <w:p w:rsidR="00686109" w:rsidRDefault="004B70C1">
            <w:pPr>
              <w:spacing w:line="260" w:lineRule="exact"/>
              <w:ind w:left="102" w:right="417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heir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st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b/>
                <w:spacing w:val="-3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d u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.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  <w:p w:rsidR="00686109" w:rsidRDefault="004B70C1">
            <w:pPr>
              <w:spacing w:before="8" w:line="260" w:lineRule="exact"/>
              <w:ind w:left="265" w:right="136" w:hanging="16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2.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 str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es and states t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eir 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s.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 w:right="142"/>
              <w:jc w:val="both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sp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el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s,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ds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tes and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dem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ns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rat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s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ords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related to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rden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  <w:p w:rsidR="00686109" w:rsidRDefault="004B70C1">
            <w:pPr>
              <w:spacing w:before="2" w:line="260" w:lineRule="exact"/>
              <w:ind w:left="102" w:right="528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2.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,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z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and</w:t>
            </w:r>
          </w:p>
          <w:p w:rsidR="00686109" w:rsidRDefault="004B70C1">
            <w:pPr>
              <w:spacing w:line="260" w:lineRule="exact"/>
              <w:ind w:left="102" w:right="465"/>
              <w:jc w:val="both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tex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and</w:t>
            </w:r>
          </w:p>
          <w:p w:rsidR="00686109" w:rsidRDefault="004B70C1">
            <w:pPr>
              <w:spacing w:before="3" w:line="260" w:lineRule="exact"/>
              <w:ind w:left="102" w:right="27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qu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 to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den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s.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before="1" w:line="280" w:lineRule="exact"/>
              <w:rPr>
                <w:sz w:val="28"/>
                <w:szCs w:val="28"/>
              </w:rPr>
            </w:pPr>
          </w:p>
          <w:p w:rsidR="00686109" w:rsidRDefault="004B70C1">
            <w:pPr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on</w:t>
            </w:r>
          </w:p>
          <w:p w:rsidR="00686109" w:rsidRDefault="00686109">
            <w:pPr>
              <w:spacing w:before="5" w:line="140" w:lineRule="exact"/>
              <w:rPr>
                <w:sz w:val="15"/>
                <w:szCs w:val="15"/>
              </w:rPr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4B70C1">
            <w:pPr>
              <w:spacing w:line="260" w:lineRule="exact"/>
              <w:ind w:left="100" w:right="16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Ob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vati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on</w:t>
            </w: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before="12" w:line="200" w:lineRule="exact"/>
            </w:pPr>
          </w:p>
          <w:p w:rsidR="00686109" w:rsidRDefault="004B70C1">
            <w:pPr>
              <w:spacing w:line="260" w:lineRule="exact"/>
              <w:ind w:left="100" w:right="29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 st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</w:p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3" w:right="306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on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s.</w:t>
            </w:r>
          </w:p>
          <w:p w:rsidR="00686109" w:rsidRDefault="00686109">
            <w:pPr>
              <w:spacing w:before="8" w:line="120" w:lineRule="exact"/>
              <w:rPr>
                <w:sz w:val="13"/>
                <w:szCs w:val="13"/>
              </w:rPr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4B70C1">
            <w:pPr>
              <w:ind w:left="103" w:right="9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str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of 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ent ga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s.</w:t>
            </w:r>
          </w:p>
          <w:p w:rsidR="00686109" w:rsidRDefault="00686109">
            <w:pPr>
              <w:spacing w:before="9" w:line="120" w:lineRule="exact"/>
              <w:rPr>
                <w:sz w:val="13"/>
                <w:szCs w:val="13"/>
              </w:rPr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4B70C1">
            <w:pPr>
              <w:ind w:left="103" w:right="137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Stat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of 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ent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s.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>
            <w:pPr>
              <w:spacing w:before="12" w:line="260" w:lineRule="exact"/>
              <w:rPr>
                <w:sz w:val="26"/>
                <w:szCs w:val="26"/>
              </w:rPr>
            </w:pPr>
          </w:p>
          <w:p w:rsidR="00686109" w:rsidRDefault="004B70C1">
            <w:pPr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  <w:p w:rsidR="00686109" w:rsidRDefault="00686109">
            <w:pPr>
              <w:spacing w:before="9" w:line="120" w:lineRule="exact"/>
              <w:rPr>
                <w:sz w:val="13"/>
                <w:szCs w:val="13"/>
              </w:rPr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4B70C1">
            <w:pPr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before="8" w:line="200" w:lineRule="exact"/>
            </w:pPr>
          </w:p>
          <w:p w:rsidR="00686109" w:rsidRDefault="004B70C1">
            <w:pPr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Fl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</w:p>
          <w:p w:rsidR="00686109" w:rsidRDefault="00686109">
            <w:pPr>
              <w:spacing w:before="9" w:line="120" w:lineRule="exact"/>
              <w:rPr>
                <w:sz w:val="13"/>
                <w:szCs w:val="13"/>
              </w:rPr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4B70C1">
            <w:pPr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Con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 w:right="106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 t ga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s.</w:t>
            </w:r>
          </w:p>
          <w:p w:rsidR="00686109" w:rsidRDefault="00686109">
            <w:pPr>
              <w:spacing w:before="8" w:line="140" w:lineRule="exact"/>
              <w:rPr>
                <w:sz w:val="14"/>
                <w:szCs w:val="14"/>
              </w:rPr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4B70C1">
            <w:pPr>
              <w:spacing w:line="260" w:lineRule="exact"/>
              <w:ind w:left="102" w:right="78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pos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  <w:p w:rsidR="00686109" w:rsidRDefault="004B70C1">
            <w:pPr>
              <w:spacing w:line="26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,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l</w:t>
            </w:r>
          </w:p>
          <w:p w:rsidR="00686109" w:rsidRDefault="004B70C1">
            <w:pPr>
              <w:spacing w:before="1"/>
              <w:ind w:left="102" w:right="7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b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ou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ht to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ss.</w:t>
            </w:r>
          </w:p>
        </w:tc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 w:right="6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 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k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4</w:t>
            </w: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before="7" w:line="200" w:lineRule="exact"/>
            </w:pPr>
          </w:p>
          <w:p w:rsidR="00686109" w:rsidRDefault="004B70C1">
            <w:pPr>
              <w:ind w:left="102" w:right="5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 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 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ab us bk</w:t>
            </w:r>
          </w:p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4</w:t>
            </w:r>
          </w:p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4325"/>
        </w:trPr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5</w:t>
            </w:r>
          </w:p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3</w:t>
            </w:r>
          </w:p>
        </w:tc>
        <w:tc>
          <w:tcPr>
            <w:tcW w:w="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 w:right="96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Crop g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in g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0" w:right="101" w:firstLine="17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g f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r ga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 xml:space="preserve">de n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ls</w:t>
            </w:r>
          </w:p>
        </w:tc>
        <w:tc>
          <w:tcPr>
            <w:tcW w:w="2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8" w:line="260" w:lineRule="exact"/>
              <w:ind w:left="479" w:right="457" w:hanging="36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or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ga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 xml:space="preserve">en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ools</w:t>
            </w:r>
          </w:p>
          <w:p w:rsidR="00686109" w:rsidRDefault="004B70C1">
            <w:pPr>
              <w:spacing w:before="3" w:line="260" w:lineRule="exact"/>
              <w:ind w:left="479" w:right="123" w:hanging="36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By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em after 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se.</w:t>
            </w:r>
          </w:p>
          <w:p w:rsidR="00686109" w:rsidRDefault="004B70C1">
            <w:pPr>
              <w:spacing w:before="3" w:line="260" w:lineRule="exact"/>
              <w:ind w:left="479" w:right="190" w:hanging="36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By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kee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em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a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4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dry p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e.</w:t>
            </w:r>
          </w:p>
          <w:p w:rsidR="00686109" w:rsidRDefault="004B70C1">
            <w:pPr>
              <w:spacing w:before="1" w:line="260" w:lineRule="exact"/>
              <w:ind w:left="479" w:right="171" w:hanging="36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By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for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eir r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ghtf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l</w:t>
            </w:r>
          </w:p>
          <w:p w:rsidR="00686109" w:rsidRDefault="004B70C1">
            <w:pPr>
              <w:spacing w:line="260" w:lineRule="exact"/>
              <w:ind w:left="47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pos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s.</w:t>
            </w:r>
          </w:p>
          <w:p w:rsidR="00686109" w:rsidRDefault="004B70C1">
            <w:pPr>
              <w:spacing w:before="1"/>
              <w:ind w:left="11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g</w:t>
            </w:r>
          </w:p>
          <w:p w:rsidR="00686109" w:rsidRDefault="004B70C1">
            <w:pPr>
              <w:spacing w:before="2" w:line="260" w:lineRule="exact"/>
              <w:ind w:left="479" w:right="145" w:hanging="36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a 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by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</w:t>
            </w:r>
          </w:p>
          <w:p w:rsidR="00686109" w:rsidRDefault="004B70C1">
            <w:pPr>
              <w:spacing w:line="260" w:lineRule="exact"/>
              <w:ind w:left="47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4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nes</w:t>
            </w:r>
          </w:p>
          <w:p w:rsidR="00686109" w:rsidRDefault="004B70C1">
            <w:pPr>
              <w:spacing w:before="2" w:line="260" w:lineRule="exact"/>
              <w:ind w:left="479" w:right="2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th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xy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gen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and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 to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form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66" w:right="768"/>
              <w:jc w:val="center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he l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;</w:t>
            </w:r>
          </w:p>
          <w:p w:rsidR="00686109" w:rsidRDefault="004B70C1">
            <w:pPr>
              <w:spacing w:before="2" w:line="260" w:lineRule="exact"/>
              <w:ind w:left="265" w:right="202" w:hanging="16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1.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s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ays 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</w:p>
          <w:p w:rsidR="00686109" w:rsidRDefault="004B70C1">
            <w:pPr>
              <w:spacing w:line="26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s.</w:t>
            </w:r>
          </w:p>
          <w:p w:rsidR="00686109" w:rsidRDefault="004B70C1">
            <w:pPr>
              <w:spacing w:before="8" w:line="260" w:lineRule="exact"/>
              <w:ind w:left="265" w:right="325" w:hanging="16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2.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sc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es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for ru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ng.</w:t>
            </w:r>
          </w:p>
          <w:p w:rsidR="00686109" w:rsidRDefault="004B70C1">
            <w:pPr>
              <w:spacing w:before="1" w:line="260" w:lineRule="exact"/>
              <w:ind w:left="265" w:right="411" w:hanging="16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3.</w:t>
            </w:r>
            <w:r>
              <w:rPr>
                <w:rFonts w:ascii="Century Gothic" w:eastAsia="Century Gothic" w:hAnsi="Century Gothic" w:cs="Century Gothic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5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den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ays of</w:t>
            </w:r>
          </w:p>
          <w:p w:rsidR="00686109" w:rsidRDefault="004B70C1">
            <w:pPr>
              <w:spacing w:line="26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ven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</w:p>
          <w:p w:rsidR="00686109" w:rsidRDefault="004B70C1">
            <w:pPr>
              <w:spacing w:before="1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ng.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he l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;</w:t>
            </w:r>
          </w:p>
          <w:p w:rsidR="00686109" w:rsidRDefault="004B70C1">
            <w:pPr>
              <w:spacing w:before="2" w:line="260" w:lineRule="exact"/>
              <w:ind w:left="102" w:right="17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1.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ou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s, sp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el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s,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ds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tes</w:t>
            </w:r>
          </w:p>
          <w:p w:rsidR="00686109" w:rsidRDefault="004B70C1">
            <w:pPr>
              <w:spacing w:line="26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dem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ns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rat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  <w:p w:rsidR="00686109" w:rsidRDefault="004B70C1">
            <w:pPr>
              <w:spacing w:before="8" w:line="260" w:lineRule="exact"/>
              <w:ind w:left="102" w:right="143"/>
              <w:jc w:val="both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ords related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f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 ga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  <w:p w:rsidR="00686109" w:rsidRDefault="004B70C1">
            <w:pPr>
              <w:spacing w:before="1" w:line="260" w:lineRule="exact"/>
              <w:ind w:left="102" w:right="528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2.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,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z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and</w:t>
            </w:r>
          </w:p>
          <w:p w:rsidR="00686109" w:rsidRDefault="004B70C1">
            <w:pPr>
              <w:spacing w:line="26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tex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and</w:t>
            </w:r>
          </w:p>
          <w:p w:rsidR="00686109" w:rsidRDefault="004B70C1">
            <w:pPr>
              <w:spacing w:before="1"/>
              <w:ind w:left="102" w:right="12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qu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 to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f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 ga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den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s.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8" w:line="260" w:lineRule="exact"/>
              <w:ind w:left="100" w:right="17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ed 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before="14" w:line="260" w:lineRule="exact"/>
              <w:rPr>
                <w:sz w:val="26"/>
                <w:szCs w:val="26"/>
              </w:rPr>
            </w:pPr>
          </w:p>
          <w:p w:rsidR="00686109" w:rsidRDefault="004B70C1">
            <w:pPr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on</w:t>
            </w:r>
          </w:p>
          <w:p w:rsidR="00686109" w:rsidRDefault="00686109">
            <w:pPr>
              <w:spacing w:before="8" w:line="140" w:lineRule="exact"/>
              <w:rPr>
                <w:sz w:val="15"/>
                <w:szCs w:val="15"/>
              </w:rPr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4B70C1">
            <w:pPr>
              <w:spacing w:line="260" w:lineRule="exact"/>
              <w:ind w:left="100" w:right="16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Ob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vati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on</w:t>
            </w:r>
          </w:p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3" w:right="8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on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s.</w:t>
            </w:r>
          </w:p>
          <w:p w:rsidR="00686109" w:rsidRDefault="00686109">
            <w:pPr>
              <w:spacing w:before="9" w:line="120" w:lineRule="exact"/>
              <w:rPr>
                <w:sz w:val="13"/>
                <w:szCs w:val="13"/>
              </w:rPr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4B70C1">
            <w:pPr>
              <w:ind w:left="103" w:right="9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str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of 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ent ga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s.</w:t>
            </w:r>
          </w:p>
          <w:p w:rsidR="00686109" w:rsidRDefault="00686109">
            <w:pPr>
              <w:spacing w:before="9" w:line="120" w:lineRule="exact"/>
              <w:rPr>
                <w:sz w:val="13"/>
                <w:szCs w:val="13"/>
              </w:rPr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4B70C1">
            <w:pPr>
              <w:ind w:left="103" w:right="137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Stat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of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8" w:line="260" w:lineRule="exact"/>
              <w:ind w:left="102" w:right="8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5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ati- 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  <w:p w:rsidR="00686109" w:rsidRDefault="00686109">
            <w:pPr>
              <w:spacing w:before="5" w:line="260" w:lineRule="exact"/>
              <w:rPr>
                <w:sz w:val="26"/>
                <w:szCs w:val="26"/>
              </w:rPr>
            </w:pPr>
          </w:p>
          <w:p w:rsidR="00686109" w:rsidRDefault="004B70C1">
            <w:pPr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  <w:p w:rsidR="00686109" w:rsidRDefault="00686109">
            <w:pPr>
              <w:spacing w:before="9" w:line="120" w:lineRule="exact"/>
              <w:rPr>
                <w:sz w:val="13"/>
                <w:szCs w:val="13"/>
              </w:rPr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4B70C1">
            <w:pPr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before="11" w:line="200" w:lineRule="exact"/>
            </w:pPr>
          </w:p>
          <w:p w:rsidR="00686109" w:rsidRDefault="004B70C1">
            <w:pPr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Fl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</w:p>
          <w:p w:rsidR="00686109" w:rsidRDefault="00686109">
            <w:pPr>
              <w:spacing w:before="9" w:line="120" w:lineRule="exact"/>
              <w:rPr>
                <w:sz w:val="13"/>
                <w:szCs w:val="13"/>
              </w:rPr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4B70C1">
            <w:pPr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Con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 w:right="6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at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l and g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b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ou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ht to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ss.</w:t>
            </w:r>
          </w:p>
        </w:tc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 w:right="6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k. </w:t>
            </w: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 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 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k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4</w:t>
            </w: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before="10" w:line="200" w:lineRule="exact"/>
            </w:pPr>
          </w:p>
          <w:p w:rsidR="00686109" w:rsidRDefault="004B70C1">
            <w:pPr>
              <w:ind w:left="102" w:right="6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 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 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ab us bk</w:t>
            </w:r>
          </w:p>
          <w:p w:rsidR="00686109" w:rsidRDefault="004B70C1">
            <w:pPr>
              <w:spacing w:line="26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4</w:t>
            </w:r>
          </w:p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</w:tr>
    </w:tbl>
    <w:p w:rsidR="00686109" w:rsidRDefault="00686109">
      <w:pPr>
        <w:sectPr w:rsidR="00686109">
          <w:pgSz w:w="16840" w:h="11920" w:orient="landscape"/>
          <w:pgMar w:top="1080" w:right="0" w:bottom="280" w:left="0" w:header="720" w:footer="720" w:gutter="0"/>
          <w:cols w:space="720"/>
        </w:sectPr>
      </w:pPr>
    </w:p>
    <w:p w:rsidR="00686109" w:rsidRDefault="00686109">
      <w:pPr>
        <w:spacing w:before="5" w:line="160" w:lineRule="exact"/>
        <w:rPr>
          <w:sz w:val="16"/>
          <w:szCs w:val="16"/>
        </w:rPr>
      </w:pPr>
    </w:p>
    <w:p w:rsidR="00686109" w:rsidRDefault="00686109">
      <w:pPr>
        <w:spacing w:line="200" w:lineRule="exact"/>
      </w:pPr>
    </w:p>
    <w:tbl>
      <w:tblPr>
        <w:tblW w:w="0" w:type="auto"/>
        <w:tblInd w:w="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485"/>
        <w:gridCol w:w="970"/>
        <w:gridCol w:w="989"/>
        <w:gridCol w:w="2521"/>
        <w:gridCol w:w="2160"/>
        <w:gridCol w:w="2252"/>
        <w:gridCol w:w="1349"/>
        <w:gridCol w:w="1441"/>
        <w:gridCol w:w="1440"/>
        <w:gridCol w:w="1080"/>
        <w:gridCol w:w="811"/>
        <w:gridCol w:w="629"/>
      </w:tblGrid>
      <w:tr w:rsidR="00686109">
        <w:trPr>
          <w:trHeight w:hRule="exact" w:val="287"/>
        </w:trPr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47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 b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ent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47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4586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47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t.</w:t>
            </w:r>
          </w:p>
          <w:p w:rsidR="00686109" w:rsidRDefault="004B70C1">
            <w:pPr>
              <w:spacing w:before="2" w:line="260" w:lineRule="exact"/>
              <w:ind w:left="479" w:right="289" w:hanging="36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nd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ions</w:t>
            </w:r>
            <w:r>
              <w:rPr>
                <w:rFonts w:ascii="Century Gothic" w:eastAsia="Century Gothic" w:hAnsi="Century Gothic" w:cs="Century Gothic"/>
                <w:b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t f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our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us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</w:t>
            </w:r>
          </w:p>
          <w:p w:rsidR="00686109" w:rsidRDefault="004B70C1">
            <w:pPr>
              <w:spacing w:line="260" w:lineRule="exact"/>
              <w:ind w:left="47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k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pl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ce</w:t>
            </w:r>
          </w:p>
          <w:p w:rsidR="00686109" w:rsidRDefault="004B70C1">
            <w:pPr>
              <w:spacing w:before="1"/>
              <w:ind w:left="11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1. </w:t>
            </w:r>
            <w:r>
              <w:rPr>
                <w:rFonts w:ascii="Century Gothic" w:eastAsia="Century Gothic" w:hAnsi="Century Gothic" w:cs="Century Gothic"/>
                <w:spacing w:val="55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Ox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gen</w:t>
            </w:r>
          </w:p>
          <w:p w:rsidR="00686109" w:rsidRDefault="004B70C1">
            <w:pPr>
              <w:spacing w:line="260" w:lineRule="exact"/>
              <w:ind w:left="11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 xml:space="preserve">2. </w:t>
            </w:r>
            <w:r>
              <w:rPr>
                <w:rFonts w:ascii="Century Gothic" w:eastAsia="Century Gothic" w:hAnsi="Century Gothic" w:cs="Century Gothic"/>
                <w:spacing w:val="55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stu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e</w:t>
            </w:r>
          </w:p>
          <w:p w:rsidR="00686109" w:rsidRDefault="004B70C1">
            <w:pPr>
              <w:spacing w:before="3" w:line="260" w:lineRule="exact"/>
              <w:ind w:left="479" w:right="108" w:hanging="36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angers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us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 xml:space="preserve">on 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als</w:t>
            </w:r>
          </w:p>
          <w:p w:rsidR="00686109" w:rsidRDefault="004B70C1">
            <w:pPr>
              <w:spacing w:line="260" w:lineRule="exact"/>
              <w:ind w:left="11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1. </w:t>
            </w:r>
            <w:r>
              <w:rPr>
                <w:rFonts w:ascii="Century Gothic" w:eastAsia="Century Gothic" w:hAnsi="Century Gothic" w:cs="Century Gothic"/>
                <w:spacing w:val="55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ak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  <w:p w:rsidR="00686109" w:rsidRDefault="004B70C1">
            <w:pPr>
              <w:spacing w:before="2" w:line="260" w:lineRule="exact"/>
              <w:ind w:left="479" w:right="35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s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k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and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orn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ou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  <w:p w:rsidR="00686109" w:rsidRDefault="004B70C1">
            <w:pPr>
              <w:spacing w:line="260" w:lineRule="exact"/>
              <w:ind w:left="11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2. </w:t>
            </w:r>
            <w:r>
              <w:rPr>
                <w:rFonts w:ascii="Century Gothic" w:eastAsia="Century Gothic" w:hAnsi="Century Gothic" w:cs="Century Gothic"/>
                <w:spacing w:val="55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ak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  <w:p w:rsidR="00686109" w:rsidRDefault="004B70C1">
            <w:pPr>
              <w:spacing w:before="1"/>
              <w:ind w:left="479" w:right="8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s 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un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us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to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 to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ic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  <w:p w:rsidR="00686109" w:rsidRDefault="004B70C1">
            <w:pPr>
              <w:spacing w:line="260" w:lineRule="exact"/>
              <w:ind w:left="11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b/>
                <w:spacing w:val="1"/>
                <w:position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ntrol</w:t>
            </w:r>
            <w:r>
              <w:rPr>
                <w:rFonts w:ascii="Century Gothic" w:eastAsia="Century Gothic" w:hAnsi="Century Gothic" w:cs="Century Gothic"/>
                <w:b/>
                <w:spacing w:val="-2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1"/>
                <w:position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 xml:space="preserve">f </w:t>
            </w:r>
            <w:r>
              <w:rPr>
                <w:rFonts w:ascii="Century Gothic" w:eastAsia="Century Gothic" w:hAnsi="Century Gothic" w:cs="Century Gothic"/>
                <w:b/>
                <w:spacing w:val="-1"/>
                <w:position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b/>
                <w:spacing w:val="-2"/>
                <w:position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pacing w:val="1"/>
                <w:position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pacing w:val="-1"/>
                <w:position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g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s.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1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By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47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etal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c 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47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s.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1881"/>
        </w:trPr>
        <w:tc>
          <w:tcPr>
            <w:tcW w:w="52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1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By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kee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  <w:p w:rsidR="00686109" w:rsidRDefault="004B70C1">
            <w:pPr>
              <w:spacing w:before="2" w:line="260" w:lineRule="exact"/>
              <w:ind w:left="479" w:right="878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4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dry p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  <w:p w:rsidR="00686109" w:rsidRDefault="004B70C1">
            <w:pPr>
              <w:spacing w:line="260" w:lineRule="exact"/>
              <w:ind w:left="479" w:right="429" w:hanging="36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By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or g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  <w:p w:rsidR="00686109" w:rsidRDefault="004B70C1">
            <w:pPr>
              <w:spacing w:line="260" w:lineRule="exact"/>
              <w:ind w:left="47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s.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88"/>
        </w:trPr>
        <w:tc>
          <w:tcPr>
            <w:tcW w:w="5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3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5</w:t>
            </w:r>
          </w:p>
        </w:tc>
        <w:tc>
          <w:tcPr>
            <w:tcW w:w="48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3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4</w:t>
            </w:r>
          </w:p>
        </w:tc>
        <w:tc>
          <w:tcPr>
            <w:tcW w:w="97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3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Crop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3"/>
              <w:ind w:left="117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Crop</w:t>
            </w:r>
          </w:p>
        </w:tc>
        <w:tc>
          <w:tcPr>
            <w:tcW w:w="252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3"/>
              <w:ind w:left="11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Crop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Gr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g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3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he l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,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3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he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;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3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ed</w:t>
            </w:r>
          </w:p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3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3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5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ati-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3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3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k.</w:t>
            </w:r>
          </w:p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in</w:t>
            </w:r>
          </w:p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Gr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in</w:t>
            </w:r>
          </w:p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47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ices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1.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1.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ou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s,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ron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g</w:t>
            </w:r>
          </w:p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g</w:t>
            </w:r>
          </w:p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1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op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 gro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sp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el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s,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ds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tes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ent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3"/>
        </w:trPr>
        <w:tc>
          <w:tcPr>
            <w:tcW w:w="5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position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b/>
                <w:spacing w:val="-1"/>
                <w:position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2"/>
                <w:position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b/>
                <w:spacing w:val="1"/>
                <w:position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ic</w:t>
            </w:r>
          </w:p>
        </w:tc>
        <w:tc>
          <w:tcPr>
            <w:tcW w:w="252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3"/>
                <w:position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es a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e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3"/>
                <w:position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2"/>
                <w:position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.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and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dem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ns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rat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s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3"/>
                <w:position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.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e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k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4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</w:tr>
    </w:tbl>
    <w:p w:rsidR="00686109" w:rsidRDefault="00686109">
      <w:pPr>
        <w:sectPr w:rsidR="00686109">
          <w:pgSz w:w="16840" w:h="11920" w:orient="landscape"/>
          <w:pgMar w:top="1080" w:right="0" w:bottom="280" w:left="0" w:header="720" w:footer="720" w:gutter="0"/>
          <w:cols w:space="720"/>
        </w:sectPr>
      </w:pPr>
    </w:p>
    <w:p w:rsidR="00686109" w:rsidRDefault="00686109">
      <w:pPr>
        <w:spacing w:before="5" w:line="160" w:lineRule="exact"/>
        <w:rPr>
          <w:sz w:val="16"/>
          <w:szCs w:val="16"/>
        </w:rPr>
      </w:pPr>
    </w:p>
    <w:p w:rsidR="00686109" w:rsidRDefault="00686109">
      <w:pPr>
        <w:spacing w:line="200" w:lineRule="exact"/>
      </w:pPr>
    </w:p>
    <w:tbl>
      <w:tblPr>
        <w:tblW w:w="0" w:type="auto"/>
        <w:tblInd w:w="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485"/>
        <w:gridCol w:w="970"/>
        <w:gridCol w:w="989"/>
        <w:gridCol w:w="2521"/>
        <w:gridCol w:w="2160"/>
        <w:gridCol w:w="2252"/>
        <w:gridCol w:w="1349"/>
        <w:gridCol w:w="1441"/>
        <w:gridCol w:w="1440"/>
        <w:gridCol w:w="1080"/>
        <w:gridCol w:w="811"/>
        <w:gridCol w:w="629"/>
      </w:tblGrid>
      <w:tr w:rsidR="00686109">
        <w:trPr>
          <w:trHeight w:hRule="exact" w:val="287"/>
        </w:trPr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es</w:t>
            </w:r>
          </w:p>
        </w:tc>
        <w:tc>
          <w:tcPr>
            <w:tcW w:w="252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s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 w:right="108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ords related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rop g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 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  <w:p w:rsidR="00686109" w:rsidRDefault="004B70C1">
            <w:pPr>
              <w:spacing w:before="2" w:line="260" w:lineRule="exact"/>
              <w:ind w:left="102" w:right="528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2.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,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z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and</w:t>
            </w:r>
          </w:p>
          <w:p w:rsidR="00686109" w:rsidRDefault="004B70C1">
            <w:pPr>
              <w:spacing w:line="26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tex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and</w:t>
            </w:r>
          </w:p>
          <w:p w:rsidR="00686109" w:rsidRDefault="004B70C1">
            <w:pPr>
              <w:spacing w:before="2"/>
              <w:ind w:left="102" w:right="27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qu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 to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rop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4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 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539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on</w:t>
            </w:r>
          </w:p>
          <w:p w:rsidR="00686109" w:rsidRDefault="004B70C1">
            <w:pPr>
              <w:spacing w:line="26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of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fo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.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g.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66" w:right="201"/>
              <w:jc w:val="center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2.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sc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es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and</w:t>
            </w:r>
          </w:p>
          <w:p w:rsidR="00686109" w:rsidRDefault="004B70C1">
            <w:pPr>
              <w:spacing w:line="260" w:lineRule="exact"/>
              <w:ind w:left="229" w:right="512"/>
              <w:jc w:val="center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ra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.</w:t>
            </w:r>
          </w:p>
        </w:tc>
        <w:tc>
          <w:tcPr>
            <w:tcW w:w="22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>
            <w:pPr>
              <w:spacing w:before="14" w:line="240" w:lineRule="exact"/>
              <w:rPr>
                <w:sz w:val="24"/>
                <w:szCs w:val="24"/>
              </w:rPr>
            </w:pPr>
          </w:p>
          <w:p w:rsidR="00686109" w:rsidRDefault="004B70C1">
            <w:pPr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on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>
            <w:pPr>
              <w:spacing w:before="14" w:line="240" w:lineRule="exact"/>
              <w:rPr>
                <w:sz w:val="24"/>
                <w:szCs w:val="24"/>
              </w:rPr>
            </w:pPr>
          </w:p>
          <w:p w:rsidR="00686109" w:rsidRDefault="004B70C1">
            <w:pPr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1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1. </w:t>
            </w:r>
            <w:r>
              <w:rPr>
                <w:rFonts w:ascii="Century Gothic" w:eastAsia="Century Gothic" w:hAnsi="Century Gothic" w:cs="Century Gothic"/>
                <w:spacing w:val="55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rat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bing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1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2. </w:t>
            </w:r>
            <w:r>
              <w:rPr>
                <w:rFonts w:ascii="Century Gothic" w:eastAsia="Century Gothic" w:hAnsi="Century Gothic" w:cs="Century Gothic"/>
                <w:spacing w:val="55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 se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ds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3.</w:t>
            </w:r>
            <w:r>
              <w:rPr>
                <w:rFonts w:ascii="Century Gothic" w:eastAsia="Century Gothic" w:hAnsi="Century Gothic" w:cs="Century Gothic"/>
                <w:spacing w:val="59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States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22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and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47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for plan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ent</w:t>
            </w:r>
          </w:p>
        </w:tc>
        <w:tc>
          <w:tcPr>
            <w:tcW w:w="22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ab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1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3. </w:t>
            </w:r>
            <w:r>
              <w:rPr>
                <w:rFonts w:ascii="Century Gothic" w:eastAsia="Century Gothic" w:hAnsi="Century Gothic" w:cs="Century Gothic"/>
                <w:spacing w:val="55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or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ne</w:t>
            </w:r>
          </w:p>
        </w:tc>
        <w:tc>
          <w:tcPr>
            <w:tcW w:w="22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Fl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us bk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539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47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</w:p>
          <w:p w:rsidR="00686109" w:rsidRDefault="004B70C1">
            <w:pPr>
              <w:spacing w:line="260" w:lineRule="exact"/>
              <w:ind w:left="11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 xml:space="preserve">4. </w:t>
            </w:r>
            <w:r>
              <w:rPr>
                <w:rFonts w:ascii="Century Gothic" w:eastAsia="Century Gothic" w:hAnsi="Century Gothic" w:cs="Century Gothic"/>
                <w:spacing w:val="55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Tr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plan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ti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ng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du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and</w:t>
            </w:r>
          </w:p>
          <w:p w:rsidR="00686109" w:rsidRDefault="004B70C1">
            <w:pPr>
              <w:spacing w:line="26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ra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.</w:t>
            </w:r>
          </w:p>
        </w:tc>
        <w:tc>
          <w:tcPr>
            <w:tcW w:w="22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>
            <w:pPr>
              <w:spacing w:before="13" w:line="240" w:lineRule="exact"/>
              <w:rPr>
                <w:sz w:val="24"/>
                <w:szCs w:val="24"/>
              </w:rPr>
            </w:pPr>
          </w:p>
          <w:p w:rsidR="00686109" w:rsidRDefault="004B70C1">
            <w:pPr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Ob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vati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4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1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and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pa</w:t>
            </w:r>
            <w:r>
              <w:rPr>
                <w:rFonts w:ascii="Century Gothic" w:eastAsia="Century Gothic" w:hAnsi="Century Gothic" w:cs="Century Gothic"/>
                <w:b/>
                <w:spacing w:val="-3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ion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on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Con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6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 </w:t>
            </w:r>
            <w:r>
              <w:rPr>
                <w:rFonts w:ascii="Calibri" w:eastAsia="Calibri" w:hAnsi="Calibri" w:cs="Calibri"/>
                <w:spacing w:val="46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s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 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Stat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stage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 fo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ent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th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ne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dry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ne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1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Ac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pacing w:val="-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pacing w:val="-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es in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ol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ed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du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and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4309"/>
        </w:trPr>
        <w:tc>
          <w:tcPr>
            <w:tcW w:w="52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47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du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d</w:t>
            </w:r>
          </w:p>
          <w:p w:rsidR="00686109" w:rsidRDefault="004B70C1">
            <w:pPr>
              <w:spacing w:line="260" w:lineRule="exact"/>
              <w:ind w:left="47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b/>
                <w:spacing w:val="-1"/>
                <w:position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1"/>
                <w:position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3"/>
                <w:position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1"/>
                <w:position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ion</w:t>
            </w:r>
          </w:p>
          <w:p w:rsidR="00686109" w:rsidRDefault="004B70C1">
            <w:pPr>
              <w:spacing w:before="2"/>
              <w:ind w:left="479" w:right="64" w:hanging="36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Cutt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 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 tr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axe or 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a.</w:t>
            </w:r>
          </w:p>
          <w:p w:rsidR="00686109" w:rsidRDefault="004B70C1">
            <w:pPr>
              <w:spacing w:before="5" w:line="260" w:lineRule="exact"/>
              <w:ind w:left="479" w:right="300" w:hanging="36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Con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ed b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sh bur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ng.</w:t>
            </w:r>
          </w:p>
          <w:p w:rsidR="00686109" w:rsidRDefault="004B70C1">
            <w:pPr>
              <w:spacing w:line="260" w:lineRule="exact"/>
              <w:ind w:left="11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loughi</w:t>
            </w:r>
            <w:r>
              <w:rPr>
                <w:rFonts w:ascii="Century Gothic" w:eastAsia="Century Gothic" w:hAnsi="Century Gothic" w:cs="Century Gothic"/>
                <w:b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and</w:t>
            </w:r>
          </w:p>
          <w:p w:rsidR="00686109" w:rsidRDefault="004B70C1">
            <w:pPr>
              <w:spacing w:before="2" w:line="260" w:lineRule="exact"/>
              <w:ind w:left="479" w:right="224" w:hanging="36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ne 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 a tra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,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x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-</w:t>
            </w:r>
          </w:p>
          <w:p w:rsidR="00686109" w:rsidRDefault="004B70C1">
            <w:pPr>
              <w:spacing w:line="260" w:lineRule="exact"/>
              <w:ind w:left="479" w:right="266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gh,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, and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fork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e.</w:t>
            </w:r>
          </w:p>
          <w:p w:rsidR="00686109" w:rsidRDefault="004B70C1">
            <w:pPr>
              <w:spacing w:before="3" w:line="260" w:lineRule="exact"/>
              <w:ind w:left="479" w:right="405" w:hanging="36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oug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and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ne to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ake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s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l</w:t>
            </w:r>
          </w:p>
          <w:p w:rsidR="00686109" w:rsidRDefault="004B70C1">
            <w:pPr>
              <w:spacing w:line="260" w:lineRule="exact"/>
              <w:ind w:left="47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 xml:space="preserve">se 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nd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soft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on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87"/>
        </w:trPr>
        <w:tc>
          <w:tcPr>
            <w:tcW w:w="5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5</w:t>
            </w:r>
          </w:p>
        </w:tc>
        <w:tc>
          <w:tcPr>
            <w:tcW w:w="48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5</w:t>
            </w:r>
          </w:p>
        </w:tc>
        <w:tc>
          <w:tcPr>
            <w:tcW w:w="97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Crop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1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la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g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he l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;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he l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;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ed</w:t>
            </w:r>
          </w:p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bing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5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ati-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k.</w:t>
            </w:r>
          </w:p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3"/>
        </w:trPr>
        <w:tc>
          <w:tcPr>
            <w:tcW w:w="5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b/>
                <w:spacing w:val="-1"/>
                <w:position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pacing w:val="1"/>
                <w:position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in</w:t>
            </w:r>
          </w:p>
        </w:tc>
        <w:tc>
          <w:tcPr>
            <w:tcW w:w="9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1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 xml:space="preserve"> </w:t>
            </w:r>
            <w:r>
              <w:rPr>
                <w:spacing w:val="32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 xml:space="preserve">s 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ef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rs to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position w:val="-1"/>
                <w:sz w:val="22"/>
                <w:szCs w:val="22"/>
              </w:rPr>
              <w:t>1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 xml:space="preserve">.  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be t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e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1.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ro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ou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s,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3"/>
                <w:position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ve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y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e te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m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.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3"/>
                <w:position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l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3"/>
                <w:position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</w:tr>
    </w:tbl>
    <w:p w:rsidR="00686109" w:rsidRDefault="00686109">
      <w:pPr>
        <w:sectPr w:rsidR="00686109">
          <w:pgSz w:w="16840" w:h="11920" w:orient="landscape"/>
          <w:pgMar w:top="1080" w:right="0" w:bottom="280" w:left="0" w:header="720" w:footer="720" w:gutter="0"/>
          <w:cols w:space="720"/>
        </w:sectPr>
      </w:pPr>
    </w:p>
    <w:p w:rsidR="00686109" w:rsidRDefault="00686109">
      <w:pPr>
        <w:spacing w:before="4" w:line="120" w:lineRule="exact"/>
        <w:rPr>
          <w:sz w:val="12"/>
          <w:szCs w:val="12"/>
        </w:rPr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4B70C1">
      <w:pPr>
        <w:spacing w:before="20"/>
        <w:ind w:left="3185"/>
        <w:rPr>
          <w:rFonts w:ascii="Century Gothic" w:eastAsia="Century Gothic" w:hAnsi="Century Gothic" w:cs="Century Gothic"/>
          <w:sz w:val="22"/>
          <w:szCs w:val="22"/>
        </w:rPr>
      </w:pPr>
      <w:r>
        <w:pict>
          <v:shape id="_x0000_s1070" type="#_x0000_t202" style="position:absolute;left:0;text-align:left;margin-left:4.15pt;margin-top:72.55pt;width:833.25pt;height:448.25pt;z-index:-57548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28"/>
                    <w:gridCol w:w="485"/>
                    <w:gridCol w:w="970"/>
                    <w:gridCol w:w="989"/>
                    <w:gridCol w:w="2521"/>
                    <w:gridCol w:w="2160"/>
                    <w:gridCol w:w="2252"/>
                    <w:gridCol w:w="1349"/>
                    <w:gridCol w:w="1441"/>
                    <w:gridCol w:w="1440"/>
                    <w:gridCol w:w="1080"/>
                    <w:gridCol w:w="811"/>
                    <w:gridCol w:w="629"/>
                  </w:tblGrid>
                  <w:tr w:rsidR="00686109">
                    <w:trPr>
                      <w:trHeight w:hRule="exact" w:val="287"/>
                    </w:trPr>
                    <w:tc>
                      <w:tcPr>
                        <w:tcW w:w="528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g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479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put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g 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eds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265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ng.</w:t>
                        </w:r>
                      </w:p>
                    </w:tc>
                    <w:tc>
                      <w:tcPr>
                        <w:tcW w:w="2252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02" w:right="103"/>
                          <w:jc w:val="both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el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s,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ds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tes and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dem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rat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s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ng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of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w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ords related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 xml:space="preserve"> 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ng</w:t>
                        </w:r>
                      </w:p>
                      <w:p w:rsidR="00686109" w:rsidRDefault="004B70C1">
                        <w:pPr>
                          <w:spacing w:before="1"/>
                          <w:ind w:left="102" w:right="270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2.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ad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,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li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z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e and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tex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 and qu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 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d to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2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ng.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0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2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g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dem.</w:t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.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70"/>
                    </w:trPr>
                    <w:tc>
                      <w:tcPr>
                        <w:tcW w:w="528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479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 and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2.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ent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</w:p>
                    </w:tc>
                    <w:tc>
                      <w:tcPr>
                        <w:tcW w:w="2252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Gard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</w:t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k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4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69"/>
                    </w:trPr>
                    <w:tc>
                      <w:tcPr>
                        <w:tcW w:w="528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479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2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g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th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.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265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exam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 of</w:t>
                        </w:r>
                      </w:p>
                    </w:tc>
                    <w:tc>
                      <w:tcPr>
                        <w:tcW w:w="2252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.</w:t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70"/>
                    </w:trPr>
                    <w:tc>
                      <w:tcPr>
                        <w:tcW w:w="528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19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x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4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ple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of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pla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g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265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2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g</w:t>
                        </w:r>
                      </w:p>
                    </w:tc>
                    <w:tc>
                      <w:tcPr>
                        <w:tcW w:w="2252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70"/>
                    </w:trPr>
                    <w:tc>
                      <w:tcPr>
                        <w:tcW w:w="528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479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ials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265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ate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s.</w:t>
                        </w:r>
                      </w:p>
                    </w:tc>
                    <w:tc>
                      <w:tcPr>
                        <w:tcW w:w="2252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0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on</w:t>
                        </w:r>
                      </w:p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ent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ng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70"/>
                    </w:trPr>
                    <w:tc>
                      <w:tcPr>
                        <w:tcW w:w="528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6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-</w:t>
                        </w:r>
                        <w:r>
                          <w:rPr>
                            <w:rFonts w:ascii="Calibri" w:eastAsia="Calibri" w:hAnsi="Calibri" w:cs="Calibri"/>
                            <w:spacing w:val="46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s,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su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k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s,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3.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5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den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 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2252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exam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3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.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70"/>
                    </w:trPr>
                    <w:tc>
                      <w:tcPr>
                        <w:tcW w:w="528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265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stem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ut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s,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bu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bs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265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eth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ds of</w:t>
                        </w:r>
                      </w:p>
                    </w:tc>
                    <w:tc>
                      <w:tcPr>
                        <w:tcW w:w="2252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of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2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ng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.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69"/>
                    </w:trPr>
                    <w:tc>
                      <w:tcPr>
                        <w:tcW w:w="528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19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Q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uali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ies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of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od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265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2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g.</w:t>
                        </w:r>
                      </w:p>
                    </w:tc>
                    <w:tc>
                      <w:tcPr>
                        <w:tcW w:w="2252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ate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s.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yl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ab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70"/>
                    </w:trPr>
                    <w:tc>
                      <w:tcPr>
                        <w:tcW w:w="528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479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plan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2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3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3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als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252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Fl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y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us bk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539"/>
                    </w:trPr>
                    <w:tc>
                      <w:tcPr>
                        <w:tcW w:w="528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82" w:right="396"/>
                          <w:jc w:val="center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pacing w:val="3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ey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sh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be</w:t>
                        </w:r>
                      </w:p>
                      <w:p w:rsidR="00686109" w:rsidRDefault="004B70C1">
                        <w:pPr>
                          <w:spacing w:line="260" w:lineRule="exact"/>
                          <w:ind w:left="442" w:right="721"/>
                          <w:jc w:val="center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position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>atu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position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 xml:space="preserve">e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position w:val="-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>nd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252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>
                        <w:pPr>
                          <w:spacing w:before="14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686109" w:rsidRDefault="004B70C1">
                        <w:pPr>
                          <w:ind w:left="100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Ob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vati</w:t>
                        </w:r>
                      </w:p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>
                        <w:pPr>
                          <w:spacing w:before="14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686109" w:rsidRDefault="004B70C1">
                        <w:pPr>
                          <w:ind w:left="10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3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es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4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70"/>
                    </w:trPr>
                    <w:tc>
                      <w:tcPr>
                        <w:tcW w:w="528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479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he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hy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.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252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0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on</w:t>
                        </w:r>
                      </w:p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Con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70"/>
                    </w:trPr>
                    <w:tc>
                      <w:tcPr>
                        <w:tcW w:w="528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19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pacing w:val="3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 se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ds sh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d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252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eth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ds of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404"/>
                    </w:trPr>
                    <w:tc>
                      <w:tcPr>
                        <w:tcW w:w="528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479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be b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k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en.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252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2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g.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404"/>
                    </w:trPr>
                    <w:tc>
                      <w:tcPr>
                        <w:tcW w:w="528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>
                        <w:pPr>
                          <w:spacing w:before="9" w:line="10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686109" w:rsidRDefault="004B70C1">
                        <w:pPr>
                          <w:ind w:left="479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de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ed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252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>
                        <w:pPr>
                          <w:spacing w:before="9" w:line="10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686109" w:rsidRDefault="004B70C1">
                        <w:pPr>
                          <w:ind w:left="100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</w:t>
                        </w:r>
                      </w:p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70"/>
                    </w:trPr>
                    <w:tc>
                      <w:tcPr>
                        <w:tcW w:w="528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479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s.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252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0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g</w:t>
                        </w:r>
                      </w:p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992"/>
                    </w:trPr>
                    <w:tc>
                      <w:tcPr>
                        <w:tcW w:w="528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19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Me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3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pla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g</w:t>
                        </w:r>
                      </w:p>
                      <w:p w:rsidR="00686109" w:rsidRDefault="004B70C1">
                        <w:pPr>
                          <w:spacing w:before="22" w:line="260" w:lineRule="exact"/>
                          <w:ind w:left="479" w:right="130" w:hanging="360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4"/>
                            <w:szCs w:val="24"/>
                          </w:rPr>
                          <w:t xml:space="preserve">.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2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ow pla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g.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s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 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e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ng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of</w:t>
                        </w:r>
                      </w:p>
                      <w:p w:rsidR="00686109" w:rsidRDefault="004B70C1">
                        <w:pPr>
                          <w:spacing w:line="280" w:lineRule="exact"/>
                          <w:ind w:left="479" w:right="143"/>
                          <w:rPr>
                            <w:rFonts w:ascii="Century Gothic" w:eastAsia="Century Gothic" w:hAnsi="Century Gothic" w:cs="Century Gothic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s or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4"/>
                            <w:szCs w:val="24"/>
                          </w:rPr>
                          <w:t>cr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4"/>
                            <w:szCs w:val="24"/>
                          </w:rPr>
                          <w:t xml:space="preserve">ps in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2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4"/>
                            <w:szCs w:val="24"/>
                          </w:rPr>
                          <w:t>ines.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252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87"/>
                    </w:trPr>
                    <w:tc>
                      <w:tcPr>
                        <w:tcW w:w="528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5</w:t>
                        </w:r>
                      </w:p>
                    </w:tc>
                    <w:tc>
                      <w:tcPr>
                        <w:tcW w:w="485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6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Crop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17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Ad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an</w:t>
                        </w:r>
                      </w:p>
                    </w:tc>
                    <w:tc>
                      <w:tcPr>
                        <w:tcW w:w="2521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479" w:right="225" w:hanging="360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Ad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an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2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2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 xml:space="preserve">es 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raw plan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2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3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3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d</w:t>
                        </w:r>
                      </w:p>
                      <w:p w:rsidR="00686109" w:rsidRDefault="004B70C1">
                        <w:pPr>
                          <w:spacing w:before="4" w:line="260" w:lineRule="exact"/>
                          <w:ind w:left="479" w:right="102" w:hanging="360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pacing w:val="3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3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m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k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es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g 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y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.</w:t>
                        </w:r>
                      </w:p>
                      <w:p w:rsidR="00686109" w:rsidRDefault="004B70C1">
                        <w:pPr>
                          <w:spacing w:line="260" w:lineRule="exact"/>
                          <w:ind w:left="119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position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pacing w:val="32"/>
                            <w:position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3"/>
                            <w:position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4"/>
                            <w:position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position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position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>tr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position w:val="-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position w:val="-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>s 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position w:val="-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>sy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he l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ne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;</w:t>
                        </w:r>
                      </w:p>
                    </w:tc>
                    <w:tc>
                      <w:tcPr>
                        <w:tcW w:w="2252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he l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ne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;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00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Gu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ed</w:t>
                        </w:r>
                      </w:p>
                    </w:tc>
                    <w:tc>
                      <w:tcPr>
                        <w:tcW w:w="1441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0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Stat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g 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5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ati-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k.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70"/>
                    </w:trPr>
                    <w:tc>
                      <w:tcPr>
                        <w:tcW w:w="528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in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0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2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es</w:t>
                        </w:r>
                      </w:p>
                    </w:tc>
                    <w:tc>
                      <w:tcPr>
                        <w:tcW w:w="2521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1.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States 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1.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ou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s,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0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ve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y</w:t>
                        </w:r>
                      </w:p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2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age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.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l</w:t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3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.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69"/>
                    </w:trPr>
                    <w:tc>
                      <w:tcPr>
                        <w:tcW w:w="528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g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0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of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w</w:t>
                        </w:r>
                      </w:p>
                    </w:tc>
                    <w:tc>
                      <w:tcPr>
                        <w:tcW w:w="2521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265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2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ag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</w:p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el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s,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ds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tes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and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dem.</w:t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.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70"/>
                    </w:trPr>
                    <w:tc>
                      <w:tcPr>
                        <w:tcW w:w="528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0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plan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2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in</w:t>
                        </w:r>
                      </w:p>
                    </w:tc>
                    <w:tc>
                      <w:tcPr>
                        <w:tcW w:w="2521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265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and</w:t>
                        </w:r>
                      </w:p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and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dem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rat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2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Gard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</w:t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k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4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63"/>
                    </w:trPr>
                    <w:tc>
                      <w:tcPr>
                        <w:tcW w:w="528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0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position w:val="-1"/>
                            <w:sz w:val="22"/>
                            <w:szCs w:val="22"/>
                          </w:rPr>
                          <w:t>g</w:t>
                        </w:r>
                      </w:p>
                    </w:tc>
                    <w:tc>
                      <w:tcPr>
                        <w:tcW w:w="2521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265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position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position w:val="-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position w:val="-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2"/>
                            <w:position w:val="-1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>an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position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position w:val="-1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>es</w:t>
                        </w:r>
                      </w:p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position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position w:val="-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position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position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>ng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position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>of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position w:val="-1"/>
                            <w:sz w:val="22"/>
                            <w:szCs w:val="22"/>
                          </w:rPr>
                          <w:t xml:space="preserve"> w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>ords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>ges of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position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>row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>.</w:t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</w:tbl>
                <w:p w:rsidR="00686109" w:rsidRDefault="00686109"/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t xml:space="preserve"> </w:t>
      </w:r>
      <w:r>
        <w:rPr>
          <w:spacing w:val="32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sz w:val="22"/>
          <w:szCs w:val="22"/>
        </w:rPr>
        <w:t>T</w:t>
      </w:r>
      <w:r>
        <w:rPr>
          <w:rFonts w:ascii="Century Gothic" w:eastAsia="Century Gothic" w:hAnsi="Century Gothic" w:cs="Century Gothic"/>
          <w:spacing w:val="-1"/>
          <w:sz w:val="22"/>
          <w:szCs w:val="22"/>
        </w:rPr>
        <w:t>h</w:t>
      </w:r>
      <w:r>
        <w:rPr>
          <w:rFonts w:ascii="Century Gothic" w:eastAsia="Century Gothic" w:hAnsi="Century Gothic" w:cs="Century Gothic"/>
          <w:sz w:val="22"/>
          <w:szCs w:val="22"/>
        </w:rPr>
        <w:t>ey</w:t>
      </w:r>
      <w:r>
        <w:rPr>
          <w:rFonts w:ascii="Century Gothic" w:eastAsia="Century Gothic" w:hAnsi="Century Gothic" w:cs="Century Gothic"/>
          <w:spacing w:val="-1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sz w:val="22"/>
          <w:szCs w:val="22"/>
        </w:rPr>
        <w:t>sh</w:t>
      </w:r>
      <w:r>
        <w:rPr>
          <w:rFonts w:ascii="Century Gothic" w:eastAsia="Century Gothic" w:hAnsi="Century Gothic" w:cs="Century Gothic"/>
          <w:spacing w:val="-1"/>
          <w:sz w:val="22"/>
          <w:szCs w:val="22"/>
        </w:rPr>
        <w:t>o</w:t>
      </w:r>
      <w:r>
        <w:rPr>
          <w:rFonts w:ascii="Century Gothic" w:eastAsia="Century Gothic" w:hAnsi="Century Gothic" w:cs="Century Gothic"/>
          <w:sz w:val="22"/>
          <w:szCs w:val="22"/>
        </w:rPr>
        <w:t>u</w:t>
      </w:r>
      <w:r>
        <w:rPr>
          <w:rFonts w:ascii="Century Gothic" w:eastAsia="Century Gothic" w:hAnsi="Century Gothic" w:cs="Century Gothic"/>
          <w:spacing w:val="-1"/>
          <w:sz w:val="22"/>
          <w:szCs w:val="22"/>
        </w:rPr>
        <w:t>l</w:t>
      </w:r>
      <w:r>
        <w:rPr>
          <w:rFonts w:ascii="Century Gothic" w:eastAsia="Century Gothic" w:hAnsi="Century Gothic" w:cs="Century Gothic"/>
          <w:sz w:val="22"/>
          <w:szCs w:val="22"/>
        </w:rPr>
        <w:t>d</w:t>
      </w:r>
      <w:r>
        <w:rPr>
          <w:rFonts w:ascii="Century Gothic" w:eastAsia="Century Gothic" w:hAnsi="Century Gothic" w:cs="Century Gothic"/>
          <w:spacing w:val="-1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sz w:val="22"/>
          <w:szCs w:val="22"/>
        </w:rPr>
        <w:t>be of</w:t>
      </w:r>
    </w:p>
    <w:p w:rsidR="00686109" w:rsidRDefault="00686109">
      <w:pPr>
        <w:spacing w:before="2" w:line="140" w:lineRule="exact"/>
        <w:rPr>
          <w:sz w:val="15"/>
          <w:szCs w:val="15"/>
        </w:rPr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B12E81">
      <w:pPr>
        <w:ind w:left="3185"/>
        <w:sectPr w:rsidR="00686109">
          <w:pgSz w:w="16840" w:h="11920" w:orient="landscape"/>
          <w:pgMar w:top="1080" w:right="0" w:bottom="280" w:left="0" w:header="720" w:footer="720" w:gutter="0"/>
          <w:cols w:space="720"/>
        </w:sectPr>
      </w:pPr>
      <w:r>
        <w:pict>
          <v:shape id="_x0000_i1027" type="#_x0000_t75" style="width:99pt;height:77.25pt">
            <v:imagedata r:id="rId22" o:title=""/>
          </v:shape>
        </w:pict>
      </w:r>
    </w:p>
    <w:p w:rsidR="00686109" w:rsidRDefault="00686109">
      <w:pPr>
        <w:spacing w:before="8" w:line="100" w:lineRule="exact"/>
        <w:rPr>
          <w:sz w:val="11"/>
          <w:szCs w:val="11"/>
        </w:rPr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before="6" w:line="140" w:lineRule="exact"/>
        <w:rPr>
          <w:sz w:val="14"/>
          <w:szCs w:val="14"/>
        </w:rPr>
      </w:pPr>
    </w:p>
    <w:p w:rsidR="00686109" w:rsidRDefault="004B70C1">
      <w:pPr>
        <w:ind w:left="3420"/>
        <w:rPr>
          <w:rFonts w:ascii="Century Gothic" w:eastAsia="Century Gothic" w:hAnsi="Century Gothic" w:cs="Century Gothic"/>
          <w:sz w:val="24"/>
          <w:szCs w:val="24"/>
        </w:rPr>
        <w:sectPr w:rsidR="00686109">
          <w:pgSz w:w="16840" w:h="11920" w:orient="landscape"/>
          <w:pgMar w:top="1080" w:right="0" w:bottom="280" w:left="0" w:header="720" w:footer="720" w:gutter="0"/>
          <w:cols w:space="720"/>
        </w:sectPr>
      </w:pPr>
      <w:r>
        <w:pict>
          <v:shape id="_x0000_s1068" type="#_x0000_t202" style="position:absolute;left:0;text-align:left;margin-left:4.15pt;margin-top:72.55pt;width:833.25pt;height:446.7pt;z-index:-57547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28"/>
                    <w:gridCol w:w="485"/>
                    <w:gridCol w:w="970"/>
                    <w:gridCol w:w="989"/>
                    <w:gridCol w:w="2521"/>
                    <w:gridCol w:w="2160"/>
                    <w:gridCol w:w="2252"/>
                    <w:gridCol w:w="1349"/>
                    <w:gridCol w:w="1441"/>
                    <w:gridCol w:w="1440"/>
                    <w:gridCol w:w="1080"/>
                    <w:gridCol w:w="811"/>
                    <w:gridCol w:w="629"/>
                  </w:tblGrid>
                  <w:tr w:rsidR="00686109">
                    <w:trPr>
                      <w:trHeight w:hRule="exact" w:val="287"/>
                    </w:trPr>
                    <w:tc>
                      <w:tcPr>
                        <w:tcW w:w="528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00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ho</w:t>
                        </w:r>
                      </w:p>
                    </w:tc>
                    <w:tc>
                      <w:tcPr>
                        <w:tcW w:w="2521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479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of</w:t>
                        </w:r>
                      </w:p>
                    </w:tc>
                    <w:tc>
                      <w:tcPr>
                        <w:tcW w:w="2160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265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of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raw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plan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g.</w:t>
                        </w:r>
                      </w:p>
                      <w:p w:rsidR="00686109" w:rsidRDefault="004B70C1">
                        <w:pPr>
                          <w:spacing w:before="1"/>
                          <w:ind w:left="265" w:right="272" w:hanging="16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2.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ent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 exam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 of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ps 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c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an be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ant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 ro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s.</w:t>
                        </w:r>
                      </w:p>
                    </w:tc>
                    <w:tc>
                      <w:tcPr>
                        <w:tcW w:w="2252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02" w:right="589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related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row 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2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g</w:t>
                        </w:r>
                      </w:p>
                      <w:p w:rsidR="00686109" w:rsidRDefault="004B70C1">
                        <w:pPr>
                          <w:spacing w:before="4" w:line="260" w:lineRule="exact"/>
                          <w:ind w:left="102" w:right="528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2.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ad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,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li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z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 and</w:t>
                        </w:r>
                      </w:p>
                      <w:p w:rsidR="00686109" w:rsidRDefault="004B70C1">
                        <w:pPr>
                          <w:spacing w:before="3" w:line="260" w:lineRule="exact"/>
                          <w:ind w:left="102" w:right="270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 tex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 and qu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 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d</w:t>
                        </w:r>
                      </w:p>
                      <w:p w:rsidR="00686109" w:rsidRDefault="004B70C1">
                        <w:pPr>
                          <w:spacing w:line="26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row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2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ng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0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2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g.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629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70"/>
                    </w:trPr>
                    <w:tc>
                      <w:tcPr>
                        <w:tcW w:w="528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0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d</w:t>
                        </w:r>
                      </w:p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479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es 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d</w:t>
                        </w:r>
                      </w:p>
                    </w:tc>
                    <w:tc>
                      <w:tcPr>
                        <w:tcW w:w="216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252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0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on</w:t>
                        </w:r>
                      </w:p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69"/>
                    </w:trPr>
                    <w:tc>
                      <w:tcPr>
                        <w:tcW w:w="528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479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s.</w:t>
                        </w:r>
                      </w:p>
                    </w:tc>
                    <w:tc>
                      <w:tcPr>
                        <w:tcW w:w="216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252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3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.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70"/>
                    </w:trPr>
                    <w:tc>
                      <w:tcPr>
                        <w:tcW w:w="528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19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pacing w:val="3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3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m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k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es</w:t>
                        </w:r>
                      </w:p>
                    </w:tc>
                    <w:tc>
                      <w:tcPr>
                        <w:tcW w:w="216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252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.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70"/>
                    </w:trPr>
                    <w:tc>
                      <w:tcPr>
                        <w:tcW w:w="528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479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ha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ve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ng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y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.</w:t>
                        </w:r>
                      </w:p>
                    </w:tc>
                    <w:tc>
                      <w:tcPr>
                        <w:tcW w:w="216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252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ent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ng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yl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ab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70"/>
                    </w:trPr>
                    <w:tc>
                      <w:tcPr>
                        <w:tcW w:w="528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19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pacing w:val="3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3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vents</w:t>
                        </w:r>
                      </w:p>
                    </w:tc>
                    <w:tc>
                      <w:tcPr>
                        <w:tcW w:w="216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252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exam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Fl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y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us bk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70"/>
                    </w:trPr>
                    <w:tc>
                      <w:tcPr>
                        <w:tcW w:w="528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479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 of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ds</w:t>
                        </w:r>
                      </w:p>
                    </w:tc>
                    <w:tc>
                      <w:tcPr>
                        <w:tcW w:w="216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252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of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4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69"/>
                    </w:trPr>
                    <w:tc>
                      <w:tcPr>
                        <w:tcW w:w="528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479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and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her</w:t>
                        </w:r>
                      </w:p>
                    </w:tc>
                    <w:tc>
                      <w:tcPr>
                        <w:tcW w:w="216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252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0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Ob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vati</w:t>
                        </w:r>
                      </w:p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an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70"/>
                    </w:trPr>
                    <w:tc>
                      <w:tcPr>
                        <w:tcW w:w="528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479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2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g</w:t>
                        </w:r>
                      </w:p>
                    </w:tc>
                    <w:tc>
                      <w:tcPr>
                        <w:tcW w:w="216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252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0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on</w:t>
                        </w:r>
                      </w:p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be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ant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d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Con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809"/>
                    </w:trPr>
                    <w:tc>
                      <w:tcPr>
                        <w:tcW w:w="528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479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ate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s.</w:t>
                        </w:r>
                      </w:p>
                      <w:p w:rsidR="00686109" w:rsidRDefault="004B70C1">
                        <w:pPr>
                          <w:spacing w:before="6" w:line="260" w:lineRule="exact"/>
                          <w:ind w:left="479" w:right="149" w:hanging="360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pacing w:val="3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3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 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 sp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ac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ng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of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rops.</w:t>
                        </w:r>
                      </w:p>
                    </w:tc>
                    <w:tc>
                      <w:tcPr>
                        <w:tcW w:w="216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252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s.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70"/>
                    </w:trPr>
                    <w:tc>
                      <w:tcPr>
                        <w:tcW w:w="528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19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ad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an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2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ages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of</w:t>
                        </w:r>
                      </w:p>
                    </w:tc>
                    <w:tc>
                      <w:tcPr>
                        <w:tcW w:w="216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252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0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</w:t>
                        </w:r>
                      </w:p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70"/>
                    </w:trPr>
                    <w:tc>
                      <w:tcPr>
                        <w:tcW w:w="528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479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aw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pla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g</w:t>
                        </w:r>
                      </w:p>
                    </w:tc>
                    <w:tc>
                      <w:tcPr>
                        <w:tcW w:w="216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252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0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g</w:t>
                        </w:r>
                      </w:p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1888"/>
                    </w:trPr>
                    <w:tc>
                      <w:tcPr>
                        <w:tcW w:w="528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19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pacing w:val="3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3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eds 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of</w:t>
                        </w:r>
                      </w:p>
                      <w:p w:rsidR="00686109" w:rsidRDefault="004B70C1">
                        <w:pPr>
                          <w:spacing w:line="260" w:lineRule="exact"/>
                          <w:ind w:left="479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position w:val="-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position w:val="-1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position w:val="-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position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>.</w:t>
                        </w:r>
                      </w:p>
                      <w:p w:rsidR="00686109" w:rsidRDefault="004B70C1">
                        <w:pPr>
                          <w:spacing w:before="2" w:line="260" w:lineRule="exact"/>
                          <w:ind w:left="479" w:right="149" w:hanging="360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pacing w:val="3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3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s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ll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s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er sp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ac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ng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of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c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rops.</w:t>
                        </w:r>
                      </w:p>
                      <w:p w:rsidR="00686109" w:rsidRDefault="004B70C1">
                        <w:pPr>
                          <w:spacing w:line="260" w:lineRule="exact"/>
                          <w:ind w:left="119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x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4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ples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ps</w:t>
                        </w:r>
                      </w:p>
                      <w:p w:rsidR="00686109" w:rsidRDefault="004B70C1">
                        <w:pPr>
                          <w:spacing w:before="8" w:line="260" w:lineRule="exact"/>
                          <w:ind w:left="479" w:right="374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plan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2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ed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y r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w plan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2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g</w:t>
                        </w:r>
                      </w:p>
                    </w:tc>
                    <w:tc>
                      <w:tcPr>
                        <w:tcW w:w="216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252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70"/>
                    </w:trPr>
                    <w:tc>
                      <w:tcPr>
                        <w:tcW w:w="528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19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1.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55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ze</w:t>
                        </w:r>
                      </w:p>
                    </w:tc>
                    <w:tc>
                      <w:tcPr>
                        <w:tcW w:w="216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252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70"/>
                    </w:trPr>
                    <w:tc>
                      <w:tcPr>
                        <w:tcW w:w="528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19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2.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55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</w:p>
                    </w:tc>
                    <w:tc>
                      <w:tcPr>
                        <w:tcW w:w="216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252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70"/>
                    </w:trPr>
                    <w:tc>
                      <w:tcPr>
                        <w:tcW w:w="528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19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3.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55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</w:p>
                    </w:tc>
                    <w:tc>
                      <w:tcPr>
                        <w:tcW w:w="216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252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70"/>
                    </w:trPr>
                    <w:tc>
                      <w:tcPr>
                        <w:tcW w:w="528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19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4.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55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es</w:t>
                        </w:r>
                      </w:p>
                    </w:tc>
                    <w:tc>
                      <w:tcPr>
                        <w:tcW w:w="216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252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62"/>
                    </w:trPr>
                    <w:tc>
                      <w:tcPr>
                        <w:tcW w:w="528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19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position w:val="-1"/>
                            <w:sz w:val="22"/>
                            <w:szCs w:val="22"/>
                          </w:rPr>
                          <w:t>5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position w:val="-1"/>
                            <w:sz w:val="22"/>
                            <w:szCs w:val="22"/>
                          </w:rPr>
                          <w:t xml:space="preserve">. 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50"/>
                            <w:position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position w:val="-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position w:val="-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position w:val="-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>va</w:t>
                        </w:r>
                      </w:p>
                    </w:tc>
                    <w:tc>
                      <w:tcPr>
                        <w:tcW w:w="2160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252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300"/>
                    </w:trPr>
                    <w:tc>
                      <w:tcPr>
                        <w:tcW w:w="528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5</w:t>
                        </w:r>
                      </w:p>
                    </w:tc>
                    <w:tc>
                      <w:tcPr>
                        <w:tcW w:w="485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7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Crop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17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Br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d</w:t>
                        </w:r>
                      </w:p>
                    </w:tc>
                    <w:tc>
                      <w:tcPr>
                        <w:tcW w:w="2521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2"/>
                          <w:ind w:left="119"/>
                          <w:rPr>
                            <w:rFonts w:ascii="Century Gothic" w:eastAsia="Century Gothic" w:hAnsi="Century Gothic" w:cs="Century Gothic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4"/>
                            <w:szCs w:val="24"/>
                          </w:rPr>
                          <w:t>Broadcasting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he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ne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;</w:t>
                        </w:r>
                      </w:p>
                    </w:tc>
                    <w:tc>
                      <w:tcPr>
                        <w:tcW w:w="2252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he l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ne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;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00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Gu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ed</w:t>
                        </w:r>
                      </w:p>
                    </w:tc>
                    <w:tc>
                      <w:tcPr>
                        <w:tcW w:w="1441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0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bing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5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ati-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k.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81"/>
                    </w:trPr>
                    <w:tc>
                      <w:tcPr>
                        <w:tcW w:w="528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in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0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in</w:t>
                        </w:r>
                      </w:p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8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-1"/>
                            <w:sz w:val="24"/>
                            <w:szCs w:val="24"/>
                          </w:rPr>
                          <w:t xml:space="preserve">-  </w:t>
                        </w:r>
                        <w:r>
                          <w:rPr>
                            <w:rFonts w:ascii="Calibri" w:eastAsia="Calibri" w:hAnsi="Calibri" w:cs="Calibri"/>
                            <w:spacing w:val="16"/>
                            <w:position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position w:val="-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4"/>
                            <w:szCs w:val="24"/>
                          </w:rPr>
                          <w:t>his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position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4"/>
                            <w:szCs w:val="24"/>
                          </w:rPr>
                          <w:t>is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4"/>
                            <w:position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5"/>
                            <w:position w:val="-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4"/>
                            <w:szCs w:val="24"/>
                          </w:rPr>
                          <w:t>he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1.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e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er</w:t>
                        </w:r>
                      </w:p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1.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ou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s,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0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ve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y</w:t>
                        </w:r>
                      </w:p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.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l</w:t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3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.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46"/>
                    </w:trPr>
                    <w:tc>
                      <w:tcPr>
                        <w:tcW w:w="528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2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g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20" w:lineRule="exact"/>
                          <w:ind w:left="100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g</w:t>
                        </w:r>
                      </w:p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1" w:line="220" w:lineRule="exact"/>
                          <w:ind w:left="354"/>
                          <w:rPr>
                            <w:rFonts w:ascii="Century Gothic" w:eastAsia="Century Gothic" w:hAnsi="Century Gothic" w:cs="Century Gothic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position w:val="-5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5"/>
                            <w:position w:val="-5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position w:val="-5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5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4"/>
                            <w:position w:val="-5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5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2"/>
                            <w:position w:val="-5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5"/>
                            <w:sz w:val="24"/>
                            <w:szCs w:val="24"/>
                          </w:rPr>
                          <w:t xml:space="preserve">g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position w:val="-5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5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position w:val="-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position w:val="-5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5"/>
                            <w:sz w:val="24"/>
                            <w:szCs w:val="24"/>
                          </w:rPr>
                          <w:t>ee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position w:val="-5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5"/>
                            <w:sz w:val="24"/>
                            <w:szCs w:val="24"/>
                          </w:rPr>
                          <w:t>s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20" w:lineRule="exact"/>
                          <w:ind w:left="265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de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es</w:t>
                        </w:r>
                      </w:p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2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el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s,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ds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tes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20" w:lineRule="exact"/>
                          <w:ind w:left="10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2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age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2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dem.</w:t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2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.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70"/>
                    </w:trPr>
                    <w:tc>
                      <w:tcPr>
                        <w:tcW w:w="528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58" w:line="200" w:lineRule="exact"/>
                          <w:ind w:left="354"/>
                          <w:rPr>
                            <w:rFonts w:ascii="Century Gothic" w:eastAsia="Century Gothic" w:hAnsi="Century Gothic" w:cs="Century Gothic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position w:val="-7"/>
                            <w:sz w:val="24"/>
                            <w:szCs w:val="24"/>
                          </w:rPr>
                          <w:t>by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position w:val="-7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5"/>
                            <w:position w:val="-7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7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2"/>
                            <w:position w:val="-7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position w:val="-7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2"/>
                            <w:position w:val="-7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7"/>
                            <w:sz w:val="24"/>
                            <w:szCs w:val="24"/>
                          </w:rPr>
                          <w:t>ing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2"/>
                            <w:position w:val="-7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5"/>
                            <w:position w:val="-7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7"/>
                            <w:sz w:val="24"/>
                            <w:szCs w:val="24"/>
                          </w:rPr>
                          <w:t>hem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265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ng</w:t>
                        </w:r>
                      </w:p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and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dem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rat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and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Gard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</w:t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k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4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69"/>
                    </w:trPr>
                    <w:tc>
                      <w:tcPr>
                        <w:tcW w:w="528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83" w:line="180" w:lineRule="exact"/>
                          <w:ind w:left="354"/>
                          <w:rPr>
                            <w:rFonts w:ascii="Century Gothic" w:eastAsia="Century Gothic" w:hAnsi="Century Gothic" w:cs="Century Gothic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position w:val="-9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position w:val="-9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9"/>
                            <w:sz w:val="24"/>
                            <w:szCs w:val="24"/>
                          </w:rPr>
                          <w:t xml:space="preserve">ing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4"/>
                            <w:position w:val="-9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9"/>
                            <w:sz w:val="24"/>
                            <w:szCs w:val="24"/>
                          </w:rPr>
                          <w:t>he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position w:val="-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9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position w:val="-9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9"/>
                            <w:sz w:val="24"/>
                            <w:szCs w:val="24"/>
                          </w:rPr>
                          <w:t>nd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position w:val="-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9"/>
                            <w:sz w:val="24"/>
                            <w:szCs w:val="24"/>
                          </w:rPr>
                          <w:t>in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265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eth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d.</w:t>
                        </w:r>
                      </w:p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ng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of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w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ords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2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.</w:t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70"/>
                    </w:trPr>
                    <w:tc>
                      <w:tcPr>
                        <w:tcW w:w="528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2.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States 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related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to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ges of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63"/>
                    </w:trPr>
                    <w:tc>
                      <w:tcPr>
                        <w:tcW w:w="528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265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position w:val="-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2"/>
                            <w:position w:val="-1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>an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position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>ag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position w:val="-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>s</w:t>
                        </w:r>
                      </w:p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position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>oa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position w:val="-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position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position w:val="-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position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position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>ng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0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position w:val="-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position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position w:val="-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position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position w:val="-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position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>on</w:t>
                        </w:r>
                      </w:p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position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>oa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position w:val="-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position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position w:val="-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position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>i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position w:val="-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position w:val="-1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position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>en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position w:val="-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position w:val="-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>s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</w:tbl>
                <w:p w:rsidR="00686109" w:rsidRDefault="00686109"/>
              </w:txbxContent>
            </v:textbox>
            <w10:wrap anchorx="page" anchory="page"/>
          </v:shape>
        </w:pict>
      </w:r>
      <w:r>
        <w:rPr>
          <w:rFonts w:ascii="Century Gothic" w:eastAsia="Century Gothic" w:hAnsi="Century Gothic" w:cs="Century Gothic"/>
          <w:sz w:val="24"/>
          <w:szCs w:val="24"/>
        </w:rPr>
        <w:t>a g</w: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>a</w:t>
      </w:r>
      <w:r>
        <w:rPr>
          <w:rFonts w:ascii="Century Gothic" w:eastAsia="Century Gothic" w:hAnsi="Century Gothic" w:cs="Century Gothic"/>
          <w:sz w:val="24"/>
          <w:szCs w:val="24"/>
        </w:rPr>
        <w:t>r</w:t>
      </w:r>
      <w:r>
        <w:rPr>
          <w:rFonts w:ascii="Century Gothic" w:eastAsia="Century Gothic" w:hAnsi="Century Gothic" w:cs="Century Gothic"/>
          <w:spacing w:val="1"/>
          <w:sz w:val="24"/>
          <w:szCs w:val="24"/>
        </w:rPr>
        <w:t>d</w:t>
      </w:r>
      <w:r>
        <w:rPr>
          <w:rFonts w:ascii="Century Gothic" w:eastAsia="Century Gothic" w:hAnsi="Century Gothic" w:cs="Century Gothic"/>
          <w:sz w:val="24"/>
          <w:szCs w:val="24"/>
        </w:rPr>
        <w:t>en.</w:t>
      </w:r>
    </w:p>
    <w:p w:rsidR="00686109" w:rsidRDefault="00686109">
      <w:pPr>
        <w:spacing w:before="8" w:line="140" w:lineRule="exact"/>
        <w:rPr>
          <w:sz w:val="14"/>
          <w:szCs w:val="14"/>
        </w:rPr>
      </w:pPr>
    </w:p>
    <w:p w:rsidR="00686109" w:rsidRDefault="00686109">
      <w:pPr>
        <w:spacing w:line="200" w:lineRule="exact"/>
      </w:pPr>
    </w:p>
    <w:tbl>
      <w:tblPr>
        <w:tblW w:w="0" w:type="auto"/>
        <w:tblInd w:w="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485"/>
        <w:gridCol w:w="970"/>
        <w:gridCol w:w="989"/>
        <w:gridCol w:w="2521"/>
        <w:gridCol w:w="2160"/>
        <w:gridCol w:w="2252"/>
        <w:gridCol w:w="1349"/>
        <w:gridCol w:w="1441"/>
        <w:gridCol w:w="1440"/>
        <w:gridCol w:w="1080"/>
        <w:gridCol w:w="811"/>
        <w:gridCol w:w="629"/>
      </w:tblGrid>
      <w:tr w:rsidR="00686109">
        <w:trPr>
          <w:trHeight w:hRule="exact" w:val="7451"/>
        </w:trPr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2"/>
              <w:ind w:left="119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Illustration</w:t>
            </w:r>
          </w:p>
          <w:p w:rsidR="00686109" w:rsidRDefault="00B12E81">
            <w:pPr>
              <w:spacing w:before="41"/>
              <w:ind w:left="384"/>
            </w:pPr>
            <w:r>
              <w:pict>
                <v:shape id="_x0000_i1028" type="#_x0000_t75" style="width:100.5pt;height:85.5pt">
                  <v:imagedata r:id="rId23" o:title=""/>
                </v:shape>
              </w:pict>
            </w:r>
          </w:p>
          <w:p w:rsidR="00686109" w:rsidRDefault="004B70C1">
            <w:pPr>
              <w:spacing w:before="2"/>
              <w:ind w:left="479" w:right="499" w:hanging="360"/>
              <w:jc w:val="both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 xml:space="preserve">Crops 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lan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ed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y b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 xml:space="preserve">g 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hod</w:t>
            </w:r>
          </w:p>
          <w:p w:rsidR="00686109" w:rsidRDefault="004B70C1">
            <w:pPr>
              <w:spacing w:before="1"/>
              <w:ind w:left="11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1. </w:t>
            </w:r>
            <w:r>
              <w:rPr>
                <w:rFonts w:ascii="Century Gothic" w:eastAsia="Century Gothic" w:hAnsi="Century Gothic" w:cs="Century Gothic"/>
                <w:spacing w:val="55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m</w:t>
            </w:r>
          </w:p>
          <w:p w:rsidR="00686109" w:rsidRDefault="004B70C1">
            <w:pPr>
              <w:spacing w:line="260" w:lineRule="exact"/>
              <w:ind w:left="11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 xml:space="preserve">2. </w:t>
            </w:r>
            <w:r>
              <w:rPr>
                <w:rFonts w:ascii="Century Gothic" w:eastAsia="Century Gothic" w:hAnsi="Century Gothic" w:cs="Century Gothic"/>
                <w:spacing w:val="55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et</w:t>
            </w:r>
          </w:p>
          <w:p w:rsidR="00686109" w:rsidRDefault="004B70C1">
            <w:pPr>
              <w:spacing w:before="2" w:line="260" w:lineRule="exact"/>
              <w:ind w:left="479" w:right="563" w:hanging="360"/>
              <w:jc w:val="both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Ad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an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 xml:space="preserve">es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f b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g</w:t>
            </w:r>
          </w:p>
          <w:p w:rsidR="00686109" w:rsidRDefault="004B70C1">
            <w:pPr>
              <w:spacing w:line="260" w:lineRule="exact"/>
              <w:ind w:left="47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hod</w:t>
            </w:r>
          </w:p>
          <w:p w:rsidR="00686109" w:rsidRDefault="004B70C1">
            <w:pPr>
              <w:spacing w:before="1"/>
              <w:ind w:left="11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sa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e.</w:t>
            </w:r>
          </w:p>
          <w:p w:rsidR="00686109" w:rsidRDefault="004B70C1">
            <w:pPr>
              <w:spacing w:before="6" w:line="260" w:lineRule="exact"/>
              <w:ind w:left="479" w:right="233" w:hanging="36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d a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  <w:p w:rsidR="00686109" w:rsidRDefault="004B70C1">
            <w:pPr>
              <w:spacing w:before="3" w:line="260" w:lineRule="exact"/>
              <w:ind w:left="479" w:right="496" w:hanging="360"/>
              <w:jc w:val="both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ad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an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ages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of b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 xml:space="preserve">g 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hod</w:t>
            </w:r>
          </w:p>
          <w:p w:rsidR="00686109" w:rsidRDefault="004B70C1">
            <w:pPr>
              <w:spacing w:before="3" w:line="260" w:lineRule="exact"/>
              <w:ind w:left="479" w:right="411" w:hanging="360"/>
              <w:jc w:val="both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to 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sy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ad of</w:t>
            </w:r>
          </w:p>
          <w:p w:rsidR="00686109" w:rsidRDefault="004B70C1">
            <w:pPr>
              <w:spacing w:line="260" w:lineRule="exact"/>
              <w:ind w:left="442" w:right="1043"/>
              <w:jc w:val="center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  <w:p w:rsidR="00686109" w:rsidRDefault="004B70C1">
            <w:pPr>
              <w:spacing w:before="4" w:line="260" w:lineRule="exact"/>
              <w:ind w:left="479" w:right="131" w:hanging="36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any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,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rops do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y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  <w:p w:rsidR="00686109" w:rsidRDefault="004B70C1">
            <w:pPr>
              <w:spacing w:line="260" w:lineRule="exact"/>
              <w:ind w:left="47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exp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d.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265" w:right="128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and 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es 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g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eth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d.</w:t>
            </w:r>
          </w:p>
          <w:p w:rsidR="00686109" w:rsidRDefault="004B70C1">
            <w:pPr>
              <w:spacing w:before="1"/>
              <w:ind w:left="265" w:right="272" w:hanging="16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3.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Names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exam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s of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ps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an be 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by b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ng.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eth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d.</w:t>
            </w:r>
          </w:p>
          <w:p w:rsidR="00686109" w:rsidRDefault="004B70C1">
            <w:pPr>
              <w:spacing w:before="1"/>
              <w:ind w:left="102" w:right="27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2.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,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z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 and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tex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and qu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 to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ng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eth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d.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>
            <w:pPr>
              <w:spacing w:before="10" w:line="140" w:lineRule="exact"/>
              <w:rPr>
                <w:sz w:val="14"/>
                <w:szCs w:val="14"/>
              </w:rPr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4B70C1">
            <w:pPr>
              <w:ind w:left="100" w:right="16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Ob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vati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on</w:t>
            </w: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before="14" w:line="200" w:lineRule="exact"/>
            </w:pPr>
          </w:p>
          <w:p w:rsidR="00686109" w:rsidRDefault="004B70C1">
            <w:pPr>
              <w:spacing w:line="260" w:lineRule="exact"/>
              <w:ind w:left="100" w:right="29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 st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</w:p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3" w:right="37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ng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eth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d.</w:t>
            </w:r>
          </w:p>
          <w:p w:rsidR="00686109" w:rsidRDefault="00686109">
            <w:pPr>
              <w:spacing w:before="8" w:line="120" w:lineRule="exact"/>
              <w:rPr>
                <w:sz w:val="13"/>
                <w:szCs w:val="13"/>
              </w:rPr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4B70C1">
            <w:pPr>
              <w:ind w:left="103" w:right="6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Stat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age and 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 ges of b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i ng</w:t>
            </w:r>
          </w:p>
          <w:p w:rsidR="00686109" w:rsidRDefault="004B70C1">
            <w:pPr>
              <w:spacing w:line="26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eth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d.</w:t>
            </w:r>
          </w:p>
          <w:p w:rsidR="00686109" w:rsidRDefault="00686109">
            <w:pPr>
              <w:spacing w:before="1" w:line="140" w:lineRule="exact"/>
              <w:rPr>
                <w:sz w:val="14"/>
                <w:szCs w:val="14"/>
              </w:rPr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4B70C1">
            <w:pPr>
              <w:ind w:left="103" w:right="16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Nam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 exam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s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ps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at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b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 ed.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before="10" w:line="200" w:lineRule="exact"/>
            </w:pPr>
          </w:p>
          <w:p w:rsidR="00686109" w:rsidRDefault="004B70C1">
            <w:pPr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Fl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</w:p>
          <w:p w:rsidR="00686109" w:rsidRDefault="00686109">
            <w:pPr>
              <w:spacing w:before="1" w:line="140" w:lineRule="exact"/>
              <w:rPr>
                <w:sz w:val="14"/>
                <w:szCs w:val="14"/>
              </w:rPr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4B70C1">
            <w:pPr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Con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 w:right="6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 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 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ab us bk</w:t>
            </w:r>
          </w:p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4</w:t>
            </w:r>
          </w:p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1361"/>
        </w:trPr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6</w:t>
            </w:r>
          </w:p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1</w:t>
            </w:r>
          </w:p>
        </w:tc>
        <w:tc>
          <w:tcPr>
            <w:tcW w:w="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 w:right="96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Crop g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in g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0" w:right="68" w:firstLine="17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 n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urs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y bed</w:t>
            </w:r>
          </w:p>
        </w:tc>
        <w:tc>
          <w:tcPr>
            <w:tcW w:w="2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1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 nu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 xml:space="preserve">y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ed</w:t>
            </w:r>
          </w:p>
          <w:p w:rsidR="00686109" w:rsidRDefault="004B70C1">
            <w:pPr>
              <w:spacing w:before="1"/>
              <w:ind w:left="354" w:right="236" w:hanging="23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nur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a p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se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raised.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265" w:right="529" w:hanging="16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1.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ef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nes a nur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d.</w:t>
            </w:r>
          </w:p>
          <w:p w:rsidR="00686109" w:rsidRDefault="004B70C1">
            <w:pPr>
              <w:spacing w:before="1" w:line="260" w:lineRule="exact"/>
              <w:ind w:left="265" w:right="539" w:hanging="16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2.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exam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of</w:t>
            </w:r>
          </w:p>
          <w:p w:rsidR="00686109" w:rsidRDefault="004B70C1">
            <w:pPr>
              <w:spacing w:line="26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3"/>
                <w:position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ps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at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 xml:space="preserve"> c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an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he l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;</w:t>
            </w:r>
          </w:p>
          <w:p w:rsidR="00686109" w:rsidRDefault="004B70C1">
            <w:pPr>
              <w:spacing w:before="1"/>
              <w:ind w:left="102" w:right="14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1.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ou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s, sp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el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s,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ds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tes and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dem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ns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rat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s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ords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0" w:right="17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ed 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</w:p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3" w:right="19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ef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 nur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 b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d.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 w:right="8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5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ati- 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  <w:p w:rsidR="00686109" w:rsidRDefault="00686109">
            <w:pPr>
              <w:spacing w:before="9" w:line="260" w:lineRule="exact"/>
              <w:rPr>
                <w:sz w:val="26"/>
                <w:szCs w:val="26"/>
              </w:rPr>
            </w:pPr>
          </w:p>
          <w:p w:rsidR="00686109" w:rsidRDefault="004B70C1">
            <w:pPr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 w:right="88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l dem. Gard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  <w:p w:rsidR="00686109" w:rsidRDefault="004B70C1">
            <w:pPr>
              <w:spacing w:line="26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.</w:t>
            </w:r>
          </w:p>
        </w:tc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 w:right="6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k. </w:t>
            </w: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 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 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k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4</w:t>
            </w:r>
          </w:p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</w:tr>
    </w:tbl>
    <w:p w:rsidR="00686109" w:rsidRDefault="00686109">
      <w:pPr>
        <w:sectPr w:rsidR="00686109">
          <w:pgSz w:w="16840" w:h="11920" w:orient="landscape"/>
          <w:pgMar w:top="1080" w:right="0" w:bottom="280" w:left="0" w:header="720" w:footer="720" w:gutter="0"/>
          <w:cols w:space="720"/>
        </w:sectPr>
      </w:pPr>
    </w:p>
    <w:p w:rsidR="00686109" w:rsidRDefault="00686109">
      <w:pPr>
        <w:spacing w:before="5" w:line="160" w:lineRule="exact"/>
        <w:rPr>
          <w:sz w:val="16"/>
          <w:szCs w:val="16"/>
        </w:rPr>
      </w:pPr>
    </w:p>
    <w:p w:rsidR="00686109" w:rsidRDefault="00686109">
      <w:pPr>
        <w:spacing w:line="200" w:lineRule="exact"/>
      </w:pPr>
    </w:p>
    <w:tbl>
      <w:tblPr>
        <w:tblW w:w="0" w:type="auto"/>
        <w:tblInd w:w="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485"/>
        <w:gridCol w:w="970"/>
        <w:gridCol w:w="989"/>
        <w:gridCol w:w="2521"/>
        <w:gridCol w:w="2160"/>
        <w:gridCol w:w="2252"/>
        <w:gridCol w:w="1349"/>
        <w:gridCol w:w="1441"/>
        <w:gridCol w:w="1440"/>
        <w:gridCol w:w="1080"/>
        <w:gridCol w:w="811"/>
        <w:gridCol w:w="629"/>
      </w:tblGrid>
      <w:tr w:rsidR="00686109">
        <w:trPr>
          <w:trHeight w:hRule="exact" w:val="287"/>
        </w:trPr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8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Crops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 xml:space="preserve">an 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be g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related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ai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ed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 xml:space="preserve"> o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nu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y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nur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d.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nur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d.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on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exam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bed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3.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States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2.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,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sh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ow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1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Coff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,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rta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z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and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2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uctu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of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nu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y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nur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to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tex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and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be 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ed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ab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47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bed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se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qu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Fl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nur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us bk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fa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 nur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ry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d.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nur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d.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4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Ob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vati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d.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539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1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Impo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ance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</w:p>
          <w:p w:rsidR="00686109" w:rsidRDefault="004B70C1">
            <w:pPr>
              <w:spacing w:before="1"/>
              <w:ind w:left="47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urs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 xml:space="preserve">y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ed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on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Con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54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1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ts</w:t>
            </w:r>
          </w:p>
          <w:p w:rsidR="00686109" w:rsidRDefault="004B70C1">
            <w:pPr>
              <w:spacing w:line="260" w:lineRule="exact"/>
              <w:ind w:left="47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se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s f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om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>
            <w:pPr>
              <w:spacing w:before="14" w:line="240" w:lineRule="exact"/>
              <w:rPr>
                <w:sz w:val="24"/>
                <w:szCs w:val="24"/>
              </w:rPr>
            </w:pPr>
          </w:p>
          <w:p w:rsidR="00686109" w:rsidRDefault="004B70C1">
            <w:pPr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States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47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rta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47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suns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ne.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1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ts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nur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1079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47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f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om</w:t>
            </w:r>
          </w:p>
          <w:p w:rsidR="00686109" w:rsidRDefault="004B70C1">
            <w:pPr>
              <w:spacing w:before="2" w:line="260" w:lineRule="exact"/>
              <w:ind w:left="479" w:right="37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w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nd and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nf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  <w:p w:rsidR="00686109" w:rsidRDefault="004B70C1">
            <w:pPr>
              <w:spacing w:line="260" w:lineRule="exact"/>
              <w:ind w:left="11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an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pla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g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d.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1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plan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34"/>
        </w:trPr>
        <w:tc>
          <w:tcPr>
            <w:tcW w:w="52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47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tran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fer of</w:t>
            </w:r>
          </w:p>
          <w:p w:rsidR="00686109" w:rsidRDefault="004B70C1">
            <w:pPr>
              <w:spacing w:before="2" w:line="260" w:lineRule="exact"/>
              <w:ind w:left="479" w:right="25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f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om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 nur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to</w:t>
            </w:r>
          </w:p>
          <w:p w:rsidR="00686109" w:rsidRDefault="004B70C1">
            <w:pPr>
              <w:spacing w:line="260" w:lineRule="exact"/>
              <w:ind w:left="47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en.</w:t>
            </w:r>
          </w:p>
          <w:p w:rsidR="00686109" w:rsidRDefault="004B70C1">
            <w:pPr>
              <w:spacing w:before="2"/>
              <w:ind w:left="479" w:right="111" w:hanging="36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plan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b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 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au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s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  <w:p w:rsidR="00686109" w:rsidRDefault="004B70C1">
            <w:pPr>
              <w:spacing w:line="260" w:lineRule="exact"/>
              <w:ind w:left="47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of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 xml:space="preserve"> w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ater t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rou</w:t>
            </w:r>
            <w:r>
              <w:rPr>
                <w:rFonts w:ascii="Century Gothic" w:eastAsia="Century Gothic" w:hAnsi="Century Gothic" w:cs="Century Gothic"/>
                <w:spacing w:val="-3"/>
                <w:position w:val="-1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h</w:t>
            </w:r>
          </w:p>
          <w:p w:rsidR="00686109" w:rsidRDefault="004B70C1">
            <w:pPr>
              <w:spacing w:before="3" w:line="280" w:lineRule="exact"/>
              <w:ind w:left="479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tran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pir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3"/>
                <w:position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on</w:t>
            </w:r>
            <w:r>
              <w:rPr>
                <w:rFonts w:ascii="Century Gothic" w:eastAsia="Century Gothic" w:hAnsi="Century Gothic" w:cs="Century Gothic"/>
                <w:position w:val="-1"/>
                <w:sz w:val="24"/>
                <w:szCs w:val="24"/>
              </w:rPr>
              <w:t>.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88"/>
        </w:trPr>
        <w:tc>
          <w:tcPr>
            <w:tcW w:w="5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3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6</w:t>
            </w:r>
          </w:p>
        </w:tc>
        <w:tc>
          <w:tcPr>
            <w:tcW w:w="48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3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2</w:t>
            </w:r>
          </w:p>
        </w:tc>
        <w:tc>
          <w:tcPr>
            <w:tcW w:w="97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3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Crop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3"/>
              <w:ind w:left="117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s</w:t>
            </w:r>
          </w:p>
        </w:tc>
        <w:tc>
          <w:tcPr>
            <w:tcW w:w="252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0" w:line="260" w:lineRule="exact"/>
              <w:ind w:left="174" w:right="37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r plan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s</w:t>
            </w:r>
          </w:p>
          <w:p w:rsidR="00686109" w:rsidRDefault="004B70C1">
            <w:pPr>
              <w:spacing w:line="260" w:lineRule="exact"/>
              <w:ind w:left="11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3"/>
                <w:position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ng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3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he l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;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3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he l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;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3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ed</w:t>
            </w:r>
          </w:p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3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3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5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ati-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3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3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k.</w:t>
            </w:r>
          </w:p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in</w:t>
            </w:r>
          </w:p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of</w:t>
            </w:r>
          </w:p>
        </w:tc>
        <w:tc>
          <w:tcPr>
            <w:tcW w:w="252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1.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1.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ou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s,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ent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l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4"/>
        </w:trPr>
        <w:tc>
          <w:tcPr>
            <w:tcW w:w="5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g</w:t>
            </w:r>
          </w:p>
        </w:tc>
        <w:tc>
          <w:tcPr>
            <w:tcW w:w="9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g</w:t>
            </w:r>
          </w:p>
        </w:tc>
        <w:tc>
          <w:tcPr>
            <w:tcW w:w="252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ays of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sp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el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s,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ds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tes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ays of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dem.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</w:tr>
    </w:tbl>
    <w:p w:rsidR="00686109" w:rsidRDefault="00686109">
      <w:pPr>
        <w:sectPr w:rsidR="00686109">
          <w:pgSz w:w="16840" w:h="11920" w:orient="landscape"/>
          <w:pgMar w:top="1080" w:right="0" w:bottom="280" w:left="0" w:header="720" w:footer="720" w:gutter="0"/>
          <w:cols w:space="720"/>
        </w:sectPr>
      </w:pPr>
    </w:p>
    <w:p w:rsidR="00686109" w:rsidRDefault="004B70C1">
      <w:pPr>
        <w:spacing w:before="5" w:line="160" w:lineRule="exact"/>
        <w:rPr>
          <w:sz w:val="16"/>
          <w:szCs w:val="16"/>
        </w:rPr>
      </w:pPr>
      <w:r>
        <w:lastRenderedPageBreak/>
        <w:pict>
          <v:shape id="_x0000_s1066" type="#_x0000_t75" style="position:absolute;margin-left:159.25pt;margin-top:234.35pt;width:71.15pt;height:128.15pt;z-index:-57546;mso-position-horizontal-relative:page;mso-position-vertical-relative:page">
            <v:imagedata r:id="rId24" o:title=""/>
            <w10:wrap anchorx="page" anchory="page"/>
          </v:shape>
        </w:pict>
      </w:r>
    </w:p>
    <w:p w:rsidR="00686109" w:rsidRDefault="00686109">
      <w:pPr>
        <w:spacing w:line="200" w:lineRule="exact"/>
      </w:pPr>
    </w:p>
    <w:tbl>
      <w:tblPr>
        <w:tblW w:w="0" w:type="auto"/>
        <w:tblInd w:w="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485"/>
        <w:gridCol w:w="970"/>
        <w:gridCol w:w="989"/>
        <w:gridCol w:w="2521"/>
        <w:gridCol w:w="2160"/>
        <w:gridCol w:w="2252"/>
        <w:gridCol w:w="1349"/>
        <w:gridCol w:w="1441"/>
        <w:gridCol w:w="1440"/>
        <w:gridCol w:w="1080"/>
        <w:gridCol w:w="811"/>
        <w:gridCol w:w="629"/>
      </w:tblGrid>
      <w:tr w:rsidR="00686109">
        <w:trPr>
          <w:trHeight w:hRule="exact" w:val="287"/>
        </w:trPr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r</w:t>
            </w:r>
          </w:p>
        </w:tc>
        <w:tc>
          <w:tcPr>
            <w:tcW w:w="252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Stak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</w:p>
        </w:tc>
        <w:tc>
          <w:tcPr>
            <w:tcW w:w="216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g for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rops.</w:t>
            </w:r>
          </w:p>
          <w:p w:rsidR="00686109" w:rsidRDefault="004B70C1">
            <w:pPr>
              <w:spacing w:before="1"/>
              <w:ind w:left="265" w:right="325" w:hanging="16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2.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sc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es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 stak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 and 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ping,</w:t>
            </w:r>
          </w:p>
          <w:p w:rsidR="00686109" w:rsidRDefault="004B70C1">
            <w:pPr>
              <w:spacing w:before="3" w:line="260" w:lineRule="exact"/>
              <w:ind w:left="265" w:right="539" w:hanging="16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4.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Names exam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of</w:t>
            </w:r>
          </w:p>
          <w:p w:rsidR="00686109" w:rsidRDefault="004B70C1">
            <w:pPr>
              <w:spacing w:line="26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ps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</w:t>
            </w:r>
          </w:p>
          <w:p w:rsidR="00686109" w:rsidRDefault="004B70C1">
            <w:pPr>
              <w:spacing w:before="3" w:line="260" w:lineRule="exact"/>
              <w:ind w:left="265" w:right="50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be sta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k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ed or 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d.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dem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ns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rat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 for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Gard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</w:tc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k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4</w:t>
            </w:r>
          </w:p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plan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s</w:t>
            </w:r>
          </w:p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ay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</w:p>
        </w:tc>
        <w:tc>
          <w:tcPr>
            <w:tcW w:w="216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ords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1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run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</w:p>
        </w:tc>
        <w:tc>
          <w:tcPr>
            <w:tcW w:w="216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related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 for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</w:p>
        </w:tc>
        <w:tc>
          <w:tcPr>
            <w:tcW w:w="216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on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1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k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g</w:t>
            </w:r>
          </w:p>
        </w:tc>
        <w:tc>
          <w:tcPr>
            <w:tcW w:w="216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2.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,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sh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ow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1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Stak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g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216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z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and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bing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47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ext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</w:p>
        </w:tc>
        <w:tc>
          <w:tcPr>
            <w:tcW w:w="216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tex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and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ab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47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po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216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qu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Fl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nur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us bk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54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47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s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th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ste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s.</w:t>
            </w:r>
          </w:p>
          <w:p w:rsidR="00686109" w:rsidRDefault="004B70C1">
            <w:pPr>
              <w:spacing w:before="1"/>
              <w:ind w:left="11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Stak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g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be</w:t>
            </w:r>
          </w:p>
        </w:tc>
        <w:tc>
          <w:tcPr>
            <w:tcW w:w="216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f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r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>
            <w:pPr>
              <w:spacing w:before="15" w:line="240" w:lineRule="exact"/>
              <w:rPr>
                <w:sz w:val="24"/>
                <w:szCs w:val="24"/>
              </w:rPr>
            </w:pPr>
          </w:p>
          <w:p w:rsidR="00686109" w:rsidRDefault="004B70C1">
            <w:pPr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Ob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vati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stak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g.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d.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4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539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47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ne on</w:t>
            </w:r>
          </w:p>
          <w:p w:rsidR="00686109" w:rsidRDefault="004B70C1">
            <w:pPr>
              <w:spacing w:line="260" w:lineRule="exact"/>
              <w:ind w:left="47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om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at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.</w:t>
            </w:r>
          </w:p>
        </w:tc>
        <w:tc>
          <w:tcPr>
            <w:tcW w:w="216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on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Con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>
            <w:pPr>
              <w:spacing w:before="10" w:line="260" w:lineRule="exact"/>
              <w:rPr>
                <w:sz w:val="26"/>
                <w:szCs w:val="26"/>
              </w:rPr>
            </w:pPr>
          </w:p>
        </w:tc>
        <w:tc>
          <w:tcPr>
            <w:tcW w:w="216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Nam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>
            <w:pPr>
              <w:spacing w:before="10" w:line="260" w:lineRule="exact"/>
              <w:rPr>
                <w:sz w:val="26"/>
                <w:szCs w:val="26"/>
              </w:rPr>
            </w:pPr>
          </w:p>
        </w:tc>
        <w:tc>
          <w:tcPr>
            <w:tcW w:w="216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exam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>
            <w:pPr>
              <w:spacing w:before="10" w:line="260" w:lineRule="exact"/>
              <w:rPr>
                <w:sz w:val="26"/>
                <w:szCs w:val="26"/>
              </w:rPr>
            </w:pPr>
          </w:p>
        </w:tc>
        <w:tc>
          <w:tcPr>
            <w:tcW w:w="216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>
            <w:pPr>
              <w:spacing w:before="9" w:line="260" w:lineRule="exact"/>
              <w:rPr>
                <w:sz w:val="26"/>
                <w:szCs w:val="26"/>
              </w:rPr>
            </w:pPr>
          </w:p>
        </w:tc>
        <w:tc>
          <w:tcPr>
            <w:tcW w:w="216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877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before="17" w:line="260" w:lineRule="exact"/>
              <w:rPr>
                <w:sz w:val="26"/>
                <w:szCs w:val="26"/>
              </w:rPr>
            </w:pPr>
          </w:p>
        </w:tc>
        <w:tc>
          <w:tcPr>
            <w:tcW w:w="216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be sta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k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ed.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1951"/>
        </w:trPr>
        <w:tc>
          <w:tcPr>
            <w:tcW w:w="52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>
            <w:pPr>
              <w:spacing w:before="9" w:line="180" w:lineRule="exact"/>
              <w:rPr>
                <w:sz w:val="19"/>
                <w:szCs w:val="19"/>
              </w:rPr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4B70C1">
            <w:pPr>
              <w:spacing w:line="260" w:lineRule="exact"/>
              <w:ind w:left="479" w:right="403" w:hanging="36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x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4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ples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 xml:space="preserve">ps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hat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 xml:space="preserve">an 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 xml:space="preserve">e 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k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ed</w:t>
            </w:r>
          </w:p>
          <w:p w:rsidR="00686109" w:rsidRDefault="004B70C1">
            <w:pPr>
              <w:spacing w:line="260" w:lineRule="exact"/>
              <w:ind w:left="11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1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 xml:space="preserve">. </w:t>
            </w:r>
            <w:r>
              <w:rPr>
                <w:rFonts w:ascii="Century Gothic" w:eastAsia="Century Gothic" w:hAnsi="Century Gothic" w:cs="Century Gothic"/>
                <w:b/>
                <w:spacing w:val="50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Coff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  <w:p w:rsidR="00686109" w:rsidRDefault="004B70C1">
            <w:pPr>
              <w:spacing w:line="260" w:lineRule="exact"/>
              <w:ind w:left="11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position w:val="-1"/>
                <w:sz w:val="22"/>
                <w:szCs w:val="22"/>
              </w:rPr>
              <w:t>2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 xml:space="preserve">. </w:t>
            </w:r>
            <w:r>
              <w:rPr>
                <w:rFonts w:ascii="Century Gothic" w:eastAsia="Century Gothic" w:hAnsi="Century Gothic" w:cs="Century Gothic"/>
                <w:b/>
                <w:spacing w:val="50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om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at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es</w:t>
            </w:r>
          </w:p>
        </w:tc>
        <w:tc>
          <w:tcPr>
            <w:tcW w:w="216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86"/>
        </w:trPr>
        <w:tc>
          <w:tcPr>
            <w:tcW w:w="5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6</w:t>
            </w:r>
          </w:p>
        </w:tc>
        <w:tc>
          <w:tcPr>
            <w:tcW w:w="48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3</w:t>
            </w:r>
          </w:p>
        </w:tc>
        <w:tc>
          <w:tcPr>
            <w:tcW w:w="97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Crop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17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We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di</w:t>
            </w:r>
          </w:p>
        </w:tc>
        <w:tc>
          <w:tcPr>
            <w:tcW w:w="252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1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We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di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g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he l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;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 xml:space="preserve">he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;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ed</w:t>
            </w:r>
          </w:p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5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ati-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k.</w:t>
            </w:r>
          </w:p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in</w:t>
            </w:r>
          </w:p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ng</w:t>
            </w:r>
          </w:p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1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a) </w:t>
            </w:r>
            <w:r>
              <w:rPr>
                <w:rFonts w:ascii="Century Gothic" w:eastAsia="Century Gothic" w:hAnsi="Century Gothic" w:cs="Century Gothic"/>
                <w:spacing w:val="6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1.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ef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nes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1.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ou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s,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ent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l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g</w:t>
            </w:r>
          </w:p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47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rem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ants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ng.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sp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el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s,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ds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tes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ays of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dem.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47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om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ea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2.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dem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ns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rat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 for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Gard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k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4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47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ey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exam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of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ords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3"/>
        </w:trPr>
        <w:tc>
          <w:tcPr>
            <w:tcW w:w="5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47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 xml:space="preserve"> w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anted.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ds.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related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to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</w:tr>
    </w:tbl>
    <w:p w:rsidR="00686109" w:rsidRDefault="00686109">
      <w:pPr>
        <w:sectPr w:rsidR="00686109">
          <w:pgSz w:w="16840" w:h="11920" w:orient="landscape"/>
          <w:pgMar w:top="1080" w:right="0" w:bottom="280" w:left="0" w:header="720" w:footer="720" w:gutter="0"/>
          <w:cols w:space="720"/>
        </w:sectPr>
      </w:pPr>
    </w:p>
    <w:p w:rsidR="00686109" w:rsidRDefault="00686109">
      <w:pPr>
        <w:spacing w:before="5" w:line="160" w:lineRule="exact"/>
        <w:rPr>
          <w:sz w:val="16"/>
          <w:szCs w:val="16"/>
        </w:rPr>
      </w:pPr>
    </w:p>
    <w:p w:rsidR="00686109" w:rsidRDefault="00686109">
      <w:pPr>
        <w:spacing w:line="200" w:lineRule="exact"/>
      </w:pPr>
    </w:p>
    <w:tbl>
      <w:tblPr>
        <w:tblW w:w="0" w:type="auto"/>
        <w:tblInd w:w="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485"/>
        <w:gridCol w:w="970"/>
        <w:gridCol w:w="989"/>
        <w:gridCol w:w="2521"/>
        <w:gridCol w:w="2160"/>
        <w:gridCol w:w="2252"/>
        <w:gridCol w:w="1349"/>
        <w:gridCol w:w="1441"/>
        <w:gridCol w:w="1440"/>
        <w:gridCol w:w="1080"/>
        <w:gridCol w:w="811"/>
        <w:gridCol w:w="629"/>
      </w:tblGrid>
      <w:tr w:rsidR="00686109">
        <w:trPr>
          <w:trHeight w:hRule="exact" w:val="287"/>
        </w:trPr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1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x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4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ples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ds</w:t>
            </w:r>
          </w:p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</w:t>
            </w:r>
            <w:r>
              <w:rPr>
                <w:rFonts w:ascii="Calibri" w:eastAsia="Calibri" w:hAnsi="Calibri" w:cs="Calibri"/>
                <w:spacing w:val="36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nut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  <w:p w:rsidR="00686109" w:rsidRDefault="004B70C1">
            <w:pPr>
              <w:spacing w:line="26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</w:t>
            </w:r>
            <w:r>
              <w:rPr>
                <w:rFonts w:ascii="Calibri" w:eastAsia="Calibri" w:hAnsi="Calibri" w:cs="Calibri"/>
                <w:spacing w:val="36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ss</w:t>
            </w:r>
          </w:p>
          <w:p w:rsidR="00686109" w:rsidRDefault="004B70C1">
            <w:pPr>
              <w:spacing w:line="26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angers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w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ds</w:t>
            </w:r>
          </w:p>
          <w:p w:rsidR="00686109" w:rsidRDefault="004B70C1">
            <w:pPr>
              <w:spacing w:before="8" w:line="260" w:lineRule="exact"/>
              <w:ind w:left="354" w:right="62" w:hanging="23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</w:t>
            </w:r>
            <w:r>
              <w:rPr>
                <w:rFonts w:ascii="Calibri" w:eastAsia="Calibri" w:hAnsi="Calibri" w:cs="Calibri"/>
                <w:spacing w:val="18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ey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ete 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th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ps for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</w:p>
          <w:p w:rsidR="00686109" w:rsidRDefault="004B70C1">
            <w:pPr>
              <w:spacing w:line="260" w:lineRule="exact"/>
              <w:ind w:left="318" w:right="331"/>
              <w:jc w:val="center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m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ts</w:t>
            </w:r>
          </w:p>
          <w:p w:rsidR="00686109" w:rsidRDefault="004B70C1">
            <w:pPr>
              <w:spacing w:before="1" w:line="237" w:lineRule="auto"/>
              <w:ind w:left="354" w:right="243" w:hanging="23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</w:t>
            </w:r>
            <w:r>
              <w:rPr>
                <w:rFonts w:ascii="Calibri" w:eastAsia="Calibri" w:hAnsi="Calibri" w:cs="Calibri"/>
                <w:spacing w:val="18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ds 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 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 p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es for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rop 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s.</w:t>
            </w:r>
          </w:p>
          <w:p w:rsidR="00686109" w:rsidRDefault="004B70C1">
            <w:pPr>
              <w:spacing w:line="260" w:lineRule="exact"/>
              <w:ind w:left="11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b/>
                <w:spacing w:val="-1"/>
                <w:position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 xml:space="preserve">es </w:t>
            </w:r>
            <w:r>
              <w:rPr>
                <w:rFonts w:ascii="Century Gothic" w:eastAsia="Century Gothic" w:hAnsi="Century Gothic" w:cs="Century Gothic"/>
                <w:b/>
                <w:spacing w:val="1"/>
                <w:position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b/>
                <w:spacing w:val="-1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1"/>
                <w:position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b/>
                <w:spacing w:val="-2"/>
                <w:position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1"/>
                <w:position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s</w:t>
            </w:r>
          </w:p>
          <w:p w:rsidR="00686109" w:rsidRDefault="004B70C1">
            <w:pPr>
              <w:spacing w:before="2" w:line="260" w:lineRule="exact"/>
              <w:ind w:left="479" w:right="138" w:hanging="36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or f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edi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 so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fa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  <w:p w:rsidR="00686109" w:rsidRDefault="004B70C1">
            <w:pPr>
              <w:spacing w:line="260" w:lineRule="exact"/>
              <w:ind w:left="11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or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</w:p>
          <w:p w:rsidR="00686109" w:rsidRDefault="004B70C1">
            <w:pPr>
              <w:spacing w:before="1"/>
              <w:ind w:left="47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  <w:p w:rsidR="00686109" w:rsidRDefault="004B70C1">
            <w:pPr>
              <w:spacing w:before="6" w:line="260" w:lineRule="exact"/>
              <w:ind w:left="479" w:right="330" w:hanging="36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olli</w:t>
            </w:r>
            <w:r>
              <w:rPr>
                <w:rFonts w:ascii="Century Gothic" w:eastAsia="Century Gothic" w:hAnsi="Century Gothic" w:cs="Century Gothic"/>
                <w:b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 xml:space="preserve">g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.</w:t>
            </w:r>
          </w:p>
          <w:p w:rsidR="00686109" w:rsidRDefault="004B70C1">
            <w:pPr>
              <w:spacing w:before="3" w:line="260" w:lineRule="exact"/>
              <w:ind w:left="479" w:right="147" w:hanging="36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By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upro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and bur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em</w:t>
            </w:r>
          </w:p>
          <w:p w:rsidR="00686109" w:rsidRDefault="004B70C1">
            <w:pPr>
              <w:spacing w:line="260" w:lineRule="exact"/>
              <w:ind w:left="11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By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</w:p>
          <w:p w:rsidR="00686109" w:rsidRDefault="004B70C1">
            <w:pPr>
              <w:spacing w:line="260" w:lineRule="exact"/>
              <w:ind w:left="11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-1"/>
                <w:position w:val="-1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ap</w:t>
            </w:r>
            <w:r>
              <w:rPr>
                <w:rFonts w:ascii="Century Gothic" w:eastAsia="Century Gothic" w:hAnsi="Century Gothic" w:cs="Century Gothic"/>
                <w:b/>
                <w:spacing w:val="-1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filling</w:t>
            </w:r>
          </w:p>
          <w:p w:rsidR="00686109" w:rsidRDefault="004B70C1">
            <w:pPr>
              <w:spacing w:before="2" w:line="260" w:lineRule="exact"/>
              <w:ind w:left="479" w:right="167" w:hanging="36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Gap 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g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p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 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  <w:p w:rsidR="00686109" w:rsidRDefault="004B70C1">
            <w:pPr>
              <w:spacing w:line="260" w:lineRule="exact"/>
              <w:ind w:left="47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or se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s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  <w:p w:rsidR="00686109" w:rsidRDefault="004B70C1">
            <w:pPr>
              <w:spacing w:before="2"/>
              <w:ind w:left="479" w:right="54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es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ey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 ger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e.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3.</w:t>
            </w:r>
            <w:r>
              <w:rPr>
                <w:rFonts w:ascii="Century Gothic" w:eastAsia="Century Gothic" w:hAnsi="Century Gothic" w:cs="Century Gothic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5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den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ng.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on</w:t>
            </w:r>
          </w:p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</w:p>
        </w:tc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2.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,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sh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ow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ed f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z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and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bing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ng.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tex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and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ab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4.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qu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Fl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us bk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dang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rs of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stak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g.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4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ds.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Ob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vati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405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on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Con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405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>
            <w:pPr>
              <w:spacing w:before="10" w:line="100" w:lineRule="exact"/>
              <w:rPr>
                <w:sz w:val="11"/>
                <w:szCs w:val="11"/>
              </w:rPr>
            </w:pPr>
          </w:p>
          <w:p w:rsidR="00686109" w:rsidRDefault="004B70C1">
            <w:pPr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Nam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exam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3771"/>
        </w:trPr>
        <w:tc>
          <w:tcPr>
            <w:tcW w:w="52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be sta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k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ed.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86"/>
        </w:trPr>
        <w:tc>
          <w:tcPr>
            <w:tcW w:w="5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6</w:t>
            </w:r>
          </w:p>
        </w:tc>
        <w:tc>
          <w:tcPr>
            <w:tcW w:w="48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4</w:t>
            </w:r>
          </w:p>
        </w:tc>
        <w:tc>
          <w:tcPr>
            <w:tcW w:w="97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Crop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17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in</w:t>
            </w:r>
          </w:p>
        </w:tc>
        <w:tc>
          <w:tcPr>
            <w:tcW w:w="252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1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and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he l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;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he l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;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ed</w:t>
            </w:r>
          </w:p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5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ati-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k.</w:t>
            </w:r>
          </w:p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in</w:t>
            </w:r>
          </w:p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 xml:space="preserve"> a</w:t>
            </w:r>
            <w:r>
              <w:rPr>
                <w:rFonts w:ascii="Century Gothic" w:eastAsia="Century Gothic" w:hAnsi="Century Gothic" w:cs="Century Gothic"/>
                <w:b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d</w:t>
            </w:r>
          </w:p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1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1.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ef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nes t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1.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ou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s,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ent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l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g</w:t>
            </w:r>
          </w:p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in</w:t>
            </w:r>
          </w:p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47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rem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x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g.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sp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el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s,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ds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tes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ays of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dem.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g</w:t>
            </w:r>
          </w:p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47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s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2.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States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dem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ns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rat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 for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Gard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k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4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533"/>
        </w:trPr>
        <w:tc>
          <w:tcPr>
            <w:tcW w:w="5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442" w:right="1138"/>
              <w:jc w:val="center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en.</w:t>
            </w:r>
          </w:p>
          <w:p w:rsidR="00686109" w:rsidRDefault="004B70C1">
            <w:pPr>
              <w:spacing w:before="1" w:line="260" w:lineRule="exact"/>
              <w:ind w:left="82" w:right="785"/>
              <w:jc w:val="center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Ad</w:t>
            </w:r>
            <w:r>
              <w:rPr>
                <w:rFonts w:ascii="Century Gothic" w:eastAsia="Century Gothic" w:hAnsi="Century Gothic" w:cs="Century Gothic"/>
                <w:b/>
                <w:spacing w:val="-1"/>
                <w:position w:val="-1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an</w:t>
            </w:r>
            <w:r>
              <w:rPr>
                <w:rFonts w:ascii="Century Gothic" w:eastAsia="Century Gothic" w:hAnsi="Century Gothic" w:cs="Century Gothic"/>
                <w:b/>
                <w:spacing w:val="-2"/>
                <w:position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2"/>
                <w:position w:val="-1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 xml:space="preserve">es </w:t>
            </w:r>
            <w:r>
              <w:rPr>
                <w:rFonts w:ascii="Century Gothic" w:eastAsia="Century Gothic" w:hAnsi="Century Gothic" w:cs="Century Gothic"/>
                <w:b/>
                <w:spacing w:val="1"/>
                <w:position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f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of</w:t>
            </w:r>
          </w:p>
          <w:p w:rsidR="00686109" w:rsidRDefault="004B70C1">
            <w:pPr>
              <w:spacing w:before="1" w:line="26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3"/>
                <w:position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and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ords</w:t>
            </w:r>
          </w:p>
          <w:p w:rsidR="00686109" w:rsidRDefault="004B70C1">
            <w:pPr>
              <w:spacing w:before="1" w:line="26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related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to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3"/>
                <w:position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ng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</w:tr>
    </w:tbl>
    <w:p w:rsidR="00686109" w:rsidRDefault="00686109">
      <w:pPr>
        <w:sectPr w:rsidR="00686109">
          <w:pgSz w:w="16840" w:h="11920" w:orient="landscape"/>
          <w:pgMar w:top="1080" w:right="0" w:bottom="280" w:left="0" w:header="720" w:footer="720" w:gutter="0"/>
          <w:cols w:space="720"/>
        </w:sectPr>
      </w:pPr>
    </w:p>
    <w:p w:rsidR="00686109" w:rsidRDefault="00686109">
      <w:pPr>
        <w:spacing w:before="4" w:line="100" w:lineRule="exact"/>
        <w:rPr>
          <w:sz w:val="10"/>
          <w:szCs w:val="10"/>
        </w:rPr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4B70C1">
      <w:pPr>
        <w:spacing w:before="20"/>
        <w:ind w:left="3185"/>
        <w:rPr>
          <w:rFonts w:ascii="Century Gothic" w:eastAsia="Century Gothic" w:hAnsi="Century Gothic" w:cs="Century Gothic"/>
          <w:sz w:val="22"/>
          <w:szCs w:val="22"/>
        </w:rPr>
        <w:sectPr w:rsidR="00686109">
          <w:pgSz w:w="16840" w:h="11920" w:orient="landscape"/>
          <w:pgMar w:top="1080" w:right="0" w:bottom="280" w:left="0" w:header="720" w:footer="720" w:gutter="0"/>
          <w:cols w:space="720"/>
        </w:sectPr>
      </w:pPr>
      <w:r>
        <w:pict>
          <v:shape id="_x0000_s1065" type="#_x0000_t202" style="position:absolute;left:0;text-align:left;margin-left:4.15pt;margin-top:72.55pt;width:833.25pt;height:446.7pt;z-index:-57545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28"/>
                    <w:gridCol w:w="485"/>
                    <w:gridCol w:w="970"/>
                    <w:gridCol w:w="989"/>
                    <w:gridCol w:w="2521"/>
                    <w:gridCol w:w="2160"/>
                    <w:gridCol w:w="2252"/>
                    <w:gridCol w:w="1349"/>
                    <w:gridCol w:w="1441"/>
                    <w:gridCol w:w="1440"/>
                    <w:gridCol w:w="1080"/>
                    <w:gridCol w:w="811"/>
                    <w:gridCol w:w="629"/>
                  </w:tblGrid>
                  <w:tr w:rsidR="00686109">
                    <w:trPr>
                      <w:trHeight w:hRule="exact" w:val="287"/>
                    </w:trPr>
                    <w:tc>
                      <w:tcPr>
                        <w:tcW w:w="528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479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s</w:t>
                        </w:r>
                      </w:p>
                    </w:tc>
                    <w:tc>
                      <w:tcPr>
                        <w:tcW w:w="2160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265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ng.</w:t>
                        </w:r>
                      </w:p>
                    </w:tc>
                    <w:tc>
                      <w:tcPr>
                        <w:tcW w:w="2252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and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g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00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on</w:t>
                        </w:r>
                      </w:p>
                    </w:tc>
                    <w:tc>
                      <w:tcPr>
                        <w:tcW w:w="1441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0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629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70"/>
                    </w:trPr>
                    <w:tc>
                      <w:tcPr>
                        <w:tcW w:w="528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19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pacing w:val="3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3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 sp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ac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216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2.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ad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,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3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.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69"/>
                    </w:trPr>
                    <w:tc>
                      <w:tcPr>
                        <w:tcW w:w="528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479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for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ps to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ow</w:t>
                        </w:r>
                      </w:p>
                    </w:tc>
                    <w:tc>
                      <w:tcPr>
                        <w:tcW w:w="216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li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z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 and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bing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.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70"/>
                    </w:trPr>
                    <w:tc>
                      <w:tcPr>
                        <w:tcW w:w="528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19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pacing w:val="3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3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m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k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es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g</w:t>
                        </w:r>
                      </w:p>
                    </w:tc>
                    <w:tc>
                      <w:tcPr>
                        <w:tcW w:w="216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tex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 and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yl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ab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70"/>
                    </w:trPr>
                    <w:tc>
                      <w:tcPr>
                        <w:tcW w:w="528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479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sy</w:t>
                        </w:r>
                      </w:p>
                    </w:tc>
                    <w:tc>
                      <w:tcPr>
                        <w:tcW w:w="216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qu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 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d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ng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Fl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y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us bk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540"/>
                    </w:trPr>
                    <w:tc>
                      <w:tcPr>
                        <w:tcW w:w="528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19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mm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only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ed</w:t>
                        </w:r>
                      </w:p>
                      <w:p w:rsidR="00686109" w:rsidRDefault="004B70C1">
                        <w:pPr>
                          <w:spacing w:before="1"/>
                          <w:ind w:left="479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s</w:t>
                        </w:r>
                      </w:p>
                    </w:tc>
                    <w:tc>
                      <w:tcPr>
                        <w:tcW w:w="216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ng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nd</w:t>
                        </w:r>
                      </w:p>
                      <w:p w:rsidR="00686109" w:rsidRDefault="004B70C1">
                        <w:pPr>
                          <w:spacing w:before="1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ng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>
                        <w:pPr>
                          <w:spacing w:before="15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686109" w:rsidRDefault="004B70C1">
                        <w:pPr>
                          <w:ind w:left="100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Ob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vati</w:t>
                        </w:r>
                      </w:p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of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stak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g.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4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405"/>
                    </w:trPr>
                    <w:tc>
                      <w:tcPr>
                        <w:tcW w:w="528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19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1.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55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Cot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on</w:t>
                        </w:r>
                      </w:p>
                    </w:tc>
                    <w:tc>
                      <w:tcPr>
                        <w:tcW w:w="216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0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on</w:t>
                        </w:r>
                      </w:p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Con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405"/>
                    </w:trPr>
                    <w:tc>
                      <w:tcPr>
                        <w:tcW w:w="528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>
                        <w:pPr>
                          <w:spacing w:before="10" w:line="10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686109" w:rsidRDefault="004B70C1">
                        <w:pPr>
                          <w:ind w:left="119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g</w:t>
                        </w:r>
                      </w:p>
                    </w:tc>
                    <w:tc>
                      <w:tcPr>
                        <w:tcW w:w="216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>
                        <w:pPr>
                          <w:spacing w:before="10" w:line="10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686109" w:rsidRDefault="004B70C1">
                        <w:pPr>
                          <w:ind w:left="10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Nam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g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69"/>
                    </w:trPr>
                    <w:tc>
                      <w:tcPr>
                        <w:tcW w:w="528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19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pacing w:val="3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run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g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 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216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exam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70"/>
                    </w:trPr>
                    <w:tc>
                      <w:tcPr>
                        <w:tcW w:w="528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479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rem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2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of</w:t>
                        </w:r>
                      </w:p>
                    </w:tc>
                    <w:tc>
                      <w:tcPr>
                        <w:tcW w:w="216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0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</w:t>
                        </w:r>
                      </w:p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of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70"/>
                    </w:trPr>
                    <w:tc>
                      <w:tcPr>
                        <w:tcW w:w="528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479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un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anted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ts</w:t>
                        </w:r>
                      </w:p>
                    </w:tc>
                    <w:tc>
                      <w:tcPr>
                        <w:tcW w:w="216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0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g</w:t>
                        </w:r>
                      </w:p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an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4040"/>
                    </w:trPr>
                    <w:tc>
                      <w:tcPr>
                        <w:tcW w:w="528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442" w:right="891"/>
                          <w:jc w:val="center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of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 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2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ant.</w:t>
                        </w:r>
                      </w:p>
                      <w:p w:rsidR="00686109" w:rsidRDefault="004B70C1">
                        <w:pPr>
                          <w:spacing w:before="8" w:line="260" w:lineRule="exact"/>
                          <w:ind w:left="479" w:right="395" w:hanging="360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den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ools u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d f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g</w:t>
                        </w:r>
                      </w:p>
                      <w:p w:rsidR="00686109" w:rsidRDefault="004B70C1">
                        <w:pPr>
                          <w:spacing w:line="260" w:lineRule="exact"/>
                          <w:ind w:left="119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1.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55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</w:p>
                      <w:p w:rsidR="00686109" w:rsidRDefault="004B70C1">
                        <w:pPr>
                          <w:spacing w:before="2"/>
                          <w:ind w:left="79" w:right="698"/>
                          <w:jc w:val="center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2.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55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ng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aw</w:t>
                        </w:r>
                      </w:p>
                      <w:p w:rsidR="00686109" w:rsidRDefault="004B70C1">
                        <w:pPr>
                          <w:spacing w:before="2" w:line="260" w:lineRule="exact"/>
                          <w:ind w:left="479" w:right="412" w:hanging="360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ons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hy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op f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rm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e</w:t>
                        </w:r>
                      </w:p>
                      <w:p w:rsidR="00686109" w:rsidRDefault="004B70C1">
                        <w:pPr>
                          <w:spacing w:line="260" w:lineRule="exact"/>
                          <w:ind w:left="442" w:right="875"/>
                          <w:jc w:val="center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heir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ps</w:t>
                        </w:r>
                      </w:p>
                      <w:p w:rsidR="00686109" w:rsidRDefault="004B70C1">
                        <w:pPr>
                          <w:spacing w:before="2" w:line="260" w:lineRule="exact"/>
                          <w:ind w:left="479" w:right="150" w:hanging="360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pacing w:val="3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rem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2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 h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g 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2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es for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rop</w:t>
                        </w:r>
                      </w:p>
                      <w:p w:rsidR="00686109" w:rsidRDefault="004B70C1">
                        <w:pPr>
                          <w:spacing w:line="260" w:lineRule="exact"/>
                          <w:ind w:left="479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pest</w:t>
                        </w:r>
                      </w:p>
                      <w:p w:rsidR="00686109" w:rsidRDefault="004B70C1">
                        <w:pPr>
                          <w:spacing w:before="6" w:line="260" w:lineRule="exact"/>
                          <w:ind w:left="479" w:right="363" w:hanging="360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la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3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ch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e p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ed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clude</w:t>
                        </w:r>
                      </w:p>
                      <w:p w:rsidR="00686109" w:rsidRDefault="004B70C1">
                        <w:pPr>
                          <w:spacing w:line="260" w:lineRule="exact"/>
                          <w:ind w:left="82" w:right="591"/>
                          <w:jc w:val="center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1.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55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oran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 plant</w:t>
                        </w:r>
                      </w:p>
                      <w:p w:rsidR="00686109" w:rsidRDefault="004B70C1">
                        <w:pPr>
                          <w:spacing w:before="1" w:line="260" w:lineRule="exact"/>
                          <w:ind w:left="82" w:right="508"/>
                          <w:jc w:val="center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position w:val="-1"/>
                            <w:sz w:val="22"/>
                            <w:szCs w:val="22"/>
                          </w:rPr>
                          <w:t>2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position w:val="-1"/>
                            <w:sz w:val="22"/>
                            <w:szCs w:val="22"/>
                          </w:rPr>
                          <w:t xml:space="preserve">. 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50"/>
                            <w:position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position w:val="-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>na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position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 xml:space="preserve">a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position w:val="-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position w:val="-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>ant</w:t>
                        </w:r>
                      </w:p>
                    </w:tc>
                    <w:tc>
                      <w:tcPr>
                        <w:tcW w:w="2160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 sta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k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ed.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87"/>
                    </w:trPr>
                    <w:tc>
                      <w:tcPr>
                        <w:tcW w:w="528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6</w:t>
                        </w:r>
                      </w:p>
                    </w:tc>
                    <w:tc>
                      <w:tcPr>
                        <w:tcW w:w="485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5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Crop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17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Mulchi</w:t>
                        </w:r>
                      </w:p>
                    </w:tc>
                    <w:tc>
                      <w:tcPr>
                        <w:tcW w:w="2521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19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Mulchi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g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he l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ne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;</w:t>
                        </w:r>
                      </w:p>
                    </w:tc>
                    <w:tc>
                      <w:tcPr>
                        <w:tcW w:w="2252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he l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ne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;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00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Gu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ed</w:t>
                        </w:r>
                      </w:p>
                    </w:tc>
                    <w:tc>
                      <w:tcPr>
                        <w:tcW w:w="1441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0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ef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ng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5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ati-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k.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70"/>
                    </w:trPr>
                    <w:tc>
                      <w:tcPr>
                        <w:tcW w:w="528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in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0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ng</w:t>
                        </w:r>
                      </w:p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19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lc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g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 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1.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ef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nes</w:t>
                        </w:r>
                      </w:p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1.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ou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s,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0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ve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y</w:t>
                        </w:r>
                      </w:p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g.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.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l</w:t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3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.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69"/>
                    </w:trPr>
                    <w:tc>
                      <w:tcPr>
                        <w:tcW w:w="528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g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354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2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g of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p so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l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265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g.</w:t>
                        </w:r>
                      </w:p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el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s,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ds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tes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dem.</w:t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.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70"/>
                    </w:trPr>
                    <w:tc>
                      <w:tcPr>
                        <w:tcW w:w="528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354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th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dry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plant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2.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States 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and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dem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rat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Stat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g 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Gard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</w:t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k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4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63"/>
                    </w:trPr>
                    <w:tc>
                      <w:tcPr>
                        <w:tcW w:w="528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354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position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>ate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position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position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position w:val="-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position w:val="-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position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position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position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position w:val="-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265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position w:val="-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2"/>
                            <w:position w:val="-1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>an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position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>ag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position w:val="-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>s</w:t>
                        </w:r>
                      </w:p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position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position w:val="-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position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position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>ng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position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>of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position w:val="-1"/>
                            <w:sz w:val="22"/>
                            <w:szCs w:val="22"/>
                          </w:rPr>
                          <w:t xml:space="preserve"> w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>ords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position w:val="-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2"/>
                            <w:position w:val="-1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>an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position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>age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>.</w:t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</w:tbl>
                <w:p w:rsidR="00686109" w:rsidRDefault="00686109"/>
              </w:txbxContent>
            </v:textbox>
            <w10:wrap anchorx="page" anchory="page"/>
          </v:shape>
        </w:pict>
      </w:r>
      <w:r>
        <w:rPr>
          <w:rFonts w:ascii="Century Gothic" w:eastAsia="Century Gothic" w:hAnsi="Century Gothic" w:cs="Century Gothic"/>
          <w:sz w:val="22"/>
          <w:szCs w:val="22"/>
        </w:rPr>
        <w:t xml:space="preserve">2. </w:t>
      </w:r>
      <w:r>
        <w:rPr>
          <w:rFonts w:ascii="Century Gothic" w:eastAsia="Century Gothic" w:hAnsi="Century Gothic" w:cs="Century Gothic"/>
          <w:spacing w:val="55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sz w:val="22"/>
          <w:szCs w:val="22"/>
        </w:rPr>
        <w:t>Sun</w:t>
      </w:r>
      <w:r>
        <w:rPr>
          <w:rFonts w:ascii="Century Gothic" w:eastAsia="Century Gothic" w:hAnsi="Century Gothic" w:cs="Century Gothic"/>
          <w:spacing w:val="-2"/>
          <w:sz w:val="22"/>
          <w:szCs w:val="22"/>
        </w:rPr>
        <w:t>f</w:t>
      </w:r>
      <w:r>
        <w:rPr>
          <w:rFonts w:ascii="Century Gothic" w:eastAsia="Century Gothic" w:hAnsi="Century Gothic" w:cs="Century Gothic"/>
          <w:spacing w:val="1"/>
          <w:sz w:val="22"/>
          <w:szCs w:val="22"/>
        </w:rPr>
        <w:t>l</w:t>
      </w:r>
      <w:r>
        <w:rPr>
          <w:rFonts w:ascii="Century Gothic" w:eastAsia="Century Gothic" w:hAnsi="Century Gothic" w:cs="Century Gothic"/>
          <w:sz w:val="22"/>
          <w:szCs w:val="22"/>
        </w:rPr>
        <w:t>o</w:t>
      </w:r>
      <w:r>
        <w:rPr>
          <w:rFonts w:ascii="Century Gothic" w:eastAsia="Century Gothic" w:hAnsi="Century Gothic" w:cs="Century Gothic"/>
          <w:spacing w:val="-2"/>
          <w:sz w:val="22"/>
          <w:szCs w:val="22"/>
        </w:rPr>
        <w:t>w</w:t>
      </w:r>
      <w:r>
        <w:rPr>
          <w:rFonts w:ascii="Century Gothic" w:eastAsia="Century Gothic" w:hAnsi="Century Gothic" w:cs="Century Gothic"/>
          <w:sz w:val="22"/>
          <w:szCs w:val="22"/>
        </w:rPr>
        <w:t>er</w:t>
      </w:r>
    </w:p>
    <w:p w:rsidR="00686109" w:rsidRDefault="00686109">
      <w:pPr>
        <w:spacing w:before="5" w:line="160" w:lineRule="exact"/>
        <w:rPr>
          <w:sz w:val="16"/>
          <w:szCs w:val="16"/>
        </w:rPr>
      </w:pPr>
    </w:p>
    <w:p w:rsidR="00686109" w:rsidRDefault="00686109">
      <w:pPr>
        <w:spacing w:line="200" w:lineRule="exact"/>
      </w:pPr>
    </w:p>
    <w:tbl>
      <w:tblPr>
        <w:tblW w:w="0" w:type="auto"/>
        <w:tblInd w:w="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485"/>
        <w:gridCol w:w="970"/>
        <w:gridCol w:w="989"/>
        <w:gridCol w:w="2521"/>
        <w:gridCol w:w="2160"/>
        <w:gridCol w:w="2252"/>
        <w:gridCol w:w="1349"/>
        <w:gridCol w:w="1441"/>
        <w:gridCol w:w="1440"/>
        <w:gridCol w:w="1080"/>
        <w:gridCol w:w="811"/>
        <w:gridCol w:w="629"/>
      </w:tblGrid>
      <w:tr w:rsidR="00686109">
        <w:trPr>
          <w:trHeight w:hRule="exact" w:val="287"/>
        </w:trPr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en.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and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related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to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and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1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x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4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ples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b/>
                <w:spacing w:val="-3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es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es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 and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on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1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ry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nana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ea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anu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ges of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1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Ad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an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 xml:space="preserve">es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f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3.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sc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es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2.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,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g.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47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chi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g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anu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ng.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z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and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ab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8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pacing w:val="20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lc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 kee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4.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States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tex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and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Fl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us bk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re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so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l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rta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of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qu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bing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4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8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pacing w:val="20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lc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g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tr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anu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ng.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lc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Ob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vati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anu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e.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539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on</w:t>
            </w:r>
          </w:p>
          <w:p w:rsidR="00686109" w:rsidRDefault="004B70C1">
            <w:pPr>
              <w:spacing w:before="1"/>
              <w:ind w:left="11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ad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an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ages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of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anu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ng.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on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Con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54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442" w:right="998"/>
              <w:jc w:val="center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chi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g</w:t>
            </w:r>
          </w:p>
          <w:p w:rsidR="00686109" w:rsidRDefault="004B70C1">
            <w:pPr>
              <w:spacing w:line="260" w:lineRule="exact"/>
              <w:ind w:left="82" w:right="619"/>
              <w:jc w:val="center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 xml:space="preserve"> </w:t>
            </w:r>
            <w:r>
              <w:rPr>
                <w:spacing w:val="32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lc</w:t>
            </w:r>
            <w:r>
              <w:rPr>
                <w:rFonts w:ascii="Century Gothic" w:eastAsia="Century Gothic" w:hAnsi="Century Gothic" w:cs="Century Gothic"/>
                <w:spacing w:val="-3"/>
                <w:position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es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an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>
            <w:pPr>
              <w:spacing w:before="14" w:line="240" w:lineRule="exact"/>
              <w:rPr>
                <w:sz w:val="24"/>
                <w:szCs w:val="24"/>
              </w:rPr>
            </w:pPr>
          </w:p>
          <w:p w:rsidR="00686109" w:rsidRDefault="004B70C1">
            <w:pPr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Stat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47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rta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47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of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5119"/>
        </w:trPr>
        <w:tc>
          <w:tcPr>
            <w:tcW w:w="52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1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lc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es 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</w:p>
          <w:p w:rsidR="00686109" w:rsidRDefault="004B70C1">
            <w:pPr>
              <w:spacing w:before="6" w:line="260" w:lineRule="exact"/>
              <w:ind w:left="479" w:right="218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s for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 pe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.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g.</w:t>
            </w:r>
          </w:p>
          <w:p w:rsidR="00686109" w:rsidRDefault="004B70C1">
            <w:pPr>
              <w:spacing w:line="260" w:lineRule="exact"/>
              <w:ind w:left="47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rats.</w:t>
            </w:r>
          </w:p>
          <w:p w:rsidR="00686109" w:rsidRDefault="004B70C1">
            <w:pPr>
              <w:spacing w:line="260" w:lineRule="exact"/>
              <w:ind w:left="11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Manu</w:t>
            </w:r>
            <w:r>
              <w:rPr>
                <w:rFonts w:ascii="Century Gothic" w:eastAsia="Century Gothic" w:hAnsi="Century Gothic" w:cs="Century Gothic"/>
                <w:b/>
                <w:spacing w:val="-2"/>
                <w:position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pacing w:val="-1"/>
                <w:position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g</w:t>
            </w:r>
          </w:p>
          <w:p w:rsidR="00686109" w:rsidRDefault="004B70C1">
            <w:pPr>
              <w:spacing w:before="1"/>
              <w:ind w:left="479" w:right="219" w:hanging="36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anu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put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 of fer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z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rs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to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ake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ore fer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e.</w:t>
            </w:r>
          </w:p>
          <w:p w:rsidR="00686109" w:rsidRDefault="004B70C1">
            <w:pPr>
              <w:spacing w:before="1"/>
              <w:ind w:left="11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Or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g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  <w:p w:rsidR="00686109" w:rsidRDefault="004B70C1">
            <w:pPr>
              <w:spacing w:before="6" w:line="260" w:lineRule="exact"/>
              <w:ind w:left="479" w:right="9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ad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 fer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z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rs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  <w:p w:rsidR="00686109" w:rsidRDefault="004B70C1">
            <w:pPr>
              <w:spacing w:line="260" w:lineRule="exact"/>
              <w:ind w:left="47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  <w:p w:rsidR="00686109" w:rsidRDefault="004B70C1">
            <w:pPr>
              <w:spacing w:before="6" w:line="260" w:lineRule="exact"/>
              <w:ind w:left="479" w:right="834" w:hanging="36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Impo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ance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 xml:space="preserve">f 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an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ur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</w:p>
          <w:p w:rsidR="00686109" w:rsidRDefault="004B70C1">
            <w:pPr>
              <w:spacing w:before="3" w:line="260" w:lineRule="exact"/>
              <w:ind w:left="479" w:right="402" w:hanging="36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1. </w:t>
            </w:r>
            <w:r>
              <w:rPr>
                <w:rFonts w:ascii="Century Gothic" w:eastAsia="Century Gothic" w:hAnsi="Century Gothic" w:cs="Century Gothic"/>
                <w:spacing w:val="55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k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es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so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ore</w:t>
            </w:r>
          </w:p>
          <w:p w:rsidR="00686109" w:rsidRDefault="004B70C1">
            <w:pPr>
              <w:spacing w:line="260" w:lineRule="exact"/>
              <w:ind w:left="47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fer</w:t>
            </w:r>
            <w:r>
              <w:rPr>
                <w:rFonts w:ascii="Century Gothic" w:eastAsia="Century Gothic" w:hAnsi="Century Gothic" w:cs="Century Gothic"/>
                <w:spacing w:val="-3"/>
                <w:position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e.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anu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ng.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</w:tr>
    </w:tbl>
    <w:p w:rsidR="00686109" w:rsidRDefault="00686109">
      <w:pPr>
        <w:sectPr w:rsidR="00686109">
          <w:pgSz w:w="16840" w:h="11920" w:orient="landscape"/>
          <w:pgMar w:top="1080" w:right="0" w:bottom="280" w:left="0" w:header="720" w:footer="720" w:gutter="0"/>
          <w:cols w:space="720"/>
        </w:sectPr>
      </w:pPr>
    </w:p>
    <w:p w:rsidR="00686109" w:rsidRDefault="00686109">
      <w:pPr>
        <w:spacing w:before="5" w:line="160" w:lineRule="exact"/>
        <w:rPr>
          <w:sz w:val="16"/>
          <w:szCs w:val="16"/>
        </w:rPr>
      </w:pPr>
    </w:p>
    <w:p w:rsidR="00686109" w:rsidRDefault="00686109">
      <w:pPr>
        <w:spacing w:line="200" w:lineRule="exact"/>
      </w:pPr>
    </w:p>
    <w:tbl>
      <w:tblPr>
        <w:tblW w:w="0" w:type="auto"/>
        <w:tblInd w:w="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485"/>
        <w:gridCol w:w="970"/>
        <w:gridCol w:w="989"/>
        <w:gridCol w:w="2521"/>
        <w:gridCol w:w="2160"/>
        <w:gridCol w:w="2252"/>
        <w:gridCol w:w="1349"/>
        <w:gridCol w:w="1441"/>
        <w:gridCol w:w="1440"/>
        <w:gridCol w:w="1080"/>
        <w:gridCol w:w="811"/>
        <w:gridCol w:w="629"/>
      </w:tblGrid>
      <w:tr w:rsidR="00686109">
        <w:trPr>
          <w:trHeight w:hRule="exact" w:val="1090"/>
        </w:trPr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479" w:right="138" w:hanging="360"/>
              <w:jc w:val="both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2. </w:t>
            </w:r>
            <w:r>
              <w:rPr>
                <w:rFonts w:ascii="Century Gothic" w:eastAsia="Century Gothic" w:hAnsi="Century Gothic" w:cs="Century Gothic"/>
                <w:spacing w:val="55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on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exp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ted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p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ds.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86"/>
        </w:trPr>
        <w:tc>
          <w:tcPr>
            <w:tcW w:w="5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6</w:t>
            </w:r>
          </w:p>
        </w:tc>
        <w:tc>
          <w:tcPr>
            <w:tcW w:w="48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7</w:t>
            </w:r>
          </w:p>
        </w:tc>
        <w:tc>
          <w:tcPr>
            <w:tcW w:w="97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Crop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17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CR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P</w:t>
            </w:r>
          </w:p>
        </w:tc>
        <w:tc>
          <w:tcPr>
            <w:tcW w:w="252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1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CR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 xml:space="preserve">P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RV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NG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he l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;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he l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;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ed</w:t>
            </w:r>
          </w:p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ef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5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ati-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k.</w:t>
            </w:r>
          </w:p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in</w:t>
            </w:r>
          </w:p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RV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</w:p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24" w:line="240" w:lineRule="exact"/>
              <w:ind w:left="11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position w:val="-2"/>
                <w:sz w:val="22"/>
                <w:szCs w:val="22"/>
              </w:rPr>
              <w:t xml:space="preserve"> </w:t>
            </w:r>
            <w:r>
              <w:rPr>
                <w:spacing w:val="32"/>
                <w:position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position w:val="-2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1"/>
                <w:position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position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position w:val="-2"/>
                <w:sz w:val="22"/>
                <w:szCs w:val="22"/>
              </w:rPr>
              <w:t>ve</w:t>
            </w:r>
            <w:r>
              <w:rPr>
                <w:rFonts w:ascii="Century Gothic" w:eastAsia="Century Gothic" w:hAnsi="Century Gothic" w:cs="Century Gothic"/>
                <w:spacing w:val="1"/>
                <w:position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3"/>
                <w:position w:val="-2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position w:val="-2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position w:val="-2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position w:val="-2"/>
                <w:sz w:val="22"/>
                <w:szCs w:val="22"/>
              </w:rPr>
              <w:t xml:space="preserve"> i</w:t>
            </w:r>
            <w:r>
              <w:rPr>
                <w:rFonts w:ascii="Century Gothic" w:eastAsia="Century Gothic" w:hAnsi="Century Gothic" w:cs="Century Gothic"/>
                <w:position w:val="-2"/>
                <w:sz w:val="22"/>
                <w:szCs w:val="22"/>
              </w:rPr>
              <w:t>s t</w:t>
            </w:r>
            <w:r>
              <w:rPr>
                <w:rFonts w:ascii="Century Gothic" w:eastAsia="Century Gothic" w:hAnsi="Century Gothic" w:cs="Century Gothic"/>
                <w:spacing w:val="-1"/>
                <w:position w:val="-2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position w:val="-2"/>
                <w:sz w:val="22"/>
                <w:szCs w:val="22"/>
              </w:rPr>
              <w:t>e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1.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ef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nes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1.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ou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s,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te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m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l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g</w:t>
            </w:r>
          </w:p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ING</w:t>
            </w:r>
          </w:p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64" w:line="200" w:lineRule="exact"/>
              <w:ind w:left="47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position w:val="-6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position w:val="-6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2"/>
                <w:position w:val="-6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1"/>
                <w:position w:val="-6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position w:val="-6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position w:val="-6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3"/>
                <w:position w:val="-6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position w:val="-6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position w:val="-6"/>
                <w:sz w:val="22"/>
                <w:szCs w:val="22"/>
              </w:rPr>
              <w:t>on</w:t>
            </w:r>
            <w:r>
              <w:rPr>
                <w:rFonts w:ascii="Century Gothic" w:eastAsia="Century Gothic" w:hAnsi="Century Gothic" w:cs="Century Gothic"/>
                <w:spacing w:val="-1"/>
                <w:position w:val="-6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position w:val="-6"/>
                <w:sz w:val="22"/>
                <w:szCs w:val="22"/>
              </w:rPr>
              <w:t>of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ng.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sp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el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s,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ds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tes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ng.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dem.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>
            <w:pPr>
              <w:spacing w:before="7" w:line="100" w:lineRule="exact"/>
              <w:rPr>
                <w:sz w:val="10"/>
                <w:szCs w:val="10"/>
              </w:rPr>
            </w:pPr>
          </w:p>
          <w:p w:rsidR="00686109" w:rsidRDefault="004B70C1">
            <w:pPr>
              <w:spacing w:line="160" w:lineRule="exact"/>
              <w:ind w:left="47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position w:val="-9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position w:val="-9"/>
                <w:sz w:val="22"/>
                <w:szCs w:val="22"/>
              </w:rPr>
              <w:t>atu</w:t>
            </w:r>
            <w:r>
              <w:rPr>
                <w:rFonts w:ascii="Century Gothic" w:eastAsia="Century Gothic" w:hAnsi="Century Gothic" w:cs="Century Gothic"/>
                <w:spacing w:val="1"/>
                <w:position w:val="-9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position w:val="-9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3"/>
                <w:position w:val="-9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position w:val="-9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position w:val="-9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3"/>
                <w:position w:val="-9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position w:val="-9"/>
                <w:sz w:val="22"/>
                <w:szCs w:val="22"/>
              </w:rPr>
              <w:t>ps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2.</w:t>
            </w:r>
            <w:r>
              <w:rPr>
                <w:rFonts w:ascii="Century Gothic" w:eastAsia="Century Gothic" w:hAnsi="Century Gothic" w:cs="Century Gothic"/>
                <w:spacing w:val="59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dem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ns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rat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Gard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k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4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54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>
            <w:pPr>
              <w:spacing w:before="7" w:line="140" w:lineRule="exact"/>
              <w:rPr>
                <w:sz w:val="14"/>
                <w:szCs w:val="14"/>
              </w:rPr>
            </w:pPr>
          </w:p>
          <w:p w:rsidR="00686109" w:rsidRDefault="004B70C1">
            <w:pPr>
              <w:ind w:left="47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om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den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f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</w:p>
          <w:p w:rsidR="00686109" w:rsidRDefault="004B70C1">
            <w:pPr>
              <w:spacing w:before="1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ords</w:t>
            </w:r>
          </w:p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related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to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>
            <w:pPr>
              <w:spacing w:before="15" w:line="240" w:lineRule="exact"/>
              <w:rPr>
                <w:sz w:val="24"/>
                <w:szCs w:val="24"/>
              </w:rPr>
            </w:pPr>
          </w:p>
          <w:p w:rsidR="00686109" w:rsidRDefault="004B70C1">
            <w:pPr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180" w:lineRule="exact"/>
              <w:ind w:left="11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position w:val="1"/>
                <w:sz w:val="22"/>
                <w:szCs w:val="22"/>
              </w:rPr>
              <w:t>Me</w:t>
            </w:r>
            <w:r>
              <w:rPr>
                <w:rFonts w:ascii="Century Gothic" w:eastAsia="Century Gothic" w:hAnsi="Century Gothic" w:cs="Century Gothic"/>
                <w:b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pacing w:val="-3"/>
                <w:position w:val="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b/>
                <w:position w:val="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pacing w:val="1"/>
                <w:position w:val="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b/>
                <w:position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-2"/>
                <w:position w:val="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position w:val="1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b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position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b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pacing w:val="-2"/>
                <w:position w:val="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position w:val="1"/>
                <w:sz w:val="22"/>
                <w:szCs w:val="22"/>
              </w:rPr>
              <w:t>p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ng.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on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20" w:lineRule="exact"/>
              <w:ind w:left="47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g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3.</w:t>
            </w:r>
            <w:r>
              <w:rPr>
                <w:rFonts w:ascii="Century Gothic" w:eastAsia="Century Gothic" w:hAnsi="Century Gothic" w:cs="Century Gothic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5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den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s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ays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2.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,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for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60" w:lineRule="exact"/>
              <w:ind w:left="11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 xml:space="preserve"> </w:t>
            </w:r>
            <w:r>
              <w:rPr>
                <w:spacing w:val="32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By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upro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3"/>
                <w:position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ng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/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eth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ds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z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and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ng.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39" w:line="220" w:lineRule="exact"/>
              <w:ind w:left="47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4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1"/>
                <w:position w:val="-4"/>
                <w:sz w:val="22"/>
                <w:szCs w:val="22"/>
              </w:rPr>
              <w:t>si</w:t>
            </w:r>
            <w:r>
              <w:rPr>
                <w:rFonts w:ascii="Century Gothic" w:eastAsia="Century Gothic" w:hAnsi="Century Gothic" w:cs="Century Gothic"/>
                <w:spacing w:val="-3"/>
                <w:position w:val="-4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position w:val="-4"/>
                <w:sz w:val="22"/>
                <w:szCs w:val="22"/>
              </w:rPr>
              <w:t>g han</w:t>
            </w:r>
            <w:r>
              <w:rPr>
                <w:rFonts w:ascii="Century Gothic" w:eastAsia="Century Gothic" w:hAnsi="Century Gothic" w:cs="Century Gothic"/>
                <w:spacing w:val="-3"/>
                <w:position w:val="-4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position w:val="-4"/>
                <w:sz w:val="22"/>
                <w:szCs w:val="22"/>
              </w:rPr>
              <w:t>s e</w:t>
            </w:r>
            <w:r>
              <w:rPr>
                <w:rFonts w:ascii="Century Gothic" w:eastAsia="Century Gothic" w:hAnsi="Century Gothic" w:cs="Century Gothic"/>
                <w:spacing w:val="-1"/>
                <w:position w:val="-4"/>
                <w:sz w:val="22"/>
                <w:szCs w:val="22"/>
              </w:rPr>
              <w:t>.</w:t>
            </w:r>
            <w:r>
              <w:rPr>
                <w:rFonts w:ascii="Century Gothic" w:eastAsia="Century Gothic" w:hAnsi="Century Gothic" w:cs="Century Gothic"/>
                <w:position w:val="-4"/>
                <w:sz w:val="22"/>
                <w:szCs w:val="22"/>
              </w:rPr>
              <w:t>g.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tex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and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ab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78" w:line="180" w:lineRule="exact"/>
              <w:ind w:left="47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7"/>
                <w:sz w:val="22"/>
                <w:szCs w:val="22"/>
              </w:rPr>
              <w:t>so</w:t>
            </w:r>
            <w:r>
              <w:rPr>
                <w:rFonts w:ascii="Century Gothic" w:eastAsia="Century Gothic" w:hAnsi="Century Gothic" w:cs="Century Gothic"/>
                <w:spacing w:val="-1"/>
                <w:position w:val="-7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position w:val="-7"/>
                <w:sz w:val="22"/>
                <w:szCs w:val="22"/>
              </w:rPr>
              <w:t>a b</w:t>
            </w:r>
            <w:r>
              <w:rPr>
                <w:rFonts w:ascii="Century Gothic" w:eastAsia="Century Gothic" w:hAnsi="Century Gothic" w:cs="Century Gothic"/>
                <w:spacing w:val="1"/>
                <w:position w:val="-7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position w:val="-7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position w:val="-7"/>
                <w:sz w:val="22"/>
                <w:szCs w:val="22"/>
              </w:rPr>
              <w:t>ns,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qu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Fl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us bk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>
            <w:pPr>
              <w:spacing w:before="8" w:line="100" w:lineRule="exact"/>
              <w:rPr>
                <w:sz w:val="11"/>
                <w:szCs w:val="11"/>
              </w:rPr>
            </w:pPr>
          </w:p>
          <w:p w:rsidR="00686109" w:rsidRDefault="004B70C1">
            <w:pPr>
              <w:spacing w:line="140" w:lineRule="exact"/>
              <w:ind w:left="47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0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pacing w:val="1"/>
                <w:position w:val="-10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position w:val="-10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position w:val="-10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position w:val="-10"/>
                <w:sz w:val="22"/>
                <w:szCs w:val="22"/>
              </w:rPr>
              <w:t>s,</w:t>
            </w:r>
            <w:r>
              <w:rPr>
                <w:rFonts w:ascii="Century Gothic" w:eastAsia="Century Gothic" w:hAnsi="Century Gothic" w:cs="Century Gothic"/>
                <w:spacing w:val="-2"/>
                <w:position w:val="-10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position w:val="-10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spacing w:val="1"/>
                <w:position w:val="-10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position w:val="-10"/>
                <w:sz w:val="22"/>
                <w:szCs w:val="22"/>
              </w:rPr>
              <w:t>ou</w:t>
            </w:r>
            <w:r>
              <w:rPr>
                <w:rFonts w:ascii="Century Gothic" w:eastAsia="Century Gothic" w:hAnsi="Century Gothic" w:cs="Century Gothic"/>
                <w:spacing w:val="-1"/>
                <w:position w:val="-10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position w:val="-10"/>
                <w:sz w:val="22"/>
                <w:szCs w:val="22"/>
              </w:rPr>
              <w:t>d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f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r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fy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4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Ob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vati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ays/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160" w:lineRule="exact"/>
              <w:ind w:left="47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2"/>
                <w:sz w:val="22"/>
                <w:szCs w:val="22"/>
              </w:rPr>
              <w:t>nuts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on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eth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ds of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Con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54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00" w:lineRule="exact"/>
              <w:ind w:left="11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position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position w:val="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pacing w:val="-2"/>
                <w:position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position w:val="1"/>
                <w:sz w:val="22"/>
                <w:szCs w:val="22"/>
              </w:rPr>
              <w:t>ge</w:t>
            </w:r>
          </w:p>
          <w:p w:rsidR="00686109" w:rsidRDefault="004B70C1">
            <w:pPr>
              <w:spacing w:line="260" w:lineRule="exact"/>
              <w:ind w:left="11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 xml:space="preserve"> </w:t>
            </w:r>
            <w:r>
              <w:rPr>
                <w:spacing w:val="32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 xml:space="preserve">s 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s t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e ke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ping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54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00" w:lineRule="exact"/>
              <w:ind w:left="47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1"/>
                <w:sz w:val="22"/>
                <w:szCs w:val="22"/>
              </w:rPr>
              <w:t>of</w:t>
            </w:r>
            <w:r>
              <w:rPr>
                <w:rFonts w:ascii="Century Gothic" w:eastAsia="Century Gothic" w:hAnsi="Century Gothic" w:cs="Century Gothic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position w:val="1"/>
                <w:sz w:val="22"/>
                <w:szCs w:val="22"/>
              </w:rPr>
              <w:t>su</w:t>
            </w:r>
            <w:r>
              <w:rPr>
                <w:rFonts w:ascii="Century Gothic" w:eastAsia="Century Gothic" w:hAnsi="Century Gothic" w:cs="Century Gothic"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position w:val="1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position w:val="1"/>
                <w:sz w:val="22"/>
                <w:szCs w:val="22"/>
              </w:rPr>
              <w:t>s fo</w:t>
            </w:r>
            <w:r>
              <w:rPr>
                <w:rFonts w:ascii="Century Gothic" w:eastAsia="Century Gothic" w:hAnsi="Century Gothic" w:cs="Century Gothic"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position w:val="1"/>
                <w:sz w:val="22"/>
                <w:szCs w:val="22"/>
              </w:rPr>
              <w:t>d</w:t>
            </w:r>
          </w:p>
          <w:p w:rsidR="00686109" w:rsidRDefault="004B70C1">
            <w:pPr>
              <w:spacing w:line="260" w:lineRule="exact"/>
              <w:ind w:left="47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saf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aft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r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>
            <w:pPr>
              <w:spacing w:before="15" w:line="240" w:lineRule="exact"/>
              <w:rPr>
                <w:sz w:val="24"/>
                <w:szCs w:val="24"/>
              </w:rPr>
            </w:pPr>
          </w:p>
          <w:p w:rsidR="00686109" w:rsidRDefault="004B70C1">
            <w:pPr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239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180" w:lineRule="exact"/>
              <w:ind w:left="442" w:right="890"/>
              <w:jc w:val="center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1"/>
                <w:sz w:val="22"/>
                <w:szCs w:val="22"/>
              </w:rPr>
              <w:t>ha</w:t>
            </w:r>
            <w:r>
              <w:rPr>
                <w:rFonts w:ascii="Century Gothic" w:eastAsia="Century Gothic" w:hAnsi="Century Gothic" w:cs="Century Gothic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position w:val="1"/>
                <w:sz w:val="22"/>
                <w:szCs w:val="22"/>
              </w:rPr>
              <w:t>ve</w:t>
            </w:r>
            <w:r>
              <w:rPr>
                <w:rFonts w:ascii="Century Gothic" w:eastAsia="Century Gothic" w:hAnsi="Century Gothic" w:cs="Century Gothic"/>
                <w:spacing w:val="1"/>
                <w:position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3"/>
                <w:position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position w:val="1"/>
                <w:sz w:val="22"/>
                <w:szCs w:val="22"/>
              </w:rPr>
              <w:t>ng</w:t>
            </w:r>
          </w:p>
          <w:p w:rsidR="00686109" w:rsidRDefault="004B70C1">
            <w:pPr>
              <w:spacing w:before="1"/>
              <w:ind w:left="479" w:right="217" w:hanging="36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s and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s 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fter 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un dr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em, sh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be st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ed 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</w:p>
          <w:p w:rsidR="00686109" w:rsidRDefault="004B70C1">
            <w:pPr>
              <w:spacing w:before="1"/>
              <w:ind w:left="79" w:right="557"/>
              <w:jc w:val="center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 xml:space="preserve">A 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ge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ility</w:t>
            </w:r>
          </w:p>
          <w:p w:rsidR="00686109" w:rsidRDefault="004B70C1">
            <w:pPr>
              <w:spacing w:line="260" w:lineRule="exact"/>
              <w:ind w:left="442" w:right="989"/>
              <w:jc w:val="center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(g</w:t>
            </w:r>
            <w:r>
              <w:rPr>
                <w:rFonts w:ascii="Century Gothic" w:eastAsia="Century Gothic" w:hAnsi="Century Gothic" w:cs="Century Gothic"/>
                <w:b/>
                <w:spacing w:val="-1"/>
                <w:position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ana</w:t>
            </w:r>
            <w:r>
              <w:rPr>
                <w:rFonts w:ascii="Century Gothic" w:eastAsia="Century Gothic" w:hAnsi="Century Gothic" w:cs="Century Gothic"/>
                <w:b/>
                <w:spacing w:val="-1"/>
                <w:position w:val="-1"/>
                <w:sz w:val="22"/>
                <w:szCs w:val="22"/>
              </w:rPr>
              <w:t>ry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)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668"/>
        </w:trPr>
        <w:tc>
          <w:tcPr>
            <w:tcW w:w="5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>
            <w:pPr>
              <w:spacing w:before="6" w:line="120" w:lineRule="exact"/>
              <w:rPr>
                <w:sz w:val="12"/>
                <w:szCs w:val="12"/>
              </w:rPr>
            </w:pPr>
          </w:p>
          <w:p w:rsidR="00686109" w:rsidRDefault="004B70C1">
            <w:pPr>
              <w:spacing w:line="260" w:lineRule="exact"/>
              <w:ind w:left="354" w:right="240" w:hanging="23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rat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rds 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vent rats f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om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</w:tr>
    </w:tbl>
    <w:p w:rsidR="00686109" w:rsidRDefault="00686109">
      <w:pPr>
        <w:sectPr w:rsidR="00686109">
          <w:pgSz w:w="16840" w:h="11920" w:orient="landscape"/>
          <w:pgMar w:top="1080" w:right="0" w:bottom="280" w:left="0" w:header="720" w:footer="720" w:gutter="0"/>
          <w:cols w:space="720"/>
        </w:sectPr>
      </w:pPr>
    </w:p>
    <w:p w:rsidR="00686109" w:rsidRDefault="00686109">
      <w:pPr>
        <w:spacing w:before="5" w:line="160" w:lineRule="exact"/>
        <w:rPr>
          <w:sz w:val="16"/>
          <w:szCs w:val="16"/>
        </w:rPr>
      </w:pPr>
    </w:p>
    <w:p w:rsidR="00686109" w:rsidRDefault="00686109">
      <w:pPr>
        <w:spacing w:line="200" w:lineRule="exact"/>
      </w:pPr>
    </w:p>
    <w:tbl>
      <w:tblPr>
        <w:tblW w:w="0" w:type="auto"/>
        <w:tblInd w:w="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485"/>
        <w:gridCol w:w="970"/>
        <w:gridCol w:w="989"/>
        <w:gridCol w:w="2521"/>
        <w:gridCol w:w="2160"/>
        <w:gridCol w:w="2252"/>
        <w:gridCol w:w="1349"/>
        <w:gridCol w:w="1441"/>
        <w:gridCol w:w="1440"/>
        <w:gridCol w:w="1080"/>
        <w:gridCol w:w="811"/>
        <w:gridCol w:w="629"/>
      </w:tblGrid>
      <w:tr w:rsidR="00686109">
        <w:trPr>
          <w:trHeight w:hRule="exact" w:val="3973"/>
        </w:trPr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g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</w:p>
          <w:p w:rsidR="00686109" w:rsidRDefault="004B70C1">
            <w:pPr>
              <w:spacing w:before="1" w:line="275" w:lineRule="auto"/>
              <w:ind w:left="479" w:right="368" w:hanging="36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ons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or s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g f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od</w:t>
            </w:r>
          </w:p>
          <w:p w:rsidR="00686109" w:rsidRDefault="004B70C1">
            <w:pPr>
              <w:spacing w:line="275" w:lineRule="auto"/>
              <w:ind w:left="479" w:right="211" w:hanging="36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nt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</w:p>
          <w:p w:rsidR="00686109" w:rsidRDefault="004B70C1">
            <w:pPr>
              <w:spacing w:before="4"/>
              <w:ind w:left="479" w:right="409" w:hanging="36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T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4"/>
                <w:szCs w:val="24"/>
              </w:rPr>
              <w:t>s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e</w:t>
            </w:r>
            <w:r>
              <w:rPr>
                <w:rFonts w:ascii="Century Gothic" w:eastAsia="Century Gothic" w:hAnsi="Century Gothic" w:cs="Century Gothic"/>
                <w:spacing w:val="2"/>
                <w:sz w:val="24"/>
                <w:szCs w:val="24"/>
              </w:rPr>
              <w:t>l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</w:t>
            </w:r>
            <w:r>
              <w:rPr>
                <w:rFonts w:ascii="Century Gothic" w:eastAsia="Century Gothic" w:hAnsi="Century Gothic" w:cs="Century Gothic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it</w:t>
            </w:r>
            <w:r>
              <w:rPr>
                <w:rFonts w:ascii="Century Gothic" w:eastAsia="Century Gothic" w:hAnsi="Century Gothic" w:cs="Century Gothic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3"/>
                <w:sz w:val="24"/>
                <w:szCs w:val="24"/>
              </w:rPr>
              <w:t>w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hen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go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d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ket</w:t>
            </w:r>
          </w:p>
          <w:p w:rsidR="00686109" w:rsidRDefault="004B70C1">
            <w:pPr>
              <w:spacing w:before="6" w:line="260" w:lineRule="exact"/>
              <w:ind w:left="479" w:right="108" w:hanging="36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nd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ions</w:t>
            </w:r>
            <w:r>
              <w:rPr>
                <w:rFonts w:ascii="Century Gothic" w:eastAsia="Century Gothic" w:hAnsi="Century Gothic" w:cs="Century Gothic"/>
                <w:b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 xml:space="preserve">per 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age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od</w:t>
            </w:r>
          </w:p>
          <w:p w:rsidR="00686109" w:rsidRDefault="004B70C1">
            <w:pPr>
              <w:spacing w:before="3" w:line="260" w:lineRule="exact"/>
              <w:ind w:left="479" w:right="136" w:hanging="36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se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ds or g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ns sh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be st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red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hen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ey</w:t>
            </w:r>
          </w:p>
          <w:p w:rsidR="00686109" w:rsidRDefault="004B70C1">
            <w:pPr>
              <w:spacing w:line="260" w:lineRule="exact"/>
              <w:ind w:left="47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e dry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87"/>
        </w:trPr>
        <w:tc>
          <w:tcPr>
            <w:tcW w:w="5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7</w:t>
            </w:r>
          </w:p>
        </w:tc>
        <w:tc>
          <w:tcPr>
            <w:tcW w:w="48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1</w:t>
            </w:r>
          </w:p>
        </w:tc>
        <w:tc>
          <w:tcPr>
            <w:tcW w:w="97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Crop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1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ec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k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g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he l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;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he l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;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ed</w:t>
            </w:r>
          </w:p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ef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5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ati-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k.</w:t>
            </w:r>
          </w:p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in</w:t>
            </w:r>
          </w:p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1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s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a p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1.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ef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nes 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ord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1.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ou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s,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te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m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l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g</w:t>
            </w:r>
          </w:p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47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a f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kee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ng.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sp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el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s,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ds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ng.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dem.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47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all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2.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States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and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Gard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k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4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47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es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on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dem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nst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47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ne on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kept on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47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a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 fa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ords 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ed to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on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1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ord k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ng.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for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47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3.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ves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2.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,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ng.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47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nfor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bout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rta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of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z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and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ab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47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ous 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kee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tex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and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Fl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us bk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47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ed out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s.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qu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fy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4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47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related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to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Ob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vati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ays/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1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 xml:space="preserve">pes 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reco</w:t>
            </w:r>
            <w:r>
              <w:rPr>
                <w:rFonts w:ascii="Century Gothic" w:eastAsia="Century Gothic" w:hAnsi="Century Gothic" w:cs="Century Gothic"/>
                <w:b/>
                <w:spacing w:val="-3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ds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ord k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ng.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on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eth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ds of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Con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539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82" w:right="808"/>
              <w:jc w:val="center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on</w:t>
            </w:r>
          </w:p>
          <w:p w:rsidR="00686109" w:rsidRDefault="004B70C1">
            <w:pPr>
              <w:spacing w:line="260" w:lineRule="exact"/>
              <w:ind w:left="442" w:right="1196"/>
              <w:jc w:val="center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or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s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534"/>
        </w:trPr>
        <w:tc>
          <w:tcPr>
            <w:tcW w:w="5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1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ent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ry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  <w:p w:rsidR="00686109" w:rsidRDefault="004B70C1">
            <w:pPr>
              <w:spacing w:line="260" w:lineRule="exact"/>
              <w:ind w:left="11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-1"/>
                <w:position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1"/>
                <w:position w:val="-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position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ons</w:t>
            </w:r>
            <w:r>
              <w:rPr>
                <w:rFonts w:ascii="Century Gothic" w:eastAsia="Century Gothic" w:hAnsi="Century Gothic" w:cs="Century Gothic"/>
                <w:b/>
                <w:spacing w:val="-1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1"/>
                <w:position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hy</w:t>
            </w:r>
            <w:r>
              <w:rPr>
                <w:rFonts w:ascii="Century Gothic" w:eastAsia="Century Gothic" w:hAnsi="Century Gothic" w:cs="Century Gothic"/>
                <w:b/>
                <w:spacing w:val="-3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b/>
                <w:spacing w:val="-1"/>
                <w:position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op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>
            <w:pPr>
              <w:spacing w:before="14" w:line="240" w:lineRule="exact"/>
              <w:rPr>
                <w:sz w:val="24"/>
                <w:szCs w:val="24"/>
              </w:rPr>
            </w:pPr>
          </w:p>
          <w:p w:rsidR="00686109" w:rsidRDefault="004B70C1">
            <w:pPr>
              <w:spacing w:line="26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n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</w:tr>
    </w:tbl>
    <w:p w:rsidR="00686109" w:rsidRDefault="00686109">
      <w:pPr>
        <w:sectPr w:rsidR="00686109">
          <w:pgSz w:w="16840" w:h="11920" w:orient="landscape"/>
          <w:pgMar w:top="1080" w:right="0" w:bottom="280" w:left="0" w:header="720" w:footer="720" w:gutter="0"/>
          <w:cols w:space="720"/>
        </w:sectPr>
      </w:pPr>
    </w:p>
    <w:p w:rsidR="00686109" w:rsidRDefault="00686109">
      <w:pPr>
        <w:spacing w:before="5" w:line="160" w:lineRule="exact"/>
        <w:rPr>
          <w:sz w:val="16"/>
          <w:szCs w:val="16"/>
        </w:rPr>
      </w:pPr>
    </w:p>
    <w:p w:rsidR="00686109" w:rsidRDefault="00686109">
      <w:pPr>
        <w:spacing w:line="200" w:lineRule="exact"/>
      </w:pPr>
    </w:p>
    <w:tbl>
      <w:tblPr>
        <w:tblW w:w="0" w:type="auto"/>
        <w:tblInd w:w="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485"/>
        <w:gridCol w:w="970"/>
        <w:gridCol w:w="989"/>
        <w:gridCol w:w="2521"/>
        <w:gridCol w:w="2160"/>
        <w:gridCol w:w="2252"/>
        <w:gridCol w:w="1349"/>
        <w:gridCol w:w="1441"/>
        <w:gridCol w:w="1440"/>
        <w:gridCol w:w="1080"/>
        <w:gridCol w:w="811"/>
        <w:gridCol w:w="629"/>
      </w:tblGrid>
      <w:tr w:rsidR="00686109">
        <w:trPr>
          <w:trHeight w:hRule="exact" w:val="287"/>
        </w:trPr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47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rm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keep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</w:p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47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ec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ds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1882"/>
        </w:trPr>
        <w:tc>
          <w:tcPr>
            <w:tcW w:w="52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82" w:right="465"/>
              <w:jc w:val="center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ey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a</w:t>
            </w:r>
          </w:p>
          <w:p w:rsidR="00686109" w:rsidRDefault="004B70C1">
            <w:pPr>
              <w:spacing w:before="2" w:line="260" w:lineRule="exact"/>
              <w:ind w:left="479" w:right="27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 fa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er to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ate 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rof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  <w:p w:rsidR="00686109" w:rsidRDefault="004B70C1">
            <w:pPr>
              <w:spacing w:line="260" w:lineRule="exact"/>
              <w:ind w:left="47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  <w:p w:rsidR="00686109" w:rsidRDefault="004B70C1">
            <w:pPr>
              <w:spacing w:before="2"/>
              <w:ind w:left="479" w:right="291" w:hanging="36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ey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 a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 fa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er to p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for h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fa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m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86"/>
        </w:trPr>
        <w:tc>
          <w:tcPr>
            <w:tcW w:w="5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7</w:t>
            </w:r>
          </w:p>
        </w:tc>
        <w:tc>
          <w:tcPr>
            <w:tcW w:w="48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2</w:t>
            </w:r>
          </w:p>
        </w:tc>
        <w:tc>
          <w:tcPr>
            <w:tcW w:w="97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Crop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17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Crop</w:t>
            </w:r>
          </w:p>
        </w:tc>
        <w:tc>
          <w:tcPr>
            <w:tcW w:w="252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1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Crop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pe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s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he l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;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he l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;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ed</w:t>
            </w:r>
          </w:p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ef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5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ati-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k.</w:t>
            </w:r>
          </w:p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in</w:t>
            </w:r>
          </w:p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pe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s</w:t>
            </w:r>
          </w:p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rop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a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1.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ef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nes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1.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ou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s,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 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s.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l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g</w:t>
            </w:r>
          </w:p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 org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sm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s.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sp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el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s,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ds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dem.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tro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2.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States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and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Gard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k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4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ang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dem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nst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Stat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ey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e: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s.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dang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rs of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als,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ds,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and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3.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gns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ords 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ed to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on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 pe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s.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s.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rop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s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 pe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s.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1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angers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p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ga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2.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,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47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pe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s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z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and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ab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1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ey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red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tex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and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Fl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us bk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ds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qu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of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4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1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ey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er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related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rop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Ob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vati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 pe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qu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ty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rop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s.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on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Con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539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ds</w:t>
            </w:r>
          </w:p>
          <w:p w:rsidR="00686109" w:rsidRDefault="004B70C1">
            <w:pPr>
              <w:spacing w:before="1"/>
              <w:ind w:left="11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Si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ns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t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en.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54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47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da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ge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on c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ps</w:t>
            </w:r>
          </w:p>
          <w:p w:rsidR="00686109" w:rsidRDefault="004B70C1">
            <w:pPr>
              <w:spacing w:line="260" w:lineRule="exact"/>
              <w:ind w:left="11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So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 xml:space="preserve">e 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>ea</w:t>
            </w:r>
            <w:r>
              <w:rPr>
                <w:rFonts w:ascii="Century Gothic" w:eastAsia="Century Gothic" w:hAnsi="Century Gothic" w:cs="Century Gothic"/>
                <w:spacing w:val="2"/>
                <w:position w:val="-1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s a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e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>
            <w:pPr>
              <w:spacing w:before="14" w:line="240" w:lineRule="exact"/>
              <w:rPr>
                <w:sz w:val="24"/>
                <w:szCs w:val="24"/>
              </w:rPr>
            </w:pPr>
          </w:p>
          <w:p w:rsidR="00686109" w:rsidRDefault="004B70C1">
            <w:pPr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1611"/>
        </w:trPr>
        <w:tc>
          <w:tcPr>
            <w:tcW w:w="5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up or</w:t>
            </w:r>
          </w:p>
          <w:p w:rsidR="00686109" w:rsidRDefault="004B70C1">
            <w:pPr>
              <w:spacing w:line="26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2"/>
                <w:position w:val="-1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e h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ol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es</w:t>
            </w:r>
          </w:p>
          <w:p w:rsidR="00686109" w:rsidRDefault="004B70C1">
            <w:pPr>
              <w:spacing w:before="8" w:line="260" w:lineRule="exact"/>
              <w:ind w:left="354" w:right="106" w:hanging="23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ts d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op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rk spots</w:t>
            </w:r>
          </w:p>
          <w:p w:rsidR="00686109" w:rsidRDefault="004B70C1">
            <w:pPr>
              <w:spacing w:line="260" w:lineRule="exact"/>
              <w:ind w:left="11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Cut off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  <w:p w:rsidR="00686109" w:rsidRDefault="004B70C1">
            <w:pPr>
              <w:spacing w:before="1" w:line="260" w:lineRule="exact"/>
              <w:ind w:left="11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 xml:space="preserve">s 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th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ol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es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</w:tr>
    </w:tbl>
    <w:p w:rsidR="00686109" w:rsidRDefault="00686109">
      <w:pPr>
        <w:sectPr w:rsidR="00686109">
          <w:pgSz w:w="16840" w:h="11920" w:orient="landscape"/>
          <w:pgMar w:top="1080" w:right="0" w:bottom="280" w:left="0" w:header="720" w:footer="720" w:gutter="0"/>
          <w:cols w:space="720"/>
        </w:sectPr>
      </w:pPr>
    </w:p>
    <w:p w:rsidR="00686109" w:rsidRDefault="00686109">
      <w:pPr>
        <w:spacing w:before="5" w:line="160" w:lineRule="exact"/>
        <w:rPr>
          <w:sz w:val="16"/>
          <w:szCs w:val="16"/>
        </w:rPr>
      </w:pPr>
    </w:p>
    <w:p w:rsidR="00686109" w:rsidRDefault="00686109">
      <w:pPr>
        <w:spacing w:line="200" w:lineRule="exact"/>
      </w:pPr>
    </w:p>
    <w:tbl>
      <w:tblPr>
        <w:tblW w:w="0" w:type="auto"/>
        <w:tblInd w:w="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485"/>
        <w:gridCol w:w="970"/>
        <w:gridCol w:w="989"/>
        <w:gridCol w:w="2521"/>
        <w:gridCol w:w="2160"/>
        <w:gridCol w:w="2252"/>
        <w:gridCol w:w="1349"/>
        <w:gridCol w:w="1441"/>
        <w:gridCol w:w="1440"/>
        <w:gridCol w:w="1080"/>
        <w:gridCol w:w="811"/>
        <w:gridCol w:w="629"/>
      </w:tblGrid>
      <w:tr w:rsidR="00686109">
        <w:trPr>
          <w:trHeight w:hRule="exact" w:val="287"/>
        </w:trPr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1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ten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tub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rs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3"/>
        </w:trPr>
        <w:tc>
          <w:tcPr>
            <w:tcW w:w="52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1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Stunted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ro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.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87"/>
        </w:trPr>
        <w:tc>
          <w:tcPr>
            <w:tcW w:w="5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7</w:t>
            </w:r>
          </w:p>
        </w:tc>
        <w:tc>
          <w:tcPr>
            <w:tcW w:w="48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3</w:t>
            </w:r>
          </w:p>
        </w:tc>
        <w:tc>
          <w:tcPr>
            <w:tcW w:w="97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Crop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17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Crop</w:t>
            </w:r>
          </w:p>
        </w:tc>
        <w:tc>
          <w:tcPr>
            <w:tcW w:w="252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 w:right="576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b/>
                <w:spacing w:val="-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t c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op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pe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 xml:space="preserve">s 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es</w:t>
            </w:r>
          </w:p>
          <w:p w:rsidR="00686109" w:rsidRDefault="004B70C1">
            <w:pPr>
              <w:spacing w:line="260" w:lineRule="exact"/>
              <w:ind w:left="11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-</w:t>
            </w:r>
            <w:r>
              <w:rPr>
                <w:rFonts w:ascii="Century Gothic" w:eastAsia="Century Gothic" w:hAnsi="Century Gothic" w:cs="Century Gothic"/>
                <w:b/>
                <w:spacing w:val="2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 xml:space="preserve"> w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s</w:t>
            </w:r>
          </w:p>
          <w:p w:rsidR="00686109" w:rsidRDefault="004B70C1">
            <w:pPr>
              <w:spacing w:before="1"/>
              <w:ind w:left="11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- Cut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orm</w:t>
            </w:r>
          </w:p>
          <w:p w:rsidR="00686109" w:rsidRDefault="004B70C1">
            <w:pPr>
              <w:spacing w:line="260" w:lineRule="exact"/>
              <w:ind w:left="11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- B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an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y</w:t>
            </w:r>
          </w:p>
          <w:p w:rsidR="00686109" w:rsidRDefault="004B70C1">
            <w:pPr>
              <w:spacing w:line="260" w:lineRule="exact"/>
              <w:ind w:left="11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- t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ps</w:t>
            </w:r>
          </w:p>
          <w:p w:rsidR="00686109" w:rsidRDefault="004B70C1">
            <w:pPr>
              <w:spacing w:before="1"/>
              <w:ind w:left="11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- te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tes</w:t>
            </w:r>
          </w:p>
          <w:p w:rsidR="00686109" w:rsidRDefault="004B70C1">
            <w:pPr>
              <w:spacing w:line="260" w:lineRule="exact"/>
              <w:ind w:left="11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position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ubers</w:t>
            </w:r>
          </w:p>
          <w:p w:rsidR="00686109" w:rsidRDefault="004B70C1">
            <w:pPr>
              <w:spacing w:before="3"/>
              <w:ind w:left="102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-  </w:t>
            </w:r>
            <w:r>
              <w:rPr>
                <w:rFonts w:ascii="Calibri" w:eastAsia="Calibri" w:hAnsi="Calibri" w:cs="Calibri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4"/>
                <w:szCs w:val="24"/>
              </w:rPr>
              <w:t>a</w:t>
            </w:r>
            <w:r>
              <w:rPr>
                <w:rFonts w:ascii="Century Gothic" w:eastAsia="Century Gothic" w:hAnsi="Century Gothic" w:cs="Century Gothic"/>
                <w:spacing w:val="-5"/>
                <w:sz w:val="24"/>
                <w:szCs w:val="24"/>
              </w:rPr>
              <w:t>t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s</w:t>
            </w:r>
          </w:p>
          <w:p w:rsidR="00686109" w:rsidRDefault="004B70C1">
            <w:pPr>
              <w:spacing w:line="280" w:lineRule="exact"/>
              <w:ind w:left="102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-  </w:t>
            </w:r>
            <w:r>
              <w:rPr>
                <w:rFonts w:ascii="Calibri" w:eastAsia="Calibri" w:hAnsi="Calibri" w:cs="Calibri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3"/>
                <w:sz w:val="24"/>
                <w:szCs w:val="24"/>
              </w:rPr>
              <w:t>m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ice</w:t>
            </w:r>
          </w:p>
          <w:p w:rsidR="00686109" w:rsidRDefault="004B70C1">
            <w:pPr>
              <w:spacing w:line="280" w:lineRule="exact"/>
              <w:ind w:left="102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-  </w:t>
            </w:r>
            <w:r>
              <w:rPr>
                <w:rFonts w:ascii="Calibri" w:eastAsia="Calibri" w:hAnsi="Calibri" w:cs="Calibri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4"/>
                <w:szCs w:val="24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24"/>
                <w:szCs w:val="24"/>
              </w:rPr>
              <w:t>t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erpi</w:t>
            </w:r>
            <w:r>
              <w:rPr>
                <w:rFonts w:ascii="Century Gothic" w:eastAsia="Century Gothic" w:hAnsi="Century Gothic" w:cs="Century Gothic"/>
                <w:spacing w:val="1"/>
                <w:sz w:val="24"/>
                <w:szCs w:val="24"/>
              </w:rPr>
              <w:t>l</w:t>
            </w:r>
            <w:r>
              <w:rPr>
                <w:rFonts w:ascii="Century Gothic" w:eastAsia="Century Gothic" w:hAnsi="Century Gothic" w:cs="Century Gothic"/>
                <w:spacing w:val="2"/>
                <w:sz w:val="24"/>
                <w:szCs w:val="24"/>
              </w:rPr>
              <w:t>l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a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rs</w:t>
            </w:r>
          </w:p>
          <w:p w:rsidR="00686109" w:rsidRDefault="004B70C1">
            <w:pPr>
              <w:spacing w:line="260" w:lineRule="exact"/>
              <w:ind w:left="11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ls</w:t>
            </w:r>
          </w:p>
          <w:p w:rsidR="00686109" w:rsidRDefault="004B70C1">
            <w:pPr>
              <w:spacing w:before="3"/>
              <w:ind w:left="102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-</w:t>
            </w:r>
            <w:r>
              <w:rPr>
                <w:rFonts w:ascii="Century Gothic" w:eastAsia="Century Gothic" w:hAnsi="Century Gothic" w:cs="Century Gothic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5"/>
                <w:sz w:val="24"/>
                <w:szCs w:val="24"/>
              </w:rPr>
              <w:t>l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o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cu</w:t>
            </w:r>
            <w:r>
              <w:rPr>
                <w:rFonts w:ascii="Century Gothic" w:eastAsia="Century Gothic" w:hAnsi="Century Gothic" w:cs="Century Gothic"/>
                <w:spacing w:val="1"/>
                <w:sz w:val="24"/>
                <w:szCs w:val="24"/>
              </w:rPr>
              <w:t>s</w:t>
            </w:r>
            <w:r>
              <w:rPr>
                <w:rFonts w:ascii="Century Gothic" w:eastAsia="Century Gothic" w:hAnsi="Century Gothic" w:cs="Century Gothic"/>
                <w:spacing w:val="-5"/>
                <w:sz w:val="24"/>
                <w:szCs w:val="24"/>
              </w:rPr>
              <w:t>t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s</w:t>
            </w:r>
          </w:p>
          <w:p w:rsidR="00686109" w:rsidRDefault="004B70C1">
            <w:pPr>
              <w:spacing w:line="280" w:lineRule="exact"/>
              <w:ind w:left="102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4"/>
                <w:szCs w:val="24"/>
              </w:rPr>
              <w:t xml:space="preserve">- </w:t>
            </w:r>
            <w:r>
              <w:rPr>
                <w:rFonts w:ascii="Century Gothic" w:eastAsia="Century Gothic" w:hAnsi="Century Gothic" w:cs="Century Gothic"/>
                <w:spacing w:val="3"/>
                <w:position w:val="-1"/>
                <w:sz w:val="24"/>
                <w:szCs w:val="24"/>
              </w:rPr>
              <w:t>m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4"/>
                <w:szCs w:val="24"/>
              </w:rPr>
              <w:t>o</w:t>
            </w:r>
            <w:r>
              <w:rPr>
                <w:rFonts w:ascii="Century Gothic" w:eastAsia="Century Gothic" w:hAnsi="Century Gothic" w:cs="Century Gothic"/>
                <w:position w:val="-1"/>
                <w:sz w:val="24"/>
                <w:szCs w:val="24"/>
              </w:rPr>
              <w:t>nke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4"/>
                <w:szCs w:val="24"/>
              </w:rPr>
              <w:t>y</w:t>
            </w:r>
            <w:r>
              <w:rPr>
                <w:rFonts w:ascii="Century Gothic" w:eastAsia="Century Gothic" w:hAnsi="Century Gothic" w:cs="Century Gothic"/>
                <w:position w:val="-1"/>
                <w:sz w:val="24"/>
                <w:szCs w:val="24"/>
              </w:rPr>
              <w:t>s</w:t>
            </w:r>
          </w:p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- </w:t>
            </w:r>
            <w:r>
              <w:rPr>
                <w:rFonts w:ascii="Century Gothic" w:eastAsia="Century Gothic" w:hAnsi="Century Gothic" w:cs="Century Gothic"/>
                <w:spacing w:val="3"/>
                <w:sz w:val="24"/>
                <w:szCs w:val="24"/>
              </w:rPr>
              <w:t>m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a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i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z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2"/>
                <w:sz w:val="24"/>
                <w:szCs w:val="24"/>
              </w:rPr>
              <w:t>w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ee</w:t>
            </w:r>
            <w:r>
              <w:rPr>
                <w:rFonts w:ascii="Century Gothic" w:eastAsia="Century Gothic" w:hAnsi="Century Gothic" w:cs="Century Gothic"/>
                <w:spacing w:val="-1"/>
                <w:sz w:val="24"/>
                <w:szCs w:val="24"/>
              </w:rPr>
              <w:t>v</w:t>
            </w:r>
            <w:r>
              <w:rPr>
                <w:rFonts w:ascii="Century Gothic" w:eastAsia="Century Gothic" w:hAnsi="Century Gothic" w:cs="Century Gothic"/>
                <w:spacing w:val="-2"/>
                <w:sz w:val="24"/>
                <w:szCs w:val="24"/>
              </w:rPr>
              <w:t>i</w:t>
            </w:r>
            <w:r>
              <w:rPr>
                <w:rFonts w:ascii="Century Gothic" w:eastAsia="Century Gothic" w:hAnsi="Century Gothic" w:cs="Century Gothic"/>
                <w:spacing w:val="5"/>
                <w:sz w:val="24"/>
                <w:szCs w:val="24"/>
              </w:rPr>
              <w:t>l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s</w:t>
            </w:r>
          </w:p>
          <w:p w:rsidR="00686109" w:rsidRDefault="004B70C1">
            <w:pPr>
              <w:spacing w:before="6" w:line="260" w:lineRule="exact"/>
              <w:ind w:left="479" w:right="250" w:hanging="36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ont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ol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 xml:space="preserve">op </w:t>
            </w:r>
            <w:r w:rsidR="00B12E81"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pe</w:t>
            </w:r>
            <w:r w:rsidR="00B12E81"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s</w:t>
            </w:r>
            <w:r w:rsidR="00B12E81"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 w:rsidR="00B12E81"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s?</w:t>
            </w:r>
          </w:p>
          <w:p w:rsidR="00686109" w:rsidRDefault="004B70C1">
            <w:pPr>
              <w:spacing w:line="260" w:lineRule="exact"/>
              <w:ind w:left="11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By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sp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ay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ps</w:t>
            </w:r>
          </w:p>
          <w:p w:rsidR="00686109" w:rsidRDefault="004B70C1">
            <w:pPr>
              <w:spacing w:before="1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th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des</w:t>
            </w:r>
          </w:p>
          <w:p w:rsidR="00686109" w:rsidRDefault="004B70C1">
            <w:pPr>
              <w:spacing w:before="2" w:line="260" w:lineRule="exact"/>
              <w:ind w:left="354" w:right="400" w:hanging="23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By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put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  <w:p w:rsidR="00686109" w:rsidRDefault="004B70C1">
            <w:pPr>
              <w:spacing w:line="260" w:lineRule="exact"/>
              <w:ind w:left="318" w:right="1263"/>
              <w:jc w:val="center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en.</w:t>
            </w:r>
          </w:p>
          <w:p w:rsidR="00686109" w:rsidRDefault="004B70C1">
            <w:pPr>
              <w:spacing w:before="1"/>
              <w:ind w:left="119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Crop diseases</w:t>
            </w:r>
          </w:p>
          <w:p w:rsidR="00686109" w:rsidRDefault="004B70C1">
            <w:pPr>
              <w:spacing w:before="42"/>
              <w:ind w:left="8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spacing w:val="2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  <w:p w:rsidR="00686109" w:rsidRDefault="004B70C1">
            <w:pPr>
              <w:ind w:left="8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spacing w:val="2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ght</w:t>
            </w:r>
          </w:p>
          <w:p w:rsidR="00686109" w:rsidRDefault="004B70C1">
            <w:pPr>
              <w:spacing w:line="260" w:lineRule="exact"/>
              <w:ind w:left="8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-1"/>
                <w:sz w:val="22"/>
                <w:szCs w:val="22"/>
              </w:rPr>
              <w:t xml:space="preserve">- </w:t>
            </w:r>
            <w:r>
              <w:rPr>
                <w:rFonts w:ascii="Calibri" w:eastAsia="Calibri" w:hAnsi="Calibri" w:cs="Calibri"/>
                <w:spacing w:val="13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ze s</w:t>
            </w:r>
            <w:r>
              <w:rPr>
                <w:rFonts w:ascii="Century Gothic" w:eastAsia="Century Gothic" w:hAnsi="Century Gothic" w:cs="Century Gothic"/>
                <w:spacing w:val="-3"/>
                <w:position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re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k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he l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;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he l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;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ed</w:t>
            </w:r>
          </w:p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fy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5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ati-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k.</w:t>
            </w:r>
          </w:p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Gr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</w:t>
            </w:r>
          </w:p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pe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s</w:t>
            </w:r>
          </w:p>
        </w:tc>
        <w:tc>
          <w:tcPr>
            <w:tcW w:w="252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1.</w:t>
            </w:r>
            <w:r>
              <w:rPr>
                <w:rFonts w:ascii="Century Gothic" w:eastAsia="Century Gothic" w:hAnsi="Century Gothic" w:cs="Century Gothic"/>
                <w:spacing w:val="8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es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rop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1.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ou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s,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 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l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ng</w:t>
            </w:r>
          </w:p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r</w:t>
            </w:r>
          </w:p>
        </w:tc>
        <w:tc>
          <w:tcPr>
            <w:tcW w:w="252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for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sp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el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s,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ds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for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dem.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dif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</w:p>
        </w:tc>
        <w:tc>
          <w:tcPr>
            <w:tcW w:w="252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and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ent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Gard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k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4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d</w:t>
            </w:r>
          </w:p>
        </w:tc>
        <w:tc>
          <w:tcPr>
            <w:tcW w:w="252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2.</w:t>
            </w:r>
            <w:r>
              <w:rPr>
                <w:rFonts w:ascii="Century Gothic" w:eastAsia="Century Gothic" w:hAnsi="Century Gothic" w:cs="Century Gothic"/>
                <w:spacing w:val="8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States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dem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nst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.</w:t>
            </w:r>
          </w:p>
        </w:tc>
        <w:tc>
          <w:tcPr>
            <w:tcW w:w="252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tr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s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rop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s.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ords 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ed to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on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3.</w:t>
            </w:r>
            <w:r>
              <w:rPr>
                <w:rFonts w:ascii="Century Gothic" w:eastAsia="Century Gothic" w:hAnsi="Century Gothic" w:cs="Century Gothic"/>
                <w:spacing w:val="8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 pe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s.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Stat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2.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,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ays of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z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and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tr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ab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tex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and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 pe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s.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Fl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us bk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qu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4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related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rop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Ob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vati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s.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on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Con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ent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38"/>
        </w:trPr>
        <w:tc>
          <w:tcPr>
            <w:tcW w:w="5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86"/>
        </w:trPr>
        <w:tc>
          <w:tcPr>
            <w:tcW w:w="5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7</w:t>
            </w:r>
          </w:p>
        </w:tc>
        <w:tc>
          <w:tcPr>
            <w:tcW w:w="48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4</w:t>
            </w:r>
          </w:p>
        </w:tc>
        <w:tc>
          <w:tcPr>
            <w:tcW w:w="97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We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17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pes</w:t>
            </w:r>
          </w:p>
        </w:tc>
        <w:tc>
          <w:tcPr>
            <w:tcW w:w="252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We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,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he l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;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he l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;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ed</w:t>
            </w:r>
          </w:p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5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ati-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k.</w:t>
            </w:r>
          </w:p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 w:rsidP="00B12E81">
            <w:pPr>
              <w:spacing w:line="240" w:lineRule="exact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er</w:t>
            </w:r>
          </w:p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of</w:t>
            </w:r>
          </w:p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What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is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he</w:t>
            </w:r>
            <w:r>
              <w:rPr>
                <w:rFonts w:ascii="Century Gothic" w:eastAsia="Century Gothic" w:hAnsi="Century Gothic" w:cs="Century Gothic"/>
                <w:b/>
                <w:spacing w:val="-4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?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1.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ve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he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1.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ou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s,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l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3"/>
        </w:trPr>
        <w:tc>
          <w:tcPr>
            <w:tcW w:w="5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B12E8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change</w:t>
            </w:r>
          </w:p>
        </w:tc>
        <w:tc>
          <w:tcPr>
            <w:tcW w:w="9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position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-2"/>
                <w:position w:val="-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1"/>
                <w:position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h</w:t>
            </w:r>
            <w:r w:rsidR="00B12E81"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er</w:t>
            </w:r>
          </w:p>
        </w:tc>
        <w:tc>
          <w:tcPr>
            <w:tcW w:w="252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3"/>
                <w:position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 xml:space="preserve">er 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s t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e s</w:t>
            </w:r>
            <w:r>
              <w:rPr>
                <w:rFonts w:ascii="Century Gothic" w:eastAsia="Century Gothic" w:hAnsi="Century Gothic" w:cs="Century Gothic"/>
                <w:spacing w:val="-3"/>
                <w:position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ate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3"/>
                <w:position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of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sp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el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s,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re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ds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of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 xml:space="preserve"> w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er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dem.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</w:tr>
    </w:tbl>
    <w:p w:rsidR="00686109" w:rsidRDefault="00686109">
      <w:pPr>
        <w:sectPr w:rsidR="00686109">
          <w:pgSz w:w="16840" w:h="11920" w:orient="landscape"/>
          <w:pgMar w:top="1080" w:right="0" w:bottom="280" w:left="0" w:header="720" w:footer="720" w:gutter="0"/>
          <w:cols w:space="720"/>
        </w:sectPr>
      </w:pPr>
    </w:p>
    <w:p w:rsidR="00686109" w:rsidRDefault="00686109">
      <w:pPr>
        <w:spacing w:before="5" w:line="160" w:lineRule="exact"/>
        <w:rPr>
          <w:sz w:val="16"/>
          <w:szCs w:val="16"/>
        </w:rPr>
      </w:pPr>
    </w:p>
    <w:p w:rsidR="00686109" w:rsidRDefault="00686109">
      <w:pPr>
        <w:spacing w:line="200" w:lineRule="exact"/>
      </w:pPr>
    </w:p>
    <w:tbl>
      <w:tblPr>
        <w:tblW w:w="0" w:type="auto"/>
        <w:tblInd w:w="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485"/>
        <w:gridCol w:w="970"/>
        <w:gridCol w:w="989"/>
        <w:gridCol w:w="2521"/>
        <w:gridCol w:w="2160"/>
        <w:gridCol w:w="2252"/>
        <w:gridCol w:w="1349"/>
        <w:gridCol w:w="1441"/>
        <w:gridCol w:w="1440"/>
        <w:gridCol w:w="1080"/>
        <w:gridCol w:w="811"/>
        <w:gridCol w:w="629"/>
      </w:tblGrid>
      <w:tr w:rsidR="00686109">
        <w:trPr>
          <w:trHeight w:hRule="exact" w:val="287"/>
        </w:trPr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es</w:t>
            </w:r>
          </w:p>
        </w:tc>
        <w:tc>
          <w:tcPr>
            <w:tcW w:w="98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er</w:t>
            </w:r>
          </w:p>
        </w:tc>
        <w:tc>
          <w:tcPr>
            <w:tcW w:w="252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at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osp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at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and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Gard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</w:tc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k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4</w:t>
            </w:r>
          </w:p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oun</w:t>
            </w:r>
          </w:p>
        </w:tc>
        <w:tc>
          <w:tcPr>
            <w:tcW w:w="98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 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ven 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2.</w:t>
            </w:r>
            <w:r>
              <w:rPr>
                <w:rFonts w:ascii="Century Gothic" w:eastAsia="Century Gothic" w:hAnsi="Century Gothic" w:cs="Century Gothic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5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den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dem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nst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p</w:t>
            </w:r>
          </w:p>
        </w:tc>
        <w:tc>
          <w:tcPr>
            <w:tcW w:w="98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e.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of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 xml:space="preserve">pes 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.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ords 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ed to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on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6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5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er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3.</w:t>
            </w:r>
            <w:r>
              <w:rPr>
                <w:rFonts w:ascii="Century Gothic" w:eastAsia="Century Gothic" w:hAnsi="Century Gothic" w:cs="Century Gothic"/>
                <w:spacing w:val="59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states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2.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,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0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position w:val="1"/>
                <w:sz w:val="22"/>
                <w:szCs w:val="22"/>
              </w:rPr>
              <w:t>Ele</w:t>
            </w:r>
            <w:r>
              <w:rPr>
                <w:rFonts w:ascii="Century Gothic" w:eastAsia="Century Gothic" w:hAnsi="Century Gothic" w:cs="Century Gothic"/>
                <w:b/>
                <w:spacing w:val="-1"/>
                <w:position w:val="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b/>
                <w:position w:val="1"/>
                <w:sz w:val="22"/>
                <w:szCs w:val="22"/>
              </w:rPr>
              <w:t>ents</w:t>
            </w:r>
            <w:r>
              <w:rPr>
                <w:rFonts w:ascii="Century Gothic" w:eastAsia="Century Gothic" w:hAnsi="Century Gothic" w:cs="Century Gothic"/>
                <w:b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position w:val="1"/>
                <w:sz w:val="22"/>
                <w:szCs w:val="22"/>
              </w:rPr>
              <w:t>/</w:t>
            </w:r>
            <w:r>
              <w:rPr>
                <w:rFonts w:ascii="Century Gothic" w:eastAsia="Century Gothic" w:hAnsi="Century Gothic" w:cs="Century Gothic"/>
                <w:b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1"/>
                <w:position w:val="1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b/>
                <w:spacing w:val="-2"/>
                <w:position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position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b/>
                <w:spacing w:val="-1"/>
                <w:position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position w:val="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position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position w:val="1"/>
                <w:sz w:val="22"/>
                <w:szCs w:val="22"/>
              </w:rPr>
              <w:t>f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er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z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and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ab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0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position w:val="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b/>
                <w:position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-2"/>
                <w:position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position w:val="1"/>
                <w:sz w:val="22"/>
                <w:szCs w:val="22"/>
              </w:rPr>
              <w:t>he</w:t>
            </w:r>
            <w:r>
              <w:rPr>
                <w:rFonts w:ascii="Century Gothic" w:eastAsia="Century Gothic" w:hAnsi="Century Gothic" w:cs="Century Gothic"/>
                <w:b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position w:val="1"/>
                <w:sz w:val="22"/>
                <w:szCs w:val="22"/>
              </w:rPr>
              <w:t>.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ents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tex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and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Fl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us bk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0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1"/>
                <w:sz w:val="22"/>
                <w:szCs w:val="22"/>
              </w:rPr>
              <w:t>- Sun</w:t>
            </w:r>
            <w:r>
              <w:rPr>
                <w:rFonts w:ascii="Century Gothic" w:eastAsia="Century Gothic" w:hAnsi="Century Gothic" w:cs="Century Gothic"/>
                <w:spacing w:val="1"/>
                <w:position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3"/>
                <w:position w:val="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position w:val="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position w:val="1"/>
                <w:sz w:val="22"/>
                <w:szCs w:val="22"/>
              </w:rPr>
              <w:t>e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qu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4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0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1"/>
                <w:sz w:val="22"/>
                <w:szCs w:val="22"/>
              </w:rPr>
              <w:t>- R</w:t>
            </w:r>
            <w:r>
              <w:rPr>
                <w:rFonts w:ascii="Century Gothic" w:eastAsia="Century Gothic" w:hAnsi="Century Gothic" w:cs="Century Gothic"/>
                <w:spacing w:val="-2"/>
                <w:position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position w:val="1"/>
                <w:sz w:val="22"/>
                <w:szCs w:val="22"/>
              </w:rPr>
              <w:t>nf</w:t>
            </w:r>
            <w:r>
              <w:rPr>
                <w:rFonts w:ascii="Century Gothic" w:eastAsia="Century Gothic" w:hAnsi="Century Gothic" w:cs="Century Gothic"/>
                <w:spacing w:val="-2"/>
                <w:position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1"/>
                <w:position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position w:val="1"/>
                <w:sz w:val="22"/>
                <w:szCs w:val="22"/>
              </w:rPr>
              <w:t>l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related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to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Ob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vati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Stat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00" w:lineRule="exact"/>
              <w:ind w:left="16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1"/>
                <w:sz w:val="22"/>
                <w:szCs w:val="22"/>
              </w:rPr>
              <w:t>- C</w:t>
            </w:r>
            <w:r>
              <w:rPr>
                <w:rFonts w:ascii="Century Gothic" w:eastAsia="Century Gothic" w:hAnsi="Century Gothic" w:cs="Century Gothic"/>
                <w:spacing w:val="2"/>
                <w:position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position w:val="1"/>
                <w:sz w:val="22"/>
                <w:szCs w:val="22"/>
              </w:rPr>
              <w:t>oud</w:t>
            </w:r>
            <w:r>
              <w:rPr>
                <w:rFonts w:ascii="Century Gothic" w:eastAsia="Century Gothic" w:hAnsi="Century Gothic" w:cs="Century Gothic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position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2"/>
                <w:position w:val="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position w:val="1"/>
                <w:sz w:val="22"/>
                <w:szCs w:val="22"/>
              </w:rPr>
              <w:t>ver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er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on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ents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Con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00" w:lineRule="exact"/>
              <w:ind w:left="16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1"/>
                <w:sz w:val="22"/>
                <w:szCs w:val="22"/>
              </w:rPr>
              <w:t xml:space="preserve">- </w:t>
            </w:r>
            <w:r>
              <w:rPr>
                <w:rFonts w:ascii="Century Gothic" w:eastAsia="Century Gothic" w:hAnsi="Century Gothic" w:cs="Century Gothic"/>
                <w:spacing w:val="-3"/>
                <w:position w:val="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position w:val="1"/>
                <w:sz w:val="22"/>
                <w:szCs w:val="22"/>
              </w:rPr>
              <w:t>nd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406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0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1"/>
                <w:sz w:val="22"/>
                <w:szCs w:val="22"/>
              </w:rPr>
              <w:t>- Hum</w:t>
            </w:r>
            <w:r>
              <w:rPr>
                <w:rFonts w:ascii="Century Gothic" w:eastAsia="Century Gothic" w:hAnsi="Century Gothic" w:cs="Century Gothic"/>
                <w:spacing w:val="-1"/>
                <w:position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position w:val="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position w:val="1"/>
                <w:sz w:val="22"/>
                <w:szCs w:val="22"/>
              </w:rPr>
              <w:t>ty</w:t>
            </w:r>
          </w:p>
          <w:p w:rsidR="00686109" w:rsidRDefault="004B70C1">
            <w:pPr>
              <w:spacing w:before="1" w:line="200" w:lineRule="exact"/>
              <w:ind w:left="16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6"/>
                <w:sz w:val="22"/>
                <w:szCs w:val="22"/>
              </w:rPr>
              <w:t>- Te</w:t>
            </w:r>
            <w:r>
              <w:rPr>
                <w:rFonts w:ascii="Century Gothic" w:eastAsia="Century Gothic" w:hAnsi="Century Gothic" w:cs="Century Gothic"/>
                <w:spacing w:val="-1"/>
                <w:position w:val="-6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position w:val="-6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-1"/>
                <w:position w:val="-6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position w:val="-6"/>
                <w:sz w:val="22"/>
                <w:szCs w:val="22"/>
              </w:rPr>
              <w:t>rat</w:t>
            </w:r>
            <w:r>
              <w:rPr>
                <w:rFonts w:ascii="Century Gothic" w:eastAsia="Century Gothic" w:hAnsi="Century Gothic" w:cs="Century Gothic"/>
                <w:spacing w:val="-2"/>
                <w:position w:val="-6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position w:val="-6"/>
                <w:sz w:val="22"/>
                <w:szCs w:val="22"/>
              </w:rPr>
              <w:t>re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404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69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ai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ll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>
            <w:pPr>
              <w:spacing w:before="9" w:line="100" w:lineRule="exact"/>
              <w:rPr>
                <w:sz w:val="11"/>
                <w:szCs w:val="11"/>
              </w:rPr>
            </w:pPr>
          </w:p>
          <w:p w:rsidR="00686109" w:rsidRDefault="004B70C1">
            <w:pPr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103"/>
        </w:trPr>
        <w:tc>
          <w:tcPr>
            <w:tcW w:w="52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00" w:lineRule="exact"/>
              <w:ind w:left="3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position w:val="1"/>
                <w:sz w:val="22"/>
                <w:szCs w:val="22"/>
              </w:rPr>
              <w:t xml:space="preserve"> </w:t>
            </w:r>
            <w:r>
              <w:rPr>
                <w:spacing w:val="3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position w:val="1"/>
                <w:sz w:val="22"/>
                <w:szCs w:val="22"/>
              </w:rPr>
              <w:t>Ra</w:t>
            </w:r>
            <w:r>
              <w:rPr>
                <w:rFonts w:ascii="Century Gothic" w:eastAsia="Century Gothic" w:hAnsi="Century Gothic" w:cs="Century Gothic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position w:val="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position w:val="1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pacing w:val="-2"/>
                <w:position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position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entury Gothic" w:eastAsia="Century Gothic" w:hAnsi="Century Gothic" w:cs="Century Gothic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position w:val="1"/>
                <w:sz w:val="22"/>
                <w:szCs w:val="22"/>
              </w:rPr>
              <w:t>at</w:t>
            </w:r>
            <w:r>
              <w:rPr>
                <w:rFonts w:ascii="Century Gothic" w:eastAsia="Century Gothic" w:hAnsi="Century Gothic" w:cs="Century Gothic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position w:val="1"/>
                <w:sz w:val="22"/>
                <w:szCs w:val="22"/>
              </w:rPr>
              <w:t>r</w:t>
            </w:r>
          </w:p>
          <w:p w:rsidR="00686109" w:rsidRDefault="004B70C1">
            <w:pPr>
              <w:spacing w:before="4" w:line="260" w:lineRule="exact"/>
              <w:ind w:left="390" w:right="11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fal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 drops 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rom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ou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s.</w:t>
            </w:r>
          </w:p>
          <w:p w:rsidR="00686109" w:rsidRDefault="004B70C1">
            <w:pPr>
              <w:spacing w:before="2" w:line="260" w:lineRule="exact"/>
              <w:ind w:left="390" w:right="504" w:hanging="36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am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unt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  <w:p w:rsidR="00686109" w:rsidRDefault="004B70C1">
            <w:pPr>
              <w:spacing w:before="3" w:line="260" w:lineRule="exact"/>
              <w:ind w:left="390" w:right="6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ater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s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a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rta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 at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a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rta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e.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86"/>
        </w:trPr>
        <w:tc>
          <w:tcPr>
            <w:tcW w:w="5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7</w:t>
            </w:r>
          </w:p>
        </w:tc>
        <w:tc>
          <w:tcPr>
            <w:tcW w:w="48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5</w:t>
            </w:r>
          </w:p>
        </w:tc>
        <w:tc>
          <w:tcPr>
            <w:tcW w:w="97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We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17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he</w:t>
            </w:r>
          </w:p>
        </w:tc>
        <w:tc>
          <w:tcPr>
            <w:tcW w:w="252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7" w:line="260" w:lineRule="exact"/>
              <w:ind w:left="102" w:right="37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WA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ER C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CLE (</w:t>
            </w:r>
            <w:r>
              <w:rPr>
                <w:rFonts w:ascii="Century Gothic" w:eastAsia="Century Gothic" w:hAnsi="Century Gothic" w:cs="Century Gothic"/>
                <w:b/>
                <w:spacing w:val="-3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ain cycle)</w:t>
            </w:r>
          </w:p>
          <w:p w:rsidR="00686109" w:rsidRDefault="004B70C1">
            <w:pPr>
              <w:spacing w:line="26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rain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 xml:space="preserve">is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rm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d.</w:t>
            </w:r>
          </w:p>
          <w:p w:rsidR="00686109" w:rsidRDefault="004B70C1">
            <w:pPr>
              <w:spacing w:before="6" w:line="260" w:lineRule="exact"/>
              <w:ind w:left="265" w:right="70" w:hanging="16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-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sun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ats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r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ater b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es and</w:t>
            </w:r>
          </w:p>
          <w:p w:rsidR="00686109" w:rsidRDefault="004B70C1">
            <w:pPr>
              <w:spacing w:before="3" w:line="260" w:lineRule="exact"/>
              <w:ind w:left="265" w:right="29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to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ater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pou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  <w:p w:rsidR="00686109" w:rsidRDefault="004B70C1">
            <w:pPr>
              <w:spacing w:before="3" w:line="260" w:lineRule="exact"/>
              <w:ind w:left="265" w:right="275" w:hanging="16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- 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ater va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 r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s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at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osp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e.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he l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;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he l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;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ed</w:t>
            </w:r>
          </w:p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bing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5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ati-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k.</w:t>
            </w:r>
          </w:p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er</w:t>
            </w:r>
          </w:p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er</w:t>
            </w:r>
          </w:p>
        </w:tc>
        <w:tc>
          <w:tcPr>
            <w:tcW w:w="252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1.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sc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es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1.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ou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s,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ater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l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chang</w:t>
            </w:r>
          </w:p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cycle</w:t>
            </w:r>
          </w:p>
        </w:tc>
        <w:tc>
          <w:tcPr>
            <w:tcW w:w="252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ater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e.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sp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el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s,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ds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e.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dem.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es</w:t>
            </w:r>
          </w:p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and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Gard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pb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k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4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oun</w:t>
            </w:r>
          </w:p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2.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ff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ates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dem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nst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us</w:t>
            </w:r>
          </w:p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ren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i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nf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ords 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ed to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on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3.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er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2.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,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rain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and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4"/>
        </w:trPr>
        <w:tc>
          <w:tcPr>
            <w:tcW w:w="5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ater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e.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z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and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rain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fal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ab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</w:tr>
    </w:tbl>
    <w:p w:rsidR="00686109" w:rsidRDefault="00686109">
      <w:pPr>
        <w:sectPr w:rsidR="00686109">
          <w:pgSz w:w="16840" w:h="11920" w:orient="landscape"/>
          <w:pgMar w:top="1080" w:right="0" w:bottom="280" w:left="0" w:header="720" w:footer="720" w:gutter="0"/>
          <w:cols w:space="720"/>
        </w:sectPr>
      </w:pPr>
    </w:p>
    <w:p w:rsidR="00686109" w:rsidRDefault="00686109">
      <w:pPr>
        <w:spacing w:before="6" w:line="160" w:lineRule="exact"/>
        <w:rPr>
          <w:sz w:val="16"/>
          <w:szCs w:val="16"/>
        </w:rPr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686109">
      <w:pPr>
        <w:spacing w:line="200" w:lineRule="exact"/>
      </w:pPr>
    </w:p>
    <w:p w:rsidR="00686109" w:rsidRDefault="004B70C1">
      <w:pPr>
        <w:spacing w:before="20"/>
        <w:ind w:left="3168"/>
        <w:rPr>
          <w:rFonts w:ascii="Century Gothic" w:eastAsia="Century Gothic" w:hAnsi="Century Gothic" w:cs="Century Gothic"/>
          <w:sz w:val="22"/>
          <w:szCs w:val="22"/>
        </w:rPr>
        <w:sectPr w:rsidR="00686109">
          <w:pgSz w:w="16840" w:h="11920" w:orient="landscape"/>
          <w:pgMar w:top="1080" w:right="0" w:bottom="280" w:left="0" w:header="720" w:footer="720" w:gutter="0"/>
          <w:cols w:space="720"/>
        </w:sectPr>
      </w:pPr>
      <w:r>
        <w:pict>
          <v:shape id="_x0000_s1064" type="#_x0000_t202" style="position:absolute;left:0;text-align:left;margin-left:4.15pt;margin-top:72.55pt;width:833.25pt;height:447.3pt;z-index:-57544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28"/>
                    <w:gridCol w:w="485"/>
                    <w:gridCol w:w="970"/>
                    <w:gridCol w:w="989"/>
                    <w:gridCol w:w="2521"/>
                    <w:gridCol w:w="2160"/>
                    <w:gridCol w:w="2252"/>
                    <w:gridCol w:w="1349"/>
                    <w:gridCol w:w="1441"/>
                    <w:gridCol w:w="1440"/>
                    <w:gridCol w:w="1080"/>
                    <w:gridCol w:w="811"/>
                    <w:gridCol w:w="629"/>
                  </w:tblGrid>
                  <w:tr w:rsidR="00686109">
                    <w:trPr>
                      <w:trHeight w:hRule="exact" w:val="287"/>
                    </w:trPr>
                    <w:tc>
                      <w:tcPr>
                        <w:tcW w:w="528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-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ater va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252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354" w:right="206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tex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 and qu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 related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to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er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0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Fl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y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us bk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70"/>
                    </w:trPr>
                    <w:tc>
                      <w:tcPr>
                        <w:tcW w:w="528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265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de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 to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form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252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ng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4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69"/>
                    </w:trPr>
                    <w:tc>
                      <w:tcPr>
                        <w:tcW w:w="528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265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cl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ud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.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252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0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Ob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vati</w:t>
                        </w:r>
                      </w:p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70"/>
                    </w:trPr>
                    <w:tc>
                      <w:tcPr>
                        <w:tcW w:w="528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-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hen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e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ou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252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0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on</w:t>
                        </w:r>
                      </w:p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str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tu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 of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Con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70"/>
                    </w:trPr>
                    <w:tc>
                      <w:tcPr>
                        <w:tcW w:w="528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265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 he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y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,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252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e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ater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404"/>
                    </w:trPr>
                    <w:tc>
                      <w:tcPr>
                        <w:tcW w:w="528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265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ey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form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n.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252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yc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e.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405"/>
                    </w:trPr>
                    <w:tc>
                      <w:tcPr>
                        <w:tcW w:w="528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>
                        <w:pPr>
                          <w:spacing w:before="9" w:line="10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686109" w:rsidRDefault="004B70C1">
                        <w:pPr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 xml:space="preserve">er 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y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2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e.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252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>
                        <w:pPr>
                          <w:spacing w:before="9" w:line="10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686109" w:rsidRDefault="004B70C1">
                        <w:pPr>
                          <w:ind w:left="100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</w:t>
                        </w:r>
                      </w:p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70"/>
                    </w:trPr>
                    <w:tc>
                      <w:tcPr>
                        <w:tcW w:w="528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252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0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g</w:t>
                        </w:r>
                      </w:p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70"/>
                    </w:trPr>
                    <w:tc>
                      <w:tcPr>
                        <w:tcW w:w="528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oc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s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252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801"/>
                    </w:trPr>
                    <w:tc>
                      <w:tcPr>
                        <w:tcW w:w="528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–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pi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on</w:t>
                        </w:r>
                      </w:p>
                      <w:p w:rsidR="00686109" w:rsidRDefault="004B70C1">
                        <w:pPr>
                          <w:spacing w:line="26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>B –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position w:val="-1"/>
                            <w:sz w:val="22"/>
                            <w:szCs w:val="22"/>
                          </w:rPr>
                          <w:t xml:space="preserve"> 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2"/>
                            <w:position w:val="-1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position w:val="-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>po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position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position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position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>on</w:t>
                        </w:r>
                      </w:p>
                      <w:p w:rsidR="00686109" w:rsidRDefault="004B70C1">
                        <w:pPr>
                          <w:spacing w:before="1" w:line="26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>C –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position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>Conde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position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>sat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position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position w:val="-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>n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252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87"/>
                    </w:trPr>
                    <w:tc>
                      <w:tcPr>
                        <w:tcW w:w="528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7</w:t>
                        </w:r>
                      </w:p>
                    </w:tc>
                    <w:tc>
                      <w:tcPr>
                        <w:tcW w:w="485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6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We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h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17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he</w:t>
                        </w:r>
                      </w:p>
                    </w:tc>
                    <w:tc>
                      <w:tcPr>
                        <w:tcW w:w="2521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 xml:space="preserve">An 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x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pe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3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o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he l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ne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;</w:t>
                        </w:r>
                      </w:p>
                    </w:tc>
                    <w:tc>
                      <w:tcPr>
                        <w:tcW w:w="2252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he l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ne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;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00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Gu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ed</w:t>
                        </w:r>
                      </w:p>
                    </w:tc>
                    <w:tc>
                      <w:tcPr>
                        <w:tcW w:w="1441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0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bing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5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ati-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ha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</w:t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k.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70"/>
                    </w:trPr>
                    <w:tc>
                      <w:tcPr>
                        <w:tcW w:w="528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er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0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er</w:t>
                        </w:r>
                      </w:p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how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 xml:space="preserve">er 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y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le.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1.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sc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es an</w:t>
                        </w:r>
                      </w:p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1.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ou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s,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0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ve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y</w:t>
                        </w:r>
                      </w:p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an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.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sh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ow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</w:t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3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.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70"/>
                    </w:trPr>
                    <w:tc>
                      <w:tcPr>
                        <w:tcW w:w="528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chang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0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cycle</w:t>
                        </w:r>
                      </w:p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265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exp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ent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to</w:t>
                        </w:r>
                      </w:p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354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el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s,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ds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exp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ent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g an</w:t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.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70"/>
                    </w:trPr>
                    <w:tc>
                      <w:tcPr>
                        <w:tcW w:w="528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es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265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sh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e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ater</w:t>
                        </w:r>
                      </w:p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354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 and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stra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i</w:t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k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4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69"/>
                    </w:trPr>
                    <w:tc>
                      <w:tcPr>
                        <w:tcW w:w="528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oun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265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yc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e.</w:t>
                        </w:r>
                      </w:p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354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dem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nst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ater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of</w:t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70"/>
                    </w:trPr>
                    <w:tc>
                      <w:tcPr>
                        <w:tcW w:w="528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us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2.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5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den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 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354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ng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of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yc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e.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70"/>
                    </w:trPr>
                    <w:tc>
                      <w:tcPr>
                        <w:tcW w:w="528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ngs n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d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265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</w:p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354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ords 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ed to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0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on</w:t>
                        </w:r>
                      </w:p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ater</w:t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70"/>
                    </w:trPr>
                    <w:tc>
                      <w:tcPr>
                        <w:tcW w:w="528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-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6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ket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 of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w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ater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265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2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2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ed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354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ater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y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yc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e.</w:t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3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.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70"/>
                    </w:trPr>
                    <w:tc>
                      <w:tcPr>
                        <w:tcW w:w="528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- Bu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ng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al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265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exp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ent.</w:t>
                        </w:r>
                      </w:p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2.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ad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,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3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fy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g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.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69"/>
                    </w:trPr>
                    <w:tc>
                      <w:tcPr>
                        <w:tcW w:w="528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-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3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ed bot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tl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354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li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z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 and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yl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ab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70"/>
                    </w:trPr>
                    <w:tc>
                      <w:tcPr>
                        <w:tcW w:w="528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354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tex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 and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Fl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y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us bk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70"/>
                    </w:trPr>
                    <w:tc>
                      <w:tcPr>
                        <w:tcW w:w="528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354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qu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0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Ob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vati</w:t>
                        </w:r>
                      </w:p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2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2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ed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4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69"/>
                    </w:trPr>
                    <w:tc>
                      <w:tcPr>
                        <w:tcW w:w="528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354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related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0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on</w:t>
                        </w:r>
                      </w:p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e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ater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540"/>
                    </w:trPr>
                    <w:tc>
                      <w:tcPr>
                        <w:tcW w:w="528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354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yc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e.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yc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e.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Con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540"/>
                    </w:trPr>
                    <w:tc>
                      <w:tcPr>
                        <w:tcW w:w="528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>
                        <w:pPr>
                          <w:spacing w:before="15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686109" w:rsidRDefault="004B70C1">
                        <w:pPr>
                          <w:ind w:left="100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</w:t>
                        </w:r>
                      </w:p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61"/>
                    </w:trPr>
                    <w:tc>
                      <w:tcPr>
                        <w:tcW w:w="528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521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0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>st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position w:val="-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position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position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position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position w:val="-1"/>
                            <w:sz w:val="22"/>
                            <w:szCs w:val="22"/>
                          </w:rPr>
                          <w:t>g</w:t>
                        </w:r>
                      </w:p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88"/>
                    </w:trPr>
                    <w:tc>
                      <w:tcPr>
                        <w:tcW w:w="528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3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7</w:t>
                        </w:r>
                      </w:p>
                    </w:tc>
                    <w:tc>
                      <w:tcPr>
                        <w:tcW w:w="485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3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7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3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We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h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3"/>
                          <w:ind w:left="117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o</w:t>
                        </w:r>
                      </w:p>
                    </w:tc>
                    <w:tc>
                      <w:tcPr>
                        <w:tcW w:w="2521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10" w:line="260" w:lineRule="exact"/>
                          <w:ind w:left="102" w:right="637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 xml:space="preserve">e 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ai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ll.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3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he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ne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rs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;</w:t>
                        </w:r>
                      </w:p>
                    </w:tc>
                    <w:tc>
                      <w:tcPr>
                        <w:tcW w:w="2252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3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he l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ne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;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3"/>
                          <w:ind w:left="100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Gu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ed</w:t>
                        </w:r>
                      </w:p>
                    </w:tc>
                    <w:tc>
                      <w:tcPr>
                        <w:tcW w:w="1441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3"/>
                          <w:ind w:left="10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bing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3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5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ati-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3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ha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</w:t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before="3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k.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  <w:tr w:rsidR="00686109">
                    <w:trPr>
                      <w:trHeight w:hRule="exact" w:val="264"/>
                    </w:trPr>
                    <w:tc>
                      <w:tcPr>
                        <w:tcW w:w="528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485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970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er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0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pacing w:val="-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  <w:szCs w:val="22"/>
                          </w:rPr>
                          <w:t>u</w:t>
                        </w:r>
                      </w:p>
                    </w:tc>
                    <w:tc>
                      <w:tcPr>
                        <w:tcW w:w="2521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1.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sc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es 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2252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1.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ou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s,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0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3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ve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y</w:t>
                        </w:r>
                      </w:p>
                    </w:tc>
                    <w:tc>
                      <w:tcPr>
                        <w:tcW w:w="1441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3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e 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ay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.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sh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ow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</w:t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4B70C1">
                        <w:pPr>
                          <w:spacing w:line="240" w:lineRule="exact"/>
                          <w:ind w:left="102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pacing w:val="3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entury Gothic" w:eastAsia="Century Gothic" w:hAnsi="Century Gothic" w:cs="Century Gothic"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.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6109" w:rsidRDefault="00686109"/>
                    </w:tc>
                  </w:tr>
                </w:tbl>
                <w:p w:rsidR="00686109" w:rsidRDefault="00686109"/>
              </w:txbxContent>
            </v:textbox>
            <w10:wrap anchorx="page" anchory="page"/>
          </v:shape>
        </w:pict>
      </w:r>
      <w:r>
        <w:rPr>
          <w:rFonts w:ascii="Century Gothic" w:eastAsia="Century Gothic" w:hAnsi="Century Gothic" w:cs="Century Gothic"/>
          <w:b/>
          <w:sz w:val="22"/>
          <w:szCs w:val="22"/>
        </w:rPr>
        <w:t>An illu</w:t>
      </w:r>
      <w:r>
        <w:rPr>
          <w:rFonts w:ascii="Century Gothic" w:eastAsia="Century Gothic" w:hAnsi="Century Gothic" w:cs="Century Gothic"/>
          <w:b/>
          <w:spacing w:val="-1"/>
          <w:sz w:val="22"/>
          <w:szCs w:val="22"/>
        </w:rPr>
        <w:t>s</w:t>
      </w:r>
      <w:r>
        <w:rPr>
          <w:rFonts w:ascii="Century Gothic" w:eastAsia="Century Gothic" w:hAnsi="Century Gothic" w:cs="Century Gothic"/>
          <w:b/>
          <w:spacing w:val="1"/>
          <w:sz w:val="22"/>
          <w:szCs w:val="22"/>
        </w:rPr>
        <w:t>t</w:t>
      </w:r>
      <w:r>
        <w:rPr>
          <w:rFonts w:ascii="Century Gothic" w:eastAsia="Century Gothic" w:hAnsi="Century Gothic" w:cs="Century Gothic"/>
          <w:b/>
          <w:spacing w:val="-1"/>
          <w:sz w:val="22"/>
          <w:szCs w:val="22"/>
        </w:rPr>
        <w:t>r</w:t>
      </w:r>
      <w:r>
        <w:rPr>
          <w:rFonts w:ascii="Century Gothic" w:eastAsia="Century Gothic" w:hAnsi="Century Gothic" w:cs="Century Gothic"/>
          <w:b/>
          <w:sz w:val="22"/>
          <w:szCs w:val="22"/>
        </w:rPr>
        <w:t>a</w:t>
      </w:r>
      <w:r>
        <w:rPr>
          <w:rFonts w:ascii="Century Gothic" w:eastAsia="Century Gothic" w:hAnsi="Century Gothic" w:cs="Century Gothic"/>
          <w:b/>
          <w:spacing w:val="1"/>
          <w:sz w:val="22"/>
          <w:szCs w:val="22"/>
        </w:rPr>
        <w:t>t</w:t>
      </w:r>
      <w:r>
        <w:rPr>
          <w:rFonts w:ascii="Century Gothic" w:eastAsia="Century Gothic" w:hAnsi="Century Gothic" w:cs="Century Gothic"/>
          <w:b/>
          <w:spacing w:val="-3"/>
          <w:sz w:val="22"/>
          <w:szCs w:val="22"/>
        </w:rPr>
        <w:t>i</w:t>
      </w:r>
      <w:r>
        <w:rPr>
          <w:rFonts w:ascii="Century Gothic" w:eastAsia="Century Gothic" w:hAnsi="Century Gothic" w:cs="Century Gothic"/>
          <w:b/>
          <w:sz w:val="22"/>
          <w:szCs w:val="22"/>
        </w:rPr>
        <w:t xml:space="preserve">on </w:t>
      </w:r>
      <w:r>
        <w:rPr>
          <w:rFonts w:ascii="Century Gothic" w:eastAsia="Century Gothic" w:hAnsi="Century Gothic" w:cs="Century Gothic"/>
          <w:b/>
          <w:spacing w:val="-2"/>
          <w:sz w:val="22"/>
          <w:szCs w:val="22"/>
        </w:rPr>
        <w:t>o</w:t>
      </w:r>
      <w:r>
        <w:rPr>
          <w:rFonts w:ascii="Century Gothic" w:eastAsia="Century Gothic" w:hAnsi="Century Gothic" w:cs="Century Gothic"/>
          <w:b/>
          <w:sz w:val="22"/>
          <w:szCs w:val="22"/>
        </w:rPr>
        <w:t>f</w:t>
      </w:r>
      <w:r>
        <w:rPr>
          <w:rFonts w:ascii="Century Gothic" w:eastAsia="Century Gothic" w:hAnsi="Century Gothic" w:cs="Century Gothic"/>
          <w:b/>
          <w:spacing w:val="-1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b/>
          <w:sz w:val="22"/>
          <w:szCs w:val="22"/>
        </w:rPr>
        <w:t>a</w:t>
      </w:r>
    </w:p>
    <w:p w:rsidR="00686109" w:rsidRDefault="00686109">
      <w:pPr>
        <w:spacing w:before="5" w:line="160" w:lineRule="exact"/>
        <w:rPr>
          <w:sz w:val="16"/>
          <w:szCs w:val="16"/>
        </w:rPr>
      </w:pPr>
    </w:p>
    <w:p w:rsidR="00686109" w:rsidRDefault="00686109">
      <w:pPr>
        <w:spacing w:line="200" w:lineRule="exact"/>
      </w:pPr>
    </w:p>
    <w:tbl>
      <w:tblPr>
        <w:tblW w:w="0" w:type="auto"/>
        <w:tblInd w:w="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485"/>
        <w:gridCol w:w="970"/>
        <w:gridCol w:w="989"/>
        <w:gridCol w:w="2521"/>
        <w:gridCol w:w="2160"/>
        <w:gridCol w:w="2252"/>
        <w:gridCol w:w="1349"/>
        <w:gridCol w:w="1441"/>
        <w:gridCol w:w="1440"/>
        <w:gridCol w:w="1080"/>
        <w:gridCol w:w="811"/>
        <w:gridCol w:w="629"/>
      </w:tblGrid>
      <w:tr w:rsidR="00686109">
        <w:trPr>
          <w:trHeight w:hRule="exact" w:val="287"/>
        </w:trPr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chang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</w:p>
        </w:tc>
        <w:tc>
          <w:tcPr>
            <w:tcW w:w="252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- 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nf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 xml:space="preserve"> 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s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ay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sp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el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s,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ds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rai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 an</w:t>
            </w:r>
          </w:p>
        </w:tc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es</w:t>
            </w:r>
          </w:p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ai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ll</w:t>
            </w:r>
          </w:p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by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ns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rument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rai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and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formed.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stra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i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k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4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oun</w:t>
            </w:r>
          </w:p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ed a 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ug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d.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dem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nst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.</w:t>
            </w:r>
          </w:p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- 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nf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 xml:space="preserve"> 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s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red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2.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mi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s.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ords 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ed to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on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ater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 DIA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GR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AM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OF A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rain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gau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e.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ater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am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e.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AIN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AU</w:t>
            </w:r>
            <w:r>
              <w:rPr>
                <w:rFonts w:ascii="Century Gothic" w:eastAsia="Century Gothic" w:hAnsi="Century Gothic" w:cs="Century Gothic"/>
                <w:b/>
                <w:spacing w:val="-3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3.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ves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2.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,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rta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of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z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and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gau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e.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ab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rain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e.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tex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and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Fl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us bk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4.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States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qu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Ob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vati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4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Impo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ance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f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dang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 of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related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on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ai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ll.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rai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e.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rta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Con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81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- 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nf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 xml:space="preserve"> 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  <w:p w:rsidR="00686109" w:rsidRDefault="004B70C1">
            <w:pPr>
              <w:spacing w:line="26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te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rat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re.</w:t>
            </w:r>
          </w:p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-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5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s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ater f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>
            <w:pPr>
              <w:spacing w:before="5" w:line="120" w:lineRule="exact"/>
              <w:rPr>
                <w:sz w:val="12"/>
                <w:szCs w:val="12"/>
              </w:rPr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4B70C1">
            <w:pPr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n.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s.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Stat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angers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oo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uch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dang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rs of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152"/>
        </w:trPr>
        <w:tc>
          <w:tcPr>
            <w:tcW w:w="52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ai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ll.</w:t>
            </w:r>
          </w:p>
          <w:p w:rsidR="00686109" w:rsidRDefault="004B70C1">
            <w:pPr>
              <w:spacing w:before="2" w:line="260" w:lineRule="exact"/>
              <w:ind w:left="102" w:right="43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- H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ai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l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f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</w:t>
            </w:r>
          </w:p>
          <w:p w:rsidR="00686109" w:rsidRDefault="004B70C1">
            <w:pPr>
              <w:spacing w:line="26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stroy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  <w:p w:rsidR="00686109" w:rsidRDefault="004B70C1">
            <w:pPr>
              <w:spacing w:line="26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2"/>
                <w:position w:val="-1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ro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nm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ent.</w:t>
            </w:r>
          </w:p>
          <w:p w:rsidR="00686109" w:rsidRDefault="004B70C1">
            <w:pPr>
              <w:spacing w:before="1"/>
              <w:ind w:left="102" w:right="128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-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Fl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4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ds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ry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bish and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 xml:space="preserve"> 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ak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s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s.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rai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86"/>
        </w:trPr>
        <w:tc>
          <w:tcPr>
            <w:tcW w:w="5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8</w:t>
            </w:r>
          </w:p>
        </w:tc>
        <w:tc>
          <w:tcPr>
            <w:tcW w:w="48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1</w:t>
            </w:r>
          </w:p>
        </w:tc>
        <w:tc>
          <w:tcPr>
            <w:tcW w:w="97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We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</w:t>
            </w:r>
          </w:p>
        </w:tc>
        <w:tc>
          <w:tcPr>
            <w:tcW w:w="98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17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Cl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uds</w:t>
            </w:r>
          </w:p>
        </w:tc>
        <w:tc>
          <w:tcPr>
            <w:tcW w:w="252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848" w:right="845"/>
              <w:jc w:val="center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Cl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uds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he l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rs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;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he l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;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ed</w:t>
            </w:r>
          </w:p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5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ati-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</w:p>
        </w:tc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k.</w:t>
            </w:r>
          </w:p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er</w:t>
            </w:r>
          </w:p>
        </w:tc>
        <w:tc>
          <w:tcPr>
            <w:tcW w:w="98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6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</w:t>
            </w:r>
            <w:r>
              <w:rPr>
                <w:rFonts w:ascii="Calibri" w:eastAsia="Calibri" w:hAnsi="Calibri" w:cs="Calibri"/>
                <w:spacing w:val="36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ds 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 a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1.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ves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1.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ou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s,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sh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ow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chang</w:t>
            </w:r>
          </w:p>
        </w:tc>
        <w:tc>
          <w:tcPr>
            <w:tcW w:w="98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sed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sp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el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s,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ds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ds.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 an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es</w:t>
            </w:r>
          </w:p>
        </w:tc>
        <w:tc>
          <w:tcPr>
            <w:tcW w:w="98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ater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pou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cl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and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stra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i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k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4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oun</w:t>
            </w:r>
          </w:p>
        </w:tc>
        <w:tc>
          <w:tcPr>
            <w:tcW w:w="98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 xml:space="preserve">pes 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ouds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2.</w:t>
            </w:r>
            <w:r>
              <w:rPr>
                <w:rFonts w:ascii="Century Gothic" w:eastAsia="Century Gothic" w:hAnsi="Century Gothic" w:cs="Century Gothic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5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den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dem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nst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fy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us</w:t>
            </w:r>
          </w:p>
        </w:tc>
        <w:tc>
          <w:tcPr>
            <w:tcW w:w="98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Ci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us</w:t>
            </w:r>
            <w:r>
              <w:rPr>
                <w:rFonts w:ascii="Century Gothic" w:eastAsia="Century Gothic" w:hAnsi="Century Gothic" w:cs="Century Gothic"/>
                <w:b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- fu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ou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s.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98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sk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ords 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ed to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on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ds.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ater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3"/>
        </w:trPr>
        <w:tc>
          <w:tcPr>
            <w:tcW w:w="5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Cu</w:t>
            </w:r>
            <w:r>
              <w:rPr>
                <w:rFonts w:ascii="Century Gothic" w:eastAsia="Century Gothic" w:hAnsi="Century Gothic" w:cs="Century Gothic"/>
                <w:b/>
                <w:spacing w:val="-1"/>
                <w:position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b/>
                <w:spacing w:val="-1"/>
                <w:position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us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3.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ves t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e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er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rt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yc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e.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3"/>
                <w:position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</w:tr>
    </w:tbl>
    <w:p w:rsidR="00686109" w:rsidRDefault="00686109">
      <w:pPr>
        <w:sectPr w:rsidR="00686109">
          <w:pgSz w:w="16840" w:h="11920" w:orient="landscape"/>
          <w:pgMar w:top="1080" w:right="0" w:bottom="280" w:left="0" w:header="720" w:footer="720" w:gutter="0"/>
          <w:cols w:space="720"/>
        </w:sectPr>
      </w:pPr>
    </w:p>
    <w:p w:rsidR="00686109" w:rsidRDefault="00686109">
      <w:pPr>
        <w:spacing w:before="5" w:line="160" w:lineRule="exact"/>
        <w:rPr>
          <w:sz w:val="16"/>
          <w:szCs w:val="16"/>
        </w:rPr>
      </w:pPr>
    </w:p>
    <w:p w:rsidR="00686109" w:rsidRDefault="00686109">
      <w:pPr>
        <w:spacing w:line="200" w:lineRule="exact"/>
      </w:pPr>
    </w:p>
    <w:tbl>
      <w:tblPr>
        <w:tblW w:w="0" w:type="auto"/>
        <w:tblInd w:w="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485"/>
        <w:gridCol w:w="970"/>
        <w:gridCol w:w="989"/>
        <w:gridCol w:w="2521"/>
        <w:gridCol w:w="2160"/>
        <w:gridCol w:w="2252"/>
        <w:gridCol w:w="1349"/>
        <w:gridCol w:w="1441"/>
        <w:gridCol w:w="1440"/>
        <w:gridCol w:w="1080"/>
        <w:gridCol w:w="811"/>
        <w:gridCol w:w="629"/>
      </w:tblGrid>
      <w:tr w:rsidR="00686109">
        <w:trPr>
          <w:trHeight w:hRule="exact" w:val="287"/>
        </w:trPr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us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rta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of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2.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,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Ni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 xml:space="preserve">bus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-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4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cl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z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and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ab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7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cl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uds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4.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ef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nes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tex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and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rta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Fl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us bk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Impo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ance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f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rat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re.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qu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Ob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vati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of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4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clouds.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5.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sc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es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related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to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on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cl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-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ey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ve us 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n.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of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rt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Con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-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ey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fy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s.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ef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er </w:t>
            </w:r>
            <w:r>
              <w:rPr>
                <w:rFonts w:ascii="Century Gothic" w:eastAsia="Century Gothic" w:hAnsi="Century Gothic" w:cs="Century Gothic"/>
                <w:spacing w:val="-5"/>
                <w:sz w:val="22"/>
                <w:szCs w:val="22"/>
              </w:rPr>
              <w:t>(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regu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ate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rat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rat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re)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e.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809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pe</w:t>
            </w:r>
            <w:r>
              <w:rPr>
                <w:rFonts w:ascii="Century Gothic" w:eastAsia="Century Gothic" w:hAnsi="Century Gothic" w:cs="Century Gothic"/>
                <w:b/>
                <w:spacing w:val="-3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e:</w:t>
            </w:r>
          </w:p>
          <w:p w:rsidR="00686109" w:rsidRDefault="004B70C1">
            <w:pPr>
              <w:spacing w:before="6" w:line="260" w:lineRule="exact"/>
              <w:ind w:left="102" w:right="16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-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atu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deg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ee 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ss or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>
            <w:pPr>
              <w:spacing w:before="3" w:line="120" w:lineRule="exact"/>
              <w:rPr>
                <w:sz w:val="12"/>
                <w:szCs w:val="12"/>
              </w:rPr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4B70C1">
            <w:pPr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bing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dne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 body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or a pla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e.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-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ns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rum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ed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et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422"/>
        </w:trPr>
        <w:tc>
          <w:tcPr>
            <w:tcW w:w="52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su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  <w:p w:rsidR="00686109" w:rsidRDefault="004B70C1">
            <w:pPr>
              <w:spacing w:before="2" w:line="260" w:lineRule="exact"/>
              <w:ind w:left="102" w:right="88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rat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re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s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ed a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  <w:p w:rsidR="00686109" w:rsidRDefault="004B70C1">
            <w:pPr>
              <w:spacing w:line="26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-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pes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of</w:t>
            </w:r>
          </w:p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rm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rs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.</w:t>
            </w:r>
          </w:p>
          <w:p w:rsidR="00686109" w:rsidRDefault="004B70C1">
            <w:pPr>
              <w:spacing w:before="6" w:line="260" w:lineRule="exact"/>
              <w:ind w:left="102" w:right="96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- Cl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al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er</w:t>
            </w:r>
          </w:p>
          <w:p w:rsidR="00686109" w:rsidRDefault="004B70C1">
            <w:pPr>
              <w:spacing w:line="26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- 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x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’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t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er</w:t>
            </w:r>
          </w:p>
          <w:p w:rsidR="00686109" w:rsidRDefault="004B70C1">
            <w:pPr>
              <w:spacing w:line="26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 xml:space="preserve">- 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all t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4"/>
                <w:position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eter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s.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86"/>
        </w:trPr>
        <w:tc>
          <w:tcPr>
            <w:tcW w:w="5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8</w:t>
            </w:r>
          </w:p>
        </w:tc>
        <w:tc>
          <w:tcPr>
            <w:tcW w:w="48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2</w:t>
            </w:r>
          </w:p>
        </w:tc>
        <w:tc>
          <w:tcPr>
            <w:tcW w:w="97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We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</w:t>
            </w:r>
          </w:p>
        </w:tc>
        <w:tc>
          <w:tcPr>
            <w:tcW w:w="98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17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Wind</w:t>
            </w:r>
          </w:p>
        </w:tc>
        <w:tc>
          <w:tcPr>
            <w:tcW w:w="252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Wind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he l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.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he l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;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ed</w:t>
            </w:r>
          </w:p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5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ati-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</w:tc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k.</w:t>
            </w:r>
          </w:p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er</w:t>
            </w:r>
          </w:p>
        </w:tc>
        <w:tc>
          <w:tcPr>
            <w:tcW w:w="98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s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ov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1.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sc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es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nd.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1.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ou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s,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stra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i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chang</w:t>
            </w:r>
          </w:p>
        </w:tc>
        <w:tc>
          <w:tcPr>
            <w:tcW w:w="98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Wind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pacing w:val="-4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ent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: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2.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State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ro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of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sp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el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s,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ds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w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nd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es</w:t>
            </w:r>
          </w:p>
        </w:tc>
        <w:tc>
          <w:tcPr>
            <w:tcW w:w="98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a).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Wind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ane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a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nd</w:t>
            </w:r>
            <w:r>
              <w:rPr>
                <w:rFonts w:ascii="Century Gothic" w:eastAsia="Century Gothic" w:hAnsi="Century Gothic" w:cs="Century Gothic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ane.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and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nd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k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4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oun</w:t>
            </w:r>
          </w:p>
        </w:tc>
        <w:tc>
          <w:tcPr>
            <w:tcW w:w="98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sh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4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3.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dem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nst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Stat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vane,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us</w:t>
            </w:r>
          </w:p>
        </w:tc>
        <w:tc>
          <w:tcPr>
            <w:tcW w:w="98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4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ns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rument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nd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4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4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nd</w:t>
            </w:r>
            <w:r>
              <w:rPr>
                <w:rFonts w:ascii="Century Gothic" w:eastAsia="Century Gothic" w:hAnsi="Century Gothic" w:cs="Century Gothic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ane,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w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nd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ords 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ed to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on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sock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4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sock,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and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nd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ndy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and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3"/>
        </w:trPr>
        <w:tc>
          <w:tcPr>
            <w:tcW w:w="5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b).</w:t>
            </w:r>
            <w:r>
              <w:rPr>
                <w:rFonts w:ascii="Century Gothic" w:eastAsia="Century Gothic" w:hAnsi="Century Gothic" w:cs="Century Gothic"/>
                <w:b/>
                <w:spacing w:val="-1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Wind</w:t>
            </w:r>
            <w:r>
              <w:rPr>
                <w:rFonts w:ascii="Century Gothic" w:eastAsia="Century Gothic" w:hAnsi="Century Gothic" w:cs="Century Gothic"/>
                <w:b/>
                <w:spacing w:val="-2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>sock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anem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om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.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2.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ad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,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.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anemo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</w:tr>
    </w:tbl>
    <w:p w:rsidR="00686109" w:rsidRDefault="00686109">
      <w:pPr>
        <w:sectPr w:rsidR="00686109">
          <w:pgSz w:w="16840" w:h="11920" w:orient="landscape"/>
          <w:pgMar w:top="1080" w:right="0" w:bottom="280" w:left="0" w:header="720" w:footer="720" w:gutter="0"/>
          <w:cols w:space="720"/>
        </w:sectPr>
      </w:pPr>
    </w:p>
    <w:p w:rsidR="00686109" w:rsidRDefault="00686109">
      <w:pPr>
        <w:spacing w:before="5" w:line="160" w:lineRule="exact"/>
        <w:rPr>
          <w:sz w:val="16"/>
          <w:szCs w:val="16"/>
        </w:rPr>
      </w:pPr>
    </w:p>
    <w:p w:rsidR="00686109" w:rsidRDefault="00686109">
      <w:pPr>
        <w:spacing w:line="200" w:lineRule="exact"/>
      </w:pPr>
    </w:p>
    <w:tbl>
      <w:tblPr>
        <w:tblW w:w="0" w:type="auto"/>
        <w:tblInd w:w="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485"/>
        <w:gridCol w:w="970"/>
        <w:gridCol w:w="989"/>
        <w:gridCol w:w="2521"/>
        <w:gridCol w:w="2160"/>
        <w:gridCol w:w="2252"/>
        <w:gridCol w:w="1349"/>
        <w:gridCol w:w="1441"/>
        <w:gridCol w:w="1440"/>
        <w:gridCol w:w="1080"/>
        <w:gridCol w:w="811"/>
        <w:gridCol w:w="629"/>
      </w:tblGrid>
      <w:tr w:rsidR="00686109">
        <w:trPr>
          <w:trHeight w:hRule="exact" w:val="287"/>
        </w:trPr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465" w:right="151" w:hanging="36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sock and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ock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sh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w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nd.</w:t>
            </w:r>
          </w:p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c).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er</w:t>
            </w:r>
          </w:p>
          <w:p w:rsidR="00686109" w:rsidRDefault="004B70C1">
            <w:pPr>
              <w:spacing w:before="2" w:line="260" w:lineRule="exact"/>
              <w:ind w:left="285" w:right="109" w:hanging="18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pacing w:val="27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ed to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 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ed</w:t>
            </w:r>
          </w:p>
          <w:p w:rsidR="00686109" w:rsidRDefault="004B70C1">
            <w:pPr>
              <w:spacing w:line="260" w:lineRule="exact"/>
              <w:ind w:left="28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w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nd.</w:t>
            </w:r>
          </w:p>
          <w:p w:rsidR="00686109" w:rsidRDefault="004B70C1">
            <w:pPr>
              <w:spacing w:before="3" w:line="260" w:lineRule="exact"/>
              <w:ind w:left="285" w:right="241" w:hanging="18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pacing w:val="27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has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s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h trap 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and</w:t>
            </w:r>
          </w:p>
          <w:p w:rsidR="00686109" w:rsidRDefault="004B70C1">
            <w:pPr>
              <w:spacing w:line="260" w:lineRule="exact"/>
              <w:ind w:left="28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ate as </w:t>
            </w:r>
            <w:r>
              <w:rPr>
                <w:rFonts w:ascii="Century Gothic" w:eastAsia="Century Gothic" w:hAnsi="Century Gothic" w:cs="Century Gothic"/>
                <w:spacing w:val="-4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nd</w:t>
            </w:r>
          </w:p>
          <w:p w:rsidR="00686109" w:rsidRDefault="004B70C1">
            <w:pPr>
              <w:spacing w:line="260" w:lineRule="exact"/>
              <w:ind w:left="28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pacing w:val="2"/>
                <w:position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s.</w:t>
            </w:r>
          </w:p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 xml:space="preserve">es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d:</w:t>
            </w:r>
          </w:p>
          <w:p w:rsidR="00686109" w:rsidRDefault="004B70C1">
            <w:pPr>
              <w:spacing w:before="2" w:line="260" w:lineRule="exact"/>
              <w:ind w:left="465" w:right="359" w:hanging="36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for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ow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ng:</w:t>
            </w:r>
          </w:p>
          <w:p w:rsidR="00686109" w:rsidRDefault="004B70C1">
            <w:pPr>
              <w:spacing w:line="260" w:lineRule="exact"/>
              <w:ind w:left="10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gs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</w:p>
          <w:p w:rsidR="00686109" w:rsidRDefault="004B70C1">
            <w:pPr>
              <w:spacing w:before="2" w:line="260" w:lineRule="exact"/>
              <w:ind w:left="465" w:right="83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m p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es</w:t>
            </w:r>
          </w:p>
          <w:p w:rsidR="00686109" w:rsidRDefault="004B70C1">
            <w:pPr>
              <w:spacing w:line="26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ad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an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ages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of</w:t>
            </w:r>
          </w:p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:</w:t>
            </w:r>
          </w:p>
          <w:p w:rsidR="00686109" w:rsidRDefault="004B70C1">
            <w:pPr>
              <w:spacing w:before="6" w:line="260" w:lineRule="exact"/>
              <w:ind w:left="285" w:right="134" w:hanging="18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pacing w:val="18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g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nd</w:t>
            </w:r>
            <w:r>
              <w:rPr>
                <w:rFonts w:ascii="Century Gothic" w:eastAsia="Century Gothic" w:hAnsi="Century Gothic" w:cs="Century Gothic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ads to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so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  <w:p w:rsidR="00686109" w:rsidRDefault="004B70C1">
            <w:pPr>
              <w:spacing w:before="3" w:line="260" w:lineRule="exact"/>
              <w:ind w:left="285" w:right="281" w:hanging="18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pacing w:val="18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g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nd de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tro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216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86109" w:rsidRDefault="00686109">
            <w:pPr>
              <w:spacing w:before="12" w:line="260" w:lineRule="exact"/>
              <w:rPr>
                <w:sz w:val="26"/>
                <w:szCs w:val="26"/>
              </w:rPr>
            </w:pPr>
          </w:p>
          <w:p w:rsidR="00686109" w:rsidRDefault="004B70C1">
            <w:pPr>
              <w:ind w:left="265" w:right="147" w:hanging="16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4.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States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and 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es 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w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w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nd.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z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and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ete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ab</w:t>
            </w:r>
          </w:p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tex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and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Fl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</w:p>
        </w:tc>
        <w:tc>
          <w:tcPr>
            <w:tcW w:w="10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us bk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qu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Ob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vati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of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4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related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nd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on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a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nd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vane,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nd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Con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</w:tc>
        <w:tc>
          <w:tcPr>
            <w:tcW w:w="10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sock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 and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anem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et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er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809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>
            <w:pPr>
              <w:spacing w:before="4" w:line="120" w:lineRule="exact"/>
              <w:rPr>
                <w:sz w:val="12"/>
                <w:szCs w:val="12"/>
              </w:rPr>
            </w:pPr>
          </w:p>
          <w:p w:rsidR="00686109" w:rsidRDefault="00686109">
            <w:pPr>
              <w:spacing w:line="200" w:lineRule="exact"/>
            </w:pPr>
          </w:p>
          <w:p w:rsidR="00686109" w:rsidRDefault="00686109">
            <w:pPr>
              <w:spacing w:line="200" w:lineRule="exact"/>
            </w:pPr>
          </w:p>
          <w:p w:rsidR="00686109" w:rsidRDefault="004B70C1">
            <w:pPr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Stat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age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and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ges of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1"/>
        </w:trPr>
        <w:tc>
          <w:tcPr>
            <w:tcW w:w="52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16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nd.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86"/>
        </w:trPr>
        <w:tc>
          <w:tcPr>
            <w:tcW w:w="5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8</w:t>
            </w:r>
          </w:p>
        </w:tc>
        <w:tc>
          <w:tcPr>
            <w:tcW w:w="48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3</w:t>
            </w:r>
          </w:p>
        </w:tc>
        <w:tc>
          <w:tcPr>
            <w:tcW w:w="97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28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  <w:u w:val="thick" w:color="000000"/>
              </w:rPr>
              <w:t>W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  <w:u w:val="thick" w:color="000000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-3"/>
                <w:sz w:val="22"/>
                <w:szCs w:val="22"/>
                <w:u w:val="thick" w:color="000000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  <w:u w:val="thick" w:color="000000"/>
              </w:rPr>
              <w:t>TH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  <w:u w:val="thick" w:color="000000"/>
              </w:rPr>
              <w:t>ER</w:t>
            </w:r>
            <w:r>
              <w:rPr>
                <w:rFonts w:ascii="Century Gothic" w:eastAsia="Century Gothic" w:hAnsi="Century Gothic" w:cs="Century Gothic"/>
                <w:b/>
                <w:spacing w:val="-3"/>
                <w:sz w:val="22"/>
                <w:szCs w:val="22"/>
                <w:u w:val="thick" w:color="000000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  <w:u w:val="thick" w:color="000000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  <w:u w:val="thick" w:color="000000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  <w:u w:val="thick" w:color="000000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  <w:u w:val="thick" w:color="000000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  <w:u w:val="thick" w:color="000000"/>
              </w:rPr>
              <w:t>ION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he l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;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he l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;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ed</w:t>
            </w:r>
          </w:p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5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ati-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</w:tc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k.</w:t>
            </w:r>
          </w:p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hat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s a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er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1.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ef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nes a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1.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ou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s,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stra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i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7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stat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?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stat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on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sp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el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s,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ds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er stat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on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and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er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k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4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7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s a 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for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st.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dem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nst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stat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on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7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er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2.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a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er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7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son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ords 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ed to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on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for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st.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3"/>
        </w:trPr>
        <w:tc>
          <w:tcPr>
            <w:tcW w:w="5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7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stud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ed.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re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n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 xml:space="preserve">a 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er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3"/>
                <w:position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</w:tr>
    </w:tbl>
    <w:p w:rsidR="00686109" w:rsidRDefault="00686109">
      <w:pPr>
        <w:sectPr w:rsidR="00686109">
          <w:pgSz w:w="16840" w:h="11920" w:orient="landscape"/>
          <w:pgMar w:top="1080" w:right="0" w:bottom="280" w:left="0" w:header="720" w:footer="720" w:gutter="0"/>
          <w:cols w:space="720"/>
        </w:sectPr>
      </w:pPr>
    </w:p>
    <w:p w:rsidR="00686109" w:rsidRDefault="004B70C1">
      <w:pPr>
        <w:spacing w:before="5" w:line="160" w:lineRule="exact"/>
        <w:rPr>
          <w:sz w:val="16"/>
          <w:szCs w:val="16"/>
        </w:rPr>
      </w:pPr>
      <w:r>
        <w:lastRenderedPageBreak/>
        <w:pict>
          <v:shape id="_x0000_s1063" type="#_x0000_t75" style="position:absolute;margin-left:180.75pt;margin-top:166.9pt;width:71.3pt;height:87.85pt;z-index:-57543;mso-position-horizontal-relative:page;mso-position-vertical-relative:page">
            <v:imagedata r:id="rId25" o:title=""/>
            <w10:wrap anchorx="page" anchory="page"/>
          </v:shape>
        </w:pict>
      </w:r>
    </w:p>
    <w:p w:rsidR="00686109" w:rsidRDefault="00686109">
      <w:pPr>
        <w:spacing w:line="200" w:lineRule="exact"/>
      </w:pPr>
    </w:p>
    <w:tbl>
      <w:tblPr>
        <w:tblW w:w="0" w:type="auto"/>
        <w:tblInd w:w="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485"/>
        <w:gridCol w:w="970"/>
        <w:gridCol w:w="989"/>
        <w:gridCol w:w="2521"/>
        <w:gridCol w:w="2160"/>
        <w:gridCol w:w="2252"/>
        <w:gridCol w:w="1349"/>
        <w:gridCol w:w="1441"/>
        <w:gridCol w:w="1440"/>
        <w:gridCol w:w="1080"/>
        <w:gridCol w:w="811"/>
        <w:gridCol w:w="629"/>
      </w:tblGrid>
      <w:tr w:rsidR="00686109">
        <w:trPr>
          <w:trHeight w:hRule="exact" w:val="287"/>
        </w:trPr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28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We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her</w:t>
            </w:r>
            <w:r>
              <w:rPr>
                <w:rFonts w:ascii="Century Gothic" w:eastAsia="Century Gothic" w:hAnsi="Century Gothic" w:cs="Century Gothic"/>
                <w:b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:</w:t>
            </w:r>
          </w:p>
        </w:tc>
        <w:tc>
          <w:tcPr>
            <w:tcW w:w="216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265" w:right="206" w:hanging="16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3.</w:t>
            </w:r>
            <w:r>
              <w:rPr>
                <w:rFonts w:ascii="Century Gothic" w:eastAsia="Century Gothic" w:hAnsi="Century Gothic" w:cs="Century Gothic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5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den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er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ns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rument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k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pt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 St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ven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on 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n.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stat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on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s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216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2.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,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ab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7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</w:p>
        </w:tc>
        <w:tc>
          <w:tcPr>
            <w:tcW w:w="216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z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and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of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Fl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us bk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7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futu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</w:p>
        </w:tc>
        <w:tc>
          <w:tcPr>
            <w:tcW w:w="216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tex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and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Ob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vati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4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7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ges.</w:t>
            </w:r>
          </w:p>
        </w:tc>
        <w:tc>
          <w:tcPr>
            <w:tcW w:w="216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qu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on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son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47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  <w:u w:val="thick" w:color="000000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  <w:u w:val="thick" w:color="000000"/>
              </w:rPr>
              <w:t xml:space="preserve">he 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  <w:u w:val="thick" w:color="000000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  <w:u w:val="thick" w:color="000000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  <w:u w:val="thick" w:color="000000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  <w:u w:val="thick" w:color="000000"/>
              </w:rPr>
              <w:t>u</w:t>
            </w:r>
            <w:r>
              <w:rPr>
                <w:rFonts w:ascii="Century Gothic" w:eastAsia="Century Gothic" w:hAnsi="Century Gothic" w:cs="Century Gothic"/>
                <w:b/>
                <w:spacing w:val="-3"/>
                <w:sz w:val="22"/>
                <w:szCs w:val="22"/>
                <w:u w:val="thick" w:color="000000"/>
              </w:rPr>
              <w:t>c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  <w:u w:val="thick" w:color="000000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  <w:u w:val="thick" w:color="000000"/>
              </w:rPr>
              <w:t>u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  <w:u w:val="thick" w:color="000000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  <w:u w:val="thick" w:color="000000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  <w:u w:val="thick" w:color="000000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  <w:u w:val="thick" w:color="000000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  <w:u w:val="thick" w:color="000000"/>
              </w:rPr>
              <w:t>f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  <w:u w:val="thick" w:color="000000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  <w:u w:val="thick" w:color="000000"/>
              </w:rPr>
              <w:t>a</w:t>
            </w:r>
          </w:p>
        </w:tc>
        <w:tc>
          <w:tcPr>
            <w:tcW w:w="216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related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to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Con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539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87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  <w:u w:val="thick" w:color="000000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  <w:u w:val="thick" w:color="000000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  <w:u w:val="thick" w:color="000000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  <w:u w:val="thick" w:color="000000"/>
              </w:rPr>
              <w:t>v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  <w:u w:val="thick" w:color="000000"/>
              </w:rPr>
              <w:t>en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  <w:u w:val="thick" w:color="000000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  <w:u w:val="thick" w:color="000000"/>
              </w:rPr>
              <w:t>on</w:t>
            </w:r>
            <w:r>
              <w:rPr>
                <w:rFonts w:ascii="Century Gothic" w:eastAsia="Century Gothic" w:hAnsi="Century Gothic" w:cs="Century Gothic"/>
                <w:b/>
                <w:spacing w:val="59"/>
                <w:sz w:val="22"/>
                <w:szCs w:val="22"/>
                <w:u w:val="thick" w:color="000000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  <w:u w:val="thick" w:color="000000"/>
              </w:rPr>
              <w:t>sc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  <w:u w:val="thick" w:color="000000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  <w:u w:val="thick" w:color="000000"/>
              </w:rPr>
              <w:t>een</w:t>
            </w:r>
          </w:p>
        </w:tc>
        <w:tc>
          <w:tcPr>
            <w:tcW w:w="216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er</w:t>
            </w:r>
          </w:p>
          <w:p w:rsidR="00686109" w:rsidRDefault="004B70C1">
            <w:pPr>
              <w:spacing w:line="26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for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st.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>
            <w:pPr>
              <w:spacing w:before="10" w:line="260" w:lineRule="exact"/>
              <w:rPr>
                <w:sz w:val="26"/>
                <w:szCs w:val="26"/>
              </w:rPr>
            </w:pPr>
          </w:p>
        </w:tc>
        <w:tc>
          <w:tcPr>
            <w:tcW w:w="216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fy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>
            <w:pPr>
              <w:spacing w:before="10" w:line="260" w:lineRule="exact"/>
              <w:rPr>
                <w:sz w:val="26"/>
                <w:szCs w:val="26"/>
              </w:rPr>
            </w:pPr>
          </w:p>
        </w:tc>
        <w:tc>
          <w:tcPr>
            <w:tcW w:w="216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>
            <w:pPr>
              <w:spacing w:before="9" w:line="260" w:lineRule="exact"/>
              <w:rPr>
                <w:sz w:val="26"/>
                <w:szCs w:val="26"/>
              </w:rPr>
            </w:pPr>
          </w:p>
        </w:tc>
        <w:tc>
          <w:tcPr>
            <w:tcW w:w="216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ns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rumen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>
            <w:pPr>
              <w:spacing w:before="10" w:line="260" w:lineRule="exact"/>
              <w:rPr>
                <w:sz w:val="26"/>
                <w:szCs w:val="26"/>
              </w:rPr>
            </w:pPr>
          </w:p>
        </w:tc>
        <w:tc>
          <w:tcPr>
            <w:tcW w:w="216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kept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>
            <w:pPr>
              <w:spacing w:before="10" w:line="260" w:lineRule="exact"/>
              <w:rPr>
                <w:sz w:val="26"/>
                <w:szCs w:val="26"/>
              </w:rPr>
            </w:pPr>
          </w:p>
        </w:tc>
        <w:tc>
          <w:tcPr>
            <w:tcW w:w="216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son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3101"/>
        </w:trPr>
        <w:tc>
          <w:tcPr>
            <w:tcW w:w="52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>
            <w:pPr>
              <w:spacing w:before="3" w:line="120" w:lineRule="exact"/>
              <w:rPr>
                <w:sz w:val="12"/>
                <w:szCs w:val="12"/>
              </w:rPr>
            </w:pPr>
          </w:p>
          <w:p w:rsidR="00686109" w:rsidRDefault="004B70C1">
            <w:pPr>
              <w:ind w:left="373" w:right="158" w:hanging="26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pacing w:val="17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: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Stev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nson 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s 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ed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as to re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heat.</w:t>
            </w:r>
          </w:p>
          <w:p w:rsidR="00686109" w:rsidRDefault="004B70C1">
            <w:pPr>
              <w:spacing w:before="5" w:line="260" w:lineRule="exact"/>
              <w:ind w:left="373" w:right="246" w:hanging="26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pacing w:val="17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ed to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keep del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ate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ather</w:t>
            </w:r>
          </w:p>
          <w:p w:rsidR="00686109" w:rsidRDefault="004B70C1">
            <w:pPr>
              <w:spacing w:line="260" w:lineRule="exact"/>
              <w:ind w:left="37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ns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rumen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s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ke:</w:t>
            </w:r>
          </w:p>
          <w:p w:rsidR="00686109" w:rsidRDefault="004B70C1">
            <w:pPr>
              <w:spacing w:line="260" w:lineRule="exact"/>
              <w:ind w:left="10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1.</w:t>
            </w:r>
            <w:r>
              <w:rPr>
                <w:rFonts w:ascii="Century Gothic" w:eastAsia="Century Gothic" w:hAnsi="Century Gothic" w:cs="Century Gothic"/>
                <w:spacing w:val="25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s</w:t>
            </w:r>
          </w:p>
          <w:p w:rsidR="00686109" w:rsidRDefault="004B70C1">
            <w:pPr>
              <w:spacing w:before="1"/>
              <w:ind w:left="10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2.</w:t>
            </w:r>
            <w:r>
              <w:rPr>
                <w:rFonts w:ascii="Century Gothic" w:eastAsia="Century Gothic" w:hAnsi="Century Gothic" w:cs="Century Gothic"/>
                <w:spacing w:val="25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</w:t>
            </w:r>
            <w:r>
              <w:rPr>
                <w:rFonts w:ascii="Century Gothic" w:eastAsia="Century Gothic" w:hAnsi="Century Gothic" w:cs="Century Gothic"/>
                <w:spacing w:val="-4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ete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  <w:p w:rsidR="00686109" w:rsidRDefault="004B70C1">
            <w:pPr>
              <w:spacing w:line="260" w:lineRule="exact"/>
              <w:ind w:left="10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3.</w:t>
            </w:r>
            <w:r>
              <w:rPr>
                <w:rFonts w:ascii="Century Gothic" w:eastAsia="Century Gothic" w:hAnsi="Century Gothic" w:cs="Century Gothic"/>
                <w:spacing w:val="25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Hygro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s</w:t>
            </w:r>
          </w:p>
        </w:tc>
        <w:tc>
          <w:tcPr>
            <w:tcW w:w="216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n.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86"/>
        </w:trPr>
        <w:tc>
          <w:tcPr>
            <w:tcW w:w="5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8</w:t>
            </w:r>
          </w:p>
        </w:tc>
        <w:tc>
          <w:tcPr>
            <w:tcW w:w="48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4</w:t>
            </w:r>
          </w:p>
        </w:tc>
        <w:tc>
          <w:tcPr>
            <w:tcW w:w="97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ERSO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17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ERSO</w:t>
            </w:r>
          </w:p>
        </w:tc>
        <w:tc>
          <w:tcPr>
            <w:tcW w:w="252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ERS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AL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b/>
                <w:spacing w:val="-3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he l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;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he l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;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ed</w:t>
            </w:r>
          </w:p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ef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5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ati-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Clean</w:t>
            </w:r>
          </w:p>
        </w:tc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k.</w:t>
            </w:r>
          </w:p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NAL</w:t>
            </w:r>
          </w:p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NAL</w:t>
            </w:r>
          </w:p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6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pacing w:val="4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1.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ef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nes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1.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ou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s,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l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ater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IE</w:t>
            </w:r>
          </w:p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IE</w:t>
            </w:r>
          </w:p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gen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l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l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sp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el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s,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ds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e.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NE</w:t>
            </w:r>
          </w:p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NE</w:t>
            </w:r>
          </w:p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e.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and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k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4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bod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2.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States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ays of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dem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nst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Stat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6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pacing w:val="4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Or p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rso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al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kee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ays of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sh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body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n.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ords 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ed to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on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kee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3"/>
        </w:trPr>
        <w:tc>
          <w:tcPr>
            <w:tcW w:w="5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kee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of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e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3.</w:t>
            </w:r>
            <w:r>
              <w:rPr>
                <w:rFonts w:ascii="Century Gothic" w:eastAsia="Century Gothic" w:hAnsi="Century Gothic" w:cs="Century Gothic"/>
                <w:spacing w:val="-4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5"/>
                <w:position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den</w:t>
            </w:r>
            <w:r>
              <w:rPr>
                <w:rFonts w:ascii="Century Gothic" w:eastAsia="Century Gothic" w:hAnsi="Century Gothic" w:cs="Century Gothic"/>
                <w:spacing w:val="-3"/>
                <w:position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s t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e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so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l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e body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3"/>
                <w:position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</w:tr>
    </w:tbl>
    <w:p w:rsidR="00686109" w:rsidRDefault="00686109">
      <w:pPr>
        <w:sectPr w:rsidR="00686109">
          <w:pgSz w:w="16840" w:h="11920" w:orient="landscape"/>
          <w:pgMar w:top="1080" w:right="0" w:bottom="280" w:left="0" w:header="720" w:footer="720" w:gutter="0"/>
          <w:cols w:space="720"/>
        </w:sectPr>
      </w:pPr>
    </w:p>
    <w:p w:rsidR="00686109" w:rsidRDefault="00686109">
      <w:pPr>
        <w:spacing w:before="5" w:line="160" w:lineRule="exact"/>
        <w:rPr>
          <w:sz w:val="16"/>
          <w:szCs w:val="16"/>
        </w:rPr>
      </w:pPr>
    </w:p>
    <w:p w:rsidR="00686109" w:rsidRDefault="00686109">
      <w:pPr>
        <w:spacing w:line="200" w:lineRule="exact"/>
      </w:pPr>
    </w:p>
    <w:tbl>
      <w:tblPr>
        <w:tblW w:w="0" w:type="auto"/>
        <w:tblInd w:w="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485"/>
        <w:gridCol w:w="970"/>
        <w:gridCol w:w="989"/>
        <w:gridCol w:w="2521"/>
        <w:gridCol w:w="2160"/>
        <w:gridCol w:w="2252"/>
        <w:gridCol w:w="1349"/>
        <w:gridCol w:w="1441"/>
        <w:gridCol w:w="1440"/>
        <w:gridCol w:w="1080"/>
        <w:gridCol w:w="811"/>
        <w:gridCol w:w="629"/>
      </w:tblGrid>
      <w:tr w:rsidR="00686109">
        <w:trPr>
          <w:trHeight w:hRule="exact" w:val="287"/>
        </w:trPr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body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n.</w:t>
            </w:r>
          </w:p>
        </w:tc>
        <w:tc>
          <w:tcPr>
            <w:tcW w:w="216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265" w:right="258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s 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sed to keep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b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dy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n.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n.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Tooth</w:t>
            </w:r>
          </w:p>
        </w:tc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7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>
              <w:rPr>
                <w:spacing w:val="38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ke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pi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g</w:t>
            </w:r>
          </w:p>
        </w:tc>
        <w:tc>
          <w:tcPr>
            <w:tcW w:w="216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2.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,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ab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43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he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bo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b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an</w:t>
            </w:r>
          </w:p>
        </w:tc>
        <w:tc>
          <w:tcPr>
            <w:tcW w:w="216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z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and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fy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Fl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us bk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7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1. </w:t>
            </w:r>
            <w:r>
              <w:rPr>
                <w:rFonts w:ascii="Century Gothic" w:eastAsia="Century Gothic" w:hAnsi="Century Gothic" w:cs="Century Gothic"/>
                <w:spacing w:val="55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il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216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tex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and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Ob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vati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4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7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2. </w:t>
            </w:r>
            <w:r>
              <w:rPr>
                <w:rFonts w:ascii="Century Gothic" w:eastAsia="Century Gothic" w:hAnsi="Century Gothic" w:cs="Century Gothic"/>
                <w:spacing w:val="55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Cutt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 f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ger 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216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qu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on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ed to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43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sh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rt.</w:t>
            </w:r>
          </w:p>
        </w:tc>
        <w:tc>
          <w:tcPr>
            <w:tcW w:w="216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related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to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keep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Con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7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3. </w:t>
            </w:r>
            <w:r>
              <w:rPr>
                <w:rFonts w:ascii="Century Gothic" w:eastAsia="Century Gothic" w:hAnsi="Century Gothic" w:cs="Century Gothic"/>
                <w:spacing w:val="55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han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216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l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body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43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after 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 a</w:t>
            </w:r>
          </w:p>
        </w:tc>
        <w:tc>
          <w:tcPr>
            <w:tcW w:w="216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n.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43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e/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et.</w:t>
            </w:r>
          </w:p>
        </w:tc>
        <w:tc>
          <w:tcPr>
            <w:tcW w:w="216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809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7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4. </w:t>
            </w:r>
            <w:r>
              <w:rPr>
                <w:rFonts w:ascii="Century Gothic" w:eastAsia="Century Gothic" w:hAnsi="Century Gothic" w:cs="Century Gothic"/>
                <w:spacing w:val="55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s.</w:t>
            </w:r>
          </w:p>
          <w:p w:rsidR="00686109" w:rsidRDefault="004B70C1">
            <w:pPr>
              <w:spacing w:line="260" w:lineRule="exact"/>
              <w:ind w:left="7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 xml:space="preserve">5. </w:t>
            </w:r>
            <w:r>
              <w:rPr>
                <w:rFonts w:ascii="Century Gothic" w:eastAsia="Century Gothic" w:hAnsi="Century Gothic" w:cs="Century Gothic"/>
                <w:spacing w:val="55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Co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r.</w:t>
            </w:r>
          </w:p>
          <w:p w:rsidR="00686109" w:rsidRDefault="004B70C1">
            <w:pPr>
              <w:spacing w:line="260" w:lineRule="exact"/>
              <w:ind w:left="7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 xml:space="preserve">6. </w:t>
            </w:r>
            <w:r>
              <w:rPr>
                <w:rFonts w:ascii="Century Gothic" w:eastAsia="Century Gothic" w:hAnsi="Century Gothic" w:cs="Century Gothic"/>
                <w:spacing w:val="55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3"/>
                <w:position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ni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 xml:space="preserve"> c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s.</w:t>
            </w:r>
          </w:p>
        </w:tc>
        <w:tc>
          <w:tcPr>
            <w:tcW w:w="216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1619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7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ed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in</w:t>
            </w:r>
          </w:p>
          <w:p w:rsidR="00686109" w:rsidRDefault="004B70C1">
            <w:pPr>
              <w:spacing w:before="2" w:line="260" w:lineRule="exact"/>
              <w:ind w:left="71" w:right="32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k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ee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ur</w:t>
            </w:r>
            <w:r>
              <w:rPr>
                <w:rFonts w:ascii="Century Gothic" w:eastAsia="Century Gothic" w:hAnsi="Century Gothic" w:cs="Century Gothic"/>
                <w:b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bo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b/>
                <w:spacing w:val="-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es cle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</w:t>
            </w:r>
          </w:p>
          <w:p w:rsidR="00686109" w:rsidRDefault="004B70C1">
            <w:pPr>
              <w:spacing w:line="260" w:lineRule="exact"/>
              <w:ind w:left="6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1. </w:t>
            </w:r>
            <w:r>
              <w:rPr>
                <w:rFonts w:ascii="Century Gothic" w:eastAsia="Century Gothic" w:hAnsi="Century Gothic" w:cs="Century Gothic"/>
                <w:spacing w:val="55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Clean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</w:p>
          <w:p w:rsidR="00686109" w:rsidRDefault="004B70C1">
            <w:pPr>
              <w:spacing w:before="2" w:line="260" w:lineRule="exact"/>
              <w:ind w:left="102" w:right="783" w:hanging="3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2. </w:t>
            </w:r>
            <w:r>
              <w:rPr>
                <w:rFonts w:ascii="Century Gothic" w:eastAsia="Century Gothic" w:hAnsi="Century Gothic" w:cs="Century Gothic"/>
                <w:spacing w:val="55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ste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</w:t>
            </w:r>
          </w:p>
        </w:tc>
        <w:tc>
          <w:tcPr>
            <w:tcW w:w="216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6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3. </w:t>
            </w:r>
            <w:r>
              <w:rPr>
                <w:rFonts w:ascii="Century Gothic" w:eastAsia="Century Gothic" w:hAnsi="Century Gothic" w:cs="Century Gothic"/>
                <w:spacing w:val="55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spo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ge</w:t>
            </w:r>
          </w:p>
        </w:tc>
        <w:tc>
          <w:tcPr>
            <w:tcW w:w="216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6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4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 xml:space="preserve">. </w:t>
            </w:r>
            <w:r>
              <w:rPr>
                <w:rFonts w:ascii="Century Gothic" w:eastAsia="Century Gothic" w:hAnsi="Century Gothic" w:cs="Century Gothic"/>
                <w:b/>
                <w:spacing w:val="50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el</w:t>
            </w:r>
          </w:p>
        </w:tc>
        <w:tc>
          <w:tcPr>
            <w:tcW w:w="216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1"/>
        </w:trPr>
        <w:tc>
          <w:tcPr>
            <w:tcW w:w="52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6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position w:val="-1"/>
                <w:sz w:val="22"/>
                <w:szCs w:val="22"/>
              </w:rPr>
              <w:t>5</w:t>
            </w:r>
            <w:r>
              <w:rPr>
                <w:rFonts w:ascii="Century Gothic" w:eastAsia="Century Gothic" w:hAnsi="Century Gothic" w:cs="Century Gothic"/>
                <w:b/>
                <w:position w:val="-1"/>
                <w:sz w:val="22"/>
                <w:szCs w:val="22"/>
              </w:rPr>
              <w:t xml:space="preserve">. </w:t>
            </w:r>
            <w:r>
              <w:rPr>
                <w:rFonts w:ascii="Century Gothic" w:eastAsia="Century Gothic" w:hAnsi="Century Gothic" w:cs="Century Gothic"/>
                <w:b/>
                <w:spacing w:val="50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dent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pacing w:val="2"/>
                <w:position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3"/>
                <w:position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ss</w:t>
            </w:r>
          </w:p>
        </w:tc>
        <w:tc>
          <w:tcPr>
            <w:tcW w:w="216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88"/>
        </w:trPr>
        <w:tc>
          <w:tcPr>
            <w:tcW w:w="5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3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8</w:t>
            </w:r>
          </w:p>
        </w:tc>
        <w:tc>
          <w:tcPr>
            <w:tcW w:w="48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3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5</w:t>
            </w:r>
          </w:p>
        </w:tc>
        <w:tc>
          <w:tcPr>
            <w:tcW w:w="97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3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rs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on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3"/>
              <w:ind w:left="117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Impo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t</w:t>
            </w:r>
          </w:p>
        </w:tc>
        <w:tc>
          <w:tcPr>
            <w:tcW w:w="252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3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Impo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ance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f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3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he l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;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3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he l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;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3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ed</w:t>
            </w:r>
          </w:p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3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Stat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3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5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ati-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3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Clean</w:t>
            </w:r>
          </w:p>
        </w:tc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3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k.</w:t>
            </w:r>
          </w:p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al</w:t>
            </w:r>
          </w:p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ance</w:t>
            </w:r>
          </w:p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k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ee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pacing w:val="-3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y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1.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States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1.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ou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s,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rta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ater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gien</w:t>
            </w:r>
          </w:p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of</w:t>
            </w:r>
          </w:p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cle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rta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of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sp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el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s,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ds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of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</w:p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k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ee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in</w:t>
            </w:r>
          </w:p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pacing w:val="-2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to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vent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kee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and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kee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k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4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 xml:space="preserve"> t</w:t>
            </w:r>
            <w:r>
              <w:rPr>
                <w:rFonts w:ascii="Century Gothic" w:eastAsia="Century Gothic" w:hAnsi="Century Gothic" w:cs="Century Gothic"/>
                <w:b/>
                <w:spacing w:val="-3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</w:p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sk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bod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es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an.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dem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nst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our bo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es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bo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y</w:t>
            </w:r>
          </w:p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pacing w:val="-2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to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vent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2.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States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of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n.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sh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cle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</w:t>
            </w:r>
          </w:p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ell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ed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dang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rs of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po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ords 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ed to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on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by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ng.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l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l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of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poor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26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e.</w:t>
            </w:r>
          </w:p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Stat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 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Tooth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pe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rs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onal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b/>
                <w:spacing w:val="-4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giene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2.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,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dang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rs of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ab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pacing w:val="-2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to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z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 and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poor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Fl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us bk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3"/>
        </w:trPr>
        <w:tc>
          <w:tcPr>
            <w:tcW w:w="5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body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ll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.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tex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s and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Ob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vati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so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2"/>
                <w:position w:val="-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l</w:t>
            </w:r>
          </w:p>
        </w:tc>
        <w:tc>
          <w:tcPr>
            <w:tcW w:w="14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4</w:t>
            </w:r>
          </w:p>
        </w:tc>
        <w:tc>
          <w:tcPr>
            <w:tcW w:w="6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</w:tr>
    </w:tbl>
    <w:p w:rsidR="00686109" w:rsidRDefault="00686109">
      <w:pPr>
        <w:sectPr w:rsidR="00686109">
          <w:pgSz w:w="16840" w:h="11920" w:orient="landscape"/>
          <w:pgMar w:top="1080" w:right="0" w:bottom="280" w:left="0" w:header="720" w:footer="720" w:gutter="0"/>
          <w:cols w:space="720"/>
        </w:sectPr>
      </w:pPr>
    </w:p>
    <w:p w:rsidR="00686109" w:rsidRDefault="00686109">
      <w:pPr>
        <w:spacing w:before="5" w:line="160" w:lineRule="exact"/>
        <w:rPr>
          <w:sz w:val="16"/>
          <w:szCs w:val="16"/>
        </w:rPr>
      </w:pPr>
    </w:p>
    <w:p w:rsidR="00686109" w:rsidRDefault="00686109">
      <w:pPr>
        <w:spacing w:line="200" w:lineRule="exact"/>
      </w:pPr>
    </w:p>
    <w:tbl>
      <w:tblPr>
        <w:tblW w:w="0" w:type="auto"/>
        <w:tblInd w:w="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485"/>
        <w:gridCol w:w="970"/>
        <w:gridCol w:w="989"/>
        <w:gridCol w:w="2521"/>
        <w:gridCol w:w="2160"/>
        <w:gridCol w:w="2252"/>
        <w:gridCol w:w="1349"/>
        <w:gridCol w:w="1441"/>
        <w:gridCol w:w="1440"/>
        <w:gridCol w:w="1080"/>
        <w:gridCol w:w="811"/>
        <w:gridCol w:w="629"/>
      </w:tblGrid>
      <w:tr w:rsidR="00686109">
        <w:trPr>
          <w:trHeight w:hRule="exact" w:val="287"/>
        </w:trPr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pacing w:val="-2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to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sk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qu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on</w:t>
            </w:r>
          </w:p>
        </w:tc>
        <w:tc>
          <w:tcPr>
            <w:tcW w:w="144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before="1"/>
              <w:ind w:left="103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14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86109" w:rsidRDefault="00686109">
            <w:pPr>
              <w:spacing w:before="12" w:line="260" w:lineRule="exact"/>
              <w:rPr>
                <w:sz w:val="26"/>
                <w:szCs w:val="26"/>
              </w:rPr>
            </w:pPr>
          </w:p>
          <w:p w:rsidR="00686109" w:rsidRDefault="004B70C1">
            <w:pPr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Con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related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to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69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Kee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 xml:space="preserve"> c</w:t>
            </w:r>
            <w:r>
              <w:rPr>
                <w:rFonts w:ascii="Century Gothic" w:eastAsia="Century Gothic" w:hAnsi="Century Gothic" w:cs="Century Gothic"/>
                <w:b/>
                <w:spacing w:val="-3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and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l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54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be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di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gs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cle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</w:t>
            </w:r>
          </w:p>
          <w:p w:rsidR="00686109" w:rsidRDefault="004B70C1">
            <w:pPr>
              <w:spacing w:before="1"/>
              <w:ind w:left="10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pacing w:val="-2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sh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</w:p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>
            <w:pPr>
              <w:spacing w:before="15" w:line="240" w:lineRule="exact"/>
              <w:rPr>
                <w:sz w:val="24"/>
                <w:szCs w:val="24"/>
              </w:rPr>
            </w:pPr>
          </w:p>
          <w:p w:rsidR="00686109" w:rsidRDefault="004B70C1">
            <w:pPr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</w:p>
        </w:tc>
        <w:tc>
          <w:tcPr>
            <w:tcW w:w="144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967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35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be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ed</w:t>
            </w:r>
          </w:p>
          <w:p w:rsidR="00686109" w:rsidRDefault="004B70C1">
            <w:pPr>
              <w:spacing w:before="2"/>
              <w:ind w:left="354" w:right="325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reg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u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ar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y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w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th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at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 and soap.</w:t>
            </w:r>
          </w:p>
          <w:p w:rsidR="00686109" w:rsidRDefault="004B70C1">
            <w:pPr>
              <w:spacing w:before="1"/>
              <w:ind w:left="354" w:right="84" w:hanging="25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pacing w:val="-2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pacing w:val="2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es n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ed to be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ro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ed af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er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w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g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er to k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es and ger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s.</w:t>
            </w:r>
          </w:p>
          <w:p w:rsidR="00686109" w:rsidRDefault="004B70C1">
            <w:pPr>
              <w:spacing w:before="8" w:line="260" w:lineRule="exact"/>
              <w:ind w:left="69" w:right="424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ia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am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 xml:space="preserve"> c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h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pacing w:val="-3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d i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oni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g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</w:t>
            </w:r>
          </w:p>
        </w:tc>
        <w:tc>
          <w:tcPr>
            <w:tcW w:w="144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7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>
              <w:rPr>
                <w:spacing w:val="38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Impo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ance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f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43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k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ee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g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 xml:space="preserve"> b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22"/>
                <w:szCs w:val="22"/>
              </w:rPr>
              <w:t>d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di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gs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270"/>
        </w:trPr>
        <w:tc>
          <w:tcPr>
            <w:tcW w:w="52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43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cle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n.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86109" w:rsidRDefault="00686109"/>
        </w:tc>
      </w:tr>
      <w:tr w:rsidR="00686109">
        <w:trPr>
          <w:trHeight w:hRule="exact" w:val="1611"/>
        </w:trPr>
        <w:tc>
          <w:tcPr>
            <w:tcW w:w="52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9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52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4B70C1">
            <w:pPr>
              <w:spacing w:line="240" w:lineRule="exact"/>
              <w:ind w:left="7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vents 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b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ad</w:t>
            </w:r>
          </w:p>
          <w:p w:rsidR="00686109" w:rsidRDefault="004B70C1">
            <w:pPr>
              <w:spacing w:line="260" w:lineRule="exact"/>
              <w:ind w:left="43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position w:val="-1"/>
                <w:sz w:val="22"/>
                <w:szCs w:val="22"/>
              </w:rPr>
              <w:t>m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el</w:t>
            </w:r>
            <w:r>
              <w:rPr>
                <w:rFonts w:ascii="Century Gothic" w:eastAsia="Century Gothic" w:hAnsi="Century Gothic" w:cs="Century Gothic"/>
                <w:spacing w:val="1"/>
                <w:position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position w:val="-1"/>
                <w:sz w:val="22"/>
                <w:szCs w:val="22"/>
              </w:rPr>
              <w:t>.</w:t>
            </w:r>
          </w:p>
          <w:p w:rsidR="00686109" w:rsidRDefault="004B70C1">
            <w:pPr>
              <w:spacing w:before="2" w:line="260" w:lineRule="exact"/>
              <w:ind w:left="431" w:right="190" w:hanging="36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3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vents p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r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tes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li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k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 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c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e,</w:t>
            </w:r>
          </w:p>
          <w:p w:rsidR="00686109" w:rsidRDefault="004B70C1">
            <w:pPr>
              <w:spacing w:line="260" w:lineRule="exact"/>
              <w:ind w:left="43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22"/>
                <w:szCs w:val="22"/>
              </w:rPr>
              <w:t>ic</w:t>
            </w:r>
            <w:r>
              <w:rPr>
                <w:rFonts w:ascii="Century Gothic" w:eastAsia="Century Gothic" w:hAnsi="Century Gothic" w:cs="Century Gothic"/>
                <w:spacing w:val="-3"/>
                <w:sz w:val="22"/>
                <w:szCs w:val="22"/>
              </w:rPr>
              <w:t>k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 and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f</w:t>
            </w:r>
            <w:r>
              <w:rPr>
                <w:rFonts w:ascii="Century Gothic" w:eastAsia="Century Gothic" w:hAnsi="Century Gothic" w:cs="Century Gothic"/>
                <w:spacing w:val="-1"/>
                <w:sz w:val="22"/>
                <w:szCs w:val="22"/>
              </w:rPr>
              <w:t>l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22"/>
                <w:szCs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s.</w:t>
            </w:r>
          </w:p>
        </w:tc>
        <w:tc>
          <w:tcPr>
            <w:tcW w:w="21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225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34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44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4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10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81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  <w:tc>
          <w:tcPr>
            <w:tcW w:w="6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6109" w:rsidRDefault="00686109"/>
        </w:tc>
      </w:tr>
    </w:tbl>
    <w:p w:rsidR="00686109" w:rsidRDefault="00686109">
      <w:pPr>
        <w:sectPr w:rsidR="00686109">
          <w:pgSz w:w="16840" w:h="11920" w:orient="landscape"/>
          <w:pgMar w:top="1080" w:right="0" w:bottom="280" w:left="0" w:header="720" w:footer="720" w:gutter="0"/>
          <w:cols w:space="720"/>
        </w:sectPr>
      </w:pPr>
    </w:p>
    <w:p w:rsidR="004B70C1" w:rsidRDefault="004B70C1" w:rsidP="004B70C1">
      <w:pPr>
        <w:spacing w:line="200" w:lineRule="exact"/>
      </w:pPr>
      <w:bookmarkStart w:id="0" w:name="_GoBack"/>
      <w:bookmarkEnd w:id="0"/>
    </w:p>
    <w:sectPr w:rsidR="004B70C1" w:rsidSect="004B70C1">
      <w:pgSz w:w="16840" w:h="11920" w:orient="landscape"/>
      <w:pgMar w:top="1080" w:right="40" w:bottom="280" w:left="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D46178"/>
    <w:multiLevelType w:val="multilevel"/>
    <w:tmpl w:val="16C031C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109"/>
    <w:rsid w:val="004B70C1"/>
    <w:rsid w:val="00686109"/>
    <w:rsid w:val="00B12E81"/>
    <w:rsid w:val="00E7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3"/>
    <o:shapelayout v:ext="edit">
      <o:idmap v:ext="edit" data="1"/>
    </o:shapelayout>
  </w:shapeDefaults>
  <w:decimalSymbol w:val="."/>
  <w:listSeparator w:val=","/>
  <w14:docId w14:val="6E75C7F8"/>
  <w15:docId w15:val="{885BB64B-8315-45C7-8C89-9C1B24E8E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54</Pages>
  <Words>8366</Words>
  <Characters>47687</Characters>
  <Application>Microsoft Office Word</Application>
  <DocSecurity>0</DocSecurity>
  <Lines>397</Lines>
  <Paragraphs>111</Paragraphs>
  <ScaleCrop>false</ScaleCrop>
  <Company/>
  <LinksUpToDate>false</LinksUpToDate>
  <CharactersWithSpaces>55942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3</dc:creator>
  <cp:lastModifiedBy>USER 3</cp:lastModifiedBy>
  <cp:revision>4</cp:revision>
  <dcterms:created xsi:type="dcterms:W3CDTF">2024-01-30T11:21:00Z</dcterms:created>
  <dcterms:modified xsi:type="dcterms:W3CDTF">2024-01-30T11:29:00Z</dcterms:modified>
</cp:coreProperties>
</file>